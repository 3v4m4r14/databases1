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B8FF"/>
  <w:body>
    <w:p w14:paraId="7A72D424" w14:textId="77777777" w:rsidR="000277D6" w:rsidRPr="009307D1" w:rsidRDefault="034CAAC7">
      <w:pPr>
        <w:jc w:val="center"/>
      </w:pPr>
      <w:r>
        <w:t>TALLINNA TEHNIKAÜLIKOOL</w:t>
      </w:r>
    </w:p>
    <w:p w14:paraId="22416EFA" w14:textId="77777777" w:rsidR="000277D6" w:rsidRPr="009307D1" w:rsidRDefault="034CAAC7">
      <w:pPr>
        <w:jc w:val="center"/>
      </w:pPr>
      <w:r>
        <w:t>Infotehnoloogia teaduskond</w:t>
      </w:r>
    </w:p>
    <w:p w14:paraId="434B3713" w14:textId="77777777" w:rsidR="000277D6" w:rsidRPr="009307D1" w:rsidRDefault="034CAAC7">
      <w:pPr>
        <w:jc w:val="center"/>
      </w:pPr>
      <w:r>
        <w:t>Tarkvarateaduse instituut</w:t>
      </w:r>
    </w:p>
    <w:p w14:paraId="378CADF8" w14:textId="77777777" w:rsidR="000277D6" w:rsidRPr="009307D1" w:rsidRDefault="000277D6"/>
    <w:p w14:paraId="2AFAC34F" w14:textId="77777777" w:rsidR="000277D6" w:rsidRPr="009307D1" w:rsidRDefault="000277D6"/>
    <w:p w14:paraId="71237AB9" w14:textId="77777777" w:rsidR="000277D6" w:rsidRPr="009307D1" w:rsidRDefault="000277D6"/>
    <w:p w14:paraId="792800EB" w14:textId="77777777" w:rsidR="000277D6" w:rsidRPr="009307D1" w:rsidRDefault="000277D6"/>
    <w:p w14:paraId="0EB81F00" w14:textId="77777777" w:rsidR="000277D6" w:rsidRPr="009307D1" w:rsidRDefault="000277D6"/>
    <w:p w14:paraId="4889FE91" w14:textId="78223382" w:rsidR="000277D6" w:rsidRPr="009307D1" w:rsidRDefault="034CAAC7">
      <w:pPr>
        <w:pStyle w:val="ldpealkiri"/>
        <w:pBdr>
          <w:top w:val="none" w:sz="0" w:space="0" w:color="auto"/>
          <w:left w:val="none" w:sz="0" w:space="0" w:color="auto"/>
          <w:bottom w:val="none" w:sz="0" w:space="0" w:color="auto"/>
          <w:right w:val="none" w:sz="0" w:space="0" w:color="auto"/>
        </w:pBdr>
        <w:shd w:val="clear" w:color="auto" w:fill="E6E6E6"/>
      </w:pPr>
      <w:r>
        <w:t>E-poe kaupade arvestus</w:t>
      </w:r>
    </w:p>
    <w:p w14:paraId="70F7EA06" w14:textId="77777777" w:rsidR="000277D6" w:rsidRPr="009307D1" w:rsidRDefault="000277D6"/>
    <w:p w14:paraId="71D9D0DA" w14:textId="673D75EE" w:rsidR="000277D6" w:rsidRPr="009307D1" w:rsidRDefault="00821D80" w:rsidP="034CAAC7">
      <w:pPr>
        <w:jc w:val="center"/>
        <w:rPr>
          <w:sz w:val="36"/>
          <w:szCs w:val="36"/>
        </w:rPr>
      </w:pPr>
      <w:r w:rsidRPr="034CAAC7">
        <w:rPr>
          <w:sz w:val="36"/>
          <w:szCs w:val="36"/>
          <w:shd w:val="clear" w:color="auto" w:fill="E6E6E6"/>
        </w:rPr>
        <w:t>Andmebaasid I</w:t>
      </w:r>
      <w:r w:rsidR="00F94362" w:rsidRPr="034CAAC7">
        <w:rPr>
          <w:sz w:val="36"/>
          <w:szCs w:val="36"/>
          <w:shd w:val="clear" w:color="auto" w:fill="E6E6E6"/>
        </w:rPr>
        <w:t xml:space="preserve"> (IDU0220)</w:t>
      </w:r>
    </w:p>
    <w:p w14:paraId="4C2E31F5" w14:textId="77777777" w:rsidR="000277D6" w:rsidRPr="009307D1" w:rsidRDefault="000277D6"/>
    <w:p w14:paraId="233F5A19" w14:textId="77777777" w:rsidR="000277D6" w:rsidRPr="009307D1" w:rsidRDefault="000277D6"/>
    <w:p w14:paraId="5BDB26AE" w14:textId="448B8E07" w:rsidR="000277D6" w:rsidRPr="009307D1" w:rsidRDefault="000277D6"/>
    <w:p w14:paraId="0167C3BF" w14:textId="77777777" w:rsidR="000277D6" w:rsidRPr="009307D1" w:rsidRDefault="000277D6"/>
    <w:p w14:paraId="04CD2466" w14:textId="77777777" w:rsidR="000277D6" w:rsidRPr="009307D1" w:rsidRDefault="000277D6">
      <w:pPr>
        <w:rPr>
          <w:rFonts w:cs="Arial"/>
        </w:rPr>
      </w:pPr>
    </w:p>
    <w:tbl>
      <w:tblPr>
        <w:tblW w:w="10326" w:type="dxa"/>
        <w:tblInd w:w="4219" w:type="dxa"/>
        <w:tblLook w:val="0000" w:firstRow="0" w:lastRow="0" w:firstColumn="0" w:lastColumn="0" w:noHBand="0" w:noVBand="0"/>
      </w:tblPr>
      <w:tblGrid>
        <w:gridCol w:w="4712"/>
        <w:gridCol w:w="5614"/>
      </w:tblGrid>
      <w:tr w:rsidR="000277D6" w:rsidRPr="009307D1" w14:paraId="2500E44C" w14:textId="77777777" w:rsidTr="034CAAC7">
        <w:tc>
          <w:tcPr>
            <w:tcW w:w="4712" w:type="dxa"/>
          </w:tcPr>
          <w:p w14:paraId="4CF9FE66" w14:textId="77777777" w:rsidR="000277D6" w:rsidRPr="009307D1" w:rsidRDefault="034CAAC7" w:rsidP="034CAAC7">
            <w:pPr>
              <w:rPr>
                <w:rFonts w:eastAsia="Arial" w:cs="Arial"/>
                <w:sz w:val="28"/>
                <w:szCs w:val="28"/>
              </w:rPr>
            </w:pPr>
            <w:r w:rsidRPr="034CAAC7">
              <w:rPr>
                <w:rFonts w:eastAsia="Arial" w:cs="Arial"/>
                <w:sz w:val="28"/>
                <w:szCs w:val="28"/>
              </w:rPr>
              <w:t>Üliõpilane: Eva Maria Veitmaa</w:t>
            </w:r>
          </w:p>
        </w:tc>
        <w:tc>
          <w:tcPr>
            <w:tcW w:w="5614" w:type="dxa"/>
          </w:tcPr>
          <w:p w14:paraId="2DA16DE0" w14:textId="77777777" w:rsidR="000277D6" w:rsidRPr="009307D1" w:rsidRDefault="000277D6">
            <w:pPr>
              <w:rPr>
                <w:rFonts w:cs="Arial"/>
                <w:sz w:val="28"/>
              </w:rPr>
            </w:pPr>
          </w:p>
        </w:tc>
      </w:tr>
      <w:tr w:rsidR="000277D6" w:rsidRPr="009307D1" w14:paraId="6AD4D24B" w14:textId="77777777" w:rsidTr="034CAAC7">
        <w:tc>
          <w:tcPr>
            <w:tcW w:w="4712" w:type="dxa"/>
          </w:tcPr>
          <w:p w14:paraId="2E42FABF" w14:textId="77777777" w:rsidR="000277D6" w:rsidRPr="009307D1" w:rsidRDefault="034CAAC7" w:rsidP="034CAAC7">
            <w:pPr>
              <w:rPr>
                <w:rFonts w:eastAsia="Arial" w:cs="Arial"/>
                <w:sz w:val="28"/>
                <w:szCs w:val="28"/>
              </w:rPr>
            </w:pPr>
            <w:r w:rsidRPr="034CAAC7">
              <w:rPr>
                <w:rFonts w:eastAsia="Arial" w:cs="Arial"/>
                <w:sz w:val="28"/>
                <w:szCs w:val="28"/>
              </w:rPr>
              <w:t>Õpperühm: IAPB</w:t>
            </w:r>
          </w:p>
        </w:tc>
        <w:tc>
          <w:tcPr>
            <w:tcW w:w="5614" w:type="dxa"/>
          </w:tcPr>
          <w:p w14:paraId="5A9A41A2" w14:textId="77777777" w:rsidR="000277D6" w:rsidRPr="009307D1" w:rsidRDefault="000277D6">
            <w:pPr>
              <w:rPr>
                <w:rFonts w:cs="Arial"/>
                <w:sz w:val="28"/>
              </w:rPr>
            </w:pPr>
          </w:p>
        </w:tc>
      </w:tr>
      <w:tr w:rsidR="000277D6" w:rsidRPr="009307D1" w14:paraId="50673FB0" w14:textId="77777777" w:rsidTr="034CAAC7">
        <w:tc>
          <w:tcPr>
            <w:tcW w:w="4712" w:type="dxa"/>
          </w:tcPr>
          <w:p w14:paraId="01947D6A" w14:textId="77777777" w:rsidR="000277D6" w:rsidRPr="009307D1" w:rsidRDefault="034CAAC7" w:rsidP="034CAAC7">
            <w:pPr>
              <w:rPr>
                <w:rFonts w:eastAsia="Arial" w:cs="Arial"/>
                <w:sz w:val="28"/>
                <w:szCs w:val="28"/>
              </w:rPr>
            </w:pPr>
            <w:r w:rsidRPr="034CAAC7">
              <w:rPr>
                <w:rFonts w:eastAsia="Arial" w:cs="Arial"/>
                <w:sz w:val="28"/>
                <w:szCs w:val="28"/>
              </w:rPr>
              <w:t>Matrikli nr: 155408</w:t>
            </w:r>
          </w:p>
        </w:tc>
        <w:tc>
          <w:tcPr>
            <w:tcW w:w="5614" w:type="dxa"/>
          </w:tcPr>
          <w:p w14:paraId="389BE9DB" w14:textId="77777777" w:rsidR="000277D6" w:rsidRPr="009307D1" w:rsidRDefault="000277D6">
            <w:pPr>
              <w:rPr>
                <w:rFonts w:cs="Arial"/>
                <w:sz w:val="28"/>
              </w:rPr>
            </w:pPr>
          </w:p>
        </w:tc>
      </w:tr>
      <w:tr w:rsidR="000277D6" w:rsidRPr="009307D1" w14:paraId="33AEE9A6" w14:textId="77777777" w:rsidTr="034CAAC7">
        <w:tc>
          <w:tcPr>
            <w:tcW w:w="4712" w:type="dxa"/>
          </w:tcPr>
          <w:p w14:paraId="4B07B6AA" w14:textId="44553501" w:rsidR="000277D6" w:rsidRPr="009307D1" w:rsidRDefault="034CAAC7" w:rsidP="034CAAC7">
            <w:pPr>
              <w:rPr>
                <w:rFonts w:eastAsia="Arial" w:cs="Arial"/>
                <w:sz w:val="28"/>
                <w:szCs w:val="28"/>
              </w:rPr>
            </w:pPr>
            <w:r w:rsidRPr="034CAAC7">
              <w:rPr>
                <w:rFonts w:eastAsia="Arial" w:cs="Arial"/>
                <w:sz w:val="28"/>
                <w:szCs w:val="28"/>
              </w:rPr>
              <w:t>e-meil: evveit@ttu.ee</w:t>
            </w:r>
          </w:p>
          <w:p w14:paraId="24033308" w14:textId="07A69CFF" w:rsidR="000277D6" w:rsidRPr="009307D1" w:rsidRDefault="000277D6" w:rsidP="25D91C1E">
            <w:pPr>
              <w:rPr>
                <w:rFonts w:eastAsia="Arial" w:cs="Arial"/>
                <w:sz w:val="28"/>
                <w:szCs w:val="28"/>
              </w:rPr>
            </w:pPr>
          </w:p>
        </w:tc>
        <w:tc>
          <w:tcPr>
            <w:tcW w:w="5614" w:type="dxa"/>
          </w:tcPr>
          <w:p w14:paraId="29C9898F" w14:textId="77777777" w:rsidR="000277D6" w:rsidRPr="009307D1" w:rsidRDefault="000277D6">
            <w:pPr>
              <w:rPr>
                <w:rFonts w:cs="Arial"/>
                <w:sz w:val="28"/>
              </w:rPr>
            </w:pPr>
          </w:p>
        </w:tc>
      </w:tr>
      <w:tr w:rsidR="25D91C1E" w14:paraId="120B2D7F" w14:textId="77777777" w:rsidTr="034CAAC7">
        <w:trPr>
          <w:gridAfter w:val="1"/>
          <w:wAfter w:w="5614" w:type="dxa"/>
        </w:trPr>
        <w:tc>
          <w:tcPr>
            <w:tcW w:w="4712" w:type="dxa"/>
          </w:tcPr>
          <w:p w14:paraId="20033669" w14:textId="6B99DF82" w:rsidR="25D91C1E" w:rsidRDefault="034CAAC7" w:rsidP="034CAAC7">
            <w:pPr>
              <w:rPr>
                <w:rFonts w:eastAsia="Arial" w:cs="Arial"/>
                <w:sz w:val="28"/>
                <w:szCs w:val="28"/>
              </w:rPr>
            </w:pPr>
            <w:r w:rsidRPr="034CAAC7">
              <w:rPr>
                <w:rFonts w:eastAsia="Arial" w:cs="Arial"/>
                <w:sz w:val="28"/>
                <w:szCs w:val="28"/>
              </w:rPr>
              <w:t>Üliõpilane: Rasmus Tomsen</w:t>
            </w:r>
          </w:p>
        </w:tc>
      </w:tr>
      <w:tr w:rsidR="25D91C1E" w14:paraId="48642839" w14:textId="77777777" w:rsidTr="034CAAC7">
        <w:trPr>
          <w:gridAfter w:val="1"/>
          <w:wAfter w:w="5614" w:type="dxa"/>
        </w:trPr>
        <w:tc>
          <w:tcPr>
            <w:tcW w:w="4712" w:type="dxa"/>
          </w:tcPr>
          <w:p w14:paraId="3190A711" w14:textId="0366EFDA" w:rsidR="25D91C1E" w:rsidRDefault="034CAAC7" w:rsidP="034CAAC7">
            <w:pPr>
              <w:rPr>
                <w:rFonts w:eastAsia="Arial" w:cs="Arial"/>
                <w:sz w:val="28"/>
                <w:szCs w:val="28"/>
              </w:rPr>
            </w:pPr>
            <w:r w:rsidRPr="034CAAC7">
              <w:rPr>
                <w:rFonts w:eastAsia="Arial" w:cs="Arial"/>
                <w:sz w:val="28"/>
                <w:szCs w:val="28"/>
              </w:rPr>
              <w:t>Õpperühm: IAPB46</w:t>
            </w:r>
          </w:p>
        </w:tc>
      </w:tr>
      <w:tr w:rsidR="25D91C1E" w14:paraId="5D1DC84C" w14:textId="77777777" w:rsidTr="034CAAC7">
        <w:trPr>
          <w:gridAfter w:val="1"/>
          <w:wAfter w:w="5614" w:type="dxa"/>
        </w:trPr>
        <w:tc>
          <w:tcPr>
            <w:tcW w:w="4712" w:type="dxa"/>
          </w:tcPr>
          <w:p w14:paraId="04C6B222" w14:textId="080D68AA" w:rsidR="25D91C1E" w:rsidRDefault="034CAAC7" w:rsidP="034CAAC7">
            <w:pPr>
              <w:rPr>
                <w:rFonts w:eastAsia="Arial" w:cs="Arial"/>
                <w:sz w:val="28"/>
                <w:szCs w:val="28"/>
              </w:rPr>
            </w:pPr>
            <w:r w:rsidRPr="034CAAC7">
              <w:rPr>
                <w:rFonts w:eastAsia="Arial" w:cs="Arial"/>
                <w:sz w:val="28"/>
                <w:szCs w:val="28"/>
              </w:rPr>
              <w:t>Matrikli nr: 155199</w:t>
            </w:r>
          </w:p>
        </w:tc>
      </w:tr>
      <w:tr w:rsidR="25D91C1E" w14:paraId="03D3FEE6" w14:textId="77777777" w:rsidTr="034CAAC7">
        <w:trPr>
          <w:gridAfter w:val="1"/>
          <w:wAfter w:w="5614" w:type="dxa"/>
        </w:trPr>
        <w:tc>
          <w:tcPr>
            <w:tcW w:w="4712" w:type="dxa"/>
          </w:tcPr>
          <w:p w14:paraId="63D532D1" w14:textId="0E8D069D" w:rsidR="25D91C1E" w:rsidRDefault="034CAAC7" w:rsidP="034CAAC7">
            <w:pPr>
              <w:rPr>
                <w:rFonts w:eastAsia="Arial" w:cs="Arial"/>
                <w:sz w:val="28"/>
                <w:szCs w:val="28"/>
              </w:rPr>
            </w:pPr>
            <w:r w:rsidRPr="034CAAC7">
              <w:rPr>
                <w:rFonts w:eastAsia="Arial" w:cs="Arial"/>
                <w:sz w:val="28"/>
                <w:szCs w:val="28"/>
              </w:rPr>
              <w:t>e-meil: ratoms@ttu.ee</w:t>
            </w:r>
          </w:p>
        </w:tc>
      </w:tr>
      <w:tr w:rsidR="00AF60B1" w14:paraId="33938F28" w14:textId="77777777" w:rsidTr="034CAAC7">
        <w:trPr>
          <w:gridAfter w:val="1"/>
          <w:wAfter w:w="5614" w:type="dxa"/>
        </w:trPr>
        <w:tc>
          <w:tcPr>
            <w:tcW w:w="4712" w:type="dxa"/>
          </w:tcPr>
          <w:p w14:paraId="02D15416" w14:textId="77777777" w:rsidR="00AF60B1" w:rsidRPr="25D91C1E" w:rsidRDefault="00AF60B1" w:rsidP="25D91C1E">
            <w:pPr>
              <w:rPr>
                <w:rFonts w:eastAsia="Arial" w:cs="Arial"/>
                <w:sz w:val="28"/>
                <w:szCs w:val="28"/>
              </w:rPr>
            </w:pPr>
          </w:p>
        </w:tc>
      </w:tr>
      <w:tr w:rsidR="00AF60B1" w14:paraId="28C00DBC" w14:textId="77777777" w:rsidTr="034CAAC7">
        <w:trPr>
          <w:gridAfter w:val="1"/>
          <w:wAfter w:w="5614" w:type="dxa"/>
        </w:trPr>
        <w:tc>
          <w:tcPr>
            <w:tcW w:w="4712" w:type="dxa"/>
          </w:tcPr>
          <w:p w14:paraId="09F21FF1" w14:textId="11A05323" w:rsidR="00AF60B1" w:rsidRDefault="034CAAC7" w:rsidP="034CAAC7">
            <w:pPr>
              <w:rPr>
                <w:rFonts w:eastAsia="Arial" w:cs="Arial"/>
                <w:sz w:val="28"/>
                <w:szCs w:val="28"/>
              </w:rPr>
            </w:pPr>
            <w:r w:rsidRPr="034CAAC7">
              <w:rPr>
                <w:rFonts w:eastAsia="Arial" w:cs="Arial"/>
                <w:sz w:val="28"/>
                <w:szCs w:val="28"/>
              </w:rPr>
              <w:t>Üliõpilane: Jaanus Keller</w:t>
            </w:r>
          </w:p>
        </w:tc>
      </w:tr>
      <w:tr w:rsidR="00AF60B1" w14:paraId="0BB1266E" w14:textId="77777777" w:rsidTr="034CAAC7">
        <w:trPr>
          <w:gridAfter w:val="1"/>
          <w:wAfter w:w="5614" w:type="dxa"/>
        </w:trPr>
        <w:tc>
          <w:tcPr>
            <w:tcW w:w="4712" w:type="dxa"/>
          </w:tcPr>
          <w:p w14:paraId="6C3D6DFB" w14:textId="3D4DA7E0" w:rsidR="00AF60B1" w:rsidRDefault="034CAAC7" w:rsidP="034CAAC7">
            <w:pPr>
              <w:rPr>
                <w:rFonts w:eastAsia="Arial" w:cs="Arial"/>
                <w:sz w:val="28"/>
                <w:szCs w:val="28"/>
              </w:rPr>
            </w:pPr>
            <w:r w:rsidRPr="034CAAC7">
              <w:rPr>
                <w:rFonts w:eastAsia="Arial" w:cs="Arial"/>
                <w:sz w:val="28"/>
                <w:szCs w:val="28"/>
              </w:rPr>
              <w:t>Õpperühm: IAPB42</w:t>
            </w:r>
          </w:p>
        </w:tc>
      </w:tr>
      <w:tr w:rsidR="00AF60B1" w14:paraId="08FA9DAF" w14:textId="77777777" w:rsidTr="034CAAC7">
        <w:trPr>
          <w:gridAfter w:val="1"/>
          <w:wAfter w:w="5614" w:type="dxa"/>
        </w:trPr>
        <w:tc>
          <w:tcPr>
            <w:tcW w:w="4712" w:type="dxa"/>
          </w:tcPr>
          <w:p w14:paraId="4E78BD15" w14:textId="6373D4EF" w:rsidR="00AF60B1" w:rsidRDefault="034CAAC7" w:rsidP="034CAAC7">
            <w:pPr>
              <w:rPr>
                <w:rFonts w:eastAsia="Arial" w:cs="Arial"/>
                <w:sz w:val="28"/>
                <w:szCs w:val="28"/>
              </w:rPr>
            </w:pPr>
            <w:r w:rsidRPr="034CAAC7">
              <w:rPr>
                <w:rFonts w:eastAsia="Arial" w:cs="Arial"/>
                <w:sz w:val="28"/>
                <w:szCs w:val="28"/>
              </w:rPr>
              <w:t>Matrikli nr: 155243</w:t>
            </w:r>
          </w:p>
        </w:tc>
      </w:tr>
      <w:tr w:rsidR="00AF60B1" w14:paraId="02F2EAD8" w14:textId="77777777" w:rsidTr="034CAAC7">
        <w:trPr>
          <w:gridAfter w:val="1"/>
          <w:wAfter w:w="5614" w:type="dxa"/>
        </w:trPr>
        <w:tc>
          <w:tcPr>
            <w:tcW w:w="4712" w:type="dxa"/>
          </w:tcPr>
          <w:p w14:paraId="789B9012" w14:textId="7B258629" w:rsidR="00AF60B1" w:rsidRDefault="034CAAC7" w:rsidP="034CAAC7">
            <w:pPr>
              <w:rPr>
                <w:rFonts w:eastAsia="Arial" w:cs="Arial"/>
                <w:sz w:val="28"/>
                <w:szCs w:val="28"/>
              </w:rPr>
            </w:pPr>
            <w:r w:rsidRPr="034CAAC7">
              <w:rPr>
                <w:rFonts w:eastAsia="Arial" w:cs="Arial"/>
                <w:sz w:val="28"/>
                <w:szCs w:val="28"/>
              </w:rPr>
              <w:t>e-meil: jakell@ttu.ee</w:t>
            </w:r>
          </w:p>
        </w:tc>
      </w:tr>
    </w:tbl>
    <w:p w14:paraId="34417295" w14:textId="31583E0B" w:rsidR="00D35921" w:rsidRPr="009307D1" w:rsidRDefault="00D35921"/>
    <w:p w14:paraId="58464FB5" w14:textId="16C4264D" w:rsidR="000277D6" w:rsidRPr="009307D1" w:rsidRDefault="000277D6"/>
    <w:p w14:paraId="1C6CBAC2" w14:textId="77777777" w:rsidR="000277D6" w:rsidRPr="009307D1" w:rsidRDefault="000277D6"/>
    <w:p w14:paraId="12455C73" w14:textId="77777777" w:rsidR="000277D6" w:rsidRPr="009307D1" w:rsidRDefault="000277D6">
      <w:r w:rsidRPr="009307D1">
        <w:tab/>
      </w:r>
      <w:r w:rsidRPr="009307D1">
        <w:tab/>
      </w:r>
      <w:r w:rsidRPr="009307D1">
        <w:tab/>
      </w:r>
    </w:p>
    <w:tbl>
      <w:tblPr>
        <w:tblW w:w="0" w:type="auto"/>
        <w:tblInd w:w="4219" w:type="dxa"/>
        <w:tblLook w:val="0000" w:firstRow="0" w:lastRow="0" w:firstColumn="0" w:lastColumn="0" w:noHBand="0" w:noVBand="0"/>
      </w:tblPr>
      <w:tblGrid>
        <w:gridCol w:w="1942"/>
        <w:gridCol w:w="2670"/>
      </w:tblGrid>
      <w:tr w:rsidR="000277D6" w:rsidRPr="009307D1" w14:paraId="123D5F89" w14:textId="77777777" w:rsidTr="034CAAC7">
        <w:tc>
          <w:tcPr>
            <w:tcW w:w="1985" w:type="dxa"/>
          </w:tcPr>
          <w:p w14:paraId="09F8758E" w14:textId="77777777" w:rsidR="000277D6" w:rsidRPr="009307D1" w:rsidRDefault="034CAAC7" w:rsidP="034CAAC7">
            <w:pPr>
              <w:rPr>
                <w:rFonts w:eastAsia="Arial" w:cs="Arial"/>
                <w:sz w:val="28"/>
                <w:szCs w:val="28"/>
              </w:rPr>
            </w:pPr>
            <w:r w:rsidRPr="034CAAC7">
              <w:rPr>
                <w:rFonts w:eastAsia="Arial" w:cs="Arial"/>
                <w:sz w:val="28"/>
                <w:szCs w:val="28"/>
              </w:rPr>
              <w:t>Juhendaja:</w:t>
            </w:r>
          </w:p>
        </w:tc>
        <w:tc>
          <w:tcPr>
            <w:tcW w:w="2843" w:type="dxa"/>
          </w:tcPr>
          <w:p w14:paraId="1BC290E5" w14:textId="77777777" w:rsidR="000277D6" w:rsidRPr="009307D1" w:rsidRDefault="034CAAC7" w:rsidP="034CAAC7">
            <w:pPr>
              <w:rPr>
                <w:rFonts w:eastAsia="Arial" w:cs="Arial"/>
                <w:sz w:val="28"/>
                <w:szCs w:val="28"/>
              </w:rPr>
            </w:pPr>
            <w:r w:rsidRPr="034CAAC7">
              <w:rPr>
                <w:rFonts w:eastAsia="Arial" w:cs="Arial"/>
                <w:sz w:val="28"/>
                <w:szCs w:val="28"/>
              </w:rPr>
              <w:t>Erki Eessaar</w:t>
            </w:r>
          </w:p>
        </w:tc>
      </w:tr>
    </w:tbl>
    <w:p w14:paraId="5786C30A" w14:textId="77777777" w:rsidR="000277D6" w:rsidRPr="009307D1" w:rsidRDefault="000277D6"/>
    <w:p w14:paraId="67F54048" w14:textId="77777777" w:rsidR="000277D6" w:rsidRPr="009307D1" w:rsidRDefault="000277D6"/>
    <w:p w14:paraId="171E74A8" w14:textId="1329F61C" w:rsidR="000277D6" w:rsidRPr="009307D1" w:rsidRDefault="004079DF">
      <w:r>
        <w:t xml:space="preserve">         </w:t>
      </w:r>
      <w:r>
        <w:tab/>
      </w:r>
      <w:r>
        <w:tab/>
      </w:r>
      <w:r>
        <w:tab/>
      </w:r>
      <w:r>
        <w:tab/>
      </w:r>
      <w:r>
        <w:tab/>
      </w:r>
      <w:r>
        <w:tab/>
      </w:r>
      <w:r>
        <w:tab/>
      </w:r>
      <w:r>
        <w:t xml:space="preserve">     </w:t>
      </w:r>
    </w:p>
    <w:p w14:paraId="066E051D" w14:textId="77777777" w:rsidR="000277D6" w:rsidRPr="009307D1" w:rsidRDefault="000277D6"/>
    <w:p w14:paraId="45C6D6DE" w14:textId="77777777" w:rsidR="000277D6" w:rsidRPr="009307D1" w:rsidRDefault="000277D6"/>
    <w:p w14:paraId="782DD85D" w14:textId="77777777" w:rsidR="000277D6" w:rsidRPr="009307D1" w:rsidRDefault="000277D6"/>
    <w:p w14:paraId="5D06D113" w14:textId="0AC55DBF" w:rsidR="000277D6" w:rsidRPr="009307D1" w:rsidRDefault="000277D6"/>
    <w:p w14:paraId="698FAF53" w14:textId="77777777" w:rsidR="000277D6" w:rsidRPr="009307D1" w:rsidRDefault="000277D6"/>
    <w:p w14:paraId="4845F2CC" w14:textId="77777777" w:rsidR="000277D6" w:rsidRPr="009307D1" w:rsidRDefault="000277D6">
      <w:pPr>
        <w:rPr>
          <w:rFonts w:cs="Arial"/>
        </w:rPr>
      </w:pPr>
    </w:p>
    <w:p w14:paraId="3E804850" w14:textId="77777777" w:rsidR="000277D6" w:rsidRPr="009307D1" w:rsidRDefault="034CAAC7" w:rsidP="034CAAC7">
      <w:pPr>
        <w:jc w:val="center"/>
        <w:rPr>
          <w:rFonts w:eastAsia="Arial" w:cs="Arial"/>
          <w:sz w:val="32"/>
          <w:szCs w:val="32"/>
        </w:rPr>
      </w:pPr>
      <w:r w:rsidRPr="034CAAC7">
        <w:rPr>
          <w:rFonts w:eastAsia="Arial" w:cs="Arial"/>
          <w:sz w:val="32"/>
          <w:szCs w:val="32"/>
        </w:rPr>
        <w:t>Tallinn</w:t>
      </w:r>
    </w:p>
    <w:p w14:paraId="5A62F47C" w14:textId="77777777" w:rsidR="000277D6" w:rsidRPr="009307D1" w:rsidRDefault="034CAAC7" w:rsidP="034CAAC7">
      <w:pPr>
        <w:jc w:val="center"/>
        <w:rPr>
          <w:rFonts w:eastAsia="Arial" w:cs="Arial"/>
          <w:sz w:val="32"/>
          <w:szCs w:val="32"/>
        </w:rPr>
        <w:sectPr w:rsidR="000277D6" w:rsidRPr="009307D1">
          <w:headerReference w:type="default" r:id="rId8"/>
          <w:footerReference w:type="even" r:id="rId9"/>
          <w:footerReference w:type="default" r:id="rId10"/>
          <w:footnotePr>
            <w:pos w:val="beneathText"/>
          </w:footnotePr>
          <w:pgSz w:w="11905" w:h="16837"/>
          <w:pgMar w:top="1440" w:right="1274" w:bottom="1537" w:left="1800" w:header="709" w:footer="709" w:gutter="0"/>
          <w:cols w:space="708"/>
          <w:titlePg/>
          <w:docGrid w:linePitch="360"/>
        </w:sectPr>
      </w:pPr>
      <w:r w:rsidRPr="034CAAC7">
        <w:rPr>
          <w:rFonts w:eastAsia="Arial" w:cs="Arial"/>
          <w:sz w:val="32"/>
          <w:szCs w:val="32"/>
        </w:rPr>
        <w:t>2017</w:t>
      </w:r>
    </w:p>
    <w:p w14:paraId="214A2791" w14:textId="77777777" w:rsidR="000277D6" w:rsidRPr="009307D1" w:rsidRDefault="034CAAC7" w:rsidP="034CAAC7">
      <w:pPr>
        <w:jc w:val="center"/>
        <w:rPr>
          <w:rFonts w:eastAsia="Arial" w:cs="Arial"/>
          <w:b/>
          <w:bCs/>
          <w:sz w:val="28"/>
          <w:szCs w:val="28"/>
        </w:rPr>
        <w:sectPr w:rsidR="000277D6" w:rsidRPr="009307D1">
          <w:headerReference w:type="default" r:id="rId11"/>
          <w:footerReference w:type="default" r:id="rId12"/>
          <w:footnotePr>
            <w:pos w:val="beneathText"/>
          </w:footnotePr>
          <w:pgSz w:w="11905" w:h="16837"/>
          <w:pgMar w:top="1440" w:right="1276" w:bottom="1537" w:left="1797" w:header="709" w:footer="709" w:gutter="0"/>
          <w:cols w:space="708"/>
          <w:docGrid w:linePitch="360"/>
        </w:sectPr>
      </w:pPr>
      <w:r w:rsidRPr="034CAAC7">
        <w:rPr>
          <w:rFonts w:eastAsia="Arial" w:cs="Arial"/>
          <w:b/>
          <w:bCs/>
          <w:sz w:val="28"/>
          <w:szCs w:val="28"/>
        </w:rPr>
        <w:lastRenderedPageBreak/>
        <w:t>Sisukord</w:t>
      </w:r>
    </w:p>
    <w:p w14:paraId="34DCBC72" w14:textId="77777777" w:rsidR="000277D6" w:rsidRPr="009307D1" w:rsidRDefault="000277D6">
      <w:pPr>
        <w:pStyle w:val="SK3"/>
        <w:tabs>
          <w:tab w:val="right" w:leader="dot" w:pos="8831"/>
        </w:tabs>
        <w:spacing w:after="120"/>
        <w:rPr>
          <w:rFonts w:cs="Arial"/>
        </w:rPr>
        <w:sectPr w:rsidR="000277D6" w:rsidRPr="009307D1">
          <w:footnotePr>
            <w:pos w:val="beneathText"/>
          </w:footnotePr>
          <w:type w:val="continuous"/>
          <w:pgSz w:w="11905" w:h="16837"/>
          <w:pgMar w:top="1440" w:right="1274" w:bottom="1537" w:left="1800" w:header="709" w:footer="709" w:gutter="0"/>
          <w:cols w:space="708"/>
          <w:docGrid w:linePitch="360"/>
        </w:sectPr>
      </w:pPr>
    </w:p>
    <w:p w14:paraId="133621EE" w14:textId="77777777" w:rsidR="004F34E4" w:rsidRPr="006340B7" w:rsidRDefault="000277D6">
      <w:pPr>
        <w:pStyle w:val="SK1"/>
        <w:tabs>
          <w:tab w:val="left" w:pos="480"/>
          <w:tab w:val="right" w:leader="dot" w:pos="8821"/>
        </w:tabs>
        <w:rPr>
          <w:rFonts w:ascii="Calibri" w:hAnsi="Calibri"/>
          <w:b w:val="0"/>
          <w:caps w:val="0"/>
          <w:noProof/>
          <w:sz w:val="22"/>
          <w:szCs w:val="22"/>
          <w:lang w:eastAsia="et-EE"/>
        </w:rPr>
      </w:pPr>
      <w:r w:rsidRPr="009307D1">
        <w:rPr>
          <w:rFonts w:cs="Arial"/>
        </w:rPr>
        <w:fldChar w:fldCharType="begin"/>
      </w:r>
      <w:r w:rsidRPr="009307D1">
        <w:rPr>
          <w:rFonts w:cs="Arial"/>
        </w:rPr>
        <w:instrText xml:space="preserve"> TOC \o \h \z </w:instrText>
      </w:r>
      <w:r w:rsidRPr="009307D1">
        <w:rPr>
          <w:rFonts w:cs="Arial"/>
        </w:rPr>
        <w:fldChar w:fldCharType="separate"/>
      </w:r>
      <w:hyperlink w:anchor="_Toc473482686" w:history="1">
        <w:r w:rsidR="004F34E4" w:rsidRPr="00141509">
          <w:rPr>
            <w:rStyle w:val="Hperlink"/>
            <w:noProof/>
          </w:rPr>
          <w:t>1</w:t>
        </w:r>
        <w:r w:rsidR="004F34E4" w:rsidRPr="006340B7">
          <w:rPr>
            <w:rFonts w:ascii="Calibri" w:hAnsi="Calibri"/>
            <w:b w:val="0"/>
            <w:caps w:val="0"/>
            <w:noProof/>
            <w:sz w:val="22"/>
            <w:szCs w:val="22"/>
            <w:lang w:eastAsia="et-EE"/>
          </w:rPr>
          <w:tab/>
        </w:r>
        <w:r w:rsidR="004F34E4" w:rsidRPr="00141509">
          <w:rPr>
            <w:rStyle w:val="Hperlink"/>
            <w:noProof/>
          </w:rPr>
          <w:t>Strateegiline analüüs</w:t>
        </w:r>
        <w:r w:rsidR="004F34E4">
          <w:rPr>
            <w:noProof/>
            <w:webHidden/>
          </w:rPr>
          <w:tab/>
        </w:r>
        <w:r w:rsidR="004F34E4">
          <w:rPr>
            <w:noProof/>
            <w:webHidden/>
          </w:rPr>
          <w:fldChar w:fldCharType="begin"/>
        </w:r>
        <w:r w:rsidR="004F34E4">
          <w:rPr>
            <w:noProof/>
            <w:webHidden/>
          </w:rPr>
          <w:instrText xml:space="preserve"> PAGEREF _Toc473482686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1EC06A00" w14:textId="77777777" w:rsidR="004F34E4" w:rsidRPr="006340B7" w:rsidRDefault="00CC103C">
      <w:pPr>
        <w:pStyle w:val="SK2"/>
        <w:tabs>
          <w:tab w:val="left" w:pos="960"/>
          <w:tab w:val="right" w:leader="dot" w:pos="8821"/>
        </w:tabs>
        <w:rPr>
          <w:rFonts w:ascii="Calibri" w:hAnsi="Calibri"/>
          <w:smallCaps w:val="0"/>
          <w:noProof/>
          <w:sz w:val="22"/>
          <w:szCs w:val="22"/>
          <w:lang w:eastAsia="et-EE"/>
        </w:rPr>
      </w:pPr>
      <w:hyperlink w:anchor="_Toc473482687" w:history="1">
        <w:r w:rsidR="004F34E4" w:rsidRPr="00141509">
          <w:rPr>
            <w:rStyle w:val="Hperlink"/>
            <w:rFonts w:cs="Arial"/>
            <w:noProof/>
          </w:rPr>
          <w:t>1.1</w:t>
        </w:r>
        <w:r w:rsidR="004F34E4" w:rsidRPr="006340B7">
          <w:rPr>
            <w:rFonts w:ascii="Calibri" w:hAnsi="Calibri"/>
            <w:smallCaps w:val="0"/>
            <w:noProof/>
            <w:sz w:val="22"/>
            <w:szCs w:val="22"/>
            <w:lang w:eastAsia="et-EE"/>
          </w:rPr>
          <w:tab/>
        </w:r>
        <w:r w:rsidR="004F34E4" w:rsidRPr="00141509">
          <w:rPr>
            <w:rStyle w:val="Hperlink"/>
            <w:rFonts w:cs="Arial"/>
            <w:noProof/>
          </w:rPr>
          <w:t>Terviksüsteemi üldvaade</w:t>
        </w:r>
        <w:r w:rsidR="004F34E4">
          <w:rPr>
            <w:noProof/>
            <w:webHidden/>
          </w:rPr>
          <w:tab/>
        </w:r>
        <w:r w:rsidR="004F34E4">
          <w:rPr>
            <w:noProof/>
            <w:webHidden/>
          </w:rPr>
          <w:fldChar w:fldCharType="begin"/>
        </w:r>
        <w:r w:rsidR="004F34E4">
          <w:rPr>
            <w:noProof/>
            <w:webHidden/>
          </w:rPr>
          <w:instrText xml:space="preserve"> PAGEREF _Toc473482687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56AF40DD" w14:textId="77777777" w:rsidR="004F34E4" w:rsidRPr="006340B7" w:rsidRDefault="00CC103C">
      <w:pPr>
        <w:pStyle w:val="SK3"/>
        <w:tabs>
          <w:tab w:val="left" w:pos="1200"/>
          <w:tab w:val="right" w:leader="dot" w:pos="8821"/>
        </w:tabs>
        <w:rPr>
          <w:rFonts w:ascii="Calibri" w:hAnsi="Calibri"/>
          <w:i w:val="0"/>
          <w:noProof/>
          <w:sz w:val="22"/>
          <w:szCs w:val="22"/>
          <w:lang w:eastAsia="et-EE"/>
        </w:rPr>
      </w:pPr>
      <w:hyperlink w:anchor="_Toc473482688" w:history="1">
        <w:r w:rsidR="004F34E4" w:rsidRPr="00141509">
          <w:rPr>
            <w:rStyle w:val="Hperlink"/>
            <w:rFonts w:cs="Arial"/>
            <w:noProof/>
          </w:rPr>
          <w:t>1.1.1</w:t>
        </w:r>
        <w:r w:rsidR="004F34E4" w:rsidRPr="006340B7">
          <w:rPr>
            <w:rFonts w:ascii="Calibri" w:hAnsi="Calibri"/>
            <w:i w:val="0"/>
            <w:noProof/>
            <w:sz w:val="22"/>
            <w:szCs w:val="22"/>
            <w:lang w:eastAsia="et-EE"/>
          </w:rPr>
          <w:tab/>
        </w:r>
        <w:r w:rsidR="004F34E4" w:rsidRPr="00141509">
          <w:rPr>
            <w:rStyle w:val="Hperlink"/>
            <w:rFonts w:cs="Arial"/>
            <w:noProof/>
          </w:rPr>
          <w:t>Organisatsiooni eesmärgid</w:t>
        </w:r>
        <w:r w:rsidR="004F34E4">
          <w:rPr>
            <w:noProof/>
            <w:webHidden/>
          </w:rPr>
          <w:tab/>
        </w:r>
        <w:r w:rsidR="004F34E4">
          <w:rPr>
            <w:noProof/>
            <w:webHidden/>
          </w:rPr>
          <w:fldChar w:fldCharType="begin"/>
        </w:r>
        <w:r w:rsidR="004F34E4">
          <w:rPr>
            <w:noProof/>
            <w:webHidden/>
          </w:rPr>
          <w:instrText xml:space="preserve"> PAGEREF _Toc473482688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1C584756" w14:textId="77777777" w:rsidR="004F34E4" w:rsidRPr="006340B7" w:rsidRDefault="00CC103C">
      <w:pPr>
        <w:pStyle w:val="SK3"/>
        <w:tabs>
          <w:tab w:val="left" w:pos="1200"/>
          <w:tab w:val="right" w:leader="dot" w:pos="8821"/>
        </w:tabs>
        <w:rPr>
          <w:rFonts w:ascii="Calibri" w:hAnsi="Calibri"/>
          <w:i w:val="0"/>
          <w:noProof/>
          <w:sz w:val="22"/>
          <w:szCs w:val="22"/>
          <w:lang w:eastAsia="et-EE"/>
        </w:rPr>
      </w:pPr>
      <w:hyperlink w:anchor="_Toc473482689" w:history="1">
        <w:r w:rsidR="004F34E4" w:rsidRPr="00141509">
          <w:rPr>
            <w:rStyle w:val="Hperlink"/>
            <w:rFonts w:cs="Arial"/>
            <w:noProof/>
          </w:rPr>
          <w:t>1.1.2</w:t>
        </w:r>
        <w:r w:rsidR="004F34E4" w:rsidRPr="006340B7">
          <w:rPr>
            <w:rFonts w:ascii="Calibri" w:hAnsi="Calibri"/>
            <w:i w:val="0"/>
            <w:noProof/>
            <w:sz w:val="22"/>
            <w:szCs w:val="22"/>
            <w:lang w:eastAsia="et-EE"/>
          </w:rPr>
          <w:tab/>
        </w:r>
        <w:r w:rsidR="004F34E4" w:rsidRPr="00141509">
          <w:rPr>
            <w:rStyle w:val="Hperlink"/>
            <w:rFonts w:cs="Arial"/>
            <w:noProof/>
          </w:rPr>
          <w:t>Infosüsteemi eesmärgid</w:t>
        </w:r>
        <w:r w:rsidR="004F34E4">
          <w:rPr>
            <w:noProof/>
            <w:webHidden/>
          </w:rPr>
          <w:tab/>
        </w:r>
        <w:r w:rsidR="004F34E4">
          <w:rPr>
            <w:noProof/>
            <w:webHidden/>
          </w:rPr>
          <w:fldChar w:fldCharType="begin"/>
        </w:r>
        <w:r w:rsidR="004F34E4">
          <w:rPr>
            <w:noProof/>
            <w:webHidden/>
          </w:rPr>
          <w:instrText xml:space="preserve"> PAGEREF _Toc473482689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01B57B0C" w14:textId="77777777" w:rsidR="004F34E4" w:rsidRPr="006340B7" w:rsidRDefault="00CC103C">
      <w:pPr>
        <w:pStyle w:val="SK3"/>
        <w:tabs>
          <w:tab w:val="left" w:pos="1200"/>
          <w:tab w:val="right" w:leader="dot" w:pos="8821"/>
        </w:tabs>
        <w:rPr>
          <w:rFonts w:ascii="Calibri" w:hAnsi="Calibri"/>
          <w:i w:val="0"/>
          <w:noProof/>
          <w:sz w:val="22"/>
          <w:szCs w:val="22"/>
          <w:lang w:eastAsia="et-EE"/>
        </w:rPr>
      </w:pPr>
      <w:hyperlink w:anchor="_Toc473482690" w:history="1">
        <w:r w:rsidR="004F34E4" w:rsidRPr="00141509">
          <w:rPr>
            <w:rStyle w:val="Hperlink"/>
            <w:rFonts w:cs="Arial"/>
            <w:noProof/>
          </w:rPr>
          <w:t>1.1.3</w:t>
        </w:r>
        <w:r w:rsidR="004F34E4" w:rsidRPr="006340B7">
          <w:rPr>
            <w:rFonts w:ascii="Calibri" w:hAnsi="Calibri"/>
            <w:i w:val="0"/>
            <w:noProof/>
            <w:sz w:val="22"/>
            <w:szCs w:val="22"/>
            <w:lang w:eastAsia="et-EE"/>
          </w:rPr>
          <w:tab/>
        </w:r>
        <w:r w:rsidR="004F34E4" w:rsidRPr="00141509">
          <w:rPr>
            <w:rStyle w:val="Hperlink"/>
            <w:rFonts w:cs="Arial"/>
            <w:noProof/>
          </w:rPr>
          <w:t>Lausendid</w:t>
        </w:r>
        <w:r w:rsidR="004F34E4">
          <w:rPr>
            <w:noProof/>
            <w:webHidden/>
          </w:rPr>
          <w:tab/>
        </w:r>
        <w:r w:rsidR="004F34E4">
          <w:rPr>
            <w:noProof/>
            <w:webHidden/>
          </w:rPr>
          <w:fldChar w:fldCharType="begin"/>
        </w:r>
        <w:r w:rsidR="004F34E4">
          <w:rPr>
            <w:noProof/>
            <w:webHidden/>
          </w:rPr>
          <w:instrText xml:space="preserve"> PAGEREF _Toc473482690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2A3E35CE" w14:textId="77777777" w:rsidR="004F34E4" w:rsidRPr="006340B7" w:rsidRDefault="00CC103C">
      <w:pPr>
        <w:pStyle w:val="SK3"/>
        <w:tabs>
          <w:tab w:val="left" w:pos="1200"/>
          <w:tab w:val="right" w:leader="dot" w:pos="8821"/>
        </w:tabs>
        <w:rPr>
          <w:rFonts w:ascii="Calibri" w:hAnsi="Calibri"/>
          <w:i w:val="0"/>
          <w:noProof/>
          <w:sz w:val="22"/>
          <w:szCs w:val="22"/>
          <w:lang w:eastAsia="et-EE"/>
        </w:rPr>
      </w:pPr>
      <w:hyperlink w:anchor="_Toc473482691" w:history="1">
        <w:r w:rsidR="004F34E4" w:rsidRPr="00141509">
          <w:rPr>
            <w:rStyle w:val="Hperlink"/>
            <w:rFonts w:cs="Arial"/>
            <w:noProof/>
          </w:rPr>
          <w:t>1.1.4</w:t>
        </w:r>
        <w:r w:rsidR="004F34E4" w:rsidRPr="006340B7">
          <w:rPr>
            <w:rFonts w:ascii="Calibri" w:hAnsi="Calibri"/>
            <w:i w:val="0"/>
            <w:noProof/>
            <w:sz w:val="22"/>
            <w:szCs w:val="22"/>
            <w:lang w:eastAsia="et-EE"/>
          </w:rPr>
          <w:tab/>
        </w:r>
        <w:r w:rsidR="004F34E4" w:rsidRPr="00141509">
          <w:rPr>
            <w:rStyle w:val="Hperlink"/>
            <w:rFonts w:cs="Arial"/>
            <w:noProof/>
          </w:rPr>
          <w:t>Põhiobjektid</w:t>
        </w:r>
        <w:r w:rsidR="004F34E4">
          <w:rPr>
            <w:noProof/>
            <w:webHidden/>
          </w:rPr>
          <w:tab/>
        </w:r>
        <w:r w:rsidR="004F34E4">
          <w:rPr>
            <w:noProof/>
            <w:webHidden/>
          </w:rPr>
          <w:fldChar w:fldCharType="begin"/>
        </w:r>
        <w:r w:rsidR="004F34E4">
          <w:rPr>
            <w:noProof/>
            <w:webHidden/>
          </w:rPr>
          <w:instrText xml:space="preserve"> PAGEREF _Toc473482691 \h </w:instrText>
        </w:r>
        <w:r w:rsidR="004F34E4">
          <w:rPr>
            <w:noProof/>
            <w:webHidden/>
          </w:rPr>
        </w:r>
        <w:r w:rsidR="004F34E4">
          <w:rPr>
            <w:noProof/>
            <w:webHidden/>
          </w:rPr>
          <w:fldChar w:fldCharType="separate"/>
        </w:r>
        <w:r w:rsidR="004F34E4">
          <w:rPr>
            <w:noProof/>
            <w:webHidden/>
          </w:rPr>
          <w:t>8</w:t>
        </w:r>
        <w:r w:rsidR="004F34E4">
          <w:rPr>
            <w:noProof/>
            <w:webHidden/>
          </w:rPr>
          <w:fldChar w:fldCharType="end"/>
        </w:r>
      </w:hyperlink>
    </w:p>
    <w:p w14:paraId="2FA2ED64" w14:textId="77777777" w:rsidR="004F34E4" w:rsidRPr="006340B7" w:rsidRDefault="00CC103C">
      <w:pPr>
        <w:pStyle w:val="SK3"/>
        <w:tabs>
          <w:tab w:val="left" w:pos="1200"/>
          <w:tab w:val="right" w:leader="dot" w:pos="8821"/>
        </w:tabs>
        <w:rPr>
          <w:rFonts w:ascii="Calibri" w:hAnsi="Calibri"/>
          <w:i w:val="0"/>
          <w:noProof/>
          <w:sz w:val="22"/>
          <w:szCs w:val="22"/>
          <w:lang w:eastAsia="et-EE"/>
        </w:rPr>
      </w:pPr>
      <w:hyperlink w:anchor="_Toc473482692" w:history="1">
        <w:r w:rsidR="004F34E4" w:rsidRPr="00141509">
          <w:rPr>
            <w:rStyle w:val="Hperlink"/>
            <w:rFonts w:cs="Arial"/>
            <w:noProof/>
          </w:rPr>
          <w:t>1.1.5</w:t>
        </w:r>
        <w:r w:rsidR="004F34E4" w:rsidRPr="006340B7">
          <w:rPr>
            <w:rFonts w:ascii="Calibri" w:hAnsi="Calibri"/>
            <w:i w:val="0"/>
            <w:noProof/>
            <w:sz w:val="22"/>
            <w:szCs w:val="22"/>
            <w:lang w:eastAsia="et-EE"/>
          </w:rPr>
          <w:tab/>
        </w:r>
        <w:r w:rsidR="004F34E4" w:rsidRPr="00141509">
          <w:rPr>
            <w:rStyle w:val="Hperlink"/>
            <w:rFonts w:cs="Arial"/>
            <w:noProof/>
          </w:rPr>
          <w:t>Põhiprotsessid</w:t>
        </w:r>
        <w:r w:rsidR="004F34E4">
          <w:rPr>
            <w:noProof/>
            <w:webHidden/>
          </w:rPr>
          <w:tab/>
        </w:r>
        <w:r w:rsidR="004F34E4">
          <w:rPr>
            <w:noProof/>
            <w:webHidden/>
          </w:rPr>
          <w:fldChar w:fldCharType="begin"/>
        </w:r>
        <w:r w:rsidR="004F34E4">
          <w:rPr>
            <w:noProof/>
            <w:webHidden/>
          </w:rPr>
          <w:instrText xml:space="preserve"> PAGEREF _Toc473482692 \h </w:instrText>
        </w:r>
        <w:r w:rsidR="004F34E4">
          <w:rPr>
            <w:noProof/>
            <w:webHidden/>
          </w:rPr>
        </w:r>
        <w:r w:rsidR="004F34E4">
          <w:rPr>
            <w:noProof/>
            <w:webHidden/>
          </w:rPr>
          <w:fldChar w:fldCharType="separate"/>
        </w:r>
        <w:r w:rsidR="004F34E4">
          <w:rPr>
            <w:noProof/>
            <w:webHidden/>
          </w:rPr>
          <w:t>8</w:t>
        </w:r>
        <w:r w:rsidR="004F34E4">
          <w:rPr>
            <w:noProof/>
            <w:webHidden/>
          </w:rPr>
          <w:fldChar w:fldCharType="end"/>
        </w:r>
      </w:hyperlink>
    </w:p>
    <w:p w14:paraId="1879DFBC" w14:textId="77777777" w:rsidR="004F34E4" w:rsidRPr="006340B7" w:rsidRDefault="00CC103C">
      <w:pPr>
        <w:pStyle w:val="SK3"/>
        <w:tabs>
          <w:tab w:val="left" w:pos="1200"/>
          <w:tab w:val="right" w:leader="dot" w:pos="8821"/>
        </w:tabs>
        <w:rPr>
          <w:rFonts w:ascii="Calibri" w:hAnsi="Calibri"/>
          <w:i w:val="0"/>
          <w:noProof/>
          <w:sz w:val="22"/>
          <w:szCs w:val="22"/>
          <w:lang w:eastAsia="et-EE"/>
        </w:rPr>
      </w:pPr>
      <w:hyperlink w:anchor="_Toc473482693" w:history="1">
        <w:r w:rsidR="004F34E4" w:rsidRPr="00141509">
          <w:rPr>
            <w:rStyle w:val="Hperlink"/>
            <w:rFonts w:cs="Arial"/>
            <w:noProof/>
          </w:rPr>
          <w:t>1.1.6</w:t>
        </w:r>
        <w:r w:rsidR="004F34E4" w:rsidRPr="006340B7">
          <w:rPr>
            <w:rFonts w:ascii="Calibri" w:hAnsi="Calibri"/>
            <w:i w:val="0"/>
            <w:noProof/>
            <w:sz w:val="22"/>
            <w:szCs w:val="22"/>
            <w:lang w:eastAsia="et-EE"/>
          </w:rPr>
          <w:tab/>
        </w:r>
        <w:r w:rsidR="004F34E4" w:rsidRPr="00141509">
          <w:rPr>
            <w:rStyle w:val="Hperlink"/>
            <w:rFonts w:cs="Arial"/>
            <w:noProof/>
          </w:rPr>
          <w:t>Põhilised sündmused</w:t>
        </w:r>
        <w:r w:rsidR="004F34E4">
          <w:rPr>
            <w:noProof/>
            <w:webHidden/>
          </w:rPr>
          <w:tab/>
        </w:r>
        <w:r w:rsidR="004F34E4">
          <w:rPr>
            <w:noProof/>
            <w:webHidden/>
          </w:rPr>
          <w:fldChar w:fldCharType="begin"/>
        </w:r>
        <w:r w:rsidR="004F34E4">
          <w:rPr>
            <w:noProof/>
            <w:webHidden/>
          </w:rPr>
          <w:instrText xml:space="preserve"> PAGEREF _Toc473482693 \h </w:instrText>
        </w:r>
        <w:r w:rsidR="004F34E4">
          <w:rPr>
            <w:noProof/>
            <w:webHidden/>
          </w:rPr>
        </w:r>
        <w:r w:rsidR="004F34E4">
          <w:rPr>
            <w:noProof/>
            <w:webHidden/>
          </w:rPr>
          <w:fldChar w:fldCharType="separate"/>
        </w:r>
        <w:r w:rsidR="004F34E4">
          <w:rPr>
            <w:noProof/>
            <w:webHidden/>
          </w:rPr>
          <w:t>8</w:t>
        </w:r>
        <w:r w:rsidR="004F34E4">
          <w:rPr>
            <w:noProof/>
            <w:webHidden/>
          </w:rPr>
          <w:fldChar w:fldCharType="end"/>
        </w:r>
      </w:hyperlink>
    </w:p>
    <w:p w14:paraId="1688F0F0" w14:textId="77777777" w:rsidR="004F34E4" w:rsidRPr="006340B7" w:rsidRDefault="00CC103C">
      <w:pPr>
        <w:pStyle w:val="SK3"/>
        <w:tabs>
          <w:tab w:val="left" w:pos="1200"/>
          <w:tab w:val="right" w:leader="dot" w:pos="8821"/>
        </w:tabs>
        <w:rPr>
          <w:rFonts w:ascii="Calibri" w:hAnsi="Calibri"/>
          <w:i w:val="0"/>
          <w:noProof/>
          <w:sz w:val="22"/>
          <w:szCs w:val="22"/>
          <w:lang w:eastAsia="et-EE"/>
        </w:rPr>
      </w:pPr>
      <w:hyperlink w:anchor="_Toc473482694" w:history="1">
        <w:r w:rsidR="004F34E4" w:rsidRPr="00141509">
          <w:rPr>
            <w:rStyle w:val="Hperlink"/>
            <w:rFonts w:cs="Arial"/>
            <w:noProof/>
          </w:rPr>
          <w:t>1.1.7</w:t>
        </w:r>
        <w:r w:rsidR="004F34E4" w:rsidRPr="006340B7">
          <w:rPr>
            <w:rFonts w:ascii="Calibri" w:hAnsi="Calibri"/>
            <w:i w:val="0"/>
            <w:noProof/>
            <w:sz w:val="22"/>
            <w:szCs w:val="22"/>
            <w:lang w:eastAsia="et-EE"/>
          </w:rPr>
          <w:tab/>
        </w:r>
        <w:r w:rsidR="004F34E4" w:rsidRPr="00141509">
          <w:rPr>
            <w:rStyle w:val="Hperlink"/>
            <w:rFonts w:cs="Arial"/>
            <w:noProof/>
          </w:rPr>
          <w:t>Tegutsejad</w:t>
        </w:r>
        <w:r w:rsidR="004F34E4">
          <w:rPr>
            <w:noProof/>
            <w:webHidden/>
          </w:rPr>
          <w:tab/>
        </w:r>
        <w:r w:rsidR="004F34E4">
          <w:rPr>
            <w:noProof/>
            <w:webHidden/>
          </w:rPr>
          <w:fldChar w:fldCharType="begin"/>
        </w:r>
        <w:r w:rsidR="004F34E4">
          <w:rPr>
            <w:noProof/>
            <w:webHidden/>
          </w:rPr>
          <w:instrText xml:space="preserve"> PAGEREF _Toc473482694 \h </w:instrText>
        </w:r>
        <w:r w:rsidR="004F34E4">
          <w:rPr>
            <w:noProof/>
            <w:webHidden/>
          </w:rPr>
        </w:r>
        <w:r w:rsidR="004F34E4">
          <w:rPr>
            <w:noProof/>
            <w:webHidden/>
          </w:rPr>
          <w:fldChar w:fldCharType="separate"/>
        </w:r>
        <w:r w:rsidR="004F34E4">
          <w:rPr>
            <w:noProof/>
            <w:webHidden/>
          </w:rPr>
          <w:t>9</w:t>
        </w:r>
        <w:r w:rsidR="004F34E4">
          <w:rPr>
            <w:noProof/>
            <w:webHidden/>
          </w:rPr>
          <w:fldChar w:fldCharType="end"/>
        </w:r>
      </w:hyperlink>
    </w:p>
    <w:p w14:paraId="1E8FDF29" w14:textId="77777777" w:rsidR="004F34E4" w:rsidRPr="006340B7" w:rsidRDefault="00CC103C">
      <w:pPr>
        <w:pStyle w:val="SK3"/>
        <w:tabs>
          <w:tab w:val="left" w:pos="1200"/>
          <w:tab w:val="right" w:leader="dot" w:pos="8821"/>
        </w:tabs>
        <w:rPr>
          <w:rFonts w:ascii="Calibri" w:hAnsi="Calibri"/>
          <w:i w:val="0"/>
          <w:noProof/>
          <w:sz w:val="22"/>
          <w:szCs w:val="22"/>
          <w:lang w:eastAsia="et-EE"/>
        </w:rPr>
      </w:pPr>
      <w:hyperlink w:anchor="_Toc473482695" w:history="1">
        <w:r w:rsidR="004F34E4" w:rsidRPr="00141509">
          <w:rPr>
            <w:rStyle w:val="Hperlink"/>
            <w:rFonts w:cs="Arial"/>
            <w:noProof/>
          </w:rPr>
          <w:t>1.1.8</w:t>
        </w:r>
        <w:r w:rsidR="004F34E4" w:rsidRPr="006340B7">
          <w:rPr>
            <w:rFonts w:ascii="Calibri" w:hAnsi="Calibri"/>
            <w:i w:val="0"/>
            <w:noProof/>
            <w:sz w:val="22"/>
            <w:szCs w:val="22"/>
            <w:lang w:eastAsia="et-EE"/>
          </w:rPr>
          <w:tab/>
        </w:r>
        <w:r w:rsidR="004F34E4" w:rsidRPr="00141509">
          <w:rPr>
            <w:rStyle w:val="Hperlink"/>
            <w:rFonts w:cs="Arial"/>
            <w:noProof/>
          </w:rPr>
          <w:t>Asukohad</w:t>
        </w:r>
        <w:r w:rsidR="004F34E4">
          <w:rPr>
            <w:noProof/>
            <w:webHidden/>
          </w:rPr>
          <w:tab/>
        </w:r>
        <w:r w:rsidR="004F34E4">
          <w:rPr>
            <w:noProof/>
            <w:webHidden/>
          </w:rPr>
          <w:fldChar w:fldCharType="begin"/>
        </w:r>
        <w:r w:rsidR="004F34E4">
          <w:rPr>
            <w:noProof/>
            <w:webHidden/>
          </w:rPr>
          <w:instrText xml:space="preserve"> PAGEREF _Toc473482695 \h </w:instrText>
        </w:r>
        <w:r w:rsidR="004F34E4">
          <w:rPr>
            <w:noProof/>
            <w:webHidden/>
          </w:rPr>
        </w:r>
        <w:r w:rsidR="004F34E4">
          <w:rPr>
            <w:noProof/>
            <w:webHidden/>
          </w:rPr>
          <w:fldChar w:fldCharType="separate"/>
        </w:r>
        <w:r w:rsidR="004F34E4">
          <w:rPr>
            <w:noProof/>
            <w:webHidden/>
          </w:rPr>
          <w:t>9</w:t>
        </w:r>
        <w:r w:rsidR="004F34E4">
          <w:rPr>
            <w:noProof/>
            <w:webHidden/>
          </w:rPr>
          <w:fldChar w:fldCharType="end"/>
        </w:r>
      </w:hyperlink>
    </w:p>
    <w:p w14:paraId="1070F5AC" w14:textId="77777777" w:rsidR="004F34E4" w:rsidRPr="006340B7" w:rsidRDefault="00CC103C">
      <w:pPr>
        <w:pStyle w:val="SK3"/>
        <w:tabs>
          <w:tab w:val="left" w:pos="1200"/>
          <w:tab w:val="right" w:leader="dot" w:pos="8821"/>
        </w:tabs>
        <w:rPr>
          <w:rFonts w:ascii="Calibri" w:hAnsi="Calibri"/>
          <w:i w:val="0"/>
          <w:noProof/>
          <w:sz w:val="22"/>
          <w:szCs w:val="22"/>
          <w:lang w:eastAsia="et-EE"/>
        </w:rPr>
      </w:pPr>
      <w:hyperlink w:anchor="_Toc473482696" w:history="1">
        <w:r w:rsidR="004F34E4" w:rsidRPr="00141509">
          <w:rPr>
            <w:rStyle w:val="Hperlink"/>
            <w:rFonts w:cs="Arial"/>
            <w:noProof/>
          </w:rPr>
          <w:t>1.1.9</w:t>
        </w:r>
        <w:r w:rsidR="004F34E4" w:rsidRPr="006340B7">
          <w:rPr>
            <w:rFonts w:ascii="Calibri" w:hAnsi="Calibri"/>
            <w:i w:val="0"/>
            <w:noProof/>
            <w:sz w:val="22"/>
            <w:szCs w:val="22"/>
            <w:lang w:eastAsia="et-EE"/>
          </w:rPr>
          <w:tab/>
        </w:r>
        <w:r w:rsidR="004F34E4" w:rsidRPr="00141509">
          <w:rPr>
            <w:rStyle w:val="Hperlink"/>
            <w:rFonts w:cs="Arial"/>
            <w:noProof/>
          </w:rPr>
          <w:t>Terviksüsteemi tükeldus allsüsteemideks</w:t>
        </w:r>
        <w:r w:rsidR="004F34E4">
          <w:rPr>
            <w:noProof/>
            <w:webHidden/>
          </w:rPr>
          <w:tab/>
        </w:r>
        <w:r w:rsidR="004F34E4">
          <w:rPr>
            <w:noProof/>
            <w:webHidden/>
          </w:rPr>
          <w:fldChar w:fldCharType="begin"/>
        </w:r>
        <w:r w:rsidR="004F34E4">
          <w:rPr>
            <w:noProof/>
            <w:webHidden/>
          </w:rPr>
          <w:instrText xml:space="preserve"> PAGEREF _Toc473482696 \h </w:instrText>
        </w:r>
        <w:r w:rsidR="004F34E4">
          <w:rPr>
            <w:noProof/>
            <w:webHidden/>
          </w:rPr>
        </w:r>
        <w:r w:rsidR="004F34E4">
          <w:rPr>
            <w:noProof/>
            <w:webHidden/>
          </w:rPr>
          <w:fldChar w:fldCharType="separate"/>
        </w:r>
        <w:r w:rsidR="004F34E4">
          <w:rPr>
            <w:noProof/>
            <w:webHidden/>
          </w:rPr>
          <w:t>9</w:t>
        </w:r>
        <w:r w:rsidR="004F34E4">
          <w:rPr>
            <w:noProof/>
            <w:webHidden/>
          </w:rPr>
          <w:fldChar w:fldCharType="end"/>
        </w:r>
      </w:hyperlink>
    </w:p>
    <w:p w14:paraId="588D8FCA" w14:textId="3CB45D4A" w:rsidR="004F34E4" w:rsidRPr="006340B7" w:rsidRDefault="00CC103C">
      <w:pPr>
        <w:pStyle w:val="SK2"/>
        <w:tabs>
          <w:tab w:val="left" w:pos="960"/>
          <w:tab w:val="right" w:leader="dot" w:pos="8821"/>
        </w:tabs>
        <w:rPr>
          <w:rFonts w:ascii="Calibri" w:hAnsi="Calibri"/>
          <w:smallCaps w:val="0"/>
          <w:noProof/>
          <w:sz w:val="22"/>
          <w:szCs w:val="22"/>
          <w:lang w:eastAsia="et-EE"/>
        </w:rPr>
      </w:pPr>
      <w:hyperlink w:anchor="_Toc473482697" w:history="1">
        <w:r w:rsidR="004F34E4" w:rsidRPr="00141509">
          <w:rPr>
            <w:rStyle w:val="Hperlink"/>
            <w:rFonts w:cs="Arial"/>
            <w:noProof/>
          </w:rPr>
          <w:t>1.2</w:t>
        </w:r>
        <w:r w:rsidR="004F34E4" w:rsidRPr="006340B7">
          <w:rPr>
            <w:rFonts w:ascii="Calibri" w:hAnsi="Calibri"/>
            <w:smallCaps w:val="0"/>
            <w:noProof/>
            <w:sz w:val="22"/>
            <w:szCs w:val="22"/>
            <w:lang w:eastAsia="et-EE"/>
          </w:rPr>
          <w:tab/>
        </w:r>
        <w:r w:rsidR="00527897">
          <w:rPr>
            <w:rStyle w:val="Hperlink"/>
            <w:rFonts w:cs="Arial"/>
            <w:noProof/>
          </w:rPr>
          <w:t>kaupade</w:t>
        </w:r>
        <w:r w:rsidR="004F34E4" w:rsidRPr="00141509">
          <w:rPr>
            <w:rStyle w:val="Hperlink"/>
            <w:rFonts w:cs="Arial"/>
            <w:noProof/>
          </w:rPr>
          <w:t xml:space="preserve"> funktsionaalse allsüsteemi eskiismudelid</w:t>
        </w:r>
        <w:r w:rsidR="004F34E4">
          <w:rPr>
            <w:noProof/>
            <w:webHidden/>
          </w:rPr>
          <w:tab/>
        </w:r>
        <w:r w:rsidR="004F34E4">
          <w:rPr>
            <w:noProof/>
            <w:webHidden/>
          </w:rPr>
          <w:fldChar w:fldCharType="begin"/>
        </w:r>
        <w:r w:rsidR="004F34E4">
          <w:rPr>
            <w:noProof/>
            <w:webHidden/>
          </w:rPr>
          <w:instrText xml:space="preserve"> PAGEREF _Toc473482697 \h </w:instrText>
        </w:r>
        <w:r w:rsidR="004F34E4">
          <w:rPr>
            <w:noProof/>
            <w:webHidden/>
          </w:rPr>
        </w:r>
        <w:r w:rsidR="004F34E4">
          <w:rPr>
            <w:noProof/>
            <w:webHidden/>
          </w:rPr>
          <w:fldChar w:fldCharType="separate"/>
        </w:r>
        <w:r w:rsidR="004F34E4">
          <w:rPr>
            <w:noProof/>
            <w:webHidden/>
          </w:rPr>
          <w:t>10</w:t>
        </w:r>
        <w:r w:rsidR="004F34E4">
          <w:rPr>
            <w:noProof/>
            <w:webHidden/>
          </w:rPr>
          <w:fldChar w:fldCharType="end"/>
        </w:r>
      </w:hyperlink>
    </w:p>
    <w:p w14:paraId="49D21D16" w14:textId="77777777" w:rsidR="004F34E4" w:rsidRPr="006340B7" w:rsidRDefault="00CC103C">
      <w:pPr>
        <w:pStyle w:val="SK3"/>
        <w:tabs>
          <w:tab w:val="left" w:pos="1200"/>
          <w:tab w:val="right" w:leader="dot" w:pos="8821"/>
        </w:tabs>
        <w:rPr>
          <w:rFonts w:ascii="Calibri" w:hAnsi="Calibri"/>
          <w:i w:val="0"/>
          <w:noProof/>
          <w:sz w:val="22"/>
          <w:szCs w:val="22"/>
          <w:lang w:eastAsia="et-EE"/>
        </w:rPr>
      </w:pPr>
      <w:hyperlink w:anchor="_Toc473482698" w:history="1">
        <w:r w:rsidR="004F34E4" w:rsidRPr="00141509">
          <w:rPr>
            <w:rStyle w:val="Hperlink"/>
            <w:rFonts w:cs="Arial"/>
            <w:noProof/>
          </w:rPr>
          <w:t>1.2.1</w:t>
        </w:r>
        <w:r w:rsidR="004F34E4" w:rsidRPr="006340B7">
          <w:rPr>
            <w:rFonts w:ascii="Calibri" w:hAnsi="Calibri"/>
            <w:i w:val="0"/>
            <w:noProof/>
            <w:sz w:val="22"/>
            <w:szCs w:val="22"/>
            <w:lang w:eastAsia="et-EE"/>
          </w:rPr>
          <w:tab/>
        </w:r>
        <w:r w:rsidR="004F34E4" w:rsidRPr="00141509">
          <w:rPr>
            <w:rStyle w:val="Hperlink"/>
            <w:rFonts w:cs="Arial"/>
            <w:noProof/>
          </w:rPr>
          <w:t>Eesmärgid</w:t>
        </w:r>
        <w:r w:rsidR="004F34E4">
          <w:rPr>
            <w:noProof/>
            <w:webHidden/>
          </w:rPr>
          <w:tab/>
        </w:r>
        <w:r w:rsidR="004F34E4">
          <w:rPr>
            <w:noProof/>
            <w:webHidden/>
          </w:rPr>
          <w:fldChar w:fldCharType="begin"/>
        </w:r>
        <w:r w:rsidR="004F34E4">
          <w:rPr>
            <w:noProof/>
            <w:webHidden/>
          </w:rPr>
          <w:instrText xml:space="preserve"> PAGEREF _Toc473482698 \h </w:instrText>
        </w:r>
        <w:r w:rsidR="004F34E4">
          <w:rPr>
            <w:noProof/>
            <w:webHidden/>
          </w:rPr>
        </w:r>
        <w:r w:rsidR="004F34E4">
          <w:rPr>
            <w:noProof/>
            <w:webHidden/>
          </w:rPr>
          <w:fldChar w:fldCharType="separate"/>
        </w:r>
        <w:r w:rsidR="004F34E4">
          <w:rPr>
            <w:noProof/>
            <w:webHidden/>
          </w:rPr>
          <w:t>10</w:t>
        </w:r>
        <w:r w:rsidR="004F34E4">
          <w:rPr>
            <w:noProof/>
            <w:webHidden/>
          </w:rPr>
          <w:fldChar w:fldCharType="end"/>
        </w:r>
      </w:hyperlink>
    </w:p>
    <w:p w14:paraId="1CB2B3A1" w14:textId="77777777" w:rsidR="004F34E4" w:rsidRPr="006340B7" w:rsidRDefault="00CC103C">
      <w:pPr>
        <w:pStyle w:val="SK3"/>
        <w:tabs>
          <w:tab w:val="left" w:pos="1200"/>
          <w:tab w:val="right" w:leader="dot" w:pos="8821"/>
        </w:tabs>
        <w:rPr>
          <w:rFonts w:ascii="Calibri" w:hAnsi="Calibri"/>
          <w:i w:val="0"/>
          <w:noProof/>
          <w:sz w:val="22"/>
          <w:szCs w:val="22"/>
          <w:lang w:eastAsia="et-EE"/>
        </w:rPr>
      </w:pPr>
      <w:hyperlink w:anchor="_Toc473482699" w:history="1">
        <w:r w:rsidR="004F34E4" w:rsidRPr="00141509">
          <w:rPr>
            <w:rStyle w:val="Hperlink"/>
            <w:rFonts w:cs="Arial"/>
            <w:noProof/>
          </w:rPr>
          <w:t>1.2.2</w:t>
        </w:r>
        <w:r w:rsidR="004F34E4" w:rsidRPr="006340B7">
          <w:rPr>
            <w:rFonts w:ascii="Calibri" w:hAnsi="Calibri"/>
            <w:i w:val="0"/>
            <w:noProof/>
            <w:sz w:val="22"/>
            <w:szCs w:val="22"/>
            <w:lang w:eastAsia="et-EE"/>
          </w:rPr>
          <w:tab/>
        </w:r>
        <w:r w:rsidR="004F34E4" w:rsidRPr="00141509">
          <w:rPr>
            <w:rStyle w:val="Hperlink"/>
            <w:rFonts w:cs="Arial"/>
            <w:noProof/>
          </w:rPr>
          <w:t>Allsüsteemi kasutavad pädevusalad</w:t>
        </w:r>
        <w:r w:rsidR="004F34E4">
          <w:rPr>
            <w:noProof/>
            <w:webHidden/>
          </w:rPr>
          <w:tab/>
        </w:r>
        <w:r w:rsidR="004F34E4">
          <w:rPr>
            <w:noProof/>
            <w:webHidden/>
          </w:rPr>
          <w:fldChar w:fldCharType="begin"/>
        </w:r>
        <w:r w:rsidR="004F34E4">
          <w:rPr>
            <w:noProof/>
            <w:webHidden/>
          </w:rPr>
          <w:instrText xml:space="preserve"> PAGEREF _Toc473482699 \h </w:instrText>
        </w:r>
        <w:r w:rsidR="004F34E4">
          <w:rPr>
            <w:noProof/>
            <w:webHidden/>
          </w:rPr>
        </w:r>
        <w:r w:rsidR="004F34E4">
          <w:rPr>
            <w:noProof/>
            <w:webHidden/>
          </w:rPr>
          <w:fldChar w:fldCharType="separate"/>
        </w:r>
        <w:r w:rsidR="004F34E4">
          <w:rPr>
            <w:noProof/>
            <w:webHidden/>
          </w:rPr>
          <w:t>11</w:t>
        </w:r>
        <w:r w:rsidR="004F34E4">
          <w:rPr>
            <w:noProof/>
            <w:webHidden/>
          </w:rPr>
          <w:fldChar w:fldCharType="end"/>
        </w:r>
      </w:hyperlink>
    </w:p>
    <w:p w14:paraId="0EA1EAC7" w14:textId="77777777" w:rsidR="004F34E4" w:rsidRPr="006340B7" w:rsidRDefault="00CC103C">
      <w:pPr>
        <w:pStyle w:val="SK3"/>
        <w:tabs>
          <w:tab w:val="left" w:pos="1200"/>
          <w:tab w:val="right" w:leader="dot" w:pos="8821"/>
        </w:tabs>
        <w:rPr>
          <w:rFonts w:ascii="Calibri" w:hAnsi="Calibri"/>
          <w:i w:val="0"/>
          <w:noProof/>
          <w:sz w:val="22"/>
          <w:szCs w:val="22"/>
          <w:lang w:eastAsia="et-EE"/>
        </w:rPr>
      </w:pPr>
      <w:hyperlink w:anchor="_Toc473482700" w:history="1">
        <w:r w:rsidR="004F34E4" w:rsidRPr="00141509">
          <w:rPr>
            <w:rStyle w:val="Hperlink"/>
            <w:rFonts w:cs="Arial"/>
            <w:noProof/>
          </w:rPr>
          <w:t>1.2.3</w:t>
        </w:r>
        <w:r w:rsidR="004F34E4" w:rsidRPr="006340B7">
          <w:rPr>
            <w:rFonts w:ascii="Calibri" w:hAnsi="Calibri"/>
            <w:i w:val="0"/>
            <w:noProof/>
            <w:sz w:val="22"/>
            <w:szCs w:val="22"/>
            <w:lang w:eastAsia="et-EE"/>
          </w:rPr>
          <w:tab/>
        </w:r>
        <w:r w:rsidR="004F34E4" w:rsidRPr="00141509">
          <w:rPr>
            <w:rStyle w:val="Hperlink"/>
            <w:rFonts w:cs="Arial"/>
            <w:noProof/>
          </w:rPr>
          <w:t>Allsüsteemi poolt vajatavad registrid</w:t>
        </w:r>
        <w:r w:rsidR="004F34E4">
          <w:rPr>
            <w:noProof/>
            <w:webHidden/>
          </w:rPr>
          <w:tab/>
        </w:r>
        <w:r w:rsidR="004F34E4">
          <w:rPr>
            <w:noProof/>
            <w:webHidden/>
          </w:rPr>
          <w:fldChar w:fldCharType="begin"/>
        </w:r>
        <w:r w:rsidR="004F34E4">
          <w:rPr>
            <w:noProof/>
            <w:webHidden/>
          </w:rPr>
          <w:instrText xml:space="preserve"> PAGEREF _Toc473482700 \h </w:instrText>
        </w:r>
        <w:r w:rsidR="004F34E4">
          <w:rPr>
            <w:noProof/>
            <w:webHidden/>
          </w:rPr>
        </w:r>
        <w:r w:rsidR="004F34E4">
          <w:rPr>
            <w:noProof/>
            <w:webHidden/>
          </w:rPr>
          <w:fldChar w:fldCharType="separate"/>
        </w:r>
        <w:r w:rsidR="004F34E4">
          <w:rPr>
            <w:noProof/>
            <w:webHidden/>
          </w:rPr>
          <w:t>11</w:t>
        </w:r>
        <w:r w:rsidR="004F34E4">
          <w:rPr>
            <w:noProof/>
            <w:webHidden/>
          </w:rPr>
          <w:fldChar w:fldCharType="end"/>
        </w:r>
      </w:hyperlink>
    </w:p>
    <w:p w14:paraId="74B88C1D" w14:textId="77777777" w:rsidR="004F34E4" w:rsidRPr="006340B7" w:rsidRDefault="00CC103C">
      <w:pPr>
        <w:pStyle w:val="SK3"/>
        <w:tabs>
          <w:tab w:val="left" w:pos="1200"/>
          <w:tab w:val="right" w:leader="dot" w:pos="8821"/>
        </w:tabs>
        <w:rPr>
          <w:rFonts w:ascii="Calibri" w:hAnsi="Calibri"/>
          <w:i w:val="0"/>
          <w:noProof/>
          <w:sz w:val="22"/>
          <w:szCs w:val="22"/>
          <w:lang w:eastAsia="et-EE"/>
        </w:rPr>
      </w:pPr>
      <w:hyperlink w:anchor="_Toc473482701" w:history="1">
        <w:r w:rsidR="004F34E4" w:rsidRPr="00141509">
          <w:rPr>
            <w:rStyle w:val="Hperlink"/>
            <w:rFonts w:cs="Arial"/>
            <w:noProof/>
          </w:rPr>
          <w:t>1.2.4</w:t>
        </w:r>
        <w:r w:rsidR="004F34E4" w:rsidRPr="006340B7">
          <w:rPr>
            <w:rFonts w:ascii="Calibri" w:hAnsi="Calibri"/>
            <w:i w:val="0"/>
            <w:noProof/>
            <w:sz w:val="22"/>
            <w:szCs w:val="22"/>
            <w:lang w:eastAsia="et-EE"/>
          </w:rPr>
          <w:tab/>
        </w:r>
        <w:r w:rsidR="004F34E4" w:rsidRPr="00141509">
          <w:rPr>
            <w:rStyle w:val="Hperlink"/>
            <w:rFonts w:cs="Arial"/>
            <w:noProof/>
          </w:rPr>
          <w:t>Allsüsteemi ühe põhiprotsessi tegevusdiagramm</w:t>
        </w:r>
        <w:r w:rsidR="004F34E4">
          <w:rPr>
            <w:noProof/>
            <w:webHidden/>
          </w:rPr>
          <w:tab/>
        </w:r>
        <w:r w:rsidR="004F34E4">
          <w:rPr>
            <w:noProof/>
            <w:webHidden/>
          </w:rPr>
          <w:fldChar w:fldCharType="begin"/>
        </w:r>
        <w:r w:rsidR="004F34E4">
          <w:rPr>
            <w:noProof/>
            <w:webHidden/>
          </w:rPr>
          <w:instrText xml:space="preserve"> PAGEREF _Toc473482701 \h </w:instrText>
        </w:r>
        <w:r w:rsidR="004F34E4">
          <w:rPr>
            <w:noProof/>
            <w:webHidden/>
          </w:rPr>
        </w:r>
        <w:r w:rsidR="004F34E4">
          <w:rPr>
            <w:noProof/>
            <w:webHidden/>
          </w:rPr>
          <w:fldChar w:fldCharType="separate"/>
        </w:r>
        <w:r w:rsidR="004F34E4">
          <w:rPr>
            <w:noProof/>
            <w:webHidden/>
          </w:rPr>
          <w:t>12</w:t>
        </w:r>
        <w:r w:rsidR="004F34E4">
          <w:rPr>
            <w:noProof/>
            <w:webHidden/>
          </w:rPr>
          <w:fldChar w:fldCharType="end"/>
        </w:r>
      </w:hyperlink>
    </w:p>
    <w:p w14:paraId="66E41ABC" w14:textId="77777777" w:rsidR="004F34E4" w:rsidRPr="006340B7" w:rsidRDefault="00CC103C">
      <w:pPr>
        <w:pStyle w:val="SK3"/>
        <w:tabs>
          <w:tab w:val="left" w:pos="1200"/>
          <w:tab w:val="right" w:leader="dot" w:pos="8821"/>
        </w:tabs>
        <w:rPr>
          <w:rFonts w:ascii="Calibri" w:hAnsi="Calibri"/>
          <w:i w:val="0"/>
          <w:noProof/>
          <w:sz w:val="22"/>
          <w:szCs w:val="22"/>
          <w:lang w:eastAsia="et-EE"/>
        </w:rPr>
      </w:pPr>
      <w:hyperlink w:anchor="_Toc473482702" w:history="1">
        <w:r w:rsidR="004F34E4" w:rsidRPr="00141509">
          <w:rPr>
            <w:rStyle w:val="Hperlink"/>
            <w:rFonts w:cs="Arial"/>
            <w:noProof/>
          </w:rPr>
          <w:t>1.2.5</w:t>
        </w:r>
        <w:r w:rsidR="004F34E4" w:rsidRPr="006340B7">
          <w:rPr>
            <w:rFonts w:ascii="Calibri" w:hAnsi="Calibri"/>
            <w:i w:val="0"/>
            <w:noProof/>
            <w:sz w:val="22"/>
            <w:szCs w:val="22"/>
            <w:lang w:eastAsia="et-EE"/>
          </w:rPr>
          <w:tab/>
        </w:r>
        <w:r w:rsidR="004F34E4" w:rsidRPr="00141509">
          <w:rPr>
            <w:rStyle w:val="Hperlink"/>
            <w:rFonts w:cs="Arial"/>
            <w:noProof/>
          </w:rPr>
          <w:t>Allsüsteemi kasutusjuhtude eskiismudel</w:t>
        </w:r>
        <w:r w:rsidR="004F34E4">
          <w:rPr>
            <w:noProof/>
            <w:webHidden/>
          </w:rPr>
          <w:tab/>
        </w:r>
        <w:r w:rsidR="004F34E4">
          <w:rPr>
            <w:noProof/>
            <w:webHidden/>
          </w:rPr>
          <w:fldChar w:fldCharType="begin"/>
        </w:r>
        <w:r w:rsidR="004F34E4">
          <w:rPr>
            <w:noProof/>
            <w:webHidden/>
          </w:rPr>
          <w:instrText xml:space="preserve"> PAGEREF _Toc473482702 \h </w:instrText>
        </w:r>
        <w:r w:rsidR="004F34E4">
          <w:rPr>
            <w:noProof/>
            <w:webHidden/>
          </w:rPr>
        </w:r>
        <w:r w:rsidR="004F34E4">
          <w:rPr>
            <w:noProof/>
            <w:webHidden/>
          </w:rPr>
          <w:fldChar w:fldCharType="separate"/>
        </w:r>
        <w:r w:rsidR="004F34E4">
          <w:rPr>
            <w:noProof/>
            <w:webHidden/>
          </w:rPr>
          <w:t>13</w:t>
        </w:r>
        <w:r w:rsidR="004F34E4">
          <w:rPr>
            <w:noProof/>
            <w:webHidden/>
          </w:rPr>
          <w:fldChar w:fldCharType="end"/>
        </w:r>
      </w:hyperlink>
    </w:p>
    <w:p w14:paraId="57E29535" w14:textId="77777777" w:rsidR="004F34E4" w:rsidRPr="006340B7" w:rsidRDefault="00CC103C">
      <w:pPr>
        <w:pStyle w:val="SK3"/>
        <w:tabs>
          <w:tab w:val="left" w:pos="1200"/>
          <w:tab w:val="right" w:leader="dot" w:pos="8821"/>
        </w:tabs>
        <w:rPr>
          <w:rFonts w:ascii="Calibri" w:hAnsi="Calibri"/>
          <w:i w:val="0"/>
          <w:noProof/>
          <w:sz w:val="22"/>
          <w:szCs w:val="22"/>
          <w:lang w:eastAsia="et-EE"/>
        </w:rPr>
      </w:pPr>
      <w:hyperlink w:anchor="_Toc473482703" w:history="1">
        <w:r w:rsidR="004F34E4" w:rsidRPr="00141509">
          <w:rPr>
            <w:rStyle w:val="Hperlink"/>
            <w:rFonts w:cs="Arial"/>
            <w:noProof/>
          </w:rPr>
          <w:t>1.2.6</w:t>
        </w:r>
        <w:r w:rsidR="004F34E4" w:rsidRPr="006340B7">
          <w:rPr>
            <w:rFonts w:ascii="Calibri" w:hAnsi="Calibri"/>
            <w:i w:val="0"/>
            <w:noProof/>
            <w:sz w:val="22"/>
            <w:szCs w:val="22"/>
            <w:lang w:eastAsia="et-EE"/>
          </w:rPr>
          <w:tab/>
        </w:r>
        <w:r w:rsidR="004F34E4" w:rsidRPr="00141509">
          <w:rPr>
            <w:rStyle w:val="Hperlink"/>
            <w:rFonts w:cs="Arial"/>
            <w:noProof/>
          </w:rPr>
          <w:t>Mittefunktsionaalsed nõuded</w:t>
        </w:r>
        <w:r w:rsidR="004F34E4">
          <w:rPr>
            <w:noProof/>
            <w:webHidden/>
          </w:rPr>
          <w:tab/>
        </w:r>
        <w:r w:rsidR="004F34E4">
          <w:rPr>
            <w:noProof/>
            <w:webHidden/>
          </w:rPr>
          <w:fldChar w:fldCharType="begin"/>
        </w:r>
        <w:r w:rsidR="004F34E4">
          <w:rPr>
            <w:noProof/>
            <w:webHidden/>
          </w:rPr>
          <w:instrText xml:space="preserve"> PAGEREF _Toc473482703 \h </w:instrText>
        </w:r>
        <w:r w:rsidR="004F34E4">
          <w:rPr>
            <w:noProof/>
            <w:webHidden/>
          </w:rPr>
        </w:r>
        <w:r w:rsidR="004F34E4">
          <w:rPr>
            <w:noProof/>
            <w:webHidden/>
          </w:rPr>
          <w:fldChar w:fldCharType="separate"/>
        </w:r>
        <w:r w:rsidR="004F34E4">
          <w:rPr>
            <w:noProof/>
            <w:webHidden/>
          </w:rPr>
          <w:t>15</w:t>
        </w:r>
        <w:r w:rsidR="004F34E4">
          <w:rPr>
            <w:noProof/>
            <w:webHidden/>
          </w:rPr>
          <w:fldChar w:fldCharType="end"/>
        </w:r>
      </w:hyperlink>
    </w:p>
    <w:p w14:paraId="2A82F636" w14:textId="0B2AEDE9" w:rsidR="004F34E4" w:rsidRPr="006340B7" w:rsidRDefault="00CC103C">
      <w:pPr>
        <w:pStyle w:val="SK2"/>
        <w:tabs>
          <w:tab w:val="left" w:pos="960"/>
          <w:tab w:val="right" w:leader="dot" w:pos="8821"/>
        </w:tabs>
        <w:rPr>
          <w:rFonts w:ascii="Calibri" w:hAnsi="Calibri"/>
          <w:smallCaps w:val="0"/>
          <w:noProof/>
          <w:sz w:val="22"/>
          <w:szCs w:val="22"/>
          <w:lang w:eastAsia="et-EE"/>
        </w:rPr>
      </w:pPr>
      <w:hyperlink w:anchor="_Toc473482704" w:history="1">
        <w:r w:rsidR="004F34E4" w:rsidRPr="00141509">
          <w:rPr>
            <w:rStyle w:val="Hperlink"/>
            <w:rFonts w:cs="Arial"/>
            <w:noProof/>
          </w:rPr>
          <w:t>1.3</w:t>
        </w:r>
        <w:r w:rsidR="004F34E4" w:rsidRPr="006340B7">
          <w:rPr>
            <w:rFonts w:ascii="Calibri" w:hAnsi="Calibri"/>
            <w:smallCaps w:val="0"/>
            <w:noProof/>
            <w:sz w:val="22"/>
            <w:szCs w:val="22"/>
            <w:lang w:eastAsia="et-EE"/>
          </w:rPr>
          <w:tab/>
        </w:r>
        <w:r w:rsidR="00527897">
          <w:rPr>
            <w:rStyle w:val="Hperlink"/>
            <w:rFonts w:cs="Arial"/>
            <w:noProof/>
          </w:rPr>
          <w:t>kaupade</w:t>
        </w:r>
        <w:r w:rsidR="004F34E4" w:rsidRPr="00141509">
          <w:rPr>
            <w:rStyle w:val="Hperlink"/>
            <w:rFonts w:cs="Arial"/>
            <w:noProof/>
          </w:rPr>
          <w:t xml:space="preserve"> registri eskiismudelid</w:t>
        </w:r>
        <w:r w:rsidR="004F34E4">
          <w:rPr>
            <w:noProof/>
            <w:webHidden/>
          </w:rPr>
          <w:tab/>
        </w:r>
        <w:r w:rsidR="004F34E4">
          <w:rPr>
            <w:noProof/>
            <w:webHidden/>
          </w:rPr>
          <w:fldChar w:fldCharType="begin"/>
        </w:r>
        <w:r w:rsidR="004F34E4">
          <w:rPr>
            <w:noProof/>
            <w:webHidden/>
          </w:rPr>
          <w:instrText xml:space="preserve"> PAGEREF _Toc473482704 \h </w:instrText>
        </w:r>
        <w:r w:rsidR="004F34E4">
          <w:rPr>
            <w:noProof/>
            <w:webHidden/>
          </w:rPr>
        </w:r>
        <w:r w:rsidR="004F34E4">
          <w:rPr>
            <w:noProof/>
            <w:webHidden/>
          </w:rPr>
          <w:fldChar w:fldCharType="separate"/>
        </w:r>
        <w:r w:rsidR="004F34E4">
          <w:rPr>
            <w:noProof/>
            <w:webHidden/>
          </w:rPr>
          <w:t>17</w:t>
        </w:r>
        <w:r w:rsidR="004F34E4">
          <w:rPr>
            <w:noProof/>
            <w:webHidden/>
          </w:rPr>
          <w:fldChar w:fldCharType="end"/>
        </w:r>
      </w:hyperlink>
    </w:p>
    <w:p w14:paraId="7D2C34EE" w14:textId="77777777" w:rsidR="004F34E4" w:rsidRPr="006340B7" w:rsidRDefault="00CC103C">
      <w:pPr>
        <w:pStyle w:val="SK3"/>
        <w:tabs>
          <w:tab w:val="left" w:pos="1200"/>
          <w:tab w:val="right" w:leader="dot" w:pos="8821"/>
        </w:tabs>
        <w:rPr>
          <w:rFonts w:ascii="Calibri" w:hAnsi="Calibri"/>
          <w:i w:val="0"/>
          <w:noProof/>
          <w:sz w:val="22"/>
          <w:szCs w:val="22"/>
          <w:lang w:eastAsia="et-EE"/>
        </w:rPr>
      </w:pPr>
      <w:hyperlink w:anchor="_Toc473482705" w:history="1">
        <w:r w:rsidR="004F34E4" w:rsidRPr="00141509">
          <w:rPr>
            <w:rStyle w:val="Hperlink"/>
            <w:rFonts w:cs="Arial"/>
            <w:noProof/>
          </w:rPr>
          <w:t>1.3.1</w:t>
        </w:r>
        <w:r w:rsidR="004F34E4" w:rsidRPr="006340B7">
          <w:rPr>
            <w:rFonts w:ascii="Calibri" w:hAnsi="Calibri"/>
            <w:i w:val="0"/>
            <w:noProof/>
            <w:sz w:val="22"/>
            <w:szCs w:val="22"/>
            <w:lang w:eastAsia="et-EE"/>
          </w:rPr>
          <w:tab/>
        </w:r>
        <w:r w:rsidR="004F34E4" w:rsidRPr="00141509">
          <w:rPr>
            <w:rStyle w:val="Hperlink"/>
            <w:rFonts w:cs="Arial"/>
            <w:noProof/>
          </w:rPr>
          <w:t>Eesmärgid</w:t>
        </w:r>
        <w:r w:rsidR="004F34E4">
          <w:rPr>
            <w:noProof/>
            <w:webHidden/>
          </w:rPr>
          <w:tab/>
        </w:r>
        <w:r w:rsidR="004F34E4">
          <w:rPr>
            <w:noProof/>
            <w:webHidden/>
          </w:rPr>
          <w:fldChar w:fldCharType="begin"/>
        </w:r>
        <w:r w:rsidR="004F34E4">
          <w:rPr>
            <w:noProof/>
            <w:webHidden/>
          </w:rPr>
          <w:instrText xml:space="preserve"> PAGEREF _Toc473482705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23F77AF6" w14:textId="77777777" w:rsidR="004F34E4" w:rsidRPr="006340B7" w:rsidRDefault="00CC103C">
      <w:pPr>
        <w:pStyle w:val="SK3"/>
        <w:tabs>
          <w:tab w:val="left" w:pos="1200"/>
          <w:tab w:val="right" w:leader="dot" w:pos="8821"/>
        </w:tabs>
        <w:rPr>
          <w:rFonts w:ascii="Calibri" w:hAnsi="Calibri"/>
          <w:i w:val="0"/>
          <w:noProof/>
          <w:sz w:val="22"/>
          <w:szCs w:val="22"/>
          <w:lang w:eastAsia="et-EE"/>
        </w:rPr>
      </w:pPr>
      <w:hyperlink w:anchor="_Toc473482706" w:history="1">
        <w:r w:rsidR="004F34E4" w:rsidRPr="00141509">
          <w:rPr>
            <w:rStyle w:val="Hperlink"/>
            <w:rFonts w:cs="Arial"/>
            <w:noProof/>
          </w:rPr>
          <w:t>1.3.2</w:t>
        </w:r>
        <w:r w:rsidR="004F34E4" w:rsidRPr="006340B7">
          <w:rPr>
            <w:rFonts w:ascii="Calibri" w:hAnsi="Calibri"/>
            <w:i w:val="0"/>
            <w:noProof/>
            <w:sz w:val="22"/>
            <w:szCs w:val="22"/>
            <w:lang w:eastAsia="et-EE"/>
          </w:rPr>
          <w:tab/>
        </w:r>
        <w:r w:rsidR="004F34E4" w:rsidRPr="00141509">
          <w:rPr>
            <w:rStyle w:val="Hperlink"/>
            <w:rFonts w:cs="Arial"/>
            <w:noProof/>
          </w:rPr>
          <w:t>Registrit kasutavad pädevusalad</w:t>
        </w:r>
        <w:r w:rsidR="004F34E4">
          <w:rPr>
            <w:noProof/>
            <w:webHidden/>
          </w:rPr>
          <w:tab/>
        </w:r>
        <w:r w:rsidR="004F34E4">
          <w:rPr>
            <w:noProof/>
            <w:webHidden/>
          </w:rPr>
          <w:fldChar w:fldCharType="begin"/>
        </w:r>
        <w:r w:rsidR="004F34E4">
          <w:rPr>
            <w:noProof/>
            <w:webHidden/>
          </w:rPr>
          <w:instrText xml:space="preserve"> PAGEREF _Toc473482706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6834E371" w14:textId="77777777" w:rsidR="004F34E4" w:rsidRPr="006340B7" w:rsidRDefault="00CC103C">
      <w:pPr>
        <w:pStyle w:val="SK3"/>
        <w:tabs>
          <w:tab w:val="left" w:pos="1200"/>
          <w:tab w:val="right" w:leader="dot" w:pos="8821"/>
        </w:tabs>
        <w:rPr>
          <w:rFonts w:ascii="Calibri" w:hAnsi="Calibri"/>
          <w:i w:val="0"/>
          <w:noProof/>
          <w:sz w:val="22"/>
          <w:szCs w:val="22"/>
          <w:lang w:eastAsia="et-EE"/>
        </w:rPr>
      </w:pPr>
      <w:hyperlink w:anchor="_Toc473482707" w:history="1">
        <w:r w:rsidR="004F34E4" w:rsidRPr="00141509">
          <w:rPr>
            <w:rStyle w:val="Hperlink"/>
            <w:rFonts w:cs="Arial"/>
            <w:noProof/>
          </w:rPr>
          <w:t>1.3.3</w:t>
        </w:r>
        <w:r w:rsidR="004F34E4" w:rsidRPr="006340B7">
          <w:rPr>
            <w:rFonts w:ascii="Calibri" w:hAnsi="Calibri"/>
            <w:i w:val="0"/>
            <w:noProof/>
            <w:sz w:val="22"/>
            <w:szCs w:val="22"/>
            <w:lang w:eastAsia="et-EE"/>
          </w:rPr>
          <w:tab/>
        </w:r>
        <w:r w:rsidR="004F34E4" w:rsidRPr="00141509">
          <w:rPr>
            <w:rStyle w:val="Hperlink"/>
            <w:rFonts w:cs="Arial"/>
            <w:noProof/>
          </w:rPr>
          <w:t>Registrit teenindavad funktsionaalsed allsüsteemid</w:t>
        </w:r>
        <w:r w:rsidR="004F34E4">
          <w:rPr>
            <w:noProof/>
            <w:webHidden/>
          </w:rPr>
          <w:tab/>
        </w:r>
        <w:r w:rsidR="004F34E4">
          <w:rPr>
            <w:noProof/>
            <w:webHidden/>
          </w:rPr>
          <w:fldChar w:fldCharType="begin"/>
        </w:r>
        <w:r w:rsidR="004F34E4">
          <w:rPr>
            <w:noProof/>
            <w:webHidden/>
          </w:rPr>
          <w:instrText xml:space="preserve"> PAGEREF _Toc473482707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5006491B" w14:textId="77777777" w:rsidR="004F34E4" w:rsidRPr="006340B7" w:rsidRDefault="00CC103C">
      <w:pPr>
        <w:pStyle w:val="SK3"/>
        <w:tabs>
          <w:tab w:val="left" w:pos="1200"/>
          <w:tab w:val="right" w:leader="dot" w:pos="8821"/>
        </w:tabs>
        <w:rPr>
          <w:rFonts w:ascii="Calibri" w:hAnsi="Calibri"/>
          <w:i w:val="0"/>
          <w:noProof/>
          <w:sz w:val="22"/>
          <w:szCs w:val="22"/>
          <w:lang w:eastAsia="et-EE"/>
        </w:rPr>
      </w:pPr>
      <w:hyperlink w:anchor="_Toc473482708" w:history="1">
        <w:r w:rsidR="004F34E4" w:rsidRPr="00141509">
          <w:rPr>
            <w:rStyle w:val="Hperlink"/>
            <w:rFonts w:cs="Arial"/>
            <w:noProof/>
          </w:rPr>
          <w:t>1.3.4</w:t>
        </w:r>
        <w:r w:rsidR="004F34E4" w:rsidRPr="006340B7">
          <w:rPr>
            <w:rFonts w:ascii="Calibri" w:hAnsi="Calibri"/>
            <w:i w:val="0"/>
            <w:noProof/>
            <w:sz w:val="22"/>
            <w:szCs w:val="22"/>
            <w:lang w:eastAsia="et-EE"/>
          </w:rPr>
          <w:tab/>
        </w:r>
        <w:r w:rsidR="004F34E4" w:rsidRPr="00141509">
          <w:rPr>
            <w:rStyle w:val="Hperlink"/>
            <w:rFonts w:cs="Arial"/>
            <w:noProof/>
          </w:rPr>
          <w:t>Infovajadused, mida register aitab rahuldada</w:t>
        </w:r>
        <w:r w:rsidR="004F34E4">
          <w:rPr>
            <w:noProof/>
            <w:webHidden/>
          </w:rPr>
          <w:tab/>
        </w:r>
        <w:r w:rsidR="004F34E4">
          <w:rPr>
            <w:noProof/>
            <w:webHidden/>
          </w:rPr>
          <w:fldChar w:fldCharType="begin"/>
        </w:r>
        <w:r w:rsidR="004F34E4">
          <w:rPr>
            <w:noProof/>
            <w:webHidden/>
          </w:rPr>
          <w:instrText xml:space="preserve"> PAGEREF _Toc473482708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1C2F6F98" w14:textId="77777777" w:rsidR="004F34E4" w:rsidRPr="006340B7" w:rsidRDefault="00CC103C">
      <w:pPr>
        <w:pStyle w:val="SK3"/>
        <w:tabs>
          <w:tab w:val="left" w:pos="1200"/>
          <w:tab w:val="right" w:leader="dot" w:pos="8821"/>
        </w:tabs>
        <w:rPr>
          <w:rFonts w:ascii="Calibri" w:hAnsi="Calibri"/>
          <w:i w:val="0"/>
          <w:noProof/>
          <w:sz w:val="22"/>
          <w:szCs w:val="22"/>
          <w:lang w:eastAsia="et-EE"/>
        </w:rPr>
      </w:pPr>
      <w:hyperlink w:anchor="_Toc473482709" w:history="1">
        <w:r w:rsidR="004F34E4" w:rsidRPr="00141509">
          <w:rPr>
            <w:rStyle w:val="Hperlink"/>
            <w:rFonts w:cs="Arial"/>
            <w:noProof/>
          </w:rPr>
          <w:t>1.3.5</w:t>
        </w:r>
        <w:r w:rsidR="004F34E4" w:rsidRPr="006340B7">
          <w:rPr>
            <w:rFonts w:ascii="Calibri" w:hAnsi="Calibri"/>
            <w:i w:val="0"/>
            <w:noProof/>
            <w:sz w:val="22"/>
            <w:szCs w:val="22"/>
            <w:lang w:eastAsia="et-EE"/>
          </w:rPr>
          <w:tab/>
        </w:r>
        <w:r w:rsidR="004F34E4" w:rsidRPr="00141509">
          <w:rPr>
            <w:rStyle w:val="Hperlink"/>
            <w:rFonts w:cs="Arial"/>
            <w:noProof/>
          </w:rPr>
          <w:t>Seosed teiste registritega</w:t>
        </w:r>
        <w:r w:rsidR="004F34E4">
          <w:rPr>
            <w:noProof/>
            <w:webHidden/>
          </w:rPr>
          <w:tab/>
        </w:r>
        <w:r w:rsidR="004F34E4">
          <w:rPr>
            <w:noProof/>
            <w:webHidden/>
          </w:rPr>
          <w:fldChar w:fldCharType="begin"/>
        </w:r>
        <w:r w:rsidR="004F34E4">
          <w:rPr>
            <w:noProof/>
            <w:webHidden/>
          </w:rPr>
          <w:instrText xml:space="preserve"> PAGEREF _Toc473482709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62D8EB70" w14:textId="77777777" w:rsidR="004F34E4" w:rsidRPr="006340B7" w:rsidRDefault="00CC103C">
      <w:pPr>
        <w:pStyle w:val="SK3"/>
        <w:tabs>
          <w:tab w:val="left" w:pos="1200"/>
          <w:tab w:val="right" w:leader="dot" w:pos="8821"/>
        </w:tabs>
        <w:rPr>
          <w:rFonts w:ascii="Calibri" w:hAnsi="Calibri"/>
          <w:i w:val="0"/>
          <w:noProof/>
          <w:sz w:val="22"/>
          <w:szCs w:val="22"/>
          <w:lang w:eastAsia="et-EE"/>
        </w:rPr>
      </w:pPr>
      <w:hyperlink w:anchor="_Toc473482710" w:history="1">
        <w:r w:rsidR="004F34E4" w:rsidRPr="00141509">
          <w:rPr>
            <w:rStyle w:val="Hperlink"/>
            <w:rFonts w:cs="Arial"/>
            <w:noProof/>
          </w:rPr>
          <w:t>1.3.6</w:t>
        </w:r>
        <w:r w:rsidR="004F34E4" w:rsidRPr="006340B7">
          <w:rPr>
            <w:rFonts w:ascii="Calibri" w:hAnsi="Calibri"/>
            <w:i w:val="0"/>
            <w:noProof/>
            <w:sz w:val="22"/>
            <w:szCs w:val="22"/>
            <w:lang w:eastAsia="et-EE"/>
          </w:rPr>
          <w:tab/>
        </w:r>
        <w:r w:rsidR="004F34E4" w:rsidRPr="00141509">
          <w:rPr>
            <w:rStyle w:val="Hperlink"/>
            <w:rFonts w:cs="Arial"/>
            <w:noProof/>
          </w:rPr>
          <w:t>Ärireeglid</w:t>
        </w:r>
        <w:r w:rsidR="004F34E4">
          <w:rPr>
            <w:noProof/>
            <w:webHidden/>
          </w:rPr>
          <w:tab/>
        </w:r>
        <w:r w:rsidR="004F34E4">
          <w:rPr>
            <w:noProof/>
            <w:webHidden/>
          </w:rPr>
          <w:fldChar w:fldCharType="begin"/>
        </w:r>
        <w:r w:rsidR="004F34E4">
          <w:rPr>
            <w:noProof/>
            <w:webHidden/>
          </w:rPr>
          <w:instrText xml:space="preserve"> PAGEREF _Toc473482710 \h </w:instrText>
        </w:r>
        <w:r w:rsidR="004F34E4">
          <w:rPr>
            <w:noProof/>
            <w:webHidden/>
          </w:rPr>
        </w:r>
        <w:r w:rsidR="004F34E4">
          <w:rPr>
            <w:noProof/>
            <w:webHidden/>
          </w:rPr>
          <w:fldChar w:fldCharType="separate"/>
        </w:r>
        <w:r w:rsidR="004F34E4">
          <w:rPr>
            <w:noProof/>
            <w:webHidden/>
          </w:rPr>
          <w:t>19</w:t>
        </w:r>
        <w:r w:rsidR="004F34E4">
          <w:rPr>
            <w:noProof/>
            <w:webHidden/>
          </w:rPr>
          <w:fldChar w:fldCharType="end"/>
        </w:r>
      </w:hyperlink>
    </w:p>
    <w:p w14:paraId="36CD23FF" w14:textId="77777777" w:rsidR="004F34E4" w:rsidRPr="006340B7" w:rsidRDefault="00CC103C">
      <w:pPr>
        <w:pStyle w:val="SK3"/>
        <w:tabs>
          <w:tab w:val="left" w:pos="1200"/>
          <w:tab w:val="right" w:leader="dot" w:pos="8821"/>
        </w:tabs>
        <w:rPr>
          <w:rFonts w:ascii="Calibri" w:hAnsi="Calibri"/>
          <w:i w:val="0"/>
          <w:noProof/>
          <w:sz w:val="22"/>
          <w:szCs w:val="22"/>
          <w:lang w:eastAsia="et-EE"/>
        </w:rPr>
      </w:pPr>
      <w:hyperlink w:anchor="_Toc473482711" w:history="1">
        <w:r w:rsidR="004F34E4" w:rsidRPr="00141509">
          <w:rPr>
            <w:rStyle w:val="Hperlink"/>
            <w:rFonts w:cs="Arial"/>
            <w:noProof/>
          </w:rPr>
          <w:t>1.3.7</w:t>
        </w:r>
        <w:r w:rsidR="004F34E4" w:rsidRPr="006340B7">
          <w:rPr>
            <w:rFonts w:ascii="Calibri" w:hAnsi="Calibri"/>
            <w:i w:val="0"/>
            <w:noProof/>
            <w:sz w:val="22"/>
            <w:szCs w:val="22"/>
            <w:lang w:eastAsia="et-EE"/>
          </w:rPr>
          <w:tab/>
        </w:r>
        <w:r w:rsidR="004F34E4" w:rsidRPr="00141509">
          <w:rPr>
            <w:rStyle w:val="Hperlink"/>
            <w:rFonts w:cs="Arial"/>
            <w:noProof/>
          </w:rPr>
          <w:t>Registri kontseptuaalne eskiismudel</w:t>
        </w:r>
        <w:r w:rsidR="004F34E4">
          <w:rPr>
            <w:noProof/>
            <w:webHidden/>
          </w:rPr>
          <w:tab/>
        </w:r>
        <w:r w:rsidR="004F34E4">
          <w:rPr>
            <w:noProof/>
            <w:webHidden/>
          </w:rPr>
          <w:fldChar w:fldCharType="begin"/>
        </w:r>
        <w:r w:rsidR="004F34E4">
          <w:rPr>
            <w:noProof/>
            <w:webHidden/>
          </w:rPr>
          <w:instrText xml:space="preserve"> PAGEREF _Toc473482711 \h </w:instrText>
        </w:r>
        <w:r w:rsidR="004F34E4">
          <w:rPr>
            <w:noProof/>
            <w:webHidden/>
          </w:rPr>
        </w:r>
        <w:r w:rsidR="004F34E4">
          <w:rPr>
            <w:noProof/>
            <w:webHidden/>
          </w:rPr>
          <w:fldChar w:fldCharType="separate"/>
        </w:r>
        <w:r w:rsidR="004F34E4">
          <w:rPr>
            <w:noProof/>
            <w:webHidden/>
          </w:rPr>
          <w:t>19</w:t>
        </w:r>
        <w:r w:rsidR="004F34E4">
          <w:rPr>
            <w:noProof/>
            <w:webHidden/>
          </w:rPr>
          <w:fldChar w:fldCharType="end"/>
        </w:r>
      </w:hyperlink>
    </w:p>
    <w:p w14:paraId="76EAAE39" w14:textId="77777777" w:rsidR="004F34E4" w:rsidRPr="006340B7" w:rsidRDefault="00CC103C">
      <w:pPr>
        <w:pStyle w:val="SK1"/>
        <w:tabs>
          <w:tab w:val="left" w:pos="480"/>
          <w:tab w:val="right" w:leader="dot" w:pos="8821"/>
        </w:tabs>
        <w:rPr>
          <w:rFonts w:ascii="Calibri" w:hAnsi="Calibri"/>
          <w:b w:val="0"/>
          <w:caps w:val="0"/>
          <w:noProof/>
          <w:sz w:val="22"/>
          <w:szCs w:val="22"/>
          <w:lang w:eastAsia="et-EE"/>
        </w:rPr>
      </w:pPr>
      <w:hyperlink w:anchor="_Toc473482712" w:history="1">
        <w:r w:rsidR="004F34E4" w:rsidRPr="00141509">
          <w:rPr>
            <w:rStyle w:val="Hperlink"/>
            <w:rFonts w:cs="Arial"/>
            <w:noProof/>
          </w:rPr>
          <w:t>2</w:t>
        </w:r>
        <w:r w:rsidR="004F34E4" w:rsidRPr="006340B7">
          <w:rPr>
            <w:rFonts w:ascii="Calibri" w:hAnsi="Calibri"/>
            <w:b w:val="0"/>
            <w:caps w:val="0"/>
            <w:noProof/>
            <w:sz w:val="22"/>
            <w:szCs w:val="22"/>
            <w:lang w:eastAsia="et-EE"/>
          </w:rPr>
          <w:tab/>
        </w:r>
        <w:r w:rsidR="004F34E4" w:rsidRPr="00141509">
          <w:rPr>
            <w:rStyle w:val="Hperlink"/>
            <w:rFonts w:cs="Arial"/>
            <w:noProof/>
          </w:rPr>
          <w:t>Detailanalüüs</w:t>
        </w:r>
        <w:r w:rsidR="004F34E4">
          <w:rPr>
            <w:noProof/>
            <w:webHidden/>
          </w:rPr>
          <w:tab/>
        </w:r>
        <w:r w:rsidR="004F34E4">
          <w:rPr>
            <w:noProof/>
            <w:webHidden/>
          </w:rPr>
          <w:fldChar w:fldCharType="begin"/>
        </w:r>
        <w:r w:rsidR="004F34E4">
          <w:rPr>
            <w:noProof/>
            <w:webHidden/>
          </w:rPr>
          <w:instrText xml:space="preserve"> PAGEREF _Toc473482712 \h </w:instrText>
        </w:r>
        <w:r w:rsidR="004F34E4">
          <w:rPr>
            <w:noProof/>
            <w:webHidden/>
          </w:rPr>
        </w:r>
        <w:r w:rsidR="004F34E4">
          <w:rPr>
            <w:noProof/>
            <w:webHidden/>
          </w:rPr>
          <w:fldChar w:fldCharType="separate"/>
        </w:r>
        <w:r w:rsidR="004F34E4">
          <w:rPr>
            <w:noProof/>
            <w:webHidden/>
          </w:rPr>
          <w:t>21</w:t>
        </w:r>
        <w:r w:rsidR="004F34E4">
          <w:rPr>
            <w:noProof/>
            <w:webHidden/>
          </w:rPr>
          <w:fldChar w:fldCharType="end"/>
        </w:r>
      </w:hyperlink>
    </w:p>
    <w:p w14:paraId="242AB094" w14:textId="62E04262" w:rsidR="004F34E4" w:rsidRPr="006340B7" w:rsidRDefault="00CC103C">
      <w:pPr>
        <w:pStyle w:val="SK2"/>
        <w:tabs>
          <w:tab w:val="left" w:pos="960"/>
          <w:tab w:val="right" w:leader="dot" w:pos="8821"/>
        </w:tabs>
        <w:rPr>
          <w:rFonts w:ascii="Calibri" w:hAnsi="Calibri"/>
          <w:smallCaps w:val="0"/>
          <w:noProof/>
          <w:sz w:val="22"/>
          <w:szCs w:val="22"/>
          <w:lang w:eastAsia="et-EE"/>
        </w:rPr>
      </w:pPr>
      <w:hyperlink w:anchor="_Toc473482713" w:history="1">
        <w:r w:rsidR="004F34E4" w:rsidRPr="00141509">
          <w:rPr>
            <w:rStyle w:val="Hperlink"/>
            <w:rFonts w:cs="Arial"/>
            <w:noProof/>
          </w:rPr>
          <w:t>2.1</w:t>
        </w:r>
        <w:r w:rsidR="004F34E4" w:rsidRPr="006340B7">
          <w:rPr>
            <w:rFonts w:ascii="Calibri" w:hAnsi="Calibri"/>
            <w:smallCaps w:val="0"/>
            <w:noProof/>
            <w:sz w:val="22"/>
            <w:szCs w:val="22"/>
            <w:lang w:eastAsia="et-EE"/>
          </w:rPr>
          <w:tab/>
        </w:r>
        <w:r w:rsidR="00527897">
          <w:rPr>
            <w:rStyle w:val="Hperlink"/>
            <w:rFonts w:cs="Arial"/>
            <w:noProof/>
          </w:rPr>
          <w:t xml:space="preserve">kaupade </w:t>
        </w:r>
        <w:r w:rsidR="004F34E4" w:rsidRPr="00141509">
          <w:rPr>
            <w:rStyle w:val="Hperlink"/>
            <w:rFonts w:cs="Arial"/>
            <w:noProof/>
          </w:rPr>
          <w:t>funktsionaalse allsüsteemi detailanalüüs</w:t>
        </w:r>
        <w:r w:rsidR="004F34E4">
          <w:rPr>
            <w:noProof/>
            <w:webHidden/>
          </w:rPr>
          <w:tab/>
        </w:r>
        <w:r w:rsidR="004F34E4">
          <w:rPr>
            <w:noProof/>
            <w:webHidden/>
          </w:rPr>
          <w:fldChar w:fldCharType="begin"/>
        </w:r>
        <w:r w:rsidR="004F34E4">
          <w:rPr>
            <w:noProof/>
            <w:webHidden/>
          </w:rPr>
          <w:instrText xml:space="preserve"> PAGEREF _Toc473482713 \h </w:instrText>
        </w:r>
        <w:r w:rsidR="004F34E4">
          <w:rPr>
            <w:noProof/>
            <w:webHidden/>
          </w:rPr>
        </w:r>
        <w:r w:rsidR="004F34E4">
          <w:rPr>
            <w:noProof/>
            <w:webHidden/>
          </w:rPr>
          <w:fldChar w:fldCharType="separate"/>
        </w:r>
        <w:r w:rsidR="004F34E4">
          <w:rPr>
            <w:noProof/>
            <w:webHidden/>
          </w:rPr>
          <w:t>21</w:t>
        </w:r>
        <w:r w:rsidR="004F34E4">
          <w:rPr>
            <w:noProof/>
            <w:webHidden/>
          </w:rPr>
          <w:fldChar w:fldCharType="end"/>
        </w:r>
      </w:hyperlink>
    </w:p>
    <w:p w14:paraId="14C4D896" w14:textId="77777777" w:rsidR="004F34E4" w:rsidRPr="006340B7" w:rsidRDefault="00CC103C">
      <w:pPr>
        <w:pStyle w:val="SK3"/>
        <w:tabs>
          <w:tab w:val="left" w:pos="1200"/>
          <w:tab w:val="right" w:leader="dot" w:pos="8821"/>
        </w:tabs>
        <w:rPr>
          <w:rFonts w:ascii="Calibri" w:hAnsi="Calibri"/>
          <w:i w:val="0"/>
          <w:noProof/>
          <w:sz w:val="22"/>
          <w:szCs w:val="22"/>
          <w:lang w:eastAsia="et-EE"/>
        </w:rPr>
      </w:pPr>
      <w:hyperlink w:anchor="_Toc473482714" w:history="1">
        <w:r w:rsidR="004F34E4" w:rsidRPr="00141509">
          <w:rPr>
            <w:rStyle w:val="Hperlink"/>
            <w:noProof/>
          </w:rPr>
          <w:t>2.1.1</w:t>
        </w:r>
        <w:r w:rsidR="004F34E4" w:rsidRPr="006340B7">
          <w:rPr>
            <w:rFonts w:ascii="Calibri" w:hAnsi="Calibri"/>
            <w:i w:val="0"/>
            <w:noProof/>
            <w:sz w:val="22"/>
            <w:szCs w:val="22"/>
            <w:lang w:eastAsia="et-EE"/>
          </w:rPr>
          <w:tab/>
        </w:r>
        <w:r w:rsidR="004F34E4" w:rsidRPr="00141509">
          <w:rPr>
            <w:rStyle w:val="Hperlink"/>
            <w:noProof/>
          </w:rPr>
          <w:t>Kasutusjuhtude mudel</w:t>
        </w:r>
        <w:r w:rsidR="004F34E4">
          <w:rPr>
            <w:noProof/>
            <w:webHidden/>
          </w:rPr>
          <w:tab/>
        </w:r>
        <w:r w:rsidR="004F34E4">
          <w:rPr>
            <w:noProof/>
            <w:webHidden/>
          </w:rPr>
          <w:fldChar w:fldCharType="begin"/>
        </w:r>
        <w:r w:rsidR="004F34E4">
          <w:rPr>
            <w:noProof/>
            <w:webHidden/>
          </w:rPr>
          <w:instrText xml:space="preserve"> PAGEREF _Toc473482714 \h </w:instrText>
        </w:r>
        <w:r w:rsidR="004F34E4">
          <w:rPr>
            <w:noProof/>
            <w:webHidden/>
          </w:rPr>
        </w:r>
        <w:r w:rsidR="004F34E4">
          <w:rPr>
            <w:noProof/>
            <w:webHidden/>
          </w:rPr>
          <w:fldChar w:fldCharType="separate"/>
        </w:r>
        <w:r w:rsidR="004F34E4">
          <w:rPr>
            <w:noProof/>
            <w:webHidden/>
          </w:rPr>
          <w:t>21</w:t>
        </w:r>
        <w:r w:rsidR="004F34E4">
          <w:rPr>
            <w:noProof/>
            <w:webHidden/>
          </w:rPr>
          <w:fldChar w:fldCharType="end"/>
        </w:r>
      </w:hyperlink>
    </w:p>
    <w:p w14:paraId="5EB5BC85" w14:textId="287B8B13" w:rsidR="004F34E4" w:rsidRPr="006340B7" w:rsidRDefault="00CC103C">
      <w:pPr>
        <w:pStyle w:val="SK2"/>
        <w:tabs>
          <w:tab w:val="left" w:pos="960"/>
          <w:tab w:val="right" w:leader="dot" w:pos="8821"/>
        </w:tabs>
        <w:rPr>
          <w:rFonts w:ascii="Calibri" w:hAnsi="Calibri"/>
          <w:smallCaps w:val="0"/>
          <w:noProof/>
          <w:sz w:val="22"/>
          <w:szCs w:val="22"/>
          <w:lang w:eastAsia="et-EE"/>
        </w:rPr>
      </w:pPr>
      <w:hyperlink w:anchor="_Toc473482715" w:history="1">
        <w:r w:rsidR="004F34E4" w:rsidRPr="00141509">
          <w:rPr>
            <w:rStyle w:val="Hperlink"/>
            <w:rFonts w:cs="Arial"/>
            <w:noProof/>
          </w:rPr>
          <w:t>2.2</w:t>
        </w:r>
        <w:r w:rsidR="004F34E4" w:rsidRPr="006340B7">
          <w:rPr>
            <w:rFonts w:ascii="Calibri" w:hAnsi="Calibri"/>
            <w:smallCaps w:val="0"/>
            <w:noProof/>
            <w:sz w:val="22"/>
            <w:szCs w:val="22"/>
            <w:lang w:eastAsia="et-EE"/>
          </w:rPr>
          <w:tab/>
        </w:r>
        <w:r w:rsidR="00527897">
          <w:rPr>
            <w:rStyle w:val="Hperlink"/>
            <w:rFonts w:cs="Arial"/>
            <w:noProof/>
          </w:rPr>
          <w:t xml:space="preserve">kaupade </w:t>
        </w:r>
        <w:r w:rsidR="004F34E4" w:rsidRPr="00141509">
          <w:rPr>
            <w:rStyle w:val="Hperlink"/>
            <w:rFonts w:cs="Arial"/>
            <w:noProof/>
          </w:rPr>
          <w:t>funktsionaalse allsüsteemi vajatavate registrite detailanalüüs</w:t>
        </w:r>
        <w:r w:rsidR="004F34E4">
          <w:rPr>
            <w:noProof/>
            <w:webHidden/>
          </w:rPr>
          <w:tab/>
        </w:r>
        <w:r w:rsidR="004F34E4">
          <w:rPr>
            <w:noProof/>
            <w:webHidden/>
          </w:rPr>
          <w:fldChar w:fldCharType="begin"/>
        </w:r>
        <w:r w:rsidR="004F34E4">
          <w:rPr>
            <w:noProof/>
            <w:webHidden/>
          </w:rPr>
          <w:instrText xml:space="preserve"> PAGEREF _Toc473482715 \h </w:instrText>
        </w:r>
        <w:r w:rsidR="004F34E4">
          <w:rPr>
            <w:noProof/>
            <w:webHidden/>
          </w:rPr>
        </w:r>
        <w:r w:rsidR="004F34E4">
          <w:rPr>
            <w:noProof/>
            <w:webHidden/>
          </w:rPr>
          <w:fldChar w:fldCharType="separate"/>
        </w:r>
        <w:r w:rsidR="004F34E4">
          <w:rPr>
            <w:noProof/>
            <w:webHidden/>
          </w:rPr>
          <w:t>28</w:t>
        </w:r>
        <w:r w:rsidR="004F34E4">
          <w:rPr>
            <w:noProof/>
            <w:webHidden/>
          </w:rPr>
          <w:fldChar w:fldCharType="end"/>
        </w:r>
      </w:hyperlink>
    </w:p>
    <w:p w14:paraId="7D0E25D6" w14:textId="77777777" w:rsidR="004F34E4" w:rsidRPr="006340B7" w:rsidRDefault="00CC103C">
      <w:pPr>
        <w:pStyle w:val="SK3"/>
        <w:tabs>
          <w:tab w:val="left" w:pos="1200"/>
          <w:tab w:val="right" w:leader="dot" w:pos="8821"/>
        </w:tabs>
        <w:rPr>
          <w:rFonts w:ascii="Calibri" w:hAnsi="Calibri"/>
          <w:i w:val="0"/>
          <w:noProof/>
          <w:sz w:val="22"/>
          <w:szCs w:val="22"/>
          <w:lang w:eastAsia="et-EE"/>
        </w:rPr>
      </w:pPr>
      <w:hyperlink w:anchor="_Toc473482716" w:history="1">
        <w:r w:rsidR="004F34E4" w:rsidRPr="00141509">
          <w:rPr>
            <w:rStyle w:val="Hperlink"/>
            <w:rFonts w:cs="Arial"/>
            <w:noProof/>
          </w:rPr>
          <w:t>2.2.1</w:t>
        </w:r>
        <w:r w:rsidR="004F34E4" w:rsidRPr="006340B7">
          <w:rPr>
            <w:rFonts w:ascii="Calibri" w:hAnsi="Calibri"/>
            <w:i w:val="0"/>
            <w:noProof/>
            <w:sz w:val="22"/>
            <w:szCs w:val="22"/>
            <w:lang w:eastAsia="et-EE"/>
          </w:rPr>
          <w:tab/>
        </w:r>
        <w:r w:rsidR="004F34E4" w:rsidRPr="00141509">
          <w:rPr>
            <w:rStyle w:val="Hperlink"/>
            <w:rFonts w:cs="Arial"/>
            <w:noProof/>
          </w:rPr>
          <w:t>Kontseptuaalne andmemudel</w:t>
        </w:r>
        <w:r w:rsidR="004F34E4">
          <w:rPr>
            <w:noProof/>
            <w:webHidden/>
          </w:rPr>
          <w:tab/>
        </w:r>
        <w:r w:rsidR="004F34E4">
          <w:rPr>
            <w:noProof/>
            <w:webHidden/>
          </w:rPr>
          <w:fldChar w:fldCharType="begin"/>
        </w:r>
        <w:r w:rsidR="004F34E4">
          <w:rPr>
            <w:noProof/>
            <w:webHidden/>
          </w:rPr>
          <w:instrText xml:space="preserve"> PAGEREF _Toc473482716 \h </w:instrText>
        </w:r>
        <w:r w:rsidR="004F34E4">
          <w:rPr>
            <w:noProof/>
            <w:webHidden/>
          </w:rPr>
        </w:r>
        <w:r w:rsidR="004F34E4">
          <w:rPr>
            <w:noProof/>
            <w:webHidden/>
          </w:rPr>
          <w:fldChar w:fldCharType="separate"/>
        </w:r>
        <w:r w:rsidR="004F34E4">
          <w:rPr>
            <w:noProof/>
            <w:webHidden/>
          </w:rPr>
          <w:t>28</w:t>
        </w:r>
        <w:r w:rsidR="004F34E4">
          <w:rPr>
            <w:noProof/>
            <w:webHidden/>
          </w:rPr>
          <w:fldChar w:fldCharType="end"/>
        </w:r>
      </w:hyperlink>
    </w:p>
    <w:p w14:paraId="22CE75AF" w14:textId="77777777" w:rsidR="004F34E4" w:rsidRPr="006340B7" w:rsidRDefault="00CC103C">
      <w:pPr>
        <w:pStyle w:val="SK3"/>
        <w:tabs>
          <w:tab w:val="left" w:pos="1200"/>
          <w:tab w:val="right" w:leader="dot" w:pos="8821"/>
        </w:tabs>
        <w:rPr>
          <w:rFonts w:ascii="Calibri" w:hAnsi="Calibri"/>
          <w:i w:val="0"/>
          <w:noProof/>
          <w:sz w:val="22"/>
          <w:szCs w:val="22"/>
          <w:lang w:eastAsia="et-EE"/>
        </w:rPr>
      </w:pPr>
      <w:hyperlink w:anchor="_Toc473482717" w:history="1">
        <w:r w:rsidR="004F34E4" w:rsidRPr="00141509">
          <w:rPr>
            <w:rStyle w:val="Hperlink"/>
            <w:rFonts w:cs="Arial"/>
            <w:noProof/>
          </w:rPr>
          <w:t>2.2.2</w:t>
        </w:r>
        <w:r w:rsidR="004F34E4" w:rsidRPr="006340B7">
          <w:rPr>
            <w:rFonts w:ascii="Calibri" w:hAnsi="Calibri"/>
            <w:i w:val="0"/>
            <w:noProof/>
            <w:sz w:val="22"/>
            <w:szCs w:val="22"/>
            <w:lang w:eastAsia="et-EE"/>
          </w:rPr>
          <w:tab/>
        </w:r>
        <w:r w:rsidR="004F34E4" w:rsidRPr="00141509">
          <w:rPr>
            <w:rStyle w:val="Hperlink"/>
            <w:rFonts w:cs="Arial"/>
            <w:noProof/>
          </w:rPr>
          <w:t>Andmebaasioperatsioonide lepingud</w:t>
        </w:r>
        <w:r w:rsidR="004F34E4">
          <w:rPr>
            <w:noProof/>
            <w:webHidden/>
          </w:rPr>
          <w:tab/>
        </w:r>
        <w:r w:rsidR="004F34E4">
          <w:rPr>
            <w:noProof/>
            <w:webHidden/>
          </w:rPr>
          <w:fldChar w:fldCharType="begin"/>
        </w:r>
        <w:r w:rsidR="004F34E4">
          <w:rPr>
            <w:noProof/>
            <w:webHidden/>
          </w:rPr>
          <w:instrText xml:space="preserve"> PAGEREF _Toc473482717 \h </w:instrText>
        </w:r>
        <w:r w:rsidR="004F34E4">
          <w:rPr>
            <w:noProof/>
            <w:webHidden/>
          </w:rPr>
        </w:r>
        <w:r w:rsidR="004F34E4">
          <w:rPr>
            <w:noProof/>
            <w:webHidden/>
          </w:rPr>
          <w:fldChar w:fldCharType="separate"/>
        </w:r>
        <w:r w:rsidR="004F34E4">
          <w:rPr>
            <w:noProof/>
            <w:webHidden/>
          </w:rPr>
          <w:t>33</w:t>
        </w:r>
        <w:r w:rsidR="004F34E4">
          <w:rPr>
            <w:noProof/>
            <w:webHidden/>
          </w:rPr>
          <w:fldChar w:fldCharType="end"/>
        </w:r>
      </w:hyperlink>
    </w:p>
    <w:p w14:paraId="658586A0" w14:textId="77777777" w:rsidR="004F34E4" w:rsidRPr="006340B7" w:rsidRDefault="00CC103C">
      <w:pPr>
        <w:pStyle w:val="SK3"/>
        <w:tabs>
          <w:tab w:val="left" w:pos="1200"/>
          <w:tab w:val="right" w:leader="dot" w:pos="8821"/>
        </w:tabs>
        <w:rPr>
          <w:rFonts w:ascii="Calibri" w:hAnsi="Calibri"/>
          <w:i w:val="0"/>
          <w:noProof/>
          <w:sz w:val="22"/>
          <w:szCs w:val="22"/>
          <w:lang w:eastAsia="et-EE"/>
        </w:rPr>
      </w:pPr>
      <w:hyperlink w:anchor="_Toc473482718" w:history="1">
        <w:r w:rsidR="004F34E4" w:rsidRPr="00141509">
          <w:rPr>
            <w:rStyle w:val="Hperlink"/>
            <w:rFonts w:cs="Arial"/>
            <w:noProof/>
          </w:rPr>
          <w:t>2.2.3</w:t>
        </w:r>
        <w:r w:rsidR="004F34E4" w:rsidRPr="006340B7">
          <w:rPr>
            <w:rFonts w:ascii="Calibri" w:hAnsi="Calibri"/>
            <w:i w:val="0"/>
            <w:noProof/>
            <w:sz w:val="22"/>
            <w:szCs w:val="22"/>
            <w:lang w:eastAsia="et-EE"/>
          </w:rPr>
          <w:tab/>
        </w:r>
        <w:r w:rsidR="004F34E4" w:rsidRPr="00141509">
          <w:rPr>
            <w:rStyle w:val="Hperlink"/>
            <w:rFonts w:cs="Arial"/>
            <w:noProof/>
          </w:rPr>
          <w:t>Registri põhiobjekti seisundidiagramm</w:t>
        </w:r>
        <w:r w:rsidR="004F34E4">
          <w:rPr>
            <w:noProof/>
            <w:webHidden/>
          </w:rPr>
          <w:tab/>
        </w:r>
        <w:r w:rsidR="004F34E4">
          <w:rPr>
            <w:noProof/>
            <w:webHidden/>
          </w:rPr>
          <w:fldChar w:fldCharType="begin"/>
        </w:r>
        <w:r w:rsidR="004F34E4">
          <w:rPr>
            <w:noProof/>
            <w:webHidden/>
          </w:rPr>
          <w:instrText xml:space="preserve"> PAGEREF _Toc473482718 \h </w:instrText>
        </w:r>
        <w:r w:rsidR="004F34E4">
          <w:rPr>
            <w:noProof/>
            <w:webHidden/>
          </w:rPr>
        </w:r>
        <w:r w:rsidR="004F34E4">
          <w:rPr>
            <w:noProof/>
            <w:webHidden/>
          </w:rPr>
          <w:fldChar w:fldCharType="separate"/>
        </w:r>
        <w:r w:rsidR="004F34E4">
          <w:rPr>
            <w:noProof/>
            <w:webHidden/>
          </w:rPr>
          <w:t>37</w:t>
        </w:r>
        <w:r w:rsidR="004F34E4">
          <w:rPr>
            <w:noProof/>
            <w:webHidden/>
          </w:rPr>
          <w:fldChar w:fldCharType="end"/>
        </w:r>
      </w:hyperlink>
    </w:p>
    <w:p w14:paraId="4E8A8FFA" w14:textId="77777777" w:rsidR="004F34E4" w:rsidRPr="006340B7" w:rsidRDefault="00CC103C">
      <w:pPr>
        <w:pStyle w:val="SK2"/>
        <w:tabs>
          <w:tab w:val="left" w:pos="960"/>
          <w:tab w:val="right" w:leader="dot" w:pos="8821"/>
        </w:tabs>
        <w:rPr>
          <w:rFonts w:ascii="Calibri" w:hAnsi="Calibri"/>
          <w:smallCaps w:val="0"/>
          <w:noProof/>
          <w:sz w:val="22"/>
          <w:szCs w:val="22"/>
          <w:lang w:eastAsia="et-EE"/>
        </w:rPr>
      </w:pPr>
      <w:hyperlink w:anchor="_Toc473482719" w:history="1">
        <w:r w:rsidR="004F34E4" w:rsidRPr="00141509">
          <w:rPr>
            <w:rStyle w:val="Hperlink"/>
            <w:rFonts w:cs="Arial"/>
            <w:noProof/>
          </w:rPr>
          <w:t>2.3</w:t>
        </w:r>
        <w:r w:rsidR="004F34E4" w:rsidRPr="006340B7">
          <w:rPr>
            <w:rFonts w:ascii="Calibri" w:hAnsi="Calibri"/>
            <w:smallCaps w:val="0"/>
            <w:noProof/>
            <w:sz w:val="22"/>
            <w:szCs w:val="22"/>
            <w:lang w:eastAsia="et-EE"/>
          </w:rPr>
          <w:tab/>
        </w:r>
        <w:r w:rsidR="004F34E4" w:rsidRPr="00141509">
          <w:rPr>
            <w:rStyle w:val="Hperlink"/>
            <w:rFonts w:cs="Arial"/>
            <w:noProof/>
          </w:rPr>
          <w:t>CRUD maatriks</w:t>
        </w:r>
        <w:r w:rsidR="004F34E4">
          <w:rPr>
            <w:noProof/>
            <w:webHidden/>
          </w:rPr>
          <w:tab/>
        </w:r>
        <w:r w:rsidR="004F34E4">
          <w:rPr>
            <w:noProof/>
            <w:webHidden/>
          </w:rPr>
          <w:fldChar w:fldCharType="begin"/>
        </w:r>
        <w:r w:rsidR="004F34E4">
          <w:rPr>
            <w:noProof/>
            <w:webHidden/>
          </w:rPr>
          <w:instrText xml:space="preserve"> PAGEREF _Toc473482719 \h </w:instrText>
        </w:r>
        <w:r w:rsidR="004F34E4">
          <w:rPr>
            <w:noProof/>
            <w:webHidden/>
          </w:rPr>
        </w:r>
        <w:r w:rsidR="004F34E4">
          <w:rPr>
            <w:noProof/>
            <w:webHidden/>
          </w:rPr>
          <w:fldChar w:fldCharType="separate"/>
        </w:r>
        <w:r w:rsidR="004F34E4">
          <w:rPr>
            <w:noProof/>
            <w:webHidden/>
          </w:rPr>
          <w:t>38</w:t>
        </w:r>
        <w:r w:rsidR="004F34E4">
          <w:rPr>
            <w:noProof/>
            <w:webHidden/>
          </w:rPr>
          <w:fldChar w:fldCharType="end"/>
        </w:r>
      </w:hyperlink>
    </w:p>
    <w:p w14:paraId="34C23A38" w14:textId="77777777" w:rsidR="004F34E4" w:rsidRPr="006340B7" w:rsidRDefault="00CC103C">
      <w:pPr>
        <w:pStyle w:val="SK1"/>
        <w:tabs>
          <w:tab w:val="left" w:pos="480"/>
          <w:tab w:val="right" w:leader="dot" w:pos="8821"/>
        </w:tabs>
        <w:rPr>
          <w:rFonts w:ascii="Calibri" w:hAnsi="Calibri"/>
          <w:b w:val="0"/>
          <w:caps w:val="0"/>
          <w:noProof/>
          <w:sz w:val="22"/>
          <w:szCs w:val="22"/>
          <w:lang w:eastAsia="et-EE"/>
        </w:rPr>
      </w:pPr>
      <w:hyperlink w:anchor="_Toc473482720" w:history="1">
        <w:r w:rsidR="004F34E4" w:rsidRPr="00141509">
          <w:rPr>
            <w:rStyle w:val="Hperlink"/>
            <w:rFonts w:cs="Arial"/>
            <w:noProof/>
          </w:rPr>
          <w:t>3</w:t>
        </w:r>
        <w:r w:rsidR="004F34E4" w:rsidRPr="006340B7">
          <w:rPr>
            <w:rFonts w:ascii="Calibri" w:hAnsi="Calibri"/>
            <w:b w:val="0"/>
            <w:caps w:val="0"/>
            <w:noProof/>
            <w:sz w:val="22"/>
            <w:szCs w:val="22"/>
            <w:lang w:eastAsia="et-EE"/>
          </w:rPr>
          <w:tab/>
        </w:r>
        <w:r w:rsidR="004F34E4" w:rsidRPr="00141509">
          <w:rPr>
            <w:rStyle w:val="Hperlink"/>
            <w:rFonts w:cs="Arial"/>
            <w:noProof/>
          </w:rPr>
          <w:t>Füüsiline disain</w:t>
        </w:r>
        <w:r w:rsidR="004F34E4">
          <w:rPr>
            <w:noProof/>
            <w:webHidden/>
          </w:rPr>
          <w:tab/>
        </w:r>
        <w:r w:rsidR="004F34E4">
          <w:rPr>
            <w:noProof/>
            <w:webHidden/>
          </w:rPr>
          <w:fldChar w:fldCharType="begin"/>
        </w:r>
        <w:r w:rsidR="004F34E4">
          <w:rPr>
            <w:noProof/>
            <w:webHidden/>
          </w:rPr>
          <w:instrText xml:space="preserve"> PAGEREF _Toc473482720 \h </w:instrText>
        </w:r>
        <w:r w:rsidR="004F34E4">
          <w:rPr>
            <w:noProof/>
            <w:webHidden/>
          </w:rPr>
        </w:r>
        <w:r w:rsidR="004F34E4">
          <w:rPr>
            <w:noProof/>
            <w:webHidden/>
          </w:rPr>
          <w:fldChar w:fldCharType="separate"/>
        </w:r>
        <w:r w:rsidR="004F34E4">
          <w:rPr>
            <w:noProof/>
            <w:webHidden/>
          </w:rPr>
          <w:t>39</w:t>
        </w:r>
        <w:r w:rsidR="004F34E4">
          <w:rPr>
            <w:noProof/>
            <w:webHidden/>
          </w:rPr>
          <w:fldChar w:fldCharType="end"/>
        </w:r>
      </w:hyperlink>
    </w:p>
    <w:p w14:paraId="1A404C5D" w14:textId="76BD61CE" w:rsidR="004F34E4" w:rsidRPr="006340B7" w:rsidRDefault="00CC103C">
      <w:pPr>
        <w:pStyle w:val="SK2"/>
        <w:tabs>
          <w:tab w:val="left" w:pos="960"/>
          <w:tab w:val="right" w:leader="dot" w:pos="8821"/>
        </w:tabs>
        <w:rPr>
          <w:rFonts w:ascii="Calibri" w:hAnsi="Calibri"/>
          <w:smallCaps w:val="0"/>
          <w:noProof/>
          <w:sz w:val="22"/>
          <w:szCs w:val="22"/>
          <w:lang w:eastAsia="et-EE"/>
        </w:rPr>
      </w:pPr>
      <w:hyperlink w:anchor="_Toc473482721" w:history="1">
        <w:r w:rsidR="004F34E4" w:rsidRPr="00141509">
          <w:rPr>
            <w:rStyle w:val="Hperlink"/>
            <w:rFonts w:cs="Arial"/>
            <w:noProof/>
          </w:rPr>
          <w:t>3.1</w:t>
        </w:r>
        <w:r w:rsidR="004F34E4" w:rsidRPr="006340B7">
          <w:rPr>
            <w:rFonts w:ascii="Calibri" w:hAnsi="Calibri"/>
            <w:smallCaps w:val="0"/>
            <w:noProof/>
            <w:sz w:val="22"/>
            <w:szCs w:val="22"/>
            <w:lang w:eastAsia="et-EE"/>
          </w:rPr>
          <w:tab/>
        </w:r>
        <w:r w:rsidR="00527897">
          <w:rPr>
            <w:rStyle w:val="Hperlink"/>
            <w:rFonts w:cs="Arial"/>
            <w:noProof/>
          </w:rPr>
          <w:t xml:space="preserve">kaupade </w:t>
        </w:r>
        <w:r w:rsidR="004F34E4" w:rsidRPr="00141509">
          <w:rPr>
            <w:rStyle w:val="Hperlink"/>
            <w:rFonts w:cs="Arial"/>
            <w:noProof/>
          </w:rPr>
          <w:t>funktsionaalse allsüsteemi vajatavate registrite füüsiline disain</w:t>
        </w:r>
        <w:r w:rsidR="004F34E4">
          <w:rPr>
            <w:noProof/>
            <w:webHidden/>
          </w:rPr>
          <w:tab/>
        </w:r>
        <w:r w:rsidR="004F34E4">
          <w:rPr>
            <w:noProof/>
            <w:webHidden/>
          </w:rPr>
          <w:fldChar w:fldCharType="begin"/>
        </w:r>
        <w:r w:rsidR="004F34E4">
          <w:rPr>
            <w:noProof/>
            <w:webHidden/>
          </w:rPr>
          <w:instrText xml:space="preserve"> PAGEREF _Toc473482721 \h </w:instrText>
        </w:r>
        <w:r w:rsidR="004F34E4">
          <w:rPr>
            <w:noProof/>
            <w:webHidden/>
          </w:rPr>
        </w:r>
        <w:r w:rsidR="004F34E4">
          <w:rPr>
            <w:noProof/>
            <w:webHidden/>
          </w:rPr>
          <w:fldChar w:fldCharType="separate"/>
        </w:r>
        <w:r w:rsidR="004F34E4">
          <w:rPr>
            <w:noProof/>
            <w:webHidden/>
          </w:rPr>
          <w:t>39</w:t>
        </w:r>
        <w:r w:rsidR="004F34E4">
          <w:rPr>
            <w:noProof/>
            <w:webHidden/>
          </w:rPr>
          <w:fldChar w:fldCharType="end"/>
        </w:r>
      </w:hyperlink>
    </w:p>
    <w:p w14:paraId="2FBE5358" w14:textId="77777777" w:rsidR="004F34E4" w:rsidRPr="006340B7" w:rsidRDefault="00CC103C">
      <w:pPr>
        <w:pStyle w:val="SK1"/>
        <w:tabs>
          <w:tab w:val="left" w:pos="480"/>
          <w:tab w:val="right" w:leader="dot" w:pos="8821"/>
        </w:tabs>
        <w:rPr>
          <w:rFonts w:ascii="Calibri" w:hAnsi="Calibri"/>
          <w:b w:val="0"/>
          <w:caps w:val="0"/>
          <w:noProof/>
          <w:sz w:val="22"/>
          <w:szCs w:val="22"/>
          <w:lang w:eastAsia="et-EE"/>
        </w:rPr>
      </w:pPr>
      <w:hyperlink w:anchor="_Toc473482722" w:history="1">
        <w:r w:rsidR="004F34E4" w:rsidRPr="00141509">
          <w:rPr>
            <w:rStyle w:val="Hperlink"/>
            <w:noProof/>
          </w:rPr>
          <w:t>4</w:t>
        </w:r>
        <w:r w:rsidR="004F34E4" w:rsidRPr="006340B7">
          <w:rPr>
            <w:rFonts w:ascii="Calibri" w:hAnsi="Calibri"/>
            <w:b w:val="0"/>
            <w:caps w:val="0"/>
            <w:noProof/>
            <w:sz w:val="22"/>
            <w:szCs w:val="22"/>
            <w:lang w:eastAsia="et-EE"/>
          </w:rPr>
          <w:tab/>
        </w:r>
        <w:r w:rsidR="004F34E4" w:rsidRPr="00141509">
          <w:rPr>
            <w:rStyle w:val="Hperlink"/>
            <w:noProof/>
          </w:rPr>
          <w:t>Realisatsioon PostgreSQLis</w:t>
        </w:r>
        <w:r w:rsidR="004F34E4">
          <w:rPr>
            <w:noProof/>
            <w:webHidden/>
          </w:rPr>
          <w:tab/>
        </w:r>
        <w:r w:rsidR="004F34E4">
          <w:rPr>
            <w:noProof/>
            <w:webHidden/>
          </w:rPr>
          <w:fldChar w:fldCharType="begin"/>
        </w:r>
        <w:r w:rsidR="004F34E4">
          <w:rPr>
            <w:noProof/>
            <w:webHidden/>
          </w:rPr>
          <w:instrText xml:space="preserve"> PAGEREF _Toc473482722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33901C5A" w14:textId="77777777" w:rsidR="004F34E4" w:rsidRPr="006340B7" w:rsidRDefault="00CC103C">
      <w:pPr>
        <w:pStyle w:val="SK2"/>
        <w:tabs>
          <w:tab w:val="left" w:pos="960"/>
          <w:tab w:val="right" w:leader="dot" w:pos="8821"/>
        </w:tabs>
        <w:rPr>
          <w:rFonts w:ascii="Calibri" w:hAnsi="Calibri"/>
          <w:smallCaps w:val="0"/>
          <w:noProof/>
          <w:sz w:val="22"/>
          <w:szCs w:val="22"/>
          <w:lang w:eastAsia="et-EE"/>
        </w:rPr>
      </w:pPr>
      <w:hyperlink w:anchor="_Toc473482723" w:history="1">
        <w:r w:rsidR="004F34E4" w:rsidRPr="00141509">
          <w:rPr>
            <w:rStyle w:val="Hperlink"/>
            <w:noProof/>
          </w:rPr>
          <w:t>4.1</w:t>
        </w:r>
        <w:r w:rsidR="004F34E4" w:rsidRPr="006340B7">
          <w:rPr>
            <w:rFonts w:ascii="Calibri" w:hAnsi="Calibri"/>
            <w:smallCaps w:val="0"/>
            <w:noProof/>
            <w:sz w:val="22"/>
            <w:szCs w:val="22"/>
            <w:lang w:eastAsia="et-EE"/>
          </w:rPr>
          <w:tab/>
        </w:r>
        <w:r w:rsidR="004F34E4" w:rsidRPr="00141509">
          <w:rPr>
            <w:rStyle w:val="Hperlink"/>
            <w:noProof/>
          </w:rPr>
          <w:t>Andmebaasi loomine</w:t>
        </w:r>
        <w:r w:rsidR="004F34E4">
          <w:rPr>
            <w:noProof/>
            <w:webHidden/>
          </w:rPr>
          <w:tab/>
        </w:r>
        <w:r w:rsidR="004F34E4">
          <w:rPr>
            <w:noProof/>
            <w:webHidden/>
          </w:rPr>
          <w:fldChar w:fldCharType="begin"/>
        </w:r>
        <w:r w:rsidR="004F34E4">
          <w:rPr>
            <w:noProof/>
            <w:webHidden/>
          </w:rPr>
          <w:instrText xml:space="preserve"> PAGEREF _Toc473482723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3A9C8A2D" w14:textId="77777777" w:rsidR="004F34E4" w:rsidRPr="006340B7" w:rsidRDefault="00CC103C">
      <w:pPr>
        <w:pStyle w:val="SK2"/>
        <w:tabs>
          <w:tab w:val="left" w:pos="960"/>
          <w:tab w:val="right" w:leader="dot" w:pos="8821"/>
        </w:tabs>
        <w:rPr>
          <w:rFonts w:ascii="Calibri" w:hAnsi="Calibri"/>
          <w:smallCaps w:val="0"/>
          <w:noProof/>
          <w:sz w:val="22"/>
          <w:szCs w:val="22"/>
          <w:lang w:eastAsia="et-EE"/>
        </w:rPr>
      </w:pPr>
      <w:hyperlink w:anchor="_Toc473482724" w:history="1">
        <w:r w:rsidR="004F34E4" w:rsidRPr="00141509">
          <w:rPr>
            <w:rStyle w:val="Hperlink"/>
            <w:noProof/>
          </w:rPr>
          <w:t>4.2</w:t>
        </w:r>
        <w:r w:rsidR="004F34E4" w:rsidRPr="006340B7">
          <w:rPr>
            <w:rFonts w:ascii="Calibri" w:hAnsi="Calibri"/>
            <w:smallCaps w:val="0"/>
            <w:noProof/>
            <w:sz w:val="22"/>
            <w:szCs w:val="22"/>
            <w:lang w:eastAsia="et-EE"/>
          </w:rPr>
          <w:tab/>
        </w:r>
        <w:r w:rsidR="004F34E4" w:rsidRPr="00141509">
          <w:rPr>
            <w:rStyle w:val="Hperlink"/>
            <w:noProof/>
          </w:rPr>
          <w:t>Skeemid</w:t>
        </w:r>
        <w:r w:rsidR="004F34E4">
          <w:rPr>
            <w:noProof/>
            <w:webHidden/>
          </w:rPr>
          <w:tab/>
        </w:r>
        <w:r w:rsidR="004F34E4">
          <w:rPr>
            <w:noProof/>
            <w:webHidden/>
          </w:rPr>
          <w:fldChar w:fldCharType="begin"/>
        </w:r>
        <w:r w:rsidR="004F34E4">
          <w:rPr>
            <w:noProof/>
            <w:webHidden/>
          </w:rPr>
          <w:instrText xml:space="preserve"> PAGEREF _Toc473482724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226DC641" w14:textId="77777777" w:rsidR="004F34E4" w:rsidRPr="006340B7" w:rsidRDefault="00CC103C">
      <w:pPr>
        <w:pStyle w:val="SK2"/>
        <w:tabs>
          <w:tab w:val="left" w:pos="960"/>
          <w:tab w:val="right" w:leader="dot" w:pos="8821"/>
        </w:tabs>
        <w:rPr>
          <w:rFonts w:ascii="Calibri" w:hAnsi="Calibri"/>
          <w:smallCaps w:val="0"/>
          <w:noProof/>
          <w:sz w:val="22"/>
          <w:szCs w:val="22"/>
          <w:lang w:eastAsia="et-EE"/>
        </w:rPr>
      </w:pPr>
      <w:hyperlink w:anchor="_Toc473482725" w:history="1">
        <w:r w:rsidR="004F34E4" w:rsidRPr="00141509">
          <w:rPr>
            <w:rStyle w:val="Hperlink"/>
            <w:noProof/>
          </w:rPr>
          <w:t>4.3</w:t>
        </w:r>
        <w:r w:rsidR="004F34E4" w:rsidRPr="006340B7">
          <w:rPr>
            <w:rFonts w:ascii="Calibri" w:hAnsi="Calibri"/>
            <w:smallCaps w:val="0"/>
            <w:noProof/>
            <w:sz w:val="22"/>
            <w:szCs w:val="22"/>
            <w:lang w:eastAsia="et-EE"/>
          </w:rPr>
          <w:tab/>
        </w:r>
        <w:r w:rsidR="004F34E4" w:rsidRPr="00141509">
          <w:rPr>
            <w:rStyle w:val="Hperlink"/>
            <w:noProof/>
          </w:rPr>
          <w:t>Domeenid</w:t>
        </w:r>
        <w:r w:rsidR="004F34E4">
          <w:rPr>
            <w:noProof/>
            <w:webHidden/>
          </w:rPr>
          <w:tab/>
        </w:r>
        <w:r w:rsidR="004F34E4">
          <w:rPr>
            <w:noProof/>
            <w:webHidden/>
          </w:rPr>
          <w:fldChar w:fldCharType="begin"/>
        </w:r>
        <w:r w:rsidR="004F34E4">
          <w:rPr>
            <w:noProof/>
            <w:webHidden/>
          </w:rPr>
          <w:instrText xml:space="preserve"> PAGEREF _Toc473482725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685B6049" w14:textId="77777777" w:rsidR="004F34E4" w:rsidRPr="006340B7" w:rsidRDefault="00CC103C">
      <w:pPr>
        <w:pStyle w:val="SK2"/>
        <w:tabs>
          <w:tab w:val="left" w:pos="960"/>
          <w:tab w:val="right" w:leader="dot" w:pos="8821"/>
        </w:tabs>
        <w:rPr>
          <w:rFonts w:ascii="Calibri" w:hAnsi="Calibri"/>
          <w:smallCaps w:val="0"/>
          <w:noProof/>
          <w:sz w:val="22"/>
          <w:szCs w:val="22"/>
          <w:lang w:eastAsia="et-EE"/>
        </w:rPr>
      </w:pPr>
      <w:hyperlink w:anchor="_Toc473482726" w:history="1">
        <w:r w:rsidR="004F34E4" w:rsidRPr="00141509">
          <w:rPr>
            <w:rStyle w:val="Hperlink"/>
            <w:noProof/>
          </w:rPr>
          <w:t>4.4</w:t>
        </w:r>
        <w:r w:rsidR="004F34E4" w:rsidRPr="006340B7">
          <w:rPr>
            <w:rFonts w:ascii="Calibri" w:hAnsi="Calibri"/>
            <w:smallCaps w:val="0"/>
            <w:noProof/>
            <w:sz w:val="22"/>
            <w:szCs w:val="22"/>
            <w:lang w:eastAsia="et-EE"/>
          </w:rPr>
          <w:tab/>
        </w:r>
        <w:r w:rsidR="004F34E4" w:rsidRPr="00141509">
          <w:rPr>
            <w:rStyle w:val="Hperlink"/>
            <w:noProof/>
          </w:rPr>
          <w:t>Tabelid ja arvujada generaatorid</w:t>
        </w:r>
        <w:r w:rsidR="004F34E4">
          <w:rPr>
            <w:noProof/>
            <w:webHidden/>
          </w:rPr>
          <w:tab/>
        </w:r>
        <w:r w:rsidR="004F34E4">
          <w:rPr>
            <w:noProof/>
            <w:webHidden/>
          </w:rPr>
          <w:fldChar w:fldCharType="begin"/>
        </w:r>
        <w:r w:rsidR="004F34E4">
          <w:rPr>
            <w:noProof/>
            <w:webHidden/>
          </w:rPr>
          <w:instrText xml:space="preserve"> PAGEREF _Toc473482726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1489C4F6" w14:textId="77777777" w:rsidR="004F34E4" w:rsidRPr="006340B7" w:rsidRDefault="00CC103C">
      <w:pPr>
        <w:pStyle w:val="SK2"/>
        <w:tabs>
          <w:tab w:val="left" w:pos="960"/>
          <w:tab w:val="right" w:leader="dot" w:pos="8821"/>
        </w:tabs>
        <w:rPr>
          <w:rFonts w:ascii="Calibri" w:hAnsi="Calibri"/>
          <w:smallCaps w:val="0"/>
          <w:noProof/>
          <w:sz w:val="22"/>
          <w:szCs w:val="22"/>
          <w:lang w:eastAsia="et-EE"/>
        </w:rPr>
      </w:pPr>
      <w:hyperlink w:anchor="_Toc473482727" w:history="1">
        <w:r w:rsidR="004F34E4" w:rsidRPr="00141509">
          <w:rPr>
            <w:rStyle w:val="Hperlink"/>
            <w:noProof/>
          </w:rPr>
          <w:t>4.5</w:t>
        </w:r>
        <w:r w:rsidR="004F34E4" w:rsidRPr="006340B7">
          <w:rPr>
            <w:rFonts w:ascii="Calibri" w:hAnsi="Calibri"/>
            <w:smallCaps w:val="0"/>
            <w:noProof/>
            <w:sz w:val="22"/>
            <w:szCs w:val="22"/>
            <w:lang w:eastAsia="et-EE"/>
          </w:rPr>
          <w:tab/>
        </w:r>
        <w:r w:rsidR="004F34E4" w:rsidRPr="00141509">
          <w:rPr>
            <w:rStyle w:val="Hperlink"/>
            <w:noProof/>
          </w:rPr>
          <w:t>Vaated</w:t>
        </w:r>
        <w:r w:rsidR="004F34E4">
          <w:rPr>
            <w:noProof/>
            <w:webHidden/>
          </w:rPr>
          <w:tab/>
        </w:r>
        <w:r w:rsidR="004F34E4">
          <w:rPr>
            <w:noProof/>
            <w:webHidden/>
          </w:rPr>
          <w:fldChar w:fldCharType="begin"/>
        </w:r>
        <w:r w:rsidR="004F34E4">
          <w:rPr>
            <w:noProof/>
            <w:webHidden/>
          </w:rPr>
          <w:instrText xml:space="preserve"> PAGEREF _Toc473482727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0455CF30" w14:textId="77777777" w:rsidR="004F34E4" w:rsidRPr="006340B7" w:rsidRDefault="00CC103C">
      <w:pPr>
        <w:pStyle w:val="SK2"/>
        <w:tabs>
          <w:tab w:val="left" w:pos="960"/>
          <w:tab w:val="right" w:leader="dot" w:pos="8821"/>
        </w:tabs>
        <w:rPr>
          <w:rFonts w:ascii="Calibri" w:hAnsi="Calibri"/>
          <w:smallCaps w:val="0"/>
          <w:noProof/>
          <w:sz w:val="22"/>
          <w:szCs w:val="22"/>
          <w:lang w:eastAsia="et-EE"/>
        </w:rPr>
      </w:pPr>
      <w:hyperlink w:anchor="_Toc473482728" w:history="1">
        <w:r w:rsidR="004F34E4" w:rsidRPr="00141509">
          <w:rPr>
            <w:rStyle w:val="Hperlink"/>
            <w:rFonts w:cs="Arial"/>
            <w:noProof/>
          </w:rPr>
          <w:t>4.6</w:t>
        </w:r>
        <w:r w:rsidR="004F34E4" w:rsidRPr="006340B7">
          <w:rPr>
            <w:rFonts w:ascii="Calibri" w:hAnsi="Calibri"/>
            <w:smallCaps w:val="0"/>
            <w:noProof/>
            <w:sz w:val="22"/>
            <w:szCs w:val="22"/>
            <w:lang w:eastAsia="et-EE"/>
          </w:rPr>
          <w:tab/>
        </w:r>
        <w:r w:rsidR="004F34E4" w:rsidRPr="00141509">
          <w:rPr>
            <w:rStyle w:val="Hperlink"/>
            <w:rFonts w:cs="Arial"/>
            <w:noProof/>
          </w:rPr>
          <w:t>Protseduursed keeled</w:t>
        </w:r>
        <w:r w:rsidR="004F34E4">
          <w:rPr>
            <w:noProof/>
            <w:webHidden/>
          </w:rPr>
          <w:tab/>
        </w:r>
        <w:r w:rsidR="004F34E4">
          <w:rPr>
            <w:noProof/>
            <w:webHidden/>
          </w:rPr>
          <w:fldChar w:fldCharType="begin"/>
        </w:r>
        <w:r w:rsidR="004F34E4">
          <w:rPr>
            <w:noProof/>
            <w:webHidden/>
          </w:rPr>
          <w:instrText xml:space="preserve"> PAGEREF _Toc473482728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6AFA124B" w14:textId="77777777" w:rsidR="004F34E4" w:rsidRPr="006340B7" w:rsidRDefault="00CC103C">
      <w:pPr>
        <w:pStyle w:val="SK2"/>
        <w:tabs>
          <w:tab w:val="left" w:pos="960"/>
          <w:tab w:val="right" w:leader="dot" w:pos="8821"/>
        </w:tabs>
        <w:rPr>
          <w:rFonts w:ascii="Calibri" w:hAnsi="Calibri"/>
          <w:smallCaps w:val="0"/>
          <w:noProof/>
          <w:sz w:val="22"/>
          <w:szCs w:val="22"/>
          <w:lang w:eastAsia="et-EE"/>
        </w:rPr>
      </w:pPr>
      <w:hyperlink w:anchor="_Toc473482729" w:history="1">
        <w:r w:rsidR="004F34E4" w:rsidRPr="00141509">
          <w:rPr>
            <w:rStyle w:val="Hperlink"/>
            <w:rFonts w:cs="Arial"/>
            <w:noProof/>
          </w:rPr>
          <w:t>4.7</w:t>
        </w:r>
        <w:r w:rsidR="004F34E4" w:rsidRPr="006340B7">
          <w:rPr>
            <w:rFonts w:ascii="Calibri" w:hAnsi="Calibri"/>
            <w:smallCaps w:val="0"/>
            <w:noProof/>
            <w:sz w:val="22"/>
            <w:szCs w:val="22"/>
            <w:lang w:eastAsia="et-EE"/>
          </w:rPr>
          <w:tab/>
        </w:r>
        <w:r w:rsidR="004F34E4" w:rsidRPr="00141509">
          <w:rPr>
            <w:rStyle w:val="Hperlink"/>
            <w:rFonts w:cs="Arial"/>
            <w:noProof/>
          </w:rPr>
          <w:t>Trigeri funktsioonid ja trigerid</w:t>
        </w:r>
        <w:r w:rsidR="004F34E4">
          <w:rPr>
            <w:noProof/>
            <w:webHidden/>
          </w:rPr>
          <w:tab/>
        </w:r>
        <w:r w:rsidR="004F34E4">
          <w:rPr>
            <w:noProof/>
            <w:webHidden/>
          </w:rPr>
          <w:fldChar w:fldCharType="begin"/>
        </w:r>
        <w:r w:rsidR="004F34E4">
          <w:rPr>
            <w:noProof/>
            <w:webHidden/>
          </w:rPr>
          <w:instrText xml:space="preserve"> PAGEREF _Toc473482729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169CA762" w14:textId="77777777" w:rsidR="004F34E4" w:rsidRPr="006340B7" w:rsidRDefault="00CC103C">
      <w:pPr>
        <w:pStyle w:val="SK2"/>
        <w:tabs>
          <w:tab w:val="left" w:pos="960"/>
          <w:tab w:val="right" w:leader="dot" w:pos="8821"/>
        </w:tabs>
        <w:rPr>
          <w:rFonts w:ascii="Calibri" w:hAnsi="Calibri"/>
          <w:smallCaps w:val="0"/>
          <w:noProof/>
          <w:sz w:val="22"/>
          <w:szCs w:val="22"/>
          <w:lang w:eastAsia="et-EE"/>
        </w:rPr>
      </w:pPr>
      <w:hyperlink w:anchor="_Toc473482730" w:history="1">
        <w:r w:rsidR="004F34E4" w:rsidRPr="00141509">
          <w:rPr>
            <w:rStyle w:val="Hperlink"/>
            <w:rFonts w:cs="Arial"/>
            <w:noProof/>
          </w:rPr>
          <w:t>4.8</w:t>
        </w:r>
        <w:r w:rsidR="004F34E4" w:rsidRPr="006340B7">
          <w:rPr>
            <w:rFonts w:ascii="Calibri" w:hAnsi="Calibri"/>
            <w:smallCaps w:val="0"/>
            <w:noProof/>
            <w:sz w:val="22"/>
            <w:szCs w:val="22"/>
            <w:lang w:eastAsia="et-EE"/>
          </w:rPr>
          <w:tab/>
        </w:r>
        <w:r w:rsidR="004F34E4" w:rsidRPr="00141509">
          <w:rPr>
            <w:rStyle w:val="Hperlink"/>
            <w:rFonts w:cs="Arial"/>
            <w:noProof/>
          </w:rPr>
          <w:t>Reeglid</w:t>
        </w:r>
        <w:r w:rsidR="004F34E4">
          <w:rPr>
            <w:noProof/>
            <w:webHidden/>
          </w:rPr>
          <w:tab/>
        </w:r>
        <w:r w:rsidR="004F34E4">
          <w:rPr>
            <w:noProof/>
            <w:webHidden/>
          </w:rPr>
          <w:fldChar w:fldCharType="begin"/>
        </w:r>
        <w:r w:rsidR="004F34E4">
          <w:rPr>
            <w:noProof/>
            <w:webHidden/>
          </w:rPr>
          <w:instrText xml:space="preserve"> PAGEREF _Toc473482730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12CE0FE1" w14:textId="77777777" w:rsidR="004F34E4" w:rsidRPr="006340B7" w:rsidRDefault="00CC103C">
      <w:pPr>
        <w:pStyle w:val="SK2"/>
        <w:tabs>
          <w:tab w:val="left" w:pos="960"/>
          <w:tab w:val="right" w:leader="dot" w:pos="8821"/>
        </w:tabs>
        <w:rPr>
          <w:rFonts w:ascii="Calibri" w:hAnsi="Calibri"/>
          <w:smallCaps w:val="0"/>
          <w:noProof/>
          <w:sz w:val="22"/>
          <w:szCs w:val="22"/>
          <w:lang w:eastAsia="et-EE"/>
        </w:rPr>
      </w:pPr>
      <w:hyperlink w:anchor="_Toc473482731" w:history="1">
        <w:r w:rsidR="004F34E4" w:rsidRPr="00141509">
          <w:rPr>
            <w:rStyle w:val="Hperlink"/>
            <w:rFonts w:cs="Arial"/>
            <w:noProof/>
          </w:rPr>
          <w:t>4.9</w:t>
        </w:r>
        <w:r w:rsidR="004F34E4" w:rsidRPr="006340B7">
          <w:rPr>
            <w:rFonts w:ascii="Calibri" w:hAnsi="Calibri"/>
            <w:smallCaps w:val="0"/>
            <w:noProof/>
            <w:sz w:val="22"/>
            <w:szCs w:val="22"/>
            <w:lang w:eastAsia="et-EE"/>
          </w:rPr>
          <w:tab/>
        </w:r>
        <w:r w:rsidR="004F34E4" w:rsidRPr="00141509">
          <w:rPr>
            <w:rStyle w:val="Hperlink"/>
            <w:rFonts w:cs="Arial"/>
            <w:noProof/>
          </w:rPr>
          <w:t>Funktsioonid</w:t>
        </w:r>
        <w:r w:rsidR="004F34E4">
          <w:rPr>
            <w:noProof/>
            <w:webHidden/>
          </w:rPr>
          <w:tab/>
        </w:r>
        <w:r w:rsidR="004F34E4">
          <w:rPr>
            <w:noProof/>
            <w:webHidden/>
          </w:rPr>
          <w:fldChar w:fldCharType="begin"/>
        </w:r>
        <w:r w:rsidR="004F34E4">
          <w:rPr>
            <w:noProof/>
            <w:webHidden/>
          </w:rPr>
          <w:instrText xml:space="preserve"> PAGEREF _Toc473482731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0643E3D6" w14:textId="77777777" w:rsidR="004F34E4" w:rsidRPr="006340B7" w:rsidRDefault="00CC103C">
      <w:pPr>
        <w:pStyle w:val="SK2"/>
        <w:tabs>
          <w:tab w:val="left" w:pos="960"/>
          <w:tab w:val="right" w:leader="dot" w:pos="8821"/>
        </w:tabs>
        <w:rPr>
          <w:rFonts w:ascii="Calibri" w:hAnsi="Calibri"/>
          <w:smallCaps w:val="0"/>
          <w:noProof/>
          <w:sz w:val="22"/>
          <w:szCs w:val="22"/>
          <w:lang w:eastAsia="et-EE"/>
        </w:rPr>
      </w:pPr>
      <w:hyperlink w:anchor="_Toc473482732" w:history="1">
        <w:r w:rsidR="004F34E4" w:rsidRPr="00141509">
          <w:rPr>
            <w:rStyle w:val="Hperlink"/>
            <w:noProof/>
          </w:rPr>
          <w:t>4.10</w:t>
        </w:r>
        <w:r w:rsidR="004F34E4" w:rsidRPr="006340B7">
          <w:rPr>
            <w:rFonts w:ascii="Calibri" w:hAnsi="Calibri"/>
            <w:smallCaps w:val="0"/>
            <w:noProof/>
            <w:sz w:val="22"/>
            <w:szCs w:val="22"/>
            <w:lang w:eastAsia="et-EE"/>
          </w:rPr>
          <w:tab/>
        </w:r>
        <w:r w:rsidR="004F34E4" w:rsidRPr="00141509">
          <w:rPr>
            <w:rStyle w:val="Hperlink"/>
            <w:noProof/>
          </w:rPr>
          <w:t>Indeksid</w:t>
        </w:r>
        <w:r w:rsidR="004F34E4">
          <w:rPr>
            <w:noProof/>
            <w:webHidden/>
          </w:rPr>
          <w:tab/>
        </w:r>
        <w:r w:rsidR="004F34E4">
          <w:rPr>
            <w:noProof/>
            <w:webHidden/>
          </w:rPr>
          <w:fldChar w:fldCharType="begin"/>
        </w:r>
        <w:r w:rsidR="004F34E4">
          <w:rPr>
            <w:noProof/>
            <w:webHidden/>
          </w:rPr>
          <w:instrText xml:space="preserve"> PAGEREF _Toc473482732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75884BF3" w14:textId="77777777" w:rsidR="004F34E4" w:rsidRPr="006340B7" w:rsidRDefault="00CC103C">
      <w:pPr>
        <w:pStyle w:val="SK3"/>
        <w:tabs>
          <w:tab w:val="left" w:pos="1440"/>
          <w:tab w:val="right" w:leader="dot" w:pos="8821"/>
        </w:tabs>
        <w:rPr>
          <w:rFonts w:ascii="Calibri" w:hAnsi="Calibri"/>
          <w:i w:val="0"/>
          <w:noProof/>
          <w:sz w:val="22"/>
          <w:szCs w:val="22"/>
          <w:lang w:eastAsia="et-EE"/>
        </w:rPr>
      </w:pPr>
      <w:hyperlink w:anchor="_Toc473482733" w:history="1">
        <w:r w:rsidR="004F34E4" w:rsidRPr="00141509">
          <w:rPr>
            <w:rStyle w:val="Hperlink"/>
            <w:rFonts w:cs="Arial"/>
            <w:noProof/>
          </w:rPr>
          <w:t>4.10.1</w:t>
        </w:r>
        <w:r w:rsidR="004F34E4" w:rsidRPr="006340B7">
          <w:rPr>
            <w:rFonts w:ascii="Calibri" w:hAnsi="Calibri"/>
            <w:i w:val="0"/>
            <w:noProof/>
            <w:sz w:val="22"/>
            <w:szCs w:val="22"/>
            <w:lang w:eastAsia="et-EE"/>
          </w:rPr>
          <w:tab/>
        </w:r>
        <w:r w:rsidR="004F34E4" w:rsidRPr="00141509">
          <w:rPr>
            <w:rStyle w:val="Hperlink"/>
            <w:rFonts w:cs="Arial"/>
            <w:noProof/>
          </w:rPr>
          <w:t>Välisvõtmete veergudele lisatavad indeksid</w:t>
        </w:r>
        <w:r w:rsidR="004F34E4">
          <w:rPr>
            <w:noProof/>
            <w:webHidden/>
          </w:rPr>
          <w:tab/>
        </w:r>
        <w:r w:rsidR="004F34E4">
          <w:rPr>
            <w:noProof/>
            <w:webHidden/>
          </w:rPr>
          <w:fldChar w:fldCharType="begin"/>
        </w:r>
        <w:r w:rsidR="004F34E4">
          <w:rPr>
            <w:noProof/>
            <w:webHidden/>
          </w:rPr>
          <w:instrText xml:space="preserve"> PAGEREF _Toc473482733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08D6A6DC" w14:textId="77777777" w:rsidR="004F34E4" w:rsidRPr="006340B7" w:rsidRDefault="00CC103C">
      <w:pPr>
        <w:pStyle w:val="SK3"/>
        <w:tabs>
          <w:tab w:val="left" w:pos="1440"/>
          <w:tab w:val="right" w:leader="dot" w:pos="8821"/>
        </w:tabs>
        <w:rPr>
          <w:rFonts w:ascii="Calibri" w:hAnsi="Calibri"/>
          <w:i w:val="0"/>
          <w:noProof/>
          <w:sz w:val="22"/>
          <w:szCs w:val="22"/>
          <w:lang w:eastAsia="et-EE"/>
        </w:rPr>
      </w:pPr>
      <w:hyperlink w:anchor="_Toc473482734" w:history="1">
        <w:r w:rsidR="004F34E4" w:rsidRPr="00141509">
          <w:rPr>
            <w:rStyle w:val="Hperlink"/>
            <w:rFonts w:cs="Arial"/>
            <w:noProof/>
          </w:rPr>
          <w:t>4.10.2</w:t>
        </w:r>
        <w:r w:rsidR="004F34E4" w:rsidRPr="006340B7">
          <w:rPr>
            <w:rFonts w:ascii="Calibri" w:hAnsi="Calibri"/>
            <w:i w:val="0"/>
            <w:noProof/>
            <w:sz w:val="22"/>
            <w:szCs w:val="22"/>
            <w:lang w:eastAsia="et-EE"/>
          </w:rPr>
          <w:tab/>
        </w:r>
        <w:r w:rsidR="004F34E4" w:rsidRPr="00141509">
          <w:rPr>
            <w:rStyle w:val="Hperlink"/>
            <w:rFonts w:cs="Arial"/>
            <w:noProof/>
          </w:rPr>
          <w:t>Täiendavad sekundaarsed indeksid</w:t>
        </w:r>
        <w:r w:rsidR="004F34E4">
          <w:rPr>
            <w:noProof/>
            <w:webHidden/>
          </w:rPr>
          <w:tab/>
        </w:r>
        <w:r w:rsidR="004F34E4">
          <w:rPr>
            <w:noProof/>
            <w:webHidden/>
          </w:rPr>
          <w:fldChar w:fldCharType="begin"/>
        </w:r>
        <w:r w:rsidR="004F34E4">
          <w:rPr>
            <w:noProof/>
            <w:webHidden/>
          </w:rPr>
          <w:instrText xml:space="preserve"> PAGEREF _Toc473482734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2DCC09E2" w14:textId="77777777" w:rsidR="004F34E4" w:rsidRPr="006340B7" w:rsidRDefault="00CC103C">
      <w:pPr>
        <w:pStyle w:val="SK3"/>
        <w:tabs>
          <w:tab w:val="left" w:pos="1440"/>
          <w:tab w:val="right" w:leader="dot" w:pos="8821"/>
        </w:tabs>
        <w:rPr>
          <w:rFonts w:ascii="Calibri" w:hAnsi="Calibri"/>
          <w:i w:val="0"/>
          <w:noProof/>
          <w:sz w:val="22"/>
          <w:szCs w:val="22"/>
          <w:lang w:eastAsia="et-EE"/>
        </w:rPr>
      </w:pPr>
      <w:hyperlink w:anchor="_Toc473482735" w:history="1">
        <w:r w:rsidR="004F34E4" w:rsidRPr="00141509">
          <w:rPr>
            <w:rStyle w:val="Hperlink"/>
            <w:rFonts w:cs="Arial"/>
            <w:noProof/>
          </w:rPr>
          <w:t>4.10.3</w:t>
        </w:r>
        <w:r w:rsidR="004F34E4" w:rsidRPr="006340B7">
          <w:rPr>
            <w:rFonts w:ascii="Calibri" w:hAnsi="Calibri"/>
            <w:i w:val="0"/>
            <w:noProof/>
            <w:sz w:val="22"/>
            <w:szCs w:val="22"/>
            <w:lang w:eastAsia="et-EE"/>
          </w:rPr>
          <w:tab/>
        </w:r>
        <w:r w:rsidR="004F34E4" w:rsidRPr="00141509">
          <w:rPr>
            <w:rStyle w:val="Hperlink"/>
            <w:rFonts w:cs="Arial"/>
            <w:noProof/>
          </w:rPr>
          <w:t>Funktsioonil põhinevad indeksid</w:t>
        </w:r>
        <w:r w:rsidR="004F34E4">
          <w:rPr>
            <w:noProof/>
            <w:webHidden/>
          </w:rPr>
          <w:tab/>
        </w:r>
        <w:r w:rsidR="004F34E4">
          <w:rPr>
            <w:noProof/>
            <w:webHidden/>
          </w:rPr>
          <w:fldChar w:fldCharType="begin"/>
        </w:r>
        <w:r w:rsidR="004F34E4">
          <w:rPr>
            <w:noProof/>
            <w:webHidden/>
          </w:rPr>
          <w:instrText xml:space="preserve"> PAGEREF _Toc473482735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07A3F347" w14:textId="77777777" w:rsidR="004F34E4" w:rsidRPr="006340B7" w:rsidRDefault="00CC103C">
      <w:pPr>
        <w:pStyle w:val="SK2"/>
        <w:tabs>
          <w:tab w:val="left" w:pos="960"/>
          <w:tab w:val="right" w:leader="dot" w:pos="8821"/>
        </w:tabs>
        <w:rPr>
          <w:rFonts w:ascii="Calibri" w:hAnsi="Calibri"/>
          <w:smallCaps w:val="0"/>
          <w:noProof/>
          <w:sz w:val="22"/>
          <w:szCs w:val="22"/>
          <w:lang w:eastAsia="et-EE"/>
        </w:rPr>
      </w:pPr>
      <w:hyperlink w:anchor="_Toc473482736" w:history="1">
        <w:r w:rsidR="004F34E4" w:rsidRPr="00141509">
          <w:rPr>
            <w:rStyle w:val="Hperlink"/>
            <w:noProof/>
          </w:rPr>
          <w:t>4.11</w:t>
        </w:r>
        <w:r w:rsidR="004F34E4" w:rsidRPr="006340B7">
          <w:rPr>
            <w:rFonts w:ascii="Calibri" w:hAnsi="Calibri"/>
            <w:smallCaps w:val="0"/>
            <w:noProof/>
            <w:sz w:val="22"/>
            <w:szCs w:val="22"/>
            <w:lang w:eastAsia="et-EE"/>
          </w:rPr>
          <w:tab/>
        </w:r>
        <w:r w:rsidR="004F34E4" w:rsidRPr="00141509">
          <w:rPr>
            <w:rStyle w:val="Hperlink"/>
            <w:noProof/>
          </w:rPr>
          <w:t>Klassifikaatorite väärtustamise SQL laused</w:t>
        </w:r>
        <w:r w:rsidR="004F34E4">
          <w:rPr>
            <w:noProof/>
            <w:webHidden/>
          </w:rPr>
          <w:tab/>
        </w:r>
        <w:r w:rsidR="004F34E4">
          <w:rPr>
            <w:noProof/>
            <w:webHidden/>
          </w:rPr>
          <w:fldChar w:fldCharType="begin"/>
        </w:r>
        <w:r w:rsidR="004F34E4">
          <w:rPr>
            <w:noProof/>
            <w:webHidden/>
          </w:rPr>
          <w:instrText xml:space="preserve"> PAGEREF _Toc473482736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37B8ABE8" w14:textId="77777777" w:rsidR="004F34E4" w:rsidRPr="006340B7" w:rsidRDefault="00CC103C">
      <w:pPr>
        <w:pStyle w:val="SK2"/>
        <w:tabs>
          <w:tab w:val="left" w:pos="960"/>
          <w:tab w:val="right" w:leader="dot" w:pos="8821"/>
        </w:tabs>
        <w:rPr>
          <w:rFonts w:ascii="Calibri" w:hAnsi="Calibri"/>
          <w:smallCaps w:val="0"/>
          <w:noProof/>
          <w:sz w:val="22"/>
          <w:szCs w:val="22"/>
          <w:lang w:eastAsia="et-EE"/>
        </w:rPr>
      </w:pPr>
      <w:hyperlink w:anchor="_Toc473482737" w:history="1">
        <w:r w:rsidR="004F34E4" w:rsidRPr="00141509">
          <w:rPr>
            <w:rStyle w:val="Hperlink"/>
            <w:noProof/>
          </w:rPr>
          <w:t>4.12</w:t>
        </w:r>
        <w:r w:rsidR="004F34E4" w:rsidRPr="006340B7">
          <w:rPr>
            <w:rFonts w:ascii="Calibri" w:hAnsi="Calibri"/>
            <w:smallCaps w:val="0"/>
            <w:noProof/>
            <w:sz w:val="22"/>
            <w:szCs w:val="22"/>
            <w:lang w:eastAsia="et-EE"/>
          </w:rPr>
          <w:tab/>
        </w:r>
        <w:r w:rsidR="004F34E4" w:rsidRPr="00141509">
          <w:rPr>
            <w:rStyle w:val="Hperlink"/>
            <w:noProof/>
          </w:rPr>
          <w:t>JSON formaadis lähteandmete laadimine</w:t>
        </w:r>
        <w:r w:rsidR="004F34E4">
          <w:rPr>
            <w:noProof/>
            <w:webHidden/>
          </w:rPr>
          <w:tab/>
        </w:r>
        <w:r w:rsidR="004F34E4">
          <w:rPr>
            <w:noProof/>
            <w:webHidden/>
          </w:rPr>
          <w:fldChar w:fldCharType="begin"/>
        </w:r>
        <w:r w:rsidR="004F34E4">
          <w:rPr>
            <w:noProof/>
            <w:webHidden/>
          </w:rPr>
          <w:instrText xml:space="preserve"> PAGEREF _Toc473482737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42A7B733" w14:textId="77777777" w:rsidR="004F34E4" w:rsidRPr="006340B7" w:rsidRDefault="00CC103C">
      <w:pPr>
        <w:pStyle w:val="SK2"/>
        <w:tabs>
          <w:tab w:val="left" w:pos="960"/>
          <w:tab w:val="right" w:leader="dot" w:pos="8821"/>
        </w:tabs>
        <w:rPr>
          <w:rFonts w:ascii="Calibri" w:hAnsi="Calibri"/>
          <w:smallCaps w:val="0"/>
          <w:noProof/>
          <w:sz w:val="22"/>
          <w:szCs w:val="22"/>
          <w:lang w:eastAsia="et-EE"/>
        </w:rPr>
      </w:pPr>
      <w:hyperlink w:anchor="_Toc473482738" w:history="1">
        <w:r w:rsidR="004F34E4" w:rsidRPr="00141509">
          <w:rPr>
            <w:rStyle w:val="Hperlink"/>
            <w:noProof/>
          </w:rPr>
          <w:t>4.13</w:t>
        </w:r>
        <w:r w:rsidR="004F34E4" w:rsidRPr="006340B7">
          <w:rPr>
            <w:rFonts w:ascii="Calibri" w:hAnsi="Calibri"/>
            <w:smallCaps w:val="0"/>
            <w:noProof/>
            <w:sz w:val="22"/>
            <w:szCs w:val="22"/>
            <w:lang w:eastAsia="et-EE"/>
          </w:rPr>
          <w:tab/>
        </w:r>
        <w:r w:rsidR="004F34E4" w:rsidRPr="00141509">
          <w:rPr>
            <w:rStyle w:val="Hperlink"/>
            <w:noProof/>
          </w:rPr>
          <w:t>Täiendavate testandmete lisamine</w:t>
        </w:r>
        <w:r w:rsidR="004F34E4">
          <w:rPr>
            <w:noProof/>
            <w:webHidden/>
          </w:rPr>
          <w:tab/>
        </w:r>
        <w:r w:rsidR="004F34E4">
          <w:rPr>
            <w:noProof/>
            <w:webHidden/>
          </w:rPr>
          <w:fldChar w:fldCharType="begin"/>
        </w:r>
        <w:r w:rsidR="004F34E4">
          <w:rPr>
            <w:noProof/>
            <w:webHidden/>
          </w:rPr>
          <w:instrText xml:space="preserve"> PAGEREF _Toc473482738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372C0A27" w14:textId="77777777" w:rsidR="004F34E4" w:rsidRPr="006340B7" w:rsidRDefault="00CC103C">
      <w:pPr>
        <w:pStyle w:val="SK2"/>
        <w:tabs>
          <w:tab w:val="left" w:pos="960"/>
          <w:tab w:val="right" w:leader="dot" w:pos="8821"/>
        </w:tabs>
        <w:rPr>
          <w:rFonts w:ascii="Calibri" w:hAnsi="Calibri"/>
          <w:smallCaps w:val="0"/>
          <w:noProof/>
          <w:sz w:val="22"/>
          <w:szCs w:val="22"/>
          <w:lang w:eastAsia="et-EE"/>
        </w:rPr>
      </w:pPr>
      <w:hyperlink w:anchor="_Toc473482739" w:history="1">
        <w:r w:rsidR="004F34E4" w:rsidRPr="00141509">
          <w:rPr>
            <w:rStyle w:val="Hperlink"/>
            <w:rFonts w:cs="Arial"/>
            <w:noProof/>
          </w:rPr>
          <w:t>4.14</w:t>
        </w:r>
        <w:r w:rsidR="004F34E4" w:rsidRPr="006340B7">
          <w:rPr>
            <w:rFonts w:ascii="Calibri" w:hAnsi="Calibri"/>
            <w:smallCaps w:val="0"/>
            <w:noProof/>
            <w:sz w:val="22"/>
            <w:szCs w:val="22"/>
            <w:lang w:eastAsia="et-EE"/>
          </w:rPr>
          <w:tab/>
        </w:r>
        <w:r w:rsidR="004F34E4" w:rsidRPr="00141509">
          <w:rPr>
            <w:rStyle w:val="Hperlink"/>
            <w:rFonts w:cs="Arial"/>
            <w:noProof/>
          </w:rPr>
          <w:t>Andmebaasi statistika kogumine</w:t>
        </w:r>
        <w:r w:rsidR="004F34E4">
          <w:rPr>
            <w:noProof/>
            <w:webHidden/>
          </w:rPr>
          <w:tab/>
        </w:r>
        <w:r w:rsidR="004F34E4">
          <w:rPr>
            <w:noProof/>
            <w:webHidden/>
          </w:rPr>
          <w:fldChar w:fldCharType="begin"/>
        </w:r>
        <w:r w:rsidR="004F34E4">
          <w:rPr>
            <w:noProof/>
            <w:webHidden/>
          </w:rPr>
          <w:instrText xml:space="preserve"> PAGEREF _Toc473482739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2F8E3FDA" w14:textId="77777777" w:rsidR="004F34E4" w:rsidRPr="006340B7" w:rsidRDefault="00CC103C">
      <w:pPr>
        <w:pStyle w:val="SK2"/>
        <w:tabs>
          <w:tab w:val="left" w:pos="960"/>
          <w:tab w:val="right" w:leader="dot" w:pos="8821"/>
        </w:tabs>
        <w:rPr>
          <w:rFonts w:ascii="Calibri" w:hAnsi="Calibri"/>
          <w:smallCaps w:val="0"/>
          <w:noProof/>
          <w:sz w:val="22"/>
          <w:szCs w:val="22"/>
          <w:lang w:eastAsia="et-EE"/>
        </w:rPr>
      </w:pPr>
      <w:hyperlink w:anchor="_Toc473482740" w:history="1">
        <w:r w:rsidR="004F34E4" w:rsidRPr="00141509">
          <w:rPr>
            <w:rStyle w:val="Hperlink"/>
            <w:rFonts w:cs="Arial"/>
            <w:noProof/>
          </w:rPr>
          <w:t>4.15</w:t>
        </w:r>
        <w:r w:rsidR="004F34E4" w:rsidRPr="006340B7">
          <w:rPr>
            <w:rFonts w:ascii="Calibri" w:hAnsi="Calibri"/>
            <w:smallCaps w:val="0"/>
            <w:noProof/>
            <w:sz w:val="22"/>
            <w:szCs w:val="22"/>
            <w:lang w:eastAsia="et-EE"/>
          </w:rPr>
          <w:tab/>
        </w:r>
        <w:r w:rsidR="004F34E4" w:rsidRPr="00141509">
          <w:rPr>
            <w:rStyle w:val="Hperlink"/>
            <w:rFonts w:cs="Arial"/>
            <w:noProof/>
          </w:rPr>
          <w:t>Päringu täitmisplaani näide</w:t>
        </w:r>
        <w:r w:rsidR="004F34E4">
          <w:rPr>
            <w:noProof/>
            <w:webHidden/>
          </w:rPr>
          <w:tab/>
        </w:r>
        <w:r w:rsidR="004F34E4">
          <w:rPr>
            <w:noProof/>
            <w:webHidden/>
          </w:rPr>
          <w:fldChar w:fldCharType="begin"/>
        </w:r>
        <w:r w:rsidR="004F34E4">
          <w:rPr>
            <w:noProof/>
            <w:webHidden/>
          </w:rPr>
          <w:instrText xml:space="preserve"> PAGEREF _Toc473482740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7F34652F" w14:textId="77777777" w:rsidR="004F34E4" w:rsidRPr="006340B7" w:rsidRDefault="00CC103C">
      <w:pPr>
        <w:pStyle w:val="SK2"/>
        <w:tabs>
          <w:tab w:val="left" w:pos="960"/>
          <w:tab w:val="right" w:leader="dot" w:pos="8821"/>
        </w:tabs>
        <w:rPr>
          <w:rFonts w:ascii="Calibri" w:hAnsi="Calibri"/>
          <w:smallCaps w:val="0"/>
          <w:noProof/>
          <w:sz w:val="22"/>
          <w:szCs w:val="22"/>
          <w:lang w:eastAsia="et-EE"/>
        </w:rPr>
      </w:pPr>
      <w:hyperlink w:anchor="_Toc473482741" w:history="1">
        <w:r w:rsidR="004F34E4" w:rsidRPr="00141509">
          <w:rPr>
            <w:rStyle w:val="Hperlink"/>
            <w:rFonts w:cs="Arial"/>
            <w:noProof/>
          </w:rPr>
          <w:t>4.16</w:t>
        </w:r>
        <w:r w:rsidR="004F34E4" w:rsidRPr="006340B7">
          <w:rPr>
            <w:rFonts w:ascii="Calibri" w:hAnsi="Calibri"/>
            <w:smallCaps w:val="0"/>
            <w:noProof/>
            <w:sz w:val="22"/>
            <w:szCs w:val="22"/>
            <w:lang w:eastAsia="et-EE"/>
          </w:rPr>
          <w:tab/>
        </w:r>
        <w:r w:rsidR="004F34E4" w:rsidRPr="00141509">
          <w:rPr>
            <w:rStyle w:val="Hperlink"/>
            <w:rFonts w:cs="Arial"/>
            <w:noProof/>
          </w:rPr>
          <w:t>Rollid ja kasutajad</w:t>
        </w:r>
        <w:r w:rsidR="004F34E4">
          <w:rPr>
            <w:noProof/>
            <w:webHidden/>
          </w:rPr>
          <w:tab/>
        </w:r>
        <w:r w:rsidR="004F34E4">
          <w:rPr>
            <w:noProof/>
            <w:webHidden/>
          </w:rPr>
          <w:fldChar w:fldCharType="begin"/>
        </w:r>
        <w:r w:rsidR="004F34E4">
          <w:rPr>
            <w:noProof/>
            <w:webHidden/>
          </w:rPr>
          <w:instrText xml:space="preserve"> PAGEREF _Toc473482741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181AB7DC" w14:textId="77777777" w:rsidR="004F34E4" w:rsidRPr="006340B7" w:rsidRDefault="00CC103C">
      <w:pPr>
        <w:pStyle w:val="SK2"/>
        <w:tabs>
          <w:tab w:val="left" w:pos="960"/>
          <w:tab w:val="right" w:leader="dot" w:pos="8821"/>
        </w:tabs>
        <w:rPr>
          <w:rFonts w:ascii="Calibri" w:hAnsi="Calibri"/>
          <w:smallCaps w:val="0"/>
          <w:noProof/>
          <w:sz w:val="22"/>
          <w:szCs w:val="22"/>
          <w:lang w:eastAsia="et-EE"/>
        </w:rPr>
      </w:pPr>
      <w:hyperlink w:anchor="_Toc473482742" w:history="1">
        <w:r w:rsidR="004F34E4" w:rsidRPr="00141509">
          <w:rPr>
            <w:rStyle w:val="Hperlink"/>
            <w:rFonts w:cs="Arial"/>
            <w:noProof/>
          </w:rPr>
          <w:t>4.17</w:t>
        </w:r>
        <w:r w:rsidR="004F34E4" w:rsidRPr="006340B7">
          <w:rPr>
            <w:rFonts w:ascii="Calibri" w:hAnsi="Calibri"/>
            <w:smallCaps w:val="0"/>
            <w:noProof/>
            <w:sz w:val="22"/>
            <w:szCs w:val="22"/>
            <w:lang w:eastAsia="et-EE"/>
          </w:rPr>
          <w:tab/>
        </w:r>
        <w:r w:rsidR="004F34E4" w:rsidRPr="00141509">
          <w:rPr>
            <w:rStyle w:val="Hperlink"/>
            <w:rFonts w:cs="Arial"/>
            <w:noProof/>
          </w:rPr>
          <w:t>Üleliigsete õiguste äravõtmine</w:t>
        </w:r>
        <w:r w:rsidR="004F34E4">
          <w:rPr>
            <w:noProof/>
            <w:webHidden/>
          </w:rPr>
          <w:tab/>
        </w:r>
        <w:r w:rsidR="004F34E4">
          <w:rPr>
            <w:noProof/>
            <w:webHidden/>
          </w:rPr>
          <w:fldChar w:fldCharType="begin"/>
        </w:r>
        <w:r w:rsidR="004F34E4">
          <w:rPr>
            <w:noProof/>
            <w:webHidden/>
          </w:rPr>
          <w:instrText xml:space="preserve"> PAGEREF _Toc473482742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540C2918" w14:textId="77777777" w:rsidR="004F34E4" w:rsidRPr="006340B7" w:rsidRDefault="00CC103C">
      <w:pPr>
        <w:pStyle w:val="SK2"/>
        <w:tabs>
          <w:tab w:val="left" w:pos="960"/>
          <w:tab w:val="right" w:leader="dot" w:pos="8821"/>
        </w:tabs>
        <w:rPr>
          <w:rFonts w:ascii="Calibri" w:hAnsi="Calibri"/>
          <w:smallCaps w:val="0"/>
          <w:noProof/>
          <w:sz w:val="22"/>
          <w:szCs w:val="22"/>
          <w:lang w:eastAsia="et-EE"/>
        </w:rPr>
      </w:pPr>
      <w:hyperlink w:anchor="_Toc473482743" w:history="1">
        <w:r w:rsidR="004F34E4" w:rsidRPr="00141509">
          <w:rPr>
            <w:rStyle w:val="Hperlink"/>
            <w:rFonts w:cs="Arial"/>
            <w:noProof/>
          </w:rPr>
          <w:t>4.18</w:t>
        </w:r>
        <w:r w:rsidR="004F34E4" w:rsidRPr="006340B7">
          <w:rPr>
            <w:rFonts w:ascii="Calibri" w:hAnsi="Calibri"/>
            <w:smallCaps w:val="0"/>
            <w:noProof/>
            <w:sz w:val="22"/>
            <w:szCs w:val="22"/>
            <w:lang w:eastAsia="et-EE"/>
          </w:rPr>
          <w:tab/>
        </w:r>
        <w:r w:rsidR="004F34E4" w:rsidRPr="00141509">
          <w:rPr>
            <w:rStyle w:val="Hperlink"/>
            <w:rFonts w:cs="Arial"/>
            <w:noProof/>
          </w:rPr>
          <w:t>Õiguste jagamine</w:t>
        </w:r>
        <w:r w:rsidR="004F34E4">
          <w:rPr>
            <w:noProof/>
            <w:webHidden/>
          </w:rPr>
          <w:tab/>
        </w:r>
        <w:r w:rsidR="004F34E4">
          <w:rPr>
            <w:noProof/>
            <w:webHidden/>
          </w:rPr>
          <w:fldChar w:fldCharType="begin"/>
        </w:r>
        <w:r w:rsidR="004F34E4">
          <w:rPr>
            <w:noProof/>
            <w:webHidden/>
          </w:rPr>
          <w:instrText xml:space="preserve"> PAGEREF _Toc473482743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71916411" w14:textId="77777777" w:rsidR="004F34E4" w:rsidRPr="006340B7" w:rsidRDefault="00CC103C">
      <w:pPr>
        <w:pStyle w:val="SK2"/>
        <w:tabs>
          <w:tab w:val="left" w:pos="960"/>
          <w:tab w:val="right" w:leader="dot" w:pos="8821"/>
        </w:tabs>
        <w:rPr>
          <w:rFonts w:ascii="Calibri" w:hAnsi="Calibri"/>
          <w:smallCaps w:val="0"/>
          <w:noProof/>
          <w:sz w:val="22"/>
          <w:szCs w:val="22"/>
          <w:lang w:eastAsia="et-EE"/>
        </w:rPr>
      </w:pPr>
      <w:hyperlink w:anchor="_Toc473482744" w:history="1">
        <w:r w:rsidR="004F34E4" w:rsidRPr="00141509">
          <w:rPr>
            <w:rStyle w:val="Hperlink"/>
            <w:rFonts w:cs="Arial"/>
            <w:noProof/>
          </w:rPr>
          <w:t>4.19</w:t>
        </w:r>
        <w:r w:rsidR="004F34E4" w:rsidRPr="006340B7">
          <w:rPr>
            <w:rFonts w:ascii="Calibri" w:hAnsi="Calibri"/>
            <w:smallCaps w:val="0"/>
            <w:noProof/>
            <w:sz w:val="22"/>
            <w:szCs w:val="22"/>
            <w:lang w:eastAsia="et-EE"/>
          </w:rPr>
          <w:tab/>
        </w:r>
        <w:r w:rsidR="004F34E4" w:rsidRPr="00141509">
          <w:rPr>
            <w:rStyle w:val="Hperlink"/>
            <w:rFonts w:cs="Arial"/>
            <w:noProof/>
          </w:rPr>
          <w:t>Andmebaasiobjektide kustutamine</w:t>
        </w:r>
        <w:r w:rsidR="004F34E4">
          <w:rPr>
            <w:noProof/>
            <w:webHidden/>
          </w:rPr>
          <w:tab/>
        </w:r>
        <w:r w:rsidR="004F34E4">
          <w:rPr>
            <w:noProof/>
            <w:webHidden/>
          </w:rPr>
          <w:fldChar w:fldCharType="begin"/>
        </w:r>
        <w:r w:rsidR="004F34E4">
          <w:rPr>
            <w:noProof/>
            <w:webHidden/>
          </w:rPr>
          <w:instrText xml:space="preserve"> PAGEREF _Toc473482744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71B8E505" w14:textId="77777777" w:rsidR="004F34E4" w:rsidRPr="006340B7" w:rsidRDefault="00CC103C">
      <w:pPr>
        <w:pStyle w:val="SK3"/>
        <w:tabs>
          <w:tab w:val="left" w:pos="1440"/>
          <w:tab w:val="right" w:leader="dot" w:pos="8821"/>
        </w:tabs>
        <w:rPr>
          <w:rFonts w:ascii="Calibri" w:hAnsi="Calibri"/>
          <w:i w:val="0"/>
          <w:noProof/>
          <w:sz w:val="22"/>
          <w:szCs w:val="22"/>
          <w:lang w:eastAsia="et-EE"/>
        </w:rPr>
      </w:pPr>
      <w:hyperlink w:anchor="_Toc473482745" w:history="1">
        <w:r w:rsidR="004F34E4" w:rsidRPr="00141509">
          <w:rPr>
            <w:rStyle w:val="Hperlink"/>
            <w:rFonts w:cs="Arial"/>
            <w:noProof/>
          </w:rPr>
          <w:t>4.19.1</w:t>
        </w:r>
        <w:r w:rsidR="004F34E4" w:rsidRPr="006340B7">
          <w:rPr>
            <w:rFonts w:ascii="Calibri" w:hAnsi="Calibri"/>
            <w:i w:val="0"/>
            <w:noProof/>
            <w:sz w:val="22"/>
            <w:szCs w:val="22"/>
            <w:lang w:eastAsia="et-EE"/>
          </w:rPr>
          <w:tab/>
        </w:r>
        <w:r w:rsidR="004F34E4" w:rsidRPr="00141509">
          <w:rPr>
            <w:rStyle w:val="Hperlink"/>
            <w:rFonts w:cs="Arial"/>
            <w:noProof/>
          </w:rPr>
          <w:t>Õiguste äravõtmine</w:t>
        </w:r>
        <w:r w:rsidR="004F34E4">
          <w:rPr>
            <w:noProof/>
            <w:webHidden/>
          </w:rPr>
          <w:tab/>
        </w:r>
        <w:r w:rsidR="004F34E4">
          <w:rPr>
            <w:noProof/>
            <w:webHidden/>
          </w:rPr>
          <w:fldChar w:fldCharType="begin"/>
        </w:r>
        <w:r w:rsidR="004F34E4">
          <w:rPr>
            <w:noProof/>
            <w:webHidden/>
          </w:rPr>
          <w:instrText xml:space="preserve"> PAGEREF _Toc473482745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5D36F2F7" w14:textId="77777777" w:rsidR="004F34E4" w:rsidRPr="006340B7" w:rsidRDefault="00CC103C">
      <w:pPr>
        <w:pStyle w:val="SK3"/>
        <w:tabs>
          <w:tab w:val="left" w:pos="1440"/>
          <w:tab w:val="right" w:leader="dot" w:pos="8821"/>
        </w:tabs>
        <w:rPr>
          <w:rFonts w:ascii="Calibri" w:hAnsi="Calibri"/>
          <w:i w:val="0"/>
          <w:noProof/>
          <w:sz w:val="22"/>
          <w:szCs w:val="22"/>
          <w:lang w:eastAsia="et-EE"/>
        </w:rPr>
      </w:pPr>
      <w:hyperlink w:anchor="_Toc473482746" w:history="1">
        <w:r w:rsidR="004F34E4" w:rsidRPr="00141509">
          <w:rPr>
            <w:rStyle w:val="Hperlink"/>
            <w:rFonts w:cs="Arial"/>
            <w:noProof/>
          </w:rPr>
          <w:t>4.19.2</w:t>
        </w:r>
        <w:r w:rsidR="004F34E4" w:rsidRPr="006340B7">
          <w:rPr>
            <w:rFonts w:ascii="Calibri" w:hAnsi="Calibri"/>
            <w:i w:val="0"/>
            <w:noProof/>
            <w:sz w:val="22"/>
            <w:szCs w:val="22"/>
            <w:lang w:eastAsia="et-EE"/>
          </w:rPr>
          <w:tab/>
        </w:r>
        <w:r w:rsidR="004F34E4" w:rsidRPr="00141509">
          <w:rPr>
            <w:rStyle w:val="Hperlink"/>
            <w:rFonts w:cs="Arial"/>
            <w:noProof/>
          </w:rPr>
          <w:t>Domeenide kustutamine</w:t>
        </w:r>
        <w:r w:rsidR="004F34E4">
          <w:rPr>
            <w:noProof/>
            <w:webHidden/>
          </w:rPr>
          <w:tab/>
        </w:r>
        <w:r w:rsidR="004F34E4">
          <w:rPr>
            <w:noProof/>
            <w:webHidden/>
          </w:rPr>
          <w:fldChar w:fldCharType="begin"/>
        </w:r>
        <w:r w:rsidR="004F34E4">
          <w:rPr>
            <w:noProof/>
            <w:webHidden/>
          </w:rPr>
          <w:instrText xml:space="preserve"> PAGEREF _Toc473482746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2013DB34" w14:textId="77777777" w:rsidR="004F34E4" w:rsidRPr="006340B7" w:rsidRDefault="00CC103C">
      <w:pPr>
        <w:pStyle w:val="SK3"/>
        <w:tabs>
          <w:tab w:val="left" w:pos="1440"/>
          <w:tab w:val="right" w:leader="dot" w:pos="8821"/>
        </w:tabs>
        <w:rPr>
          <w:rFonts w:ascii="Calibri" w:hAnsi="Calibri"/>
          <w:i w:val="0"/>
          <w:noProof/>
          <w:sz w:val="22"/>
          <w:szCs w:val="22"/>
          <w:lang w:eastAsia="et-EE"/>
        </w:rPr>
      </w:pPr>
      <w:hyperlink w:anchor="_Toc473482747" w:history="1">
        <w:r w:rsidR="004F34E4" w:rsidRPr="00141509">
          <w:rPr>
            <w:rStyle w:val="Hperlink"/>
            <w:rFonts w:cs="Arial"/>
            <w:noProof/>
          </w:rPr>
          <w:t>4.19.3</w:t>
        </w:r>
        <w:r w:rsidR="004F34E4" w:rsidRPr="006340B7">
          <w:rPr>
            <w:rFonts w:ascii="Calibri" w:hAnsi="Calibri"/>
            <w:i w:val="0"/>
            <w:noProof/>
            <w:sz w:val="22"/>
            <w:szCs w:val="22"/>
            <w:lang w:eastAsia="et-EE"/>
          </w:rPr>
          <w:tab/>
        </w:r>
        <w:r w:rsidR="004F34E4" w:rsidRPr="00141509">
          <w:rPr>
            <w:rStyle w:val="Hperlink"/>
            <w:rFonts w:cs="Arial"/>
            <w:noProof/>
          </w:rPr>
          <w:t>Tabelite ja arvujada generaatorite kustutamine</w:t>
        </w:r>
        <w:r w:rsidR="004F34E4">
          <w:rPr>
            <w:noProof/>
            <w:webHidden/>
          </w:rPr>
          <w:tab/>
        </w:r>
        <w:r w:rsidR="004F34E4">
          <w:rPr>
            <w:noProof/>
            <w:webHidden/>
          </w:rPr>
          <w:fldChar w:fldCharType="begin"/>
        </w:r>
        <w:r w:rsidR="004F34E4">
          <w:rPr>
            <w:noProof/>
            <w:webHidden/>
          </w:rPr>
          <w:instrText xml:space="preserve"> PAGEREF _Toc473482747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34CD1BD4" w14:textId="77777777" w:rsidR="004F34E4" w:rsidRPr="006340B7" w:rsidRDefault="00CC103C">
      <w:pPr>
        <w:pStyle w:val="SK3"/>
        <w:tabs>
          <w:tab w:val="left" w:pos="1440"/>
          <w:tab w:val="right" w:leader="dot" w:pos="8821"/>
        </w:tabs>
        <w:rPr>
          <w:rFonts w:ascii="Calibri" w:hAnsi="Calibri"/>
          <w:i w:val="0"/>
          <w:noProof/>
          <w:sz w:val="22"/>
          <w:szCs w:val="22"/>
          <w:lang w:eastAsia="et-EE"/>
        </w:rPr>
      </w:pPr>
      <w:hyperlink w:anchor="_Toc473482748" w:history="1">
        <w:r w:rsidR="004F34E4" w:rsidRPr="00141509">
          <w:rPr>
            <w:rStyle w:val="Hperlink"/>
            <w:rFonts w:cs="Arial"/>
            <w:noProof/>
          </w:rPr>
          <w:t>4.19.4</w:t>
        </w:r>
        <w:r w:rsidR="004F34E4" w:rsidRPr="006340B7">
          <w:rPr>
            <w:rFonts w:ascii="Calibri" w:hAnsi="Calibri"/>
            <w:i w:val="0"/>
            <w:noProof/>
            <w:sz w:val="22"/>
            <w:szCs w:val="22"/>
            <w:lang w:eastAsia="et-EE"/>
          </w:rPr>
          <w:tab/>
        </w:r>
        <w:r w:rsidR="004F34E4" w:rsidRPr="00141509">
          <w:rPr>
            <w:rStyle w:val="Hperlink"/>
            <w:rFonts w:cs="Arial"/>
            <w:noProof/>
          </w:rPr>
          <w:t>Vaadete kustutamine</w:t>
        </w:r>
        <w:r w:rsidR="004F34E4">
          <w:rPr>
            <w:noProof/>
            <w:webHidden/>
          </w:rPr>
          <w:tab/>
        </w:r>
        <w:r w:rsidR="004F34E4">
          <w:rPr>
            <w:noProof/>
            <w:webHidden/>
          </w:rPr>
          <w:fldChar w:fldCharType="begin"/>
        </w:r>
        <w:r w:rsidR="004F34E4">
          <w:rPr>
            <w:noProof/>
            <w:webHidden/>
          </w:rPr>
          <w:instrText xml:space="preserve"> PAGEREF _Toc473482748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3BB167DC" w14:textId="77777777" w:rsidR="004F34E4" w:rsidRPr="006340B7" w:rsidRDefault="00CC103C">
      <w:pPr>
        <w:pStyle w:val="SK3"/>
        <w:tabs>
          <w:tab w:val="left" w:pos="1440"/>
          <w:tab w:val="right" w:leader="dot" w:pos="8821"/>
        </w:tabs>
        <w:rPr>
          <w:rFonts w:ascii="Calibri" w:hAnsi="Calibri"/>
          <w:i w:val="0"/>
          <w:noProof/>
          <w:sz w:val="22"/>
          <w:szCs w:val="22"/>
          <w:lang w:eastAsia="et-EE"/>
        </w:rPr>
      </w:pPr>
      <w:hyperlink w:anchor="_Toc473482749" w:history="1">
        <w:r w:rsidR="004F34E4" w:rsidRPr="00141509">
          <w:rPr>
            <w:rStyle w:val="Hperlink"/>
            <w:rFonts w:cs="Arial"/>
            <w:noProof/>
          </w:rPr>
          <w:t>4.19.5</w:t>
        </w:r>
        <w:r w:rsidR="004F34E4" w:rsidRPr="006340B7">
          <w:rPr>
            <w:rFonts w:ascii="Calibri" w:hAnsi="Calibri"/>
            <w:i w:val="0"/>
            <w:noProof/>
            <w:sz w:val="22"/>
            <w:szCs w:val="22"/>
            <w:lang w:eastAsia="et-EE"/>
          </w:rPr>
          <w:tab/>
        </w:r>
        <w:r w:rsidR="004F34E4" w:rsidRPr="00141509">
          <w:rPr>
            <w:rStyle w:val="Hperlink"/>
            <w:rFonts w:cs="Arial"/>
            <w:noProof/>
          </w:rPr>
          <w:t>Indeksite kustutamine</w:t>
        </w:r>
        <w:r w:rsidR="004F34E4">
          <w:rPr>
            <w:noProof/>
            <w:webHidden/>
          </w:rPr>
          <w:tab/>
        </w:r>
        <w:r w:rsidR="004F34E4">
          <w:rPr>
            <w:noProof/>
            <w:webHidden/>
          </w:rPr>
          <w:fldChar w:fldCharType="begin"/>
        </w:r>
        <w:r w:rsidR="004F34E4">
          <w:rPr>
            <w:noProof/>
            <w:webHidden/>
          </w:rPr>
          <w:instrText xml:space="preserve"> PAGEREF _Toc473482749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1FEA4694" w14:textId="77777777" w:rsidR="004F34E4" w:rsidRPr="006340B7" w:rsidRDefault="00CC103C">
      <w:pPr>
        <w:pStyle w:val="SK3"/>
        <w:tabs>
          <w:tab w:val="left" w:pos="1440"/>
          <w:tab w:val="right" w:leader="dot" w:pos="8821"/>
        </w:tabs>
        <w:rPr>
          <w:rFonts w:ascii="Calibri" w:hAnsi="Calibri"/>
          <w:i w:val="0"/>
          <w:noProof/>
          <w:sz w:val="22"/>
          <w:szCs w:val="22"/>
          <w:lang w:eastAsia="et-EE"/>
        </w:rPr>
      </w:pPr>
      <w:hyperlink w:anchor="_Toc473482750" w:history="1">
        <w:r w:rsidR="004F34E4" w:rsidRPr="00141509">
          <w:rPr>
            <w:rStyle w:val="Hperlink"/>
            <w:rFonts w:cs="Arial"/>
            <w:noProof/>
          </w:rPr>
          <w:t>4.19.6</w:t>
        </w:r>
        <w:r w:rsidR="004F34E4" w:rsidRPr="006340B7">
          <w:rPr>
            <w:rFonts w:ascii="Calibri" w:hAnsi="Calibri"/>
            <w:i w:val="0"/>
            <w:noProof/>
            <w:sz w:val="22"/>
            <w:szCs w:val="22"/>
            <w:lang w:eastAsia="et-EE"/>
          </w:rPr>
          <w:tab/>
        </w:r>
        <w:r w:rsidR="004F34E4" w:rsidRPr="00141509">
          <w:rPr>
            <w:rStyle w:val="Hperlink"/>
            <w:rFonts w:cs="Arial"/>
            <w:noProof/>
          </w:rPr>
          <w:t>Funktsioonide ja trigerite kustutamine</w:t>
        </w:r>
        <w:r w:rsidR="004F34E4">
          <w:rPr>
            <w:noProof/>
            <w:webHidden/>
          </w:rPr>
          <w:tab/>
        </w:r>
        <w:r w:rsidR="004F34E4">
          <w:rPr>
            <w:noProof/>
            <w:webHidden/>
          </w:rPr>
          <w:fldChar w:fldCharType="begin"/>
        </w:r>
        <w:r w:rsidR="004F34E4">
          <w:rPr>
            <w:noProof/>
            <w:webHidden/>
          </w:rPr>
          <w:instrText xml:space="preserve"> PAGEREF _Toc473482750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79A26591" w14:textId="77777777" w:rsidR="004F34E4" w:rsidRPr="006340B7" w:rsidRDefault="00CC103C">
      <w:pPr>
        <w:pStyle w:val="SK3"/>
        <w:tabs>
          <w:tab w:val="left" w:pos="1440"/>
          <w:tab w:val="right" w:leader="dot" w:pos="8821"/>
        </w:tabs>
        <w:rPr>
          <w:rFonts w:ascii="Calibri" w:hAnsi="Calibri"/>
          <w:i w:val="0"/>
          <w:noProof/>
          <w:sz w:val="22"/>
          <w:szCs w:val="22"/>
          <w:lang w:eastAsia="et-EE"/>
        </w:rPr>
      </w:pPr>
      <w:hyperlink w:anchor="_Toc473482751" w:history="1">
        <w:r w:rsidR="004F34E4" w:rsidRPr="00141509">
          <w:rPr>
            <w:rStyle w:val="Hperlink"/>
            <w:rFonts w:cs="Arial"/>
            <w:noProof/>
          </w:rPr>
          <w:t>4.19.7</w:t>
        </w:r>
        <w:r w:rsidR="004F34E4" w:rsidRPr="006340B7">
          <w:rPr>
            <w:rFonts w:ascii="Calibri" w:hAnsi="Calibri"/>
            <w:i w:val="0"/>
            <w:noProof/>
            <w:sz w:val="22"/>
            <w:szCs w:val="22"/>
            <w:lang w:eastAsia="et-EE"/>
          </w:rPr>
          <w:tab/>
        </w:r>
        <w:r w:rsidR="004F34E4" w:rsidRPr="00141509">
          <w:rPr>
            <w:rStyle w:val="Hperlink"/>
            <w:rFonts w:cs="Arial"/>
            <w:noProof/>
          </w:rPr>
          <w:t>Reeglite kustutamine</w:t>
        </w:r>
        <w:r w:rsidR="004F34E4">
          <w:rPr>
            <w:noProof/>
            <w:webHidden/>
          </w:rPr>
          <w:tab/>
        </w:r>
        <w:r w:rsidR="004F34E4">
          <w:rPr>
            <w:noProof/>
            <w:webHidden/>
          </w:rPr>
          <w:fldChar w:fldCharType="begin"/>
        </w:r>
        <w:r w:rsidR="004F34E4">
          <w:rPr>
            <w:noProof/>
            <w:webHidden/>
          </w:rPr>
          <w:instrText xml:space="preserve"> PAGEREF _Toc473482751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661F68A7" w14:textId="77777777" w:rsidR="004F34E4" w:rsidRPr="006340B7" w:rsidRDefault="00CC103C">
      <w:pPr>
        <w:pStyle w:val="SK3"/>
        <w:tabs>
          <w:tab w:val="left" w:pos="1440"/>
          <w:tab w:val="right" w:leader="dot" w:pos="8821"/>
        </w:tabs>
        <w:rPr>
          <w:rFonts w:ascii="Calibri" w:hAnsi="Calibri"/>
          <w:i w:val="0"/>
          <w:noProof/>
          <w:sz w:val="22"/>
          <w:szCs w:val="22"/>
          <w:lang w:eastAsia="et-EE"/>
        </w:rPr>
      </w:pPr>
      <w:hyperlink w:anchor="_Toc473482752" w:history="1">
        <w:r w:rsidR="004F34E4" w:rsidRPr="00141509">
          <w:rPr>
            <w:rStyle w:val="Hperlink"/>
            <w:rFonts w:cs="Arial"/>
            <w:noProof/>
          </w:rPr>
          <w:t>4.19.8</w:t>
        </w:r>
        <w:r w:rsidR="004F34E4" w:rsidRPr="006340B7">
          <w:rPr>
            <w:rFonts w:ascii="Calibri" w:hAnsi="Calibri"/>
            <w:i w:val="0"/>
            <w:noProof/>
            <w:sz w:val="22"/>
            <w:szCs w:val="22"/>
            <w:lang w:eastAsia="et-EE"/>
          </w:rPr>
          <w:tab/>
        </w:r>
        <w:r w:rsidR="004F34E4" w:rsidRPr="00141509">
          <w:rPr>
            <w:rStyle w:val="Hperlink"/>
            <w:rFonts w:cs="Arial"/>
            <w:noProof/>
          </w:rPr>
          <w:t>Kasutajate ja rollide kustutamine</w:t>
        </w:r>
        <w:r w:rsidR="004F34E4">
          <w:rPr>
            <w:noProof/>
            <w:webHidden/>
          </w:rPr>
          <w:tab/>
        </w:r>
        <w:r w:rsidR="004F34E4">
          <w:rPr>
            <w:noProof/>
            <w:webHidden/>
          </w:rPr>
          <w:fldChar w:fldCharType="begin"/>
        </w:r>
        <w:r w:rsidR="004F34E4">
          <w:rPr>
            <w:noProof/>
            <w:webHidden/>
          </w:rPr>
          <w:instrText xml:space="preserve"> PAGEREF _Toc473482752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5DFECDF8" w14:textId="77777777" w:rsidR="004F34E4" w:rsidRPr="006340B7" w:rsidRDefault="00CC103C">
      <w:pPr>
        <w:pStyle w:val="SK1"/>
        <w:tabs>
          <w:tab w:val="left" w:pos="480"/>
          <w:tab w:val="right" w:leader="dot" w:pos="8821"/>
        </w:tabs>
        <w:rPr>
          <w:rFonts w:ascii="Calibri" w:hAnsi="Calibri"/>
          <w:b w:val="0"/>
          <w:caps w:val="0"/>
          <w:noProof/>
          <w:sz w:val="22"/>
          <w:szCs w:val="22"/>
          <w:lang w:eastAsia="et-EE"/>
        </w:rPr>
      </w:pPr>
      <w:hyperlink w:anchor="_Toc473482753" w:history="1">
        <w:r w:rsidR="004F34E4" w:rsidRPr="00141509">
          <w:rPr>
            <w:rStyle w:val="Hperlink"/>
            <w:rFonts w:cs="Arial"/>
            <w:noProof/>
          </w:rPr>
          <w:t>5</w:t>
        </w:r>
        <w:r w:rsidR="004F34E4" w:rsidRPr="006340B7">
          <w:rPr>
            <w:rFonts w:ascii="Calibri" w:hAnsi="Calibri"/>
            <w:b w:val="0"/>
            <w:caps w:val="0"/>
            <w:noProof/>
            <w:sz w:val="22"/>
            <w:szCs w:val="22"/>
            <w:lang w:eastAsia="et-EE"/>
          </w:rPr>
          <w:tab/>
        </w:r>
        <w:r w:rsidR="004F34E4" w:rsidRPr="00141509">
          <w:rPr>
            <w:rStyle w:val="Hperlink"/>
            <w:rFonts w:cs="Arial"/>
            <w:noProof/>
          </w:rPr>
          <w:t>Realisatsioon Oracles</w:t>
        </w:r>
        <w:r w:rsidR="004F34E4">
          <w:rPr>
            <w:noProof/>
            <w:webHidden/>
          </w:rPr>
          <w:tab/>
        </w:r>
        <w:r w:rsidR="004F34E4">
          <w:rPr>
            <w:noProof/>
            <w:webHidden/>
          </w:rPr>
          <w:fldChar w:fldCharType="begin"/>
        </w:r>
        <w:r w:rsidR="004F34E4">
          <w:rPr>
            <w:noProof/>
            <w:webHidden/>
          </w:rPr>
          <w:instrText xml:space="preserve"> PAGEREF _Toc473482753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1330943D" w14:textId="77777777" w:rsidR="004F34E4" w:rsidRPr="006340B7" w:rsidRDefault="00CC103C">
      <w:pPr>
        <w:pStyle w:val="SK2"/>
        <w:tabs>
          <w:tab w:val="left" w:pos="960"/>
          <w:tab w:val="right" w:leader="dot" w:pos="8821"/>
        </w:tabs>
        <w:rPr>
          <w:rFonts w:ascii="Calibri" w:hAnsi="Calibri"/>
          <w:smallCaps w:val="0"/>
          <w:noProof/>
          <w:sz w:val="22"/>
          <w:szCs w:val="22"/>
          <w:lang w:eastAsia="et-EE"/>
        </w:rPr>
      </w:pPr>
      <w:hyperlink w:anchor="_Toc473482754" w:history="1">
        <w:r w:rsidR="004F34E4" w:rsidRPr="00141509">
          <w:rPr>
            <w:rStyle w:val="Hperlink"/>
            <w:rFonts w:cs="Arial"/>
            <w:noProof/>
          </w:rPr>
          <w:t>5.1</w:t>
        </w:r>
        <w:r w:rsidR="004F34E4" w:rsidRPr="006340B7">
          <w:rPr>
            <w:rFonts w:ascii="Calibri" w:hAnsi="Calibri"/>
            <w:smallCaps w:val="0"/>
            <w:noProof/>
            <w:sz w:val="22"/>
            <w:szCs w:val="22"/>
            <w:lang w:eastAsia="et-EE"/>
          </w:rPr>
          <w:tab/>
        </w:r>
        <w:r w:rsidR="004F34E4" w:rsidRPr="00141509">
          <w:rPr>
            <w:rStyle w:val="Hperlink"/>
            <w:rFonts w:cs="Arial"/>
            <w:noProof/>
          </w:rPr>
          <w:t>Andmebaasi kohandamine keele- ja kultuurikeskkonnale</w:t>
        </w:r>
        <w:r w:rsidR="004F34E4">
          <w:rPr>
            <w:noProof/>
            <w:webHidden/>
          </w:rPr>
          <w:tab/>
        </w:r>
        <w:r w:rsidR="004F34E4">
          <w:rPr>
            <w:noProof/>
            <w:webHidden/>
          </w:rPr>
          <w:fldChar w:fldCharType="begin"/>
        </w:r>
        <w:r w:rsidR="004F34E4">
          <w:rPr>
            <w:noProof/>
            <w:webHidden/>
          </w:rPr>
          <w:instrText xml:space="preserve"> PAGEREF _Toc473482754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49B3A647" w14:textId="77777777" w:rsidR="004F34E4" w:rsidRPr="006340B7" w:rsidRDefault="00CC103C">
      <w:pPr>
        <w:pStyle w:val="SK2"/>
        <w:tabs>
          <w:tab w:val="left" w:pos="960"/>
          <w:tab w:val="right" w:leader="dot" w:pos="8821"/>
        </w:tabs>
        <w:rPr>
          <w:rFonts w:ascii="Calibri" w:hAnsi="Calibri"/>
          <w:smallCaps w:val="0"/>
          <w:noProof/>
          <w:sz w:val="22"/>
          <w:szCs w:val="22"/>
          <w:lang w:eastAsia="et-EE"/>
        </w:rPr>
      </w:pPr>
      <w:hyperlink w:anchor="_Toc473482755" w:history="1">
        <w:r w:rsidR="004F34E4" w:rsidRPr="00141509">
          <w:rPr>
            <w:rStyle w:val="Hperlink"/>
            <w:rFonts w:cs="Arial"/>
            <w:noProof/>
          </w:rPr>
          <w:t>5.2</w:t>
        </w:r>
        <w:r w:rsidR="004F34E4" w:rsidRPr="006340B7">
          <w:rPr>
            <w:rFonts w:ascii="Calibri" w:hAnsi="Calibri"/>
            <w:smallCaps w:val="0"/>
            <w:noProof/>
            <w:sz w:val="22"/>
            <w:szCs w:val="22"/>
            <w:lang w:eastAsia="et-EE"/>
          </w:rPr>
          <w:tab/>
        </w:r>
        <w:r w:rsidR="004F34E4" w:rsidRPr="00141509">
          <w:rPr>
            <w:rStyle w:val="Hperlink"/>
            <w:rFonts w:cs="Arial"/>
            <w:noProof/>
          </w:rPr>
          <w:t>Skeem</w:t>
        </w:r>
        <w:r w:rsidR="004F34E4">
          <w:rPr>
            <w:noProof/>
            <w:webHidden/>
          </w:rPr>
          <w:tab/>
        </w:r>
        <w:r w:rsidR="004F34E4">
          <w:rPr>
            <w:noProof/>
            <w:webHidden/>
          </w:rPr>
          <w:fldChar w:fldCharType="begin"/>
        </w:r>
        <w:r w:rsidR="004F34E4">
          <w:rPr>
            <w:noProof/>
            <w:webHidden/>
          </w:rPr>
          <w:instrText xml:space="preserve"> PAGEREF _Toc473482755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0BFEBB87" w14:textId="77777777" w:rsidR="004F34E4" w:rsidRPr="006340B7" w:rsidRDefault="00CC103C">
      <w:pPr>
        <w:pStyle w:val="SK2"/>
        <w:tabs>
          <w:tab w:val="left" w:pos="960"/>
          <w:tab w:val="right" w:leader="dot" w:pos="8821"/>
        </w:tabs>
        <w:rPr>
          <w:rFonts w:ascii="Calibri" w:hAnsi="Calibri"/>
          <w:smallCaps w:val="0"/>
          <w:noProof/>
          <w:sz w:val="22"/>
          <w:szCs w:val="22"/>
          <w:lang w:eastAsia="et-EE"/>
        </w:rPr>
      </w:pPr>
      <w:hyperlink w:anchor="_Toc473482756" w:history="1">
        <w:r w:rsidR="004F34E4" w:rsidRPr="00141509">
          <w:rPr>
            <w:rStyle w:val="Hperlink"/>
            <w:rFonts w:cs="Arial"/>
            <w:noProof/>
          </w:rPr>
          <w:t>5.3</w:t>
        </w:r>
        <w:r w:rsidR="004F34E4" w:rsidRPr="006340B7">
          <w:rPr>
            <w:rFonts w:ascii="Calibri" w:hAnsi="Calibri"/>
            <w:smallCaps w:val="0"/>
            <w:noProof/>
            <w:sz w:val="22"/>
            <w:szCs w:val="22"/>
            <w:lang w:eastAsia="et-EE"/>
          </w:rPr>
          <w:tab/>
        </w:r>
        <w:r w:rsidR="004F34E4" w:rsidRPr="00141509">
          <w:rPr>
            <w:rStyle w:val="Hperlink"/>
            <w:rFonts w:cs="Arial"/>
            <w:noProof/>
          </w:rPr>
          <w:t>Tabelid ja arvujada generaatorid.</w:t>
        </w:r>
        <w:r w:rsidR="004F34E4">
          <w:rPr>
            <w:noProof/>
            <w:webHidden/>
          </w:rPr>
          <w:tab/>
        </w:r>
        <w:r w:rsidR="004F34E4">
          <w:rPr>
            <w:noProof/>
            <w:webHidden/>
          </w:rPr>
          <w:fldChar w:fldCharType="begin"/>
        </w:r>
        <w:r w:rsidR="004F34E4">
          <w:rPr>
            <w:noProof/>
            <w:webHidden/>
          </w:rPr>
          <w:instrText xml:space="preserve"> PAGEREF _Toc473482756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466CD354" w14:textId="77777777" w:rsidR="004F34E4" w:rsidRPr="006340B7" w:rsidRDefault="00CC103C">
      <w:pPr>
        <w:pStyle w:val="SK2"/>
        <w:tabs>
          <w:tab w:val="left" w:pos="960"/>
          <w:tab w:val="right" w:leader="dot" w:pos="8821"/>
        </w:tabs>
        <w:rPr>
          <w:rFonts w:ascii="Calibri" w:hAnsi="Calibri"/>
          <w:smallCaps w:val="0"/>
          <w:noProof/>
          <w:sz w:val="22"/>
          <w:szCs w:val="22"/>
          <w:lang w:eastAsia="et-EE"/>
        </w:rPr>
      </w:pPr>
      <w:hyperlink w:anchor="_Toc473482757" w:history="1">
        <w:r w:rsidR="004F34E4" w:rsidRPr="00141509">
          <w:rPr>
            <w:rStyle w:val="Hperlink"/>
            <w:rFonts w:cs="Arial"/>
            <w:noProof/>
          </w:rPr>
          <w:t>5.4</w:t>
        </w:r>
        <w:r w:rsidR="004F34E4" w:rsidRPr="006340B7">
          <w:rPr>
            <w:rFonts w:ascii="Calibri" w:hAnsi="Calibri"/>
            <w:smallCaps w:val="0"/>
            <w:noProof/>
            <w:sz w:val="22"/>
            <w:szCs w:val="22"/>
            <w:lang w:eastAsia="et-EE"/>
          </w:rPr>
          <w:tab/>
        </w:r>
        <w:r w:rsidR="004F34E4" w:rsidRPr="00141509">
          <w:rPr>
            <w:rStyle w:val="Hperlink"/>
            <w:rFonts w:cs="Arial"/>
            <w:noProof/>
          </w:rPr>
          <w:t>Sünonüümid</w:t>
        </w:r>
        <w:r w:rsidR="004F34E4">
          <w:rPr>
            <w:noProof/>
            <w:webHidden/>
          </w:rPr>
          <w:tab/>
        </w:r>
        <w:r w:rsidR="004F34E4">
          <w:rPr>
            <w:noProof/>
            <w:webHidden/>
          </w:rPr>
          <w:fldChar w:fldCharType="begin"/>
        </w:r>
        <w:r w:rsidR="004F34E4">
          <w:rPr>
            <w:noProof/>
            <w:webHidden/>
          </w:rPr>
          <w:instrText xml:space="preserve"> PAGEREF _Toc473482757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57F41A93" w14:textId="77777777" w:rsidR="004F34E4" w:rsidRPr="006340B7" w:rsidRDefault="00CC103C">
      <w:pPr>
        <w:pStyle w:val="SK2"/>
        <w:tabs>
          <w:tab w:val="left" w:pos="960"/>
          <w:tab w:val="right" w:leader="dot" w:pos="8821"/>
        </w:tabs>
        <w:rPr>
          <w:rFonts w:ascii="Calibri" w:hAnsi="Calibri"/>
          <w:smallCaps w:val="0"/>
          <w:noProof/>
          <w:sz w:val="22"/>
          <w:szCs w:val="22"/>
          <w:lang w:eastAsia="et-EE"/>
        </w:rPr>
      </w:pPr>
      <w:hyperlink w:anchor="_Toc473482758" w:history="1">
        <w:r w:rsidR="004F34E4" w:rsidRPr="00141509">
          <w:rPr>
            <w:rStyle w:val="Hperlink"/>
            <w:rFonts w:cs="Arial"/>
            <w:noProof/>
          </w:rPr>
          <w:t>5.5</w:t>
        </w:r>
        <w:r w:rsidR="004F34E4" w:rsidRPr="006340B7">
          <w:rPr>
            <w:rFonts w:ascii="Calibri" w:hAnsi="Calibri"/>
            <w:smallCaps w:val="0"/>
            <w:noProof/>
            <w:sz w:val="22"/>
            <w:szCs w:val="22"/>
            <w:lang w:eastAsia="et-EE"/>
          </w:rPr>
          <w:tab/>
        </w:r>
        <w:r w:rsidR="004F34E4" w:rsidRPr="00141509">
          <w:rPr>
            <w:rStyle w:val="Hperlink"/>
            <w:rFonts w:cs="Arial"/>
            <w:noProof/>
          </w:rPr>
          <w:t>Vaated</w:t>
        </w:r>
        <w:r w:rsidR="004F34E4">
          <w:rPr>
            <w:noProof/>
            <w:webHidden/>
          </w:rPr>
          <w:tab/>
        </w:r>
        <w:r w:rsidR="004F34E4">
          <w:rPr>
            <w:noProof/>
            <w:webHidden/>
          </w:rPr>
          <w:fldChar w:fldCharType="begin"/>
        </w:r>
        <w:r w:rsidR="004F34E4">
          <w:rPr>
            <w:noProof/>
            <w:webHidden/>
          </w:rPr>
          <w:instrText xml:space="preserve"> PAGEREF _Toc473482758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4AAC6A2B" w14:textId="77777777" w:rsidR="004F34E4" w:rsidRPr="006340B7" w:rsidRDefault="00CC103C">
      <w:pPr>
        <w:pStyle w:val="SK2"/>
        <w:tabs>
          <w:tab w:val="left" w:pos="960"/>
          <w:tab w:val="right" w:leader="dot" w:pos="8821"/>
        </w:tabs>
        <w:rPr>
          <w:rFonts w:ascii="Calibri" w:hAnsi="Calibri"/>
          <w:smallCaps w:val="0"/>
          <w:noProof/>
          <w:sz w:val="22"/>
          <w:szCs w:val="22"/>
          <w:lang w:eastAsia="et-EE"/>
        </w:rPr>
      </w:pPr>
      <w:hyperlink w:anchor="_Toc473482759" w:history="1">
        <w:r w:rsidR="004F34E4" w:rsidRPr="00141509">
          <w:rPr>
            <w:rStyle w:val="Hperlink"/>
            <w:rFonts w:cs="Arial"/>
            <w:noProof/>
          </w:rPr>
          <w:t>5.6</w:t>
        </w:r>
        <w:r w:rsidR="004F34E4" w:rsidRPr="006340B7">
          <w:rPr>
            <w:rFonts w:ascii="Calibri" w:hAnsi="Calibri"/>
            <w:smallCaps w:val="0"/>
            <w:noProof/>
            <w:sz w:val="22"/>
            <w:szCs w:val="22"/>
            <w:lang w:eastAsia="et-EE"/>
          </w:rPr>
          <w:tab/>
        </w:r>
        <w:r w:rsidR="004F34E4" w:rsidRPr="00141509">
          <w:rPr>
            <w:rStyle w:val="Hperlink"/>
            <w:rFonts w:cs="Arial"/>
            <w:noProof/>
          </w:rPr>
          <w:t>Paketid</w:t>
        </w:r>
        <w:r w:rsidR="004F34E4">
          <w:rPr>
            <w:noProof/>
            <w:webHidden/>
          </w:rPr>
          <w:tab/>
        </w:r>
        <w:r w:rsidR="004F34E4">
          <w:rPr>
            <w:noProof/>
            <w:webHidden/>
          </w:rPr>
          <w:fldChar w:fldCharType="begin"/>
        </w:r>
        <w:r w:rsidR="004F34E4">
          <w:rPr>
            <w:noProof/>
            <w:webHidden/>
          </w:rPr>
          <w:instrText xml:space="preserve"> PAGEREF _Toc473482759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5371DB9F" w14:textId="77777777" w:rsidR="004F34E4" w:rsidRPr="006340B7" w:rsidRDefault="00CC103C">
      <w:pPr>
        <w:pStyle w:val="SK2"/>
        <w:tabs>
          <w:tab w:val="left" w:pos="960"/>
          <w:tab w:val="right" w:leader="dot" w:pos="8821"/>
        </w:tabs>
        <w:rPr>
          <w:rFonts w:ascii="Calibri" w:hAnsi="Calibri"/>
          <w:smallCaps w:val="0"/>
          <w:noProof/>
          <w:sz w:val="22"/>
          <w:szCs w:val="22"/>
          <w:lang w:eastAsia="et-EE"/>
        </w:rPr>
      </w:pPr>
      <w:hyperlink w:anchor="_Toc473482760" w:history="1">
        <w:r w:rsidR="004F34E4" w:rsidRPr="00141509">
          <w:rPr>
            <w:rStyle w:val="Hperlink"/>
            <w:rFonts w:cs="Arial"/>
            <w:noProof/>
          </w:rPr>
          <w:t>5.7</w:t>
        </w:r>
        <w:r w:rsidR="004F34E4" w:rsidRPr="006340B7">
          <w:rPr>
            <w:rFonts w:ascii="Calibri" w:hAnsi="Calibri"/>
            <w:smallCaps w:val="0"/>
            <w:noProof/>
            <w:sz w:val="22"/>
            <w:szCs w:val="22"/>
            <w:lang w:eastAsia="et-EE"/>
          </w:rPr>
          <w:tab/>
        </w:r>
        <w:r w:rsidR="004F34E4" w:rsidRPr="00141509">
          <w:rPr>
            <w:rStyle w:val="Hperlink"/>
            <w:rFonts w:cs="Arial"/>
            <w:noProof/>
          </w:rPr>
          <w:t>Trigerid</w:t>
        </w:r>
        <w:r w:rsidR="004F34E4">
          <w:rPr>
            <w:noProof/>
            <w:webHidden/>
          </w:rPr>
          <w:tab/>
        </w:r>
        <w:r w:rsidR="004F34E4">
          <w:rPr>
            <w:noProof/>
            <w:webHidden/>
          </w:rPr>
          <w:fldChar w:fldCharType="begin"/>
        </w:r>
        <w:r w:rsidR="004F34E4">
          <w:rPr>
            <w:noProof/>
            <w:webHidden/>
          </w:rPr>
          <w:instrText xml:space="preserve"> PAGEREF _Toc473482760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52034118" w14:textId="77777777" w:rsidR="004F34E4" w:rsidRPr="006340B7" w:rsidRDefault="00CC103C">
      <w:pPr>
        <w:pStyle w:val="SK2"/>
        <w:tabs>
          <w:tab w:val="left" w:pos="960"/>
          <w:tab w:val="right" w:leader="dot" w:pos="8821"/>
        </w:tabs>
        <w:rPr>
          <w:rFonts w:ascii="Calibri" w:hAnsi="Calibri"/>
          <w:smallCaps w:val="0"/>
          <w:noProof/>
          <w:sz w:val="22"/>
          <w:szCs w:val="22"/>
          <w:lang w:eastAsia="et-EE"/>
        </w:rPr>
      </w:pPr>
      <w:hyperlink w:anchor="_Toc473482761" w:history="1">
        <w:r w:rsidR="004F34E4" w:rsidRPr="00141509">
          <w:rPr>
            <w:rStyle w:val="Hperlink"/>
            <w:rFonts w:cs="Arial"/>
            <w:noProof/>
          </w:rPr>
          <w:t>5.8</w:t>
        </w:r>
        <w:r w:rsidR="004F34E4" w:rsidRPr="006340B7">
          <w:rPr>
            <w:rFonts w:ascii="Calibri" w:hAnsi="Calibri"/>
            <w:smallCaps w:val="0"/>
            <w:noProof/>
            <w:sz w:val="22"/>
            <w:szCs w:val="22"/>
            <w:lang w:eastAsia="et-EE"/>
          </w:rPr>
          <w:tab/>
        </w:r>
        <w:r w:rsidR="004F34E4" w:rsidRPr="00141509">
          <w:rPr>
            <w:rStyle w:val="Hperlink"/>
            <w:rFonts w:cs="Arial"/>
            <w:noProof/>
          </w:rPr>
          <w:t>Indeksid</w:t>
        </w:r>
        <w:r w:rsidR="004F34E4">
          <w:rPr>
            <w:noProof/>
            <w:webHidden/>
          </w:rPr>
          <w:tab/>
        </w:r>
        <w:r w:rsidR="004F34E4">
          <w:rPr>
            <w:noProof/>
            <w:webHidden/>
          </w:rPr>
          <w:fldChar w:fldCharType="begin"/>
        </w:r>
        <w:r w:rsidR="004F34E4">
          <w:rPr>
            <w:noProof/>
            <w:webHidden/>
          </w:rPr>
          <w:instrText xml:space="preserve"> PAGEREF _Toc473482761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61E529DB" w14:textId="77777777" w:rsidR="004F34E4" w:rsidRPr="006340B7" w:rsidRDefault="00CC103C">
      <w:pPr>
        <w:pStyle w:val="SK3"/>
        <w:tabs>
          <w:tab w:val="left" w:pos="1200"/>
          <w:tab w:val="right" w:leader="dot" w:pos="8821"/>
        </w:tabs>
        <w:rPr>
          <w:rFonts w:ascii="Calibri" w:hAnsi="Calibri"/>
          <w:i w:val="0"/>
          <w:noProof/>
          <w:sz w:val="22"/>
          <w:szCs w:val="22"/>
          <w:lang w:eastAsia="et-EE"/>
        </w:rPr>
      </w:pPr>
      <w:hyperlink w:anchor="_Toc473482762" w:history="1">
        <w:r w:rsidR="004F34E4" w:rsidRPr="00141509">
          <w:rPr>
            <w:rStyle w:val="Hperlink"/>
            <w:rFonts w:cs="Arial"/>
            <w:noProof/>
          </w:rPr>
          <w:t>5.8.1</w:t>
        </w:r>
        <w:r w:rsidR="004F34E4" w:rsidRPr="006340B7">
          <w:rPr>
            <w:rFonts w:ascii="Calibri" w:hAnsi="Calibri"/>
            <w:i w:val="0"/>
            <w:noProof/>
            <w:sz w:val="22"/>
            <w:szCs w:val="22"/>
            <w:lang w:eastAsia="et-EE"/>
          </w:rPr>
          <w:tab/>
        </w:r>
        <w:r w:rsidR="004F34E4" w:rsidRPr="00141509">
          <w:rPr>
            <w:rStyle w:val="Hperlink"/>
            <w:rFonts w:cs="Arial"/>
            <w:noProof/>
          </w:rPr>
          <w:t>Välisvõtmete veergudele lisatavad indeksid</w:t>
        </w:r>
        <w:r w:rsidR="004F34E4">
          <w:rPr>
            <w:noProof/>
            <w:webHidden/>
          </w:rPr>
          <w:tab/>
        </w:r>
        <w:r w:rsidR="004F34E4">
          <w:rPr>
            <w:noProof/>
            <w:webHidden/>
          </w:rPr>
          <w:fldChar w:fldCharType="begin"/>
        </w:r>
        <w:r w:rsidR="004F34E4">
          <w:rPr>
            <w:noProof/>
            <w:webHidden/>
          </w:rPr>
          <w:instrText xml:space="preserve"> PAGEREF _Toc473482762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2F83A53B" w14:textId="77777777" w:rsidR="004F34E4" w:rsidRPr="006340B7" w:rsidRDefault="00CC103C">
      <w:pPr>
        <w:pStyle w:val="SK3"/>
        <w:tabs>
          <w:tab w:val="left" w:pos="1200"/>
          <w:tab w:val="right" w:leader="dot" w:pos="8821"/>
        </w:tabs>
        <w:rPr>
          <w:rFonts w:ascii="Calibri" w:hAnsi="Calibri"/>
          <w:i w:val="0"/>
          <w:noProof/>
          <w:sz w:val="22"/>
          <w:szCs w:val="22"/>
          <w:lang w:eastAsia="et-EE"/>
        </w:rPr>
      </w:pPr>
      <w:hyperlink w:anchor="_Toc473482763" w:history="1">
        <w:r w:rsidR="004F34E4" w:rsidRPr="00141509">
          <w:rPr>
            <w:rStyle w:val="Hperlink"/>
            <w:rFonts w:cs="Arial"/>
            <w:noProof/>
          </w:rPr>
          <w:t>5.8.2</w:t>
        </w:r>
        <w:r w:rsidR="004F34E4" w:rsidRPr="006340B7">
          <w:rPr>
            <w:rFonts w:ascii="Calibri" w:hAnsi="Calibri"/>
            <w:i w:val="0"/>
            <w:noProof/>
            <w:sz w:val="22"/>
            <w:szCs w:val="22"/>
            <w:lang w:eastAsia="et-EE"/>
          </w:rPr>
          <w:tab/>
        </w:r>
        <w:r w:rsidR="004F34E4" w:rsidRPr="00141509">
          <w:rPr>
            <w:rStyle w:val="Hperlink"/>
            <w:rFonts w:cs="Arial"/>
            <w:noProof/>
          </w:rPr>
          <w:t>Täiendavad sekundaarsed indeksid</w:t>
        </w:r>
        <w:r w:rsidR="004F34E4">
          <w:rPr>
            <w:noProof/>
            <w:webHidden/>
          </w:rPr>
          <w:tab/>
        </w:r>
        <w:r w:rsidR="004F34E4">
          <w:rPr>
            <w:noProof/>
            <w:webHidden/>
          </w:rPr>
          <w:fldChar w:fldCharType="begin"/>
        </w:r>
        <w:r w:rsidR="004F34E4">
          <w:rPr>
            <w:noProof/>
            <w:webHidden/>
          </w:rPr>
          <w:instrText xml:space="preserve"> PAGEREF _Toc473482763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686686C6" w14:textId="77777777" w:rsidR="004F34E4" w:rsidRPr="006340B7" w:rsidRDefault="00CC103C">
      <w:pPr>
        <w:pStyle w:val="SK3"/>
        <w:tabs>
          <w:tab w:val="left" w:pos="1200"/>
          <w:tab w:val="right" w:leader="dot" w:pos="8821"/>
        </w:tabs>
        <w:rPr>
          <w:rFonts w:ascii="Calibri" w:hAnsi="Calibri"/>
          <w:i w:val="0"/>
          <w:noProof/>
          <w:sz w:val="22"/>
          <w:szCs w:val="22"/>
          <w:lang w:eastAsia="et-EE"/>
        </w:rPr>
      </w:pPr>
      <w:hyperlink w:anchor="_Toc473482764" w:history="1">
        <w:r w:rsidR="004F34E4" w:rsidRPr="00141509">
          <w:rPr>
            <w:rStyle w:val="Hperlink"/>
            <w:rFonts w:cs="Arial"/>
            <w:noProof/>
          </w:rPr>
          <w:t>5.8.3</w:t>
        </w:r>
        <w:r w:rsidR="004F34E4" w:rsidRPr="006340B7">
          <w:rPr>
            <w:rFonts w:ascii="Calibri" w:hAnsi="Calibri"/>
            <w:i w:val="0"/>
            <w:noProof/>
            <w:sz w:val="22"/>
            <w:szCs w:val="22"/>
            <w:lang w:eastAsia="et-EE"/>
          </w:rPr>
          <w:tab/>
        </w:r>
        <w:r w:rsidR="004F34E4" w:rsidRPr="00141509">
          <w:rPr>
            <w:rStyle w:val="Hperlink"/>
            <w:rFonts w:cs="Arial"/>
            <w:noProof/>
          </w:rPr>
          <w:t>Funktsioonil põhinevad indeksid</w:t>
        </w:r>
        <w:r w:rsidR="004F34E4">
          <w:rPr>
            <w:noProof/>
            <w:webHidden/>
          </w:rPr>
          <w:tab/>
        </w:r>
        <w:r w:rsidR="004F34E4">
          <w:rPr>
            <w:noProof/>
            <w:webHidden/>
          </w:rPr>
          <w:fldChar w:fldCharType="begin"/>
        </w:r>
        <w:r w:rsidR="004F34E4">
          <w:rPr>
            <w:noProof/>
            <w:webHidden/>
          </w:rPr>
          <w:instrText xml:space="preserve"> PAGEREF _Toc473482764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404D3890" w14:textId="77777777" w:rsidR="004F34E4" w:rsidRPr="006340B7" w:rsidRDefault="00CC103C">
      <w:pPr>
        <w:pStyle w:val="SK2"/>
        <w:tabs>
          <w:tab w:val="left" w:pos="960"/>
          <w:tab w:val="right" w:leader="dot" w:pos="8821"/>
        </w:tabs>
        <w:rPr>
          <w:rFonts w:ascii="Calibri" w:hAnsi="Calibri"/>
          <w:smallCaps w:val="0"/>
          <w:noProof/>
          <w:sz w:val="22"/>
          <w:szCs w:val="22"/>
          <w:lang w:eastAsia="et-EE"/>
        </w:rPr>
      </w:pPr>
      <w:hyperlink w:anchor="_Toc473482765" w:history="1">
        <w:r w:rsidR="004F34E4" w:rsidRPr="00141509">
          <w:rPr>
            <w:rStyle w:val="Hperlink"/>
            <w:noProof/>
          </w:rPr>
          <w:t>5.9</w:t>
        </w:r>
        <w:r w:rsidR="004F34E4" w:rsidRPr="006340B7">
          <w:rPr>
            <w:rFonts w:ascii="Calibri" w:hAnsi="Calibri"/>
            <w:smallCaps w:val="0"/>
            <w:noProof/>
            <w:sz w:val="22"/>
            <w:szCs w:val="22"/>
            <w:lang w:eastAsia="et-EE"/>
          </w:rPr>
          <w:tab/>
        </w:r>
        <w:r w:rsidR="004F34E4" w:rsidRPr="00141509">
          <w:rPr>
            <w:rStyle w:val="Hperlink"/>
            <w:noProof/>
          </w:rPr>
          <w:t>Klassifikaatorite väärtustamise SQL laused</w:t>
        </w:r>
        <w:r w:rsidR="004F34E4">
          <w:rPr>
            <w:noProof/>
            <w:webHidden/>
          </w:rPr>
          <w:tab/>
        </w:r>
        <w:r w:rsidR="004F34E4">
          <w:rPr>
            <w:noProof/>
            <w:webHidden/>
          </w:rPr>
          <w:fldChar w:fldCharType="begin"/>
        </w:r>
        <w:r w:rsidR="004F34E4">
          <w:rPr>
            <w:noProof/>
            <w:webHidden/>
          </w:rPr>
          <w:instrText xml:space="preserve"> PAGEREF _Toc473482765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6D7FD5F5" w14:textId="77777777" w:rsidR="004F34E4" w:rsidRPr="006340B7" w:rsidRDefault="00CC103C">
      <w:pPr>
        <w:pStyle w:val="SK2"/>
        <w:tabs>
          <w:tab w:val="left" w:pos="960"/>
          <w:tab w:val="right" w:leader="dot" w:pos="8821"/>
        </w:tabs>
        <w:rPr>
          <w:rFonts w:ascii="Calibri" w:hAnsi="Calibri"/>
          <w:smallCaps w:val="0"/>
          <w:noProof/>
          <w:sz w:val="22"/>
          <w:szCs w:val="22"/>
          <w:lang w:eastAsia="et-EE"/>
        </w:rPr>
      </w:pPr>
      <w:hyperlink w:anchor="_Toc473482766" w:history="1">
        <w:r w:rsidR="004F34E4" w:rsidRPr="00141509">
          <w:rPr>
            <w:rStyle w:val="Hperlink"/>
            <w:rFonts w:cs="Arial"/>
            <w:noProof/>
          </w:rPr>
          <w:t>5.10</w:t>
        </w:r>
        <w:r w:rsidR="004F34E4" w:rsidRPr="006340B7">
          <w:rPr>
            <w:rFonts w:ascii="Calibri" w:hAnsi="Calibri"/>
            <w:smallCaps w:val="0"/>
            <w:noProof/>
            <w:sz w:val="22"/>
            <w:szCs w:val="22"/>
            <w:lang w:eastAsia="et-EE"/>
          </w:rPr>
          <w:tab/>
        </w:r>
        <w:r w:rsidR="004F34E4" w:rsidRPr="00141509">
          <w:rPr>
            <w:rStyle w:val="Hperlink"/>
            <w:rFonts w:cs="Arial"/>
            <w:noProof/>
          </w:rPr>
          <w:t>XML formaadis lähteandmete laadimine</w:t>
        </w:r>
        <w:r w:rsidR="004F34E4">
          <w:rPr>
            <w:noProof/>
            <w:webHidden/>
          </w:rPr>
          <w:tab/>
        </w:r>
        <w:r w:rsidR="004F34E4">
          <w:rPr>
            <w:noProof/>
            <w:webHidden/>
          </w:rPr>
          <w:fldChar w:fldCharType="begin"/>
        </w:r>
        <w:r w:rsidR="004F34E4">
          <w:rPr>
            <w:noProof/>
            <w:webHidden/>
          </w:rPr>
          <w:instrText xml:space="preserve"> PAGEREF _Toc473482766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5C401C8D" w14:textId="77777777" w:rsidR="004F34E4" w:rsidRPr="006340B7" w:rsidRDefault="00CC103C">
      <w:pPr>
        <w:pStyle w:val="SK2"/>
        <w:tabs>
          <w:tab w:val="left" w:pos="960"/>
          <w:tab w:val="right" w:leader="dot" w:pos="8821"/>
        </w:tabs>
        <w:rPr>
          <w:rFonts w:ascii="Calibri" w:hAnsi="Calibri"/>
          <w:smallCaps w:val="0"/>
          <w:noProof/>
          <w:sz w:val="22"/>
          <w:szCs w:val="22"/>
          <w:lang w:eastAsia="et-EE"/>
        </w:rPr>
      </w:pPr>
      <w:hyperlink w:anchor="_Toc473482767" w:history="1">
        <w:r w:rsidR="004F34E4" w:rsidRPr="00141509">
          <w:rPr>
            <w:rStyle w:val="Hperlink"/>
            <w:rFonts w:cs="Arial"/>
            <w:noProof/>
          </w:rPr>
          <w:t>5.11</w:t>
        </w:r>
        <w:r w:rsidR="004F34E4" w:rsidRPr="006340B7">
          <w:rPr>
            <w:rFonts w:ascii="Calibri" w:hAnsi="Calibri"/>
            <w:smallCaps w:val="0"/>
            <w:noProof/>
            <w:sz w:val="22"/>
            <w:szCs w:val="22"/>
            <w:lang w:eastAsia="et-EE"/>
          </w:rPr>
          <w:tab/>
        </w:r>
        <w:r w:rsidR="004F34E4" w:rsidRPr="00141509">
          <w:rPr>
            <w:rStyle w:val="Hperlink"/>
            <w:rFonts w:cs="Arial"/>
            <w:noProof/>
          </w:rPr>
          <w:t>Täiendavate testandmete lisamine</w:t>
        </w:r>
        <w:r w:rsidR="004F34E4">
          <w:rPr>
            <w:noProof/>
            <w:webHidden/>
          </w:rPr>
          <w:tab/>
        </w:r>
        <w:r w:rsidR="004F34E4">
          <w:rPr>
            <w:noProof/>
            <w:webHidden/>
          </w:rPr>
          <w:fldChar w:fldCharType="begin"/>
        </w:r>
        <w:r w:rsidR="004F34E4">
          <w:rPr>
            <w:noProof/>
            <w:webHidden/>
          </w:rPr>
          <w:instrText xml:space="preserve"> PAGEREF _Toc473482767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22943380" w14:textId="77777777" w:rsidR="004F34E4" w:rsidRPr="006340B7" w:rsidRDefault="00CC103C">
      <w:pPr>
        <w:pStyle w:val="SK2"/>
        <w:tabs>
          <w:tab w:val="left" w:pos="960"/>
          <w:tab w:val="right" w:leader="dot" w:pos="8821"/>
        </w:tabs>
        <w:rPr>
          <w:rFonts w:ascii="Calibri" w:hAnsi="Calibri"/>
          <w:smallCaps w:val="0"/>
          <w:noProof/>
          <w:sz w:val="22"/>
          <w:szCs w:val="22"/>
          <w:lang w:eastAsia="et-EE"/>
        </w:rPr>
      </w:pPr>
      <w:hyperlink w:anchor="_Toc473482768" w:history="1">
        <w:r w:rsidR="004F34E4" w:rsidRPr="00141509">
          <w:rPr>
            <w:rStyle w:val="Hperlink"/>
            <w:rFonts w:cs="Arial"/>
            <w:bCs/>
            <w:noProof/>
          </w:rPr>
          <w:t>5.12</w:t>
        </w:r>
        <w:r w:rsidR="004F34E4" w:rsidRPr="006340B7">
          <w:rPr>
            <w:rFonts w:ascii="Calibri" w:hAnsi="Calibri"/>
            <w:smallCaps w:val="0"/>
            <w:noProof/>
            <w:sz w:val="22"/>
            <w:szCs w:val="22"/>
            <w:lang w:eastAsia="et-EE"/>
          </w:rPr>
          <w:tab/>
        </w:r>
        <w:r w:rsidR="004F34E4" w:rsidRPr="00141509">
          <w:rPr>
            <w:rStyle w:val="Hperlink"/>
            <w:rFonts w:cs="Arial"/>
            <w:bCs/>
            <w:noProof/>
          </w:rPr>
          <w:t>Andmebaasi statistika kogumine</w:t>
        </w:r>
        <w:r w:rsidR="004F34E4">
          <w:rPr>
            <w:noProof/>
            <w:webHidden/>
          </w:rPr>
          <w:tab/>
        </w:r>
        <w:r w:rsidR="004F34E4">
          <w:rPr>
            <w:noProof/>
            <w:webHidden/>
          </w:rPr>
          <w:fldChar w:fldCharType="begin"/>
        </w:r>
        <w:r w:rsidR="004F34E4">
          <w:rPr>
            <w:noProof/>
            <w:webHidden/>
          </w:rPr>
          <w:instrText xml:space="preserve"> PAGEREF _Toc473482768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2A888D05" w14:textId="77777777" w:rsidR="004F34E4" w:rsidRPr="006340B7" w:rsidRDefault="00CC103C">
      <w:pPr>
        <w:pStyle w:val="SK2"/>
        <w:tabs>
          <w:tab w:val="left" w:pos="960"/>
          <w:tab w:val="right" w:leader="dot" w:pos="8821"/>
        </w:tabs>
        <w:rPr>
          <w:rFonts w:ascii="Calibri" w:hAnsi="Calibri"/>
          <w:smallCaps w:val="0"/>
          <w:noProof/>
          <w:sz w:val="22"/>
          <w:szCs w:val="22"/>
          <w:lang w:eastAsia="et-EE"/>
        </w:rPr>
      </w:pPr>
      <w:hyperlink w:anchor="_Toc473482769" w:history="1">
        <w:r w:rsidR="004F34E4" w:rsidRPr="00141509">
          <w:rPr>
            <w:rStyle w:val="Hperlink"/>
            <w:rFonts w:cs="Arial"/>
            <w:bCs/>
            <w:noProof/>
          </w:rPr>
          <w:t>5.13</w:t>
        </w:r>
        <w:r w:rsidR="004F34E4" w:rsidRPr="006340B7">
          <w:rPr>
            <w:rFonts w:ascii="Calibri" w:hAnsi="Calibri"/>
            <w:smallCaps w:val="0"/>
            <w:noProof/>
            <w:sz w:val="22"/>
            <w:szCs w:val="22"/>
            <w:lang w:eastAsia="et-EE"/>
          </w:rPr>
          <w:tab/>
        </w:r>
        <w:r w:rsidR="004F34E4" w:rsidRPr="00141509">
          <w:rPr>
            <w:rStyle w:val="Hperlink"/>
            <w:rFonts w:cs="Arial"/>
            <w:bCs/>
            <w:noProof/>
          </w:rPr>
          <w:t>Päringu täitmisplaani näide</w:t>
        </w:r>
        <w:r w:rsidR="004F34E4">
          <w:rPr>
            <w:noProof/>
            <w:webHidden/>
          </w:rPr>
          <w:tab/>
        </w:r>
        <w:r w:rsidR="004F34E4">
          <w:rPr>
            <w:noProof/>
            <w:webHidden/>
          </w:rPr>
          <w:fldChar w:fldCharType="begin"/>
        </w:r>
        <w:r w:rsidR="004F34E4">
          <w:rPr>
            <w:noProof/>
            <w:webHidden/>
          </w:rPr>
          <w:instrText xml:space="preserve"> PAGEREF _Toc473482769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5396B249" w14:textId="77777777" w:rsidR="004F34E4" w:rsidRPr="006340B7" w:rsidRDefault="00CC103C">
      <w:pPr>
        <w:pStyle w:val="SK2"/>
        <w:tabs>
          <w:tab w:val="left" w:pos="960"/>
          <w:tab w:val="right" w:leader="dot" w:pos="8821"/>
        </w:tabs>
        <w:rPr>
          <w:rFonts w:ascii="Calibri" w:hAnsi="Calibri"/>
          <w:smallCaps w:val="0"/>
          <w:noProof/>
          <w:sz w:val="22"/>
          <w:szCs w:val="22"/>
          <w:lang w:eastAsia="et-EE"/>
        </w:rPr>
      </w:pPr>
      <w:hyperlink w:anchor="_Toc473482770" w:history="1">
        <w:r w:rsidR="004F34E4" w:rsidRPr="00141509">
          <w:rPr>
            <w:rStyle w:val="Hperlink"/>
            <w:rFonts w:cs="Arial"/>
            <w:noProof/>
          </w:rPr>
          <w:t>5.14</w:t>
        </w:r>
        <w:r w:rsidR="004F34E4" w:rsidRPr="006340B7">
          <w:rPr>
            <w:rFonts w:ascii="Calibri" w:hAnsi="Calibri"/>
            <w:smallCaps w:val="0"/>
            <w:noProof/>
            <w:sz w:val="22"/>
            <w:szCs w:val="22"/>
            <w:lang w:eastAsia="et-EE"/>
          </w:rPr>
          <w:tab/>
        </w:r>
        <w:r w:rsidR="004F34E4" w:rsidRPr="00141509">
          <w:rPr>
            <w:rStyle w:val="Hperlink"/>
            <w:rFonts w:cs="Arial"/>
            <w:noProof/>
          </w:rPr>
          <w:t>Rollid ja kasutajad</w:t>
        </w:r>
        <w:r w:rsidR="004F34E4">
          <w:rPr>
            <w:noProof/>
            <w:webHidden/>
          </w:rPr>
          <w:tab/>
        </w:r>
        <w:r w:rsidR="004F34E4">
          <w:rPr>
            <w:noProof/>
            <w:webHidden/>
          </w:rPr>
          <w:fldChar w:fldCharType="begin"/>
        </w:r>
        <w:r w:rsidR="004F34E4">
          <w:rPr>
            <w:noProof/>
            <w:webHidden/>
          </w:rPr>
          <w:instrText xml:space="preserve"> PAGEREF _Toc473482770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57428092" w14:textId="77777777" w:rsidR="004F34E4" w:rsidRPr="006340B7" w:rsidRDefault="00CC103C">
      <w:pPr>
        <w:pStyle w:val="SK2"/>
        <w:tabs>
          <w:tab w:val="left" w:pos="960"/>
          <w:tab w:val="right" w:leader="dot" w:pos="8821"/>
        </w:tabs>
        <w:rPr>
          <w:rFonts w:ascii="Calibri" w:hAnsi="Calibri"/>
          <w:smallCaps w:val="0"/>
          <w:noProof/>
          <w:sz w:val="22"/>
          <w:szCs w:val="22"/>
          <w:lang w:eastAsia="et-EE"/>
        </w:rPr>
      </w:pPr>
      <w:hyperlink w:anchor="_Toc473482771" w:history="1">
        <w:r w:rsidR="004F34E4" w:rsidRPr="00141509">
          <w:rPr>
            <w:rStyle w:val="Hperlink"/>
            <w:rFonts w:cs="Arial"/>
            <w:noProof/>
          </w:rPr>
          <w:t>5.15</w:t>
        </w:r>
        <w:r w:rsidR="004F34E4" w:rsidRPr="006340B7">
          <w:rPr>
            <w:rFonts w:ascii="Calibri" w:hAnsi="Calibri"/>
            <w:smallCaps w:val="0"/>
            <w:noProof/>
            <w:sz w:val="22"/>
            <w:szCs w:val="22"/>
            <w:lang w:eastAsia="et-EE"/>
          </w:rPr>
          <w:tab/>
        </w:r>
        <w:r w:rsidR="004F34E4" w:rsidRPr="00141509">
          <w:rPr>
            <w:rStyle w:val="Hperlink"/>
            <w:rFonts w:cs="Arial"/>
            <w:noProof/>
          </w:rPr>
          <w:t>Õiguste jagamine</w:t>
        </w:r>
        <w:r w:rsidR="004F34E4">
          <w:rPr>
            <w:noProof/>
            <w:webHidden/>
          </w:rPr>
          <w:tab/>
        </w:r>
        <w:r w:rsidR="004F34E4">
          <w:rPr>
            <w:noProof/>
            <w:webHidden/>
          </w:rPr>
          <w:fldChar w:fldCharType="begin"/>
        </w:r>
        <w:r w:rsidR="004F34E4">
          <w:rPr>
            <w:noProof/>
            <w:webHidden/>
          </w:rPr>
          <w:instrText xml:space="preserve"> PAGEREF _Toc473482771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2D4B4A04" w14:textId="77777777" w:rsidR="004F34E4" w:rsidRPr="006340B7" w:rsidRDefault="00CC103C">
      <w:pPr>
        <w:pStyle w:val="SK2"/>
        <w:tabs>
          <w:tab w:val="left" w:pos="960"/>
          <w:tab w:val="right" w:leader="dot" w:pos="8821"/>
        </w:tabs>
        <w:rPr>
          <w:rFonts w:ascii="Calibri" w:hAnsi="Calibri"/>
          <w:smallCaps w:val="0"/>
          <w:noProof/>
          <w:sz w:val="22"/>
          <w:szCs w:val="22"/>
          <w:lang w:eastAsia="et-EE"/>
        </w:rPr>
      </w:pPr>
      <w:hyperlink w:anchor="_Toc473482772" w:history="1">
        <w:r w:rsidR="004F34E4" w:rsidRPr="00141509">
          <w:rPr>
            <w:rStyle w:val="Hperlink"/>
            <w:rFonts w:cs="Arial"/>
            <w:noProof/>
          </w:rPr>
          <w:t>5.16</w:t>
        </w:r>
        <w:r w:rsidR="004F34E4" w:rsidRPr="006340B7">
          <w:rPr>
            <w:rFonts w:ascii="Calibri" w:hAnsi="Calibri"/>
            <w:smallCaps w:val="0"/>
            <w:noProof/>
            <w:sz w:val="22"/>
            <w:szCs w:val="22"/>
            <w:lang w:eastAsia="et-EE"/>
          </w:rPr>
          <w:tab/>
        </w:r>
        <w:r w:rsidR="004F34E4" w:rsidRPr="00141509">
          <w:rPr>
            <w:rStyle w:val="Hperlink"/>
            <w:rFonts w:cs="Arial"/>
            <w:noProof/>
          </w:rPr>
          <w:t>Andmebaasiobjektide kustutamise SQL laused</w:t>
        </w:r>
        <w:r w:rsidR="004F34E4">
          <w:rPr>
            <w:noProof/>
            <w:webHidden/>
          </w:rPr>
          <w:tab/>
        </w:r>
        <w:r w:rsidR="004F34E4">
          <w:rPr>
            <w:noProof/>
            <w:webHidden/>
          </w:rPr>
          <w:fldChar w:fldCharType="begin"/>
        </w:r>
        <w:r w:rsidR="004F34E4">
          <w:rPr>
            <w:noProof/>
            <w:webHidden/>
          </w:rPr>
          <w:instrText xml:space="preserve"> PAGEREF _Toc473482772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3C634149" w14:textId="77777777" w:rsidR="004F34E4" w:rsidRPr="006340B7" w:rsidRDefault="00CC103C">
      <w:pPr>
        <w:pStyle w:val="SK3"/>
        <w:tabs>
          <w:tab w:val="left" w:pos="1440"/>
          <w:tab w:val="right" w:leader="dot" w:pos="8821"/>
        </w:tabs>
        <w:rPr>
          <w:rFonts w:ascii="Calibri" w:hAnsi="Calibri"/>
          <w:i w:val="0"/>
          <w:noProof/>
          <w:sz w:val="22"/>
          <w:szCs w:val="22"/>
          <w:lang w:eastAsia="et-EE"/>
        </w:rPr>
      </w:pPr>
      <w:hyperlink w:anchor="_Toc473482773" w:history="1">
        <w:r w:rsidR="004F34E4" w:rsidRPr="00141509">
          <w:rPr>
            <w:rStyle w:val="Hperlink"/>
            <w:rFonts w:cs="Arial"/>
            <w:noProof/>
          </w:rPr>
          <w:t>5.16.1</w:t>
        </w:r>
        <w:r w:rsidR="004F34E4" w:rsidRPr="006340B7">
          <w:rPr>
            <w:rFonts w:ascii="Calibri" w:hAnsi="Calibri"/>
            <w:i w:val="0"/>
            <w:noProof/>
            <w:sz w:val="22"/>
            <w:szCs w:val="22"/>
            <w:lang w:eastAsia="et-EE"/>
          </w:rPr>
          <w:tab/>
        </w:r>
        <w:r w:rsidR="004F34E4" w:rsidRPr="00141509">
          <w:rPr>
            <w:rStyle w:val="Hperlink"/>
            <w:rFonts w:cs="Arial"/>
            <w:noProof/>
          </w:rPr>
          <w:t>Õiguste äravõtmine</w:t>
        </w:r>
        <w:r w:rsidR="004F34E4">
          <w:rPr>
            <w:noProof/>
            <w:webHidden/>
          </w:rPr>
          <w:tab/>
        </w:r>
        <w:r w:rsidR="004F34E4">
          <w:rPr>
            <w:noProof/>
            <w:webHidden/>
          </w:rPr>
          <w:fldChar w:fldCharType="begin"/>
        </w:r>
        <w:r w:rsidR="004F34E4">
          <w:rPr>
            <w:noProof/>
            <w:webHidden/>
          </w:rPr>
          <w:instrText xml:space="preserve"> PAGEREF _Toc473482773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46CC7273" w14:textId="77777777" w:rsidR="004F34E4" w:rsidRPr="006340B7" w:rsidRDefault="00CC103C">
      <w:pPr>
        <w:pStyle w:val="SK3"/>
        <w:tabs>
          <w:tab w:val="left" w:pos="1440"/>
          <w:tab w:val="right" w:leader="dot" w:pos="8821"/>
        </w:tabs>
        <w:rPr>
          <w:rFonts w:ascii="Calibri" w:hAnsi="Calibri"/>
          <w:i w:val="0"/>
          <w:noProof/>
          <w:sz w:val="22"/>
          <w:szCs w:val="22"/>
          <w:lang w:eastAsia="et-EE"/>
        </w:rPr>
      </w:pPr>
      <w:hyperlink w:anchor="_Toc473482774" w:history="1">
        <w:r w:rsidR="004F34E4" w:rsidRPr="00141509">
          <w:rPr>
            <w:rStyle w:val="Hperlink"/>
            <w:rFonts w:cs="Arial"/>
            <w:noProof/>
          </w:rPr>
          <w:t>5.16.2</w:t>
        </w:r>
        <w:r w:rsidR="004F34E4" w:rsidRPr="006340B7">
          <w:rPr>
            <w:rFonts w:ascii="Calibri" w:hAnsi="Calibri"/>
            <w:i w:val="0"/>
            <w:noProof/>
            <w:sz w:val="22"/>
            <w:szCs w:val="22"/>
            <w:lang w:eastAsia="et-EE"/>
          </w:rPr>
          <w:tab/>
        </w:r>
        <w:r w:rsidR="004F34E4" w:rsidRPr="00141509">
          <w:rPr>
            <w:rStyle w:val="Hperlink"/>
            <w:rFonts w:cs="Arial"/>
            <w:noProof/>
          </w:rPr>
          <w:t>Tabelite ja arvujada generaatorite kustutamine</w:t>
        </w:r>
        <w:r w:rsidR="004F34E4">
          <w:rPr>
            <w:noProof/>
            <w:webHidden/>
          </w:rPr>
          <w:tab/>
        </w:r>
        <w:r w:rsidR="004F34E4">
          <w:rPr>
            <w:noProof/>
            <w:webHidden/>
          </w:rPr>
          <w:fldChar w:fldCharType="begin"/>
        </w:r>
        <w:r w:rsidR="004F34E4">
          <w:rPr>
            <w:noProof/>
            <w:webHidden/>
          </w:rPr>
          <w:instrText xml:space="preserve"> PAGEREF _Toc473482774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2C4F72F4" w14:textId="77777777" w:rsidR="004F34E4" w:rsidRPr="006340B7" w:rsidRDefault="00CC103C">
      <w:pPr>
        <w:pStyle w:val="SK3"/>
        <w:tabs>
          <w:tab w:val="left" w:pos="1440"/>
          <w:tab w:val="right" w:leader="dot" w:pos="8821"/>
        </w:tabs>
        <w:rPr>
          <w:rFonts w:ascii="Calibri" w:hAnsi="Calibri"/>
          <w:i w:val="0"/>
          <w:noProof/>
          <w:sz w:val="22"/>
          <w:szCs w:val="22"/>
          <w:lang w:eastAsia="et-EE"/>
        </w:rPr>
      </w:pPr>
      <w:hyperlink w:anchor="_Toc473482775" w:history="1">
        <w:r w:rsidR="004F34E4" w:rsidRPr="00141509">
          <w:rPr>
            <w:rStyle w:val="Hperlink"/>
            <w:rFonts w:cs="Arial"/>
            <w:noProof/>
          </w:rPr>
          <w:t>5.16.3</w:t>
        </w:r>
        <w:r w:rsidR="004F34E4" w:rsidRPr="006340B7">
          <w:rPr>
            <w:rFonts w:ascii="Calibri" w:hAnsi="Calibri"/>
            <w:i w:val="0"/>
            <w:noProof/>
            <w:sz w:val="22"/>
            <w:szCs w:val="22"/>
            <w:lang w:eastAsia="et-EE"/>
          </w:rPr>
          <w:tab/>
        </w:r>
        <w:r w:rsidR="004F34E4" w:rsidRPr="00141509">
          <w:rPr>
            <w:rStyle w:val="Hperlink"/>
            <w:rFonts w:cs="Arial"/>
            <w:noProof/>
          </w:rPr>
          <w:t>Sünonüümide kustutamine</w:t>
        </w:r>
        <w:r w:rsidR="004F34E4">
          <w:rPr>
            <w:noProof/>
            <w:webHidden/>
          </w:rPr>
          <w:tab/>
        </w:r>
        <w:r w:rsidR="004F34E4">
          <w:rPr>
            <w:noProof/>
            <w:webHidden/>
          </w:rPr>
          <w:fldChar w:fldCharType="begin"/>
        </w:r>
        <w:r w:rsidR="004F34E4">
          <w:rPr>
            <w:noProof/>
            <w:webHidden/>
          </w:rPr>
          <w:instrText xml:space="preserve"> PAGEREF _Toc473482775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7EF9D7EC" w14:textId="77777777" w:rsidR="004F34E4" w:rsidRPr="006340B7" w:rsidRDefault="00CC103C">
      <w:pPr>
        <w:pStyle w:val="SK3"/>
        <w:tabs>
          <w:tab w:val="left" w:pos="1440"/>
          <w:tab w:val="right" w:leader="dot" w:pos="8821"/>
        </w:tabs>
        <w:rPr>
          <w:rFonts w:ascii="Calibri" w:hAnsi="Calibri"/>
          <w:i w:val="0"/>
          <w:noProof/>
          <w:sz w:val="22"/>
          <w:szCs w:val="22"/>
          <w:lang w:eastAsia="et-EE"/>
        </w:rPr>
      </w:pPr>
      <w:hyperlink w:anchor="_Toc473482776" w:history="1">
        <w:r w:rsidR="004F34E4" w:rsidRPr="00141509">
          <w:rPr>
            <w:rStyle w:val="Hperlink"/>
            <w:rFonts w:cs="Arial"/>
            <w:noProof/>
          </w:rPr>
          <w:t>5.16.4</w:t>
        </w:r>
        <w:r w:rsidR="004F34E4" w:rsidRPr="006340B7">
          <w:rPr>
            <w:rFonts w:ascii="Calibri" w:hAnsi="Calibri"/>
            <w:i w:val="0"/>
            <w:noProof/>
            <w:sz w:val="22"/>
            <w:szCs w:val="22"/>
            <w:lang w:eastAsia="et-EE"/>
          </w:rPr>
          <w:tab/>
        </w:r>
        <w:r w:rsidR="004F34E4" w:rsidRPr="00141509">
          <w:rPr>
            <w:rStyle w:val="Hperlink"/>
            <w:rFonts w:cs="Arial"/>
            <w:noProof/>
          </w:rPr>
          <w:t>Vaadete kustutamine</w:t>
        </w:r>
        <w:r w:rsidR="004F34E4">
          <w:rPr>
            <w:noProof/>
            <w:webHidden/>
          </w:rPr>
          <w:tab/>
        </w:r>
        <w:r w:rsidR="004F34E4">
          <w:rPr>
            <w:noProof/>
            <w:webHidden/>
          </w:rPr>
          <w:fldChar w:fldCharType="begin"/>
        </w:r>
        <w:r w:rsidR="004F34E4">
          <w:rPr>
            <w:noProof/>
            <w:webHidden/>
          </w:rPr>
          <w:instrText xml:space="preserve"> PAGEREF _Toc473482776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51DD7E68" w14:textId="77777777" w:rsidR="004F34E4" w:rsidRPr="006340B7" w:rsidRDefault="00CC103C">
      <w:pPr>
        <w:pStyle w:val="SK3"/>
        <w:tabs>
          <w:tab w:val="left" w:pos="1440"/>
          <w:tab w:val="right" w:leader="dot" w:pos="8821"/>
        </w:tabs>
        <w:rPr>
          <w:rFonts w:ascii="Calibri" w:hAnsi="Calibri"/>
          <w:i w:val="0"/>
          <w:noProof/>
          <w:sz w:val="22"/>
          <w:szCs w:val="22"/>
          <w:lang w:eastAsia="et-EE"/>
        </w:rPr>
      </w:pPr>
      <w:hyperlink w:anchor="_Toc473482777" w:history="1">
        <w:r w:rsidR="004F34E4" w:rsidRPr="00141509">
          <w:rPr>
            <w:rStyle w:val="Hperlink"/>
            <w:rFonts w:cs="Arial"/>
            <w:noProof/>
          </w:rPr>
          <w:t>5.16.5</w:t>
        </w:r>
        <w:r w:rsidR="004F34E4" w:rsidRPr="006340B7">
          <w:rPr>
            <w:rFonts w:ascii="Calibri" w:hAnsi="Calibri"/>
            <w:i w:val="0"/>
            <w:noProof/>
            <w:sz w:val="22"/>
            <w:szCs w:val="22"/>
            <w:lang w:eastAsia="et-EE"/>
          </w:rPr>
          <w:tab/>
        </w:r>
        <w:r w:rsidR="004F34E4" w:rsidRPr="00141509">
          <w:rPr>
            <w:rStyle w:val="Hperlink"/>
            <w:rFonts w:cs="Arial"/>
            <w:noProof/>
          </w:rPr>
          <w:t>Indeksite kustutamine</w:t>
        </w:r>
        <w:r w:rsidR="004F34E4">
          <w:rPr>
            <w:noProof/>
            <w:webHidden/>
          </w:rPr>
          <w:tab/>
        </w:r>
        <w:r w:rsidR="004F34E4">
          <w:rPr>
            <w:noProof/>
            <w:webHidden/>
          </w:rPr>
          <w:fldChar w:fldCharType="begin"/>
        </w:r>
        <w:r w:rsidR="004F34E4">
          <w:rPr>
            <w:noProof/>
            <w:webHidden/>
          </w:rPr>
          <w:instrText xml:space="preserve"> PAGEREF _Toc473482777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3947376B" w14:textId="77777777" w:rsidR="004F34E4" w:rsidRPr="006340B7" w:rsidRDefault="00CC103C">
      <w:pPr>
        <w:pStyle w:val="SK3"/>
        <w:tabs>
          <w:tab w:val="left" w:pos="1440"/>
          <w:tab w:val="right" w:leader="dot" w:pos="8821"/>
        </w:tabs>
        <w:rPr>
          <w:rFonts w:ascii="Calibri" w:hAnsi="Calibri"/>
          <w:i w:val="0"/>
          <w:noProof/>
          <w:sz w:val="22"/>
          <w:szCs w:val="22"/>
          <w:lang w:eastAsia="et-EE"/>
        </w:rPr>
      </w:pPr>
      <w:hyperlink w:anchor="_Toc473482778" w:history="1">
        <w:r w:rsidR="004F34E4" w:rsidRPr="00141509">
          <w:rPr>
            <w:rStyle w:val="Hperlink"/>
            <w:rFonts w:cs="Arial"/>
            <w:noProof/>
          </w:rPr>
          <w:t>5.16.6</w:t>
        </w:r>
        <w:r w:rsidR="004F34E4" w:rsidRPr="006340B7">
          <w:rPr>
            <w:rFonts w:ascii="Calibri" w:hAnsi="Calibri"/>
            <w:i w:val="0"/>
            <w:noProof/>
            <w:sz w:val="22"/>
            <w:szCs w:val="22"/>
            <w:lang w:eastAsia="et-EE"/>
          </w:rPr>
          <w:tab/>
        </w:r>
        <w:r w:rsidR="004F34E4" w:rsidRPr="00141509">
          <w:rPr>
            <w:rStyle w:val="Hperlink"/>
            <w:rFonts w:cs="Arial"/>
            <w:noProof/>
          </w:rPr>
          <w:t>Pakettide kustutamine</w:t>
        </w:r>
        <w:r w:rsidR="004F34E4">
          <w:rPr>
            <w:noProof/>
            <w:webHidden/>
          </w:rPr>
          <w:tab/>
        </w:r>
        <w:r w:rsidR="004F34E4">
          <w:rPr>
            <w:noProof/>
            <w:webHidden/>
          </w:rPr>
          <w:fldChar w:fldCharType="begin"/>
        </w:r>
        <w:r w:rsidR="004F34E4">
          <w:rPr>
            <w:noProof/>
            <w:webHidden/>
          </w:rPr>
          <w:instrText xml:space="preserve"> PAGEREF _Toc473482778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7C25E354" w14:textId="77777777" w:rsidR="004F34E4" w:rsidRPr="006340B7" w:rsidRDefault="00CC103C">
      <w:pPr>
        <w:pStyle w:val="SK3"/>
        <w:tabs>
          <w:tab w:val="left" w:pos="1440"/>
          <w:tab w:val="right" w:leader="dot" w:pos="8821"/>
        </w:tabs>
        <w:rPr>
          <w:rFonts w:ascii="Calibri" w:hAnsi="Calibri"/>
          <w:i w:val="0"/>
          <w:noProof/>
          <w:sz w:val="22"/>
          <w:szCs w:val="22"/>
          <w:lang w:eastAsia="et-EE"/>
        </w:rPr>
      </w:pPr>
      <w:hyperlink w:anchor="_Toc473482779" w:history="1">
        <w:r w:rsidR="004F34E4" w:rsidRPr="00141509">
          <w:rPr>
            <w:rStyle w:val="Hperlink"/>
            <w:rFonts w:cs="Arial"/>
            <w:noProof/>
          </w:rPr>
          <w:t>5.16.7</w:t>
        </w:r>
        <w:r w:rsidR="004F34E4" w:rsidRPr="006340B7">
          <w:rPr>
            <w:rFonts w:ascii="Calibri" w:hAnsi="Calibri"/>
            <w:i w:val="0"/>
            <w:noProof/>
            <w:sz w:val="22"/>
            <w:szCs w:val="22"/>
            <w:lang w:eastAsia="et-EE"/>
          </w:rPr>
          <w:tab/>
        </w:r>
        <w:r w:rsidR="004F34E4" w:rsidRPr="00141509">
          <w:rPr>
            <w:rStyle w:val="Hperlink"/>
            <w:rFonts w:cs="Arial"/>
            <w:noProof/>
          </w:rPr>
          <w:t>Trigerite kustutamine</w:t>
        </w:r>
        <w:r w:rsidR="004F34E4">
          <w:rPr>
            <w:noProof/>
            <w:webHidden/>
          </w:rPr>
          <w:tab/>
        </w:r>
        <w:r w:rsidR="004F34E4">
          <w:rPr>
            <w:noProof/>
            <w:webHidden/>
          </w:rPr>
          <w:fldChar w:fldCharType="begin"/>
        </w:r>
        <w:r w:rsidR="004F34E4">
          <w:rPr>
            <w:noProof/>
            <w:webHidden/>
          </w:rPr>
          <w:instrText xml:space="preserve"> PAGEREF _Toc473482779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548EF717" w14:textId="77777777" w:rsidR="004F34E4" w:rsidRPr="006340B7" w:rsidRDefault="00CC103C">
      <w:pPr>
        <w:pStyle w:val="SK3"/>
        <w:tabs>
          <w:tab w:val="left" w:pos="1440"/>
          <w:tab w:val="right" w:leader="dot" w:pos="8821"/>
        </w:tabs>
        <w:rPr>
          <w:rFonts w:ascii="Calibri" w:hAnsi="Calibri"/>
          <w:i w:val="0"/>
          <w:noProof/>
          <w:sz w:val="22"/>
          <w:szCs w:val="22"/>
          <w:lang w:eastAsia="et-EE"/>
        </w:rPr>
      </w:pPr>
      <w:hyperlink w:anchor="_Toc473482780" w:history="1">
        <w:r w:rsidR="004F34E4" w:rsidRPr="00141509">
          <w:rPr>
            <w:rStyle w:val="Hperlink"/>
            <w:rFonts w:cs="Arial"/>
            <w:noProof/>
          </w:rPr>
          <w:t>5.16.8</w:t>
        </w:r>
        <w:r w:rsidR="004F34E4" w:rsidRPr="006340B7">
          <w:rPr>
            <w:rFonts w:ascii="Calibri" w:hAnsi="Calibri"/>
            <w:i w:val="0"/>
            <w:noProof/>
            <w:sz w:val="22"/>
            <w:szCs w:val="22"/>
            <w:lang w:eastAsia="et-EE"/>
          </w:rPr>
          <w:tab/>
        </w:r>
        <w:r w:rsidR="004F34E4" w:rsidRPr="00141509">
          <w:rPr>
            <w:rStyle w:val="Hperlink"/>
            <w:rFonts w:cs="Arial"/>
            <w:noProof/>
          </w:rPr>
          <w:t>Kasutajate ja rollide kustutamine</w:t>
        </w:r>
        <w:r w:rsidR="004F34E4">
          <w:rPr>
            <w:noProof/>
            <w:webHidden/>
          </w:rPr>
          <w:tab/>
        </w:r>
        <w:r w:rsidR="004F34E4">
          <w:rPr>
            <w:noProof/>
            <w:webHidden/>
          </w:rPr>
          <w:fldChar w:fldCharType="begin"/>
        </w:r>
        <w:r w:rsidR="004F34E4">
          <w:rPr>
            <w:noProof/>
            <w:webHidden/>
          </w:rPr>
          <w:instrText xml:space="preserve"> PAGEREF _Toc473482780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0BAA04A7" w14:textId="77777777" w:rsidR="004F34E4" w:rsidRPr="006340B7" w:rsidRDefault="00CC103C">
      <w:pPr>
        <w:pStyle w:val="SK1"/>
        <w:tabs>
          <w:tab w:val="left" w:pos="480"/>
          <w:tab w:val="right" w:leader="dot" w:pos="8821"/>
        </w:tabs>
        <w:rPr>
          <w:rFonts w:ascii="Calibri" w:hAnsi="Calibri"/>
          <w:b w:val="0"/>
          <w:caps w:val="0"/>
          <w:noProof/>
          <w:sz w:val="22"/>
          <w:szCs w:val="22"/>
          <w:lang w:eastAsia="et-EE"/>
        </w:rPr>
      </w:pPr>
      <w:hyperlink w:anchor="_Toc473482781" w:history="1">
        <w:r w:rsidR="004F34E4" w:rsidRPr="00141509">
          <w:rPr>
            <w:rStyle w:val="Hperlink"/>
            <w:rFonts w:cs="Arial"/>
            <w:noProof/>
          </w:rPr>
          <w:t>6</w:t>
        </w:r>
        <w:r w:rsidR="004F34E4" w:rsidRPr="006340B7">
          <w:rPr>
            <w:rFonts w:ascii="Calibri" w:hAnsi="Calibri"/>
            <w:b w:val="0"/>
            <w:caps w:val="0"/>
            <w:noProof/>
            <w:sz w:val="22"/>
            <w:szCs w:val="22"/>
            <w:lang w:eastAsia="et-EE"/>
          </w:rPr>
          <w:tab/>
        </w:r>
        <w:r w:rsidR="004F34E4" w:rsidRPr="00141509">
          <w:rPr>
            <w:rStyle w:val="Hperlink"/>
            <w:rFonts w:cs="Arial"/>
            <w:noProof/>
          </w:rPr>
          <w:t>Kasutatud materjalid</w:t>
        </w:r>
        <w:r w:rsidR="004F34E4">
          <w:rPr>
            <w:noProof/>
            <w:webHidden/>
          </w:rPr>
          <w:tab/>
        </w:r>
        <w:r w:rsidR="004F34E4">
          <w:rPr>
            <w:noProof/>
            <w:webHidden/>
          </w:rPr>
          <w:fldChar w:fldCharType="begin"/>
        </w:r>
        <w:r w:rsidR="004F34E4">
          <w:rPr>
            <w:noProof/>
            <w:webHidden/>
          </w:rPr>
          <w:instrText xml:space="preserve"> PAGEREF _Toc473482781 \h </w:instrText>
        </w:r>
        <w:r w:rsidR="004F34E4">
          <w:rPr>
            <w:noProof/>
            <w:webHidden/>
          </w:rPr>
        </w:r>
        <w:r w:rsidR="004F34E4">
          <w:rPr>
            <w:noProof/>
            <w:webHidden/>
          </w:rPr>
          <w:fldChar w:fldCharType="separate"/>
        </w:r>
        <w:r w:rsidR="004F34E4">
          <w:rPr>
            <w:noProof/>
            <w:webHidden/>
          </w:rPr>
          <w:t>46</w:t>
        </w:r>
        <w:r w:rsidR="004F34E4">
          <w:rPr>
            <w:noProof/>
            <w:webHidden/>
          </w:rPr>
          <w:fldChar w:fldCharType="end"/>
        </w:r>
      </w:hyperlink>
    </w:p>
    <w:p w14:paraId="14811F3C" w14:textId="77777777" w:rsidR="000277D6" w:rsidRPr="009307D1" w:rsidRDefault="000277D6">
      <w:pPr>
        <w:rPr>
          <w:rFonts w:cs="Arial"/>
        </w:rPr>
      </w:pPr>
      <w:r w:rsidRPr="009307D1">
        <w:rPr>
          <w:rFonts w:cs="Arial"/>
        </w:rPr>
        <w:fldChar w:fldCharType="end"/>
      </w:r>
    </w:p>
    <w:p w14:paraId="38980CDA" w14:textId="77777777" w:rsidR="008C0CBB" w:rsidRDefault="034CAAC7" w:rsidP="034CAAC7">
      <w:pPr>
        <w:rPr>
          <w:rFonts w:eastAsia="Arial" w:cs="Arial"/>
          <w:sz w:val="40"/>
          <w:szCs w:val="40"/>
        </w:rPr>
        <w:sectPr w:rsidR="008C0CBB">
          <w:footnotePr>
            <w:pos w:val="beneathText"/>
          </w:footnotePr>
          <w:type w:val="continuous"/>
          <w:pgSz w:w="11905" w:h="16837"/>
          <w:pgMar w:top="1440" w:right="1274" w:bottom="1537" w:left="1800" w:header="709" w:footer="709" w:gutter="0"/>
          <w:cols w:space="708"/>
          <w:titlePg/>
          <w:docGrid w:linePitch="360"/>
        </w:sectPr>
      </w:pPr>
      <w:r w:rsidRPr="034CAAC7">
        <w:rPr>
          <w:rFonts w:eastAsia="Arial" w:cs="Arial"/>
          <w:b/>
          <w:bCs/>
          <w:color w:val="FF0000"/>
          <w:sz w:val="40"/>
          <w:szCs w:val="40"/>
        </w:rPr>
        <w:t>NB!</w:t>
      </w:r>
      <w:r w:rsidRPr="034CAAC7">
        <w:rPr>
          <w:rFonts w:eastAsia="Arial" w:cs="Arial"/>
          <w:sz w:val="40"/>
          <w:szCs w:val="40"/>
        </w:rPr>
        <w:t xml:space="preserve"> Kõik üliõpilased, kes </w:t>
      </w:r>
      <w:r w:rsidRPr="034CAAC7">
        <w:rPr>
          <w:rFonts w:eastAsia="Arial" w:cs="Arial"/>
          <w:b/>
          <w:bCs/>
          <w:sz w:val="40"/>
          <w:szCs w:val="40"/>
        </w:rPr>
        <w:t>ei tee</w:t>
      </w:r>
      <w:r w:rsidRPr="034CAAC7">
        <w:rPr>
          <w:rFonts w:eastAsia="Arial" w:cs="Arial"/>
          <w:sz w:val="40"/>
          <w:szCs w:val="40"/>
        </w:rPr>
        <w:t xml:space="preserve"> õppeaines </w:t>
      </w:r>
      <w:r w:rsidRPr="034CAAC7">
        <w:rPr>
          <w:rFonts w:eastAsia="Arial" w:cs="Arial"/>
          <w:i/>
          <w:iCs/>
          <w:sz w:val="40"/>
          <w:szCs w:val="40"/>
        </w:rPr>
        <w:t>Andmebaasid I</w:t>
      </w:r>
      <w:r w:rsidRPr="034CAAC7">
        <w:rPr>
          <w:rFonts w:eastAsia="Arial" w:cs="Arial"/>
          <w:sz w:val="40"/>
          <w:szCs w:val="40"/>
        </w:rPr>
        <w:t xml:space="preserve"> iseseisvat tööd kasutades MS Access andmebaasisüsteemi, peavad selle õppeaine iseseisva töö dokumendi lõpus esitama andmebaasi tabelite ja kitsenduste loomise SQL </w:t>
      </w:r>
      <w:r w:rsidRPr="034CAAC7">
        <w:rPr>
          <w:rFonts w:eastAsia="Arial" w:cs="Arial"/>
          <w:sz w:val="40"/>
          <w:szCs w:val="40"/>
        </w:rPr>
        <w:lastRenderedPageBreak/>
        <w:t>laused. Kes kasutavad MS Accessi, need taolisi lauseid esitama ei pea.</w:t>
      </w:r>
    </w:p>
    <w:p w14:paraId="3C31C8AF" w14:textId="77777777" w:rsidR="000277D6" w:rsidRPr="009307D1" w:rsidRDefault="000277D6">
      <w:pPr>
        <w:rPr>
          <w:rFonts w:cs="Arial"/>
          <w:sz w:val="40"/>
          <w:szCs w:val="40"/>
        </w:rPr>
        <w:sectPr w:rsidR="000277D6" w:rsidRPr="009307D1">
          <w:footnotePr>
            <w:pos w:val="beneathText"/>
          </w:footnotePr>
          <w:type w:val="continuous"/>
          <w:pgSz w:w="11905" w:h="16837"/>
          <w:pgMar w:top="1440" w:right="1274" w:bottom="1537" w:left="1800" w:header="709" w:footer="709" w:gutter="0"/>
          <w:cols w:space="708"/>
          <w:titlePg/>
          <w:docGrid w:linePitch="360"/>
        </w:sectPr>
      </w:pPr>
    </w:p>
    <w:p w14:paraId="5CECB1F9" w14:textId="77777777" w:rsidR="000277D6" w:rsidRPr="009307D1" w:rsidRDefault="000277D6">
      <w:pPr>
        <w:rPr>
          <w:rFonts w:cs="Arial"/>
        </w:rPr>
        <w:sectPr w:rsidR="000277D6" w:rsidRPr="009307D1">
          <w:footnotePr>
            <w:pos w:val="beneathText"/>
          </w:footnotePr>
          <w:type w:val="continuous"/>
          <w:pgSz w:w="11905" w:h="16837"/>
          <w:pgMar w:top="1440" w:right="1274" w:bottom="1537" w:left="1800" w:header="709" w:footer="709" w:gutter="0"/>
          <w:cols w:space="708"/>
          <w:titlePg/>
          <w:docGrid w:linePitch="360"/>
        </w:sectPr>
      </w:pPr>
      <w:r w:rsidRPr="009307D1">
        <w:rPr>
          <w:rFonts w:cs="Arial"/>
        </w:rPr>
        <w:br w:type="page"/>
      </w:r>
    </w:p>
    <w:p w14:paraId="7F747379" w14:textId="77777777" w:rsidR="000277D6" w:rsidRPr="009307D1" w:rsidRDefault="000277D6">
      <w:pPr>
        <w:pStyle w:val="Kehatekst"/>
        <w:rPr>
          <w:rFonts w:cs="Arial"/>
        </w:rPr>
        <w:sectPr w:rsidR="000277D6" w:rsidRPr="009307D1">
          <w:footnotePr>
            <w:pos w:val="beneathText"/>
          </w:footnotePr>
          <w:type w:val="continuous"/>
          <w:pgSz w:w="11905" w:h="16837"/>
          <w:pgMar w:top="1440" w:right="1274" w:bottom="1537" w:left="1800" w:header="709" w:footer="709" w:gutter="0"/>
          <w:cols w:space="708"/>
          <w:docGrid w:linePitch="360"/>
        </w:sectPr>
      </w:pPr>
      <w:r w:rsidRPr="009307D1">
        <w:rPr>
          <w:rFonts w:cs="Arial"/>
        </w:rPr>
        <w:lastRenderedPageBreak/>
        <w:fldChar w:fldCharType="begin"/>
      </w:r>
      <w:r w:rsidRPr="009307D1">
        <w:rPr>
          <w:rFonts w:cs="Arial"/>
        </w:rPr>
        <w:instrText xml:space="preserve"> TOC \w \x \t "Joonis;1" </w:instrText>
      </w:r>
      <w:r w:rsidRPr="009307D1">
        <w:rPr>
          <w:rFonts w:cs="Arial"/>
        </w:rPr>
        <w:fldChar w:fldCharType="end"/>
      </w:r>
    </w:p>
    <w:p w14:paraId="317ED6E1" w14:textId="77777777" w:rsidR="000277D6" w:rsidRPr="009307D1" w:rsidRDefault="000277D6">
      <w:pPr>
        <w:tabs>
          <w:tab w:val="right" w:leader="dot" w:pos="8831"/>
        </w:tabs>
        <w:spacing w:after="120"/>
        <w:rPr>
          <w:rFonts w:cs="Arial"/>
          <w:b/>
          <w:sz w:val="28"/>
        </w:rPr>
        <w:sectPr w:rsidR="000277D6" w:rsidRPr="009307D1">
          <w:footnotePr>
            <w:pos w:val="beneathText"/>
          </w:footnotePr>
          <w:type w:val="continuous"/>
          <w:pgSz w:w="11905" w:h="16837"/>
          <w:pgMar w:top="1440" w:right="1274" w:bottom="1537" w:left="1800" w:header="709" w:footer="709" w:gutter="0"/>
          <w:cols w:space="708"/>
          <w:docGrid w:linePitch="360"/>
        </w:sectPr>
      </w:pPr>
    </w:p>
    <w:p w14:paraId="6A063B32" w14:textId="77777777" w:rsidR="000277D6" w:rsidRPr="009307D1" w:rsidRDefault="034CAAC7" w:rsidP="034CAAC7">
      <w:pPr>
        <w:pStyle w:val="SK1"/>
        <w:tabs>
          <w:tab w:val="right" w:leader="dot" w:pos="8831"/>
        </w:tabs>
        <w:spacing w:before="0"/>
        <w:rPr>
          <w:rFonts w:eastAsia="Arial" w:cs="Arial"/>
          <w:sz w:val="28"/>
          <w:szCs w:val="28"/>
        </w:rPr>
      </w:pPr>
      <w:r w:rsidRPr="034CAAC7">
        <w:rPr>
          <w:rFonts w:eastAsia="Arial" w:cs="Arial"/>
          <w:sz w:val="28"/>
          <w:szCs w:val="28"/>
        </w:rPr>
        <w:t>Autorideklaratsioon</w:t>
      </w:r>
    </w:p>
    <w:p w14:paraId="0C19D59E" w14:textId="77777777" w:rsidR="000277D6" w:rsidRPr="009307D1" w:rsidRDefault="000277D6">
      <w:pPr>
        <w:tabs>
          <w:tab w:val="right" w:leader="dot" w:pos="8831"/>
        </w:tabs>
        <w:spacing w:after="120"/>
        <w:rPr>
          <w:rFonts w:cs="Arial"/>
          <w:b/>
          <w:sz w:val="28"/>
        </w:rPr>
      </w:pPr>
    </w:p>
    <w:p w14:paraId="5624C9D1" w14:textId="77777777" w:rsidR="000277D6" w:rsidRPr="009307D1" w:rsidRDefault="034CAAC7" w:rsidP="034CAAC7">
      <w:pPr>
        <w:jc w:val="both"/>
        <w:rPr>
          <w:rFonts w:eastAsia="Arial" w:cs="Arial"/>
        </w:rPr>
      </w:pPr>
      <w:r w:rsidRPr="034CAAC7">
        <w:rPr>
          <w:rFonts w:eastAsia="Arial" w:cs="Arial"/>
        </w:rP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14:paraId="5C5F3256" w14:textId="77777777" w:rsidR="000277D6" w:rsidRPr="009307D1" w:rsidRDefault="000277D6">
      <w:pPr>
        <w:rPr>
          <w:rFonts w:cs="Arial"/>
        </w:rPr>
      </w:pPr>
    </w:p>
    <w:p w14:paraId="4B1AFE29" w14:textId="7D77F677" w:rsidR="000277D6" w:rsidRDefault="000277D6">
      <w:pPr>
        <w:rPr>
          <w:rFonts w:cs="Arial"/>
        </w:rPr>
      </w:pPr>
    </w:p>
    <w:p w14:paraId="7E3735E7" w14:textId="42D4E31A" w:rsidR="00EC576B" w:rsidRDefault="00EC576B">
      <w:pPr>
        <w:rPr>
          <w:rFonts w:cs="Arial"/>
        </w:rPr>
      </w:pPr>
    </w:p>
    <w:p w14:paraId="7C19329C" w14:textId="77777777" w:rsidR="00EC576B" w:rsidRPr="009307D1" w:rsidRDefault="00EC576B">
      <w:pPr>
        <w:rPr>
          <w:rFonts w:cs="Arial"/>
        </w:rPr>
      </w:pPr>
    </w:p>
    <w:p w14:paraId="28F0E3B0" w14:textId="5CF78EA6" w:rsidR="000277D6" w:rsidRDefault="00A94D83" w:rsidP="034CAAC7">
      <w:pPr>
        <w:rPr>
          <w:rFonts w:eastAsia="Arial" w:cs="Arial"/>
        </w:rPr>
      </w:pPr>
      <w:r>
        <w:rPr>
          <w:rFonts w:eastAsia="Arial" w:cs="Arial"/>
        </w:rPr>
        <w:t>Eva Maria Veitmaa</w:t>
      </w:r>
    </w:p>
    <w:p w14:paraId="20284C8D" w14:textId="3756B0F9" w:rsidR="00A94D83" w:rsidRDefault="00A94D83" w:rsidP="034CAAC7">
      <w:pPr>
        <w:rPr>
          <w:rFonts w:eastAsia="Arial" w:cs="Arial"/>
        </w:rPr>
      </w:pPr>
    </w:p>
    <w:p w14:paraId="13D008B1" w14:textId="2B044E6C" w:rsidR="00A94D83" w:rsidRDefault="00A94D83" w:rsidP="034CAAC7">
      <w:pPr>
        <w:rPr>
          <w:rFonts w:eastAsia="Arial" w:cs="Arial"/>
        </w:rPr>
      </w:pPr>
      <w:r>
        <w:rPr>
          <w:rFonts w:eastAsia="Arial" w:cs="Arial"/>
        </w:rPr>
        <w:t>Jaanus Keller</w:t>
      </w:r>
    </w:p>
    <w:p w14:paraId="5F4150C3" w14:textId="135879A2" w:rsidR="00A94D83" w:rsidRDefault="00A94D83" w:rsidP="034CAAC7">
      <w:pPr>
        <w:rPr>
          <w:rFonts w:eastAsia="Arial" w:cs="Arial"/>
        </w:rPr>
      </w:pPr>
    </w:p>
    <w:p w14:paraId="443EEBF5" w14:textId="14A97BBC" w:rsidR="00A94D83" w:rsidRPr="009307D1" w:rsidRDefault="00A94D83" w:rsidP="034CAAC7">
      <w:pPr>
        <w:rPr>
          <w:rFonts w:eastAsia="Arial" w:cs="Arial"/>
        </w:rPr>
      </w:pPr>
      <w:r>
        <w:rPr>
          <w:rFonts w:eastAsia="Arial" w:cs="Arial"/>
        </w:rPr>
        <w:t>Rasmus Tomsen</w:t>
      </w:r>
    </w:p>
    <w:p w14:paraId="3C5BA577" w14:textId="77777777" w:rsidR="000277D6" w:rsidRPr="009307D1" w:rsidRDefault="000277D6">
      <w:pPr>
        <w:rPr>
          <w:rFonts w:cs="Arial"/>
          <w:b/>
          <w:sz w:val="28"/>
        </w:rPr>
      </w:pPr>
    </w:p>
    <w:p w14:paraId="22E7877F" w14:textId="77777777" w:rsidR="000277D6" w:rsidRPr="009307D1" w:rsidRDefault="000277D6">
      <w:pPr>
        <w:rPr>
          <w:rFonts w:cs="Arial"/>
        </w:rPr>
      </w:pPr>
    </w:p>
    <w:p w14:paraId="2745CEA2" w14:textId="77777777" w:rsidR="006F073F" w:rsidRDefault="000277D6" w:rsidP="006F073F">
      <w:pPr>
        <w:rPr>
          <w:rFonts w:cs="Arial"/>
        </w:rPr>
      </w:pPr>
      <w:r w:rsidRPr="009307D1">
        <w:rPr>
          <w:rFonts w:cs="Arial"/>
        </w:rPr>
        <w:br w:type="page"/>
      </w:r>
    </w:p>
    <w:p w14:paraId="3C14D8DF" w14:textId="77777777" w:rsidR="006F073F" w:rsidRPr="002B5DD1" w:rsidRDefault="034CAAC7" w:rsidP="034CAAC7">
      <w:pPr>
        <w:rPr>
          <w:b/>
          <w:bCs/>
          <w:color w:val="0070C0"/>
        </w:rPr>
      </w:pPr>
      <w:r w:rsidRPr="034CAAC7">
        <w:rPr>
          <w:b/>
          <w:bCs/>
          <w:color w:val="0070C0"/>
        </w:rPr>
        <w:lastRenderedPageBreak/>
        <w:t>Sissejuhatus (Andmebaasid II)</w:t>
      </w:r>
    </w:p>
    <w:p w14:paraId="06D0A973" w14:textId="77777777" w:rsidR="006F073F" w:rsidRDefault="006F073F" w:rsidP="006F073F">
      <w:pPr>
        <w:rPr>
          <w:b/>
          <w:color w:val="0070C0"/>
        </w:rPr>
      </w:pPr>
    </w:p>
    <w:p w14:paraId="0E014A5E" w14:textId="77777777" w:rsidR="00D333C3" w:rsidRPr="00D333C3" w:rsidRDefault="004524AD" w:rsidP="034CAAC7">
      <w:pPr>
        <w:rPr>
          <w:color w:val="0070C0"/>
        </w:rPr>
      </w:pPr>
      <w:r w:rsidRPr="034CAAC7">
        <w:fldChar w:fldCharType="begin"/>
      </w:r>
      <w:r>
        <w:rPr>
          <w:color w:val="0070C0"/>
        </w:rPr>
        <w:instrText xml:space="preserve"> REF _Ref463176175 \h </w:instrText>
      </w:r>
      <w:r w:rsidRPr="034CAAC7">
        <w:rPr>
          <w:color w:val="0070C0"/>
        </w:rPr>
        <w:fldChar w:fldCharType="separate"/>
      </w:r>
      <w:r>
        <w:t xml:space="preserve">Tabel </w:t>
      </w:r>
      <w:r>
        <w:rPr>
          <w:noProof/>
        </w:rPr>
        <w:t>1</w:t>
      </w:r>
      <w:r w:rsidRPr="034CAAC7">
        <w:fldChar w:fldCharType="end"/>
      </w:r>
      <w:r>
        <w:rPr>
          <w:color w:val="0070C0"/>
        </w:rPr>
        <w:t xml:space="preserve"> </w:t>
      </w:r>
      <w:r w:rsidR="00D333C3">
        <w:rPr>
          <w:color w:val="0070C0"/>
        </w:rPr>
        <w:t>esitab ülevaate andmebaasi ja rakenduse realisatsioonist.</w:t>
      </w:r>
    </w:p>
    <w:p w14:paraId="628EA45B" w14:textId="77777777" w:rsidR="006F073F" w:rsidRPr="002B5DD1" w:rsidRDefault="006F073F" w:rsidP="006F073F">
      <w:pPr>
        <w:jc w:val="both"/>
        <w:rPr>
          <w:color w:val="0070C0"/>
        </w:rPr>
      </w:pPr>
    </w:p>
    <w:p w14:paraId="15441758" w14:textId="77777777" w:rsidR="004524AD" w:rsidRDefault="004524AD" w:rsidP="004524AD">
      <w:pPr>
        <w:pStyle w:val="Pealdis"/>
        <w:keepNext/>
      </w:pPr>
      <w:bookmarkStart w:id="0" w:name="_Ref463176175"/>
      <w:r>
        <w:t xml:space="preserve">Tabel </w:t>
      </w:r>
      <w:fldSimple w:instr=" SEQ Tabel \* ARABIC ">
        <w:r w:rsidRPr="034CAAC7">
          <w:t>1</w:t>
        </w:r>
      </w:fldSimple>
      <w:bookmarkEnd w:id="0"/>
      <w:r>
        <w:t xml:space="preserve"> Sissejuhatus õppeaine "Andmebaasid II" töö tulemuse kohta.</w:t>
      </w:r>
    </w:p>
    <w:tbl>
      <w:tblP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5174"/>
      </w:tblGrid>
      <w:tr w:rsidR="006F073F" w:rsidRPr="002B5DD1" w14:paraId="3EEA319B" w14:textId="77777777" w:rsidTr="034CAAC7">
        <w:tc>
          <w:tcPr>
            <w:tcW w:w="3798" w:type="dxa"/>
          </w:tcPr>
          <w:p w14:paraId="70404E1A" w14:textId="77777777" w:rsidR="006F073F" w:rsidRPr="002B5DD1" w:rsidRDefault="034CAAC7" w:rsidP="034CAAC7">
            <w:pPr>
              <w:rPr>
                <w:color w:val="0070C0"/>
              </w:rPr>
            </w:pPr>
            <w:r w:rsidRPr="034CAAC7">
              <w:rPr>
                <w:color w:val="0070C0"/>
              </w:rPr>
              <w:t>Kasutatav andmebaasisüsteem ja versioon</w:t>
            </w:r>
          </w:p>
        </w:tc>
        <w:tc>
          <w:tcPr>
            <w:tcW w:w="5174" w:type="dxa"/>
            <w:shd w:val="clear" w:color="auto" w:fill="auto"/>
          </w:tcPr>
          <w:p w14:paraId="6E01320E" w14:textId="77777777" w:rsidR="006F073F" w:rsidRPr="002B5DD1" w:rsidRDefault="006F073F" w:rsidP="002005B9">
            <w:pPr>
              <w:rPr>
                <w:color w:val="0070C0"/>
              </w:rPr>
            </w:pPr>
          </w:p>
        </w:tc>
      </w:tr>
      <w:tr w:rsidR="006F073F" w:rsidRPr="002B5DD1" w14:paraId="673CD615" w14:textId="77777777" w:rsidTr="034CAAC7">
        <w:tc>
          <w:tcPr>
            <w:tcW w:w="3798" w:type="dxa"/>
          </w:tcPr>
          <w:p w14:paraId="397DDE27" w14:textId="77777777" w:rsidR="006F073F" w:rsidRPr="002B5DD1" w:rsidRDefault="034CAAC7" w:rsidP="034CAAC7">
            <w:pPr>
              <w:rPr>
                <w:color w:val="0070C0"/>
              </w:rPr>
            </w:pPr>
            <w:r w:rsidRPr="034CAAC7">
              <w:rPr>
                <w:color w:val="0070C0"/>
              </w:rPr>
              <w:t>Rakenduse loomise vahendid (arenduskeskkonnad, keeled ja nende versioonid)</w:t>
            </w:r>
          </w:p>
        </w:tc>
        <w:tc>
          <w:tcPr>
            <w:tcW w:w="5174" w:type="dxa"/>
            <w:shd w:val="clear" w:color="auto" w:fill="auto"/>
          </w:tcPr>
          <w:p w14:paraId="2CC045A7" w14:textId="77777777" w:rsidR="006F073F" w:rsidRPr="002B5DD1" w:rsidRDefault="006F073F" w:rsidP="002005B9">
            <w:pPr>
              <w:rPr>
                <w:color w:val="0070C0"/>
              </w:rPr>
            </w:pPr>
          </w:p>
        </w:tc>
      </w:tr>
      <w:tr w:rsidR="006F073F" w:rsidRPr="002B5DD1" w14:paraId="6616D8ED" w14:textId="77777777" w:rsidTr="034CAAC7">
        <w:tc>
          <w:tcPr>
            <w:tcW w:w="3798" w:type="dxa"/>
          </w:tcPr>
          <w:p w14:paraId="23EDC93C" w14:textId="77777777" w:rsidR="006F073F" w:rsidRPr="002B5DD1" w:rsidRDefault="034CAAC7" w:rsidP="034CAAC7">
            <w:pPr>
              <w:rPr>
                <w:color w:val="0070C0"/>
              </w:rPr>
            </w:pPr>
            <w:r w:rsidRPr="034CAAC7">
              <w:rPr>
                <w:color w:val="0070C0"/>
              </w:rPr>
              <w:t xml:space="preserve">Andmebaasi server </w:t>
            </w:r>
            <w:r w:rsidRPr="034CAAC7">
              <w:rPr>
                <w:b/>
                <w:bCs/>
                <w:color w:val="0070C0"/>
              </w:rPr>
              <w:t>(andmebaas PEAB olema apex.ttu.ee serveris)</w:t>
            </w:r>
          </w:p>
        </w:tc>
        <w:tc>
          <w:tcPr>
            <w:tcW w:w="5174" w:type="dxa"/>
            <w:shd w:val="clear" w:color="auto" w:fill="auto"/>
          </w:tcPr>
          <w:p w14:paraId="744DC1F5" w14:textId="77777777" w:rsidR="006F073F" w:rsidRPr="002B5DD1" w:rsidRDefault="006F073F" w:rsidP="002005B9">
            <w:pPr>
              <w:rPr>
                <w:color w:val="0070C0"/>
              </w:rPr>
            </w:pPr>
          </w:p>
        </w:tc>
      </w:tr>
      <w:tr w:rsidR="006F073F" w:rsidRPr="002B5DD1" w14:paraId="3A6C5931" w14:textId="77777777" w:rsidTr="034CAAC7">
        <w:tc>
          <w:tcPr>
            <w:tcW w:w="3798" w:type="dxa"/>
          </w:tcPr>
          <w:p w14:paraId="158CDEEE" w14:textId="77777777" w:rsidR="006F073F" w:rsidRPr="002B5DD1" w:rsidRDefault="034CAAC7" w:rsidP="034CAAC7">
            <w:pPr>
              <w:rPr>
                <w:color w:val="0070C0"/>
              </w:rPr>
            </w:pPr>
            <w:r w:rsidRPr="034CAAC7">
              <w:rPr>
                <w:color w:val="0070C0"/>
              </w:rPr>
              <w:t>PostgreSQL andmebaasi nimi (kui kasutate PostgreSQLi)</w:t>
            </w:r>
          </w:p>
        </w:tc>
        <w:tc>
          <w:tcPr>
            <w:tcW w:w="5174" w:type="dxa"/>
            <w:shd w:val="clear" w:color="auto" w:fill="auto"/>
          </w:tcPr>
          <w:p w14:paraId="58511A57" w14:textId="77777777" w:rsidR="006F073F" w:rsidRPr="002B5DD1" w:rsidRDefault="006F073F" w:rsidP="002005B9">
            <w:pPr>
              <w:rPr>
                <w:color w:val="0070C0"/>
              </w:rPr>
            </w:pPr>
          </w:p>
        </w:tc>
      </w:tr>
      <w:tr w:rsidR="006F073F" w:rsidRPr="002B5DD1" w14:paraId="06E9A0F8" w14:textId="77777777" w:rsidTr="034CAAC7">
        <w:tc>
          <w:tcPr>
            <w:tcW w:w="3798" w:type="dxa"/>
          </w:tcPr>
          <w:p w14:paraId="69A6819E" w14:textId="77777777" w:rsidR="006F073F" w:rsidRPr="002B5DD1" w:rsidRDefault="034CAAC7" w:rsidP="034CAAC7">
            <w:pPr>
              <w:rPr>
                <w:color w:val="0070C0"/>
              </w:rPr>
            </w:pPr>
            <w:r w:rsidRPr="034CAAC7">
              <w:rPr>
                <w:color w:val="0070C0"/>
              </w:rPr>
              <w:t>Oracle skeemi nimi (kui kasutate Oraclet)</w:t>
            </w:r>
          </w:p>
        </w:tc>
        <w:tc>
          <w:tcPr>
            <w:tcW w:w="5174" w:type="dxa"/>
            <w:shd w:val="clear" w:color="auto" w:fill="auto"/>
          </w:tcPr>
          <w:p w14:paraId="33C77BEA" w14:textId="77777777" w:rsidR="006F073F" w:rsidRPr="002B5DD1" w:rsidRDefault="006F073F" w:rsidP="002005B9">
            <w:pPr>
              <w:rPr>
                <w:color w:val="0070C0"/>
              </w:rPr>
            </w:pPr>
          </w:p>
        </w:tc>
      </w:tr>
      <w:tr w:rsidR="006F073F" w:rsidRPr="002B5DD1" w14:paraId="2C1B881A" w14:textId="77777777" w:rsidTr="034CAAC7">
        <w:tc>
          <w:tcPr>
            <w:tcW w:w="3798" w:type="dxa"/>
          </w:tcPr>
          <w:p w14:paraId="4BD0FF38" w14:textId="77777777" w:rsidR="006F073F" w:rsidRPr="002B5DD1" w:rsidRDefault="034CAAC7" w:rsidP="034CAAC7">
            <w:pPr>
              <w:rPr>
                <w:color w:val="0070C0"/>
              </w:rPr>
            </w:pPr>
            <w:r w:rsidRPr="034CAAC7">
              <w:rPr>
                <w:color w:val="0070C0"/>
              </w:rPr>
              <w:t>Millise töökoha rakendus realiseerib?</w:t>
            </w:r>
          </w:p>
        </w:tc>
        <w:tc>
          <w:tcPr>
            <w:tcW w:w="5174" w:type="dxa"/>
            <w:shd w:val="clear" w:color="auto" w:fill="auto"/>
          </w:tcPr>
          <w:p w14:paraId="2BDBD8DE" w14:textId="77777777" w:rsidR="006F073F" w:rsidRPr="002B5DD1" w:rsidRDefault="006F073F" w:rsidP="002005B9">
            <w:pPr>
              <w:rPr>
                <w:color w:val="0070C0"/>
              </w:rPr>
            </w:pPr>
          </w:p>
        </w:tc>
      </w:tr>
      <w:tr w:rsidR="006F073F" w:rsidRPr="002B5DD1" w14:paraId="2C13AD1D" w14:textId="77777777" w:rsidTr="034CAAC7">
        <w:tc>
          <w:tcPr>
            <w:tcW w:w="3798" w:type="dxa"/>
          </w:tcPr>
          <w:p w14:paraId="374123EA" w14:textId="77777777" w:rsidR="006F073F" w:rsidRPr="002B5DD1" w:rsidRDefault="034CAAC7" w:rsidP="034CAAC7">
            <w:pPr>
              <w:rPr>
                <w:color w:val="0070C0"/>
              </w:rPr>
            </w:pPr>
            <w:r w:rsidRPr="034CAAC7">
              <w:rPr>
                <w:color w:val="0070C0"/>
              </w:rPr>
              <w:t xml:space="preserve">Rakenduse aadress (kui on veebirakendus) </w:t>
            </w:r>
            <w:r w:rsidRPr="034CAAC7">
              <w:rPr>
                <w:b/>
                <w:bCs/>
                <w:color w:val="0070C0"/>
              </w:rPr>
              <w:t>(rakenduse panek apex.ttu.ee serverisse pole kohustuslik; aadress tuleb esitada ka pgApex ja Oracle APEX rakenduse puhul)</w:t>
            </w:r>
          </w:p>
        </w:tc>
        <w:tc>
          <w:tcPr>
            <w:tcW w:w="5174" w:type="dxa"/>
            <w:shd w:val="clear" w:color="auto" w:fill="auto"/>
          </w:tcPr>
          <w:p w14:paraId="590B9303" w14:textId="77777777" w:rsidR="006F073F" w:rsidRPr="002B5DD1" w:rsidRDefault="006F073F" w:rsidP="002005B9">
            <w:pPr>
              <w:rPr>
                <w:color w:val="0070C0"/>
              </w:rPr>
            </w:pPr>
          </w:p>
        </w:tc>
      </w:tr>
      <w:tr w:rsidR="006F073F" w:rsidRPr="002B5DD1" w14:paraId="602B2CCC" w14:textId="77777777" w:rsidTr="034CAAC7">
        <w:tc>
          <w:tcPr>
            <w:tcW w:w="3798" w:type="dxa"/>
          </w:tcPr>
          <w:p w14:paraId="09E4EEE8" w14:textId="77777777" w:rsidR="006F073F" w:rsidRPr="002B5DD1" w:rsidRDefault="034CAAC7" w:rsidP="034CAAC7">
            <w:pPr>
              <w:rPr>
                <w:color w:val="0070C0"/>
              </w:rPr>
            </w:pPr>
            <w:r w:rsidRPr="034CAAC7">
              <w:rPr>
                <w:color w:val="0070C0"/>
              </w:rPr>
              <w:t>Rakenduse nimi (kui rakendus on tehtud pgApex või Oracle APEX keskkonnas)</w:t>
            </w:r>
          </w:p>
        </w:tc>
        <w:tc>
          <w:tcPr>
            <w:tcW w:w="5174" w:type="dxa"/>
            <w:shd w:val="clear" w:color="auto" w:fill="auto"/>
          </w:tcPr>
          <w:p w14:paraId="2EADE4B1" w14:textId="77777777" w:rsidR="006F073F" w:rsidRPr="002B5DD1" w:rsidRDefault="006F073F" w:rsidP="002005B9">
            <w:pPr>
              <w:rPr>
                <w:color w:val="0070C0"/>
              </w:rPr>
            </w:pPr>
          </w:p>
        </w:tc>
      </w:tr>
      <w:tr w:rsidR="006F073F" w:rsidRPr="002B5DD1" w14:paraId="5E36AC81" w14:textId="77777777" w:rsidTr="034CAAC7">
        <w:tc>
          <w:tcPr>
            <w:tcW w:w="3798" w:type="dxa"/>
          </w:tcPr>
          <w:p w14:paraId="7362676C" w14:textId="77777777" w:rsidR="006F073F" w:rsidRPr="002B5DD1" w:rsidRDefault="034CAAC7" w:rsidP="034CAAC7">
            <w:pPr>
              <w:rPr>
                <w:color w:val="0070C0"/>
              </w:rPr>
            </w:pPr>
            <w:r w:rsidRPr="034CAAC7">
              <w:rPr>
                <w:color w:val="0070C0"/>
              </w:rPr>
              <w:t>Kui tegemist on kahekihilise klient-server süsteemiga ja rakendus on kasutaja arvutis, siis mida peab kasutaja arvutis tegema, et seda rakendust kasutada</w:t>
            </w:r>
          </w:p>
        </w:tc>
        <w:tc>
          <w:tcPr>
            <w:tcW w:w="5174" w:type="dxa"/>
            <w:shd w:val="clear" w:color="auto" w:fill="auto"/>
          </w:tcPr>
          <w:p w14:paraId="212687DB" w14:textId="77777777" w:rsidR="006F073F" w:rsidRPr="002B5DD1" w:rsidRDefault="006F073F" w:rsidP="002005B9">
            <w:pPr>
              <w:rPr>
                <w:color w:val="0070C0"/>
              </w:rPr>
            </w:pPr>
          </w:p>
        </w:tc>
      </w:tr>
      <w:tr w:rsidR="006F073F" w:rsidRPr="002B5DD1" w14:paraId="567720E7" w14:textId="77777777" w:rsidTr="034CAAC7">
        <w:tc>
          <w:tcPr>
            <w:tcW w:w="3798" w:type="dxa"/>
          </w:tcPr>
          <w:p w14:paraId="7284C9CB" w14:textId="77777777" w:rsidR="006F073F" w:rsidRPr="002B5DD1" w:rsidRDefault="034CAAC7" w:rsidP="034CAAC7">
            <w:pPr>
              <w:rPr>
                <w:color w:val="0070C0"/>
              </w:rPr>
            </w:pPr>
            <w:r w:rsidRPr="034CAAC7">
              <w:rPr>
                <w:color w:val="0070C0"/>
              </w:rPr>
              <w:t>Kasutajanimi ja parool rakendusse sisselogimiseks</w:t>
            </w:r>
          </w:p>
        </w:tc>
        <w:tc>
          <w:tcPr>
            <w:tcW w:w="5174" w:type="dxa"/>
            <w:shd w:val="clear" w:color="auto" w:fill="auto"/>
          </w:tcPr>
          <w:p w14:paraId="6B3E7764" w14:textId="77777777" w:rsidR="006F073F" w:rsidRPr="002B5DD1" w:rsidRDefault="006F073F" w:rsidP="002005B9">
            <w:pPr>
              <w:rPr>
                <w:color w:val="0070C0"/>
              </w:rPr>
            </w:pPr>
          </w:p>
        </w:tc>
      </w:tr>
      <w:tr w:rsidR="005E6928" w:rsidRPr="002B5DD1" w14:paraId="593B5DE9" w14:textId="77777777" w:rsidTr="034CAAC7">
        <w:tc>
          <w:tcPr>
            <w:tcW w:w="3798" w:type="dxa"/>
          </w:tcPr>
          <w:p w14:paraId="33361536" w14:textId="77777777" w:rsidR="005E6928" w:rsidRPr="002B5DD1" w:rsidRDefault="034CAAC7" w:rsidP="034CAAC7">
            <w:pPr>
              <w:rPr>
                <w:color w:val="0070C0"/>
              </w:rPr>
            </w:pPr>
            <w:r w:rsidRPr="034CAAC7">
              <w:rPr>
                <w:color w:val="0070C0"/>
              </w:rPr>
              <w:t>Kui rakenduse failil on eraldi parool (nt MS Accessi korral – ei ole kohustuslik), siis  mis see on?</w:t>
            </w:r>
          </w:p>
        </w:tc>
        <w:tc>
          <w:tcPr>
            <w:tcW w:w="5174" w:type="dxa"/>
            <w:shd w:val="clear" w:color="auto" w:fill="auto"/>
          </w:tcPr>
          <w:p w14:paraId="3CD8838C" w14:textId="77777777" w:rsidR="005E6928" w:rsidRPr="002B5DD1" w:rsidRDefault="005E6928" w:rsidP="002005B9">
            <w:pPr>
              <w:rPr>
                <w:color w:val="0070C0"/>
              </w:rPr>
            </w:pPr>
          </w:p>
        </w:tc>
      </w:tr>
      <w:tr w:rsidR="006F073F" w:rsidRPr="002B5DD1" w14:paraId="4A2988C9" w14:textId="77777777" w:rsidTr="034CAAC7">
        <w:tc>
          <w:tcPr>
            <w:tcW w:w="3798" w:type="dxa"/>
          </w:tcPr>
          <w:p w14:paraId="558E9B7F" w14:textId="77777777" w:rsidR="006F073F" w:rsidRPr="002B5DD1" w:rsidRDefault="034CAAC7" w:rsidP="034CAAC7">
            <w:pPr>
              <w:rPr>
                <w:color w:val="0070C0"/>
              </w:rPr>
            </w:pPr>
            <w:r w:rsidRPr="034CAAC7">
              <w:rPr>
                <w:color w:val="0070C0"/>
              </w:rPr>
              <w:t>Millistes vormides (MS Accessi korral), lehekülgedel (pgApex või Oracle APEX korral), failides (mingis programmeerimiskeeles loodud rakenduse puhul) toimub pöördumine andmebaasiserveris talletatud rutiinide poole? Faili puhul palun näidata ka kataloog.</w:t>
            </w:r>
          </w:p>
        </w:tc>
        <w:tc>
          <w:tcPr>
            <w:tcW w:w="5174" w:type="dxa"/>
            <w:shd w:val="clear" w:color="auto" w:fill="auto"/>
          </w:tcPr>
          <w:p w14:paraId="5AF02789" w14:textId="77777777" w:rsidR="006F073F" w:rsidRPr="002B5DD1" w:rsidRDefault="006F073F" w:rsidP="002005B9">
            <w:pPr>
              <w:rPr>
                <w:color w:val="0070C0"/>
              </w:rPr>
            </w:pPr>
          </w:p>
        </w:tc>
      </w:tr>
      <w:tr w:rsidR="006F073F" w:rsidRPr="002B5DD1" w14:paraId="4B36E04E" w14:textId="77777777" w:rsidTr="034CAAC7">
        <w:tc>
          <w:tcPr>
            <w:tcW w:w="3798" w:type="dxa"/>
          </w:tcPr>
          <w:p w14:paraId="367174F1" w14:textId="77777777" w:rsidR="006F073F" w:rsidRPr="002B5DD1" w:rsidRDefault="034CAAC7" w:rsidP="034CAAC7">
            <w:pPr>
              <w:rPr>
                <w:color w:val="0070C0"/>
              </w:rPr>
            </w:pPr>
            <w:r w:rsidRPr="034CAAC7">
              <w:rPr>
                <w:color w:val="0070C0"/>
              </w:rPr>
              <w:t xml:space="preserve">Millistes vormides (MS Accessi korral), lehekülgedel (pgApex või </w:t>
            </w:r>
            <w:r w:rsidRPr="034CAAC7">
              <w:rPr>
                <w:color w:val="0070C0"/>
              </w:rPr>
              <w:lastRenderedPageBreak/>
              <w:t>Oracle APEX korral), failides (mingis programmeerimiskeeles loodud rakenduse puhul) toimub pöördumine andmebaasis loodud vaadete poole? Faili puhul palun näidata ka kataloog.</w:t>
            </w:r>
          </w:p>
        </w:tc>
        <w:tc>
          <w:tcPr>
            <w:tcW w:w="5174" w:type="dxa"/>
            <w:shd w:val="clear" w:color="auto" w:fill="auto"/>
          </w:tcPr>
          <w:p w14:paraId="39A006EF" w14:textId="77777777" w:rsidR="006F073F" w:rsidRPr="002B5DD1" w:rsidRDefault="006F073F" w:rsidP="002005B9">
            <w:pPr>
              <w:rPr>
                <w:color w:val="0070C0"/>
              </w:rPr>
            </w:pPr>
          </w:p>
        </w:tc>
      </w:tr>
      <w:tr w:rsidR="006F073F" w:rsidRPr="002B5DD1" w14:paraId="040A3B9B" w14:textId="77777777" w:rsidTr="034CAAC7">
        <w:tc>
          <w:tcPr>
            <w:tcW w:w="3798" w:type="dxa"/>
          </w:tcPr>
          <w:p w14:paraId="1347F63E" w14:textId="77777777" w:rsidR="006F073F" w:rsidRPr="002B5DD1" w:rsidRDefault="034CAAC7" w:rsidP="034CAAC7">
            <w:pPr>
              <w:rPr>
                <w:color w:val="0070C0"/>
              </w:rPr>
            </w:pPr>
            <w:r w:rsidRPr="034CAAC7">
              <w:rPr>
                <w:color w:val="0070C0"/>
              </w:rPr>
              <w:t>Kuhu (millisesse moodulisse, faili) on rakenduses kirjutatud andmebaasi-süsteemiga ühenduse loomiseks mõeldud andmebaasi kasutaja nimi (see peab olema minimaalsete vajalike õigustega kasutaja)? Faili puhul palun näidata ka kataloog.</w:t>
            </w:r>
          </w:p>
        </w:tc>
        <w:tc>
          <w:tcPr>
            <w:tcW w:w="5174" w:type="dxa"/>
            <w:shd w:val="clear" w:color="auto" w:fill="auto"/>
          </w:tcPr>
          <w:p w14:paraId="4ABE5D33" w14:textId="77777777" w:rsidR="006F073F" w:rsidRPr="00C000FE" w:rsidRDefault="006F073F" w:rsidP="002005B9">
            <w:pPr>
              <w:rPr>
                <w:color w:val="0070C0"/>
              </w:rPr>
            </w:pPr>
          </w:p>
        </w:tc>
      </w:tr>
      <w:tr w:rsidR="006F073F" w:rsidRPr="002B5DD1" w14:paraId="26CEE09B" w14:textId="77777777" w:rsidTr="034CAAC7">
        <w:tc>
          <w:tcPr>
            <w:tcW w:w="3798" w:type="dxa"/>
          </w:tcPr>
          <w:p w14:paraId="179D6721" w14:textId="77777777" w:rsidR="006F073F" w:rsidRPr="002B5DD1" w:rsidRDefault="034CAAC7" w:rsidP="034CAAC7">
            <w:pPr>
              <w:rPr>
                <w:color w:val="0070C0"/>
              </w:rPr>
            </w:pPr>
            <w:r w:rsidRPr="034CAAC7">
              <w:rPr>
                <w:color w:val="0070C0"/>
              </w:rPr>
              <w:t>Kas rakendus suhtleb andmebaasisüsteemiga kui üks kasutaja või vastab igale lõppkasutajale eraldi andmebaasi kasutaja?</w:t>
            </w:r>
          </w:p>
        </w:tc>
        <w:tc>
          <w:tcPr>
            <w:tcW w:w="5174" w:type="dxa"/>
            <w:shd w:val="clear" w:color="auto" w:fill="auto"/>
          </w:tcPr>
          <w:p w14:paraId="0C8A0AD9" w14:textId="77777777" w:rsidR="006F073F" w:rsidRPr="00C000FE" w:rsidRDefault="006F073F" w:rsidP="002005B9">
            <w:pPr>
              <w:rPr>
                <w:color w:val="0070C0"/>
              </w:rPr>
            </w:pPr>
          </w:p>
        </w:tc>
      </w:tr>
      <w:tr w:rsidR="006F073F" w:rsidRPr="002B5DD1" w14:paraId="6AEC882C" w14:textId="77777777" w:rsidTr="034CAAC7">
        <w:tc>
          <w:tcPr>
            <w:tcW w:w="3798" w:type="dxa"/>
          </w:tcPr>
          <w:p w14:paraId="698B4F81" w14:textId="77777777" w:rsidR="006F073F" w:rsidRPr="002B5DD1" w:rsidRDefault="034CAAC7" w:rsidP="034CAAC7">
            <w:pPr>
              <w:rPr>
                <w:color w:val="0070C0"/>
              </w:rPr>
            </w:pPr>
            <w:r w:rsidRPr="034CAAC7">
              <w:rPr>
                <w:color w:val="0070C0"/>
              </w:rPr>
              <w:t>Kas lõppkasutajate kasutajanimed ja paroolid on andmebaasis (kui jah, siis mis tabeli mis veergudes)?</w:t>
            </w:r>
          </w:p>
        </w:tc>
        <w:tc>
          <w:tcPr>
            <w:tcW w:w="5174" w:type="dxa"/>
            <w:shd w:val="clear" w:color="auto" w:fill="auto"/>
          </w:tcPr>
          <w:p w14:paraId="207606B8" w14:textId="77777777" w:rsidR="006F073F" w:rsidRPr="00C000FE" w:rsidRDefault="006F073F" w:rsidP="002005B9">
            <w:pPr>
              <w:rPr>
                <w:color w:val="0070C0"/>
              </w:rPr>
            </w:pPr>
          </w:p>
        </w:tc>
      </w:tr>
      <w:tr w:rsidR="006F073F" w:rsidRPr="002B5DD1" w14:paraId="494376CE" w14:textId="77777777" w:rsidTr="034CAAC7">
        <w:tc>
          <w:tcPr>
            <w:tcW w:w="3798" w:type="dxa"/>
          </w:tcPr>
          <w:p w14:paraId="0F30FD31" w14:textId="77777777" w:rsidR="006F073F" w:rsidRPr="002B5DD1" w:rsidRDefault="034CAAC7" w:rsidP="034CAAC7">
            <w:pPr>
              <w:rPr>
                <w:color w:val="0070C0"/>
              </w:rPr>
            </w:pPr>
            <w:r w:rsidRPr="034CAAC7">
              <w:rPr>
                <w:color w:val="0070C0"/>
              </w:rPr>
              <w:t>Kuidas on andmebaasis salvestatud parool kaitstud? Kui kasutate räsiväärtuse leidmist, siis tuleb selgelt nimetada räsi arvutamise algoritm. Kui kasutate soola, siis tuleb see selgelt välja öelda ning kirjeldada selle genereerimist ja omadusi.</w:t>
            </w:r>
          </w:p>
        </w:tc>
        <w:tc>
          <w:tcPr>
            <w:tcW w:w="5174" w:type="dxa"/>
            <w:shd w:val="clear" w:color="auto" w:fill="auto"/>
          </w:tcPr>
          <w:p w14:paraId="656E085B" w14:textId="77777777" w:rsidR="006F073F" w:rsidRPr="002B5DD1" w:rsidRDefault="006F073F" w:rsidP="002005B9">
            <w:pPr>
              <w:rPr>
                <w:color w:val="0070C0"/>
              </w:rPr>
            </w:pPr>
          </w:p>
        </w:tc>
      </w:tr>
      <w:tr w:rsidR="006F073F" w:rsidRPr="002B5DD1" w14:paraId="7122C48D" w14:textId="77777777" w:rsidTr="034CAAC7">
        <w:tc>
          <w:tcPr>
            <w:tcW w:w="3798" w:type="dxa"/>
          </w:tcPr>
          <w:p w14:paraId="3C319E51" w14:textId="77777777" w:rsidR="006F073F" w:rsidRPr="002B5DD1" w:rsidRDefault="034CAAC7" w:rsidP="034CAAC7">
            <w:pPr>
              <w:rPr>
                <w:color w:val="0070C0"/>
              </w:rPr>
            </w:pPr>
            <w:r w:rsidRPr="034CAAC7">
              <w:rPr>
                <w:color w:val="0070C0"/>
              </w:rPr>
              <w:t>Kuidas toimub kasutaja autentimine?</w:t>
            </w:r>
          </w:p>
        </w:tc>
        <w:tc>
          <w:tcPr>
            <w:tcW w:w="5174" w:type="dxa"/>
            <w:shd w:val="clear" w:color="auto" w:fill="auto"/>
          </w:tcPr>
          <w:p w14:paraId="56936F54" w14:textId="77777777" w:rsidR="006F073F" w:rsidRPr="002B5DD1" w:rsidRDefault="006F073F" w:rsidP="002005B9">
            <w:pPr>
              <w:rPr>
                <w:color w:val="0070C0"/>
              </w:rPr>
            </w:pPr>
          </w:p>
        </w:tc>
      </w:tr>
      <w:tr w:rsidR="006F073F" w:rsidRPr="002B5DD1" w14:paraId="3145E75D" w14:textId="77777777" w:rsidTr="034CAAC7">
        <w:tc>
          <w:tcPr>
            <w:tcW w:w="3798" w:type="dxa"/>
          </w:tcPr>
          <w:p w14:paraId="5DDB49A9" w14:textId="77777777" w:rsidR="006F073F" w:rsidRPr="002B5DD1" w:rsidRDefault="034CAAC7" w:rsidP="034CAAC7">
            <w:pPr>
              <w:rPr>
                <w:color w:val="0070C0"/>
              </w:rPr>
            </w:pPr>
            <w:r w:rsidRPr="034CAAC7">
              <w:rPr>
                <w:color w:val="0070C0"/>
              </w:rPr>
              <w:t>Kas olete oma töö iseseisva töö hindamismudeli alusel enne esitamist ise üle kontrollinud?</w:t>
            </w:r>
          </w:p>
        </w:tc>
        <w:tc>
          <w:tcPr>
            <w:tcW w:w="5174" w:type="dxa"/>
            <w:shd w:val="clear" w:color="auto" w:fill="auto"/>
          </w:tcPr>
          <w:p w14:paraId="40A5BCB9" w14:textId="77777777" w:rsidR="006F073F" w:rsidRPr="002B5DD1" w:rsidRDefault="006F073F" w:rsidP="002005B9">
            <w:pPr>
              <w:rPr>
                <w:color w:val="0070C0"/>
              </w:rPr>
            </w:pPr>
          </w:p>
        </w:tc>
      </w:tr>
      <w:tr w:rsidR="006F073F" w:rsidRPr="002B5DD1" w14:paraId="37C6BD58" w14:textId="77777777" w:rsidTr="034CAAC7">
        <w:tc>
          <w:tcPr>
            <w:tcW w:w="3798" w:type="dxa"/>
          </w:tcPr>
          <w:p w14:paraId="61C9B2AD" w14:textId="77777777" w:rsidR="006F073F" w:rsidRPr="002B5DD1" w:rsidRDefault="034CAAC7" w:rsidP="034CAAC7">
            <w:pPr>
              <w:rPr>
                <w:color w:val="0070C0"/>
              </w:rPr>
            </w:pPr>
            <w:r w:rsidRPr="034CAAC7">
              <w:rPr>
                <w:color w:val="0070C0"/>
              </w:rPr>
              <w:t>Kui vastasite eelmises punktis „Jah“, siis milline oli punktisumma?</w:t>
            </w:r>
          </w:p>
        </w:tc>
        <w:tc>
          <w:tcPr>
            <w:tcW w:w="5174" w:type="dxa"/>
            <w:shd w:val="clear" w:color="auto" w:fill="auto"/>
          </w:tcPr>
          <w:p w14:paraId="11D8732A" w14:textId="77777777" w:rsidR="006F073F" w:rsidRPr="002B5DD1" w:rsidRDefault="006F073F" w:rsidP="002005B9">
            <w:pPr>
              <w:rPr>
                <w:color w:val="0070C0"/>
              </w:rPr>
            </w:pPr>
          </w:p>
        </w:tc>
      </w:tr>
    </w:tbl>
    <w:p w14:paraId="5E5A9D74" w14:textId="77777777" w:rsidR="006F073F" w:rsidRPr="009307D1" w:rsidRDefault="006F073F" w:rsidP="006F073F">
      <w:pPr>
        <w:rPr>
          <w:rFonts w:cs="Arial"/>
        </w:rPr>
      </w:pPr>
    </w:p>
    <w:p w14:paraId="555745BA" w14:textId="77777777" w:rsidR="000277D6" w:rsidRPr="009307D1" w:rsidRDefault="006F073F">
      <w:pPr>
        <w:rPr>
          <w:rFonts w:cs="Arial"/>
        </w:rPr>
      </w:pPr>
      <w:r>
        <w:rPr>
          <w:rFonts w:cs="Arial"/>
        </w:rPr>
        <w:br w:type="page"/>
      </w:r>
    </w:p>
    <w:p w14:paraId="101AE191" w14:textId="77777777" w:rsidR="000277D6" w:rsidRPr="009307D1" w:rsidRDefault="000277D6">
      <w:pPr>
        <w:pStyle w:val="Pealkiri1"/>
      </w:pPr>
      <w:bookmarkStart w:id="1" w:name="_Toc50447279"/>
      <w:bookmarkStart w:id="2" w:name="_Toc473482686"/>
      <w:r w:rsidRPr="009307D1">
        <w:lastRenderedPageBreak/>
        <w:t>Strateegi</w:t>
      </w:r>
      <w:bookmarkEnd w:id="1"/>
      <w:r w:rsidR="009822AA">
        <w:t>line analüüs</w:t>
      </w:r>
      <w:bookmarkEnd w:id="2"/>
    </w:p>
    <w:p w14:paraId="724C27DA" w14:textId="77777777" w:rsidR="000277D6" w:rsidRDefault="000277D6">
      <w:pPr>
        <w:rPr>
          <w:rFonts w:cs="Arial"/>
          <w:b/>
        </w:rPr>
      </w:pPr>
    </w:p>
    <w:p w14:paraId="6EA1CE87" w14:textId="77777777" w:rsidR="003E4C39" w:rsidRPr="00151FDD" w:rsidRDefault="034CAAC7" w:rsidP="034CAAC7">
      <w:pPr>
        <w:jc w:val="both"/>
        <w:rPr>
          <w:rFonts w:eastAsia="Arial" w:cs="Arial"/>
        </w:rPr>
      </w:pPr>
      <w:r w:rsidRPr="034CAAC7">
        <w:rPr>
          <w:rFonts w:eastAsia="Arial" w:cs="Arial"/>
        </w:rPr>
        <w:t>Selles peatükis vaadeldakse tervet infosüsteemi, leitakse selle allsüsteemid ning esitatakse ühele põhiobjektile vastava funktsionaalse allsüsteemi/registri paari eskiismudelid.</w:t>
      </w:r>
    </w:p>
    <w:p w14:paraId="507D0674" w14:textId="77777777" w:rsidR="003E4C39" w:rsidRPr="009307D1" w:rsidRDefault="003E4C39">
      <w:pPr>
        <w:rPr>
          <w:rFonts w:cs="Arial"/>
          <w:b/>
        </w:rPr>
      </w:pPr>
    </w:p>
    <w:p w14:paraId="676D8241" w14:textId="77777777" w:rsidR="000277D6" w:rsidRPr="009307D1" w:rsidRDefault="000277D6" w:rsidP="034CAAC7">
      <w:pPr>
        <w:pStyle w:val="Pealkiri2"/>
        <w:ind w:left="528"/>
        <w:rPr>
          <w:rFonts w:eastAsia="Arial" w:cs="Arial"/>
        </w:rPr>
      </w:pPr>
      <w:bookmarkStart w:id="3" w:name="_Toc50447280"/>
      <w:bookmarkStart w:id="4" w:name="_Toc473482687"/>
      <w:r w:rsidRPr="034CAAC7">
        <w:rPr>
          <w:rFonts w:eastAsia="Arial" w:cs="Arial"/>
        </w:rPr>
        <w:t>Terviksüsteemi üldvaade</w:t>
      </w:r>
      <w:bookmarkEnd w:id="3"/>
      <w:bookmarkEnd w:id="4"/>
    </w:p>
    <w:p w14:paraId="6F2AE9F4" w14:textId="77777777" w:rsidR="000277D6" w:rsidRDefault="000277D6">
      <w:pPr>
        <w:rPr>
          <w:rFonts w:cs="Arial"/>
        </w:rPr>
      </w:pPr>
    </w:p>
    <w:p w14:paraId="5C5E1686" w14:textId="77777777" w:rsidR="00904754" w:rsidRPr="00C55606" w:rsidRDefault="034CAAC7" w:rsidP="034CAAC7">
      <w:pPr>
        <w:jc w:val="both"/>
        <w:rPr>
          <w:rFonts w:eastAsia="Arial" w:cs="Arial"/>
        </w:rPr>
      </w:pPr>
      <w:r w:rsidRPr="034CAAC7">
        <w:rPr>
          <w:rFonts w:eastAsia="Arial" w:cs="Arial"/>
        </w:rPr>
        <w:t>Järgnevalt esitatakse ülevaade e-poe toimimisest.</w:t>
      </w:r>
    </w:p>
    <w:p w14:paraId="2092E747" w14:textId="77777777" w:rsidR="00904754" w:rsidRPr="009307D1" w:rsidRDefault="00904754">
      <w:pPr>
        <w:rPr>
          <w:rFonts w:cs="Arial"/>
        </w:rPr>
      </w:pPr>
    </w:p>
    <w:p w14:paraId="3EBF450B" w14:textId="77777777" w:rsidR="000277D6" w:rsidRPr="009307D1" w:rsidRDefault="000277D6" w:rsidP="034CAAC7">
      <w:pPr>
        <w:pStyle w:val="Pealkiri3"/>
        <w:rPr>
          <w:rFonts w:eastAsia="Arial" w:cs="Arial"/>
        </w:rPr>
      </w:pPr>
      <w:bookmarkStart w:id="5" w:name="_Toc50447281"/>
      <w:bookmarkStart w:id="6" w:name="_Toc473482688"/>
      <w:r w:rsidRPr="034CAAC7">
        <w:rPr>
          <w:rFonts w:eastAsia="Arial" w:cs="Arial"/>
        </w:rPr>
        <w:t>O</w:t>
      </w:r>
      <w:bookmarkStart w:id="7" w:name="z_Ärieesmärk"/>
      <w:bookmarkEnd w:id="7"/>
      <w:r w:rsidRPr="034CAAC7">
        <w:rPr>
          <w:rFonts w:eastAsia="Arial" w:cs="Arial"/>
        </w:rPr>
        <w:t>rganisatsiooni eesmärgid</w:t>
      </w:r>
      <w:bookmarkEnd w:id="5"/>
      <w:bookmarkEnd w:id="6"/>
    </w:p>
    <w:p w14:paraId="4AC87DF4" w14:textId="77777777" w:rsidR="000277D6" w:rsidRPr="009307D1" w:rsidRDefault="034CAAC7" w:rsidP="00E04026">
      <w:pPr>
        <w:pStyle w:val="Pis"/>
        <w:numPr>
          <w:ilvl w:val="0"/>
          <w:numId w:val="4"/>
        </w:numPr>
        <w:tabs>
          <w:tab w:val="clear" w:pos="1273"/>
          <w:tab w:val="clear" w:pos="5426"/>
        </w:tabs>
      </w:pPr>
      <w:r>
        <w:t>Teenida omanikele kasumit</w:t>
      </w:r>
    </w:p>
    <w:p w14:paraId="0894D402" w14:textId="14D169BA" w:rsidR="00983A38" w:rsidRPr="009307D1" w:rsidRDefault="034CAAC7" w:rsidP="00E04026">
      <w:pPr>
        <w:pStyle w:val="Pis"/>
        <w:numPr>
          <w:ilvl w:val="0"/>
          <w:numId w:val="4"/>
        </w:numPr>
        <w:tabs>
          <w:tab w:val="clear" w:pos="1273"/>
          <w:tab w:val="clear" w:pos="5426"/>
        </w:tabs>
      </w:pPr>
      <w:r>
        <w:t>Pakkuda head ja kiiret teenindust, mis jätaks klientidele hea mulje ning suurendaks võimalust, et nad saavad püsiklientideks ja soovitavad pakutavaid teenuseid ka oma tuttavatele</w:t>
      </w:r>
    </w:p>
    <w:p w14:paraId="50960673" w14:textId="77777777" w:rsidR="0091621C" w:rsidRDefault="034CAAC7" w:rsidP="00E04026">
      <w:pPr>
        <w:pStyle w:val="Pis"/>
        <w:numPr>
          <w:ilvl w:val="0"/>
          <w:numId w:val="4"/>
        </w:numPr>
        <w:tabs>
          <w:tab w:val="clear" w:pos="1273"/>
          <w:tab w:val="clear" w:pos="5426"/>
        </w:tabs>
      </w:pPr>
      <w:r>
        <w:t>Olla kõigile osapooltele usaldusväärne lepingupartner</w:t>
      </w:r>
    </w:p>
    <w:p w14:paraId="00684E25" w14:textId="77777777" w:rsidR="00406F82" w:rsidRDefault="034CAAC7" w:rsidP="00406F82">
      <w:pPr>
        <w:pStyle w:val="Pis"/>
        <w:numPr>
          <w:ilvl w:val="0"/>
          <w:numId w:val="4"/>
        </w:numPr>
      </w:pPr>
      <w:r>
        <w:t>Kasvatada ja hoida suurt kliendibaasi</w:t>
      </w:r>
    </w:p>
    <w:p w14:paraId="3C8A8303" w14:textId="77777777" w:rsidR="00406F82" w:rsidRDefault="034CAAC7" w:rsidP="00406F82">
      <w:pPr>
        <w:pStyle w:val="Pis"/>
        <w:numPr>
          <w:ilvl w:val="0"/>
          <w:numId w:val="4"/>
        </w:numPr>
      </w:pPr>
      <w:r>
        <w:t>Saada partneritelt stabiilselt tooteid müügiks, et tagada kindel toodete olemasolu</w:t>
      </w:r>
    </w:p>
    <w:p w14:paraId="28D0CBF4" w14:textId="77777777" w:rsidR="00406F82" w:rsidRDefault="034CAAC7" w:rsidP="00406F82">
      <w:pPr>
        <w:pStyle w:val="Pis"/>
        <w:numPr>
          <w:ilvl w:val="0"/>
          <w:numId w:val="4"/>
        </w:numPr>
      </w:pPr>
      <w:r>
        <w:t>Saada tooted müüki enne konkurente</w:t>
      </w:r>
    </w:p>
    <w:p w14:paraId="6D2D2AE7" w14:textId="438C8845" w:rsidR="00406F82" w:rsidRDefault="034CAAC7" w:rsidP="00406F82">
      <w:pPr>
        <w:pStyle w:val="Pis"/>
        <w:numPr>
          <w:ilvl w:val="0"/>
          <w:numId w:val="4"/>
        </w:numPr>
      </w:pPr>
      <w:r>
        <w:t>Toimetada kaup klientidele kiiresti</w:t>
      </w:r>
      <w:r w:rsidR="00D4560F">
        <w:t>,</w:t>
      </w:r>
      <w:r>
        <w:t xml:space="preserve"> olenemata kliendi asukohast</w:t>
      </w:r>
    </w:p>
    <w:p w14:paraId="3A992FA9" w14:textId="78D3C2E5" w:rsidR="00406F82" w:rsidRDefault="034CAAC7" w:rsidP="00406F82">
      <w:pPr>
        <w:pStyle w:val="Pis"/>
        <w:numPr>
          <w:ilvl w:val="0"/>
          <w:numId w:val="4"/>
        </w:numPr>
        <w:tabs>
          <w:tab w:val="clear" w:pos="1273"/>
          <w:tab w:val="clear" w:pos="5426"/>
        </w:tabs>
      </w:pPr>
      <w:r>
        <w:t>Hoida ettevõtte head nime, et tagada partnerite usaldus</w:t>
      </w:r>
    </w:p>
    <w:p w14:paraId="12F7A303" w14:textId="455870FF" w:rsidR="0028336B" w:rsidRDefault="034CAAC7" w:rsidP="00406F82">
      <w:pPr>
        <w:pStyle w:val="Pis"/>
        <w:numPr>
          <w:ilvl w:val="0"/>
          <w:numId w:val="4"/>
        </w:numPr>
        <w:tabs>
          <w:tab w:val="clear" w:pos="1273"/>
          <w:tab w:val="clear" w:pos="5426"/>
        </w:tabs>
      </w:pPr>
      <w:r>
        <w:t>Pakkuda klientidele kvaliteetset kaupa</w:t>
      </w:r>
    </w:p>
    <w:p w14:paraId="246CBB9C" w14:textId="4C0E2C3F" w:rsidR="0028336B" w:rsidRDefault="034CAAC7" w:rsidP="00406F82">
      <w:pPr>
        <w:pStyle w:val="Pis"/>
        <w:numPr>
          <w:ilvl w:val="0"/>
          <w:numId w:val="4"/>
        </w:numPr>
        <w:tabs>
          <w:tab w:val="clear" w:pos="1273"/>
          <w:tab w:val="clear" w:pos="5426"/>
        </w:tabs>
      </w:pPr>
      <w:r>
        <w:t>Pakkuda klientidele kvaliteetset klienditeenindust</w:t>
      </w:r>
    </w:p>
    <w:p w14:paraId="57AC513E" w14:textId="742EBA49" w:rsidR="00A36963" w:rsidRDefault="034CAAC7" w:rsidP="00406F82">
      <w:pPr>
        <w:pStyle w:val="Pis"/>
        <w:numPr>
          <w:ilvl w:val="0"/>
          <w:numId w:val="4"/>
        </w:numPr>
        <w:tabs>
          <w:tab w:val="clear" w:pos="1273"/>
          <w:tab w:val="clear" w:pos="5426"/>
        </w:tabs>
      </w:pPr>
      <w:r>
        <w:t>Võimaldada kliendil anda tagasisidet</w:t>
      </w:r>
    </w:p>
    <w:p w14:paraId="75217C06" w14:textId="7F578E4E" w:rsidR="008B71CF" w:rsidRPr="009307D1" w:rsidRDefault="008B71CF" w:rsidP="00406F82">
      <w:pPr>
        <w:pStyle w:val="Pis"/>
        <w:numPr>
          <w:ilvl w:val="0"/>
          <w:numId w:val="4"/>
        </w:numPr>
        <w:tabs>
          <w:tab w:val="clear" w:pos="1273"/>
          <w:tab w:val="clear" w:pos="5426"/>
        </w:tabs>
      </w:pPr>
      <w:r>
        <w:t>Lahendada garantiijuhtumeid, tagamaks kliendi rahulolu</w:t>
      </w:r>
    </w:p>
    <w:p w14:paraId="26824CAF" w14:textId="50B74B54" w:rsidR="00E07941" w:rsidRPr="009307D1" w:rsidRDefault="00E07941" w:rsidP="00D66473">
      <w:pPr>
        <w:pStyle w:val="Pis"/>
        <w:tabs>
          <w:tab w:val="clear" w:pos="1273"/>
          <w:tab w:val="clear" w:pos="5426"/>
        </w:tabs>
        <w:ind w:left="360"/>
      </w:pPr>
    </w:p>
    <w:p w14:paraId="6FC4A66B" w14:textId="77777777" w:rsidR="000277D6" w:rsidRPr="009307D1" w:rsidRDefault="000277D6" w:rsidP="034CAAC7">
      <w:pPr>
        <w:pStyle w:val="Pealkiri3"/>
        <w:rPr>
          <w:rFonts w:eastAsia="Arial" w:cs="Arial"/>
        </w:rPr>
      </w:pPr>
      <w:bookmarkStart w:id="8" w:name="_Toc50447282"/>
      <w:bookmarkStart w:id="9" w:name="_Toc473482689"/>
      <w:r w:rsidRPr="034CAAC7">
        <w:rPr>
          <w:rFonts w:eastAsia="Arial" w:cs="Arial"/>
        </w:rPr>
        <w:t>Infosüsteemi eesmärgid</w:t>
      </w:r>
      <w:bookmarkEnd w:id="8"/>
      <w:bookmarkEnd w:id="9"/>
    </w:p>
    <w:p w14:paraId="663156B2" w14:textId="77777777" w:rsidR="000277D6" w:rsidRPr="009307D1" w:rsidRDefault="034CAAC7" w:rsidP="034CAAC7">
      <w:pPr>
        <w:numPr>
          <w:ilvl w:val="0"/>
          <w:numId w:val="14"/>
        </w:numPr>
        <w:rPr>
          <w:rFonts w:eastAsia="Arial" w:cs="Arial"/>
        </w:rPr>
      </w:pPr>
      <w:r w:rsidRPr="034CAAC7">
        <w:rPr>
          <w:rFonts w:eastAsia="Arial" w:cs="Arial"/>
        </w:rPr>
        <w:t>Saada ülevaade organisatsiooniga seotud isikutest</w:t>
      </w:r>
    </w:p>
    <w:p w14:paraId="0DD7E660" w14:textId="77777777" w:rsidR="00314CCB" w:rsidRPr="009307D1" w:rsidRDefault="034CAAC7" w:rsidP="034CAAC7">
      <w:pPr>
        <w:numPr>
          <w:ilvl w:val="0"/>
          <w:numId w:val="14"/>
        </w:numPr>
        <w:rPr>
          <w:rFonts w:eastAsia="Arial" w:cs="Arial"/>
        </w:rPr>
      </w:pPr>
      <w:r w:rsidRPr="034CAAC7">
        <w:rPr>
          <w:rFonts w:eastAsia="Arial" w:cs="Arial"/>
        </w:rPr>
        <w:t>Saada ülevaade organisatsiooni töötajatest</w:t>
      </w:r>
    </w:p>
    <w:p w14:paraId="2EADA015" w14:textId="77777777" w:rsidR="00314CCB" w:rsidRPr="009307D1" w:rsidRDefault="034CAAC7" w:rsidP="034CAAC7">
      <w:pPr>
        <w:numPr>
          <w:ilvl w:val="0"/>
          <w:numId w:val="14"/>
        </w:numPr>
        <w:rPr>
          <w:rFonts w:eastAsia="Arial" w:cs="Arial"/>
        </w:rPr>
      </w:pPr>
      <w:r w:rsidRPr="034CAAC7">
        <w:rPr>
          <w:rFonts w:eastAsia="Arial" w:cs="Arial"/>
        </w:rPr>
        <w:t>Saada ülevaade organisatsiooni klientidest</w:t>
      </w:r>
    </w:p>
    <w:p w14:paraId="297F3818" w14:textId="1CAD58CC" w:rsidR="009579EF" w:rsidRPr="009579EF" w:rsidRDefault="034CAAC7" w:rsidP="034CAAC7">
      <w:pPr>
        <w:numPr>
          <w:ilvl w:val="0"/>
          <w:numId w:val="14"/>
        </w:numPr>
        <w:rPr>
          <w:rFonts w:eastAsia="Arial" w:cs="Arial"/>
        </w:rPr>
      </w:pPr>
      <w:r w:rsidRPr="034CAAC7">
        <w:rPr>
          <w:rFonts w:eastAsia="Arial" w:cs="Arial"/>
        </w:rPr>
        <w:t>Saada ülevaade organisatsiooni sõlmitud lepingutest</w:t>
      </w:r>
    </w:p>
    <w:p w14:paraId="01F975C6" w14:textId="638B0AB9" w:rsidR="00314CCB" w:rsidRPr="009307D1" w:rsidRDefault="034CAAC7" w:rsidP="034CAAC7">
      <w:pPr>
        <w:numPr>
          <w:ilvl w:val="0"/>
          <w:numId w:val="14"/>
        </w:numPr>
        <w:rPr>
          <w:rFonts w:eastAsia="Arial" w:cs="Arial"/>
        </w:rPr>
      </w:pPr>
      <w:r w:rsidRPr="034CAAC7">
        <w:rPr>
          <w:rFonts w:eastAsia="Arial" w:cs="Arial"/>
        </w:rPr>
        <w:t>Võimaldada klassifikaatorite abil andmete liigitamist ja seostamist väljaspool organisatsiooni vastutusala oleva informatsiooniga</w:t>
      </w:r>
    </w:p>
    <w:p w14:paraId="47A7BE25" w14:textId="42078F04" w:rsidR="00314CCB" w:rsidRDefault="034CAAC7" w:rsidP="034CAAC7">
      <w:pPr>
        <w:numPr>
          <w:ilvl w:val="0"/>
          <w:numId w:val="14"/>
        </w:numPr>
        <w:rPr>
          <w:rFonts w:eastAsia="Arial" w:cs="Arial"/>
        </w:rPr>
      </w:pPr>
      <w:r w:rsidRPr="034CAAC7">
        <w:rPr>
          <w:rFonts w:eastAsia="Arial" w:cs="Arial"/>
        </w:rPr>
        <w:t>Saada ülevaade kaupadest, millega tehingute (transaktsioonide) tegemine on üks organisatsiooni põhieesmärk</w:t>
      </w:r>
      <w:r w:rsidR="002D0919">
        <w:rPr>
          <w:rFonts w:eastAsia="Arial" w:cs="Arial"/>
        </w:rPr>
        <w:t>, sh kaupade omadustest (nt. autoritest</w:t>
      </w:r>
      <w:r w:rsidR="00491075">
        <w:rPr>
          <w:rFonts w:eastAsia="Arial" w:cs="Arial"/>
        </w:rPr>
        <w:t>, kommentaaridest</w:t>
      </w:r>
      <w:r w:rsidR="002D0919">
        <w:rPr>
          <w:rFonts w:eastAsia="Arial" w:cs="Arial"/>
        </w:rPr>
        <w:t>)</w:t>
      </w:r>
    </w:p>
    <w:p w14:paraId="0415EB17" w14:textId="3B302FB7" w:rsidR="009579EF" w:rsidRDefault="034CAAC7" w:rsidP="034CAAC7">
      <w:pPr>
        <w:numPr>
          <w:ilvl w:val="0"/>
          <w:numId w:val="14"/>
        </w:numPr>
        <w:rPr>
          <w:rFonts w:eastAsia="Arial" w:cs="Arial"/>
        </w:rPr>
      </w:pPr>
      <w:r w:rsidRPr="034CAAC7">
        <w:rPr>
          <w:rFonts w:eastAsia="Arial" w:cs="Arial"/>
        </w:rPr>
        <w:t>Saada ülevaade veebilehel näidatavatest reklaamidest</w:t>
      </w:r>
    </w:p>
    <w:p w14:paraId="42A34889" w14:textId="05B6B5B7" w:rsidR="001E6BC6" w:rsidRDefault="001E6BC6" w:rsidP="034CAAC7">
      <w:pPr>
        <w:numPr>
          <w:ilvl w:val="0"/>
          <w:numId w:val="14"/>
        </w:numPr>
        <w:rPr>
          <w:rFonts w:eastAsia="Arial" w:cs="Arial"/>
        </w:rPr>
      </w:pPr>
      <w:r>
        <w:rPr>
          <w:rFonts w:eastAsia="Arial" w:cs="Arial"/>
        </w:rPr>
        <w:t>Saada ülevaade reklaampindadest</w:t>
      </w:r>
    </w:p>
    <w:p w14:paraId="4D65F0FE" w14:textId="350382B7" w:rsidR="00C47D32" w:rsidRDefault="00C47D32" w:rsidP="034CAAC7">
      <w:pPr>
        <w:numPr>
          <w:ilvl w:val="0"/>
          <w:numId w:val="14"/>
        </w:numPr>
        <w:rPr>
          <w:rFonts w:eastAsia="Arial" w:cs="Arial"/>
        </w:rPr>
      </w:pPr>
      <w:r>
        <w:rPr>
          <w:rFonts w:eastAsia="Arial" w:cs="Arial"/>
        </w:rPr>
        <w:t>S</w:t>
      </w:r>
      <w:r w:rsidR="00AF6F41">
        <w:rPr>
          <w:rFonts w:eastAsia="Arial" w:cs="Arial"/>
        </w:rPr>
        <w:t>aada ülevaade reklaami</w:t>
      </w:r>
      <w:r>
        <w:rPr>
          <w:rFonts w:eastAsia="Arial" w:cs="Arial"/>
        </w:rPr>
        <w:t>tellimustest</w:t>
      </w:r>
    </w:p>
    <w:p w14:paraId="364B3422" w14:textId="26FD6E3E" w:rsidR="003A5F5E" w:rsidRDefault="003A5F5E" w:rsidP="002D0919">
      <w:pPr>
        <w:numPr>
          <w:ilvl w:val="0"/>
          <w:numId w:val="14"/>
        </w:numPr>
        <w:rPr>
          <w:rFonts w:eastAsia="Arial" w:cs="Arial"/>
        </w:rPr>
      </w:pPr>
      <w:r>
        <w:rPr>
          <w:rFonts w:eastAsia="Arial" w:cs="Arial"/>
        </w:rPr>
        <w:t>Saada ülevaade klienditellimustest</w:t>
      </w:r>
    </w:p>
    <w:p w14:paraId="637B0D2C" w14:textId="25582A21" w:rsidR="002D0919" w:rsidRPr="002D0919" w:rsidRDefault="002D0919" w:rsidP="002D0919">
      <w:pPr>
        <w:numPr>
          <w:ilvl w:val="0"/>
          <w:numId w:val="14"/>
        </w:numPr>
        <w:rPr>
          <w:rFonts w:eastAsia="Arial" w:cs="Arial"/>
        </w:rPr>
      </w:pPr>
      <w:r>
        <w:rPr>
          <w:rFonts w:eastAsia="Arial" w:cs="Arial"/>
        </w:rPr>
        <w:t>Saada ülevaade organisatsiooniga seotud tarnetellimustest</w:t>
      </w:r>
    </w:p>
    <w:p w14:paraId="764EC76E" w14:textId="5E1BF84A" w:rsidR="00DD7FB1" w:rsidRDefault="00DD7FB1" w:rsidP="003A5F5E">
      <w:pPr>
        <w:numPr>
          <w:ilvl w:val="0"/>
          <w:numId w:val="14"/>
        </w:numPr>
        <w:rPr>
          <w:rFonts w:eastAsia="Arial" w:cs="Arial"/>
        </w:rPr>
      </w:pPr>
      <w:r>
        <w:rPr>
          <w:rFonts w:eastAsia="Arial" w:cs="Arial"/>
        </w:rPr>
        <w:t xml:space="preserve">Saada ülevaade </w:t>
      </w:r>
      <w:r w:rsidR="002D0919">
        <w:rPr>
          <w:rFonts w:eastAsia="Arial" w:cs="Arial"/>
        </w:rPr>
        <w:t>organisatsiooniga seotud arvetest</w:t>
      </w:r>
    </w:p>
    <w:p w14:paraId="15814004" w14:textId="47385835" w:rsidR="00DD7FB1" w:rsidRDefault="002D0919" w:rsidP="003A5F5E">
      <w:pPr>
        <w:numPr>
          <w:ilvl w:val="0"/>
          <w:numId w:val="14"/>
        </w:numPr>
        <w:rPr>
          <w:rFonts w:eastAsia="Arial" w:cs="Arial"/>
        </w:rPr>
      </w:pPr>
      <w:r>
        <w:rPr>
          <w:rFonts w:eastAsia="Arial" w:cs="Arial"/>
        </w:rPr>
        <w:t>Saada ülevaade laost, kus kaupa hoiustatakse</w:t>
      </w:r>
    </w:p>
    <w:p w14:paraId="579CB12F" w14:textId="0839BD42" w:rsidR="002D0919" w:rsidRDefault="002D0919" w:rsidP="003A5F5E">
      <w:pPr>
        <w:numPr>
          <w:ilvl w:val="0"/>
          <w:numId w:val="14"/>
        </w:numPr>
        <w:rPr>
          <w:rFonts w:eastAsia="Arial" w:cs="Arial"/>
        </w:rPr>
      </w:pPr>
      <w:r>
        <w:rPr>
          <w:rFonts w:eastAsia="Arial" w:cs="Arial"/>
        </w:rPr>
        <w:lastRenderedPageBreak/>
        <w:t>Saada ülevaade laoliikumisest organisatsiooni laos.</w:t>
      </w:r>
    </w:p>
    <w:p w14:paraId="2D3CEBEE" w14:textId="3015F97F" w:rsidR="002D0919" w:rsidRDefault="002D0919" w:rsidP="003A5F5E">
      <w:pPr>
        <w:numPr>
          <w:ilvl w:val="0"/>
          <w:numId w:val="14"/>
        </w:numPr>
        <w:rPr>
          <w:rFonts w:eastAsia="Arial" w:cs="Arial"/>
        </w:rPr>
      </w:pPr>
      <w:r>
        <w:rPr>
          <w:rFonts w:eastAsia="Arial" w:cs="Arial"/>
        </w:rPr>
        <w:t>Saada ülevaade organisatsiooniga seotud saadetistest</w:t>
      </w:r>
    </w:p>
    <w:p w14:paraId="253353D4" w14:textId="52360C61" w:rsidR="002D0919" w:rsidRDefault="002D0919" w:rsidP="003A5F5E">
      <w:pPr>
        <w:numPr>
          <w:ilvl w:val="0"/>
          <w:numId w:val="14"/>
        </w:numPr>
        <w:rPr>
          <w:rFonts w:eastAsia="Arial" w:cs="Arial"/>
        </w:rPr>
      </w:pPr>
      <w:r>
        <w:rPr>
          <w:rFonts w:eastAsia="Arial" w:cs="Arial"/>
        </w:rPr>
        <w:t>Saada ülevaade organisatsiooni partneritest</w:t>
      </w:r>
    </w:p>
    <w:p w14:paraId="7E85B9E8" w14:textId="0C1D0C22" w:rsidR="002D0919" w:rsidRDefault="002D0919" w:rsidP="003A5F5E">
      <w:pPr>
        <w:numPr>
          <w:ilvl w:val="0"/>
          <w:numId w:val="14"/>
        </w:numPr>
        <w:rPr>
          <w:rFonts w:eastAsia="Arial" w:cs="Arial"/>
        </w:rPr>
      </w:pPr>
      <w:r>
        <w:rPr>
          <w:rFonts w:eastAsia="Arial" w:cs="Arial"/>
        </w:rPr>
        <w:t>Saada ülevaade organisatsiooni inventuuridest.</w:t>
      </w:r>
    </w:p>
    <w:p w14:paraId="5167371D" w14:textId="7A56C1DD" w:rsidR="002D0919" w:rsidRDefault="00491075" w:rsidP="003A5F5E">
      <w:pPr>
        <w:numPr>
          <w:ilvl w:val="0"/>
          <w:numId w:val="14"/>
        </w:numPr>
        <w:rPr>
          <w:rFonts w:eastAsia="Arial" w:cs="Arial"/>
        </w:rPr>
      </w:pPr>
      <w:r>
        <w:rPr>
          <w:rFonts w:eastAsia="Arial" w:cs="Arial"/>
        </w:rPr>
        <w:t>Saada ülevaade kaubatagastustest</w:t>
      </w:r>
    </w:p>
    <w:p w14:paraId="1B3309AF" w14:textId="2E3D5CC2" w:rsidR="00491075" w:rsidRDefault="00491075" w:rsidP="00491075">
      <w:pPr>
        <w:numPr>
          <w:ilvl w:val="0"/>
          <w:numId w:val="14"/>
        </w:numPr>
        <w:rPr>
          <w:rFonts w:eastAsia="Arial" w:cs="Arial"/>
        </w:rPr>
      </w:pPr>
      <w:r>
        <w:rPr>
          <w:rFonts w:eastAsia="Arial" w:cs="Arial"/>
        </w:rPr>
        <w:t>Saada ülevaade garantiijuhtumitest</w:t>
      </w:r>
    </w:p>
    <w:p w14:paraId="031C4FB4" w14:textId="04CA0E7F" w:rsidR="00491075" w:rsidRDefault="00491075" w:rsidP="00491075">
      <w:pPr>
        <w:numPr>
          <w:ilvl w:val="0"/>
          <w:numId w:val="14"/>
        </w:numPr>
        <w:rPr>
          <w:rFonts w:eastAsia="Arial" w:cs="Arial"/>
        </w:rPr>
      </w:pPr>
      <w:r>
        <w:rPr>
          <w:rFonts w:eastAsia="Arial" w:cs="Arial"/>
        </w:rPr>
        <w:t>Saada ülevaade pakkumistest</w:t>
      </w:r>
    </w:p>
    <w:p w14:paraId="0F1CD307" w14:textId="37F74BBC" w:rsidR="00491075" w:rsidRPr="00491075" w:rsidRDefault="00491075" w:rsidP="00491075">
      <w:pPr>
        <w:numPr>
          <w:ilvl w:val="0"/>
          <w:numId w:val="14"/>
        </w:numPr>
        <w:rPr>
          <w:rFonts w:eastAsia="Arial" w:cs="Arial"/>
        </w:rPr>
      </w:pPr>
      <w:r>
        <w:rPr>
          <w:rFonts w:eastAsia="Arial" w:cs="Arial"/>
        </w:rPr>
        <w:t>Saada ülevaade klientide pöördumistest</w:t>
      </w:r>
    </w:p>
    <w:p w14:paraId="0F17F9E5" w14:textId="77777777" w:rsidR="003A5F5E" w:rsidRPr="003A5F5E" w:rsidRDefault="003A5F5E" w:rsidP="00C407DC">
      <w:pPr>
        <w:ind w:left="360"/>
        <w:rPr>
          <w:rFonts w:eastAsia="Arial" w:cs="Arial"/>
        </w:rPr>
      </w:pPr>
    </w:p>
    <w:p w14:paraId="4AB1796C" w14:textId="1EA9A8DC" w:rsidR="004F096E" w:rsidRPr="004F096E" w:rsidRDefault="004F096E" w:rsidP="001211CD">
      <w:pPr>
        <w:ind w:left="360"/>
        <w:rPr>
          <w:rFonts w:eastAsia="Arial" w:cs="Arial"/>
        </w:rPr>
      </w:pPr>
    </w:p>
    <w:p w14:paraId="093665AA" w14:textId="77777777" w:rsidR="000277D6" w:rsidRPr="009307D1" w:rsidRDefault="000277D6" w:rsidP="034CAAC7">
      <w:pPr>
        <w:pStyle w:val="Pealkiri3"/>
        <w:rPr>
          <w:rFonts w:eastAsia="Arial" w:cs="Arial"/>
        </w:rPr>
      </w:pPr>
      <w:bookmarkStart w:id="10" w:name="_Toc50447283"/>
      <w:bookmarkStart w:id="11" w:name="_Toc473482690"/>
      <w:r w:rsidRPr="034CAAC7">
        <w:rPr>
          <w:rFonts w:eastAsia="Arial" w:cs="Arial"/>
        </w:rPr>
        <w:t>Lausendid</w:t>
      </w:r>
      <w:bookmarkEnd w:id="10"/>
      <w:bookmarkEnd w:id="11"/>
    </w:p>
    <w:p w14:paraId="68AB3D4B" w14:textId="3CCD30C2" w:rsidR="00566FBD" w:rsidRDefault="00566FBD" w:rsidP="034CAAC7">
      <w:pPr>
        <w:numPr>
          <w:ilvl w:val="0"/>
          <w:numId w:val="6"/>
        </w:numPr>
        <w:rPr>
          <w:rFonts w:eastAsia="Arial" w:cs="Arial"/>
        </w:rPr>
      </w:pPr>
      <w:r>
        <w:rPr>
          <w:rFonts w:eastAsia="Arial" w:cs="Arial"/>
        </w:rPr>
        <w:t>E-pood on organisatsioon</w:t>
      </w:r>
    </w:p>
    <w:p w14:paraId="06E6E488" w14:textId="77777777" w:rsidR="00C37922" w:rsidRPr="009307D1" w:rsidRDefault="034CAAC7" w:rsidP="034CAAC7">
      <w:pPr>
        <w:numPr>
          <w:ilvl w:val="0"/>
          <w:numId w:val="6"/>
        </w:numPr>
        <w:rPr>
          <w:rFonts w:eastAsia="Arial" w:cs="Arial"/>
        </w:rPr>
      </w:pPr>
      <w:r w:rsidRPr="034CAAC7">
        <w:rPr>
          <w:rFonts w:eastAsia="Arial" w:cs="Arial"/>
        </w:rPr>
        <w:t>Isikul on hetkeseisund</w:t>
      </w:r>
    </w:p>
    <w:p w14:paraId="5E525D3E" w14:textId="77777777" w:rsidR="00032667" w:rsidRDefault="034CAAC7" w:rsidP="034CAAC7">
      <w:pPr>
        <w:numPr>
          <w:ilvl w:val="0"/>
          <w:numId w:val="6"/>
        </w:numPr>
        <w:rPr>
          <w:rFonts w:eastAsia="Arial" w:cs="Arial"/>
        </w:rPr>
      </w:pPr>
      <w:r w:rsidRPr="034CAAC7">
        <w:rPr>
          <w:rFonts w:eastAsia="Arial" w:cs="Arial"/>
        </w:rPr>
        <w:t>Isiku seisundi liik on klassifikaator</w:t>
      </w:r>
    </w:p>
    <w:p w14:paraId="69C43A27" w14:textId="0F878DAA" w:rsidR="007B48F7" w:rsidRPr="00032667" w:rsidRDefault="034CAAC7" w:rsidP="034CAAC7">
      <w:pPr>
        <w:numPr>
          <w:ilvl w:val="0"/>
          <w:numId w:val="6"/>
        </w:numPr>
        <w:rPr>
          <w:rFonts w:eastAsia="Arial" w:cs="Arial"/>
        </w:rPr>
      </w:pPr>
      <w:r w:rsidRPr="034CAAC7">
        <w:rPr>
          <w:rFonts w:eastAsia="Arial" w:cs="Arial"/>
        </w:rPr>
        <w:t>E-poel on töötaja</w:t>
      </w:r>
    </w:p>
    <w:p w14:paraId="5D0A14CC" w14:textId="77777777" w:rsidR="000277D6" w:rsidRPr="009307D1" w:rsidRDefault="034CAAC7" w:rsidP="034CAAC7">
      <w:pPr>
        <w:numPr>
          <w:ilvl w:val="0"/>
          <w:numId w:val="6"/>
        </w:numPr>
        <w:rPr>
          <w:rFonts w:eastAsia="Arial" w:cs="Arial"/>
        </w:rPr>
      </w:pPr>
      <w:r w:rsidRPr="034CAAC7">
        <w:rPr>
          <w:rFonts w:eastAsia="Arial" w:cs="Arial"/>
        </w:rPr>
        <w:t>Töötaja on isik</w:t>
      </w:r>
    </w:p>
    <w:p w14:paraId="66CCC3CD" w14:textId="77777777" w:rsidR="00C37922" w:rsidRPr="009307D1" w:rsidRDefault="034CAAC7" w:rsidP="034CAAC7">
      <w:pPr>
        <w:numPr>
          <w:ilvl w:val="0"/>
          <w:numId w:val="6"/>
        </w:numPr>
        <w:rPr>
          <w:rFonts w:eastAsia="Arial" w:cs="Arial"/>
        </w:rPr>
      </w:pPr>
      <w:r w:rsidRPr="034CAAC7">
        <w:rPr>
          <w:rFonts w:eastAsia="Arial" w:cs="Arial"/>
        </w:rPr>
        <w:t>Töötajal on hetkeseisund</w:t>
      </w:r>
    </w:p>
    <w:p w14:paraId="58808CAD" w14:textId="77777777" w:rsidR="00C37922" w:rsidRPr="009307D1" w:rsidRDefault="034CAAC7" w:rsidP="034CAAC7">
      <w:pPr>
        <w:numPr>
          <w:ilvl w:val="0"/>
          <w:numId w:val="6"/>
        </w:numPr>
        <w:rPr>
          <w:rFonts w:eastAsia="Arial" w:cs="Arial"/>
        </w:rPr>
      </w:pPr>
      <w:r w:rsidRPr="034CAAC7">
        <w:rPr>
          <w:rFonts w:eastAsia="Arial" w:cs="Arial"/>
        </w:rPr>
        <w:t>Töötaja seisundi liik on klassifikaator</w:t>
      </w:r>
    </w:p>
    <w:p w14:paraId="56A1B6B1" w14:textId="77777777" w:rsidR="00C37922" w:rsidRPr="009307D1" w:rsidRDefault="034CAAC7" w:rsidP="034CAAC7">
      <w:pPr>
        <w:numPr>
          <w:ilvl w:val="0"/>
          <w:numId w:val="6"/>
        </w:numPr>
        <w:rPr>
          <w:rFonts w:eastAsia="Arial" w:cs="Arial"/>
        </w:rPr>
      </w:pPr>
      <w:r w:rsidRPr="034CAAC7">
        <w:rPr>
          <w:rFonts w:eastAsia="Arial" w:cs="Arial"/>
        </w:rPr>
        <w:t>Töötaja töötab ametis</w:t>
      </w:r>
    </w:p>
    <w:p w14:paraId="14EA8915" w14:textId="77777777" w:rsidR="00C37922" w:rsidRDefault="034CAAC7" w:rsidP="034CAAC7">
      <w:pPr>
        <w:numPr>
          <w:ilvl w:val="0"/>
          <w:numId w:val="6"/>
        </w:numPr>
        <w:rPr>
          <w:rFonts w:eastAsia="Arial" w:cs="Arial"/>
        </w:rPr>
      </w:pPr>
      <w:r w:rsidRPr="034CAAC7">
        <w:rPr>
          <w:rFonts w:eastAsia="Arial" w:cs="Arial"/>
        </w:rPr>
        <w:t>Amet on klassifikaator</w:t>
      </w:r>
    </w:p>
    <w:p w14:paraId="21A01D17" w14:textId="59BEDB8E" w:rsidR="004D4B49" w:rsidRDefault="034CAAC7" w:rsidP="034CAAC7">
      <w:pPr>
        <w:numPr>
          <w:ilvl w:val="0"/>
          <w:numId w:val="6"/>
        </w:numPr>
        <w:rPr>
          <w:rFonts w:eastAsia="Arial" w:cs="Arial"/>
        </w:rPr>
      </w:pPr>
      <w:r w:rsidRPr="034CAAC7">
        <w:rPr>
          <w:rFonts w:eastAsia="Arial" w:cs="Arial"/>
        </w:rPr>
        <w:t>Kaubahaldur on amet</w:t>
      </w:r>
    </w:p>
    <w:p w14:paraId="09F9CF60" w14:textId="46EB6125" w:rsidR="006350DF" w:rsidRDefault="034CAAC7" w:rsidP="034CAAC7">
      <w:pPr>
        <w:numPr>
          <w:ilvl w:val="0"/>
          <w:numId w:val="6"/>
        </w:numPr>
        <w:rPr>
          <w:rFonts w:eastAsia="Arial" w:cs="Arial"/>
        </w:rPr>
      </w:pPr>
      <w:r w:rsidRPr="034CAAC7">
        <w:rPr>
          <w:rFonts w:eastAsia="Arial" w:cs="Arial"/>
        </w:rPr>
        <w:t>Juhataja on amet</w:t>
      </w:r>
    </w:p>
    <w:p w14:paraId="4EFAB490" w14:textId="59337F13" w:rsidR="006350DF" w:rsidRPr="004D4B49" w:rsidRDefault="034CAAC7" w:rsidP="034CAAC7">
      <w:pPr>
        <w:numPr>
          <w:ilvl w:val="0"/>
          <w:numId w:val="6"/>
        </w:numPr>
        <w:rPr>
          <w:rFonts w:eastAsia="Arial" w:cs="Arial"/>
        </w:rPr>
      </w:pPr>
      <w:r w:rsidRPr="034CAAC7">
        <w:rPr>
          <w:rFonts w:eastAsia="Arial" w:cs="Arial"/>
        </w:rPr>
        <w:t>Komplekteerija on amet</w:t>
      </w:r>
    </w:p>
    <w:p w14:paraId="34F0A1F5" w14:textId="7EF38E73" w:rsidR="007B48F7" w:rsidRDefault="034CAAC7" w:rsidP="034CAAC7">
      <w:pPr>
        <w:numPr>
          <w:ilvl w:val="0"/>
          <w:numId w:val="6"/>
        </w:numPr>
        <w:rPr>
          <w:rFonts w:eastAsia="Arial" w:cs="Arial"/>
        </w:rPr>
      </w:pPr>
      <w:r w:rsidRPr="034CAAC7">
        <w:rPr>
          <w:rFonts w:eastAsia="Arial" w:cs="Arial"/>
        </w:rPr>
        <w:t>E-poes on kaup</w:t>
      </w:r>
    </w:p>
    <w:p w14:paraId="479CC0A8" w14:textId="362547A3" w:rsidR="007C3AB8" w:rsidRPr="007C3AB8" w:rsidRDefault="034CAAC7" w:rsidP="034CAAC7">
      <w:pPr>
        <w:numPr>
          <w:ilvl w:val="0"/>
          <w:numId w:val="6"/>
        </w:numPr>
        <w:rPr>
          <w:rFonts w:eastAsia="Arial" w:cs="Arial"/>
        </w:rPr>
      </w:pPr>
      <w:r w:rsidRPr="034CAAC7">
        <w:rPr>
          <w:rFonts w:eastAsia="Arial" w:cs="Arial"/>
        </w:rPr>
        <w:t>E-poes on kaubakategooriad</w:t>
      </w:r>
    </w:p>
    <w:p w14:paraId="0EBDD7C1" w14:textId="77777777" w:rsidR="001B4310" w:rsidRPr="009307D1" w:rsidRDefault="034CAAC7" w:rsidP="034CAAC7">
      <w:pPr>
        <w:numPr>
          <w:ilvl w:val="0"/>
          <w:numId w:val="6"/>
        </w:numPr>
        <w:rPr>
          <w:rFonts w:eastAsia="Arial" w:cs="Arial"/>
        </w:rPr>
      </w:pPr>
      <w:r w:rsidRPr="034CAAC7">
        <w:rPr>
          <w:rFonts w:eastAsia="Arial" w:cs="Arial"/>
        </w:rPr>
        <w:t>Kaupa iseloomustab null või rohkem kategooriat</w:t>
      </w:r>
    </w:p>
    <w:p w14:paraId="240AC109" w14:textId="77777777" w:rsidR="001B4310" w:rsidRPr="009307D1" w:rsidRDefault="034CAAC7" w:rsidP="034CAAC7">
      <w:pPr>
        <w:numPr>
          <w:ilvl w:val="0"/>
          <w:numId w:val="6"/>
        </w:numPr>
        <w:rPr>
          <w:rFonts w:eastAsia="Arial" w:cs="Arial"/>
        </w:rPr>
      </w:pPr>
      <w:r w:rsidRPr="034CAAC7">
        <w:rPr>
          <w:rFonts w:eastAsia="Arial" w:cs="Arial"/>
        </w:rPr>
        <w:t>Kauba kategooria on klassifikaator</w:t>
      </w:r>
    </w:p>
    <w:p w14:paraId="4B9C44E8" w14:textId="77777777" w:rsidR="001B4310" w:rsidRPr="009307D1" w:rsidRDefault="034CAAC7" w:rsidP="034CAAC7">
      <w:pPr>
        <w:numPr>
          <w:ilvl w:val="0"/>
          <w:numId w:val="6"/>
        </w:numPr>
        <w:rPr>
          <w:rFonts w:eastAsia="Arial" w:cs="Arial"/>
        </w:rPr>
      </w:pPr>
      <w:r w:rsidRPr="034CAAC7">
        <w:rPr>
          <w:rFonts w:eastAsia="Arial" w:cs="Arial"/>
        </w:rPr>
        <w:t>Kaubal on hetkeseisund</w:t>
      </w:r>
    </w:p>
    <w:p w14:paraId="0579483F" w14:textId="2B71058F" w:rsidR="00940839" w:rsidRDefault="034CAAC7" w:rsidP="034CAAC7">
      <w:pPr>
        <w:numPr>
          <w:ilvl w:val="0"/>
          <w:numId w:val="6"/>
        </w:numPr>
        <w:rPr>
          <w:rFonts w:eastAsia="Arial" w:cs="Arial"/>
        </w:rPr>
      </w:pPr>
      <w:r w:rsidRPr="034CAAC7">
        <w:rPr>
          <w:rFonts w:eastAsia="Arial" w:cs="Arial"/>
        </w:rPr>
        <w:t>Kauba seisundi liik on klassifikaator</w:t>
      </w:r>
    </w:p>
    <w:p w14:paraId="47EE4DE7" w14:textId="73BDF8A5" w:rsidR="00343786" w:rsidRDefault="034CAAC7" w:rsidP="034CAAC7">
      <w:pPr>
        <w:numPr>
          <w:ilvl w:val="0"/>
          <w:numId w:val="6"/>
        </w:numPr>
        <w:rPr>
          <w:rFonts w:eastAsia="Arial" w:cs="Arial"/>
        </w:rPr>
      </w:pPr>
      <w:r w:rsidRPr="034CAAC7">
        <w:rPr>
          <w:rFonts w:eastAsia="Arial" w:cs="Arial"/>
        </w:rPr>
        <w:t>Kaubal on andmed</w:t>
      </w:r>
    </w:p>
    <w:p w14:paraId="102ED19A" w14:textId="0A2FE61C" w:rsidR="00343786" w:rsidRDefault="034CAAC7" w:rsidP="034CAAC7">
      <w:pPr>
        <w:numPr>
          <w:ilvl w:val="0"/>
          <w:numId w:val="6"/>
        </w:numPr>
        <w:rPr>
          <w:rFonts w:eastAsia="Arial" w:cs="Arial"/>
        </w:rPr>
      </w:pPr>
      <w:r w:rsidRPr="034CAAC7">
        <w:rPr>
          <w:rFonts w:eastAsia="Arial" w:cs="Arial"/>
        </w:rPr>
        <w:t>Kaubal on kirjeldused</w:t>
      </w:r>
    </w:p>
    <w:p w14:paraId="6A9B6BDA" w14:textId="588E56AE" w:rsidR="003A5F5E" w:rsidRDefault="003A5F5E" w:rsidP="034CAAC7">
      <w:pPr>
        <w:numPr>
          <w:ilvl w:val="0"/>
          <w:numId w:val="6"/>
        </w:numPr>
        <w:rPr>
          <w:rFonts w:eastAsia="Arial" w:cs="Arial"/>
        </w:rPr>
      </w:pPr>
      <w:r>
        <w:rPr>
          <w:rFonts w:eastAsia="Arial" w:cs="Arial"/>
        </w:rPr>
        <w:t>Raamat on kaup</w:t>
      </w:r>
    </w:p>
    <w:p w14:paraId="26266DC9" w14:textId="7037A966" w:rsidR="005A0529" w:rsidRDefault="005A0529" w:rsidP="005A0529">
      <w:pPr>
        <w:numPr>
          <w:ilvl w:val="0"/>
          <w:numId w:val="6"/>
        </w:numPr>
        <w:rPr>
          <w:rFonts w:eastAsia="Arial" w:cs="Arial"/>
        </w:rPr>
      </w:pPr>
      <w:r>
        <w:rPr>
          <w:rFonts w:eastAsia="Arial" w:cs="Arial"/>
        </w:rPr>
        <w:t>Raamatul on autor</w:t>
      </w:r>
    </w:p>
    <w:p w14:paraId="226AA677" w14:textId="200279D7" w:rsidR="005A0529" w:rsidRDefault="005A0529" w:rsidP="005A0529">
      <w:pPr>
        <w:numPr>
          <w:ilvl w:val="0"/>
          <w:numId w:val="6"/>
        </w:numPr>
        <w:rPr>
          <w:rFonts w:eastAsia="Arial" w:cs="Arial"/>
        </w:rPr>
      </w:pPr>
      <w:r>
        <w:rPr>
          <w:rFonts w:eastAsia="Arial" w:cs="Arial"/>
        </w:rPr>
        <w:t>Raamatut iseloomustab kirjastus</w:t>
      </w:r>
    </w:p>
    <w:p w14:paraId="1A08E1EF" w14:textId="2C386A73" w:rsidR="005A0529" w:rsidRDefault="005A0529" w:rsidP="005A0529">
      <w:pPr>
        <w:numPr>
          <w:ilvl w:val="0"/>
          <w:numId w:val="6"/>
        </w:numPr>
        <w:rPr>
          <w:rFonts w:eastAsia="Arial" w:cs="Arial"/>
        </w:rPr>
      </w:pPr>
      <w:r>
        <w:rPr>
          <w:rFonts w:eastAsia="Arial" w:cs="Arial"/>
        </w:rPr>
        <w:t>Raamat võib kuuluda sarja</w:t>
      </w:r>
    </w:p>
    <w:p w14:paraId="6E7E7CD4" w14:textId="16C85E2E" w:rsidR="005A0529" w:rsidRDefault="005A0529" w:rsidP="005A0529">
      <w:pPr>
        <w:numPr>
          <w:ilvl w:val="0"/>
          <w:numId w:val="6"/>
        </w:numPr>
        <w:rPr>
          <w:rFonts w:eastAsia="Arial" w:cs="Arial"/>
        </w:rPr>
      </w:pPr>
      <w:r>
        <w:rPr>
          <w:rFonts w:eastAsia="Arial" w:cs="Arial"/>
        </w:rPr>
        <w:t>Raamatut iseloomustab keel, milles ta välja antud on</w:t>
      </w:r>
    </w:p>
    <w:p w14:paraId="6278CB27" w14:textId="3F5E3769" w:rsidR="00566FBD" w:rsidRPr="005A0529" w:rsidRDefault="00566FBD" w:rsidP="005A0529">
      <w:pPr>
        <w:numPr>
          <w:ilvl w:val="0"/>
          <w:numId w:val="6"/>
        </w:numPr>
        <w:rPr>
          <w:rFonts w:eastAsia="Arial" w:cs="Arial"/>
        </w:rPr>
      </w:pPr>
      <w:r>
        <w:rPr>
          <w:rFonts w:eastAsia="Arial" w:cs="Arial"/>
        </w:rPr>
        <w:t>Raamatul võib olla kommentaar ja hinnang</w:t>
      </w:r>
    </w:p>
    <w:p w14:paraId="52BBE27F" w14:textId="0AB851D5" w:rsidR="00026133" w:rsidRDefault="034CAAC7" w:rsidP="034CAAC7">
      <w:pPr>
        <w:numPr>
          <w:ilvl w:val="0"/>
          <w:numId w:val="6"/>
        </w:numPr>
        <w:rPr>
          <w:rFonts w:eastAsia="Arial" w:cs="Arial"/>
        </w:rPr>
      </w:pPr>
      <w:r w:rsidRPr="034CAAC7">
        <w:rPr>
          <w:rFonts w:eastAsia="Arial" w:cs="Arial"/>
        </w:rPr>
        <w:t>Töötaja registreerib kauba</w:t>
      </w:r>
    </w:p>
    <w:p w14:paraId="0CECFC47" w14:textId="3AD918D0" w:rsidR="00026133" w:rsidRDefault="034CAAC7" w:rsidP="034CAAC7">
      <w:pPr>
        <w:numPr>
          <w:ilvl w:val="0"/>
          <w:numId w:val="6"/>
        </w:numPr>
        <w:rPr>
          <w:rFonts w:eastAsia="Arial" w:cs="Arial"/>
        </w:rPr>
      </w:pPr>
      <w:r w:rsidRPr="034CAAC7">
        <w:rPr>
          <w:rFonts w:eastAsia="Arial" w:cs="Arial"/>
        </w:rPr>
        <w:t>Töötaja lisab kaubakategooria</w:t>
      </w:r>
    </w:p>
    <w:p w14:paraId="0437F134" w14:textId="5AEF176A" w:rsidR="00026133" w:rsidRDefault="034CAAC7" w:rsidP="034CAAC7">
      <w:pPr>
        <w:numPr>
          <w:ilvl w:val="0"/>
          <w:numId w:val="6"/>
        </w:numPr>
        <w:rPr>
          <w:rFonts w:eastAsia="Arial" w:cs="Arial"/>
        </w:rPr>
      </w:pPr>
      <w:r w:rsidRPr="034CAAC7">
        <w:rPr>
          <w:rFonts w:eastAsia="Arial" w:cs="Arial"/>
        </w:rPr>
        <w:t>Töötaja muudab kauba andmeid</w:t>
      </w:r>
    </w:p>
    <w:p w14:paraId="284F41E2" w14:textId="4EF2D003" w:rsidR="00A64B77" w:rsidRDefault="034CAAC7" w:rsidP="034CAAC7">
      <w:pPr>
        <w:numPr>
          <w:ilvl w:val="0"/>
          <w:numId w:val="6"/>
        </w:numPr>
        <w:rPr>
          <w:rFonts w:eastAsia="Arial" w:cs="Arial"/>
        </w:rPr>
      </w:pPr>
      <w:r w:rsidRPr="034CAAC7">
        <w:rPr>
          <w:rFonts w:eastAsia="Arial" w:cs="Arial"/>
        </w:rPr>
        <w:t>Töötaja muudab kauba kirjeldust</w:t>
      </w:r>
    </w:p>
    <w:p w14:paraId="6BB4FEDA" w14:textId="53D500C9" w:rsidR="00A64B77" w:rsidRDefault="034CAAC7" w:rsidP="034CAAC7">
      <w:pPr>
        <w:numPr>
          <w:ilvl w:val="0"/>
          <w:numId w:val="6"/>
        </w:numPr>
        <w:rPr>
          <w:rFonts w:eastAsia="Arial" w:cs="Arial"/>
        </w:rPr>
      </w:pPr>
      <w:r w:rsidRPr="034CAAC7">
        <w:rPr>
          <w:rFonts w:eastAsia="Arial" w:cs="Arial"/>
        </w:rPr>
        <w:t>Töötaja muudab kaubakategooriaid</w:t>
      </w:r>
    </w:p>
    <w:p w14:paraId="2D8C10FD" w14:textId="5C5459AD" w:rsidR="000479CA" w:rsidRDefault="000479CA" w:rsidP="034CAAC7">
      <w:pPr>
        <w:numPr>
          <w:ilvl w:val="0"/>
          <w:numId w:val="6"/>
        </w:numPr>
        <w:rPr>
          <w:rFonts w:eastAsia="Arial" w:cs="Arial"/>
        </w:rPr>
      </w:pPr>
      <w:r>
        <w:rPr>
          <w:rFonts w:eastAsia="Arial" w:cs="Arial"/>
        </w:rPr>
        <w:t>E-poes on pakkumine</w:t>
      </w:r>
    </w:p>
    <w:p w14:paraId="2B012534" w14:textId="4A15B619" w:rsidR="000479CA" w:rsidRPr="00A64B77" w:rsidRDefault="000479CA" w:rsidP="034CAAC7">
      <w:pPr>
        <w:numPr>
          <w:ilvl w:val="0"/>
          <w:numId w:val="6"/>
        </w:numPr>
        <w:rPr>
          <w:rFonts w:eastAsia="Arial" w:cs="Arial"/>
        </w:rPr>
      </w:pPr>
      <w:r>
        <w:rPr>
          <w:rFonts w:eastAsia="Arial" w:cs="Arial"/>
        </w:rPr>
        <w:t>Pakkumine hõlmab teatud kaupa</w:t>
      </w:r>
    </w:p>
    <w:p w14:paraId="7E4288A9" w14:textId="77777777" w:rsidR="001823B4" w:rsidRDefault="034CAAC7" w:rsidP="034CAAC7">
      <w:pPr>
        <w:numPr>
          <w:ilvl w:val="0"/>
          <w:numId w:val="6"/>
        </w:numPr>
        <w:rPr>
          <w:rFonts w:eastAsia="Arial" w:cs="Arial"/>
        </w:rPr>
      </w:pPr>
      <w:r w:rsidRPr="034CAAC7">
        <w:rPr>
          <w:rFonts w:eastAsia="Arial" w:cs="Arial"/>
        </w:rPr>
        <w:t>E-poes on ostukorv</w:t>
      </w:r>
    </w:p>
    <w:p w14:paraId="1694EC21" w14:textId="28705CDF" w:rsidR="00566FBD" w:rsidRDefault="00566FBD" w:rsidP="034CAAC7">
      <w:pPr>
        <w:numPr>
          <w:ilvl w:val="0"/>
          <w:numId w:val="6"/>
        </w:numPr>
        <w:rPr>
          <w:rFonts w:eastAsia="Arial" w:cs="Arial"/>
        </w:rPr>
      </w:pPr>
      <w:r>
        <w:rPr>
          <w:rFonts w:eastAsia="Arial" w:cs="Arial"/>
        </w:rPr>
        <w:t>E-poes kuvatakse reklaame</w:t>
      </w:r>
    </w:p>
    <w:p w14:paraId="79A7A6CF" w14:textId="4E83BA0D" w:rsidR="00566FBD" w:rsidRDefault="00566FBD" w:rsidP="034CAAC7">
      <w:pPr>
        <w:numPr>
          <w:ilvl w:val="0"/>
          <w:numId w:val="6"/>
        </w:numPr>
        <w:rPr>
          <w:rFonts w:eastAsia="Arial" w:cs="Arial"/>
        </w:rPr>
      </w:pPr>
      <w:r>
        <w:rPr>
          <w:rFonts w:eastAsia="Arial" w:cs="Arial"/>
        </w:rPr>
        <w:lastRenderedPageBreak/>
        <w:t>Reklaamid asuvad reklaampinnal</w:t>
      </w:r>
    </w:p>
    <w:p w14:paraId="5981C410" w14:textId="77777777" w:rsidR="001823B4" w:rsidRDefault="034CAAC7" w:rsidP="034CAAC7">
      <w:pPr>
        <w:numPr>
          <w:ilvl w:val="0"/>
          <w:numId w:val="6"/>
        </w:numPr>
        <w:rPr>
          <w:rFonts w:eastAsia="Arial" w:cs="Arial"/>
        </w:rPr>
      </w:pPr>
      <w:r w:rsidRPr="034CAAC7">
        <w:rPr>
          <w:rFonts w:eastAsia="Arial" w:cs="Arial"/>
        </w:rPr>
        <w:t>E-poel on otsingumootor</w:t>
      </w:r>
    </w:p>
    <w:p w14:paraId="624B7FA3" w14:textId="77777777" w:rsidR="001823B4" w:rsidRPr="007B48F7" w:rsidRDefault="034CAAC7" w:rsidP="034CAAC7">
      <w:pPr>
        <w:numPr>
          <w:ilvl w:val="0"/>
          <w:numId w:val="6"/>
        </w:numPr>
        <w:rPr>
          <w:rFonts w:eastAsia="Arial" w:cs="Arial"/>
        </w:rPr>
      </w:pPr>
      <w:r w:rsidRPr="034CAAC7">
        <w:rPr>
          <w:rFonts w:eastAsia="Arial" w:cs="Arial"/>
        </w:rPr>
        <w:t>E-poel on klient</w:t>
      </w:r>
    </w:p>
    <w:p w14:paraId="056C8AA7" w14:textId="77777777" w:rsidR="001823B4" w:rsidRPr="009307D1" w:rsidRDefault="034CAAC7" w:rsidP="034CAAC7">
      <w:pPr>
        <w:numPr>
          <w:ilvl w:val="0"/>
          <w:numId w:val="6"/>
        </w:numPr>
        <w:rPr>
          <w:rFonts w:eastAsia="Arial" w:cs="Arial"/>
        </w:rPr>
      </w:pPr>
      <w:r w:rsidRPr="034CAAC7">
        <w:rPr>
          <w:rFonts w:eastAsia="Arial" w:cs="Arial"/>
        </w:rPr>
        <w:t>Klient on isik</w:t>
      </w:r>
    </w:p>
    <w:p w14:paraId="300FD481" w14:textId="77777777" w:rsidR="001823B4" w:rsidRPr="009307D1" w:rsidRDefault="034CAAC7" w:rsidP="034CAAC7">
      <w:pPr>
        <w:numPr>
          <w:ilvl w:val="0"/>
          <w:numId w:val="6"/>
        </w:numPr>
        <w:rPr>
          <w:rFonts w:eastAsia="Arial" w:cs="Arial"/>
        </w:rPr>
      </w:pPr>
      <w:r w:rsidRPr="034CAAC7">
        <w:rPr>
          <w:rFonts w:eastAsia="Arial" w:cs="Arial"/>
        </w:rPr>
        <w:t>Kliendil on hetkeseisund</w:t>
      </w:r>
    </w:p>
    <w:p w14:paraId="6A58164D" w14:textId="77777777" w:rsidR="001823B4" w:rsidRDefault="034CAAC7" w:rsidP="034CAAC7">
      <w:pPr>
        <w:numPr>
          <w:ilvl w:val="0"/>
          <w:numId w:val="6"/>
        </w:numPr>
        <w:rPr>
          <w:rFonts w:eastAsia="Arial" w:cs="Arial"/>
        </w:rPr>
      </w:pPr>
      <w:r w:rsidRPr="034CAAC7">
        <w:rPr>
          <w:rFonts w:eastAsia="Arial" w:cs="Arial"/>
        </w:rPr>
        <w:t>Kliendi seisundi liik on klassifikaator</w:t>
      </w:r>
    </w:p>
    <w:p w14:paraId="338931C1" w14:textId="77777777" w:rsidR="006C028D" w:rsidRPr="009307D1" w:rsidRDefault="034CAAC7" w:rsidP="034CAAC7">
      <w:pPr>
        <w:numPr>
          <w:ilvl w:val="0"/>
          <w:numId w:val="6"/>
        </w:numPr>
        <w:rPr>
          <w:rFonts w:eastAsia="Arial" w:cs="Arial"/>
        </w:rPr>
      </w:pPr>
      <w:r w:rsidRPr="034CAAC7">
        <w:rPr>
          <w:rFonts w:eastAsia="Arial" w:cs="Arial"/>
        </w:rPr>
        <w:t>Lepingul on hetkeseisund</w:t>
      </w:r>
    </w:p>
    <w:p w14:paraId="789EB72A" w14:textId="5E915AEA" w:rsidR="006C028D" w:rsidRPr="006C028D" w:rsidRDefault="034CAAC7" w:rsidP="034CAAC7">
      <w:pPr>
        <w:numPr>
          <w:ilvl w:val="0"/>
          <w:numId w:val="6"/>
        </w:numPr>
        <w:rPr>
          <w:rFonts w:eastAsia="Arial" w:cs="Arial"/>
        </w:rPr>
      </w:pPr>
      <w:r w:rsidRPr="034CAAC7">
        <w:rPr>
          <w:rFonts w:eastAsia="Arial" w:cs="Arial"/>
        </w:rPr>
        <w:t>Lepingu seisundi liik on klassifikaator</w:t>
      </w:r>
    </w:p>
    <w:p w14:paraId="505C8614" w14:textId="77777777" w:rsidR="001823B4" w:rsidRDefault="034CAAC7" w:rsidP="034CAAC7">
      <w:pPr>
        <w:numPr>
          <w:ilvl w:val="0"/>
          <w:numId w:val="6"/>
        </w:numPr>
        <w:rPr>
          <w:rFonts w:eastAsia="Arial" w:cs="Arial"/>
        </w:rPr>
      </w:pPr>
      <w:r w:rsidRPr="034CAAC7">
        <w:rPr>
          <w:rFonts w:eastAsia="Arial" w:cs="Arial"/>
        </w:rPr>
        <w:t>Klient sirvib e-poe kaupu</w:t>
      </w:r>
    </w:p>
    <w:p w14:paraId="08907BA5" w14:textId="77777777" w:rsidR="001823B4" w:rsidRDefault="034CAAC7" w:rsidP="034CAAC7">
      <w:pPr>
        <w:numPr>
          <w:ilvl w:val="0"/>
          <w:numId w:val="6"/>
        </w:numPr>
        <w:rPr>
          <w:rFonts w:eastAsia="Arial" w:cs="Arial"/>
        </w:rPr>
      </w:pPr>
      <w:r w:rsidRPr="034CAAC7">
        <w:rPr>
          <w:rFonts w:eastAsia="Arial" w:cs="Arial"/>
        </w:rPr>
        <w:t>Klient sirvib e-poe kaubakategooriaid</w:t>
      </w:r>
    </w:p>
    <w:p w14:paraId="29E41C45" w14:textId="77777777" w:rsidR="001823B4" w:rsidRDefault="034CAAC7" w:rsidP="034CAAC7">
      <w:pPr>
        <w:numPr>
          <w:ilvl w:val="0"/>
          <w:numId w:val="6"/>
        </w:numPr>
        <w:rPr>
          <w:rFonts w:eastAsia="Arial" w:cs="Arial"/>
        </w:rPr>
      </w:pPr>
      <w:r w:rsidRPr="034CAAC7">
        <w:rPr>
          <w:rFonts w:eastAsia="Arial" w:cs="Arial"/>
        </w:rPr>
        <w:t>Klient teostab otsingut otsingumootori abil</w:t>
      </w:r>
    </w:p>
    <w:p w14:paraId="2F1D46CE" w14:textId="3A3C1F06" w:rsidR="001823B4" w:rsidRDefault="034CAAC7" w:rsidP="034CAAC7">
      <w:pPr>
        <w:numPr>
          <w:ilvl w:val="0"/>
          <w:numId w:val="6"/>
        </w:numPr>
        <w:rPr>
          <w:rFonts w:eastAsia="Arial" w:cs="Arial"/>
        </w:rPr>
      </w:pPr>
      <w:r w:rsidRPr="034CAAC7">
        <w:rPr>
          <w:rFonts w:eastAsia="Arial" w:cs="Arial"/>
        </w:rPr>
        <w:t>Klient lisab e-poest kaupa ostukorvi</w:t>
      </w:r>
    </w:p>
    <w:p w14:paraId="2F7EEE44" w14:textId="3ED6779D" w:rsidR="005C0CE0" w:rsidRDefault="005C0CE0" w:rsidP="034CAAC7">
      <w:pPr>
        <w:numPr>
          <w:ilvl w:val="0"/>
          <w:numId w:val="6"/>
        </w:numPr>
        <w:rPr>
          <w:rFonts w:eastAsia="Arial" w:cs="Arial"/>
        </w:rPr>
      </w:pPr>
      <w:r>
        <w:rPr>
          <w:rFonts w:eastAsia="Arial" w:cs="Arial"/>
        </w:rPr>
        <w:t>Klient esitab kaubatellimuse</w:t>
      </w:r>
    </w:p>
    <w:p w14:paraId="44B79D99" w14:textId="21C09080" w:rsidR="00AE56A1" w:rsidRDefault="00D33E01" w:rsidP="034CAAC7">
      <w:pPr>
        <w:numPr>
          <w:ilvl w:val="0"/>
          <w:numId w:val="6"/>
        </w:numPr>
        <w:rPr>
          <w:rFonts w:eastAsia="Arial" w:cs="Arial"/>
        </w:rPr>
      </w:pPr>
      <w:r>
        <w:rPr>
          <w:rFonts w:eastAsia="Arial" w:cs="Arial"/>
        </w:rPr>
        <w:t xml:space="preserve">Klient esitab </w:t>
      </w:r>
      <w:r w:rsidR="00AE56A1">
        <w:rPr>
          <w:rFonts w:eastAsia="Arial" w:cs="Arial"/>
        </w:rPr>
        <w:t>pöördumise</w:t>
      </w:r>
    </w:p>
    <w:p w14:paraId="61E2E779" w14:textId="5434770E" w:rsidR="008910D0" w:rsidRDefault="034CAAC7" w:rsidP="034CAAC7">
      <w:pPr>
        <w:numPr>
          <w:ilvl w:val="0"/>
          <w:numId w:val="6"/>
        </w:numPr>
        <w:rPr>
          <w:rFonts w:eastAsia="Arial" w:cs="Arial"/>
        </w:rPr>
      </w:pPr>
      <w:r w:rsidRPr="034CAAC7">
        <w:rPr>
          <w:rFonts w:eastAsia="Arial" w:cs="Arial"/>
        </w:rPr>
        <w:t>Klient esitab kauba kohta küsimuse</w:t>
      </w:r>
    </w:p>
    <w:p w14:paraId="66DA3876" w14:textId="1E3E99B0" w:rsidR="008910D0" w:rsidRPr="001823B4" w:rsidRDefault="034CAAC7" w:rsidP="034CAAC7">
      <w:pPr>
        <w:numPr>
          <w:ilvl w:val="0"/>
          <w:numId w:val="6"/>
        </w:numPr>
        <w:rPr>
          <w:rFonts w:eastAsia="Arial" w:cs="Arial"/>
        </w:rPr>
      </w:pPr>
      <w:r w:rsidRPr="034CAAC7">
        <w:rPr>
          <w:rFonts w:eastAsia="Arial" w:cs="Arial"/>
        </w:rPr>
        <w:t>Klient esitab kauba kohale toimetamise kohta küsimuse</w:t>
      </w:r>
    </w:p>
    <w:p w14:paraId="1132081B" w14:textId="77777777" w:rsidR="001823B4" w:rsidRDefault="034CAAC7" w:rsidP="034CAAC7">
      <w:pPr>
        <w:numPr>
          <w:ilvl w:val="0"/>
          <w:numId w:val="6"/>
        </w:numPr>
        <w:rPr>
          <w:rFonts w:eastAsia="Arial" w:cs="Arial"/>
        </w:rPr>
      </w:pPr>
      <w:r w:rsidRPr="034CAAC7">
        <w:rPr>
          <w:rFonts w:eastAsia="Arial" w:cs="Arial"/>
        </w:rPr>
        <w:t>Klient sõlmib lepingu</w:t>
      </w:r>
    </w:p>
    <w:p w14:paraId="476DC149" w14:textId="77777777" w:rsidR="001823B4" w:rsidRDefault="034CAAC7" w:rsidP="034CAAC7">
      <w:pPr>
        <w:numPr>
          <w:ilvl w:val="0"/>
          <w:numId w:val="6"/>
        </w:numPr>
        <w:rPr>
          <w:rFonts w:eastAsia="Arial" w:cs="Arial"/>
        </w:rPr>
      </w:pPr>
      <w:r w:rsidRPr="034CAAC7">
        <w:rPr>
          <w:rFonts w:eastAsia="Arial" w:cs="Arial"/>
        </w:rPr>
        <w:t>Klient kinnitab lepingu</w:t>
      </w:r>
    </w:p>
    <w:p w14:paraId="5FE6181E" w14:textId="61D43951" w:rsidR="00566FBD" w:rsidRDefault="00566FBD" w:rsidP="034CAAC7">
      <w:pPr>
        <w:numPr>
          <w:ilvl w:val="0"/>
          <w:numId w:val="6"/>
        </w:numPr>
        <w:rPr>
          <w:rFonts w:eastAsia="Arial" w:cs="Arial"/>
        </w:rPr>
      </w:pPr>
      <w:r>
        <w:rPr>
          <w:rFonts w:eastAsia="Arial" w:cs="Arial"/>
        </w:rPr>
        <w:t>Klient tasub arve</w:t>
      </w:r>
    </w:p>
    <w:p w14:paraId="589CE050" w14:textId="77777777" w:rsidR="001823B4" w:rsidRDefault="034CAAC7" w:rsidP="034CAAC7">
      <w:pPr>
        <w:numPr>
          <w:ilvl w:val="0"/>
          <w:numId w:val="6"/>
        </w:numPr>
        <w:rPr>
          <w:rFonts w:eastAsia="Arial" w:cs="Arial"/>
        </w:rPr>
      </w:pPr>
      <w:r w:rsidRPr="034CAAC7">
        <w:rPr>
          <w:rFonts w:eastAsia="Arial" w:cs="Arial"/>
        </w:rPr>
        <w:t>Klient maksab lepingus nimetatud kaupade eest pangakanali kaudu</w:t>
      </w:r>
    </w:p>
    <w:p w14:paraId="15565241" w14:textId="77777777" w:rsidR="001823B4" w:rsidRDefault="034CAAC7" w:rsidP="034CAAC7">
      <w:pPr>
        <w:numPr>
          <w:ilvl w:val="0"/>
          <w:numId w:val="6"/>
        </w:numPr>
        <w:rPr>
          <w:rFonts w:eastAsia="Arial" w:cs="Arial"/>
        </w:rPr>
      </w:pPr>
      <w:r w:rsidRPr="034CAAC7">
        <w:rPr>
          <w:rFonts w:eastAsia="Arial" w:cs="Arial"/>
        </w:rPr>
        <w:t>Pangakanal teavitab e-poodi kliendi maksest</w:t>
      </w:r>
    </w:p>
    <w:p w14:paraId="5DC60395" w14:textId="3CB2E08E" w:rsidR="0067181C" w:rsidRDefault="034CAAC7" w:rsidP="034CAAC7">
      <w:pPr>
        <w:numPr>
          <w:ilvl w:val="0"/>
          <w:numId w:val="6"/>
        </w:numPr>
        <w:rPr>
          <w:rFonts w:eastAsia="Arial" w:cs="Arial"/>
        </w:rPr>
      </w:pPr>
      <w:r w:rsidRPr="034CAAC7">
        <w:rPr>
          <w:rFonts w:eastAsia="Arial" w:cs="Arial"/>
        </w:rPr>
        <w:t>Töötaja saab tellimuse</w:t>
      </w:r>
    </w:p>
    <w:p w14:paraId="5373957E" w14:textId="2A1C80E3" w:rsidR="0056240C" w:rsidRDefault="034CAAC7" w:rsidP="034CAAC7">
      <w:pPr>
        <w:numPr>
          <w:ilvl w:val="0"/>
          <w:numId w:val="6"/>
        </w:numPr>
        <w:rPr>
          <w:rFonts w:eastAsia="Arial" w:cs="Arial"/>
        </w:rPr>
      </w:pPr>
      <w:r w:rsidRPr="034CAAC7">
        <w:rPr>
          <w:rFonts w:eastAsia="Arial" w:cs="Arial"/>
        </w:rPr>
        <w:t>Töötaja kinnitab tellimuse</w:t>
      </w:r>
    </w:p>
    <w:p w14:paraId="4976E870" w14:textId="0EA60F6D" w:rsidR="00233DB5" w:rsidRDefault="034CAAC7" w:rsidP="034CAAC7">
      <w:pPr>
        <w:numPr>
          <w:ilvl w:val="0"/>
          <w:numId w:val="6"/>
        </w:numPr>
        <w:rPr>
          <w:rFonts w:eastAsia="Arial" w:cs="Arial"/>
        </w:rPr>
      </w:pPr>
      <w:r w:rsidRPr="034CAAC7">
        <w:rPr>
          <w:rFonts w:eastAsia="Arial" w:cs="Arial"/>
        </w:rPr>
        <w:t>Töötaja komplekteerib tellimuse</w:t>
      </w:r>
    </w:p>
    <w:p w14:paraId="49919118" w14:textId="6AF7A763" w:rsidR="00233DB5" w:rsidRDefault="034CAAC7" w:rsidP="034CAAC7">
      <w:pPr>
        <w:numPr>
          <w:ilvl w:val="0"/>
          <w:numId w:val="6"/>
        </w:numPr>
        <w:rPr>
          <w:rFonts w:eastAsia="Arial" w:cs="Arial"/>
        </w:rPr>
      </w:pPr>
      <w:r w:rsidRPr="034CAAC7">
        <w:rPr>
          <w:rFonts w:eastAsia="Arial" w:cs="Arial"/>
        </w:rPr>
        <w:t>Töötaja annab komplekteeritud tellimuse kullerteenuse pakkujale</w:t>
      </w:r>
    </w:p>
    <w:p w14:paraId="3B4050EA" w14:textId="254158C4" w:rsidR="0090672F" w:rsidRDefault="034CAAC7" w:rsidP="034CAAC7">
      <w:pPr>
        <w:numPr>
          <w:ilvl w:val="0"/>
          <w:numId w:val="6"/>
        </w:numPr>
        <w:rPr>
          <w:rFonts w:eastAsia="Arial" w:cs="Arial"/>
        </w:rPr>
      </w:pPr>
      <w:r w:rsidRPr="034CAAC7">
        <w:rPr>
          <w:rFonts w:eastAsia="Arial" w:cs="Arial"/>
        </w:rPr>
        <w:t xml:space="preserve">Kullerteenuse pakkuja edastab </w:t>
      </w:r>
      <w:r w:rsidR="00566FBD">
        <w:rPr>
          <w:rFonts w:eastAsia="Arial" w:cs="Arial"/>
        </w:rPr>
        <w:t>saadetise ehk kauba</w:t>
      </w:r>
      <w:r w:rsidRPr="034CAAC7">
        <w:rPr>
          <w:rFonts w:eastAsia="Arial" w:cs="Arial"/>
        </w:rPr>
        <w:t xml:space="preserve"> kliendi poolt määratud aadressile</w:t>
      </w:r>
    </w:p>
    <w:p w14:paraId="6B3BC76A" w14:textId="7E1BE110" w:rsidR="003A5F5E" w:rsidRDefault="003A5F5E" w:rsidP="034CAAC7">
      <w:pPr>
        <w:numPr>
          <w:ilvl w:val="0"/>
          <w:numId w:val="6"/>
        </w:numPr>
        <w:rPr>
          <w:rFonts w:eastAsia="Arial" w:cs="Arial"/>
        </w:rPr>
      </w:pPr>
      <w:r>
        <w:rPr>
          <w:rFonts w:eastAsia="Arial" w:cs="Arial"/>
        </w:rPr>
        <w:t>Klient hindab raamatut viiepallisüsteemis</w:t>
      </w:r>
    </w:p>
    <w:p w14:paraId="7F1FFA33" w14:textId="7858FE0E" w:rsidR="0090672F" w:rsidRDefault="034CAAC7" w:rsidP="034CAAC7">
      <w:pPr>
        <w:numPr>
          <w:ilvl w:val="0"/>
          <w:numId w:val="6"/>
        </w:numPr>
        <w:rPr>
          <w:rFonts w:eastAsia="Arial" w:cs="Arial"/>
        </w:rPr>
      </w:pPr>
      <w:r w:rsidRPr="034CAAC7">
        <w:rPr>
          <w:rFonts w:eastAsia="Arial" w:cs="Arial"/>
        </w:rPr>
        <w:t xml:space="preserve">Klient </w:t>
      </w:r>
      <w:r w:rsidR="003A5F5E">
        <w:rPr>
          <w:rFonts w:eastAsia="Arial" w:cs="Arial"/>
        </w:rPr>
        <w:t>kommenteerib</w:t>
      </w:r>
      <w:r w:rsidR="00566FBD">
        <w:rPr>
          <w:rFonts w:eastAsia="Arial" w:cs="Arial"/>
        </w:rPr>
        <w:t xml:space="preserve"> ja hindab</w:t>
      </w:r>
      <w:r w:rsidR="003A5F5E">
        <w:rPr>
          <w:rFonts w:eastAsia="Arial" w:cs="Arial"/>
        </w:rPr>
        <w:t xml:space="preserve"> raamatut</w:t>
      </w:r>
    </w:p>
    <w:p w14:paraId="7BA0C29F" w14:textId="6835A38A" w:rsidR="007B48F7" w:rsidRDefault="034CAAC7" w:rsidP="034CAAC7">
      <w:pPr>
        <w:pStyle w:val="Loendilik"/>
        <w:numPr>
          <w:ilvl w:val="0"/>
          <w:numId w:val="6"/>
        </w:numPr>
        <w:rPr>
          <w:rFonts w:eastAsia="Arial" w:cs="Arial"/>
        </w:rPr>
      </w:pPr>
      <w:r w:rsidRPr="034CAAC7">
        <w:rPr>
          <w:rFonts w:eastAsia="Arial" w:cs="Arial"/>
        </w:rPr>
        <w:t>Klient loeb tagasisidet</w:t>
      </w:r>
    </w:p>
    <w:p w14:paraId="6CCFD9CC" w14:textId="3C501BBF" w:rsidR="00666075" w:rsidRDefault="00666075" w:rsidP="034CAAC7">
      <w:pPr>
        <w:pStyle w:val="Loendilik"/>
        <w:numPr>
          <w:ilvl w:val="0"/>
          <w:numId w:val="6"/>
        </w:numPr>
        <w:rPr>
          <w:rFonts w:eastAsia="Arial" w:cs="Arial"/>
        </w:rPr>
      </w:pPr>
      <w:r>
        <w:rPr>
          <w:rFonts w:eastAsia="Arial" w:cs="Arial"/>
        </w:rPr>
        <w:t>E-poel on ladu</w:t>
      </w:r>
    </w:p>
    <w:p w14:paraId="595B4885" w14:textId="50848FFA" w:rsidR="009B4EC4" w:rsidRDefault="034CAAC7" w:rsidP="034CAAC7">
      <w:pPr>
        <w:pStyle w:val="Loendilik"/>
        <w:numPr>
          <w:ilvl w:val="0"/>
          <w:numId w:val="6"/>
        </w:numPr>
        <w:rPr>
          <w:rFonts w:eastAsia="Arial" w:cs="Arial"/>
        </w:rPr>
      </w:pPr>
      <w:r w:rsidRPr="034CAAC7">
        <w:rPr>
          <w:rFonts w:eastAsia="Arial" w:cs="Arial"/>
        </w:rPr>
        <w:t>Laos tehakse inventuur</w:t>
      </w:r>
    </w:p>
    <w:p w14:paraId="38A9EFF4" w14:textId="2E50B0A1" w:rsidR="009B4EC4" w:rsidRDefault="034CAAC7" w:rsidP="034CAAC7">
      <w:pPr>
        <w:pStyle w:val="Loendilik"/>
        <w:numPr>
          <w:ilvl w:val="0"/>
          <w:numId w:val="6"/>
        </w:numPr>
        <w:rPr>
          <w:rFonts w:eastAsia="Arial" w:cs="Arial"/>
        </w:rPr>
      </w:pPr>
      <w:r w:rsidRPr="034CAAC7">
        <w:rPr>
          <w:rFonts w:eastAsia="Arial" w:cs="Arial"/>
        </w:rPr>
        <w:t>Tehingu toimumisel muutub laoseis</w:t>
      </w:r>
    </w:p>
    <w:p w14:paraId="59F513AE" w14:textId="281A1B99" w:rsidR="00566FBD" w:rsidRDefault="00566FBD" w:rsidP="034CAAC7">
      <w:pPr>
        <w:pStyle w:val="Loendilik"/>
        <w:numPr>
          <w:ilvl w:val="0"/>
          <w:numId w:val="6"/>
        </w:numPr>
        <w:rPr>
          <w:rFonts w:eastAsia="Arial" w:cs="Arial"/>
        </w:rPr>
      </w:pPr>
      <w:r>
        <w:rPr>
          <w:rFonts w:eastAsia="Arial" w:cs="Arial"/>
        </w:rPr>
        <w:t>Laoseisu põhjal sooritatakse tarnetellimus</w:t>
      </w:r>
    </w:p>
    <w:p w14:paraId="07433251" w14:textId="243ED8D2" w:rsidR="00595F94" w:rsidRDefault="034CAAC7" w:rsidP="034CAAC7">
      <w:pPr>
        <w:pStyle w:val="Loendilik"/>
        <w:numPr>
          <w:ilvl w:val="0"/>
          <w:numId w:val="6"/>
        </w:numPr>
        <w:rPr>
          <w:rFonts w:eastAsia="Arial" w:cs="Arial"/>
        </w:rPr>
      </w:pPr>
      <w:r w:rsidRPr="034CAAC7">
        <w:rPr>
          <w:rFonts w:eastAsia="Arial" w:cs="Arial"/>
        </w:rPr>
        <w:t>Klient tagastab kauba</w:t>
      </w:r>
    </w:p>
    <w:p w14:paraId="7283F27F" w14:textId="27ED940F" w:rsidR="00231CE0" w:rsidRDefault="034CAAC7" w:rsidP="034CAAC7">
      <w:pPr>
        <w:pStyle w:val="Loendilik"/>
        <w:numPr>
          <w:ilvl w:val="0"/>
          <w:numId w:val="6"/>
        </w:numPr>
        <w:rPr>
          <w:rFonts w:eastAsia="Arial" w:cs="Arial"/>
        </w:rPr>
      </w:pPr>
      <w:r w:rsidRPr="034CAAC7">
        <w:rPr>
          <w:rFonts w:eastAsia="Arial" w:cs="Arial"/>
        </w:rPr>
        <w:t>E-poes on pakkumine</w:t>
      </w:r>
    </w:p>
    <w:p w14:paraId="70051E3C" w14:textId="185ACBC5" w:rsidR="00566FBD" w:rsidRDefault="00566FBD" w:rsidP="00566FBD">
      <w:pPr>
        <w:pStyle w:val="Loendilik"/>
        <w:numPr>
          <w:ilvl w:val="0"/>
          <w:numId w:val="6"/>
        </w:numPr>
        <w:rPr>
          <w:rFonts w:eastAsia="Arial" w:cs="Arial"/>
        </w:rPr>
      </w:pPr>
      <w:r>
        <w:rPr>
          <w:rFonts w:eastAsia="Arial" w:cs="Arial"/>
        </w:rPr>
        <w:t>Ostetud kaubal ilmneb viga</w:t>
      </w:r>
    </w:p>
    <w:p w14:paraId="6E47FA36" w14:textId="2D6954CF" w:rsidR="00566FBD" w:rsidRDefault="00566FBD" w:rsidP="00566FBD">
      <w:pPr>
        <w:pStyle w:val="Loendilik"/>
        <w:numPr>
          <w:ilvl w:val="0"/>
          <w:numId w:val="6"/>
        </w:numPr>
        <w:rPr>
          <w:rFonts w:eastAsia="Arial" w:cs="Arial"/>
        </w:rPr>
      </w:pPr>
      <w:r>
        <w:rPr>
          <w:rFonts w:eastAsia="Arial" w:cs="Arial"/>
        </w:rPr>
        <w:t>Ostetud kaubal ilmnenud viga lahendatakse garantiijuhtumiga</w:t>
      </w:r>
    </w:p>
    <w:p w14:paraId="3CE744FE" w14:textId="0C96668C" w:rsidR="0027318E" w:rsidRDefault="0027318E" w:rsidP="00566FBD">
      <w:pPr>
        <w:pStyle w:val="Loendilik"/>
        <w:numPr>
          <w:ilvl w:val="0"/>
          <w:numId w:val="6"/>
        </w:numPr>
        <w:rPr>
          <w:rFonts w:eastAsia="Arial" w:cs="Arial"/>
        </w:rPr>
      </w:pPr>
      <w:r>
        <w:rPr>
          <w:rFonts w:eastAsia="Arial" w:cs="Arial"/>
        </w:rPr>
        <w:t>E-poe lehel on reklaam</w:t>
      </w:r>
    </w:p>
    <w:p w14:paraId="00E8B1B3" w14:textId="51FDDA13" w:rsidR="0027318E" w:rsidRDefault="0027318E" w:rsidP="00566FBD">
      <w:pPr>
        <w:pStyle w:val="Loendilik"/>
        <w:numPr>
          <w:ilvl w:val="0"/>
          <w:numId w:val="6"/>
        </w:numPr>
        <w:rPr>
          <w:rFonts w:eastAsia="Arial" w:cs="Arial"/>
        </w:rPr>
      </w:pPr>
      <w:r>
        <w:rPr>
          <w:rFonts w:eastAsia="Arial" w:cs="Arial"/>
        </w:rPr>
        <w:t>E-pood omab reklaami teistel lehtedel või kandjatel</w:t>
      </w:r>
    </w:p>
    <w:p w14:paraId="61DF41A1" w14:textId="6D815004" w:rsidR="00566FBD" w:rsidRDefault="00D4560F" w:rsidP="00566FBD">
      <w:pPr>
        <w:pStyle w:val="Loendilik"/>
        <w:numPr>
          <w:ilvl w:val="0"/>
          <w:numId w:val="6"/>
        </w:numPr>
        <w:rPr>
          <w:rFonts w:eastAsia="Arial" w:cs="Arial"/>
        </w:rPr>
      </w:pPr>
      <w:r>
        <w:rPr>
          <w:rFonts w:eastAsia="Arial" w:cs="Arial"/>
        </w:rPr>
        <w:t>E-pood tellib oma organisatsioonile reklaami</w:t>
      </w:r>
    </w:p>
    <w:p w14:paraId="14E7A3E4" w14:textId="5C09BD55" w:rsidR="000479CA" w:rsidRPr="00566FBD" w:rsidRDefault="000479CA" w:rsidP="00566FBD">
      <w:pPr>
        <w:pStyle w:val="Loendilik"/>
        <w:numPr>
          <w:ilvl w:val="0"/>
          <w:numId w:val="6"/>
        </w:numPr>
        <w:rPr>
          <w:rFonts w:eastAsia="Arial" w:cs="Arial"/>
        </w:rPr>
      </w:pPr>
      <w:r>
        <w:rPr>
          <w:rFonts w:eastAsia="Arial" w:cs="Arial"/>
        </w:rPr>
        <w:t>E-poel on partner</w:t>
      </w:r>
    </w:p>
    <w:p w14:paraId="4C22B47D" w14:textId="5157FCA5" w:rsidR="00BC346E" w:rsidRDefault="635C214D" w:rsidP="635C214D">
      <w:pPr>
        <w:pStyle w:val="Loendilik"/>
        <w:numPr>
          <w:ilvl w:val="0"/>
          <w:numId w:val="6"/>
        </w:numPr>
        <w:rPr>
          <w:rFonts w:eastAsia="Arial" w:cs="Arial"/>
        </w:rPr>
      </w:pPr>
      <w:r w:rsidRPr="635C214D">
        <w:rPr>
          <w:rFonts w:eastAsia="Arial" w:cs="Arial"/>
        </w:rPr>
        <w:t>E-pood rendib reklaampinda</w:t>
      </w:r>
    </w:p>
    <w:p w14:paraId="32DCBE58" w14:textId="35C4FF54" w:rsidR="004C2E60" w:rsidRDefault="635C214D" w:rsidP="635C214D">
      <w:pPr>
        <w:pStyle w:val="Loendilik"/>
        <w:numPr>
          <w:ilvl w:val="0"/>
          <w:numId w:val="6"/>
        </w:numPr>
        <w:rPr>
          <w:rFonts w:eastAsia="Arial" w:cs="Arial"/>
        </w:rPr>
      </w:pPr>
      <w:r w:rsidRPr="635C214D">
        <w:rPr>
          <w:rFonts w:eastAsia="Arial" w:cs="Arial"/>
        </w:rPr>
        <w:t>Reklaampinda renditakse kokkulepitud ajaks</w:t>
      </w:r>
    </w:p>
    <w:p w14:paraId="5A97A8EC" w14:textId="6CEC06C4" w:rsidR="0094672C" w:rsidRDefault="635C214D" w:rsidP="635C214D">
      <w:pPr>
        <w:pStyle w:val="Loendilik"/>
        <w:numPr>
          <w:ilvl w:val="0"/>
          <w:numId w:val="6"/>
        </w:numPr>
        <w:rPr>
          <w:rFonts w:eastAsia="Arial" w:cs="Arial"/>
        </w:rPr>
      </w:pPr>
      <w:r w:rsidRPr="635C214D">
        <w:rPr>
          <w:rFonts w:eastAsia="Arial" w:cs="Arial"/>
        </w:rPr>
        <w:t>Reklaampinnal on suurus ja asukoht</w:t>
      </w:r>
    </w:p>
    <w:p w14:paraId="41F91E42" w14:textId="5630EDA1" w:rsidR="0094672C" w:rsidRPr="00566FBD" w:rsidRDefault="635C214D" w:rsidP="635C214D">
      <w:pPr>
        <w:pStyle w:val="Loendilik"/>
        <w:numPr>
          <w:ilvl w:val="0"/>
          <w:numId w:val="6"/>
        </w:numPr>
        <w:rPr>
          <w:rFonts w:eastAsia="Arial" w:cs="Arial"/>
        </w:rPr>
      </w:pPr>
      <w:r w:rsidRPr="635C214D">
        <w:rPr>
          <w:rFonts w:eastAsia="Arial" w:cs="Arial"/>
        </w:rPr>
        <w:t>Reklaampinnal on hind</w:t>
      </w:r>
    </w:p>
    <w:p w14:paraId="2D82D311" w14:textId="77777777" w:rsidR="007B48F7" w:rsidRDefault="007B48F7" w:rsidP="007B48F7">
      <w:pPr>
        <w:rPr>
          <w:rFonts w:eastAsia="Arial" w:cs="Arial"/>
        </w:rPr>
      </w:pPr>
    </w:p>
    <w:p w14:paraId="18D545C6" w14:textId="77777777" w:rsidR="000277D6" w:rsidRPr="009307D1" w:rsidRDefault="000277D6" w:rsidP="034CAAC7">
      <w:pPr>
        <w:pStyle w:val="Pealkiri3"/>
        <w:rPr>
          <w:rFonts w:eastAsia="Arial" w:cs="Arial"/>
        </w:rPr>
      </w:pPr>
      <w:bookmarkStart w:id="12" w:name="_Toc50447284"/>
      <w:bookmarkStart w:id="13" w:name="_Toc473482691"/>
      <w:r w:rsidRPr="034CAAC7">
        <w:rPr>
          <w:rFonts w:eastAsia="Arial" w:cs="Arial"/>
        </w:rPr>
        <w:lastRenderedPageBreak/>
        <w:t>Põhiobjektid</w:t>
      </w:r>
      <w:bookmarkEnd w:id="12"/>
      <w:bookmarkEnd w:id="13"/>
    </w:p>
    <w:p w14:paraId="48E268D6" w14:textId="77777777" w:rsidR="009F5E12" w:rsidRPr="009307D1" w:rsidRDefault="034CAAC7" w:rsidP="034CAAC7">
      <w:pPr>
        <w:numPr>
          <w:ilvl w:val="0"/>
          <w:numId w:val="5"/>
        </w:numPr>
        <w:rPr>
          <w:rFonts w:eastAsia="Arial" w:cs="Arial"/>
        </w:rPr>
      </w:pPr>
      <w:r w:rsidRPr="034CAAC7">
        <w:rPr>
          <w:rFonts w:eastAsia="Arial" w:cs="Arial"/>
        </w:rPr>
        <w:t>Isik</w:t>
      </w:r>
    </w:p>
    <w:p w14:paraId="30DCC484" w14:textId="77777777" w:rsidR="000277D6" w:rsidRDefault="034CAAC7" w:rsidP="034CAAC7">
      <w:pPr>
        <w:numPr>
          <w:ilvl w:val="0"/>
          <w:numId w:val="5"/>
        </w:numPr>
        <w:rPr>
          <w:rFonts w:eastAsia="Arial" w:cs="Arial"/>
        </w:rPr>
      </w:pPr>
      <w:r w:rsidRPr="034CAAC7">
        <w:rPr>
          <w:rFonts w:eastAsia="Arial" w:cs="Arial"/>
        </w:rPr>
        <w:t>Töötaja</w:t>
      </w:r>
    </w:p>
    <w:p w14:paraId="35FF48A3" w14:textId="77777777" w:rsidR="00DD3011" w:rsidRPr="009307D1" w:rsidRDefault="034CAAC7" w:rsidP="034CAAC7">
      <w:pPr>
        <w:numPr>
          <w:ilvl w:val="0"/>
          <w:numId w:val="5"/>
        </w:numPr>
        <w:rPr>
          <w:rFonts w:eastAsia="Arial" w:cs="Arial"/>
        </w:rPr>
      </w:pPr>
      <w:r w:rsidRPr="034CAAC7">
        <w:rPr>
          <w:rFonts w:eastAsia="Arial" w:cs="Arial"/>
        </w:rPr>
        <w:t>Klassifikaator</w:t>
      </w:r>
    </w:p>
    <w:p w14:paraId="3B3D01E9" w14:textId="00FACD6B" w:rsidR="00DD3011" w:rsidRDefault="034CAAC7" w:rsidP="034CAAC7">
      <w:pPr>
        <w:numPr>
          <w:ilvl w:val="0"/>
          <w:numId w:val="5"/>
        </w:numPr>
        <w:rPr>
          <w:rFonts w:eastAsia="Arial" w:cs="Arial"/>
        </w:rPr>
      </w:pPr>
      <w:r w:rsidRPr="034CAAC7">
        <w:rPr>
          <w:rFonts w:eastAsia="Arial" w:cs="Arial"/>
        </w:rPr>
        <w:t>Leping</w:t>
      </w:r>
    </w:p>
    <w:p w14:paraId="47F4B507" w14:textId="3D3D5916" w:rsidR="006F2B58" w:rsidRDefault="034CAAC7" w:rsidP="005A0529">
      <w:pPr>
        <w:numPr>
          <w:ilvl w:val="0"/>
          <w:numId w:val="5"/>
        </w:numPr>
        <w:rPr>
          <w:rFonts w:eastAsia="Arial" w:cs="Arial"/>
        </w:rPr>
      </w:pPr>
      <w:r w:rsidRPr="034CAAC7">
        <w:rPr>
          <w:rFonts w:eastAsia="Arial" w:cs="Arial"/>
        </w:rPr>
        <w:t>Kaup</w:t>
      </w:r>
    </w:p>
    <w:p w14:paraId="3C73BE26" w14:textId="65DBD8C9" w:rsidR="006F2B58" w:rsidRPr="00DD3011" w:rsidRDefault="006F2B58" w:rsidP="034CAAC7">
      <w:pPr>
        <w:numPr>
          <w:ilvl w:val="0"/>
          <w:numId w:val="5"/>
        </w:numPr>
        <w:rPr>
          <w:rFonts w:eastAsia="Arial" w:cs="Arial"/>
        </w:rPr>
      </w:pPr>
      <w:r>
        <w:rPr>
          <w:rFonts w:eastAsia="Arial" w:cs="Arial"/>
        </w:rPr>
        <w:t>Autor</w:t>
      </w:r>
    </w:p>
    <w:p w14:paraId="21CA0631" w14:textId="7CD9AAFF" w:rsidR="00B46549" w:rsidRPr="009307D1" w:rsidRDefault="034CAAC7" w:rsidP="034CAAC7">
      <w:pPr>
        <w:numPr>
          <w:ilvl w:val="0"/>
          <w:numId w:val="5"/>
        </w:numPr>
        <w:rPr>
          <w:rFonts w:eastAsia="Arial" w:cs="Arial"/>
        </w:rPr>
      </w:pPr>
      <w:r w:rsidRPr="034CAAC7">
        <w:rPr>
          <w:rFonts w:eastAsia="Arial" w:cs="Arial"/>
        </w:rPr>
        <w:t>Klient</w:t>
      </w:r>
    </w:p>
    <w:p w14:paraId="466CEB48" w14:textId="29E96E68" w:rsidR="004E2A5F" w:rsidRPr="009307D1" w:rsidRDefault="034CAAC7" w:rsidP="034CAAC7">
      <w:pPr>
        <w:numPr>
          <w:ilvl w:val="0"/>
          <w:numId w:val="5"/>
        </w:numPr>
        <w:rPr>
          <w:rFonts w:eastAsia="Arial" w:cs="Arial"/>
        </w:rPr>
      </w:pPr>
      <w:r w:rsidRPr="034CAAC7">
        <w:rPr>
          <w:rFonts w:eastAsia="Arial" w:cs="Arial"/>
        </w:rPr>
        <w:t>Arve</w:t>
      </w:r>
    </w:p>
    <w:p w14:paraId="5AE71B16" w14:textId="6576FA45" w:rsidR="00B46549" w:rsidRDefault="034CAAC7" w:rsidP="034CAAC7">
      <w:pPr>
        <w:numPr>
          <w:ilvl w:val="0"/>
          <w:numId w:val="5"/>
        </w:numPr>
        <w:rPr>
          <w:rFonts w:eastAsia="Arial" w:cs="Arial"/>
        </w:rPr>
      </w:pPr>
      <w:r w:rsidRPr="034CAAC7">
        <w:rPr>
          <w:rFonts w:eastAsia="Arial" w:cs="Arial"/>
        </w:rPr>
        <w:t>Ladu</w:t>
      </w:r>
    </w:p>
    <w:p w14:paraId="23CE7582" w14:textId="683F7B1E" w:rsidR="008A5088" w:rsidRDefault="034CAAC7" w:rsidP="034CAAC7">
      <w:pPr>
        <w:numPr>
          <w:ilvl w:val="0"/>
          <w:numId w:val="5"/>
        </w:numPr>
        <w:rPr>
          <w:rFonts w:eastAsia="Arial" w:cs="Arial"/>
        </w:rPr>
      </w:pPr>
      <w:r w:rsidRPr="034CAAC7">
        <w:rPr>
          <w:rFonts w:eastAsia="Arial" w:cs="Arial"/>
        </w:rPr>
        <w:t>Klienditellimus</w:t>
      </w:r>
    </w:p>
    <w:p w14:paraId="7DAA0859" w14:textId="3070337B" w:rsidR="00335FC9" w:rsidRDefault="034CAAC7" w:rsidP="034CAAC7">
      <w:pPr>
        <w:numPr>
          <w:ilvl w:val="0"/>
          <w:numId w:val="5"/>
        </w:numPr>
        <w:rPr>
          <w:rFonts w:eastAsia="Arial" w:cs="Arial"/>
        </w:rPr>
      </w:pPr>
      <w:r w:rsidRPr="034CAAC7">
        <w:rPr>
          <w:rFonts w:eastAsia="Arial" w:cs="Arial"/>
        </w:rPr>
        <w:t>Tarnetellimus</w:t>
      </w:r>
    </w:p>
    <w:p w14:paraId="78A3143A" w14:textId="37107712" w:rsidR="007E1231" w:rsidRDefault="034CAAC7" w:rsidP="034CAAC7">
      <w:pPr>
        <w:numPr>
          <w:ilvl w:val="0"/>
          <w:numId w:val="5"/>
        </w:numPr>
        <w:rPr>
          <w:rFonts w:eastAsia="Arial" w:cs="Arial"/>
        </w:rPr>
      </w:pPr>
      <w:r w:rsidRPr="034CAAC7">
        <w:rPr>
          <w:rFonts w:eastAsia="Arial" w:cs="Arial"/>
        </w:rPr>
        <w:t>Saadetis</w:t>
      </w:r>
    </w:p>
    <w:p w14:paraId="1766CE08" w14:textId="6A5B3F66" w:rsidR="008A5088" w:rsidRDefault="034CAAC7" w:rsidP="034CAAC7">
      <w:pPr>
        <w:numPr>
          <w:ilvl w:val="0"/>
          <w:numId w:val="5"/>
        </w:numPr>
        <w:rPr>
          <w:rFonts w:eastAsia="Arial" w:cs="Arial"/>
        </w:rPr>
      </w:pPr>
      <w:r w:rsidRPr="034CAAC7">
        <w:rPr>
          <w:rFonts w:eastAsia="Arial" w:cs="Arial"/>
        </w:rPr>
        <w:t>Partner</w:t>
      </w:r>
    </w:p>
    <w:p w14:paraId="6AAFA5DD" w14:textId="725D607F" w:rsidR="008462D8" w:rsidRDefault="034CAAC7" w:rsidP="034CAAC7">
      <w:pPr>
        <w:numPr>
          <w:ilvl w:val="0"/>
          <w:numId w:val="5"/>
        </w:numPr>
        <w:rPr>
          <w:rFonts w:eastAsia="Arial" w:cs="Arial"/>
        </w:rPr>
      </w:pPr>
      <w:r w:rsidRPr="034CAAC7">
        <w:rPr>
          <w:rFonts w:eastAsia="Arial" w:cs="Arial"/>
        </w:rPr>
        <w:t>Organisatsioon</w:t>
      </w:r>
    </w:p>
    <w:p w14:paraId="634187E0" w14:textId="3F90508C" w:rsidR="007E0EC8" w:rsidRDefault="034CAAC7" w:rsidP="034CAAC7">
      <w:pPr>
        <w:numPr>
          <w:ilvl w:val="0"/>
          <w:numId w:val="5"/>
        </w:numPr>
        <w:rPr>
          <w:rFonts w:eastAsia="Arial" w:cs="Arial"/>
        </w:rPr>
      </w:pPr>
      <w:r w:rsidRPr="034CAAC7">
        <w:rPr>
          <w:rFonts w:eastAsia="Arial" w:cs="Arial"/>
        </w:rPr>
        <w:t>Laoliikumine</w:t>
      </w:r>
    </w:p>
    <w:p w14:paraId="26526D24" w14:textId="7A3B8389" w:rsidR="00EB6FC3" w:rsidRDefault="034CAAC7" w:rsidP="034CAAC7">
      <w:pPr>
        <w:numPr>
          <w:ilvl w:val="0"/>
          <w:numId w:val="5"/>
        </w:numPr>
        <w:rPr>
          <w:rFonts w:eastAsia="Arial" w:cs="Arial"/>
        </w:rPr>
      </w:pPr>
      <w:r w:rsidRPr="034CAAC7">
        <w:rPr>
          <w:rFonts w:eastAsia="Arial" w:cs="Arial"/>
        </w:rPr>
        <w:t>Inventuur</w:t>
      </w:r>
    </w:p>
    <w:p w14:paraId="345D7829" w14:textId="559B9A9A" w:rsidR="003E0CFE" w:rsidRDefault="034CAAC7" w:rsidP="034CAAC7">
      <w:pPr>
        <w:numPr>
          <w:ilvl w:val="0"/>
          <w:numId w:val="5"/>
        </w:numPr>
        <w:rPr>
          <w:rFonts w:eastAsia="Arial" w:cs="Arial"/>
        </w:rPr>
      </w:pPr>
      <w:r w:rsidRPr="034CAAC7">
        <w:rPr>
          <w:rFonts w:eastAsia="Arial" w:cs="Arial"/>
        </w:rPr>
        <w:t>Kauba tagastus</w:t>
      </w:r>
    </w:p>
    <w:p w14:paraId="59447765" w14:textId="0B98E72F" w:rsidR="003E0CFE" w:rsidRDefault="034CAAC7" w:rsidP="034CAAC7">
      <w:pPr>
        <w:numPr>
          <w:ilvl w:val="0"/>
          <w:numId w:val="5"/>
        </w:numPr>
        <w:rPr>
          <w:rFonts w:eastAsia="Arial" w:cs="Arial"/>
        </w:rPr>
      </w:pPr>
      <w:r w:rsidRPr="034CAAC7">
        <w:rPr>
          <w:rFonts w:eastAsia="Arial" w:cs="Arial"/>
        </w:rPr>
        <w:t>Garantiijuhtum</w:t>
      </w:r>
    </w:p>
    <w:p w14:paraId="14D0A786" w14:textId="54F86749" w:rsidR="00B63E53" w:rsidRPr="00B63E53" w:rsidRDefault="034CAAC7" w:rsidP="034CAAC7">
      <w:pPr>
        <w:numPr>
          <w:ilvl w:val="0"/>
          <w:numId w:val="5"/>
        </w:numPr>
        <w:rPr>
          <w:rFonts w:eastAsia="Arial" w:cs="Arial"/>
        </w:rPr>
      </w:pPr>
      <w:r w:rsidRPr="034CAAC7">
        <w:rPr>
          <w:rFonts w:eastAsia="Arial" w:cs="Arial"/>
        </w:rPr>
        <w:t>Pakkumine</w:t>
      </w:r>
    </w:p>
    <w:p w14:paraId="1F360526" w14:textId="72BC2B6F" w:rsidR="00DB7092" w:rsidRDefault="034CAAC7" w:rsidP="034CAAC7">
      <w:pPr>
        <w:numPr>
          <w:ilvl w:val="0"/>
          <w:numId w:val="5"/>
        </w:numPr>
        <w:rPr>
          <w:rFonts w:eastAsia="Arial" w:cs="Arial"/>
        </w:rPr>
      </w:pPr>
      <w:r w:rsidRPr="034CAAC7">
        <w:rPr>
          <w:rFonts w:eastAsia="Arial" w:cs="Arial"/>
        </w:rPr>
        <w:t xml:space="preserve">Kauba </w:t>
      </w:r>
      <w:r w:rsidR="005A0529">
        <w:rPr>
          <w:rFonts w:eastAsia="Arial" w:cs="Arial"/>
        </w:rPr>
        <w:t>kommentaar</w:t>
      </w:r>
    </w:p>
    <w:p w14:paraId="69AF28E3" w14:textId="588C4A24" w:rsidR="00D70544" w:rsidRDefault="034CAAC7" w:rsidP="034CAAC7">
      <w:pPr>
        <w:numPr>
          <w:ilvl w:val="0"/>
          <w:numId w:val="5"/>
        </w:numPr>
        <w:rPr>
          <w:rFonts w:eastAsia="Arial" w:cs="Arial"/>
        </w:rPr>
      </w:pPr>
      <w:r w:rsidRPr="034CAAC7">
        <w:rPr>
          <w:rFonts w:eastAsia="Arial" w:cs="Arial"/>
        </w:rPr>
        <w:t>Kliendi pöördumine</w:t>
      </w:r>
    </w:p>
    <w:p w14:paraId="3E553C3C" w14:textId="76A628DD" w:rsidR="004E2A5F" w:rsidRDefault="034CAAC7" w:rsidP="034CAAC7">
      <w:pPr>
        <w:numPr>
          <w:ilvl w:val="0"/>
          <w:numId w:val="5"/>
        </w:numPr>
        <w:rPr>
          <w:rFonts w:eastAsia="Arial" w:cs="Arial"/>
        </w:rPr>
      </w:pPr>
      <w:r w:rsidRPr="034CAAC7">
        <w:rPr>
          <w:rFonts w:eastAsia="Arial" w:cs="Arial"/>
        </w:rPr>
        <w:t>Reklaam</w:t>
      </w:r>
    </w:p>
    <w:p w14:paraId="5F7A8C56" w14:textId="410BFB0B" w:rsidR="00316594" w:rsidRDefault="00AF6F41" w:rsidP="034CAAC7">
      <w:pPr>
        <w:numPr>
          <w:ilvl w:val="0"/>
          <w:numId w:val="5"/>
        </w:numPr>
        <w:rPr>
          <w:rFonts w:eastAsia="Arial" w:cs="Arial"/>
        </w:rPr>
      </w:pPr>
      <w:r>
        <w:rPr>
          <w:rFonts w:eastAsia="Arial" w:cs="Arial"/>
        </w:rPr>
        <w:t>Reklaami</w:t>
      </w:r>
      <w:r w:rsidR="034CAAC7" w:rsidRPr="034CAAC7">
        <w:rPr>
          <w:rFonts w:eastAsia="Arial" w:cs="Arial"/>
        </w:rPr>
        <w:t>tellimus</w:t>
      </w:r>
    </w:p>
    <w:p w14:paraId="2D10D00A" w14:textId="394E4249" w:rsidR="002319EC" w:rsidRPr="003D7F87" w:rsidRDefault="009F3436" w:rsidP="034CAAC7">
      <w:pPr>
        <w:numPr>
          <w:ilvl w:val="0"/>
          <w:numId w:val="5"/>
        </w:numPr>
        <w:rPr>
          <w:rFonts w:eastAsia="Arial" w:cs="Arial"/>
        </w:rPr>
      </w:pPr>
      <w:r>
        <w:rPr>
          <w:rFonts w:eastAsia="Arial" w:cs="Arial"/>
        </w:rPr>
        <w:t>Reklaam</w:t>
      </w:r>
      <w:r w:rsidR="034CAAC7" w:rsidRPr="034CAAC7">
        <w:rPr>
          <w:rFonts w:eastAsia="Arial" w:cs="Arial"/>
        </w:rPr>
        <w:t>pind</w:t>
      </w:r>
    </w:p>
    <w:p w14:paraId="740444B3" w14:textId="77777777" w:rsidR="000277D6" w:rsidRPr="009307D1" w:rsidRDefault="000277D6" w:rsidP="034CAAC7">
      <w:pPr>
        <w:pStyle w:val="Pealkiri3"/>
        <w:rPr>
          <w:rFonts w:eastAsia="Arial" w:cs="Arial"/>
        </w:rPr>
      </w:pPr>
      <w:bookmarkStart w:id="14" w:name="_Toc50447285"/>
      <w:bookmarkStart w:id="15" w:name="_Toc473482692"/>
      <w:r w:rsidRPr="034CAAC7">
        <w:rPr>
          <w:rFonts w:eastAsia="Arial" w:cs="Arial"/>
        </w:rPr>
        <w:t>Põhiprotsessid</w:t>
      </w:r>
      <w:bookmarkEnd w:id="14"/>
      <w:bookmarkEnd w:id="15"/>
    </w:p>
    <w:p w14:paraId="62CC8C53" w14:textId="77777777" w:rsidR="000277D6" w:rsidRPr="009307D1" w:rsidRDefault="034CAAC7" w:rsidP="034CAAC7">
      <w:pPr>
        <w:numPr>
          <w:ilvl w:val="0"/>
          <w:numId w:val="10"/>
        </w:numPr>
        <w:rPr>
          <w:rFonts w:eastAsia="Arial" w:cs="Arial"/>
        </w:rPr>
      </w:pPr>
      <w:r w:rsidRPr="034CAAC7">
        <w:rPr>
          <w:rFonts w:eastAsia="Arial" w:cs="Arial"/>
        </w:rPr>
        <w:t>Isiku registreerimine</w:t>
      </w:r>
    </w:p>
    <w:p w14:paraId="5C302B63" w14:textId="77777777" w:rsidR="00E97128" w:rsidRPr="009307D1" w:rsidRDefault="034CAAC7" w:rsidP="034CAAC7">
      <w:pPr>
        <w:numPr>
          <w:ilvl w:val="0"/>
          <w:numId w:val="10"/>
        </w:numPr>
        <w:rPr>
          <w:rFonts w:eastAsia="Arial" w:cs="Arial"/>
        </w:rPr>
      </w:pPr>
      <w:r w:rsidRPr="034CAAC7">
        <w:rPr>
          <w:rFonts w:eastAsia="Arial" w:cs="Arial"/>
        </w:rPr>
        <w:t>Isiku surnuks märkimine</w:t>
      </w:r>
    </w:p>
    <w:p w14:paraId="3EFD49A2" w14:textId="77777777" w:rsidR="00E97128" w:rsidRPr="009307D1" w:rsidRDefault="034CAAC7" w:rsidP="034CAAC7">
      <w:pPr>
        <w:numPr>
          <w:ilvl w:val="0"/>
          <w:numId w:val="10"/>
        </w:numPr>
        <w:rPr>
          <w:rFonts w:eastAsia="Arial" w:cs="Arial"/>
        </w:rPr>
      </w:pPr>
      <w:r w:rsidRPr="034CAAC7">
        <w:rPr>
          <w:rFonts w:eastAsia="Arial" w:cs="Arial"/>
        </w:rPr>
        <w:t>Töötaja tööle võtmine</w:t>
      </w:r>
    </w:p>
    <w:p w14:paraId="15FEAF6F" w14:textId="77777777" w:rsidR="00E97128" w:rsidRPr="009307D1" w:rsidRDefault="034CAAC7" w:rsidP="034CAAC7">
      <w:pPr>
        <w:numPr>
          <w:ilvl w:val="0"/>
          <w:numId w:val="10"/>
        </w:numPr>
        <w:rPr>
          <w:rFonts w:eastAsia="Arial" w:cs="Arial"/>
        </w:rPr>
      </w:pPr>
      <w:r w:rsidRPr="034CAAC7">
        <w:rPr>
          <w:rFonts w:eastAsia="Arial" w:cs="Arial"/>
        </w:rPr>
        <w:t>Töötaja ametikoha muutmine</w:t>
      </w:r>
    </w:p>
    <w:p w14:paraId="669CF829" w14:textId="77777777" w:rsidR="00E97128" w:rsidRPr="009307D1" w:rsidRDefault="034CAAC7" w:rsidP="034CAAC7">
      <w:pPr>
        <w:numPr>
          <w:ilvl w:val="0"/>
          <w:numId w:val="10"/>
        </w:numPr>
        <w:rPr>
          <w:rFonts w:eastAsia="Arial" w:cs="Arial"/>
        </w:rPr>
      </w:pPr>
      <w:r w:rsidRPr="034CAAC7">
        <w:rPr>
          <w:rFonts w:eastAsia="Arial" w:cs="Arial"/>
        </w:rPr>
        <w:t>Töötaja ajutiselt töölt vabastamine</w:t>
      </w:r>
    </w:p>
    <w:p w14:paraId="2EE917A2" w14:textId="77777777" w:rsidR="00E97128" w:rsidRPr="009307D1" w:rsidRDefault="034CAAC7" w:rsidP="034CAAC7">
      <w:pPr>
        <w:numPr>
          <w:ilvl w:val="0"/>
          <w:numId w:val="10"/>
        </w:numPr>
        <w:rPr>
          <w:rFonts w:eastAsia="Arial" w:cs="Arial"/>
        </w:rPr>
      </w:pPr>
      <w:r w:rsidRPr="034CAAC7">
        <w:rPr>
          <w:rFonts w:eastAsia="Arial" w:cs="Arial"/>
        </w:rPr>
        <w:t>Töötaja puhkusele siirdumine</w:t>
      </w:r>
    </w:p>
    <w:p w14:paraId="3F3C7A6B" w14:textId="77777777" w:rsidR="00E97128" w:rsidRPr="009307D1" w:rsidRDefault="034CAAC7" w:rsidP="034CAAC7">
      <w:pPr>
        <w:numPr>
          <w:ilvl w:val="0"/>
          <w:numId w:val="10"/>
        </w:numPr>
        <w:rPr>
          <w:rFonts w:eastAsia="Arial" w:cs="Arial"/>
        </w:rPr>
      </w:pPr>
      <w:r w:rsidRPr="034CAAC7">
        <w:rPr>
          <w:rFonts w:eastAsia="Arial" w:cs="Arial"/>
        </w:rPr>
        <w:t>Klassifikaatori väärtuse lisamine</w:t>
      </w:r>
    </w:p>
    <w:p w14:paraId="0E31292D" w14:textId="77777777" w:rsidR="00E97128" w:rsidRPr="009307D1" w:rsidRDefault="034CAAC7" w:rsidP="034CAAC7">
      <w:pPr>
        <w:numPr>
          <w:ilvl w:val="0"/>
          <w:numId w:val="10"/>
        </w:numPr>
        <w:rPr>
          <w:rFonts w:eastAsia="Arial" w:cs="Arial"/>
        </w:rPr>
      </w:pPr>
      <w:r w:rsidRPr="034CAAC7">
        <w:rPr>
          <w:rFonts w:eastAsia="Arial" w:cs="Arial"/>
        </w:rPr>
        <w:t>Klassifikaatori väärtuse muutmine</w:t>
      </w:r>
    </w:p>
    <w:p w14:paraId="0F054FB5" w14:textId="77777777" w:rsidR="00E97128" w:rsidRPr="009307D1" w:rsidRDefault="034CAAC7" w:rsidP="034CAAC7">
      <w:pPr>
        <w:numPr>
          <w:ilvl w:val="0"/>
          <w:numId w:val="10"/>
        </w:numPr>
        <w:rPr>
          <w:rFonts w:eastAsia="Arial" w:cs="Arial"/>
        </w:rPr>
      </w:pPr>
      <w:r w:rsidRPr="034CAAC7">
        <w:rPr>
          <w:rFonts w:eastAsia="Arial" w:cs="Arial"/>
        </w:rPr>
        <w:t>Lepingu sõlmimine</w:t>
      </w:r>
    </w:p>
    <w:p w14:paraId="59CF9A9C" w14:textId="77777777" w:rsidR="00E97128" w:rsidRPr="009307D1" w:rsidRDefault="034CAAC7" w:rsidP="034CAAC7">
      <w:pPr>
        <w:numPr>
          <w:ilvl w:val="0"/>
          <w:numId w:val="10"/>
        </w:numPr>
        <w:rPr>
          <w:rFonts w:eastAsia="Arial" w:cs="Arial"/>
        </w:rPr>
      </w:pPr>
      <w:r w:rsidRPr="034CAAC7">
        <w:rPr>
          <w:rFonts w:eastAsia="Arial" w:cs="Arial"/>
        </w:rPr>
        <w:t>Lepingu peatamine</w:t>
      </w:r>
    </w:p>
    <w:p w14:paraId="0C6B33EF" w14:textId="77777777" w:rsidR="00E97128" w:rsidRPr="009307D1" w:rsidRDefault="034CAAC7" w:rsidP="034CAAC7">
      <w:pPr>
        <w:numPr>
          <w:ilvl w:val="0"/>
          <w:numId w:val="10"/>
        </w:numPr>
        <w:rPr>
          <w:rFonts w:eastAsia="Arial" w:cs="Arial"/>
        </w:rPr>
      </w:pPr>
      <w:r w:rsidRPr="034CAAC7">
        <w:rPr>
          <w:rFonts w:eastAsia="Arial" w:cs="Arial"/>
        </w:rPr>
        <w:t>Lepingu ühepoolne katkestamine</w:t>
      </w:r>
    </w:p>
    <w:p w14:paraId="07B40276" w14:textId="77777777" w:rsidR="00E97128" w:rsidRPr="009307D1" w:rsidRDefault="034CAAC7" w:rsidP="034CAAC7">
      <w:pPr>
        <w:numPr>
          <w:ilvl w:val="0"/>
          <w:numId w:val="10"/>
        </w:numPr>
        <w:rPr>
          <w:rFonts w:eastAsia="Arial" w:cs="Arial"/>
        </w:rPr>
      </w:pPr>
      <w:r w:rsidRPr="034CAAC7">
        <w:rPr>
          <w:rFonts w:eastAsia="Arial" w:cs="Arial"/>
        </w:rPr>
        <w:t>Lepingu pikendamine</w:t>
      </w:r>
    </w:p>
    <w:p w14:paraId="1FCF29E8" w14:textId="77777777" w:rsidR="00E97128" w:rsidRDefault="034CAAC7" w:rsidP="034CAAC7">
      <w:pPr>
        <w:numPr>
          <w:ilvl w:val="0"/>
          <w:numId w:val="10"/>
        </w:numPr>
        <w:rPr>
          <w:rFonts w:eastAsia="Arial" w:cs="Arial"/>
        </w:rPr>
      </w:pPr>
      <w:r w:rsidRPr="034CAAC7">
        <w:rPr>
          <w:rFonts w:eastAsia="Arial" w:cs="Arial"/>
        </w:rPr>
        <w:t>Kauba registreerimine</w:t>
      </w:r>
    </w:p>
    <w:p w14:paraId="6987763B" w14:textId="77777777" w:rsidR="00E61CED" w:rsidRDefault="034CAAC7" w:rsidP="034CAAC7">
      <w:pPr>
        <w:numPr>
          <w:ilvl w:val="0"/>
          <w:numId w:val="10"/>
        </w:numPr>
        <w:rPr>
          <w:rFonts w:eastAsia="Arial" w:cs="Arial"/>
        </w:rPr>
      </w:pPr>
      <w:r w:rsidRPr="034CAAC7">
        <w:rPr>
          <w:rFonts w:eastAsia="Arial" w:cs="Arial"/>
        </w:rPr>
        <w:t>Kauba unustamine</w:t>
      </w:r>
    </w:p>
    <w:p w14:paraId="0CCFA42E" w14:textId="77777777" w:rsidR="00E61CED" w:rsidRPr="009307D1" w:rsidRDefault="034CAAC7" w:rsidP="034CAAC7">
      <w:pPr>
        <w:numPr>
          <w:ilvl w:val="0"/>
          <w:numId w:val="10"/>
        </w:numPr>
        <w:rPr>
          <w:rFonts w:eastAsia="Arial" w:cs="Arial"/>
        </w:rPr>
      </w:pPr>
      <w:r w:rsidRPr="034CAAC7">
        <w:rPr>
          <w:rFonts w:eastAsia="Arial" w:cs="Arial"/>
        </w:rPr>
        <w:t>Kauba aktiveerimine</w:t>
      </w:r>
    </w:p>
    <w:p w14:paraId="14DA3E06" w14:textId="77777777" w:rsidR="00E97128" w:rsidRPr="009307D1" w:rsidRDefault="034CAAC7" w:rsidP="034CAAC7">
      <w:pPr>
        <w:numPr>
          <w:ilvl w:val="0"/>
          <w:numId w:val="10"/>
        </w:numPr>
        <w:rPr>
          <w:rFonts w:eastAsia="Arial" w:cs="Arial"/>
        </w:rPr>
      </w:pPr>
      <w:r w:rsidRPr="034CAAC7">
        <w:rPr>
          <w:rFonts w:eastAsia="Arial" w:cs="Arial"/>
        </w:rPr>
        <w:t>Kauba ajutiselt kasutusest eemaldamine (mitteaktiivseks muutmine)</w:t>
      </w:r>
    </w:p>
    <w:p w14:paraId="3507208A" w14:textId="19198288" w:rsidR="00E97128" w:rsidRDefault="034CAAC7" w:rsidP="034CAAC7">
      <w:pPr>
        <w:numPr>
          <w:ilvl w:val="0"/>
          <w:numId w:val="10"/>
        </w:numPr>
        <w:rPr>
          <w:rFonts w:eastAsia="Arial" w:cs="Arial"/>
        </w:rPr>
      </w:pPr>
      <w:r w:rsidRPr="034CAAC7">
        <w:rPr>
          <w:rFonts w:eastAsia="Arial" w:cs="Arial"/>
        </w:rPr>
        <w:t>Kauba lõplikult kasutusest eemaldamine (lõpetamine)</w:t>
      </w:r>
    </w:p>
    <w:p w14:paraId="3678590A" w14:textId="79DCA73F" w:rsidR="006C240B" w:rsidRDefault="034CAAC7" w:rsidP="034CAAC7">
      <w:pPr>
        <w:numPr>
          <w:ilvl w:val="0"/>
          <w:numId w:val="10"/>
        </w:numPr>
        <w:rPr>
          <w:rFonts w:eastAsia="Arial" w:cs="Arial"/>
        </w:rPr>
      </w:pPr>
      <w:r w:rsidRPr="034CAAC7">
        <w:rPr>
          <w:rFonts w:eastAsia="Arial" w:cs="Arial"/>
        </w:rPr>
        <w:t>Kauba kohale toimetamine</w:t>
      </w:r>
    </w:p>
    <w:p w14:paraId="40B9396F" w14:textId="6B25B9B3" w:rsidR="003D463B" w:rsidRDefault="005204E0" w:rsidP="003D463B">
      <w:pPr>
        <w:numPr>
          <w:ilvl w:val="0"/>
          <w:numId w:val="10"/>
        </w:numPr>
        <w:rPr>
          <w:rFonts w:eastAsia="Arial" w:cs="Arial"/>
        </w:rPr>
      </w:pPr>
      <w:r>
        <w:rPr>
          <w:rFonts w:eastAsia="Arial" w:cs="Arial"/>
        </w:rPr>
        <w:t>Autorite</w:t>
      </w:r>
      <w:r w:rsidR="003D463B">
        <w:rPr>
          <w:rFonts w:eastAsia="Arial" w:cs="Arial"/>
        </w:rPr>
        <w:t xml:space="preserve"> registreerimine</w:t>
      </w:r>
    </w:p>
    <w:p w14:paraId="1A31A482" w14:textId="15F35960" w:rsidR="003D463B" w:rsidRDefault="003D463B" w:rsidP="009F3436">
      <w:pPr>
        <w:numPr>
          <w:ilvl w:val="0"/>
          <w:numId w:val="10"/>
        </w:numPr>
        <w:rPr>
          <w:rFonts w:eastAsia="Arial" w:cs="Arial"/>
        </w:rPr>
      </w:pPr>
      <w:r>
        <w:rPr>
          <w:rFonts w:eastAsia="Arial" w:cs="Arial"/>
        </w:rPr>
        <w:t>Kliendi registreerimine</w:t>
      </w:r>
    </w:p>
    <w:p w14:paraId="27FDE8FD" w14:textId="02CEB32E" w:rsidR="009F3436" w:rsidRDefault="009F3436" w:rsidP="003D463B">
      <w:pPr>
        <w:numPr>
          <w:ilvl w:val="0"/>
          <w:numId w:val="10"/>
        </w:numPr>
        <w:rPr>
          <w:rFonts w:eastAsia="Arial" w:cs="Arial"/>
        </w:rPr>
      </w:pPr>
      <w:r>
        <w:rPr>
          <w:rFonts w:eastAsia="Arial" w:cs="Arial"/>
        </w:rPr>
        <w:lastRenderedPageBreak/>
        <w:t>Kliendi pöördumise registreerimine</w:t>
      </w:r>
    </w:p>
    <w:p w14:paraId="4EBCA6FB" w14:textId="32AFA509" w:rsidR="009F3436" w:rsidRDefault="009F3436" w:rsidP="003D463B">
      <w:pPr>
        <w:numPr>
          <w:ilvl w:val="0"/>
          <w:numId w:val="10"/>
        </w:numPr>
        <w:rPr>
          <w:rFonts w:eastAsia="Arial" w:cs="Arial"/>
        </w:rPr>
      </w:pPr>
      <w:r>
        <w:rPr>
          <w:rFonts w:eastAsia="Arial" w:cs="Arial"/>
        </w:rPr>
        <w:t>Kliendi pöördumise arhiveerimine</w:t>
      </w:r>
    </w:p>
    <w:p w14:paraId="77BBE460" w14:textId="09CBEBB1" w:rsidR="003D463B" w:rsidRDefault="003D463B" w:rsidP="003D463B">
      <w:pPr>
        <w:numPr>
          <w:ilvl w:val="0"/>
          <w:numId w:val="10"/>
        </w:numPr>
        <w:rPr>
          <w:rFonts w:eastAsia="Arial" w:cs="Arial"/>
        </w:rPr>
      </w:pPr>
      <w:r>
        <w:rPr>
          <w:rFonts w:eastAsia="Arial" w:cs="Arial"/>
        </w:rPr>
        <w:t>Kliendile vastamine</w:t>
      </w:r>
    </w:p>
    <w:p w14:paraId="6F1D9F38" w14:textId="4D1B4D38" w:rsidR="003D463B" w:rsidRDefault="003D463B" w:rsidP="003D463B">
      <w:pPr>
        <w:numPr>
          <w:ilvl w:val="0"/>
          <w:numId w:val="10"/>
        </w:numPr>
        <w:rPr>
          <w:rFonts w:eastAsia="Arial" w:cs="Arial"/>
        </w:rPr>
      </w:pPr>
      <w:r>
        <w:rPr>
          <w:rFonts w:eastAsia="Arial" w:cs="Arial"/>
        </w:rPr>
        <w:t>Arve registreerimine</w:t>
      </w:r>
    </w:p>
    <w:p w14:paraId="2B6E3649" w14:textId="14B82CDA" w:rsidR="003D463B" w:rsidRDefault="003D463B" w:rsidP="003D463B">
      <w:pPr>
        <w:numPr>
          <w:ilvl w:val="0"/>
          <w:numId w:val="10"/>
        </w:numPr>
        <w:rPr>
          <w:rFonts w:eastAsia="Arial" w:cs="Arial"/>
        </w:rPr>
      </w:pPr>
      <w:r>
        <w:rPr>
          <w:rFonts w:eastAsia="Arial" w:cs="Arial"/>
        </w:rPr>
        <w:t>Arve edastamine</w:t>
      </w:r>
    </w:p>
    <w:p w14:paraId="1EC7D178" w14:textId="198083AC" w:rsidR="003D463B" w:rsidRDefault="003D463B" w:rsidP="009F3436">
      <w:pPr>
        <w:numPr>
          <w:ilvl w:val="0"/>
          <w:numId w:val="10"/>
        </w:numPr>
        <w:rPr>
          <w:rFonts w:eastAsia="Arial" w:cs="Arial"/>
        </w:rPr>
      </w:pPr>
      <w:r>
        <w:rPr>
          <w:rFonts w:eastAsia="Arial" w:cs="Arial"/>
        </w:rPr>
        <w:t>Arve esitamine</w:t>
      </w:r>
    </w:p>
    <w:p w14:paraId="2EEFFF2C" w14:textId="7AC10C14" w:rsidR="009F3436" w:rsidRDefault="009F3436" w:rsidP="003D463B">
      <w:pPr>
        <w:numPr>
          <w:ilvl w:val="0"/>
          <w:numId w:val="10"/>
        </w:numPr>
        <w:rPr>
          <w:rFonts w:eastAsia="Arial" w:cs="Arial"/>
        </w:rPr>
      </w:pPr>
      <w:r>
        <w:rPr>
          <w:rFonts w:eastAsia="Arial" w:cs="Arial"/>
        </w:rPr>
        <w:t>Arve arhiveerimine</w:t>
      </w:r>
    </w:p>
    <w:p w14:paraId="1A55965B" w14:textId="11C0E9D2" w:rsidR="003D463B" w:rsidRDefault="003D463B" w:rsidP="003D463B">
      <w:pPr>
        <w:numPr>
          <w:ilvl w:val="0"/>
          <w:numId w:val="10"/>
        </w:numPr>
        <w:rPr>
          <w:rFonts w:eastAsia="Arial" w:cs="Arial"/>
        </w:rPr>
      </w:pPr>
      <w:r>
        <w:rPr>
          <w:rFonts w:eastAsia="Arial" w:cs="Arial"/>
        </w:rPr>
        <w:t>Lao registreerimine</w:t>
      </w:r>
    </w:p>
    <w:p w14:paraId="30D6D1F7" w14:textId="0A92B36A" w:rsidR="003D463B" w:rsidRDefault="003D463B" w:rsidP="003D463B">
      <w:pPr>
        <w:numPr>
          <w:ilvl w:val="0"/>
          <w:numId w:val="10"/>
        </w:numPr>
        <w:rPr>
          <w:rFonts w:eastAsia="Arial" w:cs="Arial"/>
        </w:rPr>
      </w:pPr>
      <w:r>
        <w:rPr>
          <w:rFonts w:eastAsia="Arial" w:cs="Arial"/>
        </w:rPr>
        <w:t>Klienditellimuse esitamine</w:t>
      </w:r>
    </w:p>
    <w:p w14:paraId="38F9B2DD" w14:textId="04FACF94" w:rsidR="003D463B" w:rsidRDefault="003D463B" w:rsidP="003D463B">
      <w:pPr>
        <w:numPr>
          <w:ilvl w:val="0"/>
          <w:numId w:val="10"/>
        </w:numPr>
        <w:rPr>
          <w:rFonts w:eastAsia="Arial" w:cs="Arial"/>
        </w:rPr>
      </w:pPr>
      <w:r>
        <w:rPr>
          <w:rFonts w:eastAsia="Arial" w:cs="Arial"/>
        </w:rPr>
        <w:t>Klienditellimuse registreerimine</w:t>
      </w:r>
    </w:p>
    <w:p w14:paraId="24FA1AFD" w14:textId="3CC00B1A" w:rsidR="003D463B" w:rsidRDefault="003D463B" w:rsidP="003D463B">
      <w:pPr>
        <w:numPr>
          <w:ilvl w:val="0"/>
          <w:numId w:val="10"/>
        </w:numPr>
        <w:rPr>
          <w:rFonts w:eastAsia="Arial" w:cs="Arial"/>
        </w:rPr>
      </w:pPr>
      <w:r>
        <w:rPr>
          <w:rFonts w:eastAsia="Arial" w:cs="Arial"/>
        </w:rPr>
        <w:t>Tarnetellimuse koostamine</w:t>
      </w:r>
    </w:p>
    <w:p w14:paraId="24CD594B" w14:textId="108374C9" w:rsidR="003D463B" w:rsidRDefault="003D463B" w:rsidP="003D463B">
      <w:pPr>
        <w:numPr>
          <w:ilvl w:val="0"/>
          <w:numId w:val="10"/>
        </w:numPr>
        <w:rPr>
          <w:rFonts w:eastAsia="Arial" w:cs="Arial"/>
        </w:rPr>
      </w:pPr>
      <w:r>
        <w:rPr>
          <w:rFonts w:eastAsia="Arial" w:cs="Arial"/>
        </w:rPr>
        <w:t>Tarnetellimuse esitamine</w:t>
      </w:r>
    </w:p>
    <w:p w14:paraId="1E2404A9" w14:textId="5CB35BAE" w:rsidR="00CB0DE7" w:rsidRDefault="00CB0DE7" w:rsidP="003D463B">
      <w:pPr>
        <w:numPr>
          <w:ilvl w:val="0"/>
          <w:numId w:val="10"/>
        </w:numPr>
        <w:rPr>
          <w:rFonts w:eastAsia="Arial" w:cs="Arial"/>
        </w:rPr>
      </w:pPr>
      <w:r>
        <w:rPr>
          <w:rFonts w:eastAsia="Arial" w:cs="Arial"/>
        </w:rPr>
        <w:t>Saadetise registreerimine</w:t>
      </w:r>
    </w:p>
    <w:p w14:paraId="2DD813A6" w14:textId="6A44621B" w:rsidR="00863848" w:rsidRDefault="00863848" w:rsidP="003D463B">
      <w:pPr>
        <w:numPr>
          <w:ilvl w:val="0"/>
          <w:numId w:val="10"/>
        </w:numPr>
        <w:rPr>
          <w:rFonts w:eastAsia="Arial" w:cs="Arial"/>
        </w:rPr>
      </w:pPr>
      <w:r>
        <w:rPr>
          <w:rFonts w:eastAsia="Arial" w:cs="Arial"/>
        </w:rPr>
        <w:t>Saadetise komplekteerimine</w:t>
      </w:r>
    </w:p>
    <w:p w14:paraId="67D1142D" w14:textId="4FC553D7" w:rsidR="00CB0DE7" w:rsidRPr="003D463B" w:rsidRDefault="00CB0DE7" w:rsidP="003D463B">
      <w:pPr>
        <w:numPr>
          <w:ilvl w:val="0"/>
          <w:numId w:val="10"/>
        </w:numPr>
        <w:rPr>
          <w:rFonts w:eastAsia="Arial" w:cs="Arial"/>
        </w:rPr>
      </w:pPr>
      <w:r>
        <w:rPr>
          <w:rFonts w:eastAsia="Arial" w:cs="Arial"/>
        </w:rPr>
        <w:t>Saadetise edastamine</w:t>
      </w:r>
    </w:p>
    <w:p w14:paraId="601CDBAE" w14:textId="513FA009" w:rsidR="0003153A" w:rsidRDefault="0003153A" w:rsidP="034CAAC7">
      <w:pPr>
        <w:numPr>
          <w:ilvl w:val="0"/>
          <w:numId w:val="10"/>
        </w:numPr>
        <w:rPr>
          <w:rFonts w:eastAsia="Arial" w:cs="Arial"/>
        </w:rPr>
      </w:pPr>
      <w:r>
        <w:rPr>
          <w:rFonts w:eastAsia="Arial" w:cs="Arial"/>
        </w:rPr>
        <w:t>Partnerite leidmine</w:t>
      </w:r>
    </w:p>
    <w:p w14:paraId="53DD5A00" w14:textId="28649BAD" w:rsidR="009A6F3F" w:rsidRPr="009A6F3F" w:rsidRDefault="034CAAC7" w:rsidP="009A6F3F">
      <w:pPr>
        <w:numPr>
          <w:ilvl w:val="0"/>
          <w:numId w:val="10"/>
        </w:numPr>
        <w:rPr>
          <w:rFonts w:eastAsia="Arial" w:cs="Arial"/>
        </w:rPr>
      </w:pPr>
      <w:r w:rsidRPr="034CAAC7">
        <w:rPr>
          <w:rFonts w:eastAsia="Arial" w:cs="Arial"/>
        </w:rPr>
        <w:t>Partneriga suhtlemine</w:t>
      </w:r>
    </w:p>
    <w:p w14:paraId="267C2FD7" w14:textId="7692A623" w:rsidR="00F41AC7" w:rsidRDefault="005A0529" w:rsidP="034CAAC7">
      <w:pPr>
        <w:numPr>
          <w:ilvl w:val="0"/>
          <w:numId w:val="10"/>
        </w:numPr>
        <w:rPr>
          <w:rFonts w:eastAsia="Arial" w:cs="Arial"/>
        </w:rPr>
      </w:pPr>
      <w:r>
        <w:rPr>
          <w:rFonts w:eastAsia="Arial" w:cs="Arial"/>
        </w:rPr>
        <w:t>Kommentaari jätmine</w:t>
      </w:r>
    </w:p>
    <w:p w14:paraId="4E7B8F0A" w14:textId="11E23308" w:rsidR="00D2379F" w:rsidRDefault="005A0529" w:rsidP="034CAAC7">
      <w:pPr>
        <w:numPr>
          <w:ilvl w:val="0"/>
          <w:numId w:val="10"/>
        </w:numPr>
        <w:rPr>
          <w:rFonts w:eastAsia="Arial" w:cs="Arial"/>
        </w:rPr>
      </w:pPr>
      <w:r>
        <w:rPr>
          <w:rFonts w:eastAsia="Arial" w:cs="Arial"/>
        </w:rPr>
        <w:t>Kommentaari</w:t>
      </w:r>
      <w:r w:rsidR="034CAAC7" w:rsidRPr="034CAAC7">
        <w:rPr>
          <w:rFonts w:eastAsia="Arial" w:cs="Arial"/>
        </w:rPr>
        <w:t xml:space="preserve"> </w:t>
      </w:r>
      <w:r w:rsidR="003D463B">
        <w:rPr>
          <w:rFonts w:eastAsia="Arial" w:cs="Arial"/>
        </w:rPr>
        <w:t>kuvamine</w:t>
      </w:r>
    </w:p>
    <w:p w14:paraId="01746AFF" w14:textId="2F55CB7F" w:rsidR="00D70544" w:rsidRDefault="034CAAC7" w:rsidP="034CAAC7">
      <w:pPr>
        <w:numPr>
          <w:ilvl w:val="0"/>
          <w:numId w:val="10"/>
        </w:numPr>
        <w:rPr>
          <w:rFonts w:eastAsia="Arial" w:cs="Arial"/>
        </w:rPr>
      </w:pPr>
      <w:r w:rsidRPr="034CAAC7">
        <w:rPr>
          <w:rFonts w:eastAsia="Arial" w:cs="Arial"/>
        </w:rPr>
        <w:t>Kauba kohta küsimuse esitamine</w:t>
      </w:r>
    </w:p>
    <w:p w14:paraId="4B628948" w14:textId="28F1B2BB" w:rsidR="00D70544" w:rsidRDefault="034CAAC7" w:rsidP="034CAAC7">
      <w:pPr>
        <w:numPr>
          <w:ilvl w:val="0"/>
          <w:numId w:val="10"/>
        </w:numPr>
        <w:rPr>
          <w:rFonts w:eastAsia="Arial" w:cs="Arial"/>
        </w:rPr>
      </w:pPr>
      <w:r w:rsidRPr="034CAAC7">
        <w:rPr>
          <w:rFonts w:eastAsia="Arial" w:cs="Arial"/>
        </w:rPr>
        <w:t>Kauba kohale toimetamise kohta küsimuse esitamine</w:t>
      </w:r>
    </w:p>
    <w:p w14:paraId="421F5BF1" w14:textId="0DC2761B" w:rsidR="00CD292F" w:rsidRDefault="034CAAC7" w:rsidP="034CAAC7">
      <w:pPr>
        <w:numPr>
          <w:ilvl w:val="0"/>
          <w:numId w:val="10"/>
        </w:numPr>
        <w:rPr>
          <w:rFonts w:eastAsia="Arial" w:cs="Arial"/>
        </w:rPr>
      </w:pPr>
      <w:r w:rsidRPr="034CAAC7">
        <w:rPr>
          <w:rFonts w:eastAsia="Arial" w:cs="Arial"/>
        </w:rPr>
        <w:t>Reklaami ostmine</w:t>
      </w:r>
    </w:p>
    <w:p w14:paraId="5DFB946F" w14:textId="4FC403D5" w:rsidR="004B15D0" w:rsidRDefault="034CAAC7" w:rsidP="034CAAC7">
      <w:pPr>
        <w:numPr>
          <w:ilvl w:val="0"/>
          <w:numId w:val="10"/>
        </w:numPr>
        <w:rPr>
          <w:rFonts w:eastAsia="Arial" w:cs="Arial"/>
        </w:rPr>
      </w:pPr>
      <w:r w:rsidRPr="034CAAC7">
        <w:rPr>
          <w:rFonts w:eastAsia="Arial" w:cs="Arial"/>
        </w:rPr>
        <w:t>Pakkumise registreerimine</w:t>
      </w:r>
    </w:p>
    <w:p w14:paraId="1981FA93" w14:textId="22F8AF0A" w:rsidR="00667FC0" w:rsidRDefault="034CAAC7" w:rsidP="034CAAC7">
      <w:pPr>
        <w:numPr>
          <w:ilvl w:val="0"/>
          <w:numId w:val="10"/>
        </w:numPr>
        <w:rPr>
          <w:rFonts w:eastAsia="Arial" w:cs="Arial"/>
        </w:rPr>
      </w:pPr>
      <w:r w:rsidRPr="034CAAC7">
        <w:rPr>
          <w:rFonts w:eastAsia="Arial" w:cs="Arial"/>
        </w:rPr>
        <w:t xml:space="preserve">Pakkumise aktiveerimine </w:t>
      </w:r>
    </w:p>
    <w:p w14:paraId="3D1DC674" w14:textId="1DE97047" w:rsidR="00CD292F" w:rsidRPr="00667FC0" w:rsidRDefault="034CAAC7" w:rsidP="034CAAC7">
      <w:pPr>
        <w:numPr>
          <w:ilvl w:val="0"/>
          <w:numId w:val="10"/>
        </w:numPr>
        <w:rPr>
          <w:rFonts w:eastAsia="Arial" w:cs="Arial"/>
        </w:rPr>
      </w:pPr>
      <w:r w:rsidRPr="034CAAC7">
        <w:rPr>
          <w:rFonts w:eastAsia="Arial" w:cs="Arial"/>
        </w:rPr>
        <w:t>Pakkumise lõpetamine</w:t>
      </w:r>
    </w:p>
    <w:p w14:paraId="6D7828CB" w14:textId="2FEAD5F5" w:rsidR="00E97128" w:rsidRPr="00667FC0" w:rsidRDefault="034CAAC7" w:rsidP="034CAAC7">
      <w:pPr>
        <w:numPr>
          <w:ilvl w:val="0"/>
          <w:numId w:val="10"/>
        </w:numPr>
        <w:rPr>
          <w:rFonts w:eastAsia="Arial" w:cs="Arial"/>
        </w:rPr>
      </w:pPr>
      <w:r w:rsidRPr="034CAAC7">
        <w:rPr>
          <w:rFonts w:eastAsia="Arial" w:cs="Arial"/>
        </w:rPr>
        <w:t>Pakkumise arhiveerimine</w:t>
      </w:r>
    </w:p>
    <w:p w14:paraId="74B2D1E2" w14:textId="5F814826" w:rsidR="00667FC0" w:rsidRPr="00667FC0" w:rsidRDefault="034CAAC7" w:rsidP="034CAAC7">
      <w:pPr>
        <w:numPr>
          <w:ilvl w:val="0"/>
          <w:numId w:val="10"/>
        </w:numPr>
        <w:rPr>
          <w:rFonts w:eastAsia="Arial" w:cs="Arial"/>
        </w:rPr>
      </w:pPr>
      <w:r w:rsidRPr="034CAAC7">
        <w:rPr>
          <w:rFonts w:eastAsia="Arial" w:cs="Arial"/>
        </w:rPr>
        <w:t>Inventuuri tegemine</w:t>
      </w:r>
    </w:p>
    <w:p w14:paraId="7168FEB4" w14:textId="0E11ED6A" w:rsidR="00667FC0" w:rsidRPr="00A356BD" w:rsidRDefault="034CAAC7" w:rsidP="034CAAC7">
      <w:pPr>
        <w:numPr>
          <w:ilvl w:val="0"/>
          <w:numId w:val="10"/>
        </w:numPr>
        <w:rPr>
          <w:rFonts w:eastAsia="Arial" w:cs="Arial"/>
        </w:rPr>
      </w:pPr>
      <w:r w:rsidRPr="034CAAC7">
        <w:rPr>
          <w:rFonts w:eastAsia="Arial" w:cs="Arial"/>
        </w:rPr>
        <w:t>Laoliikumise toimumine</w:t>
      </w:r>
    </w:p>
    <w:p w14:paraId="2A8C5693" w14:textId="3688335D" w:rsidR="00A356BD" w:rsidRDefault="034CAAC7" w:rsidP="034CAAC7">
      <w:pPr>
        <w:numPr>
          <w:ilvl w:val="0"/>
          <w:numId w:val="10"/>
        </w:numPr>
        <w:rPr>
          <w:rFonts w:eastAsia="Arial" w:cs="Arial"/>
        </w:rPr>
      </w:pPr>
      <w:r w:rsidRPr="034CAAC7">
        <w:rPr>
          <w:rFonts w:eastAsia="Arial" w:cs="Arial"/>
        </w:rPr>
        <w:t>Kauba tagastamine</w:t>
      </w:r>
    </w:p>
    <w:p w14:paraId="6F628949" w14:textId="29071A18" w:rsidR="009F3436" w:rsidRDefault="009F3436" w:rsidP="034CAAC7">
      <w:pPr>
        <w:numPr>
          <w:ilvl w:val="0"/>
          <w:numId w:val="10"/>
        </w:numPr>
        <w:rPr>
          <w:rFonts w:eastAsia="Arial" w:cs="Arial"/>
        </w:rPr>
      </w:pPr>
      <w:r>
        <w:rPr>
          <w:rFonts w:eastAsia="Arial" w:cs="Arial"/>
        </w:rPr>
        <w:t>Kauba tagastamise registreerimine</w:t>
      </w:r>
    </w:p>
    <w:p w14:paraId="1080CAC9" w14:textId="2DE3A9A8" w:rsidR="009F3436" w:rsidRDefault="009F3436" w:rsidP="034CAAC7">
      <w:pPr>
        <w:numPr>
          <w:ilvl w:val="0"/>
          <w:numId w:val="10"/>
        </w:numPr>
        <w:rPr>
          <w:rFonts w:eastAsia="Arial" w:cs="Arial"/>
        </w:rPr>
      </w:pPr>
      <w:r>
        <w:rPr>
          <w:rFonts w:eastAsia="Arial" w:cs="Arial"/>
        </w:rPr>
        <w:t>Kauba tagastamise arhiveerimine</w:t>
      </w:r>
    </w:p>
    <w:p w14:paraId="3C96638A" w14:textId="69F77AEC" w:rsidR="003F5025" w:rsidRDefault="034CAAC7" w:rsidP="034CAAC7">
      <w:pPr>
        <w:numPr>
          <w:ilvl w:val="0"/>
          <w:numId w:val="10"/>
        </w:numPr>
        <w:rPr>
          <w:rFonts w:eastAsia="Arial" w:cs="Arial"/>
        </w:rPr>
      </w:pPr>
      <w:r w:rsidRPr="034CAAC7">
        <w:rPr>
          <w:rFonts w:eastAsia="Arial" w:cs="Arial"/>
        </w:rPr>
        <w:t>Garantiijuhtumi koostamine</w:t>
      </w:r>
    </w:p>
    <w:p w14:paraId="211FD66D" w14:textId="536BB5D6" w:rsidR="003F5025" w:rsidRDefault="034CAAC7" w:rsidP="034CAAC7">
      <w:pPr>
        <w:numPr>
          <w:ilvl w:val="0"/>
          <w:numId w:val="10"/>
        </w:numPr>
        <w:rPr>
          <w:rFonts w:eastAsia="Arial" w:cs="Arial"/>
        </w:rPr>
      </w:pPr>
      <w:r w:rsidRPr="034CAAC7">
        <w:rPr>
          <w:rFonts w:eastAsia="Arial" w:cs="Arial"/>
        </w:rPr>
        <w:t>Garantiijuhtumi lahendamine</w:t>
      </w:r>
    </w:p>
    <w:p w14:paraId="0358E77C" w14:textId="560F2904" w:rsidR="009F3436" w:rsidRDefault="009F3436" w:rsidP="034CAAC7">
      <w:pPr>
        <w:numPr>
          <w:ilvl w:val="0"/>
          <w:numId w:val="10"/>
        </w:numPr>
        <w:rPr>
          <w:rFonts w:eastAsia="Arial" w:cs="Arial"/>
        </w:rPr>
      </w:pPr>
      <w:r>
        <w:rPr>
          <w:rFonts w:eastAsia="Arial" w:cs="Arial"/>
        </w:rPr>
        <w:t>Garantiijuhtumi arhiveerimine</w:t>
      </w:r>
    </w:p>
    <w:p w14:paraId="662BA3D0" w14:textId="5EDF152F" w:rsidR="009F3436" w:rsidRPr="009F3436" w:rsidRDefault="034CAAC7" w:rsidP="009F3436">
      <w:pPr>
        <w:numPr>
          <w:ilvl w:val="0"/>
          <w:numId w:val="10"/>
        </w:numPr>
        <w:rPr>
          <w:rFonts w:eastAsia="Arial" w:cs="Arial"/>
        </w:rPr>
      </w:pPr>
      <w:r w:rsidRPr="034CAAC7">
        <w:rPr>
          <w:rFonts w:eastAsia="Arial" w:cs="Arial"/>
        </w:rPr>
        <w:t>Klienditellimuse komplekteerimine</w:t>
      </w:r>
    </w:p>
    <w:p w14:paraId="2F3C8D55" w14:textId="5E7679DA" w:rsidR="00316594" w:rsidRDefault="034CAAC7" w:rsidP="034CAAC7">
      <w:pPr>
        <w:numPr>
          <w:ilvl w:val="0"/>
          <w:numId w:val="10"/>
        </w:numPr>
        <w:rPr>
          <w:rFonts w:eastAsia="Arial" w:cs="Arial"/>
        </w:rPr>
      </w:pPr>
      <w:r w:rsidRPr="034CAAC7">
        <w:rPr>
          <w:rFonts w:eastAsia="Arial" w:cs="Arial"/>
        </w:rPr>
        <w:t>Reklaami pakkumine</w:t>
      </w:r>
    </w:p>
    <w:p w14:paraId="022D929D" w14:textId="0B49F0C0" w:rsidR="00B02340" w:rsidRDefault="00B02340" w:rsidP="034CAAC7">
      <w:pPr>
        <w:numPr>
          <w:ilvl w:val="0"/>
          <w:numId w:val="10"/>
        </w:numPr>
        <w:rPr>
          <w:rFonts w:eastAsia="Arial" w:cs="Arial"/>
        </w:rPr>
      </w:pPr>
      <w:r>
        <w:rPr>
          <w:rFonts w:eastAsia="Arial" w:cs="Arial"/>
        </w:rPr>
        <w:t xml:space="preserve">Reklaami </w:t>
      </w:r>
      <w:r w:rsidR="009F3436">
        <w:rPr>
          <w:rFonts w:eastAsia="Arial" w:cs="Arial"/>
        </w:rPr>
        <w:t>tellimine</w:t>
      </w:r>
    </w:p>
    <w:p w14:paraId="5EE57E6A" w14:textId="37AC47A0" w:rsidR="00F13F1F" w:rsidRDefault="005204E0" w:rsidP="034CAAC7">
      <w:pPr>
        <w:numPr>
          <w:ilvl w:val="0"/>
          <w:numId w:val="10"/>
        </w:numPr>
        <w:rPr>
          <w:rFonts w:eastAsia="Arial" w:cs="Arial"/>
        </w:rPr>
      </w:pPr>
      <w:r>
        <w:rPr>
          <w:rFonts w:eastAsia="Arial" w:cs="Arial"/>
        </w:rPr>
        <w:t>Reklaam</w:t>
      </w:r>
      <w:r w:rsidR="00F13F1F">
        <w:rPr>
          <w:rFonts w:eastAsia="Arial" w:cs="Arial"/>
        </w:rPr>
        <w:t>pinna eraldamine</w:t>
      </w:r>
    </w:p>
    <w:p w14:paraId="2D6B78A7" w14:textId="6982BAFC" w:rsidR="005204E0" w:rsidRPr="009307D1" w:rsidRDefault="005204E0" w:rsidP="034CAAC7">
      <w:pPr>
        <w:numPr>
          <w:ilvl w:val="0"/>
          <w:numId w:val="10"/>
        </w:numPr>
        <w:rPr>
          <w:rFonts w:eastAsia="Arial" w:cs="Arial"/>
        </w:rPr>
      </w:pPr>
      <w:r>
        <w:rPr>
          <w:rFonts w:eastAsia="Arial" w:cs="Arial"/>
        </w:rPr>
        <w:t>Reklaampinna kasutusse andmine</w:t>
      </w:r>
    </w:p>
    <w:p w14:paraId="35C1EBB5" w14:textId="77777777" w:rsidR="000277D6" w:rsidRPr="009307D1" w:rsidRDefault="000277D6" w:rsidP="034CAAC7">
      <w:pPr>
        <w:pStyle w:val="Pealkiri3"/>
        <w:rPr>
          <w:rFonts w:eastAsia="Arial" w:cs="Arial"/>
        </w:rPr>
      </w:pPr>
      <w:bookmarkStart w:id="16" w:name="_Toc50447286"/>
      <w:bookmarkStart w:id="17" w:name="_Toc473482693"/>
      <w:r w:rsidRPr="034CAAC7">
        <w:rPr>
          <w:rFonts w:eastAsia="Arial" w:cs="Arial"/>
        </w:rPr>
        <w:t>Põhilised sü</w:t>
      </w:r>
      <w:bookmarkStart w:id="18" w:name="z_Põhisündmused"/>
      <w:r w:rsidRPr="034CAAC7">
        <w:rPr>
          <w:rFonts w:eastAsia="Arial" w:cs="Arial"/>
        </w:rPr>
        <w:t>n</w:t>
      </w:r>
      <w:bookmarkEnd w:id="18"/>
      <w:r w:rsidRPr="034CAAC7">
        <w:rPr>
          <w:rFonts w:eastAsia="Arial" w:cs="Arial"/>
        </w:rPr>
        <w:t>dmused</w:t>
      </w:r>
      <w:bookmarkEnd w:id="16"/>
      <w:bookmarkEnd w:id="17"/>
    </w:p>
    <w:p w14:paraId="6B7C513F" w14:textId="77777777" w:rsidR="00C12F8B" w:rsidRPr="009307D1" w:rsidRDefault="00C12F8B" w:rsidP="00C12F8B"/>
    <w:p w14:paraId="1B45DD91" w14:textId="77777777" w:rsidR="000277D6" w:rsidRPr="009307D1" w:rsidRDefault="034CAAC7" w:rsidP="034CAAC7">
      <w:pPr>
        <w:numPr>
          <w:ilvl w:val="0"/>
          <w:numId w:val="10"/>
        </w:numPr>
        <w:rPr>
          <w:rFonts w:eastAsia="Arial" w:cs="Arial"/>
        </w:rPr>
      </w:pPr>
      <w:r w:rsidRPr="034CAAC7">
        <w:rPr>
          <w:rFonts w:eastAsia="Arial" w:cs="Arial"/>
        </w:rPr>
        <w:t>Organisatsiooni vaatevälja satub uus isik, kellega organisatsioon soovib  astuda mingil viisil lepingulistesse suhetesse</w:t>
      </w:r>
    </w:p>
    <w:p w14:paraId="6251CAEE" w14:textId="77777777" w:rsidR="00C12F8B" w:rsidRPr="009307D1" w:rsidRDefault="034CAAC7" w:rsidP="034CAAC7">
      <w:pPr>
        <w:numPr>
          <w:ilvl w:val="0"/>
          <w:numId w:val="10"/>
        </w:numPr>
        <w:rPr>
          <w:rFonts w:eastAsia="Arial" w:cs="Arial"/>
        </w:rPr>
      </w:pPr>
      <w:r w:rsidRPr="034CAAC7">
        <w:rPr>
          <w:rFonts w:eastAsia="Arial" w:cs="Arial"/>
        </w:rPr>
        <w:t>Isik sureb</w:t>
      </w:r>
    </w:p>
    <w:p w14:paraId="76E302B2" w14:textId="77777777" w:rsidR="00C12F8B" w:rsidRPr="009307D1" w:rsidRDefault="034CAAC7" w:rsidP="034CAAC7">
      <w:pPr>
        <w:numPr>
          <w:ilvl w:val="0"/>
          <w:numId w:val="10"/>
        </w:numPr>
        <w:rPr>
          <w:rFonts w:eastAsia="Arial" w:cs="Arial"/>
        </w:rPr>
      </w:pPr>
      <w:r w:rsidRPr="034CAAC7">
        <w:rPr>
          <w:rFonts w:eastAsia="Arial" w:cs="Arial"/>
        </w:rPr>
        <w:t>Organisatsiooni tuleb tööle uus töötaja</w:t>
      </w:r>
    </w:p>
    <w:p w14:paraId="7DEB58A0" w14:textId="77777777" w:rsidR="00C12F8B" w:rsidRPr="009307D1" w:rsidRDefault="034CAAC7" w:rsidP="034CAAC7">
      <w:pPr>
        <w:numPr>
          <w:ilvl w:val="0"/>
          <w:numId w:val="10"/>
        </w:numPr>
        <w:rPr>
          <w:rFonts w:eastAsia="Arial" w:cs="Arial"/>
        </w:rPr>
      </w:pPr>
      <w:r w:rsidRPr="034CAAC7">
        <w:rPr>
          <w:rFonts w:eastAsia="Arial" w:cs="Arial"/>
        </w:rPr>
        <w:t>Töötaja liigub karjääriredelil</w:t>
      </w:r>
    </w:p>
    <w:p w14:paraId="48B3FCF8" w14:textId="77777777" w:rsidR="00202E38" w:rsidRPr="009307D1" w:rsidRDefault="034CAAC7" w:rsidP="034CAAC7">
      <w:pPr>
        <w:numPr>
          <w:ilvl w:val="0"/>
          <w:numId w:val="10"/>
        </w:numPr>
        <w:rPr>
          <w:rFonts w:eastAsia="Arial" w:cs="Arial"/>
        </w:rPr>
      </w:pPr>
      <w:r w:rsidRPr="034CAAC7">
        <w:rPr>
          <w:rFonts w:eastAsia="Arial" w:cs="Arial"/>
        </w:rPr>
        <w:lastRenderedPageBreak/>
        <w:t>Töötajat hakatakse kahtlustama organisatsiooni huve kahjustavas teos</w:t>
      </w:r>
    </w:p>
    <w:p w14:paraId="3BFC7FE6" w14:textId="77777777" w:rsidR="00202E38" w:rsidRPr="009307D1" w:rsidRDefault="034CAAC7" w:rsidP="034CAAC7">
      <w:pPr>
        <w:numPr>
          <w:ilvl w:val="0"/>
          <w:numId w:val="10"/>
        </w:numPr>
        <w:rPr>
          <w:rFonts w:eastAsia="Arial" w:cs="Arial"/>
        </w:rPr>
      </w:pPr>
      <w:r w:rsidRPr="034CAAC7">
        <w:rPr>
          <w:rFonts w:eastAsia="Arial" w:cs="Arial"/>
        </w:rPr>
        <w:t>Töötaja võtab välja kasutamata puhkuse</w:t>
      </w:r>
    </w:p>
    <w:p w14:paraId="60C3712C" w14:textId="77777777" w:rsidR="001E40BA" w:rsidRPr="009307D1" w:rsidRDefault="034CAAC7" w:rsidP="034CAAC7">
      <w:pPr>
        <w:numPr>
          <w:ilvl w:val="0"/>
          <w:numId w:val="10"/>
        </w:numPr>
        <w:rPr>
          <w:rFonts w:eastAsia="Arial" w:cs="Arial"/>
        </w:rPr>
      </w:pPr>
      <w:r w:rsidRPr="034CAAC7">
        <w:rPr>
          <w:rFonts w:eastAsia="Arial" w:cs="Arial"/>
        </w:rPr>
        <w:t>Tekib vajadus uue klassifikaatori väärtuse lisamiseks (nt tänu sellele, et täienes rahvusvaheline standard või tänu sellele, et ettevõtte äriprotsesse otsustati muuta)</w:t>
      </w:r>
    </w:p>
    <w:p w14:paraId="44D97DED" w14:textId="77777777" w:rsidR="001E40BA" w:rsidRPr="009307D1" w:rsidRDefault="034CAAC7" w:rsidP="034CAAC7">
      <w:pPr>
        <w:numPr>
          <w:ilvl w:val="0"/>
          <w:numId w:val="10"/>
        </w:numPr>
        <w:rPr>
          <w:rFonts w:eastAsia="Arial" w:cs="Arial"/>
        </w:rPr>
      </w:pPr>
      <w:r w:rsidRPr="034CAAC7">
        <w:rPr>
          <w:rFonts w:eastAsia="Arial" w:cs="Arial"/>
        </w:rPr>
        <w:t>Selgus, et klassifikaatori väärtuse registreerimisel oli tehtud viga</w:t>
      </w:r>
    </w:p>
    <w:p w14:paraId="66C0B7E0" w14:textId="77777777" w:rsidR="001E40BA" w:rsidRPr="009307D1" w:rsidRDefault="034CAAC7" w:rsidP="034CAAC7">
      <w:pPr>
        <w:numPr>
          <w:ilvl w:val="0"/>
          <w:numId w:val="10"/>
        </w:numPr>
        <w:rPr>
          <w:rFonts w:eastAsia="Arial" w:cs="Arial"/>
        </w:rPr>
      </w:pPr>
      <w:r w:rsidRPr="034CAAC7">
        <w:rPr>
          <w:rFonts w:eastAsia="Arial" w:cs="Arial"/>
        </w:rPr>
        <w:t>Huvitatud osapool (isik või organisatsioon) soovib astuda organisatsiooniga vastastikku kasulikesse lepingulistesse suhetesse</w:t>
      </w:r>
    </w:p>
    <w:p w14:paraId="0A5AF0DC" w14:textId="77777777" w:rsidR="00EE7DAF" w:rsidRPr="009307D1" w:rsidRDefault="034CAAC7" w:rsidP="034CAAC7">
      <w:pPr>
        <w:numPr>
          <w:ilvl w:val="0"/>
          <w:numId w:val="10"/>
        </w:numPr>
        <w:rPr>
          <w:rFonts w:eastAsia="Arial" w:cs="Arial"/>
        </w:rPr>
      </w:pPr>
      <w:r w:rsidRPr="034CAAC7">
        <w:rPr>
          <w:rFonts w:eastAsia="Arial" w:cs="Arial"/>
        </w:rPr>
        <w:t>Vähemalt üks lepingu osapooltest teatab, et ta pole ajutiselt võimeline lepingus toodud tingimusi täitma</w:t>
      </w:r>
    </w:p>
    <w:p w14:paraId="5DD6CB49" w14:textId="77777777" w:rsidR="00EE7DAF" w:rsidRPr="009307D1" w:rsidRDefault="034CAAC7" w:rsidP="034CAAC7">
      <w:pPr>
        <w:numPr>
          <w:ilvl w:val="0"/>
          <w:numId w:val="10"/>
        </w:numPr>
        <w:rPr>
          <w:rFonts w:eastAsia="Arial" w:cs="Arial"/>
        </w:rPr>
      </w:pPr>
      <w:r w:rsidRPr="034CAAC7">
        <w:rPr>
          <w:rFonts w:eastAsia="Arial" w:cs="Arial"/>
        </w:rPr>
        <w:t>Vähemalt üks lepingu osapooltest teatab, et ta pole püsivalt võimeline lepingus toodud tingimusi täitma</w:t>
      </w:r>
    </w:p>
    <w:p w14:paraId="1441A589" w14:textId="659B2ADB" w:rsidR="00E121AE" w:rsidRDefault="034CAAC7" w:rsidP="034CAAC7">
      <w:pPr>
        <w:numPr>
          <w:ilvl w:val="0"/>
          <w:numId w:val="10"/>
        </w:numPr>
        <w:rPr>
          <w:rFonts w:eastAsia="Arial" w:cs="Arial"/>
        </w:rPr>
      </w:pPr>
      <w:r w:rsidRPr="034CAAC7">
        <w:rPr>
          <w:rFonts w:eastAsia="Arial" w:cs="Arial"/>
        </w:rPr>
        <w:t>Lepingu osapooled on oma lepingulise suhtega rahul ja soovivad selle pikendamist</w:t>
      </w:r>
    </w:p>
    <w:p w14:paraId="0CC7F485" w14:textId="47DFB652" w:rsidR="00BD08EA" w:rsidRDefault="00BD08EA" w:rsidP="034CAAC7">
      <w:pPr>
        <w:numPr>
          <w:ilvl w:val="0"/>
          <w:numId w:val="10"/>
        </w:numPr>
        <w:rPr>
          <w:rFonts w:eastAsia="Arial" w:cs="Arial"/>
        </w:rPr>
      </w:pPr>
      <w:r>
        <w:rPr>
          <w:rFonts w:eastAsia="Arial" w:cs="Arial"/>
        </w:rPr>
        <w:t>Laos tehakse regulaarselt inventuur</w:t>
      </w:r>
    </w:p>
    <w:p w14:paraId="6C6232B7" w14:textId="2FC59673" w:rsidR="00BD08EA" w:rsidRPr="009307D1" w:rsidRDefault="008A5C3C" w:rsidP="034CAAC7">
      <w:pPr>
        <w:numPr>
          <w:ilvl w:val="0"/>
          <w:numId w:val="10"/>
        </w:numPr>
        <w:rPr>
          <w:rFonts w:eastAsia="Arial" w:cs="Arial"/>
        </w:rPr>
      </w:pPr>
      <w:r>
        <w:rPr>
          <w:rFonts w:eastAsia="Arial" w:cs="Arial"/>
        </w:rPr>
        <w:t>Toimub laoliikumine</w:t>
      </w:r>
      <w:r w:rsidR="00BD08EA">
        <w:rPr>
          <w:rFonts w:eastAsia="Arial" w:cs="Arial"/>
        </w:rPr>
        <w:t xml:space="preserve"> ja seoses sellega tuleb teha kontrolliv inventuur</w:t>
      </w:r>
    </w:p>
    <w:p w14:paraId="35782F78" w14:textId="77777777" w:rsidR="00E121AE" w:rsidRDefault="034CAAC7" w:rsidP="034CAAC7">
      <w:pPr>
        <w:numPr>
          <w:ilvl w:val="0"/>
          <w:numId w:val="10"/>
        </w:numPr>
        <w:rPr>
          <w:rFonts w:eastAsia="Arial" w:cs="Arial"/>
        </w:rPr>
      </w:pPr>
      <w:r w:rsidRPr="034CAAC7">
        <w:rPr>
          <w:rFonts w:eastAsia="Arial" w:cs="Arial"/>
        </w:rPr>
        <w:t>Organisatsiooni jõuab teave uue kauba kohta</w:t>
      </w:r>
    </w:p>
    <w:p w14:paraId="5EC1D8FF" w14:textId="77777777" w:rsidR="005661D5" w:rsidRDefault="034CAAC7" w:rsidP="034CAAC7">
      <w:pPr>
        <w:numPr>
          <w:ilvl w:val="0"/>
          <w:numId w:val="10"/>
        </w:numPr>
        <w:rPr>
          <w:rFonts w:eastAsia="Arial" w:cs="Arial"/>
        </w:rPr>
      </w:pPr>
      <w:r w:rsidRPr="034CAAC7">
        <w:rPr>
          <w:rFonts w:eastAsia="Arial" w:cs="Arial"/>
        </w:rPr>
        <w:t>Selgus, et organisatsiooni jõudnud teave kauba kohta on enneaegne ning sellisel kujul kaupa ei ole vaja registreerida</w:t>
      </w:r>
    </w:p>
    <w:p w14:paraId="4DAE96A3" w14:textId="77777777" w:rsidR="005661D5" w:rsidRPr="009307D1" w:rsidRDefault="034CAAC7" w:rsidP="034CAAC7">
      <w:pPr>
        <w:numPr>
          <w:ilvl w:val="0"/>
          <w:numId w:val="10"/>
        </w:numPr>
        <w:rPr>
          <w:rFonts w:eastAsia="Arial" w:cs="Arial"/>
        </w:rPr>
      </w:pPr>
      <w:r w:rsidRPr="034CAAC7">
        <w:rPr>
          <w:rFonts w:eastAsia="Arial" w:cs="Arial"/>
        </w:rPr>
        <w:t>On vaja muuta võimalikuks kauba kasutamine tehingutes</w:t>
      </w:r>
    </w:p>
    <w:p w14:paraId="3DD5C98D" w14:textId="77777777" w:rsidR="00E121AE" w:rsidRPr="009307D1" w:rsidRDefault="034CAAC7" w:rsidP="034CAAC7">
      <w:pPr>
        <w:numPr>
          <w:ilvl w:val="0"/>
          <w:numId w:val="10"/>
        </w:numPr>
        <w:rPr>
          <w:rFonts w:eastAsia="Arial" w:cs="Arial"/>
        </w:rPr>
      </w:pPr>
      <w:r w:rsidRPr="034CAAC7">
        <w:rPr>
          <w:rFonts w:eastAsia="Arial" w:cs="Arial"/>
        </w:rPr>
        <w:t>Kauba kasutamine tehingutes on vaja ajutiselt peatada, kuna seoses kaubaga on ilmnenud ajutise iseloomuga probleemid</w:t>
      </w:r>
    </w:p>
    <w:p w14:paraId="4DA1F3FF" w14:textId="77777777" w:rsidR="00E121AE" w:rsidRDefault="034CAAC7" w:rsidP="034CAAC7">
      <w:pPr>
        <w:numPr>
          <w:ilvl w:val="0"/>
          <w:numId w:val="10"/>
        </w:numPr>
        <w:rPr>
          <w:rFonts w:eastAsia="Arial" w:cs="Arial"/>
        </w:rPr>
      </w:pPr>
      <w:r w:rsidRPr="034CAAC7">
        <w:rPr>
          <w:rFonts w:eastAsia="Arial" w:cs="Arial"/>
        </w:rPr>
        <w:t>Kauba kasutamine tehingutes on vaja lõpetada, kuna seoses kaubaga on ilmnenud püsiva iseloomuga probleemid või kuna kaup on oma aja lihtsalt ära elanud</w:t>
      </w:r>
    </w:p>
    <w:p w14:paraId="4EF483D6" w14:textId="3DFD3EBB" w:rsidR="002001CD" w:rsidRDefault="034CAAC7" w:rsidP="034CAAC7">
      <w:pPr>
        <w:numPr>
          <w:ilvl w:val="0"/>
          <w:numId w:val="10"/>
        </w:numPr>
        <w:rPr>
          <w:rFonts w:eastAsia="Arial" w:cs="Arial"/>
        </w:rPr>
      </w:pPr>
      <w:r w:rsidRPr="034CAAC7">
        <w:rPr>
          <w:rFonts w:eastAsia="Arial" w:cs="Arial"/>
        </w:rPr>
        <w:t>Klient lisab kauba ostukorvi ja esitab tellimuse</w:t>
      </w:r>
    </w:p>
    <w:p w14:paraId="5C504F29" w14:textId="450A11EF" w:rsidR="000D55BD" w:rsidRDefault="034CAAC7" w:rsidP="034CAAC7">
      <w:pPr>
        <w:numPr>
          <w:ilvl w:val="0"/>
          <w:numId w:val="10"/>
        </w:numPr>
        <w:rPr>
          <w:rFonts w:eastAsia="Arial" w:cs="Arial"/>
        </w:rPr>
      </w:pPr>
      <w:r w:rsidRPr="034CAAC7">
        <w:rPr>
          <w:rFonts w:eastAsia="Arial" w:cs="Arial"/>
        </w:rPr>
        <w:t>Klient näeb tellimuse staatust</w:t>
      </w:r>
    </w:p>
    <w:p w14:paraId="2E5EE407" w14:textId="00FDD380" w:rsidR="00AF6F41" w:rsidRDefault="00AF6F41" w:rsidP="034CAAC7">
      <w:pPr>
        <w:numPr>
          <w:ilvl w:val="0"/>
          <w:numId w:val="10"/>
        </w:numPr>
        <w:rPr>
          <w:rFonts w:eastAsia="Arial" w:cs="Arial"/>
        </w:rPr>
      </w:pPr>
      <w:r>
        <w:rPr>
          <w:rFonts w:eastAsia="Arial" w:cs="Arial"/>
        </w:rPr>
        <w:t>Klient pöördub oma murega e-poe poole</w:t>
      </w:r>
    </w:p>
    <w:p w14:paraId="4507BC52" w14:textId="3EBB7985" w:rsidR="00B03765" w:rsidRDefault="034CAAC7" w:rsidP="034CAAC7">
      <w:pPr>
        <w:numPr>
          <w:ilvl w:val="0"/>
          <w:numId w:val="10"/>
        </w:numPr>
        <w:rPr>
          <w:rFonts w:eastAsia="Arial" w:cs="Arial"/>
        </w:rPr>
      </w:pPr>
      <w:r w:rsidRPr="034CAAC7">
        <w:rPr>
          <w:rFonts w:eastAsia="Arial" w:cs="Arial"/>
        </w:rPr>
        <w:t>Klient teavitab organisatsiooni kauba mitte kohale jõudmisest</w:t>
      </w:r>
    </w:p>
    <w:p w14:paraId="60B4AC55" w14:textId="4A86F489" w:rsidR="009A5AB8" w:rsidRDefault="034CAAC7" w:rsidP="034CAAC7">
      <w:pPr>
        <w:numPr>
          <w:ilvl w:val="0"/>
          <w:numId w:val="10"/>
        </w:numPr>
        <w:rPr>
          <w:rFonts w:eastAsia="Arial" w:cs="Arial"/>
        </w:rPr>
      </w:pPr>
      <w:r w:rsidRPr="034CAAC7">
        <w:rPr>
          <w:rFonts w:eastAsia="Arial" w:cs="Arial"/>
        </w:rPr>
        <w:t>Klient esitab küsimuse/kommentaari kauba või kohaletoimetamise kohta</w:t>
      </w:r>
    </w:p>
    <w:p w14:paraId="591A6C4E" w14:textId="58348A8E" w:rsidR="00D34980" w:rsidRDefault="034CAAC7" w:rsidP="034CAAC7">
      <w:pPr>
        <w:numPr>
          <w:ilvl w:val="0"/>
          <w:numId w:val="10"/>
        </w:numPr>
        <w:rPr>
          <w:rFonts w:eastAsia="Arial" w:cs="Arial"/>
        </w:rPr>
      </w:pPr>
      <w:r w:rsidRPr="034CAAC7">
        <w:rPr>
          <w:rFonts w:eastAsia="Arial" w:cs="Arial"/>
        </w:rPr>
        <w:t xml:space="preserve">Klient jätab </w:t>
      </w:r>
      <w:r w:rsidR="00F9412B">
        <w:rPr>
          <w:rFonts w:eastAsia="Arial" w:cs="Arial"/>
        </w:rPr>
        <w:t>kommentaari</w:t>
      </w:r>
      <w:r w:rsidR="0065671C">
        <w:rPr>
          <w:rFonts w:eastAsia="Arial" w:cs="Arial"/>
        </w:rPr>
        <w:t xml:space="preserve"> ja </w:t>
      </w:r>
      <w:r w:rsidR="00FF0047">
        <w:rPr>
          <w:rFonts w:eastAsia="Arial" w:cs="Arial"/>
        </w:rPr>
        <w:t xml:space="preserve">viiepallisüsteemis </w:t>
      </w:r>
      <w:r w:rsidR="0065671C">
        <w:rPr>
          <w:rFonts w:eastAsia="Arial" w:cs="Arial"/>
        </w:rPr>
        <w:t>hinnangu</w:t>
      </w:r>
      <w:r w:rsidRPr="034CAAC7">
        <w:rPr>
          <w:rFonts w:eastAsia="Arial" w:cs="Arial"/>
        </w:rPr>
        <w:t xml:space="preserve"> pärast kauba kätte saamist</w:t>
      </w:r>
    </w:p>
    <w:p w14:paraId="543E808A" w14:textId="408B0A49" w:rsidR="00DA5328" w:rsidRDefault="034CAAC7" w:rsidP="034CAAC7">
      <w:pPr>
        <w:numPr>
          <w:ilvl w:val="0"/>
          <w:numId w:val="10"/>
        </w:numPr>
        <w:rPr>
          <w:rFonts w:eastAsia="Arial" w:cs="Arial"/>
        </w:rPr>
      </w:pPr>
      <w:r w:rsidRPr="034CAAC7">
        <w:rPr>
          <w:rFonts w:eastAsia="Arial" w:cs="Arial"/>
        </w:rPr>
        <w:t>Klient kontakteerub klienditeenindajaga probleemi korral</w:t>
      </w:r>
    </w:p>
    <w:p w14:paraId="39A0E522" w14:textId="773A8525" w:rsidR="000D55BD" w:rsidRDefault="034CAAC7" w:rsidP="034CAAC7">
      <w:pPr>
        <w:numPr>
          <w:ilvl w:val="0"/>
          <w:numId w:val="10"/>
        </w:numPr>
        <w:rPr>
          <w:rFonts w:eastAsia="Arial" w:cs="Arial"/>
        </w:rPr>
      </w:pPr>
      <w:r w:rsidRPr="034CAAC7">
        <w:rPr>
          <w:rFonts w:eastAsia="Arial" w:cs="Arial"/>
        </w:rPr>
        <w:t>Tellimuse komplekteerija vaatab komplekteerimata klienditellimusi</w:t>
      </w:r>
    </w:p>
    <w:p w14:paraId="378043EC" w14:textId="2D42B381" w:rsidR="00B34FE4" w:rsidRDefault="034CAAC7" w:rsidP="034CAAC7">
      <w:pPr>
        <w:numPr>
          <w:ilvl w:val="0"/>
          <w:numId w:val="10"/>
        </w:numPr>
        <w:rPr>
          <w:rFonts w:eastAsia="Arial" w:cs="Arial"/>
        </w:rPr>
      </w:pPr>
      <w:r w:rsidRPr="034CAAC7">
        <w:rPr>
          <w:rFonts w:eastAsia="Arial" w:cs="Arial"/>
        </w:rPr>
        <w:t>Tellimuse komplekteerija kogub</w:t>
      </w:r>
      <w:r w:rsidR="0020766A">
        <w:rPr>
          <w:rFonts w:eastAsia="Arial" w:cs="Arial"/>
        </w:rPr>
        <w:t xml:space="preserve"> kokku</w:t>
      </w:r>
      <w:r w:rsidRPr="034CAAC7">
        <w:rPr>
          <w:rFonts w:eastAsia="Arial" w:cs="Arial"/>
        </w:rPr>
        <w:t xml:space="preserve"> ladudest tellimuse komp</w:t>
      </w:r>
      <w:r w:rsidR="00B66B70">
        <w:rPr>
          <w:rFonts w:eastAsia="Arial" w:cs="Arial"/>
        </w:rPr>
        <w:t>lekteerimiseks vajalikud kaubad</w:t>
      </w:r>
    </w:p>
    <w:p w14:paraId="65B9D10A" w14:textId="10FA69E7" w:rsidR="00C12F8B" w:rsidRDefault="034CAAC7" w:rsidP="034CAAC7">
      <w:pPr>
        <w:numPr>
          <w:ilvl w:val="0"/>
          <w:numId w:val="10"/>
        </w:numPr>
        <w:rPr>
          <w:rFonts w:eastAsia="Arial" w:cs="Arial"/>
        </w:rPr>
      </w:pPr>
      <w:r w:rsidRPr="034CAAC7">
        <w:rPr>
          <w:rFonts w:eastAsia="Arial" w:cs="Arial"/>
        </w:rPr>
        <w:t>Kulleriteenuse pakkujale teatatakse kohaletoimetamiseks valmis klienditellimustest</w:t>
      </w:r>
    </w:p>
    <w:p w14:paraId="71BD7F88" w14:textId="382552B6" w:rsidR="00DA5328" w:rsidRDefault="034CAAC7" w:rsidP="034CAAC7">
      <w:pPr>
        <w:numPr>
          <w:ilvl w:val="0"/>
          <w:numId w:val="10"/>
        </w:numPr>
        <w:rPr>
          <w:rFonts w:eastAsia="Arial" w:cs="Arial"/>
        </w:rPr>
      </w:pPr>
      <w:r w:rsidRPr="034CAAC7">
        <w:rPr>
          <w:rFonts w:eastAsia="Arial" w:cs="Arial"/>
        </w:rPr>
        <w:t>Kulleriteenuse pakkuja teavitab tellimuse kohaletoimetamise staatuse</w:t>
      </w:r>
    </w:p>
    <w:p w14:paraId="30A9A3A2" w14:textId="744DFB7F" w:rsidR="00316594" w:rsidRDefault="034CAAC7" w:rsidP="034CAAC7">
      <w:pPr>
        <w:numPr>
          <w:ilvl w:val="0"/>
          <w:numId w:val="10"/>
        </w:numPr>
        <w:rPr>
          <w:rFonts w:eastAsia="Arial" w:cs="Arial"/>
        </w:rPr>
      </w:pPr>
      <w:r w:rsidRPr="034CAAC7">
        <w:rPr>
          <w:rFonts w:eastAsia="Arial" w:cs="Arial"/>
        </w:rPr>
        <w:t>Klient ostab e-poe veebilehele reklaam</w:t>
      </w:r>
      <w:r w:rsidR="005D23D6">
        <w:rPr>
          <w:rFonts w:eastAsia="Arial" w:cs="Arial"/>
        </w:rPr>
        <w:t>pinna</w:t>
      </w:r>
    </w:p>
    <w:p w14:paraId="6D69E227" w14:textId="599FDACE" w:rsidR="00DA5328" w:rsidRDefault="034CAAC7" w:rsidP="034CAAC7">
      <w:pPr>
        <w:numPr>
          <w:ilvl w:val="0"/>
          <w:numId w:val="10"/>
        </w:numPr>
        <w:rPr>
          <w:rFonts w:eastAsia="Arial" w:cs="Arial"/>
        </w:rPr>
      </w:pPr>
      <w:r w:rsidRPr="034CAAC7">
        <w:rPr>
          <w:rFonts w:eastAsia="Arial" w:cs="Arial"/>
        </w:rPr>
        <w:t>Veebilehe külastaja näeb e-poe veebilehel reklaame</w:t>
      </w:r>
    </w:p>
    <w:p w14:paraId="1E9307C5" w14:textId="29C7DC54" w:rsidR="00D31725" w:rsidRDefault="00D31725" w:rsidP="034CAAC7">
      <w:pPr>
        <w:numPr>
          <w:ilvl w:val="0"/>
          <w:numId w:val="10"/>
        </w:numPr>
        <w:rPr>
          <w:rFonts w:eastAsia="Arial" w:cs="Arial"/>
        </w:rPr>
      </w:pPr>
      <w:r>
        <w:rPr>
          <w:rFonts w:eastAsia="Arial" w:cs="Arial"/>
        </w:rPr>
        <w:t xml:space="preserve">Veebipood </w:t>
      </w:r>
      <w:r w:rsidR="005D23D6">
        <w:rPr>
          <w:rFonts w:eastAsia="Arial" w:cs="Arial"/>
        </w:rPr>
        <w:t>tellib reklaami</w:t>
      </w:r>
      <w:r>
        <w:rPr>
          <w:rFonts w:eastAsia="Arial" w:cs="Arial"/>
        </w:rPr>
        <w:t>, saamaks juurde kliente</w:t>
      </w:r>
    </w:p>
    <w:p w14:paraId="18DD1830" w14:textId="01FB8051" w:rsidR="00D31725" w:rsidRPr="00DA5328" w:rsidRDefault="00D31725" w:rsidP="034CAAC7">
      <w:pPr>
        <w:numPr>
          <w:ilvl w:val="0"/>
          <w:numId w:val="10"/>
        </w:numPr>
        <w:rPr>
          <w:rFonts w:eastAsia="Arial" w:cs="Arial"/>
        </w:rPr>
      </w:pPr>
      <w:r>
        <w:rPr>
          <w:rFonts w:eastAsia="Arial" w:cs="Arial"/>
        </w:rPr>
        <w:t>Kaubaga juhtub midagi ja klient esitab organisatsioonile garantiijuhtumi taotluse</w:t>
      </w:r>
    </w:p>
    <w:p w14:paraId="24954B45" w14:textId="77777777" w:rsidR="000277D6" w:rsidRPr="009307D1" w:rsidRDefault="000277D6" w:rsidP="034CAAC7">
      <w:pPr>
        <w:pStyle w:val="Pealkiri3"/>
        <w:rPr>
          <w:rFonts w:eastAsia="Arial" w:cs="Arial"/>
        </w:rPr>
      </w:pPr>
      <w:bookmarkStart w:id="19" w:name="_Toc50447287"/>
      <w:bookmarkStart w:id="20" w:name="_Toc473482694"/>
      <w:r w:rsidRPr="034CAAC7">
        <w:rPr>
          <w:rFonts w:eastAsia="Arial" w:cs="Arial"/>
        </w:rPr>
        <w:t>Tegutseja</w:t>
      </w:r>
      <w:bookmarkStart w:id="21" w:name="z_Tegutsejad"/>
      <w:bookmarkEnd w:id="21"/>
      <w:r w:rsidRPr="034CAAC7">
        <w:rPr>
          <w:rFonts w:eastAsia="Arial" w:cs="Arial"/>
        </w:rPr>
        <w:t>d</w:t>
      </w:r>
      <w:bookmarkEnd w:id="19"/>
      <w:bookmarkEnd w:id="20"/>
    </w:p>
    <w:p w14:paraId="0E75595B" w14:textId="77777777" w:rsidR="000277D6" w:rsidRPr="009307D1" w:rsidRDefault="034CAAC7" w:rsidP="034CAAC7">
      <w:pPr>
        <w:numPr>
          <w:ilvl w:val="0"/>
          <w:numId w:val="10"/>
        </w:numPr>
        <w:rPr>
          <w:rFonts w:eastAsia="Arial" w:cs="Arial"/>
        </w:rPr>
      </w:pPr>
      <w:r w:rsidRPr="034CAAC7">
        <w:rPr>
          <w:rFonts w:eastAsia="Arial" w:cs="Arial"/>
        </w:rPr>
        <w:t>Juhataja (ka omanik)</w:t>
      </w:r>
    </w:p>
    <w:p w14:paraId="382D4E36" w14:textId="772480AB" w:rsidR="006350DF" w:rsidRPr="009307D1" w:rsidRDefault="034CAAC7" w:rsidP="0008599B">
      <w:pPr>
        <w:numPr>
          <w:ilvl w:val="0"/>
          <w:numId w:val="10"/>
        </w:numPr>
        <w:rPr>
          <w:rFonts w:eastAsia="Arial" w:cs="Arial"/>
        </w:rPr>
      </w:pPr>
      <w:r w:rsidRPr="034CAAC7">
        <w:rPr>
          <w:rFonts w:eastAsia="Arial" w:cs="Arial"/>
        </w:rPr>
        <w:t>Kauba haldur</w:t>
      </w:r>
    </w:p>
    <w:p w14:paraId="40F530F1" w14:textId="77777777" w:rsidR="00051C5F" w:rsidRPr="009307D1" w:rsidRDefault="034CAAC7" w:rsidP="034CAAC7">
      <w:pPr>
        <w:numPr>
          <w:ilvl w:val="0"/>
          <w:numId w:val="10"/>
        </w:numPr>
        <w:rPr>
          <w:rFonts w:eastAsia="Arial" w:cs="Arial"/>
        </w:rPr>
      </w:pPr>
      <w:r w:rsidRPr="034CAAC7">
        <w:rPr>
          <w:rFonts w:eastAsia="Arial" w:cs="Arial"/>
        </w:rPr>
        <w:t>Klassifikaatorite haldur</w:t>
      </w:r>
    </w:p>
    <w:p w14:paraId="141DC90A" w14:textId="4BF29234" w:rsidR="00F21AEF" w:rsidRPr="009307D1" w:rsidRDefault="034CAAC7" w:rsidP="034CAAC7">
      <w:pPr>
        <w:numPr>
          <w:ilvl w:val="0"/>
          <w:numId w:val="10"/>
        </w:numPr>
        <w:rPr>
          <w:rFonts w:eastAsia="Arial" w:cs="Arial"/>
        </w:rPr>
      </w:pPr>
      <w:r w:rsidRPr="034CAAC7">
        <w:rPr>
          <w:rFonts w:eastAsia="Arial" w:cs="Arial"/>
        </w:rPr>
        <w:lastRenderedPageBreak/>
        <w:t>Klient</w:t>
      </w:r>
    </w:p>
    <w:p w14:paraId="55B643F2" w14:textId="0EC3E40B" w:rsidR="00F21AEF" w:rsidRPr="008F02D1" w:rsidRDefault="034CAAC7" w:rsidP="034CAAC7">
      <w:pPr>
        <w:pStyle w:val="Loendilik"/>
        <w:numPr>
          <w:ilvl w:val="0"/>
          <w:numId w:val="10"/>
        </w:numPr>
        <w:rPr>
          <w:rFonts w:eastAsia="Arial" w:cs="Arial"/>
        </w:rPr>
      </w:pPr>
      <w:r w:rsidRPr="034CAAC7">
        <w:rPr>
          <w:rFonts w:eastAsia="Arial" w:cs="Arial"/>
        </w:rPr>
        <w:t>Pank</w:t>
      </w:r>
    </w:p>
    <w:p w14:paraId="46EA17FC" w14:textId="7BCFBB8E" w:rsidR="00190513" w:rsidRPr="00190513" w:rsidRDefault="034CAAC7" w:rsidP="034CAAC7">
      <w:pPr>
        <w:pStyle w:val="Loendilik"/>
        <w:numPr>
          <w:ilvl w:val="0"/>
          <w:numId w:val="10"/>
        </w:numPr>
        <w:rPr>
          <w:rFonts w:eastAsia="Arial" w:cs="Arial"/>
        </w:rPr>
      </w:pPr>
      <w:r w:rsidRPr="034CAAC7">
        <w:rPr>
          <w:rFonts w:eastAsia="Arial" w:cs="Arial"/>
        </w:rPr>
        <w:t>Kullerteenuse pakkuja</w:t>
      </w:r>
    </w:p>
    <w:p w14:paraId="6B5B2F4B" w14:textId="0244E072" w:rsidR="00190513" w:rsidRPr="00190513" w:rsidRDefault="034CAAC7" w:rsidP="034CAAC7">
      <w:pPr>
        <w:pStyle w:val="Loendilik"/>
        <w:numPr>
          <w:ilvl w:val="0"/>
          <w:numId w:val="10"/>
        </w:numPr>
        <w:rPr>
          <w:rFonts w:eastAsia="Arial" w:cs="Arial"/>
        </w:rPr>
      </w:pPr>
      <w:r w:rsidRPr="034CAAC7">
        <w:rPr>
          <w:rFonts w:eastAsia="Arial" w:cs="Arial"/>
        </w:rPr>
        <w:t>Inventuuri haldur</w:t>
      </w:r>
    </w:p>
    <w:p w14:paraId="2763340E" w14:textId="09FE4DCF" w:rsidR="00190513" w:rsidRDefault="034CAAC7" w:rsidP="034CAAC7">
      <w:pPr>
        <w:pStyle w:val="Loendilik"/>
        <w:numPr>
          <w:ilvl w:val="0"/>
          <w:numId w:val="10"/>
        </w:numPr>
        <w:rPr>
          <w:rFonts w:eastAsia="Arial" w:cs="Arial"/>
        </w:rPr>
      </w:pPr>
      <w:r w:rsidRPr="034CAAC7">
        <w:rPr>
          <w:rFonts w:eastAsia="Arial" w:cs="Arial"/>
        </w:rPr>
        <w:t>Reklaami haldur</w:t>
      </w:r>
    </w:p>
    <w:p w14:paraId="6C608477" w14:textId="290259FA" w:rsidR="00DA7AE4" w:rsidRPr="00190513" w:rsidRDefault="00DA7AE4" w:rsidP="034CAAC7">
      <w:pPr>
        <w:pStyle w:val="Loendilik"/>
        <w:numPr>
          <w:ilvl w:val="0"/>
          <w:numId w:val="10"/>
        </w:numPr>
        <w:rPr>
          <w:rFonts w:eastAsia="Arial" w:cs="Arial"/>
        </w:rPr>
      </w:pPr>
      <w:r>
        <w:rPr>
          <w:rFonts w:eastAsia="Arial" w:cs="Arial"/>
        </w:rPr>
        <w:t>Kauba komplekteerija</w:t>
      </w:r>
    </w:p>
    <w:p w14:paraId="5C09F6C8" w14:textId="029A3343" w:rsidR="00190513" w:rsidRPr="00316594" w:rsidRDefault="034CAAC7" w:rsidP="034CAAC7">
      <w:pPr>
        <w:pStyle w:val="Loendilik"/>
        <w:numPr>
          <w:ilvl w:val="0"/>
          <w:numId w:val="10"/>
        </w:numPr>
        <w:rPr>
          <w:rFonts w:eastAsia="Arial" w:cs="Arial"/>
        </w:rPr>
      </w:pPr>
      <w:r w:rsidRPr="034CAAC7">
        <w:rPr>
          <w:rFonts w:eastAsia="Arial" w:cs="Arial"/>
        </w:rPr>
        <w:t>Tellimuse komplekteerija</w:t>
      </w:r>
    </w:p>
    <w:p w14:paraId="589C739E" w14:textId="42B3A3E3" w:rsidR="007F24E6" w:rsidRPr="00B06F77" w:rsidRDefault="034CAAC7" w:rsidP="034CAAC7">
      <w:pPr>
        <w:pStyle w:val="Loendilik"/>
        <w:numPr>
          <w:ilvl w:val="0"/>
          <w:numId w:val="10"/>
        </w:numPr>
        <w:rPr>
          <w:rFonts w:eastAsia="Arial" w:cs="Arial"/>
        </w:rPr>
      </w:pPr>
      <w:r w:rsidRPr="034CAAC7">
        <w:rPr>
          <w:rFonts w:eastAsia="Arial" w:cs="Arial"/>
        </w:rPr>
        <w:t>Uudistaja</w:t>
      </w:r>
    </w:p>
    <w:p w14:paraId="3575D3F9" w14:textId="76EF41E7" w:rsidR="00DA5328" w:rsidRDefault="034CAAC7" w:rsidP="034CAAC7">
      <w:pPr>
        <w:pStyle w:val="Loendilik"/>
        <w:numPr>
          <w:ilvl w:val="0"/>
          <w:numId w:val="10"/>
        </w:numPr>
        <w:rPr>
          <w:rFonts w:eastAsia="Arial" w:cs="Arial"/>
        </w:rPr>
      </w:pPr>
      <w:r w:rsidRPr="034CAAC7">
        <w:rPr>
          <w:rFonts w:eastAsia="Arial" w:cs="Arial"/>
        </w:rPr>
        <w:t>Klienditeenindaja</w:t>
      </w:r>
    </w:p>
    <w:p w14:paraId="53C0241E" w14:textId="56FD4FE4" w:rsidR="00920090" w:rsidRDefault="034CAAC7" w:rsidP="034CAAC7">
      <w:pPr>
        <w:pStyle w:val="Loendilik"/>
        <w:numPr>
          <w:ilvl w:val="0"/>
          <w:numId w:val="10"/>
        </w:numPr>
        <w:rPr>
          <w:rFonts w:eastAsia="Arial" w:cs="Arial"/>
        </w:rPr>
      </w:pPr>
      <w:r w:rsidRPr="034CAAC7">
        <w:rPr>
          <w:rFonts w:eastAsia="Arial" w:cs="Arial"/>
        </w:rPr>
        <w:t>Kliendi haldur</w:t>
      </w:r>
    </w:p>
    <w:p w14:paraId="6E8086A0" w14:textId="11C1ACCA" w:rsidR="00843349" w:rsidRPr="0040274B" w:rsidRDefault="034CAAC7" w:rsidP="034CAAC7">
      <w:pPr>
        <w:pStyle w:val="Loendilik"/>
        <w:numPr>
          <w:ilvl w:val="0"/>
          <w:numId w:val="10"/>
        </w:numPr>
        <w:rPr>
          <w:rFonts w:eastAsia="Arial" w:cs="Arial"/>
        </w:rPr>
      </w:pPr>
      <w:r w:rsidRPr="034CAAC7">
        <w:rPr>
          <w:rFonts w:eastAsia="Arial" w:cs="Arial"/>
        </w:rPr>
        <w:t>Laohaldur</w:t>
      </w:r>
    </w:p>
    <w:p w14:paraId="4C598769" w14:textId="0A44141C" w:rsidR="000277D6" w:rsidRPr="009307D1" w:rsidRDefault="000277D6" w:rsidP="034CAAC7">
      <w:pPr>
        <w:pStyle w:val="Pealkiri3"/>
        <w:rPr>
          <w:rFonts w:eastAsia="Arial" w:cs="Arial"/>
        </w:rPr>
      </w:pPr>
      <w:bookmarkStart w:id="22" w:name="_Toc50447288"/>
      <w:bookmarkStart w:id="23" w:name="_Toc473482695"/>
      <w:r w:rsidRPr="034CAAC7">
        <w:rPr>
          <w:rFonts w:eastAsia="Arial" w:cs="Arial"/>
        </w:rPr>
        <w:t>Asukohad</w:t>
      </w:r>
      <w:bookmarkEnd w:id="22"/>
      <w:bookmarkEnd w:id="23"/>
    </w:p>
    <w:p w14:paraId="21ACA196" w14:textId="77777777" w:rsidR="000277D6" w:rsidRPr="009307D1" w:rsidRDefault="034CAAC7" w:rsidP="034CAAC7">
      <w:pPr>
        <w:numPr>
          <w:ilvl w:val="0"/>
          <w:numId w:val="9"/>
        </w:numPr>
        <w:rPr>
          <w:rFonts w:eastAsia="Arial" w:cs="Arial"/>
        </w:rPr>
      </w:pPr>
      <w:r w:rsidRPr="034CAAC7">
        <w:rPr>
          <w:rFonts w:eastAsia="Arial" w:cs="Arial"/>
        </w:rPr>
        <w:t>Kliendid (on süsteemis registreeritud) ja uudistajad (veebikülalised; tuvastamata kasutajad) kasutavad veebirakendust, mille poole pöördumiseks on vaja arvutit, veebilehitsejat ja veebiühendust.</w:t>
      </w:r>
    </w:p>
    <w:p w14:paraId="22DF042E" w14:textId="0AE1424A" w:rsidR="00AE1E8D" w:rsidRPr="00AE1E8D" w:rsidRDefault="034CAAC7" w:rsidP="034CAAC7">
      <w:pPr>
        <w:numPr>
          <w:ilvl w:val="0"/>
          <w:numId w:val="9"/>
        </w:numPr>
        <w:rPr>
          <w:rFonts w:eastAsia="Arial" w:cs="Arial"/>
        </w:rPr>
      </w:pPr>
      <w:r w:rsidRPr="034CAAC7">
        <w:rPr>
          <w:rFonts w:eastAsia="Arial" w:cs="Arial"/>
        </w:rPr>
        <w:t>Töötajad töötavad neile spetsiaalselt ettenähtud ruumides. Igale töötajale on ettenähtud oma arvuti.</w:t>
      </w:r>
    </w:p>
    <w:p w14:paraId="33704DDC" w14:textId="717C77BA" w:rsidR="00F2624D" w:rsidRPr="009307D1" w:rsidRDefault="034CAAC7" w:rsidP="034CAAC7">
      <w:pPr>
        <w:numPr>
          <w:ilvl w:val="0"/>
          <w:numId w:val="9"/>
        </w:numPr>
        <w:rPr>
          <w:rFonts w:eastAsia="Arial" w:cs="Arial"/>
        </w:rPr>
      </w:pPr>
      <w:r w:rsidRPr="034CAAC7">
        <w:rPr>
          <w:rFonts w:eastAsia="Arial" w:cs="Arial"/>
        </w:rPr>
        <w:t xml:space="preserve">Kaupa hoitakse spetsiaalses laos. </w:t>
      </w:r>
    </w:p>
    <w:p w14:paraId="7667C237" w14:textId="77777777" w:rsidR="000277D6" w:rsidRPr="009307D1" w:rsidRDefault="000277D6" w:rsidP="034CAAC7">
      <w:pPr>
        <w:pStyle w:val="Pealkiri3"/>
        <w:rPr>
          <w:rFonts w:eastAsia="Arial" w:cs="Arial"/>
        </w:rPr>
      </w:pPr>
      <w:bookmarkStart w:id="24" w:name="_Toc50447289"/>
      <w:bookmarkStart w:id="25" w:name="_Toc473482696"/>
      <w:r w:rsidRPr="034CAAC7">
        <w:rPr>
          <w:rFonts w:eastAsia="Arial" w:cs="Arial"/>
        </w:rPr>
        <w:t>Terviksüsteemi tükeldus allsüsteemideks</w:t>
      </w:r>
      <w:bookmarkEnd w:id="24"/>
      <w:bookmarkEnd w:id="25"/>
    </w:p>
    <w:p w14:paraId="0592BB42" w14:textId="77777777" w:rsidR="000277D6" w:rsidRDefault="000277D6">
      <w:pPr>
        <w:rPr>
          <w:rFonts w:cs="Arial"/>
        </w:rPr>
      </w:pPr>
      <w:r w:rsidRPr="009307D1">
        <w:rPr>
          <w:rFonts w:cs="Arial"/>
        </w:rPr>
        <w:t xml:space="preserve"> </w:t>
      </w:r>
    </w:p>
    <w:p w14:paraId="69268F71" w14:textId="77777777" w:rsidR="00382FAF" w:rsidRPr="00C55606" w:rsidRDefault="034CAAC7" w:rsidP="034CAAC7">
      <w:pPr>
        <w:jc w:val="both"/>
        <w:rPr>
          <w:rFonts w:eastAsia="Arial" w:cs="Arial"/>
        </w:rPr>
      </w:pPr>
      <w:r w:rsidRPr="034CAAC7">
        <w:rPr>
          <w:rFonts w:eastAsia="Arial" w:cs="Arial"/>
        </w:rPr>
        <w:t>Järgnevalt esitatakse infosüsteemi jaotus kolme erinevat liiki allsüsteemideks.</w:t>
      </w:r>
    </w:p>
    <w:p w14:paraId="0759D24C" w14:textId="77777777" w:rsidR="00CF66A0" w:rsidRDefault="00CF66A0">
      <w:pPr>
        <w:rPr>
          <w:rFonts w:cs="Arial"/>
          <w:lang w:eastAsia="et-EE"/>
        </w:rPr>
      </w:pPr>
    </w:p>
    <w:p w14:paraId="1BE564D6" w14:textId="77777777" w:rsidR="00C01DB3" w:rsidRPr="00A8304A" w:rsidRDefault="034CAAC7" w:rsidP="034CAAC7">
      <w:pPr>
        <w:rPr>
          <w:rFonts w:eastAsia="Arial" w:cs="Arial"/>
        </w:rPr>
      </w:pPr>
      <w:r w:rsidRPr="034CAAC7">
        <w:rPr>
          <w:rFonts w:eastAsia="Arial" w:cs="Arial"/>
          <w:lang w:eastAsia="et-EE"/>
        </w:rPr>
        <w:t>Organisatsiooni sisesed pädevusalad.</w:t>
      </w:r>
    </w:p>
    <w:p w14:paraId="1994C241" w14:textId="100D84F5" w:rsidR="000F4D94" w:rsidRPr="000F4D94" w:rsidRDefault="034CAAC7" w:rsidP="000F4D94">
      <w:pPr>
        <w:numPr>
          <w:ilvl w:val="0"/>
          <w:numId w:val="8"/>
        </w:numPr>
        <w:rPr>
          <w:rFonts w:eastAsia="Arial" w:cs="Arial"/>
        </w:rPr>
      </w:pPr>
      <w:r w:rsidRPr="034CAAC7">
        <w:rPr>
          <w:rFonts w:eastAsia="Arial" w:cs="Arial"/>
        </w:rPr>
        <w:t>Juhataja</w:t>
      </w:r>
      <w:r w:rsidR="000F4D94">
        <w:rPr>
          <w:rFonts w:eastAsia="Arial" w:cs="Arial"/>
        </w:rPr>
        <w:t xml:space="preserve"> (ka omanik)</w:t>
      </w:r>
    </w:p>
    <w:p w14:paraId="7CC5B3AD" w14:textId="6504C5C2" w:rsidR="00051C5F" w:rsidRPr="009307D1" w:rsidRDefault="034CAAC7" w:rsidP="034CAAC7">
      <w:pPr>
        <w:numPr>
          <w:ilvl w:val="0"/>
          <w:numId w:val="8"/>
        </w:numPr>
        <w:rPr>
          <w:rFonts w:eastAsia="Arial" w:cs="Arial"/>
        </w:rPr>
      </w:pPr>
      <w:r w:rsidRPr="034CAAC7">
        <w:rPr>
          <w:rFonts w:eastAsia="Arial" w:cs="Arial"/>
        </w:rPr>
        <w:t>Kauba</w:t>
      </w:r>
      <w:r w:rsidR="00816B15">
        <w:rPr>
          <w:rFonts w:eastAsia="Arial" w:cs="Arial"/>
        </w:rPr>
        <w:t xml:space="preserve"> </w:t>
      </w:r>
      <w:r w:rsidRPr="034CAAC7">
        <w:rPr>
          <w:rFonts w:eastAsia="Arial" w:cs="Arial"/>
        </w:rPr>
        <w:t>haldur</w:t>
      </w:r>
    </w:p>
    <w:p w14:paraId="478AFB2B" w14:textId="77777777" w:rsidR="00051C5F" w:rsidRPr="009307D1" w:rsidRDefault="034CAAC7" w:rsidP="034CAAC7">
      <w:pPr>
        <w:numPr>
          <w:ilvl w:val="0"/>
          <w:numId w:val="8"/>
        </w:numPr>
        <w:rPr>
          <w:rFonts w:eastAsia="Arial" w:cs="Arial"/>
        </w:rPr>
      </w:pPr>
      <w:r w:rsidRPr="034CAAC7">
        <w:rPr>
          <w:rFonts w:eastAsia="Arial" w:cs="Arial"/>
        </w:rPr>
        <w:t>Klassifikaatorite haldur</w:t>
      </w:r>
    </w:p>
    <w:p w14:paraId="39D27C42" w14:textId="706A3B95" w:rsidR="004D7197" w:rsidRDefault="034CAAC7" w:rsidP="034CAAC7">
      <w:pPr>
        <w:numPr>
          <w:ilvl w:val="0"/>
          <w:numId w:val="8"/>
        </w:numPr>
        <w:rPr>
          <w:rFonts w:eastAsia="Arial" w:cs="Arial"/>
        </w:rPr>
      </w:pPr>
      <w:r w:rsidRPr="034CAAC7">
        <w:rPr>
          <w:rFonts w:eastAsia="Arial" w:cs="Arial"/>
        </w:rPr>
        <w:t>Klienditeenindus</w:t>
      </w:r>
    </w:p>
    <w:p w14:paraId="367CC2A8" w14:textId="65FF58C2" w:rsidR="00920090" w:rsidRPr="004D7197" w:rsidRDefault="034CAAC7" w:rsidP="034CAAC7">
      <w:pPr>
        <w:numPr>
          <w:ilvl w:val="0"/>
          <w:numId w:val="8"/>
        </w:numPr>
        <w:rPr>
          <w:rFonts w:eastAsia="Arial" w:cs="Arial"/>
        </w:rPr>
      </w:pPr>
      <w:r w:rsidRPr="034CAAC7">
        <w:rPr>
          <w:rFonts w:eastAsia="Arial" w:cs="Arial"/>
        </w:rPr>
        <w:t>Kliendi haldur</w:t>
      </w:r>
    </w:p>
    <w:p w14:paraId="0C2B7DF5" w14:textId="45E60A95" w:rsidR="00036534" w:rsidRDefault="034CAAC7" w:rsidP="0008599B">
      <w:pPr>
        <w:numPr>
          <w:ilvl w:val="0"/>
          <w:numId w:val="8"/>
        </w:numPr>
        <w:rPr>
          <w:rFonts w:eastAsia="Arial" w:cs="Arial"/>
        </w:rPr>
      </w:pPr>
      <w:r w:rsidRPr="034CAAC7">
        <w:rPr>
          <w:rFonts w:eastAsia="Arial" w:cs="Arial"/>
        </w:rPr>
        <w:t>Laohaldur</w:t>
      </w:r>
    </w:p>
    <w:p w14:paraId="3C840436" w14:textId="4CAABE3F" w:rsidR="00C93007" w:rsidRDefault="00C93007" w:rsidP="0008599B">
      <w:pPr>
        <w:numPr>
          <w:ilvl w:val="0"/>
          <w:numId w:val="8"/>
        </w:numPr>
        <w:rPr>
          <w:rFonts w:eastAsia="Arial" w:cs="Arial"/>
        </w:rPr>
      </w:pPr>
      <w:r>
        <w:rPr>
          <w:rFonts w:eastAsia="Arial" w:cs="Arial"/>
        </w:rPr>
        <w:t>Kauba komplekteerija</w:t>
      </w:r>
    </w:p>
    <w:p w14:paraId="6587F05A" w14:textId="4EF57915" w:rsidR="00B06F77" w:rsidRDefault="034CAAC7" w:rsidP="034CAAC7">
      <w:pPr>
        <w:numPr>
          <w:ilvl w:val="0"/>
          <w:numId w:val="8"/>
        </w:numPr>
        <w:rPr>
          <w:rFonts w:eastAsia="Arial" w:cs="Arial"/>
        </w:rPr>
      </w:pPr>
      <w:r w:rsidRPr="034CAAC7">
        <w:rPr>
          <w:rFonts w:eastAsia="Arial" w:cs="Arial"/>
        </w:rPr>
        <w:t>Tellimuse komplekteerija</w:t>
      </w:r>
    </w:p>
    <w:p w14:paraId="6AF1FB47" w14:textId="181F8BED" w:rsidR="00B06F77" w:rsidRPr="00B06F77" w:rsidRDefault="034CAAC7" w:rsidP="034CAAC7">
      <w:pPr>
        <w:numPr>
          <w:ilvl w:val="0"/>
          <w:numId w:val="8"/>
        </w:numPr>
        <w:rPr>
          <w:rFonts w:eastAsia="Arial" w:cs="Arial"/>
        </w:rPr>
      </w:pPr>
      <w:r w:rsidRPr="034CAAC7">
        <w:rPr>
          <w:rFonts w:eastAsia="Arial" w:cs="Arial"/>
        </w:rPr>
        <w:t>Inventuuri haldur</w:t>
      </w:r>
    </w:p>
    <w:p w14:paraId="5AF5CF6F" w14:textId="77777777" w:rsidR="00C01DB3" w:rsidRPr="009307D1" w:rsidRDefault="00C01DB3">
      <w:pPr>
        <w:rPr>
          <w:rFonts w:cs="Arial"/>
        </w:rPr>
      </w:pPr>
    </w:p>
    <w:p w14:paraId="2323BEE6" w14:textId="77777777" w:rsidR="00C01DB3" w:rsidRPr="009307D1" w:rsidRDefault="034CAAC7" w:rsidP="034CAAC7">
      <w:pPr>
        <w:rPr>
          <w:rFonts w:eastAsia="Arial" w:cs="Arial"/>
        </w:rPr>
      </w:pPr>
      <w:r w:rsidRPr="034CAAC7">
        <w:rPr>
          <w:rFonts w:eastAsia="Arial" w:cs="Arial"/>
        </w:rPr>
        <w:t>Organisatsiooni välised pädevusalad.</w:t>
      </w:r>
    </w:p>
    <w:p w14:paraId="2D5F54C6" w14:textId="77777777" w:rsidR="00C01DB3" w:rsidRPr="009307D1" w:rsidRDefault="034CAAC7" w:rsidP="034CAAC7">
      <w:pPr>
        <w:numPr>
          <w:ilvl w:val="0"/>
          <w:numId w:val="7"/>
        </w:numPr>
        <w:rPr>
          <w:rFonts w:eastAsia="Arial" w:cs="Arial"/>
        </w:rPr>
      </w:pPr>
      <w:r w:rsidRPr="034CAAC7">
        <w:rPr>
          <w:rFonts w:eastAsia="Arial" w:cs="Arial"/>
        </w:rPr>
        <w:t>Klient</w:t>
      </w:r>
    </w:p>
    <w:p w14:paraId="3D43F3E4" w14:textId="574EBC63" w:rsidR="00941E70" w:rsidRDefault="034CAAC7" w:rsidP="034CAAC7">
      <w:pPr>
        <w:numPr>
          <w:ilvl w:val="0"/>
          <w:numId w:val="7"/>
        </w:numPr>
        <w:rPr>
          <w:rFonts w:eastAsia="Arial" w:cs="Arial"/>
        </w:rPr>
      </w:pPr>
      <w:r w:rsidRPr="034CAAC7">
        <w:rPr>
          <w:rFonts w:eastAsia="Arial" w:cs="Arial"/>
        </w:rPr>
        <w:t>Uudistaja</w:t>
      </w:r>
    </w:p>
    <w:p w14:paraId="029E12BC" w14:textId="6A2B0A31" w:rsidR="00B06F77" w:rsidRPr="009307D1" w:rsidRDefault="034CAAC7" w:rsidP="034CAAC7">
      <w:pPr>
        <w:numPr>
          <w:ilvl w:val="0"/>
          <w:numId w:val="7"/>
        </w:numPr>
        <w:rPr>
          <w:rFonts w:eastAsia="Arial" w:cs="Arial"/>
        </w:rPr>
      </w:pPr>
      <w:r w:rsidRPr="034CAAC7">
        <w:rPr>
          <w:rFonts w:eastAsia="Arial" w:cs="Arial"/>
        </w:rPr>
        <w:t>E-poe külastaja</w:t>
      </w:r>
    </w:p>
    <w:p w14:paraId="72F04200" w14:textId="2F020E27" w:rsidR="00941E70" w:rsidRDefault="034CAAC7" w:rsidP="034CAAC7">
      <w:pPr>
        <w:numPr>
          <w:ilvl w:val="0"/>
          <w:numId w:val="7"/>
        </w:numPr>
        <w:rPr>
          <w:rFonts w:eastAsia="Arial" w:cs="Arial"/>
        </w:rPr>
      </w:pPr>
      <w:r w:rsidRPr="034CAAC7">
        <w:rPr>
          <w:rFonts w:eastAsia="Arial" w:cs="Arial"/>
        </w:rPr>
        <w:t>Pank</w:t>
      </w:r>
    </w:p>
    <w:p w14:paraId="30E44D98" w14:textId="6BAAC5BB" w:rsidR="007414C1" w:rsidRDefault="034CAAC7" w:rsidP="034CAAC7">
      <w:pPr>
        <w:numPr>
          <w:ilvl w:val="0"/>
          <w:numId w:val="7"/>
        </w:numPr>
        <w:rPr>
          <w:rFonts w:eastAsia="Arial" w:cs="Arial"/>
        </w:rPr>
      </w:pPr>
      <w:r w:rsidRPr="034CAAC7">
        <w:rPr>
          <w:rFonts w:eastAsia="Arial" w:cs="Arial"/>
        </w:rPr>
        <w:t>Kullerteenuse pakkuja</w:t>
      </w:r>
    </w:p>
    <w:p w14:paraId="37565997" w14:textId="40991A17" w:rsidR="00B06F77" w:rsidRDefault="034CAAC7" w:rsidP="034CAAC7">
      <w:pPr>
        <w:numPr>
          <w:ilvl w:val="0"/>
          <w:numId w:val="7"/>
        </w:numPr>
        <w:rPr>
          <w:rFonts w:eastAsia="Arial" w:cs="Arial"/>
        </w:rPr>
      </w:pPr>
      <w:r w:rsidRPr="034CAAC7">
        <w:rPr>
          <w:rFonts w:eastAsia="Arial" w:cs="Arial"/>
        </w:rPr>
        <w:t>Reklaamide haldur</w:t>
      </w:r>
    </w:p>
    <w:p w14:paraId="60B1A504" w14:textId="31512BB3" w:rsidR="001C0BBC" w:rsidRPr="009307D1" w:rsidRDefault="001C0BBC" w:rsidP="034CAAC7">
      <w:pPr>
        <w:numPr>
          <w:ilvl w:val="0"/>
          <w:numId w:val="7"/>
        </w:numPr>
        <w:rPr>
          <w:rFonts w:eastAsia="Arial" w:cs="Arial"/>
        </w:rPr>
      </w:pPr>
      <w:r>
        <w:rPr>
          <w:rFonts w:eastAsia="Arial" w:cs="Arial"/>
        </w:rPr>
        <w:t>Maksuamet</w:t>
      </w:r>
    </w:p>
    <w:p w14:paraId="0620E17B" w14:textId="77777777" w:rsidR="00211AF8" w:rsidRDefault="00211AF8" w:rsidP="0061557E">
      <w:pPr>
        <w:jc w:val="both"/>
        <w:rPr>
          <w:rFonts w:cs="Arial"/>
        </w:rPr>
      </w:pPr>
    </w:p>
    <w:p w14:paraId="3676D951" w14:textId="77777777" w:rsidR="000277D6" w:rsidRDefault="00B8361C" w:rsidP="034CAAC7">
      <w:pPr>
        <w:jc w:val="both"/>
        <w:rPr>
          <w:rFonts w:eastAsia="Arial" w:cs="Arial"/>
        </w:rPr>
      </w:pPr>
      <w:r w:rsidRPr="25D91C1E">
        <w:fldChar w:fldCharType="begin"/>
      </w:r>
      <w:r>
        <w:rPr>
          <w:rFonts w:cs="Arial"/>
        </w:rPr>
        <w:instrText xml:space="preserve"> REF _Ref463174490 \h </w:instrText>
      </w:r>
      <w:r w:rsidRPr="25D91C1E">
        <w:rPr>
          <w:rFonts w:cs="Arial"/>
        </w:rPr>
        <w:fldChar w:fldCharType="separate"/>
      </w:r>
      <w:r w:rsidR="00122B0F">
        <w:t xml:space="preserve">Tabel </w:t>
      </w:r>
      <w:r w:rsidR="00122B0F">
        <w:rPr>
          <w:noProof/>
        </w:rPr>
        <w:t>2</w:t>
      </w:r>
      <w:r w:rsidRPr="25D91C1E">
        <w:fldChar w:fldCharType="end"/>
      </w:r>
      <w:r w:rsidRPr="034CAAC7">
        <w:rPr>
          <w:rFonts w:eastAsia="Arial" w:cs="Arial"/>
        </w:rPr>
        <w:t xml:space="preserve"> esitab s</w:t>
      </w:r>
      <w:r w:rsidR="00C01DB3" w:rsidRPr="034CAAC7">
        <w:rPr>
          <w:rFonts w:eastAsia="Arial" w:cs="Arial"/>
        </w:rPr>
        <w:t xml:space="preserve">isulised </w:t>
      </w:r>
      <w:r w:rsidR="00CF66A0" w:rsidRPr="034CAAC7">
        <w:rPr>
          <w:rFonts w:eastAsia="Arial" w:cs="Arial"/>
        </w:rPr>
        <w:t xml:space="preserve">funktsionaalsed </w:t>
      </w:r>
      <w:r w:rsidR="00C01DB3" w:rsidRPr="034CAAC7">
        <w:rPr>
          <w:rFonts w:eastAsia="Arial" w:cs="Arial"/>
        </w:rPr>
        <w:t>allsüsteemid</w:t>
      </w:r>
      <w:r w:rsidR="00CF66A0" w:rsidRPr="034CAAC7">
        <w:rPr>
          <w:rFonts w:eastAsia="Arial" w:cs="Arial"/>
        </w:rPr>
        <w:t xml:space="preserve"> ja nende teenidatavad registrid</w:t>
      </w:r>
      <w:r w:rsidR="00C01DB3" w:rsidRPr="034CAAC7">
        <w:rPr>
          <w:rFonts w:eastAsia="Arial" w:cs="Arial"/>
        </w:rPr>
        <w:t xml:space="preserve"> (seotud organisatsiooni põhitegevusega).</w:t>
      </w:r>
    </w:p>
    <w:p w14:paraId="087BC3A8" w14:textId="77777777" w:rsidR="006E2705" w:rsidRDefault="006E2705">
      <w:pPr>
        <w:rPr>
          <w:rFonts w:cs="Arial"/>
        </w:rPr>
      </w:pPr>
    </w:p>
    <w:p w14:paraId="0F0DC599" w14:textId="77777777" w:rsidR="00B8361C" w:rsidRDefault="00B8361C" w:rsidP="00B8361C">
      <w:pPr>
        <w:pStyle w:val="Pealdis"/>
        <w:keepNext/>
      </w:pPr>
      <w:bookmarkStart w:id="26" w:name="_Ref463174490"/>
      <w:r>
        <w:lastRenderedPageBreak/>
        <w:t xml:space="preserve">Tabel </w:t>
      </w:r>
      <w:fldSimple w:instr=" SEQ Tabel \* ARABIC ">
        <w:r w:rsidR="004524AD" w:rsidRPr="25D91C1E">
          <w:t>2</w:t>
        </w:r>
      </w:fldSimple>
      <w:bookmarkEnd w:id="26"/>
      <w:r w:rsidR="001B3E0D">
        <w:t xml:space="preserve"> Sisulised </w:t>
      </w:r>
      <w:r>
        <w:t>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7"/>
        <w:gridCol w:w="3844"/>
      </w:tblGrid>
      <w:tr w:rsidR="006E2705" w:rsidRPr="003E4C39" w14:paraId="1D004743" w14:textId="77777777" w:rsidTr="034CAAC7">
        <w:tc>
          <w:tcPr>
            <w:tcW w:w="4977" w:type="dxa"/>
            <w:shd w:val="clear" w:color="auto" w:fill="D9D9D9" w:themeFill="background1" w:themeFillShade="D9"/>
          </w:tcPr>
          <w:p w14:paraId="1E622F96" w14:textId="77777777" w:rsidR="006E2705" w:rsidRPr="003E4C39" w:rsidRDefault="034CAAC7" w:rsidP="00296FBF">
            <w:pPr>
              <w:pStyle w:val="Tabelipis"/>
              <w:snapToGrid w:val="0"/>
            </w:pPr>
            <w:r>
              <w:t>Funktsionaalne allsüsteem</w:t>
            </w:r>
          </w:p>
        </w:tc>
        <w:tc>
          <w:tcPr>
            <w:tcW w:w="3844" w:type="dxa"/>
            <w:shd w:val="clear" w:color="auto" w:fill="D9D9D9" w:themeFill="background1" w:themeFillShade="D9"/>
          </w:tcPr>
          <w:p w14:paraId="37C85F64" w14:textId="77777777" w:rsidR="006E2705" w:rsidRPr="003E4C39" w:rsidRDefault="034CAAC7" w:rsidP="00296FBF">
            <w:pPr>
              <w:pStyle w:val="Tabelipis"/>
              <w:snapToGrid w:val="0"/>
            </w:pPr>
            <w:r>
              <w:t>Register, mida see funktsionaalne allsüsteem teenindab</w:t>
            </w:r>
          </w:p>
        </w:tc>
      </w:tr>
      <w:tr w:rsidR="006E2705" w:rsidRPr="00296FBF" w14:paraId="1B0AB0FB" w14:textId="77777777" w:rsidTr="034CAAC7">
        <w:tc>
          <w:tcPr>
            <w:tcW w:w="4977" w:type="dxa"/>
            <w:shd w:val="clear" w:color="auto" w:fill="auto"/>
          </w:tcPr>
          <w:p w14:paraId="2EBA9734" w14:textId="77777777" w:rsidR="006E2705" w:rsidRPr="00296FBF" w:rsidRDefault="034CAAC7" w:rsidP="034CAAC7">
            <w:pPr>
              <w:rPr>
                <w:rFonts w:eastAsia="Arial" w:cs="Arial"/>
              </w:rPr>
            </w:pPr>
            <w:r w:rsidRPr="034CAAC7">
              <w:rPr>
                <w:rFonts w:eastAsia="Arial" w:cs="Arial"/>
              </w:rPr>
              <w:t>Klientide funktsionaalne allsüsteem</w:t>
            </w:r>
          </w:p>
        </w:tc>
        <w:tc>
          <w:tcPr>
            <w:tcW w:w="3844" w:type="dxa"/>
            <w:shd w:val="clear" w:color="auto" w:fill="auto"/>
          </w:tcPr>
          <w:p w14:paraId="474772C4" w14:textId="77777777" w:rsidR="006E2705" w:rsidRPr="00296FBF" w:rsidRDefault="034CAAC7" w:rsidP="034CAAC7">
            <w:pPr>
              <w:rPr>
                <w:rFonts w:eastAsia="Arial" w:cs="Arial"/>
              </w:rPr>
            </w:pPr>
            <w:r w:rsidRPr="034CAAC7">
              <w:rPr>
                <w:rFonts w:eastAsia="Arial" w:cs="Arial"/>
              </w:rPr>
              <w:t>Klientide register</w:t>
            </w:r>
          </w:p>
        </w:tc>
      </w:tr>
      <w:tr w:rsidR="006E2705" w:rsidRPr="00296FBF" w14:paraId="78464887" w14:textId="77777777" w:rsidTr="034CAAC7">
        <w:tc>
          <w:tcPr>
            <w:tcW w:w="4977" w:type="dxa"/>
            <w:shd w:val="clear" w:color="auto" w:fill="auto"/>
          </w:tcPr>
          <w:p w14:paraId="0434569E" w14:textId="77777777" w:rsidR="006E2705" w:rsidRPr="00296FBF" w:rsidRDefault="034CAAC7" w:rsidP="034CAAC7">
            <w:pPr>
              <w:rPr>
                <w:rFonts w:eastAsia="Arial" w:cs="Arial"/>
              </w:rPr>
            </w:pPr>
            <w:r w:rsidRPr="034CAAC7">
              <w:rPr>
                <w:rFonts w:eastAsia="Arial" w:cs="Arial"/>
              </w:rPr>
              <w:t>Kaupade funktsionaalne allsüsteem</w:t>
            </w:r>
          </w:p>
        </w:tc>
        <w:tc>
          <w:tcPr>
            <w:tcW w:w="3844" w:type="dxa"/>
            <w:shd w:val="clear" w:color="auto" w:fill="auto"/>
          </w:tcPr>
          <w:p w14:paraId="66EB9F2C" w14:textId="77777777" w:rsidR="006E2705" w:rsidRPr="00296FBF" w:rsidRDefault="034CAAC7" w:rsidP="034CAAC7">
            <w:pPr>
              <w:rPr>
                <w:rFonts w:eastAsia="Arial" w:cs="Arial"/>
              </w:rPr>
            </w:pPr>
            <w:r w:rsidRPr="034CAAC7">
              <w:rPr>
                <w:rFonts w:eastAsia="Arial" w:cs="Arial"/>
              </w:rPr>
              <w:t>Kaupade register</w:t>
            </w:r>
          </w:p>
        </w:tc>
      </w:tr>
      <w:tr w:rsidR="00BF35DE" w:rsidRPr="00296FBF" w14:paraId="25E5CB60" w14:textId="77777777" w:rsidTr="034CAAC7">
        <w:tc>
          <w:tcPr>
            <w:tcW w:w="4977" w:type="dxa"/>
            <w:shd w:val="clear" w:color="auto" w:fill="auto"/>
          </w:tcPr>
          <w:p w14:paraId="6DE2D296" w14:textId="7C3B68CA" w:rsidR="00BF35DE" w:rsidRPr="25D91C1E" w:rsidRDefault="034CAAC7" w:rsidP="034CAAC7">
            <w:pPr>
              <w:rPr>
                <w:rFonts w:eastAsia="Arial" w:cs="Arial"/>
              </w:rPr>
            </w:pPr>
            <w:r w:rsidRPr="034CAAC7">
              <w:rPr>
                <w:rFonts w:eastAsia="Arial" w:cs="Arial"/>
              </w:rPr>
              <w:t>Klienditellimuste funktsionaalne allsüsteem</w:t>
            </w:r>
          </w:p>
        </w:tc>
        <w:tc>
          <w:tcPr>
            <w:tcW w:w="3844" w:type="dxa"/>
            <w:shd w:val="clear" w:color="auto" w:fill="auto"/>
          </w:tcPr>
          <w:p w14:paraId="31B5C8D1" w14:textId="37DAFBE2" w:rsidR="00BF35DE" w:rsidRPr="25D91C1E" w:rsidRDefault="034CAAC7" w:rsidP="034CAAC7">
            <w:pPr>
              <w:rPr>
                <w:rFonts w:eastAsia="Arial" w:cs="Arial"/>
              </w:rPr>
            </w:pPr>
            <w:r w:rsidRPr="034CAAC7">
              <w:rPr>
                <w:rFonts w:eastAsia="Arial" w:cs="Arial"/>
              </w:rPr>
              <w:t>Klienditellimuste register</w:t>
            </w:r>
          </w:p>
        </w:tc>
      </w:tr>
      <w:tr w:rsidR="006A7ED5" w:rsidRPr="00296FBF" w14:paraId="533C0515" w14:textId="77777777" w:rsidTr="034CAAC7">
        <w:tc>
          <w:tcPr>
            <w:tcW w:w="4977" w:type="dxa"/>
            <w:shd w:val="clear" w:color="auto" w:fill="auto"/>
          </w:tcPr>
          <w:p w14:paraId="00C49CAC" w14:textId="57159CA2" w:rsidR="006A7ED5" w:rsidRDefault="034CAAC7" w:rsidP="034CAAC7">
            <w:pPr>
              <w:rPr>
                <w:rFonts w:eastAsia="Arial" w:cs="Arial"/>
              </w:rPr>
            </w:pPr>
            <w:r w:rsidRPr="034CAAC7">
              <w:rPr>
                <w:rFonts w:eastAsia="Arial" w:cs="Arial"/>
              </w:rPr>
              <w:t>Ladude funktsionaalne allsüsteem</w:t>
            </w:r>
          </w:p>
        </w:tc>
        <w:tc>
          <w:tcPr>
            <w:tcW w:w="3844" w:type="dxa"/>
            <w:shd w:val="clear" w:color="auto" w:fill="auto"/>
          </w:tcPr>
          <w:p w14:paraId="11BB230B" w14:textId="2CAE0083" w:rsidR="006A7ED5" w:rsidRDefault="034CAAC7" w:rsidP="034CAAC7">
            <w:pPr>
              <w:rPr>
                <w:rFonts w:eastAsia="Arial" w:cs="Arial"/>
              </w:rPr>
            </w:pPr>
            <w:r w:rsidRPr="034CAAC7">
              <w:rPr>
                <w:rFonts w:eastAsia="Arial" w:cs="Arial"/>
              </w:rPr>
              <w:t>Ladude register</w:t>
            </w:r>
          </w:p>
        </w:tc>
      </w:tr>
      <w:tr w:rsidR="00FC69D0" w:rsidRPr="00296FBF" w14:paraId="573368CF" w14:textId="77777777" w:rsidTr="034CAAC7">
        <w:tc>
          <w:tcPr>
            <w:tcW w:w="4977" w:type="dxa"/>
            <w:shd w:val="clear" w:color="auto" w:fill="auto"/>
          </w:tcPr>
          <w:p w14:paraId="4ADC0388" w14:textId="7E9AFB35" w:rsidR="00FC69D0" w:rsidRDefault="034CAAC7" w:rsidP="034CAAC7">
            <w:pPr>
              <w:rPr>
                <w:rFonts w:eastAsia="Arial" w:cs="Arial"/>
              </w:rPr>
            </w:pPr>
            <w:r w:rsidRPr="034CAAC7">
              <w:rPr>
                <w:rFonts w:eastAsia="Arial" w:cs="Arial"/>
              </w:rPr>
              <w:t>Kauba tagasiside allsüsteem</w:t>
            </w:r>
          </w:p>
        </w:tc>
        <w:tc>
          <w:tcPr>
            <w:tcW w:w="3844" w:type="dxa"/>
            <w:shd w:val="clear" w:color="auto" w:fill="auto"/>
          </w:tcPr>
          <w:p w14:paraId="7580546A" w14:textId="274C05BE" w:rsidR="00FC69D0" w:rsidRDefault="034CAAC7" w:rsidP="034CAAC7">
            <w:pPr>
              <w:rPr>
                <w:rFonts w:eastAsia="Arial" w:cs="Arial"/>
              </w:rPr>
            </w:pPr>
            <w:r w:rsidRPr="034CAAC7">
              <w:rPr>
                <w:rFonts w:eastAsia="Arial" w:cs="Arial"/>
              </w:rPr>
              <w:t>Kauba tagasiside register</w:t>
            </w:r>
          </w:p>
        </w:tc>
      </w:tr>
      <w:tr w:rsidR="00FC69D0" w:rsidRPr="00296FBF" w14:paraId="718ABCDE" w14:textId="77777777" w:rsidTr="034CAAC7">
        <w:tc>
          <w:tcPr>
            <w:tcW w:w="4977" w:type="dxa"/>
            <w:shd w:val="clear" w:color="auto" w:fill="auto"/>
          </w:tcPr>
          <w:p w14:paraId="1E344673" w14:textId="1BA30594" w:rsidR="00FC69D0" w:rsidRDefault="034CAAC7" w:rsidP="034CAAC7">
            <w:pPr>
              <w:rPr>
                <w:rFonts w:eastAsia="Arial" w:cs="Arial"/>
              </w:rPr>
            </w:pPr>
            <w:r w:rsidRPr="034CAAC7">
              <w:rPr>
                <w:rFonts w:eastAsia="Arial" w:cs="Arial"/>
              </w:rPr>
              <w:t>Tarnetellimuste funktsionaalne allsüsteem</w:t>
            </w:r>
          </w:p>
        </w:tc>
        <w:tc>
          <w:tcPr>
            <w:tcW w:w="3844" w:type="dxa"/>
            <w:shd w:val="clear" w:color="auto" w:fill="auto"/>
          </w:tcPr>
          <w:p w14:paraId="567F6D23" w14:textId="5562B562" w:rsidR="00FC69D0" w:rsidRDefault="034CAAC7" w:rsidP="034CAAC7">
            <w:pPr>
              <w:rPr>
                <w:rFonts w:eastAsia="Arial" w:cs="Arial"/>
              </w:rPr>
            </w:pPr>
            <w:r w:rsidRPr="034CAAC7">
              <w:rPr>
                <w:rFonts w:eastAsia="Arial" w:cs="Arial"/>
              </w:rPr>
              <w:t>Tarnetellimuste register</w:t>
            </w:r>
          </w:p>
        </w:tc>
      </w:tr>
      <w:tr w:rsidR="00316594" w:rsidRPr="00296FBF" w14:paraId="532EB6A9" w14:textId="77777777" w:rsidTr="034CAAC7">
        <w:tc>
          <w:tcPr>
            <w:tcW w:w="4977" w:type="dxa"/>
            <w:shd w:val="clear" w:color="auto" w:fill="auto"/>
          </w:tcPr>
          <w:p w14:paraId="1F53E27F" w14:textId="4DB79052" w:rsidR="00316594" w:rsidRDefault="034CAAC7" w:rsidP="034CAAC7">
            <w:pPr>
              <w:rPr>
                <w:rFonts w:eastAsia="Arial" w:cs="Arial"/>
              </w:rPr>
            </w:pPr>
            <w:r w:rsidRPr="034CAAC7">
              <w:rPr>
                <w:rFonts w:eastAsia="Arial" w:cs="Arial"/>
              </w:rPr>
              <w:t>Saadetisete funktsionaalne allsüsteem</w:t>
            </w:r>
          </w:p>
        </w:tc>
        <w:tc>
          <w:tcPr>
            <w:tcW w:w="3844" w:type="dxa"/>
            <w:shd w:val="clear" w:color="auto" w:fill="auto"/>
          </w:tcPr>
          <w:p w14:paraId="7024E9EA" w14:textId="37BEF5A0" w:rsidR="00316594" w:rsidRDefault="034CAAC7" w:rsidP="034CAAC7">
            <w:pPr>
              <w:rPr>
                <w:rFonts w:eastAsia="Arial" w:cs="Arial"/>
              </w:rPr>
            </w:pPr>
            <w:r w:rsidRPr="034CAAC7">
              <w:rPr>
                <w:rFonts w:eastAsia="Arial" w:cs="Arial"/>
              </w:rPr>
              <w:t>Saadetiste register</w:t>
            </w:r>
          </w:p>
        </w:tc>
      </w:tr>
      <w:tr w:rsidR="00316594" w:rsidRPr="00296FBF" w14:paraId="2D2C4230" w14:textId="77777777" w:rsidTr="034CAAC7">
        <w:tc>
          <w:tcPr>
            <w:tcW w:w="4977" w:type="dxa"/>
            <w:shd w:val="clear" w:color="auto" w:fill="auto"/>
          </w:tcPr>
          <w:p w14:paraId="2FF3EE71" w14:textId="1B4BDFD8" w:rsidR="00316594" w:rsidRDefault="034CAAC7" w:rsidP="034CAAC7">
            <w:pPr>
              <w:rPr>
                <w:rFonts w:eastAsia="Arial" w:cs="Arial"/>
              </w:rPr>
            </w:pPr>
            <w:r w:rsidRPr="034CAAC7">
              <w:rPr>
                <w:rFonts w:eastAsia="Arial" w:cs="Arial"/>
              </w:rPr>
              <w:t>Reklaamide funktsionaalne allsüsteem</w:t>
            </w:r>
          </w:p>
        </w:tc>
        <w:tc>
          <w:tcPr>
            <w:tcW w:w="3844" w:type="dxa"/>
            <w:shd w:val="clear" w:color="auto" w:fill="auto"/>
          </w:tcPr>
          <w:p w14:paraId="3C0F2C88" w14:textId="55DE23B6" w:rsidR="00316594" w:rsidRDefault="034CAAC7" w:rsidP="034CAAC7">
            <w:pPr>
              <w:rPr>
                <w:rFonts w:eastAsia="Arial" w:cs="Arial"/>
              </w:rPr>
            </w:pPr>
            <w:r w:rsidRPr="034CAAC7">
              <w:rPr>
                <w:rFonts w:eastAsia="Arial" w:cs="Arial"/>
              </w:rPr>
              <w:t>Reklaamide register</w:t>
            </w:r>
          </w:p>
        </w:tc>
      </w:tr>
      <w:tr w:rsidR="00E15E57" w:rsidRPr="00296FBF" w14:paraId="0E41382D" w14:textId="77777777" w:rsidTr="034CAAC7">
        <w:tc>
          <w:tcPr>
            <w:tcW w:w="4977" w:type="dxa"/>
            <w:shd w:val="clear" w:color="auto" w:fill="auto"/>
          </w:tcPr>
          <w:p w14:paraId="16F0781D" w14:textId="0D672931" w:rsidR="00E15E57" w:rsidRDefault="034CAAC7" w:rsidP="034CAAC7">
            <w:pPr>
              <w:rPr>
                <w:rFonts w:eastAsia="Arial" w:cs="Arial"/>
              </w:rPr>
            </w:pPr>
            <w:r w:rsidRPr="034CAAC7">
              <w:rPr>
                <w:rFonts w:eastAsia="Arial" w:cs="Arial"/>
              </w:rPr>
              <w:t>Reklaamitellimuste funktsionaalne allsüsteem</w:t>
            </w:r>
          </w:p>
        </w:tc>
        <w:tc>
          <w:tcPr>
            <w:tcW w:w="3844" w:type="dxa"/>
            <w:shd w:val="clear" w:color="auto" w:fill="auto"/>
          </w:tcPr>
          <w:p w14:paraId="223CB6E5" w14:textId="2D503550" w:rsidR="00E15E57" w:rsidRDefault="034CAAC7" w:rsidP="034CAAC7">
            <w:pPr>
              <w:rPr>
                <w:rFonts w:eastAsia="Arial" w:cs="Arial"/>
              </w:rPr>
            </w:pPr>
            <w:r w:rsidRPr="034CAAC7">
              <w:rPr>
                <w:rFonts w:eastAsia="Arial" w:cs="Arial"/>
              </w:rPr>
              <w:t>Reklaamitellimuste register</w:t>
            </w:r>
          </w:p>
        </w:tc>
      </w:tr>
      <w:tr w:rsidR="00E15E57" w:rsidRPr="00296FBF" w14:paraId="0B971C0C" w14:textId="77777777" w:rsidTr="034CAAC7">
        <w:tc>
          <w:tcPr>
            <w:tcW w:w="4977" w:type="dxa"/>
            <w:shd w:val="clear" w:color="auto" w:fill="auto"/>
          </w:tcPr>
          <w:p w14:paraId="4E7A0565" w14:textId="6A892555" w:rsidR="00E15E57" w:rsidRDefault="034CAAC7" w:rsidP="034CAAC7">
            <w:pPr>
              <w:rPr>
                <w:rFonts w:eastAsia="Arial" w:cs="Arial"/>
              </w:rPr>
            </w:pPr>
            <w:r w:rsidRPr="034CAAC7">
              <w:rPr>
                <w:rFonts w:eastAsia="Arial" w:cs="Arial"/>
              </w:rPr>
              <w:t>Pakkumiste funktsionaalne allsüsteem</w:t>
            </w:r>
          </w:p>
        </w:tc>
        <w:tc>
          <w:tcPr>
            <w:tcW w:w="3844" w:type="dxa"/>
            <w:shd w:val="clear" w:color="auto" w:fill="auto"/>
          </w:tcPr>
          <w:p w14:paraId="3A2DD6D2" w14:textId="755D0686" w:rsidR="00E15E57" w:rsidRDefault="034CAAC7" w:rsidP="034CAAC7">
            <w:pPr>
              <w:rPr>
                <w:rFonts w:eastAsia="Arial" w:cs="Arial"/>
              </w:rPr>
            </w:pPr>
            <w:r w:rsidRPr="034CAAC7">
              <w:rPr>
                <w:rFonts w:eastAsia="Arial" w:cs="Arial"/>
              </w:rPr>
              <w:t>Pakkumiste register</w:t>
            </w:r>
          </w:p>
        </w:tc>
      </w:tr>
      <w:tr w:rsidR="009579EF" w:rsidRPr="00296FBF" w14:paraId="07C94F09" w14:textId="77777777" w:rsidTr="034CAAC7">
        <w:tc>
          <w:tcPr>
            <w:tcW w:w="4977" w:type="dxa"/>
            <w:shd w:val="clear" w:color="auto" w:fill="auto"/>
          </w:tcPr>
          <w:p w14:paraId="36912189" w14:textId="62A4C2D2" w:rsidR="009579EF" w:rsidRDefault="00716D79" w:rsidP="034CAAC7">
            <w:pPr>
              <w:rPr>
                <w:rFonts w:eastAsia="Arial" w:cs="Arial"/>
              </w:rPr>
            </w:pPr>
            <w:r>
              <w:rPr>
                <w:rFonts w:eastAsia="Arial" w:cs="Arial"/>
              </w:rPr>
              <w:t>Reklaam</w:t>
            </w:r>
            <w:r w:rsidR="034CAAC7" w:rsidRPr="034CAAC7">
              <w:rPr>
                <w:rFonts w:eastAsia="Arial" w:cs="Arial"/>
              </w:rPr>
              <w:t>pindade funktsionaalne allsüsteem</w:t>
            </w:r>
          </w:p>
        </w:tc>
        <w:tc>
          <w:tcPr>
            <w:tcW w:w="3844" w:type="dxa"/>
            <w:shd w:val="clear" w:color="auto" w:fill="auto"/>
          </w:tcPr>
          <w:p w14:paraId="78C06400" w14:textId="4E1D6C78" w:rsidR="009579EF" w:rsidRDefault="000221EF" w:rsidP="034CAAC7">
            <w:pPr>
              <w:rPr>
                <w:rFonts w:eastAsia="Arial" w:cs="Arial"/>
              </w:rPr>
            </w:pPr>
            <w:r>
              <w:rPr>
                <w:rFonts w:eastAsia="Arial" w:cs="Arial"/>
              </w:rPr>
              <w:t>Reklaam</w:t>
            </w:r>
            <w:r w:rsidR="034CAAC7" w:rsidRPr="034CAAC7">
              <w:rPr>
                <w:rFonts w:eastAsia="Arial" w:cs="Arial"/>
              </w:rPr>
              <w:t>pindade register</w:t>
            </w:r>
          </w:p>
        </w:tc>
      </w:tr>
      <w:tr w:rsidR="006F2B58" w:rsidRPr="00296FBF" w14:paraId="25B386B7" w14:textId="77777777" w:rsidTr="034CAAC7">
        <w:tc>
          <w:tcPr>
            <w:tcW w:w="4977" w:type="dxa"/>
            <w:shd w:val="clear" w:color="auto" w:fill="auto"/>
          </w:tcPr>
          <w:p w14:paraId="740D91C7" w14:textId="0BA17E4D" w:rsidR="006F2B58" w:rsidRDefault="006F2B58" w:rsidP="034CAAC7">
            <w:pPr>
              <w:rPr>
                <w:rFonts w:eastAsia="Arial" w:cs="Arial"/>
              </w:rPr>
            </w:pPr>
            <w:r>
              <w:rPr>
                <w:rFonts w:eastAsia="Arial" w:cs="Arial"/>
              </w:rPr>
              <w:t>Autorite funktsionaalne allsüsteem</w:t>
            </w:r>
          </w:p>
        </w:tc>
        <w:tc>
          <w:tcPr>
            <w:tcW w:w="3844" w:type="dxa"/>
            <w:shd w:val="clear" w:color="auto" w:fill="auto"/>
          </w:tcPr>
          <w:p w14:paraId="479E79CD" w14:textId="3443B1C8" w:rsidR="006F2B58" w:rsidRDefault="006F2B58" w:rsidP="034CAAC7">
            <w:pPr>
              <w:rPr>
                <w:rFonts w:eastAsia="Arial" w:cs="Arial"/>
              </w:rPr>
            </w:pPr>
            <w:r>
              <w:rPr>
                <w:rFonts w:eastAsia="Arial" w:cs="Arial"/>
              </w:rPr>
              <w:t>Autorite register</w:t>
            </w:r>
          </w:p>
        </w:tc>
      </w:tr>
      <w:tr w:rsidR="00326FC2" w:rsidRPr="00296FBF" w14:paraId="7C13DB20" w14:textId="77777777" w:rsidTr="034CAAC7">
        <w:tc>
          <w:tcPr>
            <w:tcW w:w="4977" w:type="dxa"/>
            <w:shd w:val="clear" w:color="auto" w:fill="auto"/>
          </w:tcPr>
          <w:p w14:paraId="710E3B52" w14:textId="4D748D99" w:rsidR="00326FC2" w:rsidRDefault="00F3774B" w:rsidP="034CAAC7">
            <w:pPr>
              <w:rPr>
                <w:rFonts w:eastAsia="Arial" w:cs="Arial"/>
              </w:rPr>
            </w:pPr>
            <w:r>
              <w:rPr>
                <w:rFonts w:eastAsia="Arial" w:cs="Arial"/>
              </w:rPr>
              <w:t>Kommentaaride funktsionaalne allsüsteem</w:t>
            </w:r>
          </w:p>
        </w:tc>
        <w:tc>
          <w:tcPr>
            <w:tcW w:w="3844" w:type="dxa"/>
            <w:shd w:val="clear" w:color="auto" w:fill="auto"/>
          </w:tcPr>
          <w:p w14:paraId="4A06A5CF" w14:textId="3D2CA21C" w:rsidR="00326FC2" w:rsidRDefault="00F3774B" w:rsidP="034CAAC7">
            <w:pPr>
              <w:rPr>
                <w:rFonts w:eastAsia="Arial" w:cs="Arial"/>
              </w:rPr>
            </w:pPr>
            <w:r>
              <w:rPr>
                <w:rFonts w:eastAsia="Arial" w:cs="Arial"/>
              </w:rPr>
              <w:t>Kommentaaride register</w:t>
            </w:r>
          </w:p>
        </w:tc>
      </w:tr>
    </w:tbl>
    <w:p w14:paraId="1A49FFE6" w14:textId="77777777" w:rsidR="008704FD" w:rsidRPr="009307D1" w:rsidRDefault="008704FD">
      <w:pPr>
        <w:rPr>
          <w:rFonts w:cs="Arial"/>
        </w:rPr>
      </w:pPr>
    </w:p>
    <w:p w14:paraId="23EADCF1" w14:textId="77777777" w:rsidR="00C01DB3" w:rsidRDefault="00892A97" w:rsidP="034CAAC7">
      <w:pPr>
        <w:jc w:val="both"/>
        <w:rPr>
          <w:rFonts w:eastAsia="Arial" w:cs="Arial"/>
        </w:rPr>
      </w:pPr>
      <w:r w:rsidRPr="25D91C1E">
        <w:fldChar w:fldCharType="begin"/>
      </w:r>
      <w:r>
        <w:rPr>
          <w:rFonts w:cs="Arial"/>
        </w:rPr>
        <w:instrText xml:space="preserve"> REF _Ref463174549 \h </w:instrText>
      </w:r>
      <w:r w:rsidRPr="25D91C1E">
        <w:rPr>
          <w:rFonts w:cs="Arial"/>
        </w:rPr>
        <w:fldChar w:fldCharType="separate"/>
      </w:r>
      <w:r w:rsidR="00122B0F">
        <w:t xml:space="preserve">Tabel </w:t>
      </w:r>
      <w:r w:rsidR="00122B0F">
        <w:rPr>
          <w:noProof/>
        </w:rPr>
        <w:t>3</w:t>
      </w:r>
      <w:r w:rsidRPr="25D91C1E">
        <w:fldChar w:fldCharType="end"/>
      </w:r>
      <w:r w:rsidRPr="034CAAC7">
        <w:rPr>
          <w:rFonts w:eastAsia="Arial" w:cs="Arial"/>
        </w:rPr>
        <w:t xml:space="preserve"> esitab a</w:t>
      </w:r>
      <w:r w:rsidR="00C01DB3" w:rsidRPr="034CAAC7">
        <w:rPr>
          <w:rFonts w:eastAsia="Arial" w:cs="Arial"/>
        </w:rPr>
        <w:t>dministra</w:t>
      </w:r>
      <w:r w:rsidR="004B2CDA" w:rsidRPr="034CAAC7">
        <w:rPr>
          <w:rFonts w:eastAsia="Arial" w:cs="Arial"/>
        </w:rPr>
        <w:t xml:space="preserve">tiivsed </w:t>
      </w:r>
      <w:r w:rsidR="00963C66" w:rsidRPr="034CAAC7">
        <w:rPr>
          <w:rFonts w:eastAsia="Arial" w:cs="Arial"/>
        </w:rPr>
        <w:t xml:space="preserve">funktsionaalsed allsüsteemid ja nende teenidatavad registrid </w:t>
      </w:r>
      <w:r w:rsidR="004B2CDA" w:rsidRPr="034CAAC7">
        <w:rPr>
          <w:rFonts w:eastAsia="Arial" w:cs="Arial"/>
        </w:rPr>
        <w:t>(</w:t>
      </w:r>
      <w:r w:rsidR="00737D21" w:rsidRPr="034CAAC7">
        <w:rPr>
          <w:rFonts w:eastAsia="Arial" w:cs="Arial"/>
        </w:rPr>
        <w:t>võivad olla kasutusel paljudes erinevate eesmärkide ja tegevusaladega organisatsioonides</w:t>
      </w:r>
      <w:r w:rsidR="00C01DB3" w:rsidRPr="034CAAC7">
        <w:rPr>
          <w:rFonts w:eastAsia="Arial" w:cs="Arial"/>
        </w:rPr>
        <w:t>).</w:t>
      </w:r>
    </w:p>
    <w:p w14:paraId="042AE0D9" w14:textId="77777777" w:rsidR="00FB68A1" w:rsidRDefault="00FB68A1">
      <w:pPr>
        <w:rPr>
          <w:rFonts w:cs="Arial"/>
        </w:rPr>
      </w:pPr>
    </w:p>
    <w:p w14:paraId="7C008965" w14:textId="77777777" w:rsidR="00892A97" w:rsidRDefault="00892A97" w:rsidP="00892A97">
      <w:pPr>
        <w:pStyle w:val="Pealdis"/>
        <w:keepNext/>
      </w:pPr>
      <w:bookmarkStart w:id="27" w:name="_Ref463174549"/>
      <w:r>
        <w:t xml:space="preserve">Tabel </w:t>
      </w:r>
      <w:fldSimple w:instr=" SEQ Tabel \* ARABIC ">
        <w:r w:rsidR="004524AD" w:rsidRPr="25D91C1E">
          <w:t>3</w:t>
        </w:r>
      </w:fldSimple>
      <w:bookmarkEnd w:id="27"/>
      <w:r>
        <w:t xml:space="preserve"> Administratiivsed 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6"/>
        <w:gridCol w:w="3845"/>
      </w:tblGrid>
      <w:tr w:rsidR="00FB68A1" w:rsidRPr="003E4C39" w14:paraId="65FB74A9" w14:textId="77777777" w:rsidTr="034CAAC7">
        <w:tc>
          <w:tcPr>
            <w:tcW w:w="4976" w:type="dxa"/>
            <w:shd w:val="clear" w:color="auto" w:fill="D9D9D9" w:themeFill="background1" w:themeFillShade="D9"/>
          </w:tcPr>
          <w:p w14:paraId="3BA3DA1C" w14:textId="77777777" w:rsidR="00FB68A1" w:rsidRPr="003E4C39" w:rsidRDefault="034CAAC7" w:rsidP="00296FBF">
            <w:pPr>
              <w:pStyle w:val="Tabelipis"/>
              <w:snapToGrid w:val="0"/>
            </w:pPr>
            <w:r>
              <w:t>Funktsionaalne allsüsteem</w:t>
            </w:r>
          </w:p>
        </w:tc>
        <w:tc>
          <w:tcPr>
            <w:tcW w:w="3845" w:type="dxa"/>
            <w:shd w:val="clear" w:color="auto" w:fill="D9D9D9" w:themeFill="background1" w:themeFillShade="D9"/>
          </w:tcPr>
          <w:p w14:paraId="17F325BD" w14:textId="77777777" w:rsidR="00FB68A1" w:rsidRPr="003E4C39" w:rsidRDefault="034CAAC7" w:rsidP="00296FBF">
            <w:pPr>
              <w:pStyle w:val="Tabelipis"/>
              <w:snapToGrid w:val="0"/>
            </w:pPr>
            <w:r>
              <w:t>Register, mida see funktsionaalne allsüsteem teenindab</w:t>
            </w:r>
          </w:p>
        </w:tc>
      </w:tr>
      <w:tr w:rsidR="00FB68A1" w:rsidRPr="00296FBF" w14:paraId="322C9098" w14:textId="77777777" w:rsidTr="034CAAC7">
        <w:tc>
          <w:tcPr>
            <w:tcW w:w="4976" w:type="dxa"/>
            <w:shd w:val="clear" w:color="auto" w:fill="auto"/>
          </w:tcPr>
          <w:p w14:paraId="7AB76FA7" w14:textId="77777777" w:rsidR="00FB68A1" w:rsidRPr="00296FBF" w:rsidRDefault="034CAAC7" w:rsidP="034CAAC7">
            <w:pPr>
              <w:rPr>
                <w:rFonts w:eastAsia="Arial" w:cs="Arial"/>
              </w:rPr>
            </w:pPr>
            <w:r w:rsidRPr="034CAAC7">
              <w:rPr>
                <w:rFonts w:eastAsia="Arial" w:cs="Arial"/>
              </w:rPr>
              <w:t>Isikute funktsionaalne allsüsteem</w:t>
            </w:r>
          </w:p>
        </w:tc>
        <w:tc>
          <w:tcPr>
            <w:tcW w:w="3845" w:type="dxa"/>
            <w:shd w:val="clear" w:color="auto" w:fill="auto"/>
          </w:tcPr>
          <w:p w14:paraId="6A4347F6" w14:textId="77777777" w:rsidR="00FB68A1" w:rsidRPr="00296FBF" w:rsidRDefault="034CAAC7" w:rsidP="034CAAC7">
            <w:pPr>
              <w:rPr>
                <w:rFonts w:eastAsia="Arial" w:cs="Arial"/>
              </w:rPr>
            </w:pPr>
            <w:r w:rsidRPr="034CAAC7">
              <w:rPr>
                <w:rFonts w:eastAsia="Arial" w:cs="Arial"/>
              </w:rPr>
              <w:t>Isikute register</w:t>
            </w:r>
          </w:p>
        </w:tc>
      </w:tr>
      <w:tr w:rsidR="00FB68A1" w:rsidRPr="00296FBF" w14:paraId="5DB055A4" w14:textId="77777777" w:rsidTr="034CAAC7">
        <w:tc>
          <w:tcPr>
            <w:tcW w:w="4976" w:type="dxa"/>
            <w:shd w:val="clear" w:color="auto" w:fill="auto"/>
          </w:tcPr>
          <w:p w14:paraId="72B3E418" w14:textId="77777777" w:rsidR="00FB68A1" w:rsidRPr="00296FBF" w:rsidRDefault="034CAAC7" w:rsidP="034CAAC7">
            <w:pPr>
              <w:rPr>
                <w:rFonts w:eastAsia="Arial" w:cs="Arial"/>
              </w:rPr>
            </w:pPr>
            <w:r w:rsidRPr="034CAAC7">
              <w:rPr>
                <w:rFonts w:eastAsia="Arial" w:cs="Arial"/>
              </w:rPr>
              <w:t>Töötajate funktsionaalne allsüsteem</w:t>
            </w:r>
          </w:p>
        </w:tc>
        <w:tc>
          <w:tcPr>
            <w:tcW w:w="3845" w:type="dxa"/>
            <w:shd w:val="clear" w:color="auto" w:fill="auto"/>
          </w:tcPr>
          <w:p w14:paraId="7A42547E" w14:textId="77777777" w:rsidR="00FB68A1" w:rsidRPr="00296FBF" w:rsidRDefault="034CAAC7" w:rsidP="034CAAC7">
            <w:pPr>
              <w:rPr>
                <w:rFonts w:eastAsia="Arial" w:cs="Arial"/>
              </w:rPr>
            </w:pPr>
            <w:r w:rsidRPr="034CAAC7">
              <w:rPr>
                <w:rFonts w:eastAsia="Arial" w:cs="Arial"/>
              </w:rPr>
              <w:t>Töötajate register</w:t>
            </w:r>
          </w:p>
        </w:tc>
      </w:tr>
      <w:tr w:rsidR="00FB68A1" w:rsidRPr="00296FBF" w14:paraId="5EA2A72B" w14:textId="77777777" w:rsidTr="034CAAC7">
        <w:tc>
          <w:tcPr>
            <w:tcW w:w="4976" w:type="dxa"/>
            <w:shd w:val="clear" w:color="auto" w:fill="auto"/>
          </w:tcPr>
          <w:p w14:paraId="50D255C2" w14:textId="77777777" w:rsidR="00FB68A1" w:rsidRPr="00296FBF" w:rsidRDefault="034CAAC7" w:rsidP="034CAAC7">
            <w:pPr>
              <w:rPr>
                <w:rFonts w:eastAsia="Arial" w:cs="Arial"/>
              </w:rPr>
            </w:pPr>
            <w:r w:rsidRPr="034CAAC7">
              <w:rPr>
                <w:rFonts w:eastAsia="Arial" w:cs="Arial"/>
              </w:rPr>
              <w:t>Klassifikaatorite funktsionaalne allsüsteem</w:t>
            </w:r>
          </w:p>
        </w:tc>
        <w:tc>
          <w:tcPr>
            <w:tcW w:w="3845" w:type="dxa"/>
            <w:shd w:val="clear" w:color="auto" w:fill="auto"/>
          </w:tcPr>
          <w:p w14:paraId="3030E3DF" w14:textId="77777777" w:rsidR="00FB68A1" w:rsidRPr="00296FBF" w:rsidRDefault="034CAAC7" w:rsidP="034CAAC7">
            <w:pPr>
              <w:rPr>
                <w:rFonts w:eastAsia="Arial" w:cs="Arial"/>
              </w:rPr>
            </w:pPr>
            <w:r w:rsidRPr="034CAAC7">
              <w:rPr>
                <w:rFonts w:eastAsia="Arial" w:cs="Arial"/>
              </w:rPr>
              <w:t>Klassifikaatorite register</w:t>
            </w:r>
          </w:p>
        </w:tc>
      </w:tr>
      <w:tr w:rsidR="00FB68A1" w:rsidRPr="00296FBF" w14:paraId="5084BEE5" w14:textId="77777777" w:rsidTr="034CAAC7">
        <w:tc>
          <w:tcPr>
            <w:tcW w:w="4976" w:type="dxa"/>
            <w:shd w:val="clear" w:color="auto" w:fill="auto"/>
          </w:tcPr>
          <w:p w14:paraId="20F40F90" w14:textId="77777777" w:rsidR="00FB68A1" w:rsidRPr="00296FBF" w:rsidRDefault="034CAAC7" w:rsidP="034CAAC7">
            <w:pPr>
              <w:rPr>
                <w:rFonts w:eastAsia="Arial" w:cs="Arial"/>
              </w:rPr>
            </w:pPr>
            <w:r w:rsidRPr="034CAAC7">
              <w:rPr>
                <w:rFonts w:eastAsia="Arial" w:cs="Arial"/>
              </w:rPr>
              <w:t>Lepingute funktsionaalne allsüsteem</w:t>
            </w:r>
          </w:p>
        </w:tc>
        <w:tc>
          <w:tcPr>
            <w:tcW w:w="3845" w:type="dxa"/>
            <w:shd w:val="clear" w:color="auto" w:fill="auto"/>
          </w:tcPr>
          <w:p w14:paraId="4E05D337" w14:textId="77777777" w:rsidR="00FB68A1" w:rsidRPr="00296FBF" w:rsidRDefault="034CAAC7" w:rsidP="034CAAC7">
            <w:pPr>
              <w:rPr>
                <w:rFonts w:eastAsia="Arial" w:cs="Arial"/>
              </w:rPr>
            </w:pPr>
            <w:r w:rsidRPr="034CAAC7">
              <w:rPr>
                <w:rFonts w:eastAsia="Arial" w:cs="Arial"/>
              </w:rPr>
              <w:t>Lepingute register</w:t>
            </w:r>
          </w:p>
        </w:tc>
      </w:tr>
      <w:tr w:rsidR="00BF35DE" w:rsidRPr="00296FBF" w14:paraId="05D02C97" w14:textId="77777777" w:rsidTr="034CAAC7">
        <w:tc>
          <w:tcPr>
            <w:tcW w:w="4976" w:type="dxa"/>
            <w:shd w:val="clear" w:color="auto" w:fill="auto"/>
          </w:tcPr>
          <w:p w14:paraId="327BD362" w14:textId="542A0821" w:rsidR="00BF35DE" w:rsidRPr="25D91C1E" w:rsidRDefault="034CAAC7" w:rsidP="034CAAC7">
            <w:pPr>
              <w:rPr>
                <w:rFonts w:eastAsia="Arial" w:cs="Arial"/>
              </w:rPr>
            </w:pPr>
            <w:r w:rsidRPr="034CAAC7">
              <w:rPr>
                <w:rFonts w:eastAsia="Arial" w:cs="Arial"/>
              </w:rPr>
              <w:t>Arvete funktsionaalne allsüsteem</w:t>
            </w:r>
          </w:p>
        </w:tc>
        <w:tc>
          <w:tcPr>
            <w:tcW w:w="3845" w:type="dxa"/>
            <w:shd w:val="clear" w:color="auto" w:fill="auto"/>
          </w:tcPr>
          <w:p w14:paraId="536932D6" w14:textId="7E653199" w:rsidR="00BF35DE" w:rsidRPr="25D91C1E" w:rsidRDefault="034CAAC7" w:rsidP="034CAAC7">
            <w:pPr>
              <w:rPr>
                <w:rFonts w:eastAsia="Arial" w:cs="Arial"/>
              </w:rPr>
            </w:pPr>
            <w:r w:rsidRPr="034CAAC7">
              <w:rPr>
                <w:rFonts w:eastAsia="Arial" w:cs="Arial"/>
              </w:rPr>
              <w:t>Arvete register</w:t>
            </w:r>
          </w:p>
        </w:tc>
      </w:tr>
      <w:tr w:rsidR="006A7ED5" w:rsidRPr="00296FBF" w14:paraId="7B2A7406" w14:textId="77777777" w:rsidTr="034CAAC7">
        <w:tc>
          <w:tcPr>
            <w:tcW w:w="4976" w:type="dxa"/>
            <w:shd w:val="clear" w:color="auto" w:fill="auto"/>
          </w:tcPr>
          <w:p w14:paraId="2EC44F03" w14:textId="630809A5" w:rsidR="006A7ED5" w:rsidRDefault="034CAAC7" w:rsidP="034CAAC7">
            <w:pPr>
              <w:rPr>
                <w:rFonts w:eastAsia="Arial" w:cs="Arial"/>
              </w:rPr>
            </w:pPr>
            <w:r w:rsidRPr="034CAAC7">
              <w:rPr>
                <w:rFonts w:eastAsia="Arial" w:cs="Arial"/>
              </w:rPr>
              <w:t>Laoliikumisete funktsionaalne allsüsteem</w:t>
            </w:r>
          </w:p>
        </w:tc>
        <w:tc>
          <w:tcPr>
            <w:tcW w:w="3845" w:type="dxa"/>
            <w:shd w:val="clear" w:color="auto" w:fill="auto"/>
          </w:tcPr>
          <w:p w14:paraId="3C17E149" w14:textId="4D53A40E" w:rsidR="006A7ED5" w:rsidRDefault="034CAAC7" w:rsidP="034CAAC7">
            <w:pPr>
              <w:rPr>
                <w:rFonts w:eastAsia="Arial" w:cs="Arial"/>
              </w:rPr>
            </w:pPr>
            <w:r w:rsidRPr="034CAAC7">
              <w:rPr>
                <w:rFonts w:eastAsia="Arial" w:cs="Arial"/>
              </w:rPr>
              <w:t>Laoliikumisete register</w:t>
            </w:r>
          </w:p>
        </w:tc>
      </w:tr>
      <w:tr w:rsidR="006A7ED5" w:rsidRPr="00296FBF" w14:paraId="6D900BBE" w14:textId="77777777" w:rsidTr="034CAAC7">
        <w:tc>
          <w:tcPr>
            <w:tcW w:w="4976" w:type="dxa"/>
            <w:shd w:val="clear" w:color="auto" w:fill="auto"/>
          </w:tcPr>
          <w:p w14:paraId="52F332E3" w14:textId="2327ED7D" w:rsidR="006A7ED5" w:rsidRDefault="034CAAC7" w:rsidP="034CAAC7">
            <w:pPr>
              <w:rPr>
                <w:rFonts w:eastAsia="Arial" w:cs="Arial"/>
              </w:rPr>
            </w:pPr>
            <w:r w:rsidRPr="034CAAC7">
              <w:rPr>
                <w:rFonts w:eastAsia="Arial" w:cs="Arial"/>
              </w:rPr>
              <w:t>Inventuuride funktsionaalne allsüsteem</w:t>
            </w:r>
          </w:p>
        </w:tc>
        <w:tc>
          <w:tcPr>
            <w:tcW w:w="3845" w:type="dxa"/>
            <w:shd w:val="clear" w:color="auto" w:fill="auto"/>
          </w:tcPr>
          <w:p w14:paraId="56F419D6" w14:textId="4D76471E" w:rsidR="006A7ED5" w:rsidRDefault="034CAAC7" w:rsidP="034CAAC7">
            <w:pPr>
              <w:rPr>
                <w:rFonts w:eastAsia="Arial" w:cs="Arial"/>
              </w:rPr>
            </w:pPr>
            <w:r w:rsidRPr="034CAAC7">
              <w:rPr>
                <w:rFonts w:eastAsia="Arial" w:cs="Arial"/>
              </w:rPr>
              <w:t>Inventuuride register</w:t>
            </w:r>
          </w:p>
        </w:tc>
      </w:tr>
      <w:tr w:rsidR="00FC69D0" w:rsidRPr="00296FBF" w14:paraId="1B59C1E1" w14:textId="77777777" w:rsidTr="034CAAC7">
        <w:tc>
          <w:tcPr>
            <w:tcW w:w="4976" w:type="dxa"/>
            <w:shd w:val="clear" w:color="auto" w:fill="auto"/>
          </w:tcPr>
          <w:p w14:paraId="5E5EA840" w14:textId="0EDF3E82" w:rsidR="00FC69D0" w:rsidRDefault="034CAAC7" w:rsidP="034CAAC7">
            <w:pPr>
              <w:rPr>
                <w:rFonts w:eastAsia="Arial" w:cs="Arial"/>
              </w:rPr>
            </w:pPr>
            <w:r w:rsidRPr="034CAAC7">
              <w:rPr>
                <w:rFonts w:eastAsia="Arial" w:cs="Arial"/>
              </w:rPr>
              <w:t>Garantiijuhtumite funktsionaalne allsüsteem</w:t>
            </w:r>
          </w:p>
        </w:tc>
        <w:tc>
          <w:tcPr>
            <w:tcW w:w="3845" w:type="dxa"/>
            <w:shd w:val="clear" w:color="auto" w:fill="auto"/>
          </w:tcPr>
          <w:p w14:paraId="70698680" w14:textId="53156598" w:rsidR="00FC69D0" w:rsidRDefault="034CAAC7" w:rsidP="034CAAC7">
            <w:pPr>
              <w:rPr>
                <w:rFonts w:eastAsia="Arial" w:cs="Arial"/>
              </w:rPr>
            </w:pPr>
            <w:r w:rsidRPr="034CAAC7">
              <w:rPr>
                <w:rFonts w:eastAsia="Arial" w:cs="Arial"/>
              </w:rPr>
              <w:t>Garantiijuhtumite register</w:t>
            </w:r>
          </w:p>
        </w:tc>
      </w:tr>
      <w:tr w:rsidR="00FC69D0" w:rsidRPr="00296FBF" w14:paraId="59C15947" w14:textId="77777777" w:rsidTr="034CAAC7">
        <w:tc>
          <w:tcPr>
            <w:tcW w:w="4976" w:type="dxa"/>
            <w:shd w:val="clear" w:color="auto" w:fill="auto"/>
          </w:tcPr>
          <w:p w14:paraId="4C89863F" w14:textId="6FA9594E" w:rsidR="00FC69D0" w:rsidRDefault="034CAAC7" w:rsidP="034CAAC7">
            <w:pPr>
              <w:rPr>
                <w:rFonts w:eastAsia="Arial" w:cs="Arial"/>
              </w:rPr>
            </w:pPr>
            <w:r w:rsidRPr="034CAAC7">
              <w:rPr>
                <w:rFonts w:eastAsia="Arial" w:cs="Arial"/>
              </w:rPr>
              <w:t>Organisatsioonide funktsionaalne allsüsteem</w:t>
            </w:r>
          </w:p>
        </w:tc>
        <w:tc>
          <w:tcPr>
            <w:tcW w:w="3845" w:type="dxa"/>
            <w:shd w:val="clear" w:color="auto" w:fill="auto"/>
          </w:tcPr>
          <w:p w14:paraId="52EFEF6F" w14:textId="5A5D1749" w:rsidR="00FC69D0" w:rsidRDefault="034CAAC7" w:rsidP="034CAAC7">
            <w:pPr>
              <w:rPr>
                <w:rFonts w:eastAsia="Arial" w:cs="Arial"/>
              </w:rPr>
            </w:pPr>
            <w:r w:rsidRPr="034CAAC7">
              <w:rPr>
                <w:rFonts w:eastAsia="Arial" w:cs="Arial"/>
              </w:rPr>
              <w:t>Organisatsioonide register</w:t>
            </w:r>
          </w:p>
        </w:tc>
      </w:tr>
      <w:tr w:rsidR="00FC69D0" w:rsidRPr="00296FBF" w14:paraId="51AD6804" w14:textId="77777777" w:rsidTr="034CAAC7">
        <w:tc>
          <w:tcPr>
            <w:tcW w:w="4976" w:type="dxa"/>
            <w:shd w:val="clear" w:color="auto" w:fill="auto"/>
          </w:tcPr>
          <w:p w14:paraId="34AB74B2" w14:textId="7194B638" w:rsidR="00FC69D0" w:rsidRDefault="034CAAC7" w:rsidP="034CAAC7">
            <w:pPr>
              <w:rPr>
                <w:rFonts w:eastAsia="Arial" w:cs="Arial"/>
              </w:rPr>
            </w:pPr>
            <w:r w:rsidRPr="034CAAC7">
              <w:rPr>
                <w:rFonts w:eastAsia="Arial" w:cs="Arial"/>
              </w:rPr>
              <w:t>Partnerite funktsionaalne allsüsteem</w:t>
            </w:r>
          </w:p>
        </w:tc>
        <w:tc>
          <w:tcPr>
            <w:tcW w:w="3845" w:type="dxa"/>
            <w:shd w:val="clear" w:color="auto" w:fill="auto"/>
          </w:tcPr>
          <w:p w14:paraId="30A8AACE" w14:textId="47759DD0" w:rsidR="00FC69D0" w:rsidRDefault="034CAAC7" w:rsidP="034CAAC7">
            <w:pPr>
              <w:rPr>
                <w:rFonts w:eastAsia="Arial" w:cs="Arial"/>
              </w:rPr>
            </w:pPr>
            <w:r w:rsidRPr="034CAAC7">
              <w:rPr>
                <w:rFonts w:eastAsia="Arial" w:cs="Arial"/>
              </w:rPr>
              <w:t>Partnerite register</w:t>
            </w:r>
          </w:p>
        </w:tc>
      </w:tr>
      <w:tr w:rsidR="00E15E57" w:rsidRPr="00296FBF" w14:paraId="6F190B8A" w14:textId="77777777" w:rsidTr="034CAAC7">
        <w:tc>
          <w:tcPr>
            <w:tcW w:w="4976" w:type="dxa"/>
            <w:shd w:val="clear" w:color="auto" w:fill="auto"/>
          </w:tcPr>
          <w:p w14:paraId="5ACA7B88" w14:textId="2B4BF4C1" w:rsidR="00E15E57" w:rsidRDefault="034CAAC7" w:rsidP="034CAAC7">
            <w:pPr>
              <w:rPr>
                <w:rFonts w:eastAsia="Arial" w:cs="Arial"/>
              </w:rPr>
            </w:pPr>
            <w:r w:rsidRPr="034CAAC7">
              <w:rPr>
                <w:rFonts w:eastAsia="Arial" w:cs="Arial"/>
              </w:rPr>
              <w:t>Kauba tagastuste funktsionaalne allsüsteem</w:t>
            </w:r>
          </w:p>
        </w:tc>
        <w:tc>
          <w:tcPr>
            <w:tcW w:w="3845" w:type="dxa"/>
            <w:shd w:val="clear" w:color="auto" w:fill="auto"/>
          </w:tcPr>
          <w:p w14:paraId="24F1E633" w14:textId="5B85B054" w:rsidR="00E15E57" w:rsidRDefault="034CAAC7" w:rsidP="034CAAC7">
            <w:pPr>
              <w:rPr>
                <w:rFonts w:eastAsia="Arial" w:cs="Arial"/>
              </w:rPr>
            </w:pPr>
            <w:r w:rsidRPr="034CAAC7">
              <w:rPr>
                <w:rFonts w:eastAsia="Arial" w:cs="Arial"/>
              </w:rPr>
              <w:t>Kauba tagastuste register</w:t>
            </w:r>
          </w:p>
        </w:tc>
      </w:tr>
    </w:tbl>
    <w:p w14:paraId="3F5B6D96" w14:textId="77777777" w:rsidR="004B16A2" w:rsidRPr="009307D1" w:rsidRDefault="004B16A2">
      <w:pPr>
        <w:rPr>
          <w:rFonts w:cs="Arial"/>
        </w:rPr>
      </w:pPr>
    </w:p>
    <w:p w14:paraId="3187F832" w14:textId="77777777" w:rsidR="000277D6" w:rsidRPr="009307D1" w:rsidRDefault="00D95464" w:rsidP="034CAAC7">
      <w:pPr>
        <w:pStyle w:val="Pealkiri2"/>
        <w:ind w:left="528"/>
        <w:rPr>
          <w:rFonts w:eastAsia="Arial" w:cs="Arial"/>
        </w:rPr>
      </w:pPr>
      <w:bookmarkStart w:id="28" w:name="_Toc473482697"/>
      <w:r w:rsidRPr="034CAAC7">
        <w:rPr>
          <w:rFonts w:eastAsia="Arial" w:cs="Arial"/>
        </w:rPr>
        <w:t>Kaupade</w:t>
      </w:r>
      <w:r w:rsidR="00923C6F" w:rsidRPr="034CAAC7">
        <w:rPr>
          <w:rFonts w:eastAsia="Arial" w:cs="Arial"/>
        </w:rPr>
        <w:t xml:space="preserve"> f</w:t>
      </w:r>
      <w:r w:rsidR="000277D6" w:rsidRPr="034CAAC7">
        <w:rPr>
          <w:rFonts w:eastAsia="Arial" w:cs="Arial"/>
        </w:rPr>
        <w:t>unktsionaalse allsüsteemi eskiismudelid</w:t>
      </w:r>
      <w:bookmarkEnd w:id="28"/>
    </w:p>
    <w:p w14:paraId="484974CC" w14:textId="77777777" w:rsidR="00831BDB" w:rsidRDefault="00831BDB" w:rsidP="00831BDB">
      <w:pPr>
        <w:rPr>
          <w:rFonts w:cs="Arial"/>
        </w:rPr>
      </w:pPr>
    </w:p>
    <w:p w14:paraId="45129FC2" w14:textId="77777777" w:rsidR="007B1F30" w:rsidRPr="00C55606" w:rsidRDefault="034CAAC7" w:rsidP="034CAAC7">
      <w:pPr>
        <w:jc w:val="both"/>
        <w:rPr>
          <w:rFonts w:eastAsia="Arial" w:cs="Arial"/>
        </w:rPr>
      </w:pPr>
      <w:r w:rsidRPr="034CAAC7">
        <w:rPr>
          <w:rFonts w:eastAsia="Arial" w:cs="Arial"/>
        </w:rPr>
        <w:t>Järgnevalt esitatakse eskiismudelid, mida detailanalüüsi käigus täpsustatakse ja täiendatakse.</w:t>
      </w:r>
    </w:p>
    <w:p w14:paraId="7687B3A9" w14:textId="77777777" w:rsidR="007B1F30" w:rsidRPr="009307D1" w:rsidRDefault="007B1F30" w:rsidP="00831BDB">
      <w:pPr>
        <w:rPr>
          <w:rFonts w:cs="Arial"/>
        </w:rPr>
      </w:pPr>
    </w:p>
    <w:p w14:paraId="4F044099" w14:textId="77777777" w:rsidR="000277D6" w:rsidRPr="009307D1" w:rsidRDefault="000277D6" w:rsidP="034CAAC7">
      <w:pPr>
        <w:pStyle w:val="Pealkiri3"/>
        <w:rPr>
          <w:rFonts w:eastAsia="Arial" w:cs="Arial"/>
        </w:rPr>
      </w:pPr>
      <w:bookmarkStart w:id="29" w:name="_Toc50447294"/>
      <w:bookmarkStart w:id="30" w:name="_Toc473482698"/>
      <w:r w:rsidRPr="034CAAC7">
        <w:rPr>
          <w:rFonts w:eastAsia="Arial" w:cs="Arial"/>
        </w:rPr>
        <w:t>Eesmärgid</w:t>
      </w:r>
      <w:bookmarkEnd w:id="29"/>
      <w:bookmarkEnd w:id="30"/>
    </w:p>
    <w:p w14:paraId="712EFE21" w14:textId="77777777" w:rsidR="00A57F47" w:rsidRDefault="034CAAC7" w:rsidP="034CAAC7">
      <w:pPr>
        <w:numPr>
          <w:ilvl w:val="0"/>
          <w:numId w:val="13"/>
        </w:numPr>
        <w:rPr>
          <w:rFonts w:eastAsia="Arial" w:cs="Arial"/>
        </w:rPr>
      </w:pPr>
      <w:r w:rsidRPr="034CAAC7">
        <w:rPr>
          <w:rFonts w:eastAsia="Arial" w:cs="Arial"/>
        </w:rPr>
        <w:t>Muuta võimalikuks kauba kasutamine erinevates tehingutes (transaktsioonides), mille läbiviimist infosüsteem toetab</w:t>
      </w:r>
    </w:p>
    <w:p w14:paraId="32D81BF2" w14:textId="77777777" w:rsidR="000277D6" w:rsidRPr="009307D1" w:rsidRDefault="034CAAC7" w:rsidP="034CAAC7">
      <w:pPr>
        <w:numPr>
          <w:ilvl w:val="0"/>
          <w:numId w:val="13"/>
        </w:numPr>
        <w:rPr>
          <w:rFonts w:eastAsia="Arial" w:cs="Arial"/>
        </w:rPr>
      </w:pPr>
      <w:r w:rsidRPr="034CAAC7">
        <w:rPr>
          <w:rFonts w:eastAsia="Arial" w:cs="Arial"/>
        </w:rPr>
        <w:t>Võimaldada kaupa elektrooniliselt registreerida</w:t>
      </w:r>
    </w:p>
    <w:p w14:paraId="27B4D261" w14:textId="77777777" w:rsidR="00094110" w:rsidRDefault="034CAAC7" w:rsidP="034CAAC7">
      <w:pPr>
        <w:numPr>
          <w:ilvl w:val="0"/>
          <w:numId w:val="13"/>
        </w:numPr>
        <w:rPr>
          <w:rFonts w:eastAsia="Arial" w:cs="Arial"/>
        </w:rPr>
      </w:pPr>
      <w:r w:rsidRPr="034CAAC7">
        <w:rPr>
          <w:rFonts w:eastAsia="Arial" w:cs="Arial"/>
        </w:rPr>
        <w:lastRenderedPageBreak/>
        <w:t>Võimaldada määrata kauba hetkeseisundit vastavalt elutsüklile</w:t>
      </w:r>
    </w:p>
    <w:p w14:paraId="5EF7A74E" w14:textId="77777777" w:rsidR="00B51349" w:rsidRDefault="034CAAC7" w:rsidP="034CAAC7">
      <w:pPr>
        <w:numPr>
          <w:ilvl w:val="0"/>
          <w:numId w:val="13"/>
        </w:numPr>
        <w:rPr>
          <w:rFonts w:eastAsia="Arial" w:cs="Arial"/>
        </w:rPr>
      </w:pPr>
      <w:r w:rsidRPr="034CAAC7">
        <w:rPr>
          <w:rFonts w:eastAsia="Arial" w:cs="Arial"/>
        </w:rPr>
        <w:t>Võimaldada muuta süsteemile teadaolevaid andmeid kauba kohta</w:t>
      </w:r>
    </w:p>
    <w:p w14:paraId="5DDA53E5" w14:textId="77777777" w:rsidR="00B51349" w:rsidRPr="009307D1" w:rsidRDefault="034CAAC7" w:rsidP="034CAAC7">
      <w:pPr>
        <w:numPr>
          <w:ilvl w:val="0"/>
          <w:numId w:val="13"/>
        </w:numPr>
        <w:rPr>
          <w:rFonts w:eastAsia="Arial" w:cs="Arial"/>
        </w:rPr>
      </w:pPr>
      <w:r w:rsidRPr="034CAAC7">
        <w:rPr>
          <w:rFonts w:eastAsia="Arial" w:cs="Arial"/>
        </w:rPr>
        <w:t>Võimalik kauba andmed kustutada e infosüsteemi mõttes unustada, kuid teha seda ainult siis, kui kaup pole veel kordagi aktiivsesse kasutusse läinud</w:t>
      </w:r>
    </w:p>
    <w:p w14:paraId="49C31D61" w14:textId="2106D98F" w:rsidR="00482C6B" w:rsidRDefault="034CAAC7" w:rsidP="005A1944">
      <w:pPr>
        <w:numPr>
          <w:ilvl w:val="0"/>
          <w:numId w:val="13"/>
        </w:numPr>
        <w:rPr>
          <w:rFonts w:eastAsia="Arial" w:cs="Arial"/>
        </w:rPr>
      </w:pPr>
      <w:r w:rsidRPr="034CAAC7">
        <w:rPr>
          <w:rFonts w:eastAsia="Arial" w:cs="Arial"/>
        </w:rPr>
        <w:t>Võimaldada vastata fikseeritud päringutele kauba kohta</w:t>
      </w:r>
    </w:p>
    <w:p w14:paraId="1ED50184" w14:textId="52785F5F" w:rsidR="005A1944" w:rsidRPr="005A1944" w:rsidRDefault="005A1944" w:rsidP="005A1944">
      <w:pPr>
        <w:numPr>
          <w:ilvl w:val="0"/>
          <w:numId w:val="13"/>
        </w:numPr>
        <w:rPr>
          <w:rFonts w:eastAsia="Arial" w:cs="Arial"/>
        </w:rPr>
      </w:pPr>
      <w:r>
        <w:rPr>
          <w:rFonts w:eastAsia="Arial" w:cs="Arial"/>
        </w:rPr>
        <w:t>Võimaldada kaupa lõpetada, kuid seda ainult siis, kui kaup on aktiivses või mitteaktiivses olekus</w:t>
      </w:r>
    </w:p>
    <w:p w14:paraId="5D4AE09D" w14:textId="77777777" w:rsidR="00832803" w:rsidRPr="009307D1" w:rsidRDefault="00832803" w:rsidP="00832803">
      <w:pPr>
        <w:rPr>
          <w:rFonts w:cs="Arial"/>
        </w:rPr>
      </w:pPr>
    </w:p>
    <w:p w14:paraId="1C97C0BA" w14:textId="77777777" w:rsidR="000277D6" w:rsidRPr="009307D1" w:rsidRDefault="000277D6" w:rsidP="034CAAC7">
      <w:pPr>
        <w:pStyle w:val="Pealkiri3"/>
        <w:rPr>
          <w:rFonts w:eastAsia="Arial" w:cs="Arial"/>
        </w:rPr>
      </w:pPr>
      <w:bookmarkStart w:id="31" w:name="_Toc50447295"/>
      <w:bookmarkStart w:id="32" w:name="_Toc473482699"/>
      <w:r w:rsidRPr="034CAAC7">
        <w:rPr>
          <w:rFonts w:eastAsia="Arial" w:cs="Arial"/>
        </w:rPr>
        <w:t>Allsüsteemi kasutavad pädevusalad</w:t>
      </w:r>
      <w:bookmarkEnd w:id="31"/>
      <w:bookmarkEnd w:id="32"/>
    </w:p>
    <w:p w14:paraId="04C9634F" w14:textId="77777777" w:rsidR="000277D6" w:rsidRPr="009307D1" w:rsidRDefault="034CAAC7" w:rsidP="034CAAC7">
      <w:pPr>
        <w:numPr>
          <w:ilvl w:val="0"/>
          <w:numId w:val="11"/>
        </w:numPr>
        <w:rPr>
          <w:rFonts w:eastAsia="Arial" w:cs="Arial"/>
        </w:rPr>
      </w:pPr>
      <w:r w:rsidRPr="034CAAC7">
        <w:rPr>
          <w:rFonts w:eastAsia="Arial" w:cs="Arial"/>
        </w:rPr>
        <w:t>Juhataja</w:t>
      </w:r>
    </w:p>
    <w:p w14:paraId="3CF388F8" w14:textId="77777777" w:rsidR="00CF7014" w:rsidRDefault="034CAAC7" w:rsidP="034CAAC7">
      <w:pPr>
        <w:numPr>
          <w:ilvl w:val="0"/>
          <w:numId w:val="11"/>
        </w:numPr>
        <w:rPr>
          <w:rFonts w:eastAsia="Arial" w:cs="Arial"/>
        </w:rPr>
      </w:pPr>
      <w:r w:rsidRPr="034CAAC7">
        <w:rPr>
          <w:rFonts w:eastAsia="Arial" w:cs="Arial"/>
        </w:rPr>
        <w:t>Kauba haldur</w:t>
      </w:r>
    </w:p>
    <w:p w14:paraId="2EF17E91" w14:textId="141F56EA" w:rsidR="00331026" w:rsidRDefault="034CAAC7" w:rsidP="00816B15">
      <w:pPr>
        <w:numPr>
          <w:ilvl w:val="0"/>
          <w:numId w:val="11"/>
        </w:numPr>
        <w:rPr>
          <w:rFonts w:eastAsia="Arial" w:cs="Arial"/>
        </w:rPr>
      </w:pPr>
      <w:r w:rsidRPr="034CAAC7">
        <w:rPr>
          <w:rFonts w:eastAsia="Arial" w:cs="Arial"/>
        </w:rPr>
        <w:t>Klient</w:t>
      </w:r>
    </w:p>
    <w:p w14:paraId="5C9FB314" w14:textId="6B60733B" w:rsidR="00963D4F" w:rsidRDefault="00963D4F" w:rsidP="00816B15">
      <w:pPr>
        <w:numPr>
          <w:ilvl w:val="0"/>
          <w:numId w:val="11"/>
        </w:numPr>
        <w:rPr>
          <w:rFonts w:eastAsia="Arial" w:cs="Arial"/>
        </w:rPr>
      </w:pPr>
      <w:r>
        <w:rPr>
          <w:rFonts w:eastAsia="Arial" w:cs="Arial"/>
        </w:rPr>
        <w:t>Uudistaja</w:t>
      </w:r>
    </w:p>
    <w:p w14:paraId="11560AA7" w14:textId="72A3DF40" w:rsidR="00816B15" w:rsidRPr="00816B15" w:rsidRDefault="00816B15" w:rsidP="00816B15">
      <w:pPr>
        <w:rPr>
          <w:rFonts w:eastAsia="Arial" w:cs="Arial"/>
        </w:rPr>
      </w:pPr>
    </w:p>
    <w:p w14:paraId="01915DD1" w14:textId="77777777" w:rsidR="000277D6" w:rsidRPr="009307D1" w:rsidRDefault="000277D6" w:rsidP="034CAAC7">
      <w:pPr>
        <w:pStyle w:val="Pealkiri3"/>
        <w:rPr>
          <w:rFonts w:eastAsia="Arial" w:cs="Arial"/>
        </w:rPr>
      </w:pPr>
      <w:bookmarkStart w:id="33" w:name="_Toc50447296"/>
      <w:bookmarkStart w:id="34" w:name="_Toc473482700"/>
      <w:r w:rsidRPr="034CAAC7">
        <w:rPr>
          <w:rFonts w:eastAsia="Arial" w:cs="Arial"/>
        </w:rPr>
        <w:t xml:space="preserve">Allsüsteemi poolt </w:t>
      </w:r>
      <w:r w:rsidR="00694067" w:rsidRPr="034CAAC7">
        <w:rPr>
          <w:rFonts w:eastAsia="Arial" w:cs="Arial"/>
        </w:rPr>
        <w:t>vajatavad</w:t>
      </w:r>
      <w:r w:rsidRPr="034CAAC7">
        <w:rPr>
          <w:rFonts w:eastAsia="Arial" w:cs="Arial"/>
        </w:rPr>
        <w:t xml:space="preserve"> registrid</w:t>
      </w:r>
      <w:bookmarkEnd w:id="33"/>
      <w:bookmarkEnd w:id="34"/>
    </w:p>
    <w:p w14:paraId="40C8C5EF" w14:textId="77777777" w:rsidR="00074822" w:rsidRPr="009307D1" w:rsidRDefault="00074822">
      <w:pPr>
        <w:rPr>
          <w:rFonts w:cs="Arial"/>
        </w:rPr>
      </w:pPr>
    </w:p>
    <w:p w14:paraId="715E45B4" w14:textId="77777777" w:rsidR="00074822" w:rsidRPr="009307D1" w:rsidRDefault="034CAAC7" w:rsidP="034CAAC7">
      <w:pPr>
        <w:rPr>
          <w:rFonts w:eastAsia="Arial" w:cs="Arial"/>
        </w:rPr>
      </w:pPr>
      <w:r w:rsidRPr="034CAAC7">
        <w:rPr>
          <w:rFonts w:eastAsia="Arial" w:cs="Arial"/>
        </w:rPr>
        <w:t>Allsüsteem teenindab kaupade registrit.</w:t>
      </w:r>
    </w:p>
    <w:p w14:paraId="48A4F490" w14:textId="77777777" w:rsidR="00074822" w:rsidRPr="009307D1" w:rsidRDefault="00074822">
      <w:pPr>
        <w:rPr>
          <w:rFonts w:cs="Arial"/>
        </w:rPr>
      </w:pPr>
    </w:p>
    <w:p w14:paraId="7B4720FC" w14:textId="77777777" w:rsidR="000277D6" w:rsidRPr="009307D1" w:rsidRDefault="034CAAC7" w:rsidP="034CAAC7">
      <w:pPr>
        <w:rPr>
          <w:rFonts w:eastAsia="Arial" w:cs="Arial"/>
        </w:rPr>
      </w:pPr>
      <w:r w:rsidRPr="034CAAC7">
        <w:rPr>
          <w:rFonts w:eastAsia="Arial" w:cs="Arial"/>
        </w:rPr>
        <w:t>Allsüsteem loeb.</w:t>
      </w:r>
    </w:p>
    <w:p w14:paraId="72C95A3B" w14:textId="77777777" w:rsidR="00BF0187" w:rsidRPr="009307D1" w:rsidRDefault="034CAAC7" w:rsidP="034CAAC7">
      <w:pPr>
        <w:numPr>
          <w:ilvl w:val="0"/>
          <w:numId w:val="12"/>
        </w:numPr>
        <w:rPr>
          <w:rFonts w:eastAsia="Arial" w:cs="Arial"/>
        </w:rPr>
      </w:pPr>
      <w:r w:rsidRPr="034CAAC7">
        <w:rPr>
          <w:rFonts w:eastAsia="Arial" w:cs="Arial"/>
        </w:rPr>
        <w:t>Isikute register</w:t>
      </w:r>
    </w:p>
    <w:p w14:paraId="31977ED9" w14:textId="77777777" w:rsidR="00BF0187" w:rsidRPr="009307D1" w:rsidRDefault="034CAAC7" w:rsidP="034CAAC7">
      <w:pPr>
        <w:numPr>
          <w:ilvl w:val="0"/>
          <w:numId w:val="12"/>
        </w:numPr>
        <w:rPr>
          <w:rFonts w:eastAsia="Arial" w:cs="Arial"/>
        </w:rPr>
      </w:pPr>
      <w:r w:rsidRPr="034CAAC7">
        <w:rPr>
          <w:rFonts w:eastAsia="Arial" w:cs="Arial"/>
        </w:rPr>
        <w:t>Töötajate register</w:t>
      </w:r>
    </w:p>
    <w:p w14:paraId="6F8C8574" w14:textId="2E29EA5B" w:rsidR="00980D1C" w:rsidRPr="00980D1C" w:rsidRDefault="034CAAC7" w:rsidP="00980D1C">
      <w:pPr>
        <w:numPr>
          <w:ilvl w:val="0"/>
          <w:numId w:val="12"/>
        </w:numPr>
        <w:rPr>
          <w:rFonts w:eastAsia="Arial" w:cs="Arial"/>
        </w:rPr>
      </w:pPr>
      <w:r w:rsidRPr="034CAAC7">
        <w:rPr>
          <w:rFonts w:eastAsia="Arial" w:cs="Arial"/>
        </w:rPr>
        <w:t>Klassifikaatorite register</w:t>
      </w:r>
    </w:p>
    <w:p w14:paraId="7E714477" w14:textId="344F3A40" w:rsidR="00331026" w:rsidRDefault="00D35461" w:rsidP="034CAAC7">
      <w:pPr>
        <w:numPr>
          <w:ilvl w:val="0"/>
          <w:numId w:val="12"/>
        </w:numPr>
        <w:rPr>
          <w:rFonts w:eastAsia="Arial" w:cs="Arial"/>
        </w:rPr>
      </w:pPr>
      <w:r>
        <w:rPr>
          <w:rFonts w:eastAsia="Arial" w:cs="Arial"/>
        </w:rPr>
        <w:t>Klientide register</w:t>
      </w:r>
    </w:p>
    <w:p w14:paraId="5E7A66B1" w14:textId="77F7E42C" w:rsidR="004C5C53" w:rsidRDefault="004C5C53" w:rsidP="034CAAC7">
      <w:pPr>
        <w:numPr>
          <w:ilvl w:val="0"/>
          <w:numId w:val="12"/>
        </w:numPr>
        <w:rPr>
          <w:rFonts w:eastAsia="Arial" w:cs="Arial"/>
        </w:rPr>
      </w:pPr>
      <w:r>
        <w:rPr>
          <w:rFonts w:eastAsia="Arial" w:cs="Arial"/>
        </w:rPr>
        <w:t>Autorite register</w:t>
      </w:r>
    </w:p>
    <w:p w14:paraId="656D30DF" w14:textId="5D221E7B" w:rsidR="004C5C53" w:rsidRPr="004C5C53" w:rsidRDefault="000E18FF" w:rsidP="004C5C53">
      <w:pPr>
        <w:numPr>
          <w:ilvl w:val="0"/>
          <w:numId w:val="12"/>
        </w:numPr>
        <w:rPr>
          <w:rFonts w:eastAsia="Arial" w:cs="Arial"/>
        </w:rPr>
      </w:pPr>
      <w:r>
        <w:rPr>
          <w:rFonts w:eastAsia="Arial" w:cs="Arial"/>
        </w:rPr>
        <w:t>Kommentaarid</w:t>
      </w:r>
      <w:r w:rsidR="004C5C53">
        <w:rPr>
          <w:rFonts w:eastAsia="Arial" w:cs="Arial"/>
        </w:rPr>
        <w:t>e register</w:t>
      </w:r>
    </w:p>
    <w:p w14:paraId="5A5C907A" w14:textId="77777777" w:rsidR="00074822" w:rsidRPr="009307D1" w:rsidRDefault="00392DCF" w:rsidP="00074822">
      <w:pPr>
        <w:ind w:left="360"/>
        <w:rPr>
          <w:rFonts w:cs="Arial"/>
        </w:rPr>
      </w:pPr>
      <w:r>
        <w:rPr>
          <w:rFonts w:cs="Arial"/>
        </w:rPr>
        <w:br w:type="page"/>
      </w:r>
    </w:p>
    <w:p w14:paraId="2C1F6CEA" w14:textId="056530A9" w:rsidR="000277D6" w:rsidRPr="009307D1" w:rsidRDefault="000277D6" w:rsidP="034CAAC7">
      <w:pPr>
        <w:pStyle w:val="Pealkiri3"/>
        <w:rPr>
          <w:rFonts w:eastAsia="Arial" w:cs="Arial"/>
        </w:rPr>
      </w:pPr>
      <w:bookmarkStart w:id="35" w:name="_Toc50447297"/>
      <w:bookmarkStart w:id="36" w:name="_Toc473482701"/>
      <w:r w:rsidRPr="034CAAC7">
        <w:rPr>
          <w:rFonts w:eastAsia="Arial" w:cs="Arial"/>
        </w:rPr>
        <w:lastRenderedPageBreak/>
        <w:t>Allsüsteemi ühe põhiprotsessi tegevusdiagramm</w:t>
      </w:r>
      <w:bookmarkEnd w:id="35"/>
      <w:bookmarkEnd w:id="36"/>
    </w:p>
    <w:p w14:paraId="007D0B0C" w14:textId="595AA90E" w:rsidR="00C15EE7" w:rsidRDefault="001B3E0D" w:rsidP="00A43B59">
      <w:pPr>
        <w:keepNext/>
        <w:jc w:val="both"/>
        <w:rPr>
          <w:rFonts w:eastAsia="Arial" w:cs="Arial"/>
        </w:rPr>
      </w:pPr>
      <w:r w:rsidRPr="034CAAC7">
        <w:rPr>
          <w:rFonts w:eastAsia="Arial" w:cs="Arial"/>
        </w:rPr>
        <w:t xml:space="preserve"> </w:t>
      </w:r>
      <w:r w:rsidRPr="25D91C1E">
        <w:fldChar w:fldCharType="begin"/>
      </w:r>
      <w:r>
        <w:rPr>
          <w:rFonts w:cs="Arial"/>
        </w:rPr>
        <w:instrText xml:space="preserve"> REF _Ref463174684 \h </w:instrText>
      </w:r>
      <w:r w:rsidR="00A43B59">
        <w:rPr>
          <w:rFonts w:cs="Arial"/>
        </w:rPr>
        <w:instrText xml:space="preserve"> \* MERGEFORMAT </w:instrText>
      </w:r>
      <w:r w:rsidRPr="25D91C1E">
        <w:rPr>
          <w:rFonts w:cs="Arial"/>
        </w:rPr>
        <w:fldChar w:fldCharType="separate"/>
      </w:r>
      <w:r>
        <w:t xml:space="preserve">Joonis </w:t>
      </w:r>
      <w:r>
        <w:rPr>
          <w:noProof/>
        </w:rPr>
        <w:t>1</w:t>
      </w:r>
      <w:r w:rsidRPr="25D91C1E">
        <w:fldChar w:fldCharType="end"/>
      </w:r>
      <w:r w:rsidR="00D95464" w:rsidRPr="034CAAC7">
        <w:rPr>
          <w:rFonts w:eastAsia="Arial" w:cs="Arial"/>
        </w:rPr>
        <w:t xml:space="preserve"> esitab kauba</w:t>
      </w:r>
      <w:r w:rsidRPr="034CAAC7">
        <w:rPr>
          <w:rFonts w:eastAsia="Arial" w:cs="Arial"/>
        </w:rPr>
        <w:t xml:space="preserve"> lõpetamise protsessi </w:t>
      </w:r>
      <w:r w:rsidR="00A43B59" w:rsidRPr="034CAAC7">
        <w:rPr>
          <w:rFonts w:eastAsia="Arial" w:cs="Arial"/>
        </w:rPr>
        <w:t xml:space="preserve">kirjelduse </w:t>
      </w:r>
      <w:r w:rsidRPr="034CAAC7">
        <w:rPr>
          <w:rFonts w:eastAsia="Arial" w:cs="Arial"/>
        </w:rPr>
        <w:t>tegevusdiagrammina.</w:t>
      </w:r>
    </w:p>
    <w:p w14:paraId="06146EA2" w14:textId="77777777" w:rsidR="00C15EE7" w:rsidRDefault="00C15EE7" w:rsidP="00A43B59">
      <w:pPr>
        <w:keepNext/>
        <w:jc w:val="both"/>
        <w:rPr>
          <w:rFonts w:eastAsia="Arial" w:cs="Arial"/>
        </w:rPr>
      </w:pPr>
    </w:p>
    <w:p w14:paraId="04237FB9" w14:textId="77E4159C" w:rsidR="001B3E0D" w:rsidRPr="00C15EE7" w:rsidRDefault="00C15EE7" w:rsidP="00A43B59">
      <w:pPr>
        <w:keepNext/>
        <w:jc w:val="both"/>
        <w:rPr>
          <w:rFonts w:eastAsia="Arial" w:cs="Arial"/>
        </w:rPr>
      </w:pPr>
      <w:r w:rsidRPr="00F93C30">
        <w:rPr>
          <w:noProof/>
          <w:lang w:val="en-US" w:eastAsia="en-US"/>
        </w:rPr>
        <w:drawing>
          <wp:inline distT="0" distB="0" distL="0" distR="0" wp14:anchorId="4DF36B1A" wp14:editId="6DD5A65A">
            <wp:extent cx="5734050" cy="73751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1450" cy="7384641"/>
                    </a:xfrm>
                    <a:prstGeom prst="rect">
                      <a:avLst/>
                    </a:prstGeom>
                    <a:noFill/>
                    <a:ln>
                      <a:noFill/>
                    </a:ln>
                  </pic:spPr>
                </pic:pic>
              </a:graphicData>
            </a:graphic>
          </wp:inline>
        </w:drawing>
      </w:r>
    </w:p>
    <w:p w14:paraId="60E79035" w14:textId="6C638DCD" w:rsidR="006200AD" w:rsidRPr="009307D1" w:rsidRDefault="001B3E0D" w:rsidP="034CAAC7">
      <w:pPr>
        <w:pStyle w:val="Pealdis"/>
        <w:rPr>
          <w:rFonts w:eastAsia="Arial" w:cs="Arial"/>
        </w:rPr>
      </w:pPr>
      <w:bookmarkStart w:id="37" w:name="_Ref463174684"/>
      <w:bookmarkStart w:id="38" w:name="_Ref463174679"/>
      <w:r>
        <w:t xml:space="preserve">Joonis </w:t>
      </w:r>
      <w:fldSimple w:instr=" SEQ Joonis \* ARABIC ">
        <w:r w:rsidR="00CC4C1A" w:rsidRPr="25D91C1E">
          <w:t>1</w:t>
        </w:r>
      </w:fldSimple>
      <w:bookmarkEnd w:id="37"/>
      <w:r>
        <w:t xml:space="preserve"> </w:t>
      </w:r>
      <w:r w:rsidR="00D95464">
        <w:t>Kauba</w:t>
      </w:r>
      <w:r w:rsidRPr="00CD2E84">
        <w:t xml:space="preserve"> lõpetamise tegevusdiagramm.</w:t>
      </w:r>
      <w:bookmarkEnd w:id="38"/>
    </w:p>
    <w:p w14:paraId="2E941D58" w14:textId="25776042" w:rsidR="00074822" w:rsidRPr="009307D1" w:rsidRDefault="00074822">
      <w:pPr>
        <w:rPr>
          <w:rFonts w:cs="Arial"/>
        </w:rPr>
      </w:pPr>
    </w:p>
    <w:p w14:paraId="03367584" w14:textId="3853E032" w:rsidR="000277D6" w:rsidRPr="009307D1" w:rsidRDefault="000277D6" w:rsidP="034CAAC7">
      <w:pPr>
        <w:pStyle w:val="Pealkiri3"/>
        <w:rPr>
          <w:rFonts w:eastAsia="Arial" w:cs="Arial"/>
        </w:rPr>
      </w:pPr>
      <w:bookmarkStart w:id="39" w:name="_Toc473482702"/>
      <w:bookmarkStart w:id="40" w:name="_Toc50447298"/>
      <w:r w:rsidRPr="034CAAC7">
        <w:rPr>
          <w:rFonts w:eastAsia="Arial" w:cs="Arial"/>
        </w:rPr>
        <w:lastRenderedPageBreak/>
        <w:t>Allsüsteemi kasutusjuhtude eskiismudel</w:t>
      </w:r>
      <w:bookmarkEnd w:id="39"/>
    </w:p>
    <w:p w14:paraId="5B46F370" w14:textId="208C1A50" w:rsidR="00935249" w:rsidRPr="009307D1" w:rsidRDefault="00935249"/>
    <w:p w14:paraId="4BF5E927" w14:textId="482D6FAE" w:rsidR="003D5EF8" w:rsidRDefault="00935249" w:rsidP="00A43B59">
      <w:pPr>
        <w:jc w:val="both"/>
      </w:pPr>
      <w:r w:rsidRPr="25D91C1E">
        <w:fldChar w:fldCharType="begin"/>
      </w:r>
      <w:r>
        <w:rPr>
          <w:highlight w:val="yellow"/>
        </w:rPr>
        <w:instrText xml:space="preserve"> REF _Ref463174772 \h </w:instrText>
      </w:r>
      <w:r w:rsidR="00A43B59">
        <w:rPr>
          <w:highlight w:val="yellow"/>
        </w:rPr>
        <w:instrText xml:space="preserve"> \* MERGEFORMAT </w:instrText>
      </w:r>
      <w:r w:rsidRPr="25D91C1E">
        <w:rPr>
          <w:highlight w:val="yellow"/>
        </w:rPr>
        <w:fldChar w:fldCharType="separate"/>
      </w:r>
      <w:r>
        <w:t xml:space="preserve">Joonis </w:t>
      </w:r>
      <w:r>
        <w:rPr>
          <w:noProof/>
        </w:rPr>
        <w:t>2</w:t>
      </w:r>
      <w:r w:rsidRPr="25D91C1E">
        <w:fldChar w:fldCharType="end"/>
      </w:r>
      <w:r w:rsidRPr="00935249">
        <w:t xml:space="preserve"> esitatud kasutusjuhtude diagrammi</w:t>
      </w:r>
      <w:r>
        <w:t>l on värvidel järgmine tähendus.</w:t>
      </w:r>
    </w:p>
    <w:p w14:paraId="33FE695E" w14:textId="77777777" w:rsidR="00D87138" w:rsidRPr="009307D1" w:rsidRDefault="034CAAC7" w:rsidP="00E04026">
      <w:pPr>
        <w:numPr>
          <w:ilvl w:val="0"/>
          <w:numId w:val="40"/>
        </w:numPr>
        <w:jc w:val="both"/>
      </w:pPr>
      <w:r w:rsidRPr="034CAAC7">
        <w:rPr>
          <w:highlight w:val="yellow"/>
        </w:rPr>
        <w:t>Kollasega</w:t>
      </w:r>
      <w:r>
        <w:t xml:space="preserve"> on tähistatud põhikasutusjuhud.</w:t>
      </w:r>
    </w:p>
    <w:p w14:paraId="421CF9B7" w14:textId="76E70FCE" w:rsidR="00BE29AD" w:rsidRDefault="034CAAC7" w:rsidP="00E04026">
      <w:pPr>
        <w:numPr>
          <w:ilvl w:val="0"/>
          <w:numId w:val="40"/>
        </w:numPr>
        <w:jc w:val="both"/>
      </w:pPr>
      <w:r w:rsidRPr="034CAAC7">
        <w:rPr>
          <w:b/>
          <w:bCs/>
          <w:color w:val="FFC000" w:themeColor="accent4"/>
        </w:rPr>
        <w:t>Oranžiga</w:t>
      </w:r>
      <w:r>
        <w:t xml:space="preserve"> on tähistatud abistavad kasutusjuhud (sisuliselt kasutusjuhu fragmendid), mis on kirja pandud selleks, et mitte kirjeldada mitmekordselt erinevates kasutusjuhtudes esinevat ühesugust funktsionaalsust.</w:t>
      </w:r>
    </w:p>
    <w:p w14:paraId="512942CF" w14:textId="7681258F" w:rsidR="00935249" w:rsidRDefault="034CAAC7" w:rsidP="00BB1181">
      <w:pPr>
        <w:numPr>
          <w:ilvl w:val="0"/>
          <w:numId w:val="40"/>
        </w:numPr>
        <w:jc w:val="both"/>
      </w:pPr>
      <w:r w:rsidRPr="034CAAC7">
        <w:rPr>
          <w:b/>
          <w:bCs/>
          <w:highlight w:val="lightGray"/>
        </w:rPr>
        <w:t>Halliga</w:t>
      </w:r>
      <w:r>
        <w:t xml:space="preserve"> on tähistatudkasutusjuhud, mis esitavad läbivaid huvisid ning on seotud rohkem kui ühe funktsionaalse allsüsteemiga.</w:t>
      </w:r>
    </w:p>
    <w:p w14:paraId="274A4E6A" w14:textId="5A91819A" w:rsidR="00663051" w:rsidRDefault="004513C9" w:rsidP="00BB1181">
      <w:r w:rsidRPr="004513C9">
        <w:rPr>
          <w:noProof/>
          <w:lang w:val="en-US" w:eastAsia="en-US"/>
        </w:rPr>
        <w:drawing>
          <wp:inline distT="0" distB="0" distL="0" distR="0" wp14:anchorId="77CFDEAC" wp14:editId="6E987C8B">
            <wp:extent cx="5044440" cy="63093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4440" cy="6309360"/>
                    </a:xfrm>
                    <a:prstGeom prst="rect">
                      <a:avLst/>
                    </a:prstGeom>
                    <a:noFill/>
                    <a:ln>
                      <a:noFill/>
                    </a:ln>
                  </pic:spPr>
                </pic:pic>
              </a:graphicData>
            </a:graphic>
          </wp:inline>
        </w:drawing>
      </w:r>
    </w:p>
    <w:p w14:paraId="36F4E1CE" w14:textId="77777777" w:rsidR="00935249" w:rsidRDefault="00935249" w:rsidP="00935249">
      <w:pPr>
        <w:pStyle w:val="Pealdis"/>
      </w:pPr>
      <w:bookmarkStart w:id="41" w:name="_Ref463174772"/>
      <w:r>
        <w:t xml:space="preserve">Joonis </w:t>
      </w:r>
      <w:fldSimple w:instr=" SEQ Joonis \* ARABIC ">
        <w:r w:rsidR="00CC4C1A" w:rsidRPr="25D91C1E">
          <w:t>2</w:t>
        </w:r>
      </w:fldSimple>
      <w:bookmarkEnd w:id="41"/>
      <w:r>
        <w:t xml:space="preserve"> </w:t>
      </w:r>
      <w:r w:rsidR="00D95464">
        <w:t>Kaupade</w:t>
      </w:r>
      <w:r w:rsidRPr="00954A7E">
        <w:t xml:space="preserve"> funktsionaalse allsüsteemi kasutusjuhtude diagramm.</w:t>
      </w:r>
    </w:p>
    <w:p w14:paraId="6B87772C" w14:textId="77777777" w:rsidR="00BE7EEA" w:rsidRPr="009307D1" w:rsidRDefault="00BE7EEA" w:rsidP="00D7452C">
      <w:pPr>
        <w:jc w:val="both"/>
      </w:pPr>
    </w:p>
    <w:p w14:paraId="46F3BCEF" w14:textId="77777777" w:rsidR="00D7452C" w:rsidRPr="00E74EF2" w:rsidRDefault="034CAAC7" w:rsidP="034CAAC7">
      <w:pPr>
        <w:jc w:val="both"/>
        <w:rPr>
          <w:u w:val="single"/>
        </w:rPr>
      </w:pPr>
      <w:r w:rsidRPr="034CAAC7">
        <w:rPr>
          <w:b/>
          <w:bCs/>
          <w:u w:val="single"/>
        </w:rPr>
        <w:t>Kasutusjuht</w:t>
      </w:r>
      <w:r w:rsidRPr="034CAAC7">
        <w:rPr>
          <w:u w:val="single"/>
        </w:rPr>
        <w:t>: Tuvasta kasutaja</w:t>
      </w:r>
    </w:p>
    <w:p w14:paraId="0FA3F0AC" w14:textId="2C2BC056" w:rsidR="00D7452C" w:rsidRPr="009307D1" w:rsidRDefault="034CAAC7" w:rsidP="00D7452C">
      <w:pPr>
        <w:jc w:val="both"/>
      </w:pPr>
      <w:r w:rsidRPr="034CAAC7">
        <w:rPr>
          <w:b/>
          <w:bCs/>
        </w:rPr>
        <w:t>Tegutsejad</w:t>
      </w:r>
      <w:r>
        <w:t>: Kauba haldur, Juhataja, Klient, Klienditeenindaja – (edaspidi Subjekt)</w:t>
      </w:r>
    </w:p>
    <w:p w14:paraId="1F54B3C7" w14:textId="77777777" w:rsidR="00D7452C" w:rsidRPr="009307D1" w:rsidRDefault="034CAAC7" w:rsidP="00D7452C">
      <w:pPr>
        <w:jc w:val="both"/>
      </w:pPr>
      <w:r w:rsidRPr="034CAAC7">
        <w:rPr>
          <w:b/>
          <w:bCs/>
        </w:rPr>
        <w:lastRenderedPageBreak/>
        <w:t>Kirjeldus</w:t>
      </w:r>
      <w:r>
        <w:t>: Subjekt identifitseerib ennast. Selleks sisestab ta kasutajanime, parooli ja oma rolli süsteemis. Süsteem autendib subjekti, st kontrollib subjekti väidetavat 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14:paraId="0F81A31A" w14:textId="77777777" w:rsidR="00D1143A" w:rsidRPr="009307D1" w:rsidRDefault="00D1143A" w:rsidP="00D7452C"/>
    <w:p w14:paraId="7B5ACCB2" w14:textId="77777777" w:rsidR="00D7452C" w:rsidRPr="00E74EF2" w:rsidRDefault="034CAAC7" w:rsidP="034CAAC7">
      <w:pPr>
        <w:jc w:val="both"/>
        <w:rPr>
          <w:u w:val="single"/>
        </w:rPr>
      </w:pPr>
      <w:r w:rsidRPr="034CAAC7">
        <w:rPr>
          <w:b/>
          <w:bCs/>
          <w:u w:val="single"/>
        </w:rPr>
        <w:t>Kasutusjuht</w:t>
      </w:r>
      <w:r w:rsidRPr="034CAAC7">
        <w:rPr>
          <w:u w:val="single"/>
        </w:rPr>
        <w:t>: Registreeri kaup</w:t>
      </w:r>
    </w:p>
    <w:p w14:paraId="656BC7F7" w14:textId="77777777" w:rsidR="00D7452C" w:rsidRPr="009307D1" w:rsidRDefault="034CAAC7" w:rsidP="00D7452C">
      <w:r w:rsidRPr="034CAAC7">
        <w:rPr>
          <w:b/>
          <w:bCs/>
        </w:rPr>
        <w:t>Tegutsejad</w:t>
      </w:r>
      <w:r>
        <w:t>: Kauba haldur</w:t>
      </w:r>
    </w:p>
    <w:p w14:paraId="72E33FF2" w14:textId="77777777" w:rsidR="005D2D66" w:rsidRPr="009307D1" w:rsidRDefault="034CAAC7">
      <w:r w:rsidRPr="034CAAC7">
        <w:rPr>
          <w:b/>
          <w:bCs/>
        </w:rPr>
        <w:t>Kirjeldus</w:t>
      </w:r>
      <w:r>
        <w:t>: Kauba haldur registreerib uue kauba.</w:t>
      </w:r>
    </w:p>
    <w:p w14:paraId="1319125D" w14:textId="77777777" w:rsidR="005C7084" w:rsidRDefault="005C7084" w:rsidP="005C7084"/>
    <w:p w14:paraId="43E23F8B" w14:textId="77777777" w:rsidR="005C7084" w:rsidRPr="00E74EF2" w:rsidRDefault="034CAAC7" w:rsidP="034CAAC7">
      <w:pPr>
        <w:jc w:val="both"/>
        <w:rPr>
          <w:u w:val="single"/>
        </w:rPr>
      </w:pPr>
      <w:r w:rsidRPr="034CAAC7">
        <w:rPr>
          <w:b/>
          <w:bCs/>
          <w:u w:val="single"/>
        </w:rPr>
        <w:t>Kasutusjuht</w:t>
      </w:r>
      <w:r w:rsidRPr="034CAAC7">
        <w:rPr>
          <w:u w:val="single"/>
        </w:rPr>
        <w:t>: Unusta kaup</w:t>
      </w:r>
    </w:p>
    <w:p w14:paraId="59AC9574" w14:textId="77777777" w:rsidR="005C7084" w:rsidRPr="009307D1" w:rsidRDefault="034CAAC7" w:rsidP="005C7084">
      <w:r w:rsidRPr="034CAAC7">
        <w:rPr>
          <w:b/>
          <w:bCs/>
        </w:rPr>
        <w:t>Tegutsejad</w:t>
      </w:r>
      <w:r>
        <w:t>: kauba haldur</w:t>
      </w:r>
    </w:p>
    <w:p w14:paraId="4CEE7ACD" w14:textId="77777777" w:rsidR="005C7084" w:rsidRPr="009307D1" w:rsidRDefault="034CAAC7" w:rsidP="005C7084">
      <w:r w:rsidRPr="034CAAC7">
        <w:rPr>
          <w:b/>
          <w:bCs/>
        </w:rPr>
        <w:t>Kirjeldus</w:t>
      </w:r>
      <w:r>
        <w:t>: Kauba haldur vaatab ootel kaupade nimekirja, valib sealt kauba ja kustutab selle andmebaasist. Subjekt saab nimekirja sorteerida ja filtreerida.</w:t>
      </w:r>
    </w:p>
    <w:p w14:paraId="73E9E762" w14:textId="77777777" w:rsidR="00D7452C" w:rsidRPr="009307D1" w:rsidRDefault="00D7452C"/>
    <w:p w14:paraId="6F5E7D6E" w14:textId="77777777" w:rsidR="00D7452C" w:rsidRPr="00E74EF2" w:rsidRDefault="034CAAC7" w:rsidP="034CAAC7">
      <w:pPr>
        <w:jc w:val="both"/>
        <w:rPr>
          <w:u w:val="single"/>
        </w:rPr>
      </w:pPr>
      <w:r w:rsidRPr="034CAAC7">
        <w:rPr>
          <w:b/>
          <w:bCs/>
          <w:u w:val="single"/>
        </w:rPr>
        <w:t>Kasutusjuht</w:t>
      </w:r>
      <w:r w:rsidRPr="034CAAC7">
        <w:rPr>
          <w:u w:val="single"/>
        </w:rPr>
        <w:t>: Muuda kauba andmeid</w:t>
      </w:r>
    </w:p>
    <w:p w14:paraId="16FED548" w14:textId="77777777" w:rsidR="00D7452C" w:rsidRPr="009307D1" w:rsidRDefault="034CAAC7" w:rsidP="00D7452C">
      <w:r w:rsidRPr="034CAAC7">
        <w:rPr>
          <w:b/>
          <w:bCs/>
        </w:rPr>
        <w:t>Tegutsejad</w:t>
      </w:r>
      <w:r>
        <w:t>: Kauba haldur</w:t>
      </w:r>
    </w:p>
    <w:p w14:paraId="4948E96C" w14:textId="77777777" w:rsidR="00D7452C" w:rsidRPr="009307D1" w:rsidRDefault="034CAAC7">
      <w:r w:rsidRPr="034CAAC7">
        <w:rPr>
          <w:b/>
          <w:bCs/>
        </w:rPr>
        <w:t>Kirjeldus</w:t>
      </w:r>
      <w:r>
        <w:t>: Kauba haldur vaatab ootel  või mitteaktiivsete kaupade nimekirja, valib sealt kaupa ja muudab selle andmeid. Ei ole võimalik muuta kauba registreerimise aega ja infot selle kohta, kes kauba registreeris. Samuti ei kuulu muudatuste hulka kauba seisundi muutmine (selleks on eraldi kasutusjuhud). Samas saab muuta kauba kategooriatesse kuuluvust.</w:t>
      </w:r>
    </w:p>
    <w:p w14:paraId="0D2FABE7" w14:textId="77777777" w:rsidR="00D7452C" w:rsidRPr="009307D1" w:rsidRDefault="00D7452C"/>
    <w:p w14:paraId="78E28452" w14:textId="77777777" w:rsidR="00301F8E" w:rsidRPr="00E74EF2" w:rsidRDefault="034CAAC7" w:rsidP="034CAAC7">
      <w:pPr>
        <w:jc w:val="both"/>
        <w:rPr>
          <w:u w:val="single"/>
        </w:rPr>
      </w:pPr>
      <w:r w:rsidRPr="034CAAC7">
        <w:rPr>
          <w:b/>
          <w:bCs/>
          <w:u w:val="single"/>
        </w:rPr>
        <w:t>Kasutusjuht</w:t>
      </w:r>
      <w:r w:rsidRPr="034CAAC7">
        <w:rPr>
          <w:u w:val="single"/>
        </w:rPr>
        <w:t>: Aktiveeri kaup</w:t>
      </w:r>
    </w:p>
    <w:p w14:paraId="24FB41F7" w14:textId="77777777" w:rsidR="00301F8E" w:rsidRPr="009307D1" w:rsidRDefault="034CAAC7" w:rsidP="00301F8E">
      <w:r w:rsidRPr="034CAAC7">
        <w:rPr>
          <w:b/>
          <w:bCs/>
        </w:rPr>
        <w:t>Tegutsejad</w:t>
      </w:r>
      <w:r>
        <w:t>: Kauba haldur</w:t>
      </w:r>
    </w:p>
    <w:p w14:paraId="561E6417" w14:textId="77777777" w:rsidR="000A2EA9" w:rsidRDefault="034CAAC7" w:rsidP="00301F8E">
      <w:r w:rsidRPr="034CAAC7">
        <w:rPr>
          <w:b/>
          <w:bCs/>
        </w:rPr>
        <w:t>Kirjeldus</w:t>
      </w:r>
      <w:r>
        <w:t xml:space="preserve">: Kauba haldur vaatab ootel  või mitteaktiivsete kaupade nimekirja, valib sealt kauba ja muudab selle aktiivseks. </w:t>
      </w:r>
    </w:p>
    <w:p w14:paraId="66F2AB82" w14:textId="77777777" w:rsidR="00921F63" w:rsidRPr="009307D1" w:rsidRDefault="00921F63" w:rsidP="00301F8E"/>
    <w:p w14:paraId="06AA7C50" w14:textId="77777777" w:rsidR="00301F8E" w:rsidRPr="00E74EF2" w:rsidRDefault="034CAAC7" w:rsidP="034CAAC7">
      <w:pPr>
        <w:jc w:val="both"/>
        <w:rPr>
          <w:u w:val="single"/>
        </w:rPr>
      </w:pPr>
      <w:r w:rsidRPr="034CAAC7">
        <w:rPr>
          <w:b/>
          <w:bCs/>
          <w:u w:val="single"/>
        </w:rPr>
        <w:t>Kasutusjuht</w:t>
      </w:r>
      <w:r w:rsidRPr="034CAAC7">
        <w:rPr>
          <w:u w:val="single"/>
        </w:rPr>
        <w:t>: Muuda kaup mitteaktiivseks</w:t>
      </w:r>
    </w:p>
    <w:p w14:paraId="556FB39F" w14:textId="77777777" w:rsidR="00301F8E" w:rsidRPr="009307D1" w:rsidRDefault="034CAAC7" w:rsidP="00301F8E">
      <w:r w:rsidRPr="034CAAC7">
        <w:rPr>
          <w:b/>
          <w:bCs/>
        </w:rPr>
        <w:t>Tegutsejad</w:t>
      </w:r>
      <w:r>
        <w:t>: Kauba haldur</w:t>
      </w:r>
    </w:p>
    <w:p w14:paraId="394ABB32" w14:textId="77777777" w:rsidR="00301F8E" w:rsidRPr="009307D1" w:rsidRDefault="034CAAC7" w:rsidP="00301F8E">
      <w:r w:rsidRPr="034CAAC7">
        <w:rPr>
          <w:b/>
          <w:bCs/>
        </w:rPr>
        <w:t>Kirjeldus</w:t>
      </w:r>
      <w:r>
        <w:t>: Kauba haldur vaatab aktiivsete kaupade nimekirja, valib sealt kauba ja muudab selle mitteaktiivseks. Subjekt saab nimekirja sorteerida ja filtreerida.</w:t>
      </w:r>
    </w:p>
    <w:p w14:paraId="02FC3E3E" w14:textId="77777777" w:rsidR="009620C1" w:rsidRPr="009307D1" w:rsidRDefault="009620C1" w:rsidP="00301F8E"/>
    <w:p w14:paraId="21EC722B" w14:textId="77777777" w:rsidR="00DC7CD7" w:rsidRPr="00E74EF2" w:rsidRDefault="034CAAC7" w:rsidP="034CAAC7">
      <w:pPr>
        <w:jc w:val="both"/>
        <w:rPr>
          <w:u w:val="single"/>
        </w:rPr>
      </w:pPr>
      <w:r w:rsidRPr="034CAAC7">
        <w:rPr>
          <w:b/>
          <w:bCs/>
          <w:u w:val="single"/>
        </w:rPr>
        <w:t>Kasutusjuht</w:t>
      </w:r>
      <w:r w:rsidRPr="034CAAC7">
        <w:rPr>
          <w:u w:val="single"/>
        </w:rPr>
        <w:t>: Vaata kõiki ootel või mitteaktiivseid kaupu</w:t>
      </w:r>
    </w:p>
    <w:p w14:paraId="06E4A475" w14:textId="77777777" w:rsidR="00DC7CD7" w:rsidRPr="009307D1" w:rsidRDefault="034CAAC7" w:rsidP="00DC7CD7">
      <w:r w:rsidRPr="034CAAC7">
        <w:rPr>
          <w:b/>
          <w:bCs/>
        </w:rPr>
        <w:t>Tegutsejad</w:t>
      </w:r>
      <w:r>
        <w:t>: Kauba haldur</w:t>
      </w:r>
    </w:p>
    <w:p w14:paraId="0C85D5E7" w14:textId="77777777" w:rsidR="00921F63" w:rsidRPr="009307D1" w:rsidRDefault="034CAAC7" w:rsidP="00921F63">
      <w:r w:rsidRPr="034CAAC7">
        <w:rPr>
          <w:b/>
          <w:bCs/>
        </w:rPr>
        <w:t>Kirjeldus</w:t>
      </w:r>
      <w:r>
        <w:t>: Kauba haldur saab vaadata nimekirja ootel või mitteaktiivses seisundis olevatest kaupadest. Subjekt saab nimekirja sorteerida ja filtreerida.</w:t>
      </w:r>
    </w:p>
    <w:p w14:paraId="056BB7A5" w14:textId="77777777" w:rsidR="00DC7CD7" w:rsidRPr="009307D1" w:rsidRDefault="00DC7CD7" w:rsidP="00301F8E"/>
    <w:p w14:paraId="1070D550" w14:textId="77777777" w:rsidR="004517A7" w:rsidRPr="00E74EF2" w:rsidRDefault="034CAAC7" w:rsidP="034CAAC7">
      <w:pPr>
        <w:jc w:val="both"/>
        <w:rPr>
          <w:u w:val="single"/>
        </w:rPr>
      </w:pPr>
      <w:r w:rsidRPr="034CAAC7">
        <w:rPr>
          <w:b/>
          <w:bCs/>
          <w:u w:val="single"/>
        </w:rPr>
        <w:t>Kasutusjuht</w:t>
      </w:r>
      <w:r w:rsidRPr="034CAAC7">
        <w:rPr>
          <w:u w:val="single"/>
        </w:rPr>
        <w:t>: Vaata kõiki kaupu</w:t>
      </w:r>
    </w:p>
    <w:p w14:paraId="53B42385" w14:textId="61015010" w:rsidR="004517A7" w:rsidRPr="009307D1" w:rsidRDefault="034CAAC7" w:rsidP="004517A7">
      <w:r w:rsidRPr="034CAAC7">
        <w:rPr>
          <w:b/>
          <w:bCs/>
        </w:rPr>
        <w:t>Tegutsejad</w:t>
      </w:r>
      <w:r>
        <w:t>: Kauba haldur, Juhataja, Klienditeenindaja – (edaspidi Subjekt)</w:t>
      </w:r>
    </w:p>
    <w:p w14:paraId="40C38DC4" w14:textId="77777777" w:rsidR="004517A7" w:rsidRPr="009307D1" w:rsidRDefault="034CAAC7" w:rsidP="004517A7">
      <w:r w:rsidRPr="034CAAC7">
        <w:rPr>
          <w:b/>
          <w:bCs/>
        </w:rPr>
        <w:t>Kirjeldus</w:t>
      </w:r>
      <w:r>
        <w:t>: Subjekt saab vaadata kaupade nimekirja. Subjekt saab nimekirja sorteerida ja filtreerida. Samuti saab ta iga kauba korral vaadata selle detailseid andmeid.</w:t>
      </w:r>
    </w:p>
    <w:p w14:paraId="292279FC" w14:textId="77777777" w:rsidR="00CF5C77" w:rsidRPr="009307D1" w:rsidRDefault="00CF5C77" w:rsidP="00301F8E"/>
    <w:p w14:paraId="2AAE93F6" w14:textId="77777777" w:rsidR="00301F8E" w:rsidRPr="00E74EF2" w:rsidRDefault="034CAAC7" w:rsidP="034CAAC7">
      <w:pPr>
        <w:jc w:val="both"/>
        <w:rPr>
          <w:u w:val="single"/>
        </w:rPr>
      </w:pPr>
      <w:r w:rsidRPr="034CAAC7">
        <w:rPr>
          <w:b/>
          <w:bCs/>
          <w:u w:val="single"/>
        </w:rPr>
        <w:t>Kasutusjuht</w:t>
      </w:r>
      <w:r w:rsidRPr="034CAAC7">
        <w:rPr>
          <w:u w:val="single"/>
        </w:rPr>
        <w:t>: Lõpeta kaup</w:t>
      </w:r>
    </w:p>
    <w:p w14:paraId="066F0EED" w14:textId="77777777" w:rsidR="00301F8E" w:rsidRPr="009307D1" w:rsidRDefault="034CAAC7" w:rsidP="00301F8E">
      <w:r w:rsidRPr="034CAAC7">
        <w:rPr>
          <w:b/>
          <w:bCs/>
        </w:rPr>
        <w:t>Tegutsejad</w:t>
      </w:r>
      <w:r>
        <w:t>: Juhataja</w:t>
      </w:r>
    </w:p>
    <w:p w14:paraId="6D9C434E" w14:textId="77777777" w:rsidR="00301F8E" w:rsidRDefault="034CAAC7" w:rsidP="00301F8E">
      <w:r w:rsidRPr="034CAAC7">
        <w:rPr>
          <w:b/>
          <w:bCs/>
        </w:rPr>
        <w:t>Kirjeldus</w:t>
      </w:r>
      <w:r>
        <w:t>: Juhataja vaatab aktiivsete või mitteaktiivsete kaupade nimekirja, valib sealt kauba ja lõpetab selle. Subjekt saab nimekirja sorteerida ja filtreerida.</w:t>
      </w:r>
    </w:p>
    <w:p w14:paraId="1ECF03CB" w14:textId="77777777" w:rsidR="00DB4D22" w:rsidRPr="009307D1" w:rsidRDefault="00DB4D22" w:rsidP="00301F8E"/>
    <w:p w14:paraId="06D1515A" w14:textId="77777777" w:rsidR="004517A7" w:rsidRPr="00E74EF2" w:rsidRDefault="034CAAC7" w:rsidP="034CAAC7">
      <w:pPr>
        <w:jc w:val="both"/>
        <w:rPr>
          <w:u w:val="single"/>
        </w:rPr>
      </w:pPr>
      <w:r w:rsidRPr="034CAAC7">
        <w:rPr>
          <w:b/>
          <w:bCs/>
          <w:u w:val="single"/>
        </w:rPr>
        <w:lastRenderedPageBreak/>
        <w:t>Kasutusjuht</w:t>
      </w:r>
      <w:r w:rsidRPr="034CAAC7">
        <w:rPr>
          <w:u w:val="single"/>
        </w:rPr>
        <w:t>: Vaata kaupade koondaruannet</w:t>
      </w:r>
    </w:p>
    <w:p w14:paraId="272A8B91" w14:textId="77777777" w:rsidR="004517A7" w:rsidRPr="009307D1" w:rsidRDefault="034CAAC7" w:rsidP="004517A7">
      <w:r w:rsidRPr="034CAAC7">
        <w:rPr>
          <w:b/>
          <w:bCs/>
        </w:rPr>
        <w:t>Tegutsejad</w:t>
      </w:r>
      <w:r>
        <w:t>: Juhataja</w:t>
      </w:r>
    </w:p>
    <w:p w14:paraId="2638F10D" w14:textId="77777777" w:rsidR="004517A7" w:rsidRPr="009307D1" w:rsidRDefault="034CAAC7" w:rsidP="004517A7">
      <w:r w:rsidRPr="034CAAC7">
        <w:rPr>
          <w:b/>
          <w:bCs/>
        </w:rPr>
        <w:t>Kirjeldus</w:t>
      </w:r>
      <w:r>
        <w:t>: Juhata näeb iga kauba seisundi kohta selle koodi, nimetust ja selles seisundis olevate kaupade arvu. Kui seisundiga pole seotud ühtegi kaupa, siis on see arv 0.</w:t>
      </w:r>
    </w:p>
    <w:p w14:paraId="71843C1D" w14:textId="77777777" w:rsidR="004517A7" w:rsidRPr="009307D1" w:rsidRDefault="004517A7" w:rsidP="004517A7"/>
    <w:p w14:paraId="79030DCE" w14:textId="77777777" w:rsidR="004517A7" w:rsidRPr="00E74EF2" w:rsidRDefault="034CAAC7" w:rsidP="034CAAC7">
      <w:pPr>
        <w:jc w:val="both"/>
        <w:rPr>
          <w:u w:val="single"/>
        </w:rPr>
      </w:pPr>
      <w:r w:rsidRPr="034CAAC7">
        <w:rPr>
          <w:b/>
          <w:bCs/>
          <w:u w:val="single"/>
        </w:rPr>
        <w:t>Kasutusjuht</w:t>
      </w:r>
      <w:r w:rsidRPr="034CAAC7">
        <w:rPr>
          <w:u w:val="single"/>
        </w:rPr>
        <w:t>: Vaata aktiivseid kaupu</w:t>
      </w:r>
    </w:p>
    <w:p w14:paraId="05359FFC" w14:textId="77777777" w:rsidR="004517A7" w:rsidRPr="009307D1" w:rsidRDefault="034CAAC7" w:rsidP="004517A7">
      <w:r w:rsidRPr="034CAAC7">
        <w:rPr>
          <w:b/>
          <w:bCs/>
        </w:rPr>
        <w:t>Tegutsejad</w:t>
      </w:r>
      <w:r>
        <w:t>: Uudistaja, Klient – (edaspidi Subjekt)</w:t>
      </w:r>
    </w:p>
    <w:p w14:paraId="75473BAB" w14:textId="480F4E2A" w:rsidR="004517A7" w:rsidRDefault="034CAAC7" w:rsidP="004517A7">
      <w:r w:rsidRPr="034CAAC7">
        <w:rPr>
          <w:b/>
          <w:bCs/>
        </w:rPr>
        <w:t>Kirjeldus</w:t>
      </w:r>
      <w:r>
        <w:t>: Subjekt valib kategooria ja näeb kõigi sellesse kuuluvate aktiivses seisundis olevate kaupade kõiki andmeid, v.a registreerimise aeg ja registreerinud töötaja.</w:t>
      </w:r>
    </w:p>
    <w:p w14:paraId="0E36727C" w14:textId="264015C4" w:rsidR="006975F0" w:rsidRDefault="006975F0" w:rsidP="004517A7"/>
    <w:p w14:paraId="0AF70CE3" w14:textId="49EF712B" w:rsidR="006975F0" w:rsidRPr="00E74EF2" w:rsidRDefault="006975F0" w:rsidP="006975F0">
      <w:pPr>
        <w:jc w:val="both"/>
        <w:rPr>
          <w:u w:val="single"/>
        </w:rPr>
      </w:pPr>
      <w:r w:rsidRPr="034CAAC7">
        <w:rPr>
          <w:b/>
          <w:bCs/>
          <w:u w:val="single"/>
        </w:rPr>
        <w:t>Kasutusjuht</w:t>
      </w:r>
      <w:r w:rsidRPr="034CAAC7">
        <w:rPr>
          <w:u w:val="single"/>
        </w:rPr>
        <w:t xml:space="preserve">: Registreeri </w:t>
      </w:r>
      <w:r>
        <w:rPr>
          <w:u w:val="single"/>
        </w:rPr>
        <w:t>raamat</w:t>
      </w:r>
    </w:p>
    <w:p w14:paraId="42B6178A" w14:textId="77777777" w:rsidR="006975F0" w:rsidRPr="009307D1" w:rsidRDefault="006975F0" w:rsidP="006975F0">
      <w:r w:rsidRPr="034CAAC7">
        <w:rPr>
          <w:b/>
          <w:bCs/>
        </w:rPr>
        <w:t>Tegutsejad</w:t>
      </w:r>
      <w:r>
        <w:t>: Kauba haldur</w:t>
      </w:r>
    </w:p>
    <w:p w14:paraId="5EB1D003" w14:textId="15CFDF39" w:rsidR="006975F0" w:rsidRDefault="006975F0" w:rsidP="006975F0">
      <w:r w:rsidRPr="034CAAC7">
        <w:rPr>
          <w:b/>
          <w:bCs/>
        </w:rPr>
        <w:t>Kirjeldus</w:t>
      </w:r>
      <w:r>
        <w:t>: Kauba haldur registreerib uue raamatu.</w:t>
      </w:r>
    </w:p>
    <w:p w14:paraId="62B3593C" w14:textId="73BDB440" w:rsidR="004B6450" w:rsidRDefault="004B6450" w:rsidP="006975F0"/>
    <w:p w14:paraId="0F7ED0B6" w14:textId="39418D7C" w:rsidR="004B6450" w:rsidRPr="00E74EF2" w:rsidRDefault="004B6450" w:rsidP="004B6450">
      <w:pPr>
        <w:jc w:val="both"/>
        <w:rPr>
          <w:u w:val="single"/>
        </w:rPr>
      </w:pPr>
      <w:r w:rsidRPr="034CAAC7">
        <w:rPr>
          <w:b/>
          <w:bCs/>
          <w:u w:val="single"/>
        </w:rPr>
        <w:t>Kasutusjuht</w:t>
      </w:r>
      <w:r w:rsidRPr="034CAAC7">
        <w:rPr>
          <w:u w:val="single"/>
        </w:rPr>
        <w:t xml:space="preserve">: Muuda </w:t>
      </w:r>
      <w:r>
        <w:rPr>
          <w:u w:val="single"/>
        </w:rPr>
        <w:t>raamatu</w:t>
      </w:r>
      <w:r w:rsidRPr="034CAAC7">
        <w:rPr>
          <w:u w:val="single"/>
        </w:rPr>
        <w:t xml:space="preserve"> andmeid</w:t>
      </w:r>
    </w:p>
    <w:p w14:paraId="0F19997B" w14:textId="77777777" w:rsidR="004B6450" w:rsidRPr="009307D1" w:rsidRDefault="004B6450" w:rsidP="004B6450">
      <w:r w:rsidRPr="034CAAC7">
        <w:rPr>
          <w:b/>
          <w:bCs/>
        </w:rPr>
        <w:t>Tegutsejad</w:t>
      </w:r>
      <w:r>
        <w:t>: Kauba haldur</w:t>
      </w:r>
    </w:p>
    <w:p w14:paraId="6421C279" w14:textId="0B821FA8" w:rsidR="004B6450" w:rsidRPr="009307D1" w:rsidRDefault="004B6450" w:rsidP="004B6450">
      <w:r w:rsidRPr="034CAAC7">
        <w:rPr>
          <w:b/>
          <w:bCs/>
        </w:rPr>
        <w:t>Kirjeldus</w:t>
      </w:r>
      <w:r>
        <w:t xml:space="preserve">: Laiendab kasutusjuhtu „Muuda kauba andmeid“. Kauba haldur vaatab ootel või mitteaktiivsete kaupade nimekirja, valib sealt raamatuks määratud kauba ja </w:t>
      </w:r>
      <w:r w:rsidR="00FB1D38">
        <w:t>muudab selle andmeid.</w:t>
      </w:r>
    </w:p>
    <w:p w14:paraId="4FB8E546" w14:textId="77777777" w:rsidR="004B6450" w:rsidRPr="009307D1" w:rsidRDefault="004B6450" w:rsidP="006975F0"/>
    <w:p w14:paraId="038FC60A" w14:textId="77777777" w:rsidR="006975F0" w:rsidRPr="009307D1" w:rsidRDefault="006975F0" w:rsidP="004517A7"/>
    <w:p w14:paraId="48C90702" w14:textId="77777777" w:rsidR="00301F8E" w:rsidRPr="009307D1" w:rsidRDefault="00301F8E"/>
    <w:p w14:paraId="631EA32D" w14:textId="77777777" w:rsidR="000277D6" w:rsidRPr="009307D1" w:rsidRDefault="000277D6" w:rsidP="034CAAC7">
      <w:pPr>
        <w:pStyle w:val="Pealkiri3"/>
        <w:rPr>
          <w:rFonts w:eastAsia="Arial" w:cs="Arial"/>
        </w:rPr>
      </w:pPr>
      <w:bookmarkStart w:id="42" w:name="_Toc473482703"/>
      <w:bookmarkEnd w:id="40"/>
      <w:r w:rsidRPr="034CAAC7">
        <w:rPr>
          <w:rFonts w:eastAsia="Arial" w:cs="Arial"/>
        </w:rPr>
        <w:t>Mittefunktsionaalsed nõuded</w:t>
      </w:r>
      <w:bookmarkEnd w:id="42"/>
    </w:p>
    <w:p w14:paraId="2966F22E" w14:textId="77777777" w:rsidR="000277D6" w:rsidRDefault="000277D6">
      <w:pPr>
        <w:rPr>
          <w:rFonts w:cs="Arial"/>
        </w:rPr>
      </w:pPr>
    </w:p>
    <w:p w14:paraId="6D6599B6" w14:textId="77777777" w:rsidR="00F87394" w:rsidRDefault="00F87394" w:rsidP="034CAAC7">
      <w:pPr>
        <w:jc w:val="both"/>
        <w:rPr>
          <w:rFonts w:eastAsia="Arial" w:cs="Arial"/>
        </w:rPr>
      </w:pPr>
      <w:r w:rsidRPr="25D91C1E">
        <w:fldChar w:fldCharType="begin"/>
      </w:r>
      <w:r>
        <w:rPr>
          <w:rFonts w:cs="Arial"/>
        </w:rPr>
        <w:instrText xml:space="preserve"> REF _Ref463174922 \h </w:instrText>
      </w:r>
      <w:r w:rsidR="00A43B59">
        <w:rPr>
          <w:rFonts w:cs="Arial"/>
        </w:rPr>
        <w:instrText xml:space="preserve"> \* MERGEFORMAT </w:instrText>
      </w:r>
      <w:r w:rsidRPr="25D91C1E">
        <w:rPr>
          <w:rFonts w:cs="Arial"/>
        </w:rPr>
        <w:fldChar w:fldCharType="separate"/>
      </w:r>
      <w:r w:rsidR="00122B0F">
        <w:t xml:space="preserve">Tabel </w:t>
      </w:r>
      <w:r w:rsidR="00122B0F">
        <w:rPr>
          <w:noProof/>
        </w:rPr>
        <w:t>4</w:t>
      </w:r>
      <w:r w:rsidRPr="25D91C1E">
        <w:fldChar w:fldCharType="end"/>
      </w:r>
      <w:r w:rsidRPr="034CAAC7">
        <w:rPr>
          <w:rFonts w:eastAsia="Arial" w:cs="Arial"/>
        </w:rPr>
        <w:t xml:space="preserve"> esitab vaadeldava allsüsteemi mittefunktsionaalsed nõuded.</w:t>
      </w:r>
    </w:p>
    <w:p w14:paraId="6DC6D480" w14:textId="77777777" w:rsidR="00F87394" w:rsidRPr="009307D1" w:rsidRDefault="00F87394">
      <w:pPr>
        <w:rPr>
          <w:rFonts w:cs="Arial"/>
        </w:rPr>
      </w:pPr>
    </w:p>
    <w:p w14:paraId="7FD3163A" w14:textId="77777777" w:rsidR="00F87394" w:rsidRDefault="00F87394" w:rsidP="00F87394">
      <w:pPr>
        <w:pStyle w:val="Pealdis"/>
        <w:keepNext/>
      </w:pPr>
      <w:bookmarkStart w:id="43" w:name="_Ref463174922"/>
      <w:r>
        <w:t xml:space="preserve">Tabel </w:t>
      </w:r>
      <w:fldSimple w:instr=" SEQ Tabel \* ARABIC ">
        <w:r w:rsidR="004524AD" w:rsidRPr="25D91C1E">
          <w:t>4</w:t>
        </w:r>
      </w:fldSimple>
      <w:bookmarkEnd w:id="43"/>
      <w:r w:rsidR="00AB1D38">
        <w:t xml:space="preserve"> Alls</w:t>
      </w:r>
      <w:r>
        <w:t>üsteemi mittefunktsionaalsed nõuded.</w:t>
      </w:r>
    </w:p>
    <w:tbl>
      <w:tblPr>
        <w:tblW w:w="8961" w:type="dxa"/>
        <w:tblInd w:w="55" w:type="dxa"/>
        <w:tblLayout w:type="fixed"/>
        <w:tblCellMar>
          <w:top w:w="55" w:type="dxa"/>
          <w:left w:w="55" w:type="dxa"/>
          <w:bottom w:w="55" w:type="dxa"/>
          <w:right w:w="55" w:type="dxa"/>
        </w:tblCellMar>
        <w:tblLook w:val="0000" w:firstRow="0" w:lastRow="0" w:firstColumn="0" w:lastColumn="0" w:noHBand="0" w:noVBand="0"/>
      </w:tblPr>
      <w:tblGrid>
        <w:gridCol w:w="2024"/>
        <w:gridCol w:w="6937"/>
      </w:tblGrid>
      <w:tr w:rsidR="007B2941" w:rsidRPr="009307D1" w14:paraId="184815D4" w14:textId="77777777" w:rsidTr="034CAAC7">
        <w:trPr>
          <w:tblHeader/>
        </w:trPr>
        <w:tc>
          <w:tcPr>
            <w:tcW w:w="2024" w:type="dxa"/>
            <w:tcBorders>
              <w:top w:val="single" w:sz="1" w:space="0" w:color="000000" w:themeColor="text1"/>
              <w:left w:val="single" w:sz="1" w:space="0" w:color="000000" w:themeColor="text1"/>
              <w:bottom w:val="single" w:sz="1" w:space="0" w:color="000000" w:themeColor="text1"/>
            </w:tcBorders>
            <w:shd w:val="clear" w:color="auto" w:fill="E6E6E6"/>
          </w:tcPr>
          <w:p w14:paraId="6008A648" w14:textId="77777777" w:rsidR="007B2941" w:rsidRPr="009307D1" w:rsidRDefault="034CAAC7" w:rsidP="000277D6">
            <w:pPr>
              <w:pStyle w:val="Tabelipis"/>
              <w:snapToGrid w:val="0"/>
            </w:pPr>
            <w:r>
              <w:t>Tüüp</w:t>
            </w:r>
          </w:p>
        </w:tc>
        <w:tc>
          <w:tcPr>
            <w:tcW w:w="6937"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E6E6E6"/>
          </w:tcPr>
          <w:p w14:paraId="46DFF1B2" w14:textId="77777777" w:rsidR="007B2941" w:rsidRPr="009307D1" w:rsidRDefault="034CAAC7" w:rsidP="000277D6">
            <w:pPr>
              <w:pStyle w:val="Tabelipis"/>
              <w:snapToGrid w:val="0"/>
            </w:pPr>
            <w:r>
              <w:t>Nõude kirjeldus</w:t>
            </w:r>
          </w:p>
        </w:tc>
      </w:tr>
      <w:tr w:rsidR="00F95DBD" w:rsidRPr="009307D1" w14:paraId="0D78D989" w14:textId="77777777" w:rsidTr="034CAAC7">
        <w:tc>
          <w:tcPr>
            <w:tcW w:w="2024" w:type="dxa"/>
            <w:tcBorders>
              <w:left w:val="single" w:sz="1" w:space="0" w:color="000000" w:themeColor="text1"/>
              <w:bottom w:val="single" w:sz="1" w:space="0" w:color="000000" w:themeColor="text1"/>
            </w:tcBorders>
            <w:shd w:val="clear" w:color="auto" w:fill="auto"/>
          </w:tcPr>
          <w:p w14:paraId="207A2987" w14:textId="77777777" w:rsidR="00F95DBD" w:rsidRPr="009307D1" w:rsidRDefault="034CAAC7" w:rsidP="034CAAC7">
            <w:pPr>
              <w:pStyle w:val="Tabelisisu"/>
              <w:snapToGrid w:val="0"/>
              <w:rPr>
                <w:sz w:val="24"/>
              </w:rPr>
            </w:pPr>
            <w:r w:rsidRPr="034CAAC7">
              <w:rPr>
                <w:sz w:val="24"/>
              </w:rPr>
              <w:t>andmebaasi-süsteem</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0997ECC6" w14:textId="260DBC33" w:rsidR="00296342" w:rsidRDefault="034CAAC7" w:rsidP="034CAAC7">
            <w:pPr>
              <w:pStyle w:val="Tabelisisu"/>
              <w:snapToGrid w:val="0"/>
              <w:rPr>
                <w:sz w:val="24"/>
              </w:rPr>
            </w:pPr>
            <w:r w:rsidRPr="034CAAC7">
              <w:rPr>
                <w:sz w:val="24"/>
              </w:rPr>
              <w:t>Süsteem peab andmete hoidmiseks kasutama SQL</w:t>
            </w:r>
            <w:r w:rsidR="0006263C">
              <w:rPr>
                <w:sz w:val="24"/>
              </w:rPr>
              <w:t xml:space="preserve"> </w:t>
            </w:r>
            <w:r w:rsidRPr="034CAAC7">
              <w:rPr>
                <w:sz w:val="24"/>
              </w:rPr>
              <w:t>andmebaasisüsteemi abil loodud andmebaasi. Tegemist on äritarkvaraga, mis kasutab tööks struktureeritud andmeid ning neid andmeid ei hakka olema väga palju (räägime maksimaalselt mõnest tuhandest reast). Kaupadega seotud transaktsioonilisi (tehingute) andmeid on rohkem (kümneid kuni sadu tuhandeid kirjeid), kuid ka nende haldamisega tulevad tänapäeva SQL süsteemid toime.</w:t>
            </w:r>
          </w:p>
          <w:p w14:paraId="24631B68" w14:textId="77777777" w:rsidR="00296342" w:rsidRDefault="00296342" w:rsidP="00416F9D">
            <w:pPr>
              <w:pStyle w:val="Tabelisisu"/>
              <w:snapToGrid w:val="0"/>
              <w:rPr>
                <w:sz w:val="24"/>
              </w:rPr>
            </w:pPr>
          </w:p>
          <w:p w14:paraId="091F3675" w14:textId="77777777" w:rsidR="00F95DBD" w:rsidRPr="009307D1" w:rsidRDefault="034CAAC7" w:rsidP="034CAAC7">
            <w:pPr>
              <w:pStyle w:val="Tabelisisu"/>
              <w:snapToGrid w:val="0"/>
              <w:rPr>
                <w:sz w:val="24"/>
              </w:rPr>
            </w:pPr>
            <w:r w:rsidRPr="034CAAC7">
              <w:rPr>
                <w:sz w:val="24"/>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rsidR="00F95DBD" w:rsidRPr="009307D1" w14:paraId="5DECB45C" w14:textId="77777777" w:rsidTr="034CAAC7">
        <w:tc>
          <w:tcPr>
            <w:tcW w:w="2024" w:type="dxa"/>
            <w:tcBorders>
              <w:left w:val="single" w:sz="1" w:space="0" w:color="000000" w:themeColor="text1"/>
              <w:bottom w:val="single" w:sz="1" w:space="0" w:color="000000" w:themeColor="text1"/>
            </w:tcBorders>
            <w:shd w:val="clear" w:color="auto" w:fill="auto"/>
          </w:tcPr>
          <w:p w14:paraId="703E04A1" w14:textId="77777777" w:rsidR="00F95DBD" w:rsidRPr="009307D1" w:rsidRDefault="034CAAC7" w:rsidP="034CAAC7">
            <w:pPr>
              <w:pStyle w:val="Tabelisisu"/>
              <w:snapToGrid w:val="0"/>
              <w:rPr>
                <w:sz w:val="24"/>
              </w:rPr>
            </w:pPr>
            <w:r w:rsidRPr="034CAAC7">
              <w:rPr>
                <w:sz w:val="24"/>
              </w:rPr>
              <w:lastRenderedPageBreak/>
              <w:t>arendusvahendid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1644869B" w14:textId="77777777" w:rsidR="00F95DBD" w:rsidRPr="009307D1" w:rsidRDefault="034CAAC7" w:rsidP="034CAAC7">
            <w:pPr>
              <w:pStyle w:val="Tabelisisu"/>
              <w:snapToGrid w:val="0"/>
              <w:rPr>
                <w:sz w:val="24"/>
              </w:rPr>
            </w:pPr>
            <w:r w:rsidRPr="034CAAC7">
              <w:rPr>
                <w:sz w:val="24"/>
              </w:rPr>
              <w:t xml:space="preserve">Arendusvahendina tuleks kasutada organisatsioonile hangitud CASE tarkvara Rational Rose või Enterprise Architect. Alternatiivina võib kasutada tasuta pakutavat andmete modelleerimise vahendit DB MAIN </w:t>
            </w:r>
            <w:r w:rsidR="25D91C1E">
              <w:br/>
            </w:r>
            <w:r w:rsidRPr="034CAAC7">
              <w:rPr>
                <w:sz w:val="24"/>
              </w:rPr>
              <w:t>(</w:t>
            </w:r>
            <w:hyperlink r:id="rId15">
              <w:r w:rsidRPr="034CAAC7">
                <w:rPr>
                  <w:rStyle w:val="Hperlink"/>
                  <w:sz w:val="24"/>
                </w:rPr>
                <w:t>http://www.rever.eu/en/content/db-main-homepage</w:t>
              </w:r>
            </w:hyperlink>
            <w:r w:rsidRPr="034CAAC7">
              <w:rPr>
                <w:sz w:val="24"/>
              </w:rPr>
              <w:t xml:space="preserve">). Prototüübi koostamiseks kasutatakse töölaua andmebaasisüsteemi MS Access või LibreOffice Base, kuhu on integreeritud kasutajaliidese ehitamise vahendid. </w:t>
            </w:r>
          </w:p>
        </w:tc>
      </w:tr>
      <w:tr w:rsidR="00F95DBD" w:rsidRPr="009307D1" w14:paraId="11F31109" w14:textId="77777777" w:rsidTr="034CAAC7">
        <w:tc>
          <w:tcPr>
            <w:tcW w:w="2024" w:type="dxa"/>
            <w:tcBorders>
              <w:left w:val="single" w:sz="1" w:space="0" w:color="000000" w:themeColor="text1"/>
              <w:bottom w:val="single" w:sz="1" w:space="0" w:color="000000" w:themeColor="text1"/>
            </w:tcBorders>
            <w:shd w:val="clear" w:color="auto" w:fill="auto"/>
          </w:tcPr>
          <w:p w14:paraId="5CD01545" w14:textId="37E70CAC" w:rsidR="00F95DBD" w:rsidRPr="009307D1" w:rsidRDefault="00306162" w:rsidP="034CAAC7">
            <w:pPr>
              <w:pStyle w:val="Tabelisisu"/>
              <w:snapToGrid w:val="0"/>
              <w:rPr>
                <w:sz w:val="24"/>
              </w:rPr>
            </w:pPr>
            <w:r w:rsidRPr="034CAAC7">
              <w:rPr>
                <w:sz w:val="24"/>
              </w:rPr>
              <w:t>K</w:t>
            </w:r>
            <w:r w:rsidR="034CAAC7" w:rsidRPr="034CAAC7">
              <w:rPr>
                <w:sz w:val="24"/>
              </w:rPr>
              <w:t>eel</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35CCEED4" w14:textId="77777777" w:rsidR="00F95DBD" w:rsidRPr="009307D1" w:rsidRDefault="034CAAC7" w:rsidP="034CAAC7">
            <w:pPr>
              <w:pStyle w:val="Tabelisisu"/>
              <w:snapToGrid w:val="0"/>
              <w:rPr>
                <w:sz w:val="24"/>
              </w:rPr>
            </w:pPr>
            <w:r w:rsidRPr="034CAAC7">
              <w:rPr>
                <w:sz w:val="24"/>
              </w:rPr>
              <w:t>Süsteemi kasutajaliides ja dokumentatsioon peavad olema eesti keeles. Süsteem tuleks üles ehitada nii, et ei oleks väga raske lisada kasutajaliidesesse uusi keeli (inglise keel).</w:t>
            </w:r>
          </w:p>
        </w:tc>
      </w:tr>
      <w:tr w:rsidR="00F95DBD" w:rsidRPr="009307D1" w14:paraId="5A275012" w14:textId="77777777" w:rsidTr="034CAAC7">
        <w:tc>
          <w:tcPr>
            <w:tcW w:w="2024" w:type="dxa"/>
            <w:tcBorders>
              <w:left w:val="single" w:sz="1" w:space="0" w:color="000000" w:themeColor="text1"/>
              <w:bottom w:val="single" w:sz="1" w:space="0" w:color="000000" w:themeColor="text1"/>
            </w:tcBorders>
            <w:shd w:val="clear" w:color="auto" w:fill="auto"/>
          </w:tcPr>
          <w:p w14:paraId="34E14DD4" w14:textId="1CA63950" w:rsidR="00F95DBD" w:rsidRPr="009307D1" w:rsidRDefault="00306162" w:rsidP="034CAAC7">
            <w:pPr>
              <w:pStyle w:val="Tabelisisu"/>
              <w:snapToGrid w:val="0"/>
              <w:rPr>
                <w:sz w:val="24"/>
              </w:rPr>
            </w:pPr>
            <w:r w:rsidRPr="034CAAC7">
              <w:rPr>
                <w:sz w:val="24"/>
              </w:rPr>
              <w:t>K</w:t>
            </w:r>
            <w:r w:rsidR="034CAAC7" w:rsidRPr="034CAAC7">
              <w:rPr>
                <w:sz w:val="24"/>
              </w:rPr>
              <w:t>asutajaliides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42738366" w14:textId="77777777" w:rsidR="00F95DBD" w:rsidRPr="009307D1" w:rsidRDefault="034CAAC7" w:rsidP="034CAAC7">
            <w:pPr>
              <w:pStyle w:val="Tabelisisu"/>
              <w:snapToGrid w:val="0"/>
              <w:rPr>
                <w:sz w:val="24"/>
              </w:rPr>
            </w:pPr>
            <w:r w:rsidRPr="034CAAC7">
              <w:rPr>
                <w:sz w:val="24"/>
              </w:rPr>
              <w:t>Töötavas süsteemis peab klientidele ja uudistajatele mõeldud kasutajaliides olema kindlasti veebipõhine. Töötajatele mõeldud rakendus võib olla kahekihiline, kus kasutaja arvutis on rakendus ning see suhtleb üle arvutivõrgu serveril paikneva andmebaasisüsteemiga. Soovi korral on võimalik selle jaoks MS Accessis või LibreOffice Base abil tehtud prototüüpi evolutsioneerida nii, et kasutatakse nendes loodud kasutajaliidest, kuid andmebaas on serveril.</w:t>
            </w:r>
          </w:p>
          <w:p w14:paraId="6484C189" w14:textId="77777777" w:rsidR="00B86550" w:rsidRPr="009307D1" w:rsidRDefault="00B86550" w:rsidP="00F95DBD">
            <w:pPr>
              <w:pStyle w:val="Tabelisisu"/>
              <w:snapToGrid w:val="0"/>
              <w:rPr>
                <w:sz w:val="24"/>
              </w:rPr>
            </w:pPr>
          </w:p>
          <w:p w14:paraId="54018AAC" w14:textId="77777777" w:rsidR="00B86550" w:rsidRPr="009307D1" w:rsidRDefault="034CAAC7" w:rsidP="034CAAC7">
            <w:pPr>
              <w:pStyle w:val="Tabelisisu"/>
              <w:snapToGrid w:val="0"/>
              <w:rPr>
                <w:sz w:val="24"/>
              </w:rPr>
            </w:pPr>
            <w:r w:rsidRPr="034CAAC7">
              <w:rPr>
                <w:sz w:val="24"/>
              </w:rPr>
              <w:t>Nõuded kasutajaliidese ülesehitusele.</w:t>
            </w:r>
          </w:p>
          <w:p w14:paraId="5A31C385" w14:textId="77777777" w:rsidR="00202946" w:rsidRDefault="034CAAC7" w:rsidP="034CAAC7">
            <w:pPr>
              <w:pStyle w:val="Tabelisisu"/>
              <w:numPr>
                <w:ilvl w:val="0"/>
                <w:numId w:val="15"/>
              </w:numPr>
              <w:snapToGrid w:val="0"/>
              <w:rPr>
                <w:sz w:val="24"/>
              </w:rPr>
            </w:pPr>
            <w:r w:rsidRPr="034CAAC7">
              <w:rPr>
                <w:sz w:val="24"/>
              </w:rPr>
              <w:t>Ülesehituse põhimõtteid tuleb järjekindlalt järgida.</w:t>
            </w:r>
          </w:p>
          <w:p w14:paraId="4226B9C1" w14:textId="77777777" w:rsidR="00F95DBD" w:rsidRPr="009307D1" w:rsidRDefault="034CAAC7" w:rsidP="034CAAC7">
            <w:pPr>
              <w:pStyle w:val="Tabelisisu"/>
              <w:numPr>
                <w:ilvl w:val="0"/>
                <w:numId w:val="15"/>
              </w:numPr>
              <w:snapToGrid w:val="0"/>
              <w:rPr>
                <w:sz w:val="24"/>
              </w:rPr>
            </w:pPr>
            <w:r w:rsidRPr="034CAAC7">
              <w:rPr>
                <w:sz w:val="24"/>
              </w:rPr>
              <w:t>Rakenduses peab olema peavorm või pealehekülg, kust saab töökohaga seotud tegevuste juurde edasi liikuda.</w:t>
            </w:r>
          </w:p>
          <w:p w14:paraId="62B1054A" w14:textId="77777777" w:rsidR="00F95DBD" w:rsidRPr="009307D1" w:rsidRDefault="034CAAC7" w:rsidP="034CAAC7">
            <w:pPr>
              <w:pStyle w:val="Tabelisisu"/>
              <w:numPr>
                <w:ilvl w:val="0"/>
                <w:numId w:val="15"/>
              </w:numPr>
              <w:snapToGrid w:val="0"/>
              <w:rPr>
                <w:sz w:val="24"/>
              </w:rPr>
            </w:pPr>
            <w:r w:rsidRPr="034CAAC7">
              <w:rPr>
                <w:sz w:val="24"/>
              </w:rPr>
              <w:t>Välisvõtme väärtuste registreerimiseks tuleb kasutada liitbokse või hüpikaknaid.</w:t>
            </w:r>
          </w:p>
          <w:p w14:paraId="3C24E277" w14:textId="77777777" w:rsidR="00F95DBD" w:rsidRPr="009307D1" w:rsidRDefault="034CAAC7" w:rsidP="034CAAC7">
            <w:pPr>
              <w:pStyle w:val="Tabelisisu"/>
              <w:numPr>
                <w:ilvl w:val="0"/>
                <w:numId w:val="15"/>
              </w:numPr>
              <w:snapToGrid w:val="0"/>
              <w:rPr>
                <w:sz w:val="24"/>
              </w:rPr>
            </w:pPr>
            <w:r w:rsidRPr="034CAAC7">
              <w:rPr>
                <w:sz w:val="24"/>
              </w:rPr>
              <w:t>Kohustuslikud sisestusväljad tuleb tähistada (nt lisades lipikule *).</w:t>
            </w:r>
          </w:p>
          <w:p w14:paraId="6E10CF5C" w14:textId="77777777" w:rsidR="00F95DBD" w:rsidRPr="009307D1" w:rsidRDefault="034CAAC7" w:rsidP="034CAAC7">
            <w:pPr>
              <w:pStyle w:val="Tabelisisu"/>
              <w:numPr>
                <w:ilvl w:val="0"/>
                <w:numId w:val="15"/>
              </w:numPr>
              <w:snapToGrid w:val="0"/>
              <w:rPr>
                <w:sz w:val="24"/>
              </w:rPr>
            </w:pPr>
            <w:r w:rsidRPr="034CAAC7">
              <w:rPr>
                <w:sz w:val="24"/>
              </w:rPr>
              <w:t>Andmete lisamiseks ning andmete muutmiseks mõeldud väljad peavad erinevalt välja nägema (nt olema erineva taustavärviga).</w:t>
            </w:r>
          </w:p>
          <w:p w14:paraId="15EFFE5A" w14:textId="77777777" w:rsidR="00F95DBD" w:rsidRPr="009307D1" w:rsidRDefault="034CAAC7" w:rsidP="034CAAC7">
            <w:pPr>
              <w:pStyle w:val="Tabelisisu"/>
              <w:numPr>
                <w:ilvl w:val="0"/>
                <w:numId w:val="15"/>
              </w:numPr>
              <w:snapToGrid w:val="0"/>
              <w:rPr>
                <w:sz w:val="24"/>
              </w:rPr>
            </w:pPr>
            <w:r w:rsidRPr="034CAAC7">
              <w:rPr>
                <w:sz w:val="24"/>
              </w:rPr>
              <w:t>Kuupäevad tuleb esitada formaadis DD.MM.YYYY</w:t>
            </w:r>
          </w:p>
          <w:p w14:paraId="32FD74F9" w14:textId="77777777" w:rsidR="00F95DBD" w:rsidRDefault="034CAAC7" w:rsidP="034CAAC7">
            <w:pPr>
              <w:pStyle w:val="Tabelisisu"/>
              <w:numPr>
                <w:ilvl w:val="0"/>
                <w:numId w:val="15"/>
              </w:numPr>
              <w:snapToGrid w:val="0"/>
              <w:rPr>
                <w:sz w:val="24"/>
              </w:rPr>
            </w:pPr>
            <w:r w:rsidRPr="034CAAC7">
              <w:rPr>
                <w:sz w:val="24"/>
              </w:rPr>
              <w:t>Kellaajad tuleb esitada formaadis HH24:MI</w:t>
            </w:r>
          </w:p>
          <w:p w14:paraId="407D49BA" w14:textId="77777777" w:rsidR="0074448E" w:rsidRPr="009307D1" w:rsidRDefault="034CAAC7" w:rsidP="034CAAC7">
            <w:pPr>
              <w:pStyle w:val="Tabelisisu"/>
              <w:numPr>
                <w:ilvl w:val="0"/>
                <w:numId w:val="15"/>
              </w:numPr>
              <w:snapToGrid w:val="0"/>
              <w:rPr>
                <w:sz w:val="24"/>
              </w:rPr>
            </w:pPr>
            <w:r w:rsidRPr="034CAAC7">
              <w:rPr>
                <w:sz w:val="24"/>
              </w:rPr>
              <w:t>Ajatemplid tuleb esitada formaadis DD.MM.YYYY HH24:MI</w:t>
            </w:r>
          </w:p>
          <w:p w14:paraId="2182332C" w14:textId="77777777" w:rsidR="00E3078E" w:rsidRPr="009307D1" w:rsidRDefault="034CAAC7" w:rsidP="034CAAC7">
            <w:pPr>
              <w:pStyle w:val="Tabelisisu"/>
              <w:numPr>
                <w:ilvl w:val="0"/>
                <w:numId w:val="15"/>
              </w:numPr>
              <w:snapToGrid w:val="0"/>
              <w:rPr>
                <w:sz w:val="24"/>
              </w:rPr>
            </w:pPr>
            <w:r w:rsidRPr="034CAAC7">
              <w:rPr>
                <w:sz w:val="24"/>
              </w:rPr>
              <w:t>Tegevused, mida süsteem saab ise teha (nt kindlaks tegema, kes andmed registreeris) peab tegema süsteem ilma kasutajalt tagasiside küsimisega tülitamata.</w:t>
            </w:r>
          </w:p>
          <w:p w14:paraId="1AF1E738" w14:textId="77777777" w:rsidR="007B60E9" w:rsidRDefault="034CAAC7" w:rsidP="034CAAC7">
            <w:pPr>
              <w:pStyle w:val="Tabelisisu"/>
              <w:numPr>
                <w:ilvl w:val="0"/>
                <w:numId w:val="15"/>
              </w:numPr>
              <w:snapToGrid w:val="0"/>
              <w:rPr>
                <w:sz w:val="24"/>
              </w:rPr>
            </w:pPr>
            <w:r w:rsidRPr="034CAAC7">
              <w:rPr>
                <w:sz w:val="24"/>
              </w:rPr>
              <w:t>Kasutajaliideses ei tohi kuvada surrogaatvõtmete väärtuseid.</w:t>
            </w:r>
          </w:p>
          <w:p w14:paraId="4D4006B7" w14:textId="77777777" w:rsidR="002C71DA" w:rsidRDefault="034CAAC7" w:rsidP="034CAAC7">
            <w:pPr>
              <w:pStyle w:val="Tabelisisu"/>
              <w:numPr>
                <w:ilvl w:val="0"/>
                <w:numId w:val="15"/>
              </w:numPr>
              <w:snapToGrid w:val="0"/>
              <w:rPr>
                <w:sz w:val="24"/>
              </w:rPr>
            </w:pPr>
            <w:r w:rsidRPr="034CAAC7">
              <w:rPr>
                <w:sz w:val="24"/>
              </w:rPr>
              <w:t>Kõikides olemite nimekirjades tuleb esitada selline hulk andmeid, et nende andmete alusel oleks võimalik olemeid üksteisest üheselt eristada ning et need andmed oleksid konkreetse kasutaja jaoks mõistetavad ja sisukad.</w:t>
            </w:r>
          </w:p>
          <w:p w14:paraId="2C4E7D3D" w14:textId="77777777" w:rsidR="00202946" w:rsidRPr="009307D1" w:rsidRDefault="034CAAC7" w:rsidP="034CAAC7">
            <w:pPr>
              <w:pStyle w:val="Tabelisisu"/>
              <w:numPr>
                <w:ilvl w:val="0"/>
                <w:numId w:val="15"/>
              </w:numPr>
              <w:snapToGrid w:val="0"/>
              <w:rPr>
                <w:sz w:val="24"/>
              </w:rPr>
            </w:pPr>
            <w:r w:rsidRPr="034CAAC7">
              <w:rPr>
                <w:sz w:val="24"/>
              </w:rPr>
              <w:lastRenderedPageBreak/>
              <w:t>Mõõtmistulemusi või rahasummasid esitavate atribuutide väärtuste juures tuleb esitada ühik – rahasummade puhul valuuta tähis ning mõõtmistulemuste korral mõõtühik.</w:t>
            </w:r>
          </w:p>
        </w:tc>
      </w:tr>
      <w:tr w:rsidR="00F95DBD" w:rsidRPr="009307D1" w14:paraId="5532608D" w14:textId="77777777" w:rsidTr="034CAAC7">
        <w:tc>
          <w:tcPr>
            <w:tcW w:w="2024" w:type="dxa"/>
            <w:tcBorders>
              <w:left w:val="single" w:sz="1" w:space="0" w:color="000000" w:themeColor="text1"/>
              <w:bottom w:val="single" w:sz="1" w:space="0" w:color="000000" w:themeColor="text1"/>
            </w:tcBorders>
            <w:shd w:val="clear" w:color="auto" w:fill="auto"/>
          </w:tcPr>
          <w:p w14:paraId="3137A43F" w14:textId="722F3780" w:rsidR="00F95DBD" w:rsidRPr="009307D1" w:rsidRDefault="00306162" w:rsidP="034CAAC7">
            <w:pPr>
              <w:pStyle w:val="Tabelisisu"/>
              <w:snapToGrid w:val="0"/>
              <w:rPr>
                <w:sz w:val="24"/>
              </w:rPr>
            </w:pPr>
            <w:r w:rsidRPr="034CAAC7">
              <w:rPr>
                <w:sz w:val="24"/>
              </w:rPr>
              <w:lastRenderedPageBreak/>
              <w:t>T</w:t>
            </w:r>
            <w:r w:rsidR="034CAAC7" w:rsidRPr="034CAAC7">
              <w:rPr>
                <w:sz w:val="24"/>
              </w:rPr>
              <w:t>öökiirus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3EA4D955" w14:textId="77777777" w:rsidR="00F95DBD" w:rsidRPr="009307D1" w:rsidRDefault="034CAAC7" w:rsidP="034CAAC7">
            <w:pPr>
              <w:pStyle w:val="Tabelisisu"/>
              <w:snapToGrid w:val="0"/>
              <w:rPr>
                <w:sz w:val="24"/>
              </w:rPr>
            </w:pPr>
            <w:r w:rsidRPr="034CAAC7">
              <w:rPr>
                <w:sz w:val="24"/>
              </w:rPr>
              <w:t>Päringu tegemisel ei tohi vastuse kuvamine võtta aega rohkem kui 5 sekundit. Andmete muudatuse salvestamine süsteemi poolt ei tohi võtta aega rohkem kui 5 sekundit.</w:t>
            </w:r>
          </w:p>
        </w:tc>
      </w:tr>
      <w:tr w:rsidR="00F95DBD" w:rsidRPr="009307D1" w14:paraId="0FAFDD4B" w14:textId="77777777" w:rsidTr="034CAAC7">
        <w:tc>
          <w:tcPr>
            <w:tcW w:w="2024" w:type="dxa"/>
            <w:tcBorders>
              <w:left w:val="single" w:sz="1" w:space="0" w:color="000000" w:themeColor="text1"/>
              <w:bottom w:val="single" w:sz="1" w:space="0" w:color="000000" w:themeColor="text1"/>
            </w:tcBorders>
            <w:shd w:val="clear" w:color="auto" w:fill="auto"/>
          </w:tcPr>
          <w:p w14:paraId="08AEF6CA" w14:textId="0258A959" w:rsidR="00F95DBD" w:rsidRPr="009307D1" w:rsidRDefault="00306162" w:rsidP="034CAAC7">
            <w:pPr>
              <w:pStyle w:val="Tabelisisu"/>
              <w:snapToGrid w:val="0"/>
              <w:rPr>
                <w:sz w:val="24"/>
              </w:rPr>
            </w:pPr>
            <w:r w:rsidRPr="034CAAC7">
              <w:rPr>
                <w:sz w:val="24"/>
              </w:rPr>
              <w:t>T</w:t>
            </w:r>
            <w:r w:rsidR="034CAAC7" w:rsidRPr="034CAAC7">
              <w:rPr>
                <w:sz w:val="24"/>
              </w:rPr>
              <w:t>öökindlus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3B3E56A2" w14:textId="77777777" w:rsidR="00F95DBD" w:rsidRPr="009307D1" w:rsidRDefault="034CAAC7" w:rsidP="034CAAC7">
            <w:pPr>
              <w:pStyle w:val="Tabelisisu"/>
              <w:snapToGrid w:val="0"/>
              <w:rPr>
                <w:sz w:val="24"/>
              </w:rPr>
            </w:pPr>
            <w:r w:rsidRPr="034CAAC7">
              <w:rPr>
                <w:sz w:val="24"/>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14:paraId="618E67FB" w14:textId="77777777" w:rsidR="00F95DBD" w:rsidRPr="009307D1" w:rsidRDefault="034CAAC7" w:rsidP="00F95DBD">
            <w:pPr>
              <w:pStyle w:val="tabeli-sisu-western"/>
            </w:pPr>
            <w:r w:rsidRPr="034CAAC7">
              <w:rPr>
                <w:sz w:val="24"/>
                <w:szCs w:val="24"/>
              </w:rPr>
              <w:t>Taasteaja siht (</w:t>
            </w:r>
            <w:r w:rsidRPr="034CAAC7">
              <w:rPr>
                <w:i/>
                <w:iCs/>
                <w:sz w:val="24"/>
                <w:szCs w:val="24"/>
              </w:rPr>
              <w:t>recovery time objective</w:t>
            </w:r>
            <w:r w:rsidRPr="034CAAC7">
              <w:rPr>
                <w:sz w:val="24"/>
                <w:szCs w:val="24"/>
              </w:rPr>
              <w:t>)(</w:t>
            </w:r>
            <w:r w:rsidRPr="034CAAC7">
              <w:rPr>
                <w:sz w:val="20"/>
                <w:szCs w:val="20"/>
              </w:rPr>
              <w:t>"maksimaalne talutav süsteemi käideldamatuse kestus pärast intsidenti" (AKIT)</w:t>
            </w:r>
            <w:r w:rsidRPr="034CAAC7">
              <w:rPr>
                <w:sz w:val="24"/>
                <w:szCs w:val="24"/>
              </w:rPr>
              <w:t>): Juhul kui tekib veaolukord ja andmebaas või rakendus kahjustub, siis tuleb need taastada viimase tehtud varukoopia põhjal. Seda tuleb teha tunni jooksul peale rikke põhjuse kõrvaldamist ja serveri töökorda saamist.</w:t>
            </w:r>
          </w:p>
          <w:p w14:paraId="2F37EDF0" w14:textId="77777777" w:rsidR="00F95DBD" w:rsidRPr="009307D1" w:rsidRDefault="034CAAC7" w:rsidP="00B546F3">
            <w:pPr>
              <w:pStyle w:val="tabeli-sisu-western"/>
            </w:pPr>
            <w:r w:rsidRPr="034CAAC7">
              <w:rPr>
                <w:sz w:val="24"/>
                <w:szCs w:val="24"/>
              </w:rPr>
              <w:t>Taasteseisu siht (</w:t>
            </w:r>
            <w:r w:rsidRPr="034CAAC7">
              <w:rPr>
                <w:i/>
                <w:iCs/>
                <w:sz w:val="24"/>
                <w:szCs w:val="24"/>
              </w:rPr>
              <w:t>recovery point objective</w:t>
            </w:r>
            <w:r w:rsidRPr="034CAAC7">
              <w:rPr>
                <w:sz w:val="24"/>
                <w:szCs w:val="24"/>
              </w:rPr>
              <w:t>)(</w:t>
            </w:r>
            <w:r w:rsidRPr="034CAAC7">
              <w:rPr>
                <w:sz w:val="20"/>
                <w:szCs w:val="20"/>
              </w:rPr>
              <w:t>"intsidendijärgsele taastele seatud eesmärk ajahetkena, millele eelnevad andmed peavad olema täielikult taastatud (näiteks eelmine tund, eelmine tööpäev, eelmine nädal)"(AKIT)</w:t>
            </w:r>
            <w:r w:rsidRPr="034CAAC7">
              <w:rPr>
                <w:sz w:val="24"/>
                <w:szCs w:val="24"/>
              </w:rPr>
              <w:t>): Maksimaalselt võivad kaotsi minna viimase 24 tunni andmed, st et sellele eelnevad andmed peavad olema täielikult taastatud.</w:t>
            </w:r>
          </w:p>
        </w:tc>
      </w:tr>
      <w:tr w:rsidR="00F95DBD" w:rsidRPr="009307D1" w14:paraId="1A8A0345" w14:textId="77777777" w:rsidTr="034CAAC7">
        <w:tc>
          <w:tcPr>
            <w:tcW w:w="2024" w:type="dxa"/>
            <w:tcBorders>
              <w:left w:val="single" w:sz="1" w:space="0" w:color="000000" w:themeColor="text1"/>
              <w:bottom w:val="single" w:sz="1" w:space="0" w:color="000000" w:themeColor="text1"/>
            </w:tcBorders>
            <w:shd w:val="clear" w:color="auto" w:fill="auto"/>
          </w:tcPr>
          <w:p w14:paraId="68C93633" w14:textId="31BD7764" w:rsidR="00F95DBD" w:rsidRPr="009307D1" w:rsidRDefault="00306162" w:rsidP="034CAAC7">
            <w:pPr>
              <w:pStyle w:val="Tabelisisu"/>
              <w:snapToGrid w:val="0"/>
              <w:rPr>
                <w:sz w:val="24"/>
              </w:rPr>
            </w:pPr>
            <w:r w:rsidRPr="034CAAC7">
              <w:rPr>
                <w:sz w:val="24"/>
              </w:rPr>
              <w:t>V</w:t>
            </w:r>
            <w:r w:rsidR="034CAAC7" w:rsidRPr="034CAAC7">
              <w:rPr>
                <w:sz w:val="24"/>
              </w:rPr>
              <w:t>arukoopiad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0A3125F6" w14:textId="77777777" w:rsidR="00F95DBD" w:rsidRPr="009307D1" w:rsidRDefault="034CAAC7" w:rsidP="034CAAC7">
            <w:pPr>
              <w:pStyle w:val="Tabelisisu"/>
              <w:snapToGrid w:val="0"/>
              <w:rPr>
                <w:sz w:val="24"/>
              </w:rPr>
            </w:pPr>
            <w:r w:rsidRPr="034CAAC7">
              <w:rPr>
                <w:sz w:val="24"/>
              </w:rPr>
              <w:t>Kuna hallatavad andmed on organisatsiooni jaoks väga olulised, siis tuleb vähemalt kord päevas teha andmetest varukoopia ja säilitada koopiaid mitmes erinevas asukohas.</w:t>
            </w:r>
          </w:p>
        </w:tc>
      </w:tr>
      <w:tr w:rsidR="00F95DBD" w:rsidRPr="009307D1" w14:paraId="3BB3DC88" w14:textId="77777777" w:rsidTr="034CAAC7">
        <w:tc>
          <w:tcPr>
            <w:tcW w:w="2024" w:type="dxa"/>
            <w:tcBorders>
              <w:left w:val="single" w:sz="1" w:space="0" w:color="000000" w:themeColor="text1"/>
              <w:bottom w:val="single" w:sz="1" w:space="0" w:color="000000" w:themeColor="text1"/>
            </w:tcBorders>
            <w:shd w:val="clear" w:color="auto" w:fill="auto"/>
          </w:tcPr>
          <w:p w14:paraId="3BAC2AAF" w14:textId="1B58BD77" w:rsidR="00F95DBD" w:rsidRPr="009307D1" w:rsidRDefault="00306162" w:rsidP="034CAAC7">
            <w:pPr>
              <w:pStyle w:val="Tabelisisu"/>
              <w:snapToGrid w:val="0"/>
              <w:rPr>
                <w:sz w:val="24"/>
              </w:rPr>
            </w:pPr>
            <w:r w:rsidRPr="034CAAC7">
              <w:rPr>
                <w:sz w:val="24"/>
              </w:rPr>
              <w:t>T</w:t>
            </w:r>
            <w:r w:rsidR="034CAAC7" w:rsidRPr="034CAAC7">
              <w:rPr>
                <w:sz w:val="24"/>
              </w:rPr>
              <w:t>urvalisus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56EE5364" w14:textId="77777777" w:rsidR="00F95DBD" w:rsidRPr="009307D1" w:rsidRDefault="034CAAC7" w:rsidP="00F95DBD">
            <w: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14:paraId="1001F8AD" w14:textId="77777777" w:rsidR="00461698" w:rsidRDefault="00461698" w:rsidP="00461698">
            <w:pPr>
              <w:snapToGrid w:val="0"/>
            </w:pPr>
          </w:p>
          <w:p w14:paraId="36ADB40E" w14:textId="77777777" w:rsidR="00965C1D" w:rsidRDefault="034CAAC7" w:rsidP="034CAAC7">
            <w:pPr>
              <w:rPr>
                <w:rFonts w:eastAsia="Arial" w:cs="Arial"/>
              </w:rPr>
            </w:pPr>
            <w:r w:rsidRPr="034CAAC7">
              <w:rPr>
                <w:rFonts w:eastAsia="Arial" w:cs="Arial"/>
              </w:rPr>
              <w:t>Kasutajanimed peavad olema tõstutundetud. Seega, näiteks:</w:t>
            </w:r>
          </w:p>
          <w:p w14:paraId="40E14132" w14:textId="77777777" w:rsidR="00984FA2" w:rsidRDefault="034CAAC7" w:rsidP="034CAAC7">
            <w:pPr>
              <w:numPr>
                <w:ilvl w:val="0"/>
                <w:numId w:val="41"/>
              </w:numPr>
              <w:rPr>
                <w:rFonts w:eastAsia="Arial" w:cs="Arial"/>
              </w:rPr>
            </w:pPr>
            <w:r w:rsidRPr="034CAAC7">
              <w:rPr>
                <w:rFonts w:eastAsia="Arial" w:cs="Arial"/>
              </w:rPr>
              <w:t xml:space="preserve">kui süsteemis on registreeritud kasutajanimi </w:t>
            </w:r>
            <w:r w:rsidRPr="034CAAC7">
              <w:rPr>
                <w:rFonts w:eastAsia="Arial" w:cs="Arial"/>
                <w:i/>
                <w:iCs/>
              </w:rPr>
              <w:t>Kasutaja1</w:t>
            </w:r>
            <w:r w:rsidRPr="034CAAC7">
              <w:rPr>
                <w:rFonts w:eastAsia="Arial" w:cs="Arial"/>
              </w:rPr>
              <w:t xml:space="preserve">, siis ei saa registreerida kasutajanime </w:t>
            </w:r>
            <w:r w:rsidRPr="034CAAC7">
              <w:rPr>
                <w:rFonts w:eastAsia="Arial" w:cs="Arial"/>
                <w:i/>
                <w:iCs/>
              </w:rPr>
              <w:t>kasutaja1,</w:t>
            </w:r>
          </w:p>
          <w:p w14:paraId="1C8EF947" w14:textId="77777777" w:rsidR="00965C1D" w:rsidRPr="00984FA2" w:rsidRDefault="034CAAC7" w:rsidP="034CAAC7">
            <w:pPr>
              <w:numPr>
                <w:ilvl w:val="0"/>
                <w:numId w:val="41"/>
              </w:numPr>
              <w:rPr>
                <w:rFonts w:eastAsia="Arial" w:cs="Arial"/>
              </w:rPr>
            </w:pPr>
            <w:r w:rsidRPr="034CAAC7">
              <w:rPr>
                <w:rFonts w:eastAsia="Arial" w:cs="Arial"/>
              </w:rPr>
              <w:t xml:space="preserve">kui süsteemis on registreeritud kasutajanimi </w:t>
            </w:r>
            <w:r w:rsidRPr="034CAAC7">
              <w:rPr>
                <w:rFonts w:eastAsia="Arial" w:cs="Arial"/>
                <w:i/>
                <w:iCs/>
              </w:rPr>
              <w:t>Kasutaja1</w:t>
            </w:r>
            <w:r w:rsidRPr="034CAAC7">
              <w:rPr>
                <w:rFonts w:eastAsia="Arial" w:cs="Arial"/>
              </w:rPr>
              <w:t xml:space="preserve">, siis kasutaja tuvastamisel loetakse see samaväärseks sisestatud kasutajanimega </w:t>
            </w:r>
            <w:r w:rsidRPr="034CAAC7">
              <w:rPr>
                <w:rFonts w:eastAsia="Arial" w:cs="Arial"/>
                <w:i/>
                <w:iCs/>
              </w:rPr>
              <w:t>kasutaja1</w:t>
            </w:r>
            <w:r w:rsidRPr="034CAAC7">
              <w:rPr>
                <w:rFonts w:eastAsia="Arial" w:cs="Arial"/>
              </w:rPr>
              <w:t>.</w:t>
            </w:r>
          </w:p>
          <w:p w14:paraId="33FDD1AA" w14:textId="77777777" w:rsidR="00965C1D" w:rsidRPr="009307D1" w:rsidRDefault="00965C1D" w:rsidP="00461698">
            <w:pPr>
              <w:snapToGrid w:val="0"/>
            </w:pPr>
          </w:p>
          <w:p w14:paraId="2B613B6E" w14:textId="77777777" w:rsidR="00461698" w:rsidRPr="009307D1" w:rsidRDefault="034CAAC7" w:rsidP="00461698">
            <w:r>
              <w:t>Kaupade funktsionaalne allsüsteem teenindab kaupade registrit, mille turvaklass on (</w:t>
            </w:r>
            <w:hyperlink r:id="rId16">
              <w:r w:rsidRPr="034CAAC7">
                <w:rPr>
                  <w:rStyle w:val="Hperlink"/>
                  <w:color w:val="auto"/>
                </w:rPr>
                <w:t>https://www.riigiteataja.ee/akt/13125331?leiaKehtiv</w:t>
              </w:r>
            </w:hyperlink>
            <w:r>
              <w:t>):</w:t>
            </w:r>
          </w:p>
          <w:p w14:paraId="4C31A82D" w14:textId="77777777" w:rsidR="00461698" w:rsidRPr="009307D1" w:rsidRDefault="034CAAC7" w:rsidP="00461698">
            <w:pPr>
              <w:shd w:val="clear" w:color="auto" w:fill="E6E6E6"/>
            </w:pPr>
            <w:r>
              <w:lastRenderedPageBreak/>
              <w:t>K2T1S2</w:t>
            </w:r>
          </w:p>
          <w:p w14:paraId="280DAF8C" w14:textId="77777777" w:rsidR="00461698" w:rsidRPr="009307D1" w:rsidRDefault="00461698" w:rsidP="00461698"/>
          <w:p w14:paraId="30146899" w14:textId="77777777" w:rsidR="00461698" w:rsidRPr="009307D1" w:rsidRDefault="034CAAC7" w:rsidP="00461698">
            <w:r w:rsidRPr="034CAAC7">
              <w:rPr>
                <w:b/>
                <w:bCs/>
              </w:rPr>
              <w:t xml:space="preserve">K2 </w:t>
            </w:r>
            <w:r>
              <w:t>– töökindlus – 99% (lubatud summaarne seisak nädalas ~ 2 tundi); lubatav nõutava reaktsiooniaja kasv tippkoormusel – minutid (1÷10);</w:t>
            </w:r>
          </w:p>
          <w:p w14:paraId="19FD8E26" w14:textId="77777777" w:rsidR="00461698" w:rsidRPr="009307D1" w:rsidRDefault="034CAAC7" w:rsidP="00461698">
            <w:r w:rsidRPr="034CAAC7">
              <w:rPr>
                <w:b/>
                <w:bCs/>
              </w:rPr>
              <w:t>T1</w:t>
            </w:r>
            <w:r>
              <w:t xml:space="preserve"> – info allikas, selle muutmise ja hävitamise fakt peavad olema tuvastatavad; info õigsuse, täielikkuse ja ajakohasuse kontroll erijuhtudel ja vastavalt vajadusele;</w:t>
            </w:r>
          </w:p>
          <w:p w14:paraId="2F43161B" w14:textId="77777777" w:rsidR="00461698" w:rsidRPr="009307D1" w:rsidRDefault="034CAAC7" w:rsidP="00F95DBD">
            <w:r w:rsidRPr="034CAAC7">
              <w:rPr>
                <w:b/>
                <w:bCs/>
              </w:rPr>
              <w:t>S2</w:t>
            </w:r>
            <w:r>
              <w:t xml:space="preserve"> – salajane info: info kasutamine on lubatud ainult teatud kindlatele kasutajate gruppidele, juurdepääs teabele on lubatav juurdepääsu taotleva isiku õigustatud huvi korral;</w:t>
            </w:r>
          </w:p>
        </w:tc>
      </w:tr>
    </w:tbl>
    <w:p w14:paraId="7E201542" w14:textId="77777777" w:rsidR="007B2941" w:rsidRPr="009307D1" w:rsidRDefault="007B2941">
      <w:pPr>
        <w:rPr>
          <w:rFonts w:cs="Arial"/>
        </w:rPr>
      </w:pPr>
    </w:p>
    <w:p w14:paraId="2FDC8C99" w14:textId="77777777" w:rsidR="000277D6" w:rsidRPr="009307D1" w:rsidRDefault="003844B9" w:rsidP="034CAAC7">
      <w:pPr>
        <w:pStyle w:val="Pealkiri2"/>
        <w:ind w:left="528"/>
        <w:rPr>
          <w:rFonts w:eastAsia="Arial" w:cs="Arial"/>
        </w:rPr>
      </w:pPr>
      <w:bookmarkStart w:id="44" w:name="_Toc473482704"/>
      <w:r w:rsidRPr="034CAAC7">
        <w:rPr>
          <w:rFonts w:eastAsia="Arial" w:cs="Arial"/>
        </w:rPr>
        <w:t>Kaupade</w:t>
      </w:r>
      <w:r w:rsidR="00FE1FB6" w:rsidRPr="034CAAC7">
        <w:rPr>
          <w:rFonts w:eastAsia="Arial" w:cs="Arial"/>
        </w:rPr>
        <w:t xml:space="preserve"> </w:t>
      </w:r>
      <w:r w:rsidR="000277D6" w:rsidRPr="034CAAC7">
        <w:rPr>
          <w:rFonts w:eastAsia="Arial" w:cs="Arial"/>
        </w:rPr>
        <w:t>registri eskiismudelid</w:t>
      </w:r>
      <w:bookmarkEnd w:id="44"/>
      <w:r w:rsidR="000277D6" w:rsidRPr="034CAAC7">
        <w:rPr>
          <w:rFonts w:eastAsia="Arial" w:cs="Arial"/>
        </w:rPr>
        <w:t xml:space="preserve"> </w:t>
      </w:r>
    </w:p>
    <w:p w14:paraId="3B0A9ABB" w14:textId="77777777" w:rsidR="000277D6" w:rsidRDefault="000277D6">
      <w:pPr>
        <w:rPr>
          <w:rFonts w:cs="Arial"/>
        </w:rPr>
      </w:pPr>
    </w:p>
    <w:p w14:paraId="20DEC6E9" w14:textId="77777777" w:rsidR="0021521A" w:rsidRPr="00C55606" w:rsidRDefault="034CAAC7" w:rsidP="034CAAC7">
      <w:pPr>
        <w:jc w:val="both"/>
        <w:rPr>
          <w:rFonts w:eastAsia="Arial" w:cs="Arial"/>
        </w:rPr>
      </w:pPr>
      <w:r w:rsidRPr="034CAAC7">
        <w:rPr>
          <w:rFonts w:eastAsia="Arial" w:cs="Arial"/>
        </w:rPr>
        <w:t>Järgnevalt esitatakse eskiismudelid, mida detailanalüüsi käigus täpsustatakse ja täiendatakse.</w:t>
      </w:r>
    </w:p>
    <w:p w14:paraId="1D819D5B" w14:textId="77777777" w:rsidR="00524E62" w:rsidRPr="009307D1" w:rsidRDefault="00524E62">
      <w:pPr>
        <w:rPr>
          <w:rFonts w:cs="Arial"/>
        </w:rPr>
      </w:pPr>
    </w:p>
    <w:p w14:paraId="107E7531" w14:textId="77777777" w:rsidR="000277D6" w:rsidRPr="009307D1" w:rsidRDefault="000277D6" w:rsidP="034CAAC7">
      <w:pPr>
        <w:pStyle w:val="Pealkiri3"/>
        <w:rPr>
          <w:rFonts w:eastAsia="Arial" w:cs="Arial"/>
        </w:rPr>
      </w:pPr>
      <w:bookmarkStart w:id="45" w:name="_Toc50447300"/>
      <w:bookmarkStart w:id="46" w:name="_Toc473482705"/>
      <w:r w:rsidRPr="034CAAC7">
        <w:rPr>
          <w:rFonts w:eastAsia="Arial" w:cs="Arial"/>
        </w:rPr>
        <w:t>Eesmärgid</w:t>
      </w:r>
      <w:bookmarkEnd w:id="45"/>
      <w:bookmarkEnd w:id="46"/>
    </w:p>
    <w:p w14:paraId="5E629711" w14:textId="77777777" w:rsidR="009E2570" w:rsidRPr="009307D1" w:rsidRDefault="009E2570" w:rsidP="009E2570">
      <w:pPr>
        <w:jc w:val="both"/>
      </w:pPr>
    </w:p>
    <w:p w14:paraId="074A3ED8" w14:textId="77777777" w:rsidR="009E2570" w:rsidRPr="009307D1" w:rsidRDefault="034CAAC7" w:rsidP="009E2570">
      <w:pPr>
        <w:jc w:val="both"/>
      </w:pPr>
      <w:r>
        <w:t>Säilitada informatsiooni kaupade kohta sellises mahus, et oleks tagatud kaupade funktsionaalses allsüsteemis defineeritud eesmärkide täitmine.</w:t>
      </w:r>
    </w:p>
    <w:p w14:paraId="4659ABE0" w14:textId="77777777" w:rsidR="009E2570" w:rsidRPr="009307D1" w:rsidRDefault="009E2570">
      <w:pPr>
        <w:rPr>
          <w:rFonts w:cs="Arial"/>
        </w:rPr>
      </w:pPr>
    </w:p>
    <w:p w14:paraId="79238E2F" w14:textId="77777777" w:rsidR="000277D6" w:rsidRPr="009307D1" w:rsidRDefault="000277D6" w:rsidP="034CAAC7">
      <w:pPr>
        <w:pStyle w:val="Pealkiri3"/>
        <w:rPr>
          <w:rFonts w:eastAsia="Arial" w:cs="Arial"/>
        </w:rPr>
      </w:pPr>
      <w:bookmarkStart w:id="47" w:name="_Toc50447301"/>
      <w:bookmarkStart w:id="48" w:name="_Toc473482706"/>
      <w:r w:rsidRPr="034CAAC7">
        <w:rPr>
          <w:rFonts w:eastAsia="Arial" w:cs="Arial"/>
        </w:rPr>
        <w:t>Registrit kasutavad pädevusalad</w:t>
      </w:r>
      <w:bookmarkEnd w:id="47"/>
      <w:bookmarkEnd w:id="48"/>
    </w:p>
    <w:p w14:paraId="64128ACC" w14:textId="77777777" w:rsidR="000277D6" w:rsidRDefault="034CAAC7" w:rsidP="034CAAC7">
      <w:pPr>
        <w:numPr>
          <w:ilvl w:val="0"/>
          <w:numId w:val="16"/>
        </w:numPr>
        <w:rPr>
          <w:rFonts w:eastAsia="Arial" w:cs="Arial"/>
        </w:rPr>
      </w:pPr>
      <w:r w:rsidRPr="034CAAC7">
        <w:rPr>
          <w:rFonts w:eastAsia="Arial" w:cs="Arial"/>
        </w:rPr>
        <w:t>Juhataja</w:t>
      </w:r>
    </w:p>
    <w:p w14:paraId="36639957" w14:textId="77777777" w:rsidR="005272DD" w:rsidRPr="009307D1" w:rsidRDefault="034CAAC7" w:rsidP="034CAAC7">
      <w:pPr>
        <w:numPr>
          <w:ilvl w:val="0"/>
          <w:numId w:val="16"/>
        </w:numPr>
        <w:rPr>
          <w:rFonts w:eastAsia="Arial" w:cs="Arial"/>
        </w:rPr>
      </w:pPr>
      <w:r w:rsidRPr="034CAAC7">
        <w:rPr>
          <w:rFonts w:eastAsia="Arial" w:cs="Arial"/>
        </w:rPr>
        <w:t>Kauba haldur</w:t>
      </w:r>
    </w:p>
    <w:p w14:paraId="25FE614B" w14:textId="77777777" w:rsidR="009E2570" w:rsidRPr="009307D1" w:rsidRDefault="034CAAC7" w:rsidP="034CAAC7">
      <w:pPr>
        <w:numPr>
          <w:ilvl w:val="0"/>
          <w:numId w:val="16"/>
        </w:numPr>
        <w:rPr>
          <w:rFonts w:eastAsia="Arial" w:cs="Arial"/>
        </w:rPr>
      </w:pPr>
      <w:r w:rsidRPr="034CAAC7">
        <w:rPr>
          <w:rFonts w:eastAsia="Arial" w:cs="Arial"/>
        </w:rPr>
        <w:t>Klient</w:t>
      </w:r>
    </w:p>
    <w:p w14:paraId="059D782C" w14:textId="69FEF73B" w:rsidR="009E5419" w:rsidRDefault="034CAAC7" w:rsidP="00641BB9">
      <w:pPr>
        <w:numPr>
          <w:ilvl w:val="0"/>
          <w:numId w:val="16"/>
        </w:numPr>
        <w:rPr>
          <w:rFonts w:eastAsia="Arial" w:cs="Arial"/>
        </w:rPr>
      </w:pPr>
      <w:r w:rsidRPr="034CAAC7">
        <w:rPr>
          <w:rFonts w:eastAsia="Arial" w:cs="Arial"/>
        </w:rPr>
        <w:t>Uudistaja</w:t>
      </w:r>
    </w:p>
    <w:p w14:paraId="03ABC38D" w14:textId="367BB747" w:rsidR="002B7B4E" w:rsidRDefault="009E4FC0" w:rsidP="034CAAC7">
      <w:pPr>
        <w:numPr>
          <w:ilvl w:val="0"/>
          <w:numId w:val="16"/>
        </w:numPr>
        <w:rPr>
          <w:rFonts w:eastAsia="Arial" w:cs="Arial"/>
        </w:rPr>
      </w:pPr>
      <w:r>
        <w:rPr>
          <w:rFonts w:eastAsia="Arial" w:cs="Arial"/>
        </w:rPr>
        <w:t>Inventuuri haldur</w:t>
      </w:r>
    </w:p>
    <w:p w14:paraId="433300CD" w14:textId="026673C6" w:rsidR="009E4FC0" w:rsidRDefault="009E4FC0" w:rsidP="034CAAC7">
      <w:pPr>
        <w:numPr>
          <w:ilvl w:val="0"/>
          <w:numId w:val="16"/>
        </w:numPr>
        <w:rPr>
          <w:rFonts w:eastAsia="Arial" w:cs="Arial"/>
        </w:rPr>
      </w:pPr>
      <w:r>
        <w:rPr>
          <w:rFonts w:eastAsia="Arial" w:cs="Arial"/>
        </w:rPr>
        <w:t>Reklaami haldur</w:t>
      </w:r>
    </w:p>
    <w:p w14:paraId="7E14A6F6" w14:textId="6D9BC4CA" w:rsidR="009E4FC0" w:rsidRDefault="009E4FC0" w:rsidP="00641BB9">
      <w:pPr>
        <w:numPr>
          <w:ilvl w:val="0"/>
          <w:numId w:val="16"/>
        </w:numPr>
        <w:rPr>
          <w:rFonts w:eastAsia="Arial" w:cs="Arial"/>
        </w:rPr>
      </w:pPr>
      <w:r>
        <w:rPr>
          <w:rFonts w:eastAsia="Arial" w:cs="Arial"/>
        </w:rPr>
        <w:t>Tellimuse komplekteerija</w:t>
      </w:r>
    </w:p>
    <w:p w14:paraId="48AC8DC5" w14:textId="738025B7" w:rsidR="009E4FC0" w:rsidRDefault="009E4FC0" w:rsidP="034CAAC7">
      <w:pPr>
        <w:numPr>
          <w:ilvl w:val="0"/>
          <w:numId w:val="16"/>
        </w:numPr>
        <w:rPr>
          <w:rFonts w:eastAsia="Arial" w:cs="Arial"/>
        </w:rPr>
      </w:pPr>
      <w:r>
        <w:rPr>
          <w:rFonts w:eastAsia="Arial" w:cs="Arial"/>
        </w:rPr>
        <w:t>Kliendi haldur</w:t>
      </w:r>
    </w:p>
    <w:p w14:paraId="1633C0D7" w14:textId="37D0BA0C" w:rsidR="009E4FC0" w:rsidRPr="009307D1" w:rsidRDefault="009E4FC0" w:rsidP="034CAAC7">
      <w:pPr>
        <w:numPr>
          <w:ilvl w:val="0"/>
          <w:numId w:val="16"/>
        </w:numPr>
        <w:rPr>
          <w:rFonts w:eastAsia="Arial" w:cs="Arial"/>
        </w:rPr>
      </w:pPr>
      <w:r>
        <w:rPr>
          <w:rFonts w:eastAsia="Arial" w:cs="Arial"/>
        </w:rPr>
        <w:t>Laohaldur</w:t>
      </w:r>
    </w:p>
    <w:p w14:paraId="0517D72D" w14:textId="77777777" w:rsidR="009E2570" w:rsidRPr="009307D1" w:rsidRDefault="009E2570" w:rsidP="009E2570">
      <w:pPr>
        <w:ind w:left="360"/>
        <w:rPr>
          <w:rFonts w:cs="Arial"/>
        </w:rPr>
      </w:pPr>
    </w:p>
    <w:p w14:paraId="7EA68CBF" w14:textId="77777777" w:rsidR="000277D6" w:rsidRPr="009307D1" w:rsidRDefault="000277D6" w:rsidP="034CAAC7">
      <w:pPr>
        <w:pStyle w:val="Pealkiri3"/>
        <w:rPr>
          <w:rFonts w:eastAsia="Arial" w:cs="Arial"/>
        </w:rPr>
      </w:pPr>
      <w:bookmarkStart w:id="49" w:name="_Toc50447302"/>
      <w:bookmarkStart w:id="50" w:name="_Toc473482707"/>
      <w:r w:rsidRPr="034CAAC7">
        <w:rPr>
          <w:rFonts w:eastAsia="Arial" w:cs="Arial"/>
        </w:rPr>
        <w:t>Registrit teenindavad funktsionaalsed allsüsteemid</w:t>
      </w:r>
      <w:bookmarkEnd w:id="49"/>
      <w:bookmarkEnd w:id="50"/>
    </w:p>
    <w:p w14:paraId="56726C74" w14:textId="77777777" w:rsidR="000277D6" w:rsidRPr="009307D1" w:rsidRDefault="000277D6">
      <w:pPr>
        <w:rPr>
          <w:rFonts w:cs="Arial"/>
        </w:rPr>
      </w:pPr>
    </w:p>
    <w:p w14:paraId="7EB77BB9" w14:textId="77777777" w:rsidR="009E2570" w:rsidRPr="009307D1" w:rsidRDefault="034CAAC7" w:rsidP="009E2570">
      <w:pPr>
        <w:jc w:val="both"/>
      </w:pPr>
      <w:r>
        <w:t>Kaupade registrit teenindab (loeb ja muudab) kaupade funktsionaalne allsüsteem.</w:t>
      </w:r>
    </w:p>
    <w:p w14:paraId="60126363" w14:textId="77777777" w:rsidR="009E2570" w:rsidRPr="009307D1" w:rsidRDefault="009E2570">
      <w:pPr>
        <w:rPr>
          <w:rFonts w:cs="Arial"/>
        </w:rPr>
      </w:pPr>
    </w:p>
    <w:p w14:paraId="3C7BBE7B" w14:textId="77777777" w:rsidR="000277D6" w:rsidRPr="009307D1" w:rsidRDefault="000277D6" w:rsidP="034CAAC7">
      <w:pPr>
        <w:pStyle w:val="Pealkiri3"/>
        <w:rPr>
          <w:rFonts w:eastAsia="Arial" w:cs="Arial"/>
        </w:rPr>
      </w:pPr>
      <w:bookmarkStart w:id="51" w:name="_Toc50447303"/>
      <w:bookmarkStart w:id="52" w:name="_Toc473482708"/>
      <w:r w:rsidRPr="034CAAC7">
        <w:rPr>
          <w:rFonts w:eastAsia="Arial" w:cs="Arial"/>
        </w:rPr>
        <w:t>Infovajadused</w:t>
      </w:r>
      <w:bookmarkEnd w:id="51"/>
      <w:r w:rsidR="00D9657C" w:rsidRPr="034CAAC7">
        <w:rPr>
          <w:rFonts w:eastAsia="Arial" w:cs="Arial"/>
        </w:rPr>
        <w:t>, mida register aitab rahuldada</w:t>
      </w:r>
      <w:bookmarkEnd w:id="52"/>
    </w:p>
    <w:p w14:paraId="724755A3" w14:textId="77777777" w:rsidR="000277D6" w:rsidRPr="009307D1" w:rsidRDefault="000277D6">
      <w:pPr>
        <w:rPr>
          <w:rFonts w:cs="Arial"/>
        </w:rPr>
      </w:pPr>
    </w:p>
    <w:p w14:paraId="35AD5011" w14:textId="77777777" w:rsidR="00847D17" w:rsidRDefault="034CAAC7" w:rsidP="034CAAC7">
      <w:pPr>
        <w:numPr>
          <w:ilvl w:val="0"/>
          <w:numId w:val="17"/>
        </w:numPr>
        <w:rPr>
          <w:rFonts w:eastAsia="Arial" w:cs="Arial"/>
        </w:rPr>
      </w:pPr>
      <w:r w:rsidRPr="034CAAC7">
        <w:rPr>
          <w:rFonts w:eastAsia="Arial" w:cs="Arial"/>
        </w:rPr>
        <w:t>Ootel kaupade nimekiri, kus on vähemalt kauba kood ja nimetus.</w:t>
      </w:r>
    </w:p>
    <w:p w14:paraId="54E56DC6" w14:textId="77777777" w:rsidR="00B4673C" w:rsidRDefault="034CAAC7" w:rsidP="034CAAC7">
      <w:pPr>
        <w:numPr>
          <w:ilvl w:val="0"/>
          <w:numId w:val="17"/>
        </w:numPr>
        <w:rPr>
          <w:rFonts w:eastAsia="Arial" w:cs="Arial"/>
        </w:rPr>
      </w:pPr>
      <w:r w:rsidRPr="034CAAC7">
        <w:rPr>
          <w:rFonts w:eastAsia="Arial" w:cs="Arial"/>
        </w:rPr>
        <w:t>Aktiivsete kaupade nimekiri, kus on vähemalt kauba kood ja nimetus.</w:t>
      </w:r>
    </w:p>
    <w:p w14:paraId="00B1175B" w14:textId="77777777" w:rsidR="005E7552" w:rsidRDefault="034CAAC7" w:rsidP="034CAAC7">
      <w:pPr>
        <w:numPr>
          <w:ilvl w:val="0"/>
          <w:numId w:val="17"/>
        </w:numPr>
        <w:rPr>
          <w:rFonts w:eastAsia="Arial" w:cs="Arial"/>
        </w:rPr>
      </w:pPr>
      <w:r w:rsidRPr="034CAAC7">
        <w:rPr>
          <w:rFonts w:eastAsia="Arial" w:cs="Arial"/>
        </w:rPr>
        <w:lastRenderedPageBreak/>
        <w:t>Ootel või mitteaktiivsete kaupade nimekiri, kus on vähemalt kauba kood, nimetus ja seisundi nimetus.</w:t>
      </w:r>
    </w:p>
    <w:p w14:paraId="24D9AA0B" w14:textId="77777777" w:rsidR="00847D17" w:rsidRDefault="034CAAC7" w:rsidP="034CAAC7">
      <w:pPr>
        <w:numPr>
          <w:ilvl w:val="0"/>
          <w:numId w:val="17"/>
        </w:numPr>
        <w:rPr>
          <w:rFonts w:eastAsia="Arial" w:cs="Arial"/>
        </w:rPr>
      </w:pPr>
      <w:r w:rsidRPr="034CAAC7">
        <w:rPr>
          <w:rFonts w:eastAsia="Arial" w:cs="Arial"/>
        </w:rPr>
        <w:t>Aktiivsete või mitteaktiivsete kaupade nimekiri, kus on vähemalt kauba kood, nimetus ja seisundi nimetus.</w:t>
      </w:r>
    </w:p>
    <w:p w14:paraId="4D5D3360" w14:textId="77777777" w:rsidR="00054459" w:rsidRPr="009307D1" w:rsidRDefault="034CAAC7" w:rsidP="034CAAC7">
      <w:pPr>
        <w:numPr>
          <w:ilvl w:val="0"/>
          <w:numId w:val="17"/>
        </w:numPr>
        <w:rPr>
          <w:rFonts w:eastAsia="Arial" w:cs="Arial"/>
        </w:rPr>
      </w:pPr>
      <w:r w:rsidRPr="034CAAC7">
        <w:rPr>
          <w:rFonts w:eastAsia="Arial" w:cs="Arial"/>
        </w:rPr>
        <w:t>Kõikide kaupade nimekiri, kus on vähemalt kauba kood, nimetus ja seisundi nimetus.</w:t>
      </w:r>
    </w:p>
    <w:p w14:paraId="0B88C4E1" w14:textId="77777777" w:rsidR="006E6304" w:rsidRDefault="034CAAC7" w:rsidP="034CAAC7">
      <w:pPr>
        <w:numPr>
          <w:ilvl w:val="0"/>
          <w:numId w:val="17"/>
        </w:numPr>
        <w:rPr>
          <w:rFonts w:eastAsia="Arial" w:cs="Arial"/>
        </w:rPr>
      </w:pPr>
      <w:r w:rsidRPr="034CAAC7">
        <w:rPr>
          <w:rFonts w:eastAsia="Arial" w:cs="Arial"/>
        </w:rPr>
        <w:t>Kaupade detailandmed, kus seotud klassifikaatorite väärtuste koodide asemel on nimetused ning esitatakse info ka kauba registreerinud töötaja kohta (eesnimi, perenimi, e-meili aadress).</w:t>
      </w:r>
    </w:p>
    <w:p w14:paraId="18F5A330" w14:textId="77777777" w:rsidR="009E77B1" w:rsidRPr="009E77B1" w:rsidRDefault="034CAAC7" w:rsidP="034CAAC7">
      <w:pPr>
        <w:numPr>
          <w:ilvl w:val="0"/>
          <w:numId w:val="17"/>
        </w:numPr>
        <w:rPr>
          <w:rFonts w:eastAsia="Arial" w:cs="Arial"/>
        </w:rPr>
      </w:pPr>
      <w:r w:rsidRPr="034CAAC7">
        <w:rPr>
          <w:rFonts w:eastAsia="Arial" w:cs="Arial"/>
        </w:rPr>
        <w:t>Iga kauba seisundi kohta kõigi selles seisundis olevate kaupade arv.</w:t>
      </w:r>
    </w:p>
    <w:p w14:paraId="22822BCD" w14:textId="77777777" w:rsidR="000A14BD" w:rsidRPr="009307D1" w:rsidRDefault="000A14BD" w:rsidP="000A14BD">
      <w:pPr>
        <w:ind w:left="360"/>
        <w:rPr>
          <w:rFonts w:cs="Arial"/>
        </w:rPr>
      </w:pPr>
    </w:p>
    <w:p w14:paraId="76D71642" w14:textId="77777777" w:rsidR="000277D6" w:rsidRPr="009307D1" w:rsidRDefault="000277D6" w:rsidP="034CAAC7">
      <w:pPr>
        <w:pStyle w:val="Pealkiri3"/>
        <w:rPr>
          <w:rFonts w:eastAsia="Arial" w:cs="Arial"/>
        </w:rPr>
      </w:pPr>
      <w:bookmarkStart w:id="53" w:name="_Toc50447304"/>
      <w:bookmarkStart w:id="54" w:name="_Toc473482709"/>
      <w:r w:rsidRPr="034CAAC7">
        <w:rPr>
          <w:rFonts w:eastAsia="Arial" w:cs="Arial"/>
        </w:rPr>
        <w:t>Seosed teiste registritega</w:t>
      </w:r>
      <w:bookmarkEnd w:id="53"/>
      <w:bookmarkEnd w:id="54"/>
    </w:p>
    <w:p w14:paraId="347DEA6C" w14:textId="77777777" w:rsidR="000277D6" w:rsidRPr="009307D1" w:rsidRDefault="000277D6">
      <w:pPr>
        <w:rPr>
          <w:rFonts w:cs="Arial"/>
        </w:rPr>
      </w:pPr>
    </w:p>
    <w:p w14:paraId="5D97023B" w14:textId="2C961D36" w:rsidR="000A14BD" w:rsidRDefault="034CAAC7" w:rsidP="000A14BD">
      <w:pPr>
        <w:jc w:val="both"/>
      </w:pPr>
      <w:r w:rsidRPr="034CAAC7">
        <w:rPr>
          <w:b/>
          <w:bCs/>
        </w:rPr>
        <w:t>Töötajate register</w:t>
      </w:r>
      <w:r>
        <w:t xml:space="preserve"> – Töötajate registriga on kaup seotud olemitüübi </w:t>
      </w:r>
      <w:r w:rsidRPr="034CAAC7">
        <w:rPr>
          <w:b/>
          <w:bCs/>
        </w:rPr>
        <w:t xml:space="preserve">Töötaja </w:t>
      </w:r>
      <w:r>
        <w:t>kaudu. Töötaja registreerib kauba andmed ning süsteemis säilitatakse info selle kohta, milline töötaja need andmed registreeris.</w:t>
      </w:r>
    </w:p>
    <w:p w14:paraId="15EB6CF9" w14:textId="453897B0" w:rsidR="00641BB9" w:rsidRDefault="00641BB9" w:rsidP="000A14BD">
      <w:pPr>
        <w:jc w:val="both"/>
      </w:pPr>
    </w:p>
    <w:p w14:paraId="2720032C" w14:textId="5220A6C1" w:rsidR="00641BB9" w:rsidRDefault="00641BB9" w:rsidP="000A14BD">
      <w:pPr>
        <w:jc w:val="both"/>
      </w:pPr>
      <w:r>
        <w:rPr>
          <w:b/>
        </w:rPr>
        <w:t>Autorite register</w:t>
      </w:r>
      <w:r>
        <w:t xml:space="preserve"> - Autorite registriga on kaup seotud olemitüübi </w:t>
      </w:r>
      <w:r w:rsidRPr="00641BB9">
        <w:rPr>
          <w:b/>
        </w:rPr>
        <w:t>Raamat</w:t>
      </w:r>
      <w:r>
        <w:t xml:space="preserve"> ja </w:t>
      </w:r>
      <w:r>
        <w:rPr>
          <w:b/>
        </w:rPr>
        <w:t>Autor</w:t>
      </w:r>
      <w:r>
        <w:t xml:space="preserve"> kaudu. Kaup võib olla raamat. Raamatul võib olla autor</w:t>
      </w:r>
      <w:r w:rsidR="00E75047">
        <w:t>.</w:t>
      </w:r>
    </w:p>
    <w:p w14:paraId="49AA1E71" w14:textId="4B5F32C6" w:rsidR="00E75047" w:rsidRDefault="00E75047" w:rsidP="000A14BD">
      <w:pPr>
        <w:jc w:val="both"/>
      </w:pPr>
    </w:p>
    <w:p w14:paraId="1E2BA56F" w14:textId="0762BB6D" w:rsidR="00E75047" w:rsidRPr="009307D1" w:rsidRDefault="00CC607D" w:rsidP="000A14BD">
      <w:pPr>
        <w:jc w:val="both"/>
      </w:pPr>
      <w:r>
        <w:rPr>
          <w:b/>
        </w:rPr>
        <w:t>Kommentaarid</w:t>
      </w:r>
      <w:r w:rsidR="00E75047">
        <w:rPr>
          <w:b/>
        </w:rPr>
        <w:t>e register</w:t>
      </w:r>
      <w:r w:rsidR="00E75047">
        <w:t xml:space="preserve"> - Kaupa laiendava olemitüübi </w:t>
      </w:r>
      <w:r w:rsidR="00E75047" w:rsidRPr="00E75047">
        <w:rPr>
          <w:b/>
        </w:rPr>
        <w:t>Raamat</w:t>
      </w:r>
      <w:r w:rsidR="00E75047">
        <w:t xml:space="preserve"> kohta on kliendil võimalik jätta kommetaare, mida hoitakse kommentaaride registris.</w:t>
      </w:r>
    </w:p>
    <w:p w14:paraId="053D78D7" w14:textId="77777777" w:rsidR="000A14BD" w:rsidRPr="009307D1" w:rsidRDefault="000A14BD" w:rsidP="000A14BD">
      <w:pPr>
        <w:jc w:val="both"/>
      </w:pPr>
    </w:p>
    <w:p w14:paraId="225176B2" w14:textId="146E36F3" w:rsidR="000A14BD" w:rsidRDefault="034CAAC7" w:rsidP="000A14BD">
      <w:pPr>
        <w:jc w:val="both"/>
      </w:pPr>
      <w:r w:rsidRPr="034CAAC7">
        <w:rPr>
          <w:b/>
          <w:bCs/>
        </w:rPr>
        <w:t>Klassifikaatorite register</w:t>
      </w:r>
      <w:r>
        <w:t xml:space="preserve"> – Klassifikaatorite regist</w:t>
      </w:r>
      <w:r w:rsidR="00424BE5">
        <w:t>riga on kaup seotud olemitüübi K</w:t>
      </w:r>
      <w:r>
        <w:t>auba_seisundi_liik kaudu. Selle abil registreeritakse kauba hetkeseisund. Samuti on iga kaup seotud null või rohkema kauba kategooriaga, mis on samuti klassifikaator.</w:t>
      </w:r>
      <w:r w:rsidR="00424BE5">
        <w:t xml:space="preserve"> Iga </w:t>
      </w:r>
      <w:r w:rsidR="00E75047" w:rsidRPr="00E75047">
        <w:rPr>
          <w:b/>
        </w:rPr>
        <w:t>Raamat</w:t>
      </w:r>
      <w:r w:rsidR="00E30902">
        <w:t xml:space="preserve">, mis laiendab olemitüüpi </w:t>
      </w:r>
      <w:r w:rsidR="00E30902" w:rsidRPr="00E30902">
        <w:rPr>
          <w:b/>
        </w:rPr>
        <w:t>K</w:t>
      </w:r>
      <w:r w:rsidR="00E75047" w:rsidRPr="00E30902">
        <w:rPr>
          <w:b/>
        </w:rPr>
        <w:t>aup</w:t>
      </w:r>
      <w:r w:rsidR="00E75047">
        <w:t>,</w:t>
      </w:r>
      <w:r w:rsidR="00424BE5">
        <w:t xml:space="preserve"> on seotud </w:t>
      </w:r>
      <w:r w:rsidR="00E75047">
        <w:t>ühe või rohkema žanriga. Kaupa iseloomustab klassifikaator kirjastus, mida võib olla ainult üks, väljaandmise keel, sarja kuuluvus.</w:t>
      </w:r>
    </w:p>
    <w:p w14:paraId="2A43530C" w14:textId="77777777" w:rsidR="00324C47" w:rsidRDefault="00324C47" w:rsidP="000A14BD">
      <w:pPr>
        <w:jc w:val="both"/>
      </w:pPr>
    </w:p>
    <w:p w14:paraId="73D5B8AA" w14:textId="64187414" w:rsidR="00324C47" w:rsidRPr="00A3212A" w:rsidRDefault="034CAAC7" w:rsidP="00324C47">
      <w:pPr>
        <w:jc w:val="both"/>
      </w:pPr>
      <w:r>
        <w:t xml:space="preserve">Selleks, et saaks registreerida andmeid </w:t>
      </w:r>
      <w:r w:rsidR="009E37E4">
        <w:t xml:space="preserve">kauba tagasiside, </w:t>
      </w:r>
      <w:r w:rsidR="008802DA">
        <w:t>klienditellimuste,</w:t>
      </w:r>
      <w:r w:rsidR="009E37E4">
        <w:t xml:space="preserve"> tarnetellimuste, saadetiste, pakkumiste, arvete</w:t>
      </w:r>
      <w:r w:rsidR="00B471C3">
        <w:t>, laoliikumiste, inventuuride, garantiijuhtumite, kauba tagastuste</w:t>
      </w:r>
      <w:r>
        <w:t xml:space="preserve"> registrites, peavad olema registreeritud kaupade andmed ja seega peab olema realiseeritud kaupade register.</w:t>
      </w:r>
    </w:p>
    <w:p w14:paraId="691A52A2" w14:textId="77777777" w:rsidR="000A14BD" w:rsidRPr="009307D1" w:rsidRDefault="000A14BD">
      <w:pPr>
        <w:rPr>
          <w:rFonts w:cs="Arial"/>
        </w:rPr>
      </w:pPr>
    </w:p>
    <w:p w14:paraId="31E0FAE0" w14:textId="77777777" w:rsidR="000277D6" w:rsidRPr="009307D1" w:rsidRDefault="000277D6" w:rsidP="034CAAC7">
      <w:pPr>
        <w:pStyle w:val="Pealkiri3"/>
        <w:rPr>
          <w:rFonts w:eastAsia="Arial" w:cs="Arial"/>
        </w:rPr>
      </w:pPr>
      <w:bookmarkStart w:id="55" w:name="_Toc50447305"/>
      <w:bookmarkStart w:id="56" w:name="_Toc473482710"/>
      <w:r w:rsidRPr="034CAAC7">
        <w:rPr>
          <w:rFonts w:eastAsia="Arial" w:cs="Arial"/>
        </w:rPr>
        <w:t>Är</w:t>
      </w:r>
      <w:bookmarkStart w:id="57" w:name="z_Ärireeglid"/>
      <w:bookmarkEnd w:id="57"/>
      <w:r w:rsidRPr="034CAAC7">
        <w:rPr>
          <w:rFonts w:eastAsia="Arial" w:cs="Arial"/>
        </w:rPr>
        <w:t>ireeglid</w:t>
      </w:r>
      <w:bookmarkEnd w:id="55"/>
      <w:bookmarkEnd w:id="56"/>
    </w:p>
    <w:p w14:paraId="1F053E0A" w14:textId="77777777" w:rsidR="008525C5" w:rsidRDefault="034CAAC7" w:rsidP="034CAAC7">
      <w:pPr>
        <w:rPr>
          <w:rFonts w:eastAsia="Arial" w:cs="Arial"/>
        </w:rPr>
      </w:pPr>
      <w:r w:rsidRPr="034CAAC7">
        <w:rPr>
          <w:rFonts w:eastAsia="Arial" w:cs="Arial"/>
        </w:rPr>
        <w:t>Jõustatavad kaupade registri põhjal</w:t>
      </w:r>
    </w:p>
    <w:p w14:paraId="2729D73B" w14:textId="77777777" w:rsidR="000277D6" w:rsidRPr="009307D1" w:rsidRDefault="034CAAC7" w:rsidP="034CAAC7">
      <w:pPr>
        <w:numPr>
          <w:ilvl w:val="0"/>
          <w:numId w:val="18"/>
        </w:numPr>
        <w:rPr>
          <w:rFonts w:eastAsia="Arial" w:cs="Arial"/>
        </w:rPr>
      </w:pPr>
      <w:r w:rsidRPr="034CAAC7">
        <w:rPr>
          <w:rFonts w:eastAsia="Arial" w:cs="Arial"/>
        </w:rPr>
        <w:t>Igal kaubal on unikaalne kood</w:t>
      </w:r>
    </w:p>
    <w:p w14:paraId="0B32C4DC" w14:textId="77777777" w:rsidR="006D28FE" w:rsidRPr="009307D1" w:rsidRDefault="034CAAC7" w:rsidP="034CAAC7">
      <w:pPr>
        <w:numPr>
          <w:ilvl w:val="0"/>
          <w:numId w:val="18"/>
        </w:numPr>
        <w:rPr>
          <w:rFonts w:eastAsia="Arial" w:cs="Arial"/>
        </w:rPr>
      </w:pPr>
      <w:r w:rsidRPr="034CAAC7">
        <w:rPr>
          <w:rFonts w:eastAsia="Arial" w:cs="Arial"/>
        </w:rPr>
        <w:t>Igal kaubal on unikaalne nimetus</w:t>
      </w:r>
    </w:p>
    <w:p w14:paraId="35B6D7E8" w14:textId="77777777" w:rsidR="006D28FE" w:rsidRPr="009307D1" w:rsidRDefault="034CAAC7" w:rsidP="034CAAC7">
      <w:pPr>
        <w:numPr>
          <w:ilvl w:val="0"/>
          <w:numId w:val="18"/>
        </w:numPr>
        <w:rPr>
          <w:rFonts w:eastAsia="Arial" w:cs="Arial"/>
        </w:rPr>
      </w:pPr>
      <w:r w:rsidRPr="034CAAC7">
        <w:rPr>
          <w:rFonts w:eastAsia="Arial" w:cs="Arial"/>
        </w:rPr>
        <w:t>Iga kaup on käesoleval ajahetkel täpselt ühes seisundis vastavalt oma elutsüklile.</w:t>
      </w:r>
    </w:p>
    <w:p w14:paraId="4285AAA9" w14:textId="77777777" w:rsidR="006D28FE" w:rsidRPr="009307D1" w:rsidRDefault="034CAAC7" w:rsidP="034CAAC7">
      <w:pPr>
        <w:numPr>
          <w:ilvl w:val="0"/>
          <w:numId w:val="18"/>
        </w:numPr>
        <w:rPr>
          <w:rFonts w:eastAsia="Arial" w:cs="Arial"/>
        </w:rPr>
      </w:pPr>
      <w:r w:rsidRPr="034CAAC7">
        <w:rPr>
          <w:rFonts w:eastAsia="Arial" w:cs="Arial"/>
        </w:rPr>
        <w:t>Iga kaup on seotud null või rohkema kategooriaga</w:t>
      </w:r>
    </w:p>
    <w:p w14:paraId="1CF0E4E5" w14:textId="77777777" w:rsidR="006D28FE" w:rsidRPr="009307D1" w:rsidRDefault="034CAAC7" w:rsidP="034CAAC7">
      <w:pPr>
        <w:numPr>
          <w:ilvl w:val="0"/>
          <w:numId w:val="18"/>
        </w:numPr>
        <w:rPr>
          <w:rFonts w:eastAsia="Arial" w:cs="Arial"/>
        </w:rPr>
      </w:pPr>
      <w:r w:rsidRPr="034CAAC7">
        <w:rPr>
          <w:rFonts w:eastAsia="Arial" w:cs="Arial"/>
        </w:rPr>
        <w:t>Iga kauba ja iga kategooria vahel saab olla maksimaalselt üks seos</w:t>
      </w:r>
    </w:p>
    <w:p w14:paraId="6089F450" w14:textId="77777777" w:rsidR="006D28FE" w:rsidRDefault="034CAAC7" w:rsidP="034CAAC7">
      <w:pPr>
        <w:numPr>
          <w:ilvl w:val="0"/>
          <w:numId w:val="18"/>
        </w:numPr>
        <w:rPr>
          <w:rFonts w:eastAsia="Arial" w:cs="Arial"/>
        </w:rPr>
      </w:pPr>
      <w:r w:rsidRPr="034CAAC7">
        <w:rPr>
          <w:rFonts w:eastAsia="Arial" w:cs="Arial"/>
        </w:rPr>
        <w:t>Iga kauba puhul on vaja registreerida töötaja, kes kauba andmed registreeris ning kauba registreerimise aeg</w:t>
      </w:r>
    </w:p>
    <w:p w14:paraId="276E9A13" w14:textId="77777777" w:rsidR="009F0B40" w:rsidRDefault="034CAAC7" w:rsidP="034CAAC7">
      <w:pPr>
        <w:numPr>
          <w:ilvl w:val="0"/>
          <w:numId w:val="18"/>
        </w:numPr>
        <w:rPr>
          <w:rFonts w:eastAsia="Arial" w:cs="Arial"/>
        </w:rPr>
      </w:pPr>
      <w:r w:rsidRPr="034CAAC7">
        <w:rPr>
          <w:rFonts w:eastAsia="Arial" w:cs="Arial"/>
        </w:rPr>
        <w:t xml:space="preserve">Kauba andmeid (sh kauba kategooriasse kuulumine) (v.a seisund) saab muuta vaid siis, kui see on ootel või mitteaktiivses seisundis. </w:t>
      </w:r>
    </w:p>
    <w:p w14:paraId="59198BCA" w14:textId="77777777" w:rsidR="009F0B40" w:rsidRPr="009307D1" w:rsidRDefault="034CAAC7" w:rsidP="034CAAC7">
      <w:pPr>
        <w:numPr>
          <w:ilvl w:val="0"/>
          <w:numId w:val="18"/>
        </w:numPr>
        <w:rPr>
          <w:rFonts w:eastAsia="Arial" w:cs="Arial"/>
        </w:rPr>
      </w:pPr>
      <w:r w:rsidRPr="034CAAC7">
        <w:rPr>
          <w:rFonts w:eastAsia="Arial" w:cs="Arial"/>
        </w:rPr>
        <w:lastRenderedPageBreak/>
        <w:t>Kauba andmete muutmisel ei saa muuta seda registreerinud töötajat ja registreerimise aega</w:t>
      </w:r>
    </w:p>
    <w:p w14:paraId="4414A9C3" w14:textId="77777777" w:rsidR="009F0B40" w:rsidRDefault="034CAAC7" w:rsidP="034CAAC7">
      <w:pPr>
        <w:numPr>
          <w:ilvl w:val="0"/>
          <w:numId w:val="18"/>
        </w:numPr>
        <w:rPr>
          <w:rFonts w:eastAsia="Arial" w:cs="Arial"/>
        </w:rPr>
      </w:pPr>
      <w:r w:rsidRPr="034CAAC7">
        <w:rPr>
          <w:rFonts w:eastAsia="Arial" w:cs="Arial"/>
        </w:rPr>
        <w:t>Kauba andmeid saab andmebaasist kustutada vaid siis, kui see on ootel seisundis</w:t>
      </w:r>
    </w:p>
    <w:p w14:paraId="02B78FCB" w14:textId="43041AFC" w:rsidR="000B0A44" w:rsidRDefault="034CAAC7" w:rsidP="00306947">
      <w:pPr>
        <w:numPr>
          <w:ilvl w:val="0"/>
          <w:numId w:val="18"/>
        </w:numPr>
        <w:rPr>
          <w:rFonts w:eastAsia="Arial" w:cs="Arial"/>
        </w:rPr>
      </w:pPr>
      <w:r w:rsidRPr="034CAAC7">
        <w:rPr>
          <w:rFonts w:eastAsia="Arial" w:cs="Arial"/>
        </w:rPr>
        <w:t>Kaupa saab aktiveerida vaid siis, kui see on seotud vähemalt ühe kauba kategooriaga</w:t>
      </w:r>
    </w:p>
    <w:p w14:paraId="0F8BFB4F" w14:textId="1BA7D7DA" w:rsidR="00C36A4B" w:rsidRDefault="00C36A4B" w:rsidP="00306947">
      <w:pPr>
        <w:numPr>
          <w:ilvl w:val="0"/>
          <w:numId w:val="18"/>
        </w:numPr>
        <w:rPr>
          <w:rFonts w:eastAsia="Arial" w:cs="Arial"/>
        </w:rPr>
      </w:pPr>
      <w:r>
        <w:rPr>
          <w:rFonts w:eastAsia="Arial" w:cs="Arial"/>
        </w:rPr>
        <w:t>Kaup võib olla raamat</w:t>
      </w:r>
    </w:p>
    <w:p w14:paraId="790D8446" w14:textId="1407493C" w:rsidR="00306947" w:rsidRDefault="00306947" w:rsidP="00306947">
      <w:pPr>
        <w:numPr>
          <w:ilvl w:val="0"/>
          <w:numId w:val="18"/>
        </w:numPr>
        <w:rPr>
          <w:rFonts w:eastAsia="Arial" w:cs="Arial"/>
        </w:rPr>
      </w:pPr>
      <w:r>
        <w:rPr>
          <w:rFonts w:eastAsia="Arial" w:cs="Arial"/>
        </w:rPr>
        <w:t>Kui kaup on raamat, peab tal olema maailmas unikaalne 13-numbrimärgiline identifikaatorkood ISBN</w:t>
      </w:r>
    </w:p>
    <w:p w14:paraId="76913811" w14:textId="698817FD" w:rsidR="00C36A4B" w:rsidRDefault="00C36A4B" w:rsidP="00306947">
      <w:pPr>
        <w:numPr>
          <w:ilvl w:val="0"/>
          <w:numId w:val="18"/>
        </w:numPr>
        <w:rPr>
          <w:rFonts w:eastAsia="Arial" w:cs="Arial"/>
        </w:rPr>
      </w:pPr>
      <w:r>
        <w:rPr>
          <w:rFonts w:eastAsia="Arial" w:cs="Arial"/>
        </w:rPr>
        <w:t>Iga raamat on seotud nulli või rohkema autoriga</w:t>
      </w:r>
    </w:p>
    <w:p w14:paraId="0C6604F8" w14:textId="49562F4C" w:rsidR="00AA5219" w:rsidRPr="00AA5219" w:rsidRDefault="00C36A4B" w:rsidP="00AA5219">
      <w:pPr>
        <w:numPr>
          <w:ilvl w:val="0"/>
          <w:numId w:val="18"/>
        </w:numPr>
        <w:rPr>
          <w:rFonts w:eastAsia="Arial" w:cs="Arial"/>
        </w:rPr>
      </w:pPr>
      <w:r>
        <w:rPr>
          <w:rFonts w:eastAsia="Arial" w:cs="Arial"/>
        </w:rPr>
        <w:t>Raamatul võib, aga ei pruugi olla kliendi poolt jäetud kommentaare</w:t>
      </w:r>
    </w:p>
    <w:p w14:paraId="7237EA9A" w14:textId="45214D7B" w:rsidR="00C36A4B" w:rsidRPr="00306947" w:rsidRDefault="00AA5219" w:rsidP="00306947">
      <w:pPr>
        <w:numPr>
          <w:ilvl w:val="0"/>
          <w:numId w:val="18"/>
        </w:numPr>
        <w:rPr>
          <w:rFonts w:eastAsia="Arial" w:cs="Arial"/>
        </w:rPr>
      </w:pPr>
      <w:r>
        <w:rPr>
          <w:rFonts w:eastAsia="Arial" w:cs="Arial"/>
        </w:rPr>
        <w:t>Kommentaar võib olla jäetud anonüümselt</w:t>
      </w:r>
    </w:p>
    <w:p w14:paraId="571419F0" w14:textId="77777777" w:rsidR="008525C5" w:rsidRDefault="008525C5" w:rsidP="008525C5">
      <w:pPr>
        <w:rPr>
          <w:rFonts w:cs="Arial"/>
        </w:rPr>
      </w:pPr>
    </w:p>
    <w:p w14:paraId="3933F910" w14:textId="77777777" w:rsidR="008525C5" w:rsidRDefault="034CAAC7" w:rsidP="034CAAC7">
      <w:pPr>
        <w:rPr>
          <w:rFonts w:eastAsia="Arial" w:cs="Arial"/>
        </w:rPr>
      </w:pPr>
      <w:r w:rsidRPr="034CAAC7">
        <w:rPr>
          <w:rFonts w:eastAsia="Arial" w:cs="Arial"/>
        </w:rPr>
        <w:t>Jõustatavad teiste registrite põhjal, kuid vajalikud kaupade funktsionaalse allsüsteemi toimimiseks</w:t>
      </w:r>
    </w:p>
    <w:p w14:paraId="19E6A25F" w14:textId="77777777" w:rsidR="006D28FE" w:rsidRPr="009307D1" w:rsidRDefault="034CAAC7" w:rsidP="034CAAC7">
      <w:pPr>
        <w:numPr>
          <w:ilvl w:val="0"/>
          <w:numId w:val="18"/>
        </w:numPr>
        <w:rPr>
          <w:rFonts w:eastAsia="Arial" w:cs="Arial"/>
        </w:rPr>
      </w:pPr>
      <w:r w:rsidRPr="034CAAC7">
        <w:rPr>
          <w:rFonts w:eastAsia="Arial" w:cs="Arial"/>
        </w:rPr>
        <w:t>Iga isiku kasutajanimena kasutatakse tema unikaalset e-meili aadressi</w:t>
      </w:r>
    </w:p>
    <w:p w14:paraId="3FEFDBE5" w14:textId="77777777" w:rsidR="006D28FE" w:rsidRDefault="034CAAC7" w:rsidP="034CAAC7">
      <w:pPr>
        <w:numPr>
          <w:ilvl w:val="0"/>
          <w:numId w:val="18"/>
        </w:numPr>
        <w:rPr>
          <w:rFonts w:eastAsia="Arial" w:cs="Arial"/>
        </w:rPr>
      </w:pPr>
      <w:r w:rsidRPr="034CAAC7">
        <w:rPr>
          <w:rFonts w:eastAsia="Arial" w:cs="Arial"/>
        </w:rPr>
        <w:t>Iga isiku unikaalseks identifikaatoriks on kombinatsioon isikukoodist ja selle väljastanud riigi koodist</w:t>
      </w:r>
    </w:p>
    <w:p w14:paraId="6FD3C1AC" w14:textId="77777777" w:rsidR="005D190A" w:rsidRDefault="034CAAC7" w:rsidP="034CAAC7">
      <w:pPr>
        <w:numPr>
          <w:ilvl w:val="0"/>
          <w:numId w:val="18"/>
        </w:numPr>
        <w:rPr>
          <w:rFonts w:eastAsia="Arial" w:cs="Arial"/>
        </w:rPr>
      </w:pPr>
      <w:r w:rsidRPr="034CAAC7">
        <w:rPr>
          <w:rFonts w:eastAsia="Arial" w:cs="Arial"/>
        </w:rPr>
        <w:t>Iga kliendi korral tuleb lähtuvalt isikuandmete kaitse seadusest registreerida, kas ta on nõus või mitte teda käsitlevate andmete töötlemisega tarbijaharjumuste uurimiseks või otseturustuseks ja andmete üleandmisega kolmandatele isikutele, kes soovivad neid kasutada tarbijaharjumuste uurimiseks või otseturustuseks. Kliendil on enda andmete selline töötlemine õigus igal ajal keelata.</w:t>
      </w:r>
    </w:p>
    <w:p w14:paraId="29B9C963" w14:textId="0909BA53" w:rsidR="00D34980" w:rsidRPr="009307D1" w:rsidRDefault="00D34980" w:rsidP="00746B9F">
      <w:pPr>
        <w:ind w:left="360"/>
        <w:rPr>
          <w:rFonts w:eastAsia="Arial" w:cs="Arial"/>
        </w:rPr>
      </w:pPr>
    </w:p>
    <w:p w14:paraId="576FB600" w14:textId="77777777" w:rsidR="00A47A47" w:rsidRPr="009307D1" w:rsidRDefault="00A47A47" w:rsidP="00A47A47">
      <w:pPr>
        <w:rPr>
          <w:rFonts w:cs="Arial"/>
        </w:rPr>
      </w:pPr>
    </w:p>
    <w:p w14:paraId="73A61270" w14:textId="77777777" w:rsidR="000277D6" w:rsidRPr="009307D1" w:rsidRDefault="000277D6" w:rsidP="034CAAC7">
      <w:pPr>
        <w:pStyle w:val="Pealkiri3"/>
        <w:rPr>
          <w:rFonts w:eastAsia="Arial" w:cs="Arial"/>
        </w:rPr>
      </w:pPr>
      <w:bookmarkStart w:id="58" w:name="_Toc50447306"/>
      <w:bookmarkStart w:id="59" w:name="_Toc473482711"/>
      <w:r w:rsidRPr="034CAAC7">
        <w:rPr>
          <w:rFonts w:eastAsia="Arial" w:cs="Arial"/>
        </w:rPr>
        <w:t xml:space="preserve">Registri kontseptuaalne </w:t>
      </w:r>
      <w:bookmarkStart w:id="60" w:name="z_Kontseptuaalmudel"/>
      <w:bookmarkEnd w:id="60"/>
      <w:r w:rsidRPr="034CAAC7">
        <w:rPr>
          <w:rFonts w:eastAsia="Arial" w:cs="Arial"/>
        </w:rPr>
        <w:t>eskiismudel</w:t>
      </w:r>
      <w:bookmarkEnd w:id="58"/>
      <w:bookmarkEnd w:id="59"/>
    </w:p>
    <w:p w14:paraId="451E36DE" w14:textId="77777777" w:rsidR="0057257E" w:rsidRDefault="0057257E" w:rsidP="0057257E"/>
    <w:p w14:paraId="332BB6F2" w14:textId="4D4C4C07" w:rsidR="00B4513F" w:rsidRDefault="00B4513F" w:rsidP="00A43B59">
      <w:pPr>
        <w:jc w:val="both"/>
      </w:pPr>
      <w:r>
        <w:fldChar w:fldCharType="begin"/>
      </w:r>
      <w:r>
        <w:instrText xml:space="preserve"> REF _Ref463175217 \h </w:instrText>
      </w:r>
      <w:r w:rsidR="00A43B59">
        <w:instrText xml:space="preserve"> \* MERGEFORMAT </w:instrText>
      </w:r>
      <w:r>
        <w:fldChar w:fldCharType="separate"/>
      </w:r>
      <w:r>
        <w:t xml:space="preserve">Joonis </w:t>
      </w:r>
      <w:r>
        <w:rPr>
          <w:noProof/>
        </w:rPr>
        <w:t>3</w:t>
      </w:r>
      <w:r>
        <w:fldChar w:fldCharType="end"/>
      </w:r>
      <w:r w:rsidR="003844B9">
        <w:t xml:space="preserve"> esitab esimese versiooni kaupade</w:t>
      </w:r>
      <w:r>
        <w:t xml:space="preserve"> registri kontseptuaalse andmemudeli olemi</w:t>
      </w:r>
      <w:r>
        <w:noBreakHyphen/>
        <w:t>suhte diagrammist.</w:t>
      </w:r>
    </w:p>
    <w:p w14:paraId="7F3C381B" w14:textId="17D86E0C" w:rsidR="00B4513F" w:rsidRDefault="003E26FB" w:rsidP="003E26FB">
      <w:pPr>
        <w:jc w:val="both"/>
      </w:pPr>
      <w:r w:rsidRPr="003D6223">
        <w:rPr>
          <w:noProof/>
          <w:lang w:val="en-US" w:eastAsia="en-US"/>
        </w:rPr>
        <w:lastRenderedPageBreak/>
        <w:drawing>
          <wp:inline distT="0" distB="0" distL="0" distR="0" wp14:anchorId="6924285A" wp14:editId="56034126">
            <wp:extent cx="3238500" cy="4087091"/>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3618" cy="4093550"/>
                    </a:xfrm>
                    <a:prstGeom prst="rect">
                      <a:avLst/>
                    </a:prstGeom>
                    <a:noFill/>
                    <a:ln>
                      <a:noFill/>
                    </a:ln>
                  </pic:spPr>
                </pic:pic>
              </a:graphicData>
            </a:graphic>
          </wp:inline>
        </w:drawing>
      </w:r>
    </w:p>
    <w:p w14:paraId="47B1A964" w14:textId="667A4DE8" w:rsidR="000C532C" w:rsidRPr="009307D1" w:rsidRDefault="00B4513F" w:rsidP="00AC2CDE">
      <w:pPr>
        <w:pStyle w:val="Pealdis"/>
      </w:pPr>
      <w:bookmarkStart w:id="61" w:name="_Ref463175217"/>
      <w:r>
        <w:t xml:space="preserve">Joonis </w:t>
      </w:r>
      <w:fldSimple w:instr=" SEQ Joonis \* ARABIC ">
        <w:r w:rsidR="00CC4C1A" w:rsidRPr="25D91C1E">
          <w:t>3</w:t>
        </w:r>
      </w:fldSimple>
      <w:bookmarkEnd w:id="61"/>
      <w:r>
        <w:t xml:space="preserve"> </w:t>
      </w:r>
      <w:r w:rsidR="003844B9">
        <w:t>Kaupade</w:t>
      </w:r>
      <w:r w:rsidRPr="00025887">
        <w:t xml:space="preserve"> registri kontseptuaalne eskiismudel.</w:t>
      </w:r>
    </w:p>
    <w:p w14:paraId="05BC48CF" w14:textId="647C559D" w:rsidR="000277D6" w:rsidRPr="009307D1" w:rsidRDefault="000277D6" w:rsidP="034CAAC7">
      <w:pPr>
        <w:pStyle w:val="Pealkiri1"/>
        <w:ind w:left="396"/>
        <w:rPr>
          <w:rFonts w:eastAsia="Arial" w:cs="Arial"/>
        </w:rPr>
      </w:pPr>
      <w:bookmarkStart w:id="62" w:name="_Toc50447307"/>
      <w:bookmarkStart w:id="63" w:name="_Toc473482712"/>
      <w:r w:rsidRPr="034CAAC7">
        <w:rPr>
          <w:rFonts w:eastAsia="Arial" w:cs="Arial"/>
        </w:rPr>
        <w:t>Detailanalüüs</w:t>
      </w:r>
      <w:bookmarkEnd w:id="62"/>
      <w:bookmarkEnd w:id="63"/>
    </w:p>
    <w:p w14:paraId="2341DAC2" w14:textId="77777777" w:rsidR="000277D6" w:rsidRDefault="000277D6">
      <w:pPr>
        <w:rPr>
          <w:rFonts w:cs="Arial"/>
        </w:rPr>
      </w:pPr>
    </w:p>
    <w:p w14:paraId="307208BD" w14:textId="77777777" w:rsidR="0084750F" w:rsidRPr="00151FDD" w:rsidRDefault="034CAAC7" w:rsidP="034CAAC7">
      <w:pPr>
        <w:jc w:val="both"/>
        <w:rPr>
          <w:rFonts w:eastAsia="Arial" w:cs="Arial"/>
        </w:rPr>
      </w:pPr>
      <w:r w:rsidRPr="034CAAC7">
        <w:rPr>
          <w:rFonts w:eastAsia="Arial" w:cs="Arial"/>
        </w:rPr>
        <w:t>Selles peatükis kirjeldatakse detailselt ja mittetehniliselt funktsionaalse allsüsteemi/registri paari, mille eskiismudelid esitati strateegilise analüüsi dokumendis.</w:t>
      </w:r>
    </w:p>
    <w:p w14:paraId="21C60058" w14:textId="77777777" w:rsidR="00E81BC0" w:rsidRPr="009307D1" w:rsidRDefault="00E81BC0" w:rsidP="001670BA">
      <w:pPr>
        <w:jc w:val="both"/>
        <w:rPr>
          <w:rFonts w:cs="Arial"/>
        </w:rPr>
      </w:pPr>
    </w:p>
    <w:p w14:paraId="440806F6" w14:textId="77777777" w:rsidR="000277D6" w:rsidRPr="009307D1" w:rsidRDefault="003844B9" w:rsidP="034CAAC7">
      <w:pPr>
        <w:pStyle w:val="Pealkiri2"/>
        <w:ind w:left="528"/>
        <w:rPr>
          <w:rFonts w:eastAsia="Arial" w:cs="Arial"/>
        </w:rPr>
      </w:pPr>
      <w:bookmarkStart w:id="64" w:name="_Toc473482713"/>
      <w:r w:rsidRPr="034CAAC7">
        <w:rPr>
          <w:rFonts w:eastAsia="Arial" w:cs="Arial"/>
        </w:rPr>
        <w:t>Kaupade</w:t>
      </w:r>
      <w:r w:rsidR="00133504" w:rsidRPr="034CAAC7">
        <w:rPr>
          <w:rFonts w:eastAsia="Arial" w:cs="Arial"/>
        </w:rPr>
        <w:t xml:space="preserve"> f</w:t>
      </w:r>
      <w:r w:rsidR="000277D6" w:rsidRPr="034CAAC7">
        <w:rPr>
          <w:rFonts w:eastAsia="Arial" w:cs="Arial"/>
        </w:rPr>
        <w:t>unktsionaalse allsüsteemi detailanalüüs</w:t>
      </w:r>
      <w:bookmarkEnd w:id="64"/>
    </w:p>
    <w:p w14:paraId="02FFE0CA" w14:textId="77777777" w:rsidR="000277D6" w:rsidRDefault="000277D6">
      <w:pPr>
        <w:rPr>
          <w:rFonts w:cs="Arial"/>
        </w:rPr>
      </w:pPr>
    </w:p>
    <w:p w14:paraId="2D5F5B8F" w14:textId="77777777" w:rsidR="00731450" w:rsidRDefault="034CAAC7" w:rsidP="034CAAC7">
      <w:pPr>
        <w:jc w:val="both"/>
        <w:rPr>
          <w:rFonts w:eastAsia="Arial" w:cs="Arial"/>
        </w:rPr>
      </w:pPr>
      <w:r w:rsidRPr="034CAAC7">
        <w:rPr>
          <w:rFonts w:eastAsia="Arial" w:cs="Arial"/>
        </w:rPr>
        <w:t>Järgnevalt kirjeldatakse detailselt ja mittetehniliselt kaupade funktsionaalse allsüsteemi toimimist.</w:t>
      </w:r>
    </w:p>
    <w:p w14:paraId="3E483CF1" w14:textId="77777777" w:rsidR="00731450" w:rsidRPr="009307D1" w:rsidRDefault="00731450">
      <w:pPr>
        <w:rPr>
          <w:rFonts w:cs="Arial"/>
        </w:rPr>
      </w:pPr>
    </w:p>
    <w:p w14:paraId="7456B8AC" w14:textId="77777777" w:rsidR="00D86E49" w:rsidRDefault="00D86E49" w:rsidP="00D86E49">
      <w:pPr>
        <w:pStyle w:val="Pealkiri3"/>
        <w:tabs>
          <w:tab w:val="left" w:pos="0"/>
        </w:tabs>
        <w:ind w:left="0" w:firstLine="0"/>
      </w:pPr>
      <w:bookmarkStart w:id="65" w:name="_Toc411181547"/>
      <w:bookmarkStart w:id="66" w:name="_Toc473482714"/>
      <w:r>
        <w:t>Kasutusjuhtude mudel</w:t>
      </w:r>
      <w:bookmarkEnd w:id="65"/>
      <w:bookmarkEnd w:id="66"/>
    </w:p>
    <w:p w14:paraId="3DF7977E" w14:textId="77777777" w:rsidR="00D86E49" w:rsidRDefault="00D86E49" w:rsidP="00D86E49"/>
    <w:p w14:paraId="5E7BA419" w14:textId="77777777" w:rsidR="00D86E49" w:rsidRDefault="034CAAC7" w:rsidP="00D86E49">
      <w:pPr>
        <w:jc w:val="both"/>
      </w:pPr>
      <w:r>
        <w:t xml:space="preserve">Kaupade funktsionaalse allsüsteemi kasutusjuhtude diagramm (vt joonis 2). </w:t>
      </w:r>
    </w:p>
    <w:p w14:paraId="48533F6E" w14:textId="77777777" w:rsidR="00D86E49" w:rsidRDefault="00D86E49" w:rsidP="00D86E49"/>
    <w:p w14:paraId="3CB52B77" w14:textId="77777777" w:rsidR="00D86E49" w:rsidRDefault="034CAAC7" w:rsidP="00D86E49">
      <w:pPr>
        <w:jc w:val="both"/>
      </w:pPr>
      <w:r w:rsidRPr="034CAAC7">
        <w:rPr>
          <w:b/>
          <w:bCs/>
          <w:color w:val="FF0000"/>
        </w:rPr>
        <w:t>Punasega</w:t>
      </w:r>
      <w:r>
        <w:t xml:space="preserve"> viidatakse andmebaasioperatsioonidele, mis seisnevad ainult andmete lugemises. </w:t>
      </w:r>
      <w:r w:rsidRPr="034CAAC7">
        <w:rPr>
          <w:b/>
          <w:bCs/>
          <w:color w:val="0000FF"/>
        </w:rPr>
        <w:t>Sinisega</w:t>
      </w:r>
      <w:r>
        <w:t xml:space="preserve"> viidatakse andmebaasioperatsioonidele, mis tegelevad andmebaasis andmete muutmisega.</w:t>
      </w:r>
    </w:p>
    <w:p w14:paraId="0D51392B" w14:textId="77777777" w:rsidR="009A4F32" w:rsidRDefault="009A4F32" w:rsidP="00D86E49">
      <w:pPr>
        <w:jc w:val="both"/>
      </w:pPr>
    </w:p>
    <w:p w14:paraId="000ADE4C" w14:textId="77777777" w:rsidR="00F87DDA" w:rsidRDefault="034CAAC7" w:rsidP="034CAAC7">
      <w:pPr>
        <w:shd w:val="clear" w:color="auto" w:fill="E6E6E6"/>
        <w:rPr>
          <w:sz w:val="28"/>
          <w:szCs w:val="28"/>
          <w:u w:val="single"/>
        </w:rPr>
      </w:pPr>
      <w:r w:rsidRPr="034CAAC7">
        <w:rPr>
          <w:b/>
          <w:bCs/>
          <w:sz w:val="28"/>
          <w:szCs w:val="28"/>
          <w:u w:val="single"/>
        </w:rPr>
        <w:t>Kasutusjuht</w:t>
      </w:r>
      <w:r w:rsidRPr="034CAAC7">
        <w:rPr>
          <w:sz w:val="28"/>
          <w:szCs w:val="28"/>
          <w:u w:val="single"/>
        </w:rPr>
        <w:t>: Tuvasta kasutaja</w:t>
      </w:r>
    </w:p>
    <w:p w14:paraId="3BFEBB83" w14:textId="77777777" w:rsidR="00F87DDA" w:rsidRDefault="034CAAC7" w:rsidP="00F87DDA">
      <w:pPr>
        <w:shd w:val="clear" w:color="auto" w:fill="E6E6E6"/>
      </w:pPr>
      <w:r w:rsidRPr="034CAAC7">
        <w:rPr>
          <w:b/>
          <w:bCs/>
        </w:rPr>
        <w:t>Primaarne tegutseja</w:t>
      </w:r>
      <w:r>
        <w:t>: Kauba haldur, Juhataja, Klient – (edaspidi Subjekt).</w:t>
      </w:r>
    </w:p>
    <w:p w14:paraId="366C6962" w14:textId="77777777" w:rsidR="00F87DDA" w:rsidRDefault="034CAAC7" w:rsidP="00F87DDA">
      <w:pPr>
        <w:shd w:val="clear" w:color="auto" w:fill="E6E6E6"/>
      </w:pPr>
      <w:r w:rsidRPr="034CAAC7">
        <w:rPr>
          <w:b/>
          <w:bCs/>
        </w:rPr>
        <w:lastRenderedPageBreak/>
        <w:t>Osapooled ja nende huvid</w:t>
      </w:r>
      <w:r>
        <w:t>:</w:t>
      </w:r>
    </w:p>
    <w:p w14:paraId="78139F14" w14:textId="77777777" w:rsidR="00F87DDA"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Kauba haldur, Juhataja, Klient</w:t>
      </w:r>
      <w:r>
        <w:t>: Soovivad siseneda süsteemi ja teha tegevusi neile antud volituste piires.</w:t>
      </w:r>
    </w:p>
    <w:p w14:paraId="23CAB13D" w14:textId="77777777" w:rsidR="00F87DDA" w:rsidRDefault="034CAAC7" w:rsidP="00F87DDA">
      <w:pPr>
        <w:shd w:val="clear" w:color="auto" w:fill="E6E6E6"/>
      </w:pPr>
      <w:r w:rsidRPr="034CAAC7">
        <w:rPr>
          <w:b/>
          <w:bCs/>
        </w:rPr>
        <w:t>Käivitav sündmus</w:t>
      </w:r>
      <w:r>
        <w:t>: Subjekt soovib süsteemi siseneda.</w:t>
      </w:r>
    </w:p>
    <w:p w14:paraId="31FE2516" w14:textId="77777777" w:rsidR="00F87DDA" w:rsidRDefault="034CAAC7" w:rsidP="00F87DDA">
      <w:pPr>
        <w:shd w:val="clear" w:color="auto" w:fill="E6E6E6"/>
      </w:pPr>
      <w:r w:rsidRPr="034CAAC7">
        <w:rPr>
          <w:b/>
          <w:bCs/>
        </w:rPr>
        <w:t>Eeltingimused</w:t>
      </w:r>
      <w:r>
        <w:t>: Subjekt on süsteemis kasutajaks registreeritud ning ta on sobivas rollis ja seisundis.</w:t>
      </w:r>
    </w:p>
    <w:p w14:paraId="7DE1921B" w14:textId="77777777" w:rsidR="00F87DDA" w:rsidRDefault="034CAAC7" w:rsidP="00F87DDA">
      <w:pPr>
        <w:shd w:val="clear" w:color="auto" w:fill="E6E6E6"/>
      </w:pPr>
      <w:r w:rsidRPr="034CAAC7">
        <w:rPr>
          <w:b/>
          <w:bCs/>
        </w:rPr>
        <w:t>Järeltingimused</w:t>
      </w:r>
      <w:r>
        <w:t>: On tehtud kindlaks, kas subjektil on õigus süsteemi siseneda või mitte. Subjekt on autenditud ja talle on antud võimalus kasutada süsteemi talle antud volituste piires (subjekt on autoriseeritud).</w:t>
      </w:r>
    </w:p>
    <w:p w14:paraId="51AF2333" w14:textId="77777777" w:rsidR="00F87DDA" w:rsidRDefault="034CAAC7" w:rsidP="00F87DDA">
      <w:pPr>
        <w:shd w:val="clear" w:color="auto" w:fill="E6E6E6"/>
      </w:pPr>
      <w:r w:rsidRPr="034CAAC7">
        <w:rPr>
          <w:b/>
          <w:bCs/>
        </w:rPr>
        <w:t>Stsenaarium (tüüpiline sündmuste järjestus)</w:t>
      </w:r>
      <w:r>
        <w:t>:</w:t>
      </w:r>
    </w:p>
    <w:p w14:paraId="46E62C13" w14:textId="77777777" w:rsidR="00F87DDA" w:rsidRDefault="034CAAC7" w:rsidP="00E04026">
      <w:pPr>
        <w:numPr>
          <w:ilvl w:val="0"/>
          <w:numId w:val="27"/>
        </w:numPr>
        <w:shd w:val="clear" w:color="auto" w:fill="E6E6E6"/>
        <w:tabs>
          <w:tab w:val="left" w:pos="8640"/>
          <w:tab w:val="left" w:pos="10800"/>
          <w:tab w:val="left" w:pos="11880"/>
          <w:tab w:val="left" w:pos="12960"/>
          <w:tab w:val="left" w:pos="13680"/>
          <w:tab w:val="left" w:pos="16920"/>
        </w:tabs>
      </w:pPr>
      <w:r w:rsidRPr="034CAAC7">
        <w:rPr>
          <w:u w:val="single"/>
        </w:rPr>
        <w:t>Subjekt</w:t>
      </w:r>
      <w:r>
        <w:t xml:space="preserve"> soovib siseneda süsteemi.</w:t>
      </w:r>
    </w:p>
    <w:p w14:paraId="0735B8DC" w14:textId="77777777" w:rsidR="00F87DDA" w:rsidRDefault="034CAAC7" w:rsidP="00E04026">
      <w:pPr>
        <w:numPr>
          <w:ilvl w:val="0"/>
          <w:numId w:val="27"/>
        </w:numPr>
        <w:shd w:val="clear" w:color="auto" w:fill="E6E6E6"/>
        <w:tabs>
          <w:tab w:val="left" w:pos="8640"/>
          <w:tab w:val="left" w:pos="10800"/>
          <w:tab w:val="left" w:pos="11880"/>
          <w:tab w:val="left" w:pos="12960"/>
          <w:tab w:val="left" w:pos="13680"/>
          <w:tab w:val="left" w:pos="16920"/>
        </w:tabs>
      </w:pPr>
      <w:r w:rsidRPr="034CAAC7">
        <w:rPr>
          <w:b/>
          <w:bCs/>
        </w:rPr>
        <w:t>Süsteem</w:t>
      </w:r>
      <w:r>
        <w:t xml:space="preserve"> palub subjektil ennast identifitseerida.</w:t>
      </w:r>
    </w:p>
    <w:p w14:paraId="33018F3D" w14:textId="77777777" w:rsidR="00F87DDA" w:rsidRDefault="034CAAC7" w:rsidP="00E04026">
      <w:pPr>
        <w:numPr>
          <w:ilvl w:val="0"/>
          <w:numId w:val="27"/>
        </w:numPr>
        <w:shd w:val="clear" w:color="auto" w:fill="E6E6E6"/>
        <w:tabs>
          <w:tab w:val="left" w:pos="8640"/>
          <w:tab w:val="left" w:pos="10800"/>
          <w:tab w:val="left" w:pos="11880"/>
          <w:tab w:val="left" w:pos="12960"/>
          <w:tab w:val="left" w:pos="13680"/>
          <w:tab w:val="left" w:pos="16920"/>
        </w:tabs>
      </w:pPr>
      <w:r w:rsidRPr="034CAAC7">
        <w:rPr>
          <w:u w:val="single"/>
        </w:rPr>
        <w:t>Subjekt</w:t>
      </w:r>
      <w:r>
        <w:t xml:space="preserve"> identifitseerib ennast (sisestades kasutajanime, parooli).</w:t>
      </w:r>
    </w:p>
    <w:p w14:paraId="5DE0DD4B" w14:textId="77777777" w:rsidR="00F87DDA" w:rsidRDefault="034CAAC7" w:rsidP="00E04026">
      <w:pPr>
        <w:numPr>
          <w:ilvl w:val="0"/>
          <w:numId w:val="27"/>
        </w:numPr>
        <w:shd w:val="clear" w:color="auto" w:fill="E6E6E6"/>
        <w:tabs>
          <w:tab w:val="left" w:pos="8640"/>
          <w:tab w:val="left" w:pos="10800"/>
          <w:tab w:val="left" w:pos="11880"/>
          <w:tab w:val="left" w:pos="12960"/>
          <w:tab w:val="left" w:pos="13680"/>
          <w:tab w:val="left" w:pos="16920"/>
        </w:tabs>
      </w:pPr>
      <w:r w:rsidRPr="034CAAC7">
        <w:rPr>
          <w:b/>
          <w:bCs/>
        </w:rPr>
        <w:t>Süsteem</w:t>
      </w:r>
      <w:r>
        <w:t xml:space="preserve"> kontrollib, kas esitatud volitustõendiga (antud juhul parooliga) subjekti andmed on süsteemis olemas või mitte ning milline on tema roll ja seisund süsteemis </w:t>
      </w:r>
      <w:r w:rsidRPr="034CAAC7">
        <w:rPr>
          <w:b/>
          <w:bCs/>
          <w:color w:val="FF0000"/>
        </w:rPr>
        <w:t>(OP1.1)</w:t>
      </w:r>
      <w:r>
        <w:t>.</w:t>
      </w:r>
    </w:p>
    <w:p w14:paraId="169660B0" w14:textId="77777777" w:rsidR="00F87DDA" w:rsidRDefault="034CAAC7" w:rsidP="00E04026">
      <w:pPr>
        <w:numPr>
          <w:ilvl w:val="0"/>
          <w:numId w:val="27"/>
        </w:numPr>
        <w:shd w:val="clear" w:color="auto" w:fill="E6E6E6"/>
        <w:tabs>
          <w:tab w:val="left" w:pos="8640"/>
          <w:tab w:val="left" w:pos="10800"/>
          <w:tab w:val="left" w:pos="11880"/>
          <w:tab w:val="left" w:pos="12960"/>
          <w:tab w:val="left" w:pos="13680"/>
          <w:tab w:val="left" w:pos="16920"/>
        </w:tabs>
      </w:pPr>
      <w:r w:rsidRPr="034CAAC7">
        <w:rPr>
          <w:b/>
          <w:bCs/>
        </w:rPr>
        <w:t>Süsteem</w:t>
      </w:r>
      <w:r>
        <w:t xml:space="preserve"> annab subjektile volituse süsteemi kasutada ja annab talle juurdepääsu infosüsteemi objektidele.</w:t>
      </w:r>
    </w:p>
    <w:p w14:paraId="2207FCA2" w14:textId="77777777" w:rsidR="00F87DDA" w:rsidRDefault="034CAAC7" w:rsidP="034CAAC7">
      <w:pPr>
        <w:shd w:val="clear" w:color="auto" w:fill="E6E6E6"/>
        <w:rPr>
          <w:i/>
          <w:iCs/>
        </w:rPr>
      </w:pPr>
      <w:r w:rsidRPr="034CAAC7">
        <w:rPr>
          <w:i/>
          <w:iCs/>
        </w:rPr>
        <w:t>Subjekt võib üritada süsteemi siseneda kuni kolm korda.</w:t>
      </w:r>
    </w:p>
    <w:p w14:paraId="27738B46" w14:textId="77777777" w:rsidR="00F87DDA" w:rsidRDefault="034CAAC7" w:rsidP="00F87DDA">
      <w:pPr>
        <w:shd w:val="clear" w:color="auto" w:fill="E6E6E6"/>
      </w:pPr>
      <w:r w:rsidRPr="034CAAC7">
        <w:rPr>
          <w:b/>
          <w:bCs/>
        </w:rPr>
        <w:t>Laiendused  (või alternatiivne sündmuste käik)</w:t>
      </w:r>
      <w:r>
        <w:t>:</w:t>
      </w:r>
    </w:p>
    <w:p w14:paraId="16B2CDA8" w14:textId="77777777" w:rsidR="00F87DDA" w:rsidRDefault="034CAAC7" w:rsidP="00F87DDA">
      <w:pPr>
        <w:shd w:val="clear" w:color="auto" w:fill="E6E6E6"/>
      </w:pPr>
      <w:r>
        <w:t>5a. Kui süsteem ei leia esitatud volitustõendiga subjekti või pole subjekt sobivas rollis ja seisundis, siis ei saa subjekt õigust süsteemi kasutada.</w:t>
      </w:r>
    </w:p>
    <w:p w14:paraId="6488559C" w14:textId="77777777" w:rsidR="0060615C" w:rsidRDefault="034CAAC7" w:rsidP="00E04026">
      <w:pPr>
        <w:numPr>
          <w:ilvl w:val="0"/>
          <w:numId w:val="2"/>
        </w:numPr>
        <w:shd w:val="clear" w:color="auto" w:fill="E6E6E6"/>
        <w:tabs>
          <w:tab w:val="clear" w:pos="360"/>
          <w:tab w:val="left" w:pos="-29896"/>
          <w:tab w:val="left" w:pos="-26656"/>
          <w:tab w:val="left" w:pos="-24496"/>
          <w:tab w:val="left" w:pos="-14776"/>
          <w:tab w:val="num" w:pos="1080"/>
          <w:tab w:val="left" w:pos="25920"/>
          <w:tab w:val="left" w:pos="31680"/>
        </w:tabs>
        <w:ind w:left="1080"/>
      </w:pPr>
      <w:r w:rsidRPr="034CAAC7">
        <w:rPr>
          <w:b/>
          <w:bCs/>
        </w:rPr>
        <w:t>Süsteem</w:t>
      </w:r>
      <w:r>
        <w:t xml:space="preserve"> kuvab subjektile teate, et sisselogimine ebaõnnestus. Selleks, et süsteemi toimimist võimalikule ründajale mitte reeta, ei ütle süsteem täpset põhjust.</w:t>
      </w:r>
    </w:p>
    <w:p w14:paraId="5D49289F" w14:textId="77777777" w:rsidR="004E7C70" w:rsidRDefault="004E7C70" w:rsidP="004E7C70">
      <w:pPr>
        <w:tabs>
          <w:tab w:val="left" w:pos="-29896"/>
          <w:tab w:val="left" w:pos="-26656"/>
          <w:tab w:val="left" w:pos="-24496"/>
          <w:tab w:val="left" w:pos="-14776"/>
          <w:tab w:val="left" w:pos="25920"/>
          <w:tab w:val="left" w:pos="31680"/>
        </w:tabs>
      </w:pPr>
    </w:p>
    <w:p w14:paraId="5AA84BA1" w14:textId="77777777" w:rsidR="004E7C70" w:rsidRDefault="004E7C70" w:rsidP="004E7C70">
      <w:pPr>
        <w:tabs>
          <w:tab w:val="left" w:pos="-29896"/>
          <w:tab w:val="left" w:pos="-26656"/>
          <w:tab w:val="left" w:pos="-24496"/>
          <w:tab w:val="left" w:pos="-14776"/>
          <w:tab w:val="left" w:pos="25920"/>
          <w:tab w:val="left" w:pos="31680"/>
        </w:tabs>
      </w:pPr>
    </w:p>
    <w:p w14:paraId="056A4099" w14:textId="77777777" w:rsidR="00F87DDA" w:rsidRPr="004E7C70" w:rsidRDefault="034CAAC7" w:rsidP="034CAAC7">
      <w:pPr>
        <w:shd w:val="clear" w:color="auto" w:fill="E6E6E6"/>
        <w:rPr>
          <w:b/>
          <w:bCs/>
          <w:sz w:val="28"/>
          <w:szCs w:val="28"/>
          <w:u w:val="single"/>
        </w:rPr>
      </w:pPr>
      <w:r w:rsidRPr="034CAAC7">
        <w:rPr>
          <w:b/>
          <w:bCs/>
          <w:sz w:val="28"/>
          <w:szCs w:val="28"/>
          <w:u w:val="single"/>
        </w:rPr>
        <w:t>Kasutusjuht:</w:t>
      </w:r>
      <w:r w:rsidRPr="034CAAC7">
        <w:rPr>
          <w:sz w:val="28"/>
          <w:szCs w:val="28"/>
          <w:u w:val="single"/>
        </w:rPr>
        <w:t xml:space="preserve"> Registreeri kaup</w:t>
      </w:r>
    </w:p>
    <w:p w14:paraId="583CF0A4" w14:textId="77777777" w:rsidR="00F87DDA" w:rsidRDefault="034CAAC7" w:rsidP="00F87DDA">
      <w:pPr>
        <w:shd w:val="clear" w:color="auto" w:fill="E6E6E6"/>
      </w:pPr>
      <w:r w:rsidRPr="034CAAC7">
        <w:rPr>
          <w:b/>
          <w:bCs/>
        </w:rPr>
        <w:t>Primaarne tegutseja</w:t>
      </w:r>
      <w:r>
        <w:t>: Kauba haldur</w:t>
      </w:r>
    </w:p>
    <w:p w14:paraId="34E8B339" w14:textId="77777777" w:rsidR="00F87DDA" w:rsidRDefault="034CAAC7" w:rsidP="00F87DDA">
      <w:pPr>
        <w:shd w:val="clear" w:color="auto" w:fill="E6E6E6"/>
      </w:pPr>
      <w:r w:rsidRPr="034CAAC7">
        <w:rPr>
          <w:b/>
          <w:bCs/>
        </w:rPr>
        <w:t>Osapooled ja nende huvid</w:t>
      </w:r>
      <w:r>
        <w:t>:</w:t>
      </w:r>
    </w:p>
    <w:p w14:paraId="5E305DE8" w14:textId="77777777" w:rsidR="00A30CF3" w:rsidRPr="00A30CF3"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Kauba haldur:</w:t>
      </w:r>
      <w:r>
        <w:t xml:space="preserve"> Soovib, et süsteemis oleks kõikide organisatsioonile teadaolevate kaupade andmed ja et need andmed oleksid võimalikult täpsed.</w:t>
      </w:r>
    </w:p>
    <w:p w14:paraId="008F8313" w14:textId="77777777" w:rsidR="00A30CF3"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Juhataja</w:t>
      </w:r>
      <w:r>
        <w:t>: Soovib, et organisatsiooni kasum ja klientide rahulolu oleks võimalikult suur ja selleks peab juhatajal olema ülevaade kõigist kaupadest ning uue kauba tekkimisel ei tohi selle registreerimisega viivitada.</w:t>
      </w:r>
    </w:p>
    <w:p w14:paraId="1CA411B3" w14:textId="77777777" w:rsidR="00F87DDA"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Klient, Uudistaja</w:t>
      </w:r>
      <w:r>
        <w:t>: Soovivad võimalikult täpset infot kauba kohta, mida organisatsioon pakub, et otsustada, kas siduda ennast selle organisatsiooniga kaupa kasutava kliendi rollis.</w:t>
      </w:r>
    </w:p>
    <w:p w14:paraId="5D47B06E" w14:textId="77777777" w:rsidR="00F87DDA" w:rsidRDefault="034CAAC7" w:rsidP="00F87DDA">
      <w:pPr>
        <w:shd w:val="clear" w:color="auto" w:fill="E6E6E6"/>
      </w:pPr>
      <w:r w:rsidRPr="034CAAC7">
        <w:rPr>
          <w:b/>
          <w:bCs/>
        </w:rPr>
        <w:t>Käivitav sündmus</w:t>
      </w:r>
      <w:r>
        <w:t xml:space="preserve">: </w:t>
      </w:r>
      <w:r w:rsidRPr="034CAAC7">
        <w:rPr>
          <w:rFonts w:eastAsia="Arial" w:cs="Arial"/>
        </w:rPr>
        <w:t>Organisatsiooni jõuab teave uue kauba kohta, millega kliendid saavad hakata tulevikus tehinguid tegema.</w:t>
      </w:r>
    </w:p>
    <w:p w14:paraId="22485E57" w14:textId="77777777" w:rsidR="00F87DDA" w:rsidRDefault="034CAAC7" w:rsidP="00F87DDA">
      <w:pPr>
        <w:shd w:val="clear" w:color="auto" w:fill="E6E6E6"/>
      </w:pPr>
      <w:r w:rsidRPr="034CAAC7">
        <w:rPr>
          <w:b/>
          <w:bCs/>
        </w:rPr>
        <w:t>Eeltingimused</w:t>
      </w:r>
      <w:r>
        <w:t>: Kauba haldur on autenditud ja autoriseeritud.</w:t>
      </w:r>
    </w:p>
    <w:p w14:paraId="4D5800D4" w14:textId="77777777" w:rsidR="00F87DDA" w:rsidRDefault="034CAAC7" w:rsidP="00F87DDA">
      <w:pPr>
        <w:shd w:val="clear" w:color="auto" w:fill="E6E6E6"/>
      </w:pPr>
      <w:r w:rsidRPr="034CAAC7">
        <w:rPr>
          <w:b/>
          <w:bCs/>
        </w:rPr>
        <w:t>Järeltingimused</w:t>
      </w:r>
      <w:r>
        <w:t>: Kaup on registreeritud ja kaup on seisundis „Ootel“.</w:t>
      </w:r>
    </w:p>
    <w:p w14:paraId="44249AF5" w14:textId="77777777" w:rsidR="00F87DDA" w:rsidRDefault="034CAAC7" w:rsidP="00F87DDA">
      <w:pPr>
        <w:shd w:val="clear" w:color="auto" w:fill="E6E6E6"/>
      </w:pPr>
      <w:r w:rsidRPr="034CAAC7">
        <w:rPr>
          <w:b/>
          <w:bCs/>
        </w:rPr>
        <w:t>Stsenaarium (tüüpiline sündmuste järjestus)</w:t>
      </w:r>
      <w:r>
        <w:t>:</w:t>
      </w:r>
    </w:p>
    <w:p w14:paraId="4B598FF4" w14:textId="77777777" w:rsidR="00F87DDA" w:rsidRDefault="034CAAC7" w:rsidP="00E04026">
      <w:pPr>
        <w:numPr>
          <w:ilvl w:val="0"/>
          <w:numId w:val="28"/>
        </w:numPr>
        <w:shd w:val="clear" w:color="auto" w:fill="E6E6E6"/>
        <w:tabs>
          <w:tab w:val="left" w:pos="8640"/>
          <w:tab w:val="left" w:pos="10800"/>
          <w:tab w:val="left" w:pos="11880"/>
          <w:tab w:val="left" w:pos="12960"/>
          <w:tab w:val="left" w:pos="13680"/>
          <w:tab w:val="left" w:pos="16920"/>
        </w:tabs>
      </w:pPr>
      <w:r w:rsidRPr="034CAAC7">
        <w:rPr>
          <w:u w:val="single"/>
        </w:rPr>
        <w:t>Kauba haldur</w:t>
      </w:r>
      <w:r>
        <w:t xml:space="preserve"> avaldab soovi uus kaup registreerida.</w:t>
      </w:r>
    </w:p>
    <w:p w14:paraId="45F47382" w14:textId="77777777" w:rsidR="00F87DDA" w:rsidRDefault="034CAAC7" w:rsidP="00E04026">
      <w:pPr>
        <w:numPr>
          <w:ilvl w:val="0"/>
          <w:numId w:val="28"/>
        </w:numPr>
        <w:shd w:val="clear" w:color="auto" w:fill="E6E6E6"/>
        <w:tabs>
          <w:tab w:val="left" w:pos="8640"/>
          <w:tab w:val="left" w:pos="10800"/>
          <w:tab w:val="left" w:pos="11880"/>
          <w:tab w:val="left" w:pos="12960"/>
          <w:tab w:val="left" w:pos="13680"/>
          <w:tab w:val="left" w:pos="16920"/>
        </w:tabs>
      </w:pPr>
      <w:r w:rsidRPr="034CAAC7">
        <w:rPr>
          <w:b/>
          <w:bCs/>
        </w:rPr>
        <w:t>Süsteem</w:t>
      </w:r>
      <w:r>
        <w:t xml:space="preserve"> avab vormi, kus saab uue kauba registreerida. Seal on muuhulgas võimalik määrata, millistesse kategooriatesse kaup kuulub, sest süsteem pakub kategooriate valiku (</w:t>
      </w:r>
      <w:r w:rsidRPr="034CAAC7">
        <w:rPr>
          <w:b/>
          <w:bCs/>
          <w:color w:val="FF0000"/>
        </w:rPr>
        <w:t>OP2.1</w:t>
      </w:r>
      <w:r>
        <w:t>).</w:t>
      </w:r>
    </w:p>
    <w:p w14:paraId="4E002355" w14:textId="77777777" w:rsidR="00145F76" w:rsidRDefault="034CAAC7" w:rsidP="00E04026">
      <w:pPr>
        <w:numPr>
          <w:ilvl w:val="0"/>
          <w:numId w:val="28"/>
        </w:numPr>
        <w:shd w:val="clear" w:color="auto" w:fill="E6E6E6"/>
        <w:tabs>
          <w:tab w:val="left" w:pos="8640"/>
          <w:tab w:val="left" w:pos="10800"/>
          <w:tab w:val="left" w:pos="11880"/>
          <w:tab w:val="left" w:pos="12960"/>
          <w:tab w:val="left" w:pos="13680"/>
          <w:tab w:val="left" w:pos="16920"/>
        </w:tabs>
      </w:pPr>
      <w:r w:rsidRPr="034CAAC7">
        <w:rPr>
          <w:u w:val="single"/>
        </w:rPr>
        <w:t>Kauba haldur</w:t>
      </w:r>
      <w:r>
        <w:t xml:space="preserve"> sisestab kauba andmed ja valib kategooriad, millesse kaup kuulub. Kauba haldur ei saa registreerida kauba algseisundit, registreerimise </w:t>
      </w:r>
      <w:r>
        <w:lastRenderedPageBreak/>
        <w:t>aega ning viidet registreerimise läbiviinud töötajale – seda teeb süsteem automaatselt. Ta annab korralduse salvestada.</w:t>
      </w:r>
    </w:p>
    <w:p w14:paraId="76585D4D" w14:textId="77777777" w:rsidR="00145F76" w:rsidRDefault="034CAAC7" w:rsidP="00E04026">
      <w:pPr>
        <w:numPr>
          <w:ilvl w:val="0"/>
          <w:numId w:val="28"/>
        </w:numPr>
        <w:shd w:val="clear" w:color="auto" w:fill="E6E6E6"/>
        <w:tabs>
          <w:tab w:val="left" w:pos="8640"/>
          <w:tab w:val="left" w:pos="10800"/>
          <w:tab w:val="left" w:pos="11880"/>
          <w:tab w:val="left" w:pos="12960"/>
          <w:tab w:val="left" w:pos="13680"/>
          <w:tab w:val="left" w:pos="16920"/>
        </w:tabs>
      </w:pPr>
      <w:r w:rsidRPr="034CAAC7">
        <w:rPr>
          <w:b/>
          <w:bCs/>
        </w:rPr>
        <w:t xml:space="preserve">Süsteem </w:t>
      </w:r>
      <w:r>
        <w:t>salvestab kauba andmed (</w:t>
      </w:r>
      <w:r w:rsidRPr="034CAAC7">
        <w:rPr>
          <w:b/>
          <w:bCs/>
          <w:color w:val="0070C0"/>
        </w:rPr>
        <w:t>OP1</w:t>
      </w:r>
      <w:r>
        <w:t>) ning ükshaaval kõikide kategooriasse kuulumiste andmed (</w:t>
      </w:r>
      <w:r w:rsidRPr="034CAAC7">
        <w:rPr>
          <w:b/>
          <w:bCs/>
          <w:color w:val="0070C0"/>
        </w:rPr>
        <w:t>OP7</w:t>
      </w:r>
      <w:r>
        <w:t>).</w:t>
      </w:r>
    </w:p>
    <w:p w14:paraId="3700429E" w14:textId="77777777" w:rsidR="00B54E53" w:rsidRPr="00B54E53" w:rsidRDefault="034CAAC7" w:rsidP="034CAAC7">
      <w:pPr>
        <w:shd w:val="clear" w:color="auto" w:fill="E6E6E6"/>
        <w:tabs>
          <w:tab w:val="left" w:pos="8640"/>
          <w:tab w:val="left" w:pos="10800"/>
          <w:tab w:val="left" w:pos="11880"/>
          <w:tab w:val="left" w:pos="12960"/>
          <w:tab w:val="left" w:pos="13680"/>
          <w:tab w:val="left" w:pos="16920"/>
        </w:tabs>
        <w:rPr>
          <w:i/>
          <w:iCs/>
        </w:rPr>
      </w:pPr>
      <w:r w:rsidRPr="034CAAC7">
        <w:rPr>
          <w:i/>
          <w:iCs/>
        </w:rPr>
        <w:t>Kauba haldur võib samme 1-4 läbida nii mitu korda kui soovib.</w:t>
      </w:r>
    </w:p>
    <w:p w14:paraId="200873C1" w14:textId="77777777" w:rsidR="00F87DDA" w:rsidRDefault="034CAAC7" w:rsidP="00F87DDA">
      <w:pPr>
        <w:shd w:val="clear" w:color="auto" w:fill="E6E6E6"/>
      </w:pPr>
      <w:r w:rsidRPr="034CAAC7">
        <w:rPr>
          <w:b/>
          <w:bCs/>
        </w:rPr>
        <w:t>Laiendused  (või alternatiivne sündmuste käik)</w:t>
      </w:r>
      <w:r>
        <w:t>:</w:t>
      </w:r>
    </w:p>
    <w:p w14:paraId="7F4D6A1B" w14:textId="77777777" w:rsidR="00F87DDA" w:rsidRDefault="034CAAC7" w:rsidP="00F87DDA">
      <w:pPr>
        <w:shd w:val="clear" w:color="auto" w:fill="E6E6E6"/>
      </w:pPr>
      <w:r>
        <w:t>2a. Kui ühtegi kauba kategooriat pole registreeritud, siis kategooriate valikut ei pakuta ning kauba kategooriasse kuulumist ei saa registreerida.</w:t>
      </w:r>
    </w:p>
    <w:p w14:paraId="57EC9A73" w14:textId="77777777" w:rsidR="00F0502E" w:rsidRDefault="034CAAC7" w:rsidP="00F87DDA">
      <w:pPr>
        <w:shd w:val="clear" w:color="auto" w:fill="E6E6E6"/>
      </w:pPr>
      <w:r>
        <w:t xml:space="preserve">3a </w:t>
      </w:r>
      <w:r w:rsidRPr="034CAAC7">
        <w:rPr>
          <w:u w:val="single"/>
        </w:rPr>
        <w:t>Kauba haldur</w:t>
      </w:r>
      <w:r>
        <w:t xml:space="preserve"> soovib kaupa mõnest määratud kategooriast kohe eemaldada.</w:t>
      </w:r>
    </w:p>
    <w:p w14:paraId="2AEE055F" w14:textId="77777777" w:rsidR="00B35B4F" w:rsidRDefault="034CAAC7" w:rsidP="00F87DDA">
      <w:pPr>
        <w:shd w:val="clear" w:color="auto" w:fill="E6E6E6"/>
      </w:pPr>
      <w:r>
        <w:t xml:space="preserve">3b </w:t>
      </w:r>
      <w:r w:rsidRPr="034CAAC7">
        <w:rPr>
          <w:b/>
          <w:bCs/>
        </w:rPr>
        <w:t>Süsteem</w:t>
      </w:r>
      <w:r>
        <w:t xml:space="preserve"> kuvab nimekirja kategooriatest, kuhu kaup juba kuulub. Iga kategooria juures on ka selle kategooria tüübi nimetus. (</w:t>
      </w:r>
      <w:r w:rsidRPr="034CAAC7">
        <w:rPr>
          <w:b/>
          <w:bCs/>
          <w:color w:val="FF0000"/>
        </w:rPr>
        <w:t>OP2.2</w:t>
      </w:r>
      <w:r>
        <w:t>)</w:t>
      </w:r>
    </w:p>
    <w:p w14:paraId="0850CDF4" w14:textId="222950AD" w:rsidR="00F0502E" w:rsidRDefault="034CAAC7" w:rsidP="00F87DDA">
      <w:pPr>
        <w:shd w:val="clear" w:color="auto" w:fill="E6E6E6"/>
      </w:pPr>
      <w:r>
        <w:t xml:space="preserve">3c </w:t>
      </w:r>
      <w:r w:rsidRPr="034CAAC7">
        <w:rPr>
          <w:b/>
          <w:bCs/>
        </w:rPr>
        <w:t>Süsteem</w:t>
      </w:r>
      <w:r>
        <w:t xml:space="preserve"> salvestab kategooriast eemaldamise (</w:t>
      </w:r>
      <w:r w:rsidRPr="034CAAC7">
        <w:rPr>
          <w:b/>
          <w:bCs/>
          <w:color w:val="0070C0"/>
        </w:rPr>
        <w:t>OP8</w:t>
      </w:r>
      <w:r>
        <w:t>).</w:t>
      </w:r>
    </w:p>
    <w:p w14:paraId="1EF9C536" w14:textId="77777777" w:rsidR="009A4F32" w:rsidRDefault="009A4F32" w:rsidP="009A4F32"/>
    <w:p w14:paraId="6F0F6B9A" w14:textId="77777777" w:rsidR="004E7C70" w:rsidRDefault="004E7C70" w:rsidP="009A4F32"/>
    <w:p w14:paraId="3D9FDB9F" w14:textId="77777777" w:rsidR="00746CF1" w:rsidRPr="004E7C70" w:rsidRDefault="034CAAC7" w:rsidP="034CAAC7">
      <w:pPr>
        <w:shd w:val="clear" w:color="auto" w:fill="E6E6E6"/>
        <w:rPr>
          <w:sz w:val="28"/>
          <w:szCs w:val="28"/>
          <w:u w:val="single"/>
        </w:rPr>
      </w:pPr>
      <w:r w:rsidRPr="034CAAC7">
        <w:rPr>
          <w:b/>
          <w:bCs/>
          <w:sz w:val="28"/>
          <w:szCs w:val="28"/>
          <w:u w:val="single"/>
        </w:rPr>
        <w:t>Kasutusjuht:</w:t>
      </w:r>
      <w:r w:rsidRPr="034CAAC7">
        <w:rPr>
          <w:sz w:val="28"/>
          <w:szCs w:val="28"/>
          <w:u w:val="single"/>
        </w:rPr>
        <w:t xml:space="preserve"> Unusta kaup</w:t>
      </w:r>
    </w:p>
    <w:p w14:paraId="38B93329" w14:textId="77777777" w:rsidR="00175C9B" w:rsidRDefault="034CAAC7" w:rsidP="00175C9B">
      <w:pPr>
        <w:shd w:val="clear" w:color="auto" w:fill="E6E6E6"/>
      </w:pPr>
      <w:r w:rsidRPr="034CAAC7">
        <w:rPr>
          <w:b/>
          <w:bCs/>
        </w:rPr>
        <w:t>Primaarne tegutseja</w:t>
      </w:r>
      <w:r>
        <w:t>: Kauba haldur</w:t>
      </w:r>
    </w:p>
    <w:p w14:paraId="33EC81EA" w14:textId="77777777" w:rsidR="00175C9B" w:rsidRDefault="034CAAC7" w:rsidP="00175C9B">
      <w:pPr>
        <w:shd w:val="clear" w:color="auto" w:fill="E6E6E6"/>
      </w:pPr>
      <w:r w:rsidRPr="034CAAC7">
        <w:rPr>
          <w:b/>
          <w:bCs/>
        </w:rPr>
        <w:t>Osapooled ja nende huvid</w:t>
      </w:r>
      <w:r>
        <w:t>:</w:t>
      </w:r>
    </w:p>
    <w:p w14:paraId="1340B591" w14:textId="77777777" w:rsidR="00175C9B" w:rsidRPr="00A30CF3"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Kauba haldur:</w:t>
      </w:r>
      <w:r>
        <w:t xml:space="preserve"> Soovib, et süsteemis oleks kõikide organisatsioonile teadaolevate kaupade andmed ja et need andmed oleksid võimalikult täpsed. Kui on selge, et kaupa sellisel kujul ei teki, siis soovib selle andmed segaduste vältimiseks süsteemist eemaldada.</w:t>
      </w:r>
    </w:p>
    <w:p w14:paraId="3482410F" w14:textId="77777777" w:rsidR="00175C9B"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Juhataja</w:t>
      </w:r>
      <w:r>
        <w:t>: Soovib, et organisatsiooni kasum ja klientide rahulolu oleks võimalikult suur ja selleks peab juhatajal olema ülevaade kõigist kaupadest ning uue kauba tekkimisel ei tohi selle registreerimisega viivitada. Samas ei soovi ta näha kaupa, millest asja ei saa.</w:t>
      </w:r>
    </w:p>
    <w:p w14:paraId="0406BDEF" w14:textId="77777777" w:rsidR="00175C9B"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Klient, Uudistaja</w:t>
      </w:r>
      <w:r>
        <w:t>: Soovivad võimalikult täpset infot kauba kohta, mida organisatsioon pakub, et otsustada, kas siduda ennast selle organisatsiooniga kaupa kasutava kliendi rollis.</w:t>
      </w:r>
    </w:p>
    <w:p w14:paraId="11B1395E" w14:textId="77777777" w:rsidR="00E606FB" w:rsidRDefault="034CAAC7" w:rsidP="00E606FB">
      <w:pPr>
        <w:shd w:val="clear" w:color="auto" w:fill="E6E6E6"/>
      </w:pPr>
      <w:r w:rsidRPr="034CAAC7">
        <w:rPr>
          <w:b/>
          <w:bCs/>
        </w:rPr>
        <w:t>Käivitav sündmus</w:t>
      </w:r>
      <w:r>
        <w:t xml:space="preserve">: </w:t>
      </w:r>
      <w:r w:rsidRPr="034CAAC7">
        <w:rPr>
          <w:rFonts w:eastAsia="Arial" w:cs="Arial"/>
        </w:rPr>
        <w:t>Organisatsiooni jõuab teave, et kaup sellisel kujul ei realiseeru ning seda ei saa hakata klientidele tehinguteks pakkuma.</w:t>
      </w:r>
    </w:p>
    <w:p w14:paraId="56F27FD2" w14:textId="77777777" w:rsidR="00E606FB" w:rsidRDefault="034CAAC7" w:rsidP="00E606FB">
      <w:pPr>
        <w:shd w:val="clear" w:color="auto" w:fill="E6E6E6"/>
      </w:pPr>
      <w:r w:rsidRPr="034CAAC7">
        <w:rPr>
          <w:b/>
          <w:bCs/>
        </w:rPr>
        <w:t>Eeltingimused</w:t>
      </w:r>
      <w:r>
        <w:t>: Kauba haldur on autenditud ja autoriseeritud. Kaup on registreeritud ja on seisundis „Ootel“.</w:t>
      </w:r>
    </w:p>
    <w:p w14:paraId="301E8FBB" w14:textId="77777777" w:rsidR="00E606FB" w:rsidRPr="00921DA9" w:rsidRDefault="034CAAC7" w:rsidP="034CAAC7">
      <w:pPr>
        <w:shd w:val="clear" w:color="auto" w:fill="E6E6E6"/>
        <w:rPr>
          <w:b/>
          <w:bCs/>
        </w:rPr>
      </w:pPr>
      <w:r w:rsidRPr="034CAAC7">
        <w:rPr>
          <w:b/>
          <w:bCs/>
        </w:rPr>
        <w:t>Järeltingimused</w:t>
      </w:r>
      <w:r>
        <w:t>: Kauba andmed on süsteemist kustutatud.</w:t>
      </w:r>
    </w:p>
    <w:p w14:paraId="1F7CB6C0" w14:textId="77777777" w:rsidR="00E606FB" w:rsidRDefault="034CAAC7" w:rsidP="00E606FB">
      <w:pPr>
        <w:shd w:val="clear" w:color="auto" w:fill="E6E6E6"/>
      </w:pPr>
      <w:r w:rsidRPr="034CAAC7">
        <w:rPr>
          <w:b/>
          <w:bCs/>
        </w:rPr>
        <w:t>Stsenaarium (tüüpiline sündmuste järjestus)</w:t>
      </w:r>
      <w:r>
        <w:t>:</w:t>
      </w:r>
    </w:p>
    <w:p w14:paraId="0E7BB7F9" w14:textId="77777777" w:rsidR="00E606FB" w:rsidRDefault="034CAAC7" w:rsidP="00E04026">
      <w:pPr>
        <w:numPr>
          <w:ilvl w:val="0"/>
          <w:numId w:val="37"/>
        </w:numPr>
        <w:shd w:val="clear" w:color="auto" w:fill="E6E6E6"/>
        <w:tabs>
          <w:tab w:val="left" w:pos="8640"/>
          <w:tab w:val="left" w:pos="10800"/>
          <w:tab w:val="left" w:pos="11880"/>
          <w:tab w:val="left" w:pos="12960"/>
          <w:tab w:val="left" w:pos="13680"/>
          <w:tab w:val="left" w:pos="16920"/>
        </w:tabs>
      </w:pPr>
      <w:r w:rsidRPr="034CAAC7">
        <w:rPr>
          <w:u w:val="single"/>
        </w:rPr>
        <w:t>Kauba haldur</w:t>
      </w:r>
      <w:r>
        <w:t xml:space="preserve"> avaldab soovi kaup unustada, st selle andmed süsteemist kustutada.</w:t>
      </w:r>
    </w:p>
    <w:p w14:paraId="3B4D853A" w14:textId="42F6F45C" w:rsidR="00BA6958" w:rsidRDefault="034CAAC7" w:rsidP="00E04026">
      <w:pPr>
        <w:numPr>
          <w:ilvl w:val="0"/>
          <w:numId w:val="37"/>
        </w:numPr>
        <w:shd w:val="clear" w:color="auto" w:fill="E6E6E6"/>
        <w:tabs>
          <w:tab w:val="left" w:pos="8640"/>
          <w:tab w:val="left" w:pos="10800"/>
          <w:tab w:val="left" w:pos="11880"/>
          <w:tab w:val="left" w:pos="12960"/>
          <w:tab w:val="left" w:pos="13680"/>
          <w:tab w:val="left" w:pos="16920"/>
        </w:tabs>
      </w:pPr>
      <w:r w:rsidRPr="034CAAC7">
        <w:rPr>
          <w:b/>
          <w:bCs/>
        </w:rPr>
        <w:t>Süsteem</w:t>
      </w:r>
      <w:r>
        <w:t xml:space="preserve"> kuvab ootel kaupade nim</w:t>
      </w:r>
      <w:r w:rsidR="00A73139">
        <w:t>ekirja, kus on kood, nimetus, kirjeldus, hind</w:t>
      </w:r>
      <w:r w:rsidR="00E10F49">
        <w:t>, pildi aadress</w:t>
      </w:r>
      <w:r>
        <w:t xml:space="preserve"> (</w:t>
      </w:r>
      <w:r w:rsidRPr="034CAAC7">
        <w:rPr>
          <w:b/>
          <w:bCs/>
          <w:color w:val="FF0000"/>
        </w:rPr>
        <w:t>OP3.1</w:t>
      </w:r>
      <w:r>
        <w:t>)</w:t>
      </w:r>
    </w:p>
    <w:p w14:paraId="27FCDDA2" w14:textId="77777777" w:rsidR="00A23C55" w:rsidRDefault="034CAAC7" w:rsidP="00E04026">
      <w:pPr>
        <w:numPr>
          <w:ilvl w:val="0"/>
          <w:numId w:val="37"/>
        </w:numPr>
        <w:shd w:val="clear" w:color="auto" w:fill="E6E6E6"/>
        <w:tabs>
          <w:tab w:val="left" w:pos="8640"/>
          <w:tab w:val="left" w:pos="10800"/>
          <w:tab w:val="left" w:pos="11880"/>
          <w:tab w:val="left" w:pos="12960"/>
          <w:tab w:val="left" w:pos="13680"/>
          <w:tab w:val="left" w:pos="16920"/>
        </w:tabs>
      </w:pPr>
      <w:r w:rsidRPr="034CAAC7">
        <w:rPr>
          <w:u w:val="single"/>
        </w:rPr>
        <w:t>Kauba haldur</w:t>
      </w:r>
      <w:r>
        <w:t xml:space="preserve"> valib nimekirjast kauba ja annab korralduse see unustada.</w:t>
      </w:r>
    </w:p>
    <w:p w14:paraId="2ACF6858" w14:textId="77777777" w:rsidR="00A23C55" w:rsidRDefault="034CAAC7" w:rsidP="00E04026">
      <w:pPr>
        <w:numPr>
          <w:ilvl w:val="0"/>
          <w:numId w:val="37"/>
        </w:numPr>
        <w:shd w:val="clear" w:color="auto" w:fill="E6E6E6"/>
        <w:tabs>
          <w:tab w:val="left" w:pos="8640"/>
          <w:tab w:val="left" w:pos="10800"/>
          <w:tab w:val="left" w:pos="11880"/>
          <w:tab w:val="left" w:pos="12960"/>
          <w:tab w:val="left" w:pos="13680"/>
          <w:tab w:val="left" w:pos="16920"/>
        </w:tabs>
      </w:pPr>
      <w:r w:rsidRPr="034CAAC7">
        <w:rPr>
          <w:b/>
          <w:bCs/>
        </w:rPr>
        <w:t>Süsteem</w:t>
      </w:r>
      <w:r>
        <w:t xml:space="preserve"> salvestab andmed (</w:t>
      </w:r>
      <w:r w:rsidRPr="034CAAC7">
        <w:rPr>
          <w:b/>
          <w:bCs/>
          <w:color w:val="0070C0"/>
        </w:rPr>
        <w:t>OP2</w:t>
      </w:r>
      <w:r>
        <w:t>).</w:t>
      </w:r>
    </w:p>
    <w:p w14:paraId="71E2BF4C" w14:textId="77777777" w:rsidR="00A23C55" w:rsidRPr="00371EDE" w:rsidRDefault="034CAAC7" w:rsidP="034CAAC7">
      <w:pPr>
        <w:shd w:val="clear" w:color="auto" w:fill="E6E6E6"/>
        <w:tabs>
          <w:tab w:val="left" w:pos="8640"/>
          <w:tab w:val="left" w:pos="10800"/>
          <w:tab w:val="left" w:pos="11880"/>
          <w:tab w:val="left" w:pos="12960"/>
          <w:tab w:val="left" w:pos="13680"/>
          <w:tab w:val="left" w:pos="16920"/>
        </w:tabs>
        <w:rPr>
          <w:i/>
          <w:iCs/>
        </w:rPr>
      </w:pPr>
      <w:r w:rsidRPr="034CAAC7">
        <w:rPr>
          <w:i/>
          <w:iCs/>
        </w:rPr>
        <w:t xml:space="preserve">Kauba haldur võib samme 1-4 läbida nii mitu korda kui soovib. </w:t>
      </w:r>
    </w:p>
    <w:p w14:paraId="22D1C3D1" w14:textId="77777777" w:rsidR="00A23C55" w:rsidRDefault="034CAAC7" w:rsidP="00A23C55">
      <w:pPr>
        <w:shd w:val="clear" w:color="auto" w:fill="E6E6E6"/>
      </w:pPr>
      <w:r w:rsidRPr="034CAAC7">
        <w:rPr>
          <w:b/>
          <w:bCs/>
        </w:rPr>
        <w:t>Laiendused  (või alternatiivne sündmuste käik)</w:t>
      </w:r>
      <w:r>
        <w:t>:</w:t>
      </w:r>
    </w:p>
    <w:p w14:paraId="6451F07B" w14:textId="77777777" w:rsidR="00AC7CC6" w:rsidRDefault="034CAAC7" w:rsidP="00A23C55">
      <w:pPr>
        <w:shd w:val="clear" w:color="auto" w:fill="E6E6E6"/>
      </w:pPr>
      <w:r>
        <w:t>3a. Kauba haldur saab nimekirja kõigi kuvatud väljade järgi sorteerida ja filtreerida.</w:t>
      </w:r>
    </w:p>
    <w:p w14:paraId="36838A6E" w14:textId="31444D68" w:rsidR="00BA6958" w:rsidRDefault="034CAAC7" w:rsidP="00A23C55">
      <w:pPr>
        <w:shd w:val="clear" w:color="auto" w:fill="E6E6E6"/>
      </w:pPr>
      <w:r>
        <w:t>3b. Kui</w:t>
      </w:r>
      <w:r w:rsidR="008E6AE1">
        <w:t xml:space="preserve"> nimekirjas ei ole ühtegi ootel</w:t>
      </w:r>
      <w:r>
        <w:t xml:space="preserve"> kaupa, siis ei saa kauba haldur jätkata.</w:t>
      </w:r>
    </w:p>
    <w:p w14:paraId="6F627F71" w14:textId="77777777" w:rsidR="00A30CF3" w:rsidRDefault="00A30CF3" w:rsidP="009A4F32"/>
    <w:p w14:paraId="30BFF7F4" w14:textId="77777777" w:rsidR="004E7C70" w:rsidRDefault="004E7C70" w:rsidP="009A4F32"/>
    <w:p w14:paraId="4F9826AE" w14:textId="77777777" w:rsidR="00A30CF3" w:rsidRPr="0060615C" w:rsidRDefault="034CAAC7" w:rsidP="034CAAC7">
      <w:pPr>
        <w:shd w:val="clear" w:color="auto" w:fill="E6E6E6"/>
        <w:rPr>
          <w:b/>
          <w:bCs/>
          <w:sz w:val="28"/>
          <w:szCs w:val="28"/>
          <w:u w:val="single"/>
        </w:rPr>
      </w:pPr>
      <w:r w:rsidRPr="034CAAC7">
        <w:rPr>
          <w:b/>
          <w:bCs/>
          <w:sz w:val="28"/>
          <w:szCs w:val="28"/>
          <w:u w:val="single"/>
        </w:rPr>
        <w:t xml:space="preserve">Kasutusjuht: </w:t>
      </w:r>
      <w:r w:rsidRPr="034CAAC7">
        <w:rPr>
          <w:sz w:val="28"/>
          <w:szCs w:val="28"/>
          <w:u w:val="single"/>
        </w:rPr>
        <w:t>Muuda kauba andmeid</w:t>
      </w:r>
    </w:p>
    <w:p w14:paraId="1B10AF4A" w14:textId="77777777" w:rsidR="00A30CF3" w:rsidRDefault="034CAAC7" w:rsidP="00A30CF3">
      <w:pPr>
        <w:shd w:val="clear" w:color="auto" w:fill="E6E6E6"/>
      </w:pPr>
      <w:r w:rsidRPr="034CAAC7">
        <w:rPr>
          <w:b/>
          <w:bCs/>
        </w:rPr>
        <w:t>Primaarne tegutseja</w:t>
      </w:r>
      <w:r>
        <w:t>: Kauba haldur</w:t>
      </w:r>
    </w:p>
    <w:p w14:paraId="6A2167B2" w14:textId="77777777" w:rsidR="00A30CF3" w:rsidRDefault="034CAAC7" w:rsidP="00A30CF3">
      <w:pPr>
        <w:shd w:val="clear" w:color="auto" w:fill="E6E6E6"/>
      </w:pPr>
      <w:r w:rsidRPr="034CAAC7">
        <w:rPr>
          <w:b/>
          <w:bCs/>
        </w:rPr>
        <w:t>Osapooled ja nende huvid</w:t>
      </w:r>
      <w:r>
        <w:t>:</w:t>
      </w:r>
    </w:p>
    <w:p w14:paraId="1E941240" w14:textId="77777777" w:rsidR="00B54E53" w:rsidRPr="00A30CF3"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lastRenderedPageBreak/>
        <w:t>Kauba haldur:</w:t>
      </w:r>
      <w:r>
        <w:t xml:space="preserve"> Soovib, et süsteemis oleks kõikide organisatsioonile teadaolevate kaupade andmed ja et need andmed oleksid võimalikult täpsed.</w:t>
      </w:r>
    </w:p>
    <w:p w14:paraId="318CDB05" w14:textId="77777777" w:rsidR="00B54E53"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Juhataja</w:t>
      </w:r>
      <w:r>
        <w:t xml:space="preserve">: Soovib, et organisatsiooni kasum ja klientide rahulolu oleks võimalikult suur ja selleks peab juhatajal olema täpne ülevaade kõigist kaupadest. </w:t>
      </w:r>
    </w:p>
    <w:p w14:paraId="03BB2A62" w14:textId="77777777" w:rsidR="00B54E53"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Klient, Uudistaja</w:t>
      </w:r>
      <w:r>
        <w:t>: Soovivad võimalikult täpset infot kaupade kohta, mida organisatsioon pakub, et otsustada, kas siduda ennast selle organisatsiooniga kaupa kasutava kliendi rollis.</w:t>
      </w:r>
    </w:p>
    <w:p w14:paraId="3E55A3BB" w14:textId="77777777" w:rsidR="00A71A9A" w:rsidRDefault="034CAAC7" w:rsidP="00A30CF3">
      <w:pPr>
        <w:shd w:val="clear" w:color="auto" w:fill="E6E6E6"/>
      </w:pPr>
      <w:r w:rsidRPr="034CAAC7">
        <w:rPr>
          <w:b/>
          <w:bCs/>
        </w:rPr>
        <w:t>Käivitav sündmus</w:t>
      </w:r>
      <w:r>
        <w:t xml:space="preserve">: Ilmneb, et kauba andmete registreerimisel on tehtud viga või </w:t>
      </w:r>
    </w:p>
    <w:p w14:paraId="76770443" w14:textId="77777777" w:rsidR="00A30CF3" w:rsidRDefault="034CAAC7" w:rsidP="00A30CF3">
      <w:pPr>
        <w:shd w:val="clear" w:color="auto" w:fill="E6E6E6"/>
      </w:pPr>
      <w:r>
        <w:t>kauba atribuutide väärtuste ja seoste hulgas on toimunud muudatus (siia hulka ei kuulu seisundimuudatus, millega tegelemiseks on eraldi kasutusjuhud).</w:t>
      </w:r>
    </w:p>
    <w:p w14:paraId="4EEB7B8B" w14:textId="77777777" w:rsidR="00A30CF3" w:rsidRDefault="034CAAC7" w:rsidP="00A30CF3">
      <w:pPr>
        <w:shd w:val="clear" w:color="auto" w:fill="E6E6E6"/>
      </w:pPr>
      <w:r w:rsidRPr="034CAAC7">
        <w:rPr>
          <w:b/>
          <w:bCs/>
        </w:rPr>
        <w:t>Eeltingimused</w:t>
      </w:r>
      <w:r>
        <w:t>: Kauba haldur on autenditud ja autoriseeritud. Kaup on registreeritud ja on seisundis „Ootel“ või „Mitteaktiivne“.</w:t>
      </w:r>
    </w:p>
    <w:p w14:paraId="3AEF716B" w14:textId="77777777" w:rsidR="00A30CF3" w:rsidRDefault="034CAAC7" w:rsidP="00A30CF3">
      <w:pPr>
        <w:shd w:val="clear" w:color="auto" w:fill="E6E6E6"/>
      </w:pPr>
      <w:r w:rsidRPr="034CAAC7">
        <w:rPr>
          <w:b/>
          <w:bCs/>
        </w:rPr>
        <w:t>Järeltingimused</w:t>
      </w:r>
      <w:r>
        <w:t>: Kauba andmed on muudetud, kuid kauba seisund ning info kauba registreerija ning registreerimise aja kohta ei ole muutunud.</w:t>
      </w:r>
    </w:p>
    <w:p w14:paraId="0EDEDB42" w14:textId="77777777" w:rsidR="00A30CF3" w:rsidRDefault="034CAAC7" w:rsidP="00A30CF3">
      <w:pPr>
        <w:shd w:val="clear" w:color="auto" w:fill="E6E6E6"/>
      </w:pPr>
      <w:r w:rsidRPr="034CAAC7">
        <w:rPr>
          <w:b/>
          <w:bCs/>
        </w:rPr>
        <w:t>Stsenaarium (tüüpiline sündmuste järjestus)</w:t>
      </w:r>
      <w:r>
        <w:t>:</w:t>
      </w:r>
    </w:p>
    <w:p w14:paraId="168E2E19" w14:textId="77777777" w:rsidR="00A30CF3" w:rsidRDefault="034CAAC7" w:rsidP="00E04026">
      <w:pPr>
        <w:numPr>
          <w:ilvl w:val="0"/>
          <w:numId w:val="29"/>
        </w:numPr>
        <w:shd w:val="clear" w:color="auto" w:fill="E6E6E6"/>
        <w:tabs>
          <w:tab w:val="left" w:pos="8640"/>
          <w:tab w:val="left" w:pos="10800"/>
          <w:tab w:val="left" w:pos="11880"/>
          <w:tab w:val="left" w:pos="12960"/>
          <w:tab w:val="left" w:pos="13680"/>
          <w:tab w:val="left" w:pos="16920"/>
        </w:tabs>
      </w:pPr>
      <w:r w:rsidRPr="034CAAC7">
        <w:rPr>
          <w:u w:val="single"/>
        </w:rPr>
        <w:t>Kauba haldur</w:t>
      </w:r>
      <w:r>
        <w:t xml:space="preserve"> soovib muuta kauba andmeid.</w:t>
      </w:r>
    </w:p>
    <w:p w14:paraId="678B349E" w14:textId="77777777" w:rsidR="00B54E53" w:rsidRPr="00B54E53" w:rsidRDefault="034CAAC7" w:rsidP="034CAAC7">
      <w:pPr>
        <w:numPr>
          <w:ilvl w:val="0"/>
          <w:numId w:val="29"/>
        </w:numPr>
        <w:shd w:val="clear" w:color="auto" w:fill="E6E6E6"/>
        <w:tabs>
          <w:tab w:val="left" w:pos="8640"/>
          <w:tab w:val="left" w:pos="10800"/>
          <w:tab w:val="left" w:pos="11880"/>
          <w:tab w:val="left" w:pos="12960"/>
          <w:tab w:val="left" w:pos="13680"/>
          <w:tab w:val="left" w:pos="16920"/>
        </w:tabs>
        <w:rPr>
          <w:i/>
          <w:iCs/>
        </w:rPr>
      </w:pPr>
      <w:r w:rsidRPr="034CAAC7">
        <w:rPr>
          <w:i/>
          <w:iCs/>
        </w:rPr>
        <w:t>Käivitub kasutusjuht „Vaata kõiki ootel või mitteaktiivseid kaupu“</w:t>
      </w:r>
    </w:p>
    <w:p w14:paraId="626E92CC" w14:textId="77777777" w:rsidR="00A30CF3" w:rsidRDefault="034CAAC7" w:rsidP="00E04026">
      <w:pPr>
        <w:numPr>
          <w:ilvl w:val="0"/>
          <w:numId w:val="29"/>
        </w:numPr>
        <w:shd w:val="clear" w:color="auto" w:fill="E6E6E6"/>
        <w:tabs>
          <w:tab w:val="left" w:pos="8640"/>
          <w:tab w:val="left" w:pos="10800"/>
          <w:tab w:val="left" w:pos="11880"/>
          <w:tab w:val="left" w:pos="12960"/>
          <w:tab w:val="left" w:pos="13680"/>
          <w:tab w:val="left" w:pos="16920"/>
        </w:tabs>
      </w:pPr>
      <w:r w:rsidRPr="034CAAC7">
        <w:rPr>
          <w:u w:val="single"/>
        </w:rPr>
        <w:t>Kauba haldur</w:t>
      </w:r>
      <w:r>
        <w:t xml:space="preserve"> valib nimekirjast kauba ja annab korralduse vaadata selle detailseid andmeid.</w:t>
      </w:r>
    </w:p>
    <w:p w14:paraId="4702908C" w14:textId="55F53B56" w:rsidR="00B54E53" w:rsidRDefault="034CAAC7" w:rsidP="00E04026">
      <w:pPr>
        <w:numPr>
          <w:ilvl w:val="0"/>
          <w:numId w:val="29"/>
        </w:numPr>
        <w:shd w:val="clear" w:color="auto" w:fill="E6E6E6"/>
        <w:tabs>
          <w:tab w:val="left" w:pos="8640"/>
          <w:tab w:val="left" w:pos="10800"/>
          <w:tab w:val="left" w:pos="11880"/>
          <w:tab w:val="left" w:pos="12960"/>
          <w:tab w:val="left" w:pos="13680"/>
          <w:tab w:val="left" w:pos="16920"/>
        </w:tabs>
      </w:pPr>
      <w:r w:rsidRPr="034CAAC7">
        <w:rPr>
          <w:b/>
          <w:bCs/>
        </w:rPr>
        <w:t>Süsteem</w:t>
      </w:r>
      <w:r>
        <w:t xml:space="preserve"> kuvab muutmiseks mõeldud väljades kauba põh</w:t>
      </w:r>
      <w:r w:rsidR="00E10F49">
        <w:t xml:space="preserve">iandmed  (kauba </w:t>
      </w:r>
      <w:r w:rsidR="00157C0E">
        <w:t>kood, nimetus,</w:t>
      </w:r>
      <w:r w:rsidR="00E10F49">
        <w:t xml:space="preserve"> hind, kirjeldus, pildi  </w:t>
      </w:r>
      <w:r w:rsidR="00157C0E">
        <w:t>aadress</w:t>
      </w:r>
      <w:r>
        <w:t>)</w:t>
      </w:r>
      <w:r w:rsidR="000B5059">
        <w:t>, k</w:t>
      </w:r>
      <w:r w:rsidR="00157C0E">
        <w:t>ui tegemist on raamatuga, kuvatakse ka alapealkiri, ilmumisaasta, ISBN, laius, pikkus, lehekülgede_arv</w:t>
      </w:r>
      <w:r>
        <w:t xml:space="preserve"> (</w:t>
      </w:r>
      <w:r w:rsidRPr="034CAAC7">
        <w:rPr>
          <w:b/>
          <w:bCs/>
          <w:color w:val="FF0000"/>
        </w:rPr>
        <w:t>OP4.1</w:t>
      </w:r>
      <w:r>
        <w:t>) ning sellega seotud kategooriate ja kategooriate tüüpide nimetused (</w:t>
      </w:r>
      <w:r w:rsidRPr="034CAAC7">
        <w:rPr>
          <w:b/>
          <w:bCs/>
          <w:color w:val="FF0000"/>
        </w:rPr>
        <w:t>OP2.2</w:t>
      </w:r>
      <w:r>
        <w:t>). Seal on muuhulgas võimalik määrata, millistesse kategooriatesse kaup kuulub, sest süsteem pakub kategooriate valiku (</w:t>
      </w:r>
      <w:r w:rsidRPr="034CAAC7">
        <w:rPr>
          <w:b/>
          <w:bCs/>
          <w:color w:val="FF0000"/>
        </w:rPr>
        <w:t>OP2.1</w:t>
      </w:r>
      <w:r>
        <w:t>).</w:t>
      </w:r>
    </w:p>
    <w:p w14:paraId="48702F0A" w14:textId="77777777" w:rsidR="006659D7" w:rsidRPr="006659D7" w:rsidRDefault="034CAAC7" w:rsidP="034CAAC7">
      <w:pPr>
        <w:numPr>
          <w:ilvl w:val="0"/>
          <w:numId w:val="29"/>
        </w:numPr>
        <w:shd w:val="clear" w:color="auto" w:fill="E6E6E6"/>
        <w:tabs>
          <w:tab w:val="left" w:pos="8640"/>
          <w:tab w:val="left" w:pos="10800"/>
          <w:tab w:val="left" w:pos="11880"/>
          <w:tab w:val="left" w:pos="12960"/>
          <w:tab w:val="left" w:pos="13680"/>
          <w:tab w:val="left" w:pos="16920"/>
        </w:tabs>
        <w:rPr>
          <w:u w:val="single"/>
        </w:rPr>
      </w:pPr>
      <w:r w:rsidRPr="034CAAC7">
        <w:rPr>
          <w:u w:val="single"/>
        </w:rPr>
        <w:t xml:space="preserve">Kauba haldur </w:t>
      </w:r>
      <w:r>
        <w:t xml:space="preserve"> muudab kauba andmeid ja annab korralduse salvestada.</w:t>
      </w:r>
    </w:p>
    <w:p w14:paraId="12C966DB" w14:textId="77777777" w:rsidR="006659D7" w:rsidRDefault="034CAAC7" w:rsidP="00E04026">
      <w:pPr>
        <w:numPr>
          <w:ilvl w:val="0"/>
          <w:numId w:val="29"/>
        </w:numPr>
        <w:shd w:val="clear" w:color="auto" w:fill="E6E6E6"/>
        <w:tabs>
          <w:tab w:val="left" w:pos="8640"/>
          <w:tab w:val="left" w:pos="10800"/>
          <w:tab w:val="left" w:pos="11880"/>
          <w:tab w:val="left" w:pos="12960"/>
          <w:tab w:val="left" w:pos="13680"/>
          <w:tab w:val="left" w:pos="16920"/>
        </w:tabs>
      </w:pPr>
      <w:r w:rsidRPr="034CAAC7">
        <w:rPr>
          <w:b/>
          <w:bCs/>
        </w:rPr>
        <w:t>Süsteem</w:t>
      </w:r>
      <w:r>
        <w:t xml:space="preserve"> salvestab andmed (</w:t>
      </w:r>
      <w:r w:rsidRPr="034CAAC7">
        <w:rPr>
          <w:b/>
          <w:bCs/>
          <w:color w:val="0070C0"/>
        </w:rPr>
        <w:t>OP6</w:t>
      </w:r>
      <w:r>
        <w:t>).</w:t>
      </w:r>
    </w:p>
    <w:p w14:paraId="537B9954" w14:textId="77777777" w:rsidR="00267878" w:rsidRPr="00B54E53" w:rsidRDefault="034CAAC7" w:rsidP="034CAAC7">
      <w:pPr>
        <w:shd w:val="clear" w:color="auto" w:fill="E6E6E6"/>
        <w:tabs>
          <w:tab w:val="left" w:pos="8640"/>
          <w:tab w:val="left" w:pos="10800"/>
          <w:tab w:val="left" w:pos="11880"/>
          <w:tab w:val="left" w:pos="12960"/>
          <w:tab w:val="left" w:pos="13680"/>
          <w:tab w:val="left" w:pos="16920"/>
        </w:tabs>
        <w:rPr>
          <w:i/>
          <w:iCs/>
        </w:rPr>
      </w:pPr>
      <w:r w:rsidRPr="034CAAC7">
        <w:rPr>
          <w:i/>
          <w:iCs/>
        </w:rPr>
        <w:t xml:space="preserve">Kauba haldur võib samme 1-6 läbida nii mitu korda kui soovib. </w:t>
      </w:r>
    </w:p>
    <w:p w14:paraId="47B60714" w14:textId="77777777" w:rsidR="00A30CF3" w:rsidRDefault="034CAAC7" w:rsidP="00A30CF3">
      <w:pPr>
        <w:shd w:val="clear" w:color="auto" w:fill="E6E6E6"/>
      </w:pPr>
      <w:r w:rsidRPr="034CAAC7">
        <w:rPr>
          <w:b/>
          <w:bCs/>
        </w:rPr>
        <w:t>Laiendused  (või alternatiivne sündmuste käik)</w:t>
      </w:r>
      <w:r>
        <w:t>:</w:t>
      </w:r>
    </w:p>
    <w:p w14:paraId="2D3A62C2" w14:textId="77777777" w:rsidR="006659D7" w:rsidRDefault="034CAAC7" w:rsidP="00A30CF3">
      <w:pPr>
        <w:shd w:val="clear" w:color="auto" w:fill="E6E6E6"/>
      </w:pPr>
      <w:r>
        <w:t>5a. Kauba haldur võib lisada kauba uude kategooriasse ja anda korralduse salvestada.</w:t>
      </w:r>
    </w:p>
    <w:p w14:paraId="33EB73CF" w14:textId="77777777" w:rsidR="00A30CF3" w:rsidRDefault="034CAAC7" w:rsidP="00E04026">
      <w:pPr>
        <w:numPr>
          <w:ilvl w:val="0"/>
          <w:numId w:val="35"/>
        </w:numPr>
        <w:shd w:val="clear" w:color="auto" w:fill="E6E6E6"/>
      </w:pPr>
      <w:r w:rsidRPr="034CAAC7">
        <w:rPr>
          <w:b/>
          <w:bCs/>
        </w:rPr>
        <w:t>Süsteem</w:t>
      </w:r>
      <w:r>
        <w:t xml:space="preserve"> salvestab andmed (</w:t>
      </w:r>
      <w:r w:rsidRPr="034CAAC7">
        <w:rPr>
          <w:b/>
          <w:bCs/>
          <w:color w:val="0070C0"/>
        </w:rPr>
        <w:t>OP7</w:t>
      </w:r>
      <w:r>
        <w:t>).</w:t>
      </w:r>
    </w:p>
    <w:p w14:paraId="6AC6A30A" w14:textId="77777777" w:rsidR="006659D7" w:rsidRDefault="034CAAC7" w:rsidP="006659D7">
      <w:pPr>
        <w:shd w:val="clear" w:color="auto" w:fill="E6E6E6"/>
      </w:pPr>
      <w:r>
        <w:t>5b Kauba haldur võib eemaldada kauba kategooriast ja anda korralduse salvestada.</w:t>
      </w:r>
    </w:p>
    <w:p w14:paraId="6169A47A" w14:textId="77777777" w:rsidR="006659D7" w:rsidRDefault="034CAAC7" w:rsidP="00E04026">
      <w:pPr>
        <w:numPr>
          <w:ilvl w:val="0"/>
          <w:numId w:val="35"/>
        </w:numPr>
        <w:shd w:val="clear" w:color="auto" w:fill="E6E6E6"/>
      </w:pPr>
      <w:r w:rsidRPr="034CAAC7">
        <w:rPr>
          <w:b/>
          <w:bCs/>
        </w:rPr>
        <w:t>Süsteem</w:t>
      </w:r>
      <w:r>
        <w:t xml:space="preserve"> salvestab andmed (</w:t>
      </w:r>
      <w:r w:rsidRPr="034CAAC7">
        <w:rPr>
          <w:b/>
          <w:bCs/>
          <w:color w:val="0070C0"/>
        </w:rPr>
        <w:t>OP8</w:t>
      </w:r>
      <w:r>
        <w:t>).</w:t>
      </w:r>
    </w:p>
    <w:p w14:paraId="2CD7C140" w14:textId="77777777" w:rsidR="006659D7" w:rsidRDefault="034CAAC7" w:rsidP="006659D7">
      <w:pPr>
        <w:shd w:val="clear" w:color="auto" w:fill="E6E6E6"/>
      </w:pPr>
      <w:r>
        <w:t>5c Kui ühtegi kauba kategooriat pole registreeritud, siis kategooriate valikut ei pakuta ning kauba kategooriasse kuulumist ei saa registreerida.</w:t>
      </w:r>
    </w:p>
    <w:p w14:paraId="6C1D816C" w14:textId="77777777" w:rsidR="0054149A" w:rsidRDefault="0054149A" w:rsidP="009A4F32"/>
    <w:p w14:paraId="42FB0FE2" w14:textId="77777777" w:rsidR="004E7C70" w:rsidRDefault="004E7C70" w:rsidP="009A4F32"/>
    <w:p w14:paraId="349D307C" w14:textId="7F83C436" w:rsidR="00A30CF3" w:rsidRDefault="034CAAC7" w:rsidP="034CAAC7">
      <w:pPr>
        <w:shd w:val="clear" w:color="auto" w:fill="E6E6E6"/>
        <w:rPr>
          <w:sz w:val="28"/>
          <w:szCs w:val="28"/>
          <w:u w:val="single"/>
        </w:rPr>
      </w:pPr>
      <w:r w:rsidRPr="034CAAC7">
        <w:rPr>
          <w:b/>
          <w:bCs/>
          <w:sz w:val="28"/>
          <w:szCs w:val="28"/>
          <w:u w:val="single"/>
        </w:rPr>
        <w:t>Kasutusjuht:</w:t>
      </w:r>
      <w:r w:rsidRPr="034CAAC7">
        <w:rPr>
          <w:sz w:val="28"/>
          <w:szCs w:val="28"/>
          <w:u w:val="single"/>
        </w:rPr>
        <w:t xml:space="preserve"> Aktiveeri kaup</w:t>
      </w:r>
    </w:p>
    <w:p w14:paraId="0D59E7A8" w14:textId="7DA5A447" w:rsidR="00A30CF3" w:rsidRDefault="034CAAC7" w:rsidP="00A30CF3">
      <w:pPr>
        <w:shd w:val="clear" w:color="auto" w:fill="E6E6E6"/>
      </w:pPr>
      <w:r w:rsidRPr="034CAAC7">
        <w:rPr>
          <w:b/>
          <w:bCs/>
        </w:rPr>
        <w:t>Primaarne tegutseja</w:t>
      </w:r>
      <w:r>
        <w:t>: Kauba haldur</w:t>
      </w:r>
    </w:p>
    <w:p w14:paraId="4D18CD01" w14:textId="77777777" w:rsidR="00A30CF3" w:rsidRDefault="034CAAC7" w:rsidP="00A30CF3">
      <w:pPr>
        <w:shd w:val="clear" w:color="auto" w:fill="E6E6E6"/>
      </w:pPr>
      <w:r w:rsidRPr="034CAAC7">
        <w:rPr>
          <w:b/>
          <w:bCs/>
        </w:rPr>
        <w:t>Osapooled ja nende huvid</w:t>
      </w:r>
      <w:r>
        <w:t>:</w:t>
      </w:r>
    </w:p>
    <w:p w14:paraId="4B7D8950" w14:textId="6441CE5D" w:rsidR="00882784"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Kauba haldur, Juhataja:</w:t>
      </w:r>
      <w:r>
        <w:t xml:space="preserve"> Soovib, et iga kauba kohta oleks teada tema koht üldises kauba elutsüklis, mis ühtlasi määrab tegevused, mida selle kaubaga saab teha.</w:t>
      </w:r>
    </w:p>
    <w:p w14:paraId="2A0995C2" w14:textId="6D5F7BCF" w:rsidR="00C46110" w:rsidRPr="00A30CF3"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Kauba haldur:</w:t>
      </w:r>
      <w:r>
        <w:t xml:space="preserve"> Soovib, et kaupa saaks kasutada uutes tehingutes.</w:t>
      </w:r>
    </w:p>
    <w:p w14:paraId="4CC30932" w14:textId="49D69ED9" w:rsidR="00A30CF3"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Klient, Uudistaja</w:t>
      </w:r>
      <w:r>
        <w:t>: Soovivad näha kõiki aktiivseid kaupu, et otsustada, kas siduda ennast selle organisatsiooniga kaupa kasutava kliendi rollis.</w:t>
      </w:r>
    </w:p>
    <w:p w14:paraId="71449535" w14:textId="0869830E" w:rsidR="00A30CF3" w:rsidRDefault="034CAAC7" w:rsidP="00A30CF3">
      <w:pPr>
        <w:shd w:val="clear" w:color="auto" w:fill="E6E6E6"/>
      </w:pPr>
      <w:r w:rsidRPr="034CAAC7">
        <w:rPr>
          <w:b/>
          <w:bCs/>
        </w:rPr>
        <w:lastRenderedPageBreak/>
        <w:t>Käivitav sündmus</w:t>
      </w:r>
      <w:r>
        <w:t>: Kauba ooteperiood või kaubaga seoses tekkinud ajutised probleemid on lahenenud ning kauba põhjal saab uuesti tehinguid teha.</w:t>
      </w:r>
    </w:p>
    <w:p w14:paraId="6F1D0E7C" w14:textId="6378DD79" w:rsidR="00A30CF3" w:rsidRDefault="034CAAC7" w:rsidP="00A30CF3">
      <w:pPr>
        <w:shd w:val="clear" w:color="auto" w:fill="E6E6E6"/>
      </w:pPr>
      <w:r w:rsidRPr="034CAAC7">
        <w:rPr>
          <w:b/>
          <w:bCs/>
        </w:rPr>
        <w:t>Eeltingimused</w:t>
      </w:r>
      <w:r>
        <w:t>: Kauba haldur on autenditud ja autoriseeritud. Kaup on registreeritud ja on seisundis „Ootel“ või „Mitteaktiivne“. Kaup on määratud vähemalt ühte kauba kategooriasse.</w:t>
      </w:r>
    </w:p>
    <w:p w14:paraId="48C18B2E" w14:textId="21A3CD35" w:rsidR="00A30CF3" w:rsidRDefault="034CAAC7" w:rsidP="00A30CF3">
      <w:pPr>
        <w:shd w:val="clear" w:color="auto" w:fill="E6E6E6"/>
      </w:pPr>
      <w:r w:rsidRPr="034CAAC7">
        <w:rPr>
          <w:b/>
          <w:bCs/>
        </w:rPr>
        <w:t>Järeltingimused</w:t>
      </w:r>
      <w:r>
        <w:t>: Kaup on seisundis „Aktiivne“.</w:t>
      </w:r>
    </w:p>
    <w:p w14:paraId="44053F59" w14:textId="77777777" w:rsidR="00A30CF3" w:rsidRDefault="034CAAC7" w:rsidP="00A30CF3">
      <w:pPr>
        <w:shd w:val="clear" w:color="auto" w:fill="E6E6E6"/>
      </w:pPr>
      <w:r w:rsidRPr="034CAAC7">
        <w:rPr>
          <w:b/>
          <w:bCs/>
        </w:rPr>
        <w:t>Stsenaarium (tüüpiline sündmuste järjestus)</w:t>
      </w:r>
      <w:r>
        <w:t>:</w:t>
      </w:r>
    </w:p>
    <w:p w14:paraId="185C18CB" w14:textId="6E4B4EE2" w:rsidR="00D63C87" w:rsidRDefault="034CAAC7" w:rsidP="00E04026">
      <w:pPr>
        <w:numPr>
          <w:ilvl w:val="0"/>
          <w:numId w:val="30"/>
        </w:numPr>
        <w:shd w:val="clear" w:color="auto" w:fill="E6E6E6"/>
        <w:tabs>
          <w:tab w:val="left" w:pos="8640"/>
          <w:tab w:val="left" w:pos="10800"/>
          <w:tab w:val="left" w:pos="11880"/>
          <w:tab w:val="left" w:pos="12960"/>
          <w:tab w:val="left" w:pos="13680"/>
          <w:tab w:val="left" w:pos="16920"/>
        </w:tabs>
      </w:pPr>
      <w:r w:rsidRPr="034CAAC7">
        <w:rPr>
          <w:u w:val="single"/>
        </w:rPr>
        <w:t>Kauba haldur</w:t>
      </w:r>
      <w:r>
        <w:t xml:space="preserve"> soovib aktiveerida kauba.</w:t>
      </w:r>
    </w:p>
    <w:p w14:paraId="202FE6F6" w14:textId="005B6D3F" w:rsidR="00D63C87" w:rsidRPr="00B54E53" w:rsidRDefault="034CAAC7" w:rsidP="034CAAC7">
      <w:pPr>
        <w:numPr>
          <w:ilvl w:val="0"/>
          <w:numId w:val="30"/>
        </w:numPr>
        <w:shd w:val="clear" w:color="auto" w:fill="E6E6E6"/>
        <w:tabs>
          <w:tab w:val="left" w:pos="8640"/>
          <w:tab w:val="left" w:pos="10800"/>
          <w:tab w:val="left" w:pos="11880"/>
          <w:tab w:val="left" w:pos="12960"/>
          <w:tab w:val="left" w:pos="13680"/>
          <w:tab w:val="left" w:pos="16920"/>
        </w:tabs>
        <w:rPr>
          <w:i/>
          <w:iCs/>
        </w:rPr>
      </w:pPr>
      <w:r w:rsidRPr="034CAAC7">
        <w:rPr>
          <w:i/>
          <w:iCs/>
        </w:rPr>
        <w:t>Käivitub kasutusjuht „Vaata kõiki ootel või mitteaktiivseid kaupu“</w:t>
      </w:r>
    </w:p>
    <w:p w14:paraId="68BC1C38" w14:textId="28DC2B66" w:rsidR="00D63C87" w:rsidRDefault="034CAAC7" w:rsidP="00E04026">
      <w:pPr>
        <w:numPr>
          <w:ilvl w:val="0"/>
          <w:numId w:val="30"/>
        </w:numPr>
        <w:shd w:val="clear" w:color="auto" w:fill="E6E6E6"/>
        <w:tabs>
          <w:tab w:val="left" w:pos="8640"/>
          <w:tab w:val="left" w:pos="10800"/>
          <w:tab w:val="left" w:pos="11880"/>
          <w:tab w:val="left" w:pos="12960"/>
          <w:tab w:val="left" w:pos="13680"/>
          <w:tab w:val="left" w:pos="16920"/>
        </w:tabs>
      </w:pPr>
      <w:r w:rsidRPr="034CAAC7">
        <w:rPr>
          <w:u w:val="single"/>
        </w:rPr>
        <w:t>Kauba haldur</w:t>
      </w:r>
      <w:r>
        <w:t xml:space="preserve"> valib nimekirjast kauba ja annab korralduse see aktiivseks muuta.</w:t>
      </w:r>
    </w:p>
    <w:p w14:paraId="13937AAC" w14:textId="77777777" w:rsidR="00BD277D" w:rsidRDefault="034CAAC7" w:rsidP="00E04026">
      <w:pPr>
        <w:numPr>
          <w:ilvl w:val="0"/>
          <w:numId w:val="30"/>
        </w:numPr>
        <w:shd w:val="clear" w:color="auto" w:fill="E6E6E6"/>
        <w:tabs>
          <w:tab w:val="left" w:pos="8640"/>
          <w:tab w:val="left" w:pos="10800"/>
          <w:tab w:val="left" w:pos="11880"/>
          <w:tab w:val="left" w:pos="12960"/>
          <w:tab w:val="left" w:pos="13680"/>
          <w:tab w:val="left" w:pos="16920"/>
        </w:tabs>
      </w:pPr>
      <w:r w:rsidRPr="034CAAC7">
        <w:rPr>
          <w:b/>
          <w:bCs/>
        </w:rPr>
        <w:t>Süsteem</w:t>
      </w:r>
      <w:r>
        <w:t xml:space="preserve"> salvestab andmed (</w:t>
      </w:r>
      <w:r w:rsidRPr="034CAAC7">
        <w:rPr>
          <w:b/>
          <w:bCs/>
          <w:color w:val="0070C0"/>
        </w:rPr>
        <w:t>OP3</w:t>
      </w:r>
      <w:r>
        <w:t>).</w:t>
      </w:r>
    </w:p>
    <w:p w14:paraId="1BD5C24C" w14:textId="170D1948" w:rsidR="00267878" w:rsidRPr="00BD277D" w:rsidRDefault="034CAAC7" w:rsidP="00267878">
      <w:pPr>
        <w:shd w:val="clear" w:color="auto" w:fill="E6E6E6"/>
        <w:tabs>
          <w:tab w:val="left" w:pos="8640"/>
          <w:tab w:val="left" w:pos="10800"/>
          <w:tab w:val="left" w:pos="11880"/>
          <w:tab w:val="left" w:pos="12960"/>
          <w:tab w:val="left" w:pos="13680"/>
          <w:tab w:val="left" w:pos="16920"/>
        </w:tabs>
      </w:pPr>
      <w:r w:rsidRPr="034CAAC7">
        <w:rPr>
          <w:i/>
          <w:iCs/>
        </w:rPr>
        <w:t>Kauba haldur võib samme 1-4 läbida nii mitu korda kui soovib.</w:t>
      </w:r>
    </w:p>
    <w:p w14:paraId="728B9EB8" w14:textId="77777777" w:rsidR="00A30CF3" w:rsidRDefault="034CAAC7" w:rsidP="00A30CF3">
      <w:pPr>
        <w:shd w:val="clear" w:color="auto" w:fill="E6E6E6"/>
      </w:pPr>
      <w:r w:rsidRPr="034CAAC7">
        <w:rPr>
          <w:b/>
          <w:bCs/>
        </w:rPr>
        <w:t>Laiendused  (või alternatiivne sündmuste käik)</w:t>
      </w:r>
      <w:r>
        <w:t>:</w:t>
      </w:r>
    </w:p>
    <w:p w14:paraId="7154F320" w14:textId="403CB797" w:rsidR="00A30CF3" w:rsidRDefault="034CAAC7" w:rsidP="00A30CF3">
      <w:pPr>
        <w:shd w:val="clear" w:color="auto" w:fill="E6E6E6"/>
      </w:pPr>
      <w:r>
        <w:t>3a. Kui nimekirjas ei ole ühtegi ootel või mitteaktiivset kaupa, siis ei saa kauba haldur jätkata.</w:t>
      </w:r>
    </w:p>
    <w:p w14:paraId="62FFFD3F" w14:textId="4B0FEDF8" w:rsidR="009668FE" w:rsidRDefault="034CAAC7" w:rsidP="00A30CF3">
      <w:pPr>
        <w:shd w:val="clear" w:color="auto" w:fill="E6E6E6"/>
      </w:pPr>
      <w:r>
        <w:t>4a. Kui kaup ei kuulu ühtegi kauba kategooriasse, siis aktiveerimine ebaõnnestub.</w:t>
      </w:r>
    </w:p>
    <w:p w14:paraId="11A34603" w14:textId="77777777" w:rsidR="00A30CF3" w:rsidRDefault="00A30CF3" w:rsidP="009A4F32"/>
    <w:p w14:paraId="3FC198B0" w14:textId="77777777" w:rsidR="004E7C70" w:rsidRDefault="004E7C70" w:rsidP="009A4F32"/>
    <w:p w14:paraId="010B693D" w14:textId="18F80287" w:rsidR="00A30CF3" w:rsidRDefault="034CAAC7" w:rsidP="034CAAC7">
      <w:pPr>
        <w:shd w:val="clear" w:color="auto" w:fill="E6E6E6"/>
        <w:rPr>
          <w:sz w:val="28"/>
          <w:szCs w:val="28"/>
          <w:u w:val="single"/>
        </w:rPr>
      </w:pPr>
      <w:r w:rsidRPr="034CAAC7">
        <w:rPr>
          <w:b/>
          <w:bCs/>
          <w:sz w:val="28"/>
          <w:szCs w:val="28"/>
          <w:u w:val="single"/>
        </w:rPr>
        <w:t>Kasutusjuht</w:t>
      </w:r>
      <w:r w:rsidRPr="034CAAC7">
        <w:rPr>
          <w:sz w:val="28"/>
          <w:szCs w:val="28"/>
          <w:u w:val="single"/>
        </w:rPr>
        <w:t>: Muuda kaup mitteaktiivseks</w:t>
      </w:r>
    </w:p>
    <w:p w14:paraId="2DD0FFB6" w14:textId="23662D32" w:rsidR="00A30CF3" w:rsidRDefault="034CAAC7" w:rsidP="00A30CF3">
      <w:pPr>
        <w:shd w:val="clear" w:color="auto" w:fill="E6E6E6"/>
      </w:pPr>
      <w:r w:rsidRPr="034CAAC7">
        <w:rPr>
          <w:b/>
          <w:bCs/>
        </w:rPr>
        <w:t>Primaarne tegutseja</w:t>
      </w:r>
      <w:r>
        <w:t>: Kauba haldur</w:t>
      </w:r>
    </w:p>
    <w:p w14:paraId="45EEA596" w14:textId="77777777" w:rsidR="00A30CF3" w:rsidRDefault="034CAAC7" w:rsidP="00A30CF3">
      <w:pPr>
        <w:shd w:val="clear" w:color="auto" w:fill="E6E6E6"/>
      </w:pPr>
      <w:r w:rsidRPr="034CAAC7">
        <w:rPr>
          <w:b/>
          <w:bCs/>
        </w:rPr>
        <w:t>Osapooled ja nende huvid</w:t>
      </w:r>
      <w:r>
        <w:t>:</w:t>
      </w:r>
    </w:p>
    <w:p w14:paraId="6F5340DF" w14:textId="179E5FBF" w:rsidR="001F283E"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Kauba haldur, Juhataja:</w:t>
      </w:r>
      <w:r>
        <w:t xml:space="preserve"> Soovib, et iga kauba kohta oleks teada tema koht üldises kauba elutsüklis, mis ühtlasi määrab tegevused, mida selle kaubaga saab teha.</w:t>
      </w:r>
    </w:p>
    <w:p w14:paraId="67EC9735" w14:textId="3B61C9B8" w:rsidR="001F283E"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Kauba haldur:</w:t>
      </w:r>
      <w:r>
        <w:t xml:space="preserve"> Soovib kauba andmeid muuta või tegeleda sellega tekkinud ajutiste probleemidega, olles samal ajal veendunud, et keegi ei saa sellega algatada uusi tehinguid.</w:t>
      </w:r>
    </w:p>
    <w:p w14:paraId="7A71B12E" w14:textId="49C835B8" w:rsidR="00882784"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Klient, Uudistaja</w:t>
      </w:r>
      <w:r>
        <w:t>: Soovivad näha kõiki aktiivseid kaupu, et otsustada, kas siduda ennast selle organisatsiooniga kaupa kasutava kliendi rollis (kui huvi pakkuv kaup ei ole selles nimekirjas, siis see on talle samuti oluline informatsioon).</w:t>
      </w:r>
    </w:p>
    <w:p w14:paraId="76A7253F" w14:textId="115CEC35" w:rsidR="00A30CF3" w:rsidRPr="00BF6726" w:rsidRDefault="034CAAC7" w:rsidP="034CAAC7">
      <w:pPr>
        <w:shd w:val="clear" w:color="auto" w:fill="E6E6E6"/>
        <w:rPr>
          <w:lang w:val="fi-FI"/>
        </w:rPr>
      </w:pPr>
      <w:r w:rsidRPr="034CAAC7">
        <w:rPr>
          <w:b/>
          <w:bCs/>
        </w:rPr>
        <w:t>Käivitav sündmus</w:t>
      </w:r>
      <w:r>
        <w:t>: Kauba kasutamine tehingutes on vaja ajutiselt peatada kuna seoses selle kaubaga on ilmnenud ajutise iseloomuga probleemid</w:t>
      </w:r>
    </w:p>
    <w:p w14:paraId="054CE5B1" w14:textId="4B244548" w:rsidR="00A30CF3" w:rsidRDefault="034CAAC7" w:rsidP="00A30CF3">
      <w:pPr>
        <w:shd w:val="clear" w:color="auto" w:fill="E6E6E6"/>
      </w:pPr>
      <w:r w:rsidRPr="034CAAC7">
        <w:rPr>
          <w:b/>
          <w:bCs/>
        </w:rPr>
        <w:t>Eeltingimused</w:t>
      </w:r>
      <w:r>
        <w:t>: Kauba haldur on autenditud ja autoriseeritud. Kaup on registreeritud ja on seisundis „Aktiivne“.</w:t>
      </w:r>
    </w:p>
    <w:p w14:paraId="721457E4" w14:textId="60C3DEA0" w:rsidR="00A30CF3" w:rsidRDefault="034CAAC7" w:rsidP="00A30CF3">
      <w:pPr>
        <w:shd w:val="clear" w:color="auto" w:fill="E6E6E6"/>
      </w:pPr>
      <w:r w:rsidRPr="034CAAC7">
        <w:rPr>
          <w:b/>
          <w:bCs/>
        </w:rPr>
        <w:t>Järeltingimused</w:t>
      </w:r>
      <w:r>
        <w:t>: Kaup on seisundis „Mitteaktiivne“.</w:t>
      </w:r>
    </w:p>
    <w:p w14:paraId="117CC68F" w14:textId="77777777" w:rsidR="00A30CF3" w:rsidRDefault="034CAAC7" w:rsidP="00A30CF3">
      <w:pPr>
        <w:shd w:val="clear" w:color="auto" w:fill="E6E6E6"/>
      </w:pPr>
      <w:r w:rsidRPr="034CAAC7">
        <w:rPr>
          <w:b/>
          <w:bCs/>
        </w:rPr>
        <w:t>Stsenaarium (tüüpiline sündmuste järjestus)</w:t>
      </w:r>
      <w:r>
        <w:t>:</w:t>
      </w:r>
    </w:p>
    <w:p w14:paraId="7ADA11D2" w14:textId="255352E7" w:rsidR="001F283E" w:rsidRDefault="034CAAC7" w:rsidP="00E04026">
      <w:pPr>
        <w:numPr>
          <w:ilvl w:val="0"/>
          <w:numId w:val="36"/>
        </w:numPr>
        <w:shd w:val="clear" w:color="auto" w:fill="E6E6E6"/>
        <w:tabs>
          <w:tab w:val="left" w:pos="8640"/>
          <w:tab w:val="left" w:pos="10800"/>
          <w:tab w:val="left" w:pos="11880"/>
          <w:tab w:val="left" w:pos="12960"/>
          <w:tab w:val="left" w:pos="13680"/>
          <w:tab w:val="left" w:pos="16920"/>
        </w:tabs>
      </w:pPr>
      <w:r w:rsidRPr="034CAAC7">
        <w:rPr>
          <w:u w:val="single"/>
        </w:rPr>
        <w:t>Kauba haldur</w:t>
      </w:r>
      <w:r>
        <w:t xml:space="preserve"> avaldab soovi kaupa mitteaktiivseks muuta.</w:t>
      </w:r>
    </w:p>
    <w:p w14:paraId="1AEA9622" w14:textId="2ADF800A" w:rsidR="001F283E" w:rsidRDefault="034CAAC7" w:rsidP="00E04026">
      <w:pPr>
        <w:numPr>
          <w:ilvl w:val="0"/>
          <w:numId w:val="36"/>
        </w:numPr>
        <w:shd w:val="clear" w:color="auto" w:fill="E6E6E6"/>
        <w:tabs>
          <w:tab w:val="left" w:pos="8640"/>
          <w:tab w:val="left" w:pos="10800"/>
          <w:tab w:val="left" w:pos="11880"/>
          <w:tab w:val="left" w:pos="12960"/>
          <w:tab w:val="left" w:pos="13680"/>
          <w:tab w:val="left" w:pos="16920"/>
        </w:tabs>
      </w:pPr>
      <w:r w:rsidRPr="034CAAC7">
        <w:rPr>
          <w:b/>
          <w:bCs/>
        </w:rPr>
        <w:t>Süsteem</w:t>
      </w:r>
      <w:r>
        <w:t xml:space="preserve"> kuvab aktiivsete kaupade nimekirja, kus on kood, nimetus,  </w:t>
      </w:r>
      <w:r w:rsidR="00F76D9D">
        <w:t>k</w:t>
      </w:r>
      <w:r w:rsidR="00E10F49">
        <w:t xml:space="preserve">irjeldus, pildi  </w:t>
      </w:r>
      <w:r w:rsidR="00F76D9D">
        <w:t>aadress</w:t>
      </w:r>
      <w:r w:rsidR="00E10F49">
        <w:t>, hind</w:t>
      </w:r>
      <w:r w:rsidR="00F76D9D">
        <w:t xml:space="preserve"> </w:t>
      </w:r>
      <w:r>
        <w:t>(</w:t>
      </w:r>
      <w:r w:rsidRPr="034CAAC7">
        <w:rPr>
          <w:b/>
          <w:bCs/>
          <w:color w:val="FF0000"/>
        </w:rPr>
        <w:t>OP6.1</w:t>
      </w:r>
      <w:r>
        <w:t>)</w:t>
      </w:r>
    </w:p>
    <w:p w14:paraId="348E5F1C" w14:textId="292B84A2" w:rsidR="00F35B16" w:rsidRDefault="034CAAC7" w:rsidP="00E04026">
      <w:pPr>
        <w:numPr>
          <w:ilvl w:val="0"/>
          <w:numId w:val="36"/>
        </w:numPr>
        <w:shd w:val="clear" w:color="auto" w:fill="E6E6E6"/>
        <w:tabs>
          <w:tab w:val="left" w:pos="8640"/>
          <w:tab w:val="left" w:pos="10800"/>
          <w:tab w:val="left" w:pos="11880"/>
          <w:tab w:val="left" w:pos="12960"/>
          <w:tab w:val="left" w:pos="13680"/>
          <w:tab w:val="left" w:pos="16920"/>
        </w:tabs>
      </w:pPr>
      <w:r w:rsidRPr="034CAAC7">
        <w:rPr>
          <w:u w:val="single"/>
        </w:rPr>
        <w:t>Kauba haldur</w:t>
      </w:r>
      <w:r>
        <w:t xml:space="preserve"> valib nimekirjast kauba ja annab korralduse see mitteaktiivseks muuta.</w:t>
      </w:r>
    </w:p>
    <w:p w14:paraId="54E376F5" w14:textId="77777777" w:rsidR="00F35B16" w:rsidRDefault="034CAAC7" w:rsidP="00E04026">
      <w:pPr>
        <w:numPr>
          <w:ilvl w:val="0"/>
          <w:numId w:val="36"/>
        </w:numPr>
        <w:shd w:val="clear" w:color="auto" w:fill="E6E6E6"/>
        <w:tabs>
          <w:tab w:val="left" w:pos="8640"/>
          <w:tab w:val="left" w:pos="10800"/>
          <w:tab w:val="left" w:pos="11880"/>
          <w:tab w:val="left" w:pos="12960"/>
          <w:tab w:val="left" w:pos="13680"/>
          <w:tab w:val="left" w:pos="16920"/>
        </w:tabs>
      </w:pPr>
      <w:r w:rsidRPr="034CAAC7">
        <w:rPr>
          <w:b/>
          <w:bCs/>
        </w:rPr>
        <w:t>Süsteem</w:t>
      </w:r>
      <w:r>
        <w:t xml:space="preserve"> salvestab andmed (</w:t>
      </w:r>
      <w:r w:rsidRPr="034CAAC7">
        <w:rPr>
          <w:b/>
          <w:bCs/>
          <w:color w:val="0070C0"/>
        </w:rPr>
        <w:t>OP4</w:t>
      </w:r>
      <w:r>
        <w:t>).</w:t>
      </w:r>
    </w:p>
    <w:p w14:paraId="35578147" w14:textId="5D37FA26" w:rsidR="00F35B16" w:rsidRPr="00BD277D" w:rsidRDefault="034CAAC7" w:rsidP="00F35B16">
      <w:pPr>
        <w:shd w:val="clear" w:color="auto" w:fill="E6E6E6"/>
        <w:tabs>
          <w:tab w:val="left" w:pos="8640"/>
          <w:tab w:val="left" w:pos="10800"/>
          <w:tab w:val="left" w:pos="11880"/>
          <w:tab w:val="left" w:pos="12960"/>
          <w:tab w:val="left" w:pos="13680"/>
          <w:tab w:val="left" w:pos="16920"/>
        </w:tabs>
      </w:pPr>
      <w:r w:rsidRPr="034CAAC7">
        <w:rPr>
          <w:i/>
          <w:iCs/>
        </w:rPr>
        <w:t>Kauba haldur võib samme 1-4 läbida nii mitu korda kui soovib.</w:t>
      </w:r>
    </w:p>
    <w:p w14:paraId="79074653" w14:textId="77777777" w:rsidR="00F35B16" w:rsidRDefault="034CAAC7" w:rsidP="00F35B16">
      <w:pPr>
        <w:shd w:val="clear" w:color="auto" w:fill="E6E6E6"/>
      </w:pPr>
      <w:r w:rsidRPr="034CAAC7">
        <w:rPr>
          <w:b/>
          <w:bCs/>
        </w:rPr>
        <w:t>Laiendused  (või alternatiivne sündmuste käik)</w:t>
      </w:r>
      <w:r>
        <w:t>:</w:t>
      </w:r>
    </w:p>
    <w:p w14:paraId="2721CD93" w14:textId="7B8DF6E0" w:rsidR="008E30EC" w:rsidRDefault="034CAAC7" w:rsidP="008E30EC">
      <w:pPr>
        <w:shd w:val="clear" w:color="auto" w:fill="E6E6E6"/>
      </w:pPr>
      <w:r>
        <w:t>3a. Kauba haldur saab nimekirja kõigi kuvatud väljade järgi sorteerida ja filtreerida.</w:t>
      </w:r>
    </w:p>
    <w:p w14:paraId="56D837C6" w14:textId="74202DEB" w:rsidR="00F35B16" w:rsidRDefault="034CAAC7" w:rsidP="00F35B16">
      <w:pPr>
        <w:shd w:val="clear" w:color="auto" w:fill="E6E6E6"/>
      </w:pPr>
      <w:r>
        <w:t>3b. Kui nimekirjas ei ole ühtegi aktiivset kaupa, siis ei saa kauba haldur jätkata.</w:t>
      </w:r>
    </w:p>
    <w:p w14:paraId="3FE089AF" w14:textId="77777777" w:rsidR="00A30CF3" w:rsidRDefault="00A30CF3" w:rsidP="009A4F32"/>
    <w:p w14:paraId="240EE7DA" w14:textId="77777777" w:rsidR="0054149A" w:rsidRDefault="0054149A" w:rsidP="009A4F32"/>
    <w:p w14:paraId="6AE15189" w14:textId="3B6CD925" w:rsidR="00A30CF3" w:rsidRDefault="034CAAC7" w:rsidP="034CAAC7">
      <w:pPr>
        <w:shd w:val="clear" w:color="auto" w:fill="E6E6E6"/>
        <w:rPr>
          <w:sz w:val="28"/>
          <w:szCs w:val="28"/>
          <w:u w:val="single"/>
        </w:rPr>
      </w:pPr>
      <w:r w:rsidRPr="034CAAC7">
        <w:rPr>
          <w:b/>
          <w:bCs/>
          <w:sz w:val="28"/>
          <w:szCs w:val="28"/>
          <w:u w:val="single"/>
        </w:rPr>
        <w:lastRenderedPageBreak/>
        <w:t>Kasutusjuht</w:t>
      </w:r>
      <w:r w:rsidRPr="034CAAC7">
        <w:rPr>
          <w:sz w:val="28"/>
          <w:szCs w:val="28"/>
          <w:u w:val="single"/>
        </w:rPr>
        <w:t>: Vaata kõiki ootel või mitteaktiivseid kaupu</w:t>
      </w:r>
    </w:p>
    <w:p w14:paraId="6101EF93" w14:textId="25239A59" w:rsidR="00A30CF3" w:rsidRDefault="034CAAC7" w:rsidP="00A30CF3">
      <w:pPr>
        <w:shd w:val="clear" w:color="auto" w:fill="E6E6E6"/>
      </w:pPr>
      <w:r w:rsidRPr="034CAAC7">
        <w:rPr>
          <w:b/>
          <w:bCs/>
        </w:rPr>
        <w:t>Primaarne tegutseja</w:t>
      </w:r>
      <w:r>
        <w:t>: Kauba haldur.</w:t>
      </w:r>
    </w:p>
    <w:p w14:paraId="2250CF84" w14:textId="77777777" w:rsidR="00A30CF3" w:rsidRDefault="034CAAC7" w:rsidP="00A30CF3">
      <w:pPr>
        <w:shd w:val="clear" w:color="auto" w:fill="E6E6E6"/>
      </w:pPr>
      <w:r w:rsidRPr="034CAAC7">
        <w:rPr>
          <w:b/>
          <w:bCs/>
        </w:rPr>
        <w:t>Osapooled ja nende huvid</w:t>
      </w:r>
      <w:r>
        <w:t>:</w:t>
      </w:r>
    </w:p>
    <w:p w14:paraId="1135D120" w14:textId="40726B30" w:rsidR="00CC1273"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Kauba haldur</w:t>
      </w:r>
      <w:r>
        <w:t>: Soovib sisendit juhtimisotsuste tegemiseks.</w:t>
      </w:r>
    </w:p>
    <w:p w14:paraId="58A467C1" w14:textId="2572BAFC" w:rsidR="00A30CF3" w:rsidRDefault="034CAAC7" w:rsidP="00A30CF3">
      <w:pPr>
        <w:shd w:val="clear" w:color="auto" w:fill="E6E6E6"/>
      </w:pPr>
      <w:r w:rsidRPr="034CAAC7">
        <w:rPr>
          <w:b/>
          <w:bCs/>
        </w:rPr>
        <w:t>Käivitav sündmus</w:t>
      </w:r>
      <w:r>
        <w:t>: Subjekt soovib muuta kauba andmeid, sh kauba seisundit.</w:t>
      </w:r>
    </w:p>
    <w:p w14:paraId="362D3A9E" w14:textId="77777777" w:rsidR="00A30CF3" w:rsidRDefault="034CAAC7" w:rsidP="00A30CF3">
      <w:pPr>
        <w:shd w:val="clear" w:color="auto" w:fill="E6E6E6"/>
      </w:pPr>
      <w:r w:rsidRPr="034CAAC7">
        <w:rPr>
          <w:b/>
          <w:bCs/>
        </w:rPr>
        <w:t>Eeltingimused</w:t>
      </w:r>
      <w:r>
        <w:t>: Subjekt on autenditud ja autoriseeritud.</w:t>
      </w:r>
    </w:p>
    <w:p w14:paraId="002EA1A2" w14:textId="2FE68220" w:rsidR="00A30CF3" w:rsidRDefault="034CAAC7" w:rsidP="00A30CF3">
      <w:pPr>
        <w:shd w:val="clear" w:color="auto" w:fill="E6E6E6"/>
      </w:pPr>
      <w:r w:rsidRPr="034CAAC7">
        <w:rPr>
          <w:b/>
          <w:bCs/>
        </w:rPr>
        <w:t>Järeltingimused</w:t>
      </w:r>
      <w:r>
        <w:t>: On leitud seisundis „Ootel“ või „Mitteaktiivne“ olevate kaupade nimekiri.</w:t>
      </w:r>
    </w:p>
    <w:p w14:paraId="17FB7C5A" w14:textId="77777777" w:rsidR="00A30CF3" w:rsidRDefault="034CAAC7" w:rsidP="00A30CF3">
      <w:pPr>
        <w:shd w:val="clear" w:color="auto" w:fill="E6E6E6"/>
      </w:pPr>
      <w:r w:rsidRPr="034CAAC7">
        <w:rPr>
          <w:b/>
          <w:bCs/>
        </w:rPr>
        <w:t>Stsenaarium (tüüpiline sündmuste järjestus)</w:t>
      </w:r>
      <w:r>
        <w:t>:</w:t>
      </w:r>
    </w:p>
    <w:p w14:paraId="25DE3A87" w14:textId="117AB68F" w:rsidR="00A30CF3" w:rsidRDefault="034CAAC7" w:rsidP="00E04026">
      <w:pPr>
        <w:numPr>
          <w:ilvl w:val="0"/>
          <w:numId w:val="32"/>
        </w:numPr>
        <w:shd w:val="clear" w:color="auto" w:fill="E6E6E6"/>
        <w:tabs>
          <w:tab w:val="left" w:pos="8640"/>
          <w:tab w:val="left" w:pos="10800"/>
          <w:tab w:val="left" w:pos="11880"/>
          <w:tab w:val="left" w:pos="12960"/>
          <w:tab w:val="left" w:pos="13680"/>
          <w:tab w:val="left" w:pos="16920"/>
        </w:tabs>
      </w:pPr>
      <w:r w:rsidRPr="034CAAC7">
        <w:rPr>
          <w:u w:val="single"/>
        </w:rPr>
        <w:t>Subjekt</w:t>
      </w:r>
      <w:r>
        <w:t xml:space="preserve"> soovib vaadata ootel või mitteaktiivsete kaupade nimekirja </w:t>
      </w:r>
    </w:p>
    <w:p w14:paraId="597806DE" w14:textId="0947FA16" w:rsidR="00CC1273" w:rsidRDefault="034CAAC7" w:rsidP="00E04026">
      <w:pPr>
        <w:numPr>
          <w:ilvl w:val="0"/>
          <w:numId w:val="32"/>
        </w:numPr>
        <w:shd w:val="clear" w:color="auto" w:fill="E6E6E6"/>
        <w:tabs>
          <w:tab w:val="left" w:pos="8640"/>
          <w:tab w:val="left" w:pos="10800"/>
          <w:tab w:val="left" w:pos="11880"/>
          <w:tab w:val="left" w:pos="12960"/>
          <w:tab w:val="left" w:pos="13680"/>
          <w:tab w:val="left" w:pos="16920"/>
        </w:tabs>
      </w:pPr>
      <w:r w:rsidRPr="034CAAC7">
        <w:rPr>
          <w:b/>
          <w:bCs/>
        </w:rPr>
        <w:t>Süsteem</w:t>
      </w:r>
      <w:r>
        <w:t xml:space="preserve"> kuvab ootel või mitteaktiivses seisundis kaupade nimekirja, kus on </w:t>
      </w:r>
      <w:r w:rsidR="005012F4">
        <w:t>kauba_</w:t>
      </w:r>
      <w:r>
        <w:t>kood, n</w:t>
      </w:r>
      <w:r w:rsidR="00E10F49">
        <w:t>imetus, hetkeseisundi nimetus,</w:t>
      </w:r>
      <w:r w:rsidR="005012F4">
        <w:t xml:space="preserve"> hind</w:t>
      </w:r>
      <w:r>
        <w:t xml:space="preserve"> (</w:t>
      </w:r>
      <w:r w:rsidRPr="034CAAC7">
        <w:rPr>
          <w:b/>
          <w:bCs/>
          <w:color w:val="FF0000"/>
        </w:rPr>
        <w:t>OP7.1</w:t>
      </w:r>
      <w:r>
        <w:t>)</w:t>
      </w:r>
    </w:p>
    <w:p w14:paraId="6CAC5D0B" w14:textId="77777777" w:rsidR="00A30CF3" w:rsidRDefault="034CAAC7" w:rsidP="00A30CF3">
      <w:pPr>
        <w:shd w:val="clear" w:color="auto" w:fill="E6E6E6"/>
      </w:pPr>
      <w:r w:rsidRPr="034CAAC7">
        <w:rPr>
          <w:b/>
          <w:bCs/>
        </w:rPr>
        <w:t>Laiendused  (või alternatiivne sündmuste käik)</w:t>
      </w:r>
      <w:r>
        <w:t>:</w:t>
      </w:r>
    </w:p>
    <w:p w14:paraId="2B7A6C81" w14:textId="4C16F0BA" w:rsidR="00CC1273" w:rsidRDefault="034CAAC7" w:rsidP="00CC1273">
      <w:pPr>
        <w:shd w:val="clear" w:color="auto" w:fill="E6E6E6"/>
      </w:pPr>
      <w:r>
        <w:t>2a. Kauba haldur saab nimekirja kõigi kuvatud väljade järgi sorteerida ja filtreerida.</w:t>
      </w:r>
    </w:p>
    <w:p w14:paraId="12A14DEF" w14:textId="77777777" w:rsidR="00A30CF3" w:rsidRDefault="00A30CF3" w:rsidP="009A4F32"/>
    <w:p w14:paraId="51377EB9" w14:textId="77777777" w:rsidR="0054149A" w:rsidRDefault="0054149A" w:rsidP="009A4F32"/>
    <w:p w14:paraId="59056230" w14:textId="29165166" w:rsidR="00A30CF3" w:rsidRDefault="034CAAC7" w:rsidP="034CAAC7">
      <w:pPr>
        <w:shd w:val="clear" w:color="auto" w:fill="E6E6E6"/>
        <w:rPr>
          <w:sz w:val="28"/>
          <w:szCs w:val="28"/>
          <w:u w:val="single"/>
        </w:rPr>
      </w:pPr>
      <w:r w:rsidRPr="034CAAC7">
        <w:rPr>
          <w:b/>
          <w:bCs/>
          <w:sz w:val="28"/>
          <w:szCs w:val="28"/>
          <w:u w:val="single"/>
        </w:rPr>
        <w:t>Kasutusjuht</w:t>
      </w:r>
      <w:r w:rsidRPr="034CAAC7">
        <w:rPr>
          <w:sz w:val="28"/>
          <w:szCs w:val="28"/>
          <w:u w:val="single"/>
        </w:rPr>
        <w:t>: Vaata kõiki kaupu</w:t>
      </w:r>
    </w:p>
    <w:p w14:paraId="3E94A341" w14:textId="1059EF6E" w:rsidR="00A30CF3" w:rsidRDefault="034CAAC7" w:rsidP="00A30CF3">
      <w:pPr>
        <w:shd w:val="clear" w:color="auto" w:fill="E6E6E6"/>
      </w:pPr>
      <w:r w:rsidRPr="034CAAC7">
        <w:rPr>
          <w:b/>
          <w:bCs/>
        </w:rPr>
        <w:t>Primaarne tegutseja</w:t>
      </w:r>
      <w:r>
        <w:t>: Kauba haldur, Juhataja – (edaspidi Subjekt).</w:t>
      </w:r>
    </w:p>
    <w:p w14:paraId="6747C9F4" w14:textId="77777777" w:rsidR="00A30CF3" w:rsidRDefault="034CAAC7" w:rsidP="00A30CF3">
      <w:pPr>
        <w:shd w:val="clear" w:color="auto" w:fill="E6E6E6"/>
      </w:pPr>
      <w:r w:rsidRPr="034CAAC7">
        <w:rPr>
          <w:b/>
          <w:bCs/>
        </w:rPr>
        <w:t>Osapooled ja nende huvid</w:t>
      </w:r>
      <w:r>
        <w:t>:</w:t>
      </w:r>
    </w:p>
    <w:p w14:paraId="481B9192" w14:textId="5B99CE2B" w:rsidR="005D665F"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 xml:space="preserve">Juhataja, </w:t>
      </w:r>
      <w:r>
        <w:t>kauba</w:t>
      </w:r>
      <w:r w:rsidRPr="034CAAC7">
        <w:rPr>
          <w:u w:val="single"/>
        </w:rPr>
        <w:t xml:space="preserve"> haldur</w:t>
      </w:r>
      <w:r>
        <w:t>: Soovib sisendit juhtimisotsuste tegemiseks.</w:t>
      </w:r>
    </w:p>
    <w:p w14:paraId="64AC7883" w14:textId="5A7DD2A2" w:rsidR="00A30CF3" w:rsidRDefault="034CAAC7" w:rsidP="00A30CF3">
      <w:pPr>
        <w:shd w:val="clear" w:color="auto" w:fill="E6E6E6"/>
      </w:pPr>
      <w:r w:rsidRPr="034CAAC7">
        <w:rPr>
          <w:b/>
          <w:bCs/>
        </w:rPr>
        <w:t>Käivitav sündmus</w:t>
      </w:r>
      <w:r>
        <w:t>: Subjekt tahab mingil põhjusel vaadata kauba detailseid andmeid (sealhulgas juba lõpetatud kauba andmeid). Näiteks soovib subj</w:t>
      </w:r>
      <w:r w:rsidR="00166986">
        <w:t>ekt näha, milliseid kaupu on org</w:t>
      </w:r>
      <w:r>
        <w:t>anisatsioon kunagi pakkunud või milliseid see praegu pakub.</w:t>
      </w:r>
    </w:p>
    <w:p w14:paraId="479817B3" w14:textId="77777777" w:rsidR="00A30CF3" w:rsidRDefault="034CAAC7" w:rsidP="00A30CF3">
      <w:pPr>
        <w:shd w:val="clear" w:color="auto" w:fill="E6E6E6"/>
      </w:pPr>
      <w:r w:rsidRPr="034CAAC7">
        <w:rPr>
          <w:b/>
          <w:bCs/>
        </w:rPr>
        <w:t>Eeltingimused</w:t>
      </w:r>
      <w:r>
        <w:t>: Subjekt on autenditud ja autoriseeritud.</w:t>
      </w:r>
    </w:p>
    <w:p w14:paraId="30D20D43" w14:textId="15A64CDB" w:rsidR="00A30CF3" w:rsidRDefault="034CAAC7" w:rsidP="00A30CF3">
      <w:pPr>
        <w:shd w:val="clear" w:color="auto" w:fill="E6E6E6"/>
      </w:pPr>
      <w:r w:rsidRPr="034CAAC7">
        <w:rPr>
          <w:b/>
          <w:bCs/>
        </w:rPr>
        <w:t>Järeltingimused</w:t>
      </w:r>
      <w:r>
        <w:t>: On leitud kõikide kaupade detailsed andmed.</w:t>
      </w:r>
    </w:p>
    <w:p w14:paraId="05539803" w14:textId="77777777" w:rsidR="00A30CF3" w:rsidRDefault="034CAAC7" w:rsidP="00A30CF3">
      <w:pPr>
        <w:shd w:val="clear" w:color="auto" w:fill="E6E6E6"/>
      </w:pPr>
      <w:r w:rsidRPr="034CAAC7">
        <w:rPr>
          <w:b/>
          <w:bCs/>
        </w:rPr>
        <w:t>Stsenaarium (tüüpiline sündmuste järjestus)</w:t>
      </w:r>
      <w:r>
        <w:t>:</w:t>
      </w:r>
    </w:p>
    <w:p w14:paraId="72FB684E" w14:textId="432D28A6" w:rsidR="00A30CF3" w:rsidRDefault="034CAAC7" w:rsidP="00E04026">
      <w:pPr>
        <w:numPr>
          <w:ilvl w:val="0"/>
          <w:numId w:val="31"/>
        </w:numPr>
        <w:shd w:val="clear" w:color="auto" w:fill="E6E6E6"/>
        <w:tabs>
          <w:tab w:val="left" w:pos="8640"/>
          <w:tab w:val="left" w:pos="10800"/>
          <w:tab w:val="left" w:pos="11880"/>
          <w:tab w:val="left" w:pos="12960"/>
          <w:tab w:val="left" w:pos="13680"/>
          <w:tab w:val="left" w:pos="16920"/>
        </w:tabs>
      </w:pPr>
      <w:r w:rsidRPr="034CAAC7">
        <w:rPr>
          <w:u w:val="single"/>
        </w:rPr>
        <w:t>Subjekt</w:t>
      </w:r>
      <w:r>
        <w:t xml:space="preserve"> soovib vaadata kõikide kaupade andmeid.</w:t>
      </w:r>
    </w:p>
    <w:p w14:paraId="31DD6189" w14:textId="4AB4BAEF" w:rsidR="00A30CF3" w:rsidRDefault="034CAAC7" w:rsidP="00E04026">
      <w:pPr>
        <w:numPr>
          <w:ilvl w:val="0"/>
          <w:numId w:val="31"/>
        </w:numPr>
        <w:shd w:val="clear" w:color="auto" w:fill="E6E6E6"/>
        <w:tabs>
          <w:tab w:val="left" w:pos="8640"/>
          <w:tab w:val="left" w:pos="10800"/>
          <w:tab w:val="left" w:pos="11880"/>
          <w:tab w:val="left" w:pos="12960"/>
          <w:tab w:val="left" w:pos="13680"/>
          <w:tab w:val="left" w:pos="16920"/>
        </w:tabs>
      </w:pPr>
      <w:r w:rsidRPr="034CAAC7">
        <w:rPr>
          <w:b/>
          <w:bCs/>
        </w:rPr>
        <w:t>Süsteem</w:t>
      </w:r>
      <w:r>
        <w:t xml:space="preserve"> kuvab kõigi kaupade nimekirja, kus on kood, </w:t>
      </w:r>
      <w:r w:rsidR="003F3D29">
        <w:t>nimetus, hetkeseisundi nimetus</w:t>
      </w:r>
      <w:r w:rsidR="00E10F49">
        <w:t xml:space="preserve">, hind </w:t>
      </w:r>
      <w:r>
        <w:t>(</w:t>
      </w:r>
      <w:r w:rsidRPr="034CAAC7">
        <w:rPr>
          <w:b/>
          <w:bCs/>
          <w:color w:val="FF0000"/>
        </w:rPr>
        <w:t>OP8.1</w:t>
      </w:r>
      <w:r>
        <w:t>)</w:t>
      </w:r>
    </w:p>
    <w:p w14:paraId="5426F5BF" w14:textId="4C6FDC2E" w:rsidR="004B3EFB" w:rsidRDefault="034CAAC7" w:rsidP="0024334A">
      <w:pPr>
        <w:numPr>
          <w:ilvl w:val="0"/>
          <w:numId w:val="31"/>
        </w:numPr>
        <w:shd w:val="clear" w:color="auto" w:fill="E6E6E6"/>
        <w:tabs>
          <w:tab w:val="left" w:pos="8640"/>
          <w:tab w:val="left" w:pos="10800"/>
          <w:tab w:val="left" w:pos="11880"/>
          <w:tab w:val="left" w:pos="12960"/>
          <w:tab w:val="left" w:pos="13680"/>
          <w:tab w:val="left" w:pos="16920"/>
        </w:tabs>
      </w:pPr>
      <w:r w:rsidRPr="034CAAC7">
        <w:rPr>
          <w:u w:val="single"/>
        </w:rPr>
        <w:t>Subjekt</w:t>
      </w:r>
      <w:r>
        <w:t xml:space="preserve"> valib kauba, mida ta soovib detailsemalt vaadata.</w:t>
      </w:r>
    </w:p>
    <w:p w14:paraId="613B16CA" w14:textId="0053EAE9" w:rsidR="00E61E10" w:rsidRPr="00E61E10" w:rsidRDefault="034CAAC7" w:rsidP="00E04026">
      <w:pPr>
        <w:numPr>
          <w:ilvl w:val="0"/>
          <w:numId w:val="31"/>
        </w:numPr>
        <w:shd w:val="clear" w:color="auto" w:fill="E6E6E6"/>
        <w:tabs>
          <w:tab w:val="left" w:pos="8640"/>
          <w:tab w:val="left" w:pos="10800"/>
          <w:tab w:val="left" w:pos="11880"/>
          <w:tab w:val="left" w:pos="12960"/>
          <w:tab w:val="left" w:pos="13680"/>
          <w:tab w:val="left" w:pos="16920"/>
        </w:tabs>
      </w:pPr>
      <w:r w:rsidRPr="034CAAC7">
        <w:rPr>
          <w:b/>
          <w:bCs/>
        </w:rPr>
        <w:t>Süsteem</w:t>
      </w:r>
      <w:r>
        <w:t xml:space="preserve"> kuvab vaatamiseks mõeldud väljades kauba põhiandm</w:t>
      </w:r>
      <w:r w:rsidR="00C60764">
        <w:t xml:space="preserve">ed </w:t>
      </w:r>
      <w:r w:rsidR="005012F4">
        <w:t>(kauba_kood, nimetus</w:t>
      </w:r>
      <w:r w:rsidR="00E10F49">
        <w:t xml:space="preserve">, hind, kirjeldus, </w:t>
      </w:r>
      <w:r>
        <w:t>registreerimise aeg, registreerinud töötaja eesnimi, perenimi ja e-meili aadress) (</w:t>
      </w:r>
      <w:r w:rsidRPr="034CAAC7">
        <w:rPr>
          <w:b/>
          <w:bCs/>
          <w:color w:val="FF0000"/>
        </w:rPr>
        <w:t>OP8.2</w:t>
      </w:r>
      <w:r>
        <w:t>) ning sellega seotud kategooriate ja kategooriate tüüpide nimetused (</w:t>
      </w:r>
      <w:r w:rsidRPr="034CAAC7">
        <w:rPr>
          <w:b/>
          <w:bCs/>
          <w:color w:val="FF0000"/>
        </w:rPr>
        <w:t>OP2.2</w:t>
      </w:r>
      <w:r>
        <w:t>).</w:t>
      </w:r>
      <w:r w:rsidR="00DA3BF6">
        <w:t xml:space="preserve"> Raamatu korral esitatakse ka alapealkiri, ISBN, lehekülgede arv, kirjastus, autor, keel</w:t>
      </w:r>
      <w:r w:rsidR="00BD00D1">
        <w:t>,</w:t>
      </w:r>
      <w:r w:rsidR="00DA3BF6">
        <w:t>, ilmumisaasta</w:t>
      </w:r>
      <w:r w:rsidR="000512F9">
        <w:t>, žanr</w:t>
      </w:r>
      <w:r w:rsidR="00692368">
        <w:t>, pikkus, laius</w:t>
      </w:r>
      <w:r w:rsidR="00D9498F">
        <w:t xml:space="preserve"> ja keskmine hinne</w:t>
      </w:r>
      <w:r w:rsidR="006F79FA">
        <w:t>.</w:t>
      </w:r>
    </w:p>
    <w:p w14:paraId="32E6380C" w14:textId="77777777" w:rsidR="00A30CF3" w:rsidRDefault="034CAAC7" w:rsidP="00A30CF3">
      <w:pPr>
        <w:shd w:val="clear" w:color="auto" w:fill="E6E6E6"/>
      </w:pPr>
      <w:r w:rsidRPr="034CAAC7">
        <w:rPr>
          <w:b/>
          <w:bCs/>
        </w:rPr>
        <w:t>Laiendused  (või alternatiivne sündmuste käik)</w:t>
      </w:r>
      <w:r>
        <w:t>:</w:t>
      </w:r>
    </w:p>
    <w:p w14:paraId="4500F715" w14:textId="77777777" w:rsidR="00A30CF3" w:rsidRDefault="034CAAC7" w:rsidP="00A30CF3">
      <w:pPr>
        <w:shd w:val="clear" w:color="auto" w:fill="E6E6E6"/>
      </w:pPr>
      <w:r>
        <w:t>3a. Subjekt saab nimekirja kõigi kuvatud väljade järgi sorteerida ja filtreerida.</w:t>
      </w:r>
    </w:p>
    <w:p w14:paraId="5113A87C" w14:textId="2470BA53" w:rsidR="001F457B" w:rsidRDefault="034CAAC7" w:rsidP="00A30CF3">
      <w:pPr>
        <w:shd w:val="clear" w:color="auto" w:fill="E6E6E6"/>
      </w:pPr>
      <w:r>
        <w:t>3b. Kui nimekirjas ei ole ühtegi kaupa, siis ei saa subjekt jätkata.</w:t>
      </w:r>
    </w:p>
    <w:p w14:paraId="7A337E4D" w14:textId="77777777" w:rsidR="00A30CF3" w:rsidRDefault="00A30CF3" w:rsidP="009A4F32"/>
    <w:p w14:paraId="24814756" w14:textId="77777777" w:rsidR="0054149A" w:rsidRDefault="0054149A" w:rsidP="009A4F32"/>
    <w:p w14:paraId="0E9A6F5C" w14:textId="6F4B69D4" w:rsidR="00A30CF3" w:rsidRDefault="034CAAC7" w:rsidP="034CAAC7">
      <w:pPr>
        <w:shd w:val="clear" w:color="auto" w:fill="E6E6E6"/>
        <w:rPr>
          <w:sz w:val="28"/>
          <w:szCs w:val="28"/>
          <w:u w:val="single"/>
        </w:rPr>
      </w:pPr>
      <w:r w:rsidRPr="034CAAC7">
        <w:rPr>
          <w:b/>
          <w:bCs/>
          <w:sz w:val="28"/>
          <w:szCs w:val="28"/>
          <w:u w:val="single"/>
        </w:rPr>
        <w:t>Kasutusjuht</w:t>
      </w:r>
      <w:r w:rsidRPr="034CAAC7">
        <w:rPr>
          <w:sz w:val="28"/>
          <w:szCs w:val="28"/>
          <w:u w:val="single"/>
        </w:rPr>
        <w:t>: Lõpeta kaup</w:t>
      </w:r>
    </w:p>
    <w:p w14:paraId="55AEC9FA" w14:textId="77777777" w:rsidR="00A30CF3" w:rsidRDefault="034CAAC7" w:rsidP="00A30CF3">
      <w:pPr>
        <w:shd w:val="clear" w:color="auto" w:fill="E6E6E6"/>
      </w:pPr>
      <w:r w:rsidRPr="034CAAC7">
        <w:rPr>
          <w:b/>
          <w:bCs/>
        </w:rPr>
        <w:t>Primaarne tegutseja</w:t>
      </w:r>
      <w:r>
        <w:t>: Juhataja</w:t>
      </w:r>
    </w:p>
    <w:p w14:paraId="2D876672" w14:textId="77777777" w:rsidR="00A30CF3" w:rsidRDefault="034CAAC7" w:rsidP="00A30CF3">
      <w:pPr>
        <w:shd w:val="clear" w:color="auto" w:fill="E6E6E6"/>
      </w:pPr>
      <w:r w:rsidRPr="034CAAC7">
        <w:rPr>
          <w:b/>
          <w:bCs/>
        </w:rPr>
        <w:t>Osapooled ja nende huvid</w:t>
      </w:r>
      <w:r>
        <w:t>:</w:t>
      </w:r>
    </w:p>
    <w:p w14:paraId="3E71E919" w14:textId="2313178A" w:rsidR="00A02346"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Kauba haldur, Juhataja:</w:t>
      </w:r>
      <w:r>
        <w:t xml:space="preserve"> Soovib, et iga kauba kohta oleks teada tema koht üldises kauba elutsüklis, mis ühtlasi määrab tegevused, mida selle kaubaga saab teha.</w:t>
      </w:r>
    </w:p>
    <w:p w14:paraId="33083B13" w14:textId="5335D23A" w:rsidR="006409AA"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Juhataja</w:t>
      </w:r>
      <w:r>
        <w:t xml:space="preserve">: Soovib anda kõigile huvitatud osapooltele teada, et kaubaga enam tehinguid ei tehta (kuid kõik käimasolevad tehingud tuleb vastavalt kehtivale </w:t>
      </w:r>
      <w:r>
        <w:lastRenderedPageBreak/>
        <w:t>korrale lõpetada). Samas soovib ta kauba andmete süsteemis säilimist, et ei läheks kaotsi info kauba ja sellega seotud tehingute kohta.</w:t>
      </w:r>
    </w:p>
    <w:p w14:paraId="5DCF1D52" w14:textId="6EF9F770" w:rsidR="00A30CF3"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Klient, Uudistaja</w:t>
      </w:r>
      <w:r>
        <w:t>: Soovivad näha kõiki aktiivseid kaupu, et otsustada, kas siduda ennast selle organisatsiooniga kaupa kasutava kliendi rollis (kui huvi pakkuv kaup ei ole selles nimekirjas, siis see on talle samuti oluline informatsioon).</w:t>
      </w:r>
    </w:p>
    <w:p w14:paraId="6DA4AF53" w14:textId="56584269" w:rsidR="00A30CF3" w:rsidRDefault="034CAAC7" w:rsidP="00A30CF3">
      <w:pPr>
        <w:shd w:val="clear" w:color="auto" w:fill="E6E6E6"/>
      </w:pPr>
      <w:r w:rsidRPr="034CAAC7">
        <w:rPr>
          <w:b/>
          <w:bCs/>
        </w:rPr>
        <w:t>Käivitav sündmus</w:t>
      </w:r>
      <w:r>
        <w:t>: Kauba kasutamine tehingutes on vaja püsivalt lõpetada, kuna seoses kaubaga on ilmnenud püsiva iseloomuga probleemid või kuna kaup on oma aja lihtsalt ära elanud</w:t>
      </w:r>
    </w:p>
    <w:p w14:paraId="61E6E981" w14:textId="1591AFBF" w:rsidR="00A30CF3" w:rsidRDefault="034CAAC7" w:rsidP="00A30CF3">
      <w:pPr>
        <w:shd w:val="clear" w:color="auto" w:fill="E6E6E6"/>
      </w:pPr>
      <w:r w:rsidRPr="034CAAC7">
        <w:rPr>
          <w:b/>
          <w:bCs/>
        </w:rPr>
        <w:t>Eeltingimused</w:t>
      </w:r>
      <w:r>
        <w:t>: Juhataja on autenditud ja autoriseeritud. Kaup on registreeritud ja on seisundis „Aktiivne“ või „Mitteaktiivne“.</w:t>
      </w:r>
    </w:p>
    <w:p w14:paraId="7298D87F" w14:textId="73C78866" w:rsidR="00A30CF3" w:rsidRDefault="034CAAC7" w:rsidP="00A30CF3">
      <w:pPr>
        <w:shd w:val="clear" w:color="auto" w:fill="E6E6E6"/>
      </w:pPr>
      <w:r w:rsidRPr="034CAAC7">
        <w:rPr>
          <w:b/>
          <w:bCs/>
        </w:rPr>
        <w:t>Järeltingimused</w:t>
      </w:r>
      <w:r>
        <w:t>: Kauba seisund on muutunud „Lõpetatud“, kuid kauba andmed on süsteemis endiselt alles. Kauba andmeid ei tohi süsteemist füüsiliselt kustutada, sest sellega seoses tuleks kustutada info kõigi tehingute kohta, millega kaup on seotud.</w:t>
      </w:r>
    </w:p>
    <w:p w14:paraId="6CB669C9" w14:textId="77777777" w:rsidR="00A30CF3" w:rsidRDefault="034CAAC7" w:rsidP="00A30CF3">
      <w:pPr>
        <w:shd w:val="clear" w:color="auto" w:fill="E6E6E6"/>
      </w:pPr>
      <w:r w:rsidRPr="034CAAC7">
        <w:rPr>
          <w:b/>
          <w:bCs/>
        </w:rPr>
        <w:t>Stsenaarium (tüüpiline sündmuste järjestus)</w:t>
      </w:r>
      <w:r>
        <w:t>:</w:t>
      </w:r>
    </w:p>
    <w:p w14:paraId="2D05225B" w14:textId="40D9D13D" w:rsidR="009F58F2" w:rsidRDefault="034CAAC7" w:rsidP="00E04026">
      <w:pPr>
        <w:numPr>
          <w:ilvl w:val="0"/>
          <w:numId w:val="38"/>
        </w:numPr>
        <w:shd w:val="clear" w:color="auto" w:fill="E6E6E6"/>
        <w:tabs>
          <w:tab w:val="left" w:pos="8640"/>
          <w:tab w:val="left" w:pos="10800"/>
          <w:tab w:val="left" w:pos="11880"/>
          <w:tab w:val="left" w:pos="12960"/>
          <w:tab w:val="left" w:pos="13680"/>
          <w:tab w:val="left" w:pos="16920"/>
        </w:tabs>
      </w:pPr>
      <w:r w:rsidRPr="034CAAC7">
        <w:rPr>
          <w:u w:val="single"/>
        </w:rPr>
        <w:t>Juhataja</w:t>
      </w:r>
      <w:r>
        <w:t xml:space="preserve"> avaldab soovi kaupa lõpetada.</w:t>
      </w:r>
    </w:p>
    <w:p w14:paraId="3903CAE9" w14:textId="385B0EAF" w:rsidR="009F58F2" w:rsidRDefault="034CAAC7" w:rsidP="00E04026">
      <w:pPr>
        <w:numPr>
          <w:ilvl w:val="0"/>
          <w:numId w:val="38"/>
        </w:numPr>
        <w:shd w:val="clear" w:color="auto" w:fill="E6E6E6"/>
        <w:tabs>
          <w:tab w:val="left" w:pos="8640"/>
          <w:tab w:val="left" w:pos="10800"/>
          <w:tab w:val="left" w:pos="11880"/>
          <w:tab w:val="left" w:pos="12960"/>
          <w:tab w:val="left" w:pos="13680"/>
          <w:tab w:val="left" w:pos="16920"/>
        </w:tabs>
      </w:pPr>
      <w:r w:rsidRPr="034CAAC7">
        <w:rPr>
          <w:b/>
          <w:bCs/>
        </w:rPr>
        <w:t>Süsteem</w:t>
      </w:r>
      <w:r>
        <w:t xml:space="preserve"> kuvab aktiivsete või mitteaktiivsete kaupade nimekirja, kus on </w:t>
      </w:r>
      <w:r w:rsidR="00590412">
        <w:t xml:space="preserve">kauba </w:t>
      </w:r>
      <w:r w:rsidR="00DA3BF6">
        <w:t>kood, nimetus, hetkeseisundi nimetus, hind</w:t>
      </w:r>
      <w:r w:rsidR="00157C0E">
        <w:t xml:space="preserve">. </w:t>
      </w:r>
      <w:r>
        <w:t>(</w:t>
      </w:r>
      <w:r w:rsidRPr="034CAAC7">
        <w:rPr>
          <w:b/>
          <w:bCs/>
          <w:color w:val="FF0000"/>
        </w:rPr>
        <w:t>OP9.1</w:t>
      </w:r>
      <w:r>
        <w:t>)</w:t>
      </w:r>
    </w:p>
    <w:p w14:paraId="618C1BEB" w14:textId="235BC240" w:rsidR="009F58F2" w:rsidRDefault="034CAAC7" w:rsidP="00E04026">
      <w:pPr>
        <w:numPr>
          <w:ilvl w:val="0"/>
          <w:numId w:val="38"/>
        </w:numPr>
        <w:shd w:val="clear" w:color="auto" w:fill="E6E6E6"/>
        <w:tabs>
          <w:tab w:val="left" w:pos="8640"/>
          <w:tab w:val="left" w:pos="10800"/>
          <w:tab w:val="left" w:pos="11880"/>
          <w:tab w:val="left" w:pos="12960"/>
          <w:tab w:val="left" w:pos="13680"/>
          <w:tab w:val="left" w:pos="16920"/>
        </w:tabs>
      </w:pPr>
      <w:r w:rsidRPr="034CAAC7">
        <w:rPr>
          <w:u w:val="single"/>
        </w:rPr>
        <w:t>Juhataja</w:t>
      </w:r>
      <w:r>
        <w:t xml:space="preserve"> valib nimekirjast kauba ja annab korralduse see lõpetada.</w:t>
      </w:r>
    </w:p>
    <w:p w14:paraId="5717E6F4" w14:textId="77777777" w:rsidR="009F58F2" w:rsidRDefault="034CAAC7" w:rsidP="00E04026">
      <w:pPr>
        <w:numPr>
          <w:ilvl w:val="0"/>
          <w:numId w:val="38"/>
        </w:numPr>
        <w:shd w:val="clear" w:color="auto" w:fill="E6E6E6"/>
        <w:tabs>
          <w:tab w:val="left" w:pos="8640"/>
          <w:tab w:val="left" w:pos="10800"/>
          <w:tab w:val="left" w:pos="11880"/>
          <w:tab w:val="left" w:pos="12960"/>
          <w:tab w:val="left" w:pos="13680"/>
          <w:tab w:val="left" w:pos="16920"/>
        </w:tabs>
      </w:pPr>
      <w:r w:rsidRPr="034CAAC7">
        <w:rPr>
          <w:b/>
          <w:bCs/>
        </w:rPr>
        <w:t>Süsteem</w:t>
      </w:r>
      <w:r>
        <w:t xml:space="preserve"> salvestab andmed (</w:t>
      </w:r>
      <w:r w:rsidRPr="034CAAC7">
        <w:rPr>
          <w:b/>
          <w:bCs/>
          <w:color w:val="0070C0"/>
        </w:rPr>
        <w:t>OP5</w:t>
      </w:r>
      <w:r>
        <w:t>).</w:t>
      </w:r>
    </w:p>
    <w:p w14:paraId="4B03FDA6" w14:textId="77777777" w:rsidR="009F58F2" w:rsidRPr="00BD277D" w:rsidRDefault="034CAAC7" w:rsidP="009F58F2">
      <w:pPr>
        <w:shd w:val="clear" w:color="auto" w:fill="E6E6E6"/>
        <w:tabs>
          <w:tab w:val="left" w:pos="8640"/>
          <w:tab w:val="left" w:pos="10800"/>
          <w:tab w:val="left" w:pos="11880"/>
          <w:tab w:val="left" w:pos="12960"/>
          <w:tab w:val="left" w:pos="13680"/>
          <w:tab w:val="left" w:pos="16920"/>
        </w:tabs>
      </w:pPr>
      <w:r w:rsidRPr="034CAAC7">
        <w:rPr>
          <w:i/>
          <w:iCs/>
        </w:rPr>
        <w:t>Juhataja võib samme 1-4 läbida nii mitu korda kui soovib.</w:t>
      </w:r>
    </w:p>
    <w:p w14:paraId="7326AF6E" w14:textId="77777777" w:rsidR="009F58F2" w:rsidRDefault="034CAAC7" w:rsidP="009F58F2">
      <w:pPr>
        <w:shd w:val="clear" w:color="auto" w:fill="E6E6E6"/>
      </w:pPr>
      <w:r w:rsidRPr="034CAAC7">
        <w:rPr>
          <w:b/>
          <w:bCs/>
        </w:rPr>
        <w:t>Laiendused  (või alternatiivne sündmuste käik)</w:t>
      </w:r>
      <w:r>
        <w:t>:</w:t>
      </w:r>
    </w:p>
    <w:p w14:paraId="2E24FEE8" w14:textId="77777777" w:rsidR="009F58F2" w:rsidRDefault="034CAAC7" w:rsidP="009F58F2">
      <w:pPr>
        <w:shd w:val="clear" w:color="auto" w:fill="E6E6E6"/>
      </w:pPr>
      <w:r>
        <w:t>3a. Juhataja saab nimekirja kõigi kuvatud väljade järgi sorteerida ja filtreerida.</w:t>
      </w:r>
    </w:p>
    <w:p w14:paraId="5C53CC24" w14:textId="11D7D094" w:rsidR="009F58F2" w:rsidRDefault="034CAAC7" w:rsidP="009F58F2">
      <w:pPr>
        <w:shd w:val="clear" w:color="auto" w:fill="E6E6E6"/>
      </w:pPr>
      <w:r>
        <w:t>3b. Kui nimekirjas ei ole ühtegi aktiivset või mitteaktiivset kaupa, siis ei saa juhataja jätkata.</w:t>
      </w:r>
    </w:p>
    <w:p w14:paraId="15CB7452" w14:textId="77777777" w:rsidR="00A30CF3" w:rsidRDefault="00A30CF3" w:rsidP="009A4F32"/>
    <w:p w14:paraId="393A2F34" w14:textId="77777777" w:rsidR="0054149A" w:rsidRDefault="0054149A" w:rsidP="009A4F32"/>
    <w:p w14:paraId="0831A753" w14:textId="0A5CF3CE" w:rsidR="00A30CF3" w:rsidRDefault="034CAAC7" w:rsidP="034CAAC7">
      <w:pPr>
        <w:shd w:val="clear" w:color="auto" w:fill="E6E6E6"/>
        <w:rPr>
          <w:sz w:val="28"/>
          <w:szCs w:val="28"/>
          <w:u w:val="single"/>
        </w:rPr>
      </w:pPr>
      <w:r w:rsidRPr="034CAAC7">
        <w:rPr>
          <w:b/>
          <w:bCs/>
          <w:sz w:val="28"/>
          <w:szCs w:val="28"/>
          <w:u w:val="single"/>
        </w:rPr>
        <w:t>Kasutusjuht</w:t>
      </w:r>
      <w:r w:rsidRPr="034CAAC7">
        <w:rPr>
          <w:sz w:val="28"/>
          <w:szCs w:val="28"/>
          <w:u w:val="single"/>
        </w:rPr>
        <w:t>: Vaata kauba koondaruannet</w:t>
      </w:r>
    </w:p>
    <w:p w14:paraId="73ECCEED" w14:textId="77777777" w:rsidR="00A30CF3" w:rsidRDefault="034CAAC7" w:rsidP="00A30CF3">
      <w:pPr>
        <w:shd w:val="clear" w:color="auto" w:fill="E6E6E6"/>
      </w:pPr>
      <w:r w:rsidRPr="034CAAC7">
        <w:rPr>
          <w:b/>
          <w:bCs/>
        </w:rPr>
        <w:t>Primaarne tegutseja</w:t>
      </w:r>
      <w:r>
        <w:t>: Juhataja</w:t>
      </w:r>
    </w:p>
    <w:p w14:paraId="5ECB47A4" w14:textId="77777777" w:rsidR="00A30CF3" w:rsidRDefault="034CAAC7" w:rsidP="00A30CF3">
      <w:pPr>
        <w:shd w:val="clear" w:color="auto" w:fill="E6E6E6"/>
      </w:pPr>
      <w:r w:rsidRPr="034CAAC7">
        <w:rPr>
          <w:b/>
          <w:bCs/>
        </w:rPr>
        <w:t>Osapooled ja nende huvid</w:t>
      </w:r>
      <w:r>
        <w:t>:</w:t>
      </w:r>
    </w:p>
    <w:p w14:paraId="37884DFF" w14:textId="77777777" w:rsidR="00A30CF3"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Juhataja</w:t>
      </w:r>
      <w:r>
        <w:t>: Soovib sisendit juhtimisotsuste tegemiseks.</w:t>
      </w:r>
    </w:p>
    <w:p w14:paraId="03250D4D" w14:textId="1E89D58D" w:rsidR="00F37291"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Kauba haldur</w:t>
      </w:r>
      <w:r>
        <w:t>: Soovib, et juhataja teeks häid otsuseid ja äri kestaks.</w:t>
      </w:r>
    </w:p>
    <w:p w14:paraId="3F7BF866" w14:textId="0BE3D4F6" w:rsidR="00A30CF3" w:rsidRDefault="034CAAC7" w:rsidP="00A30CF3">
      <w:pPr>
        <w:shd w:val="clear" w:color="auto" w:fill="E6E6E6"/>
      </w:pPr>
      <w:r w:rsidRPr="034CAAC7">
        <w:rPr>
          <w:b/>
          <w:bCs/>
        </w:rPr>
        <w:t>Käivitav sündmus</w:t>
      </w:r>
      <w:r>
        <w:t>: Juhataja soovib juhtimisotsuste tegemiseks seada, kui palju on iga kauba elutsükli seisundi kohta kaupu, mis on parajasti selles seisundis.</w:t>
      </w:r>
    </w:p>
    <w:p w14:paraId="11F52818" w14:textId="5D020C39" w:rsidR="00A30CF3" w:rsidRDefault="034CAAC7" w:rsidP="00A30CF3">
      <w:pPr>
        <w:shd w:val="clear" w:color="auto" w:fill="E6E6E6"/>
      </w:pPr>
      <w:r w:rsidRPr="034CAAC7">
        <w:rPr>
          <w:b/>
          <w:bCs/>
        </w:rPr>
        <w:t>Eeltingimused</w:t>
      </w:r>
      <w:r>
        <w:t>: Juhataja on autenditud ja autoriseeritud. Kauba seisundi liigid on registreeritud.</w:t>
      </w:r>
    </w:p>
    <w:p w14:paraId="050FCC55" w14:textId="506A3258" w:rsidR="00A30CF3" w:rsidRDefault="034CAAC7" w:rsidP="00A30CF3">
      <w:pPr>
        <w:shd w:val="clear" w:color="auto" w:fill="E6E6E6"/>
      </w:pPr>
      <w:r w:rsidRPr="034CAAC7">
        <w:rPr>
          <w:b/>
          <w:bCs/>
        </w:rPr>
        <w:t>Järeltingimused</w:t>
      </w:r>
      <w:r>
        <w:t>: Kauba koondaruanne on moodustatud.</w:t>
      </w:r>
    </w:p>
    <w:p w14:paraId="4A1E816A" w14:textId="77777777" w:rsidR="00A30CF3" w:rsidRDefault="034CAAC7" w:rsidP="00A30CF3">
      <w:pPr>
        <w:shd w:val="clear" w:color="auto" w:fill="E6E6E6"/>
      </w:pPr>
      <w:r w:rsidRPr="034CAAC7">
        <w:rPr>
          <w:b/>
          <w:bCs/>
        </w:rPr>
        <w:t>Stsenaarium (tüüpiline sündmuste järjestus)</w:t>
      </w:r>
      <w:r>
        <w:t>:</w:t>
      </w:r>
    </w:p>
    <w:p w14:paraId="0F57A39E" w14:textId="485C1CBA" w:rsidR="00A30CF3" w:rsidRDefault="034CAAC7" w:rsidP="00E04026">
      <w:pPr>
        <w:numPr>
          <w:ilvl w:val="0"/>
          <w:numId w:val="33"/>
        </w:numPr>
        <w:shd w:val="clear" w:color="auto" w:fill="E6E6E6"/>
        <w:tabs>
          <w:tab w:val="left" w:pos="8640"/>
          <w:tab w:val="left" w:pos="10800"/>
          <w:tab w:val="left" w:pos="11880"/>
          <w:tab w:val="left" w:pos="12960"/>
          <w:tab w:val="left" w:pos="13680"/>
          <w:tab w:val="left" w:pos="16920"/>
        </w:tabs>
      </w:pPr>
      <w:r w:rsidRPr="034CAAC7">
        <w:rPr>
          <w:u w:val="single"/>
        </w:rPr>
        <w:t>Juhataja</w:t>
      </w:r>
      <w:r>
        <w:t xml:space="preserve"> soovib vaadata kauba koondaruannet </w:t>
      </w:r>
    </w:p>
    <w:p w14:paraId="302C8B4A" w14:textId="4B312930" w:rsidR="00A30CF3" w:rsidRDefault="034CAAC7" w:rsidP="00E04026">
      <w:pPr>
        <w:numPr>
          <w:ilvl w:val="0"/>
          <w:numId w:val="33"/>
        </w:numPr>
        <w:shd w:val="clear" w:color="auto" w:fill="E6E6E6"/>
        <w:tabs>
          <w:tab w:val="left" w:pos="8640"/>
          <w:tab w:val="left" w:pos="10800"/>
          <w:tab w:val="left" w:pos="11880"/>
          <w:tab w:val="left" w:pos="12960"/>
          <w:tab w:val="left" w:pos="13680"/>
          <w:tab w:val="left" w:pos="16920"/>
        </w:tabs>
      </w:pPr>
      <w:r w:rsidRPr="034CAAC7">
        <w:rPr>
          <w:b/>
          <w:bCs/>
        </w:rPr>
        <w:t>Süsteem</w:t>
      </w:r>
      <w:r>
        <w:t xml:space="preserve"> kuvab iga kauba elutsükli seisundi kohta selle seisundi koodi, nimetuse (suurtähtedega) ja hetkel selles seisundis olevate kaupade arvu. Kui selles seisundis pole hetkel ühtegi kaupa, siis on arv 0. Seisundid on sorteeritud kaupade arvu järgi kahanevalt. Kui mitmel seisundil on samasugune kaupade arv, siis need on sorteeritud suurtähtedega nime järgi tähestiku järjekorras. (</w:t>
      </w:r>
      <w:r w:rsidRPr="034CAAC7">
        <w:rPr>
          <w:b/>
          <w:bCs/>
          <w:color w:val="FF0000"/>
        </w:rPr>
        <w:t>OP10.1</w:t>
      </w:r>
      <w:r>
        <w:t>)</w:t>
      </w:r>
    </w:p>
    <w:p w14:paraId="37E853C6" w14:textId="77777777" w:rsidR="00A30CF3" w:rsidRDefault="034CAAC7" w:rsidP="00A30CF3">
      <w:pPr>
        <w:shd w:val="clear" w:color="auto" w:fill="E6E6E6"/>
      </w:pPr>
      <w:r w:rsidRPr="034CAAC7">
        <w:rPr>
          <w:b/>
          <w:bCs/>
        </w:rPr>
        <w:t>Laiendused  (või alternatiivne sündmuste käik)</w:t>
      </w:r>
      <w:r>
        <w:t>:</w:t>
      </w:r>
    </w:p>
    <w:p w14:paraId="66E2AE1E" w14:textId="2D1A69C0" w:rsidR="00A30CF3" w:rsidRDefault="034CAAC7" w:rsidP="00A30CF3">
      <w:pPr>
        <w:shd w:val="clear" w:color="auto" w:fill="E6E6E6"/>
      </w:pPr>
      <w:r>
        <w:t>2a. Kui ükski kauba seisundi liik pole registreeritud, siis ei saa olla ka registreeritud mitte ühtegi kaupa ja sellisel juhul tagastab päring null rida.</w:t>
      </w:r>
    </w:p>
    <w:p w14:paraId="213E90EA" w14:textId="77777777" w:rsidR="0054149A" w:rsidRDefault="0054149A" w:rsidP="009A4F32"/>
    <w:p w14:paraId="784A1694" w14:textId="77777777" w:rsidR="00E2423D" w:rsidRPr="009307D1" w:rsidRDefault="00E2423D" w:rsidP="009A4F32"/>
    <w:p w14:paraId="4D512719" w14:textId="0AB4EF9F" w:rsidR="00A30CF3" w:rsidRDefault="034CAAC7" w:rsidP="034CAAC7">
      <w:pPr>
        <w:shd w:val="clear" w:color="auto" w:fill="E6E6E6"/>
        <w:rPr>
          <w:sz w:val="28"/>
          <w:szCs w:val="28"/>
          <w:u w:val="single"/>
        </w:rPr>
      </w:pPr>
      <w:r w:rsidRPr="034CAAC7">
        <w:rPr>
          <w:b/>
          <w:bCs/>
          <w:sz w:val="28"/>
          <w:szCs w:val="28"/>
          <w:u w:val="single"/>
        </w:rPr>
        <w:t>Kasutusjuht</w:t>
      </w:r>
      <w:r w:rsidRPr="034CAAC7">
        <w:rPr>
          <w:sz w:val="28"/>
          <w:szCs w:val="28"/>
          <w:u w:val="single"/>
        </w:rPr>
        <w:t>: Vaata aktiivseid kaupu</w:t>
      </w:r>
    </w:p>
    <w:p w14:paraId="3D55C352" w14:textId="77777777" w:rsidR="00A30CF3" w:rsidRDefault="034CAAC7" w:rsidP="00A30CF3">
      <w:pPr>
        <w:shd w:val="clear" w:color="auto" w:fill="E6E6E6"/>
      </w:pPr>
      <w:r w:rsidRPr="034CAAC7">
        <w:rPr>
          <w:b/>
          <w:bCs/>
        </w:rPr>
        <w:t>Primaarne tegutseja</w:t>
      </w:r>
      <w:r>
        <w:t>: Uudistaja, Klient – (edaspidi Subjekt).</w:t>
      </w:r>
    </w:p>
    <w:p w14:paraId="1E330771" w14:textId="77777777" w:rsidR="00A30CF3" w:rsidRDefault="034CAAC7" w:rsidP="00A30CF3">
      <w:pPr>
        <w:shd w:val="clear" w:color="auto" w:fill="E6E6E6"/>
      </w:pPr>
      <w:r w:rsidRPr="034CAAC7">
        <w:rPr>
          <w:b/>
          <w:bCs/>
        </w:rPr>
        <w:t>Osapooled ja nende huvid</w:t>
      </w:r>
      <w:r>
        <w:t>:</w:t>
      </w:r>
    </w:p>
    <w:p w14:paraId="26B14E0C" w14:textId="39275C0C" w:rsidR="00CB37BD"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Kauba haldur, Juhataja</w:t>
      </w:r>
      <w:r>
        <w:t>: Tahavad, et võimalikel huvilistel oleks täpne ülevaade organisatsiooni pakutavast ja et see kallutaks neid organisatsiooni kliendiks hakkama</w:t>
      </w:r>
    </w:p>
    <w:p w14:paraId="7B0BED96" w14:textId="02671493" w:rsidR="00CB37BD"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Uudistaja, Klient</w:t>
      </w:r>
      <w:r>
        <w:t xml:space="preserve">: Soovivad näha organisatsiooni pakutavate kaupade nimekirja, et langetada tarbimisotsuseid. </w:t>
      </w:r>
    </w:p>
    <w:p w14:paraId="13A67B6C" w14:textId="025D579A" w:rsidR="00A30CF3" w:rsidRDefault="034CAAC7" w:rsidP="00A30CF3">
      <w:pPr>
        <w:shd w:val="clear" w:color="auto" w:fill="E6E6E6"/>
      </w:pPr>
      <w:r w:rsidRPr="034CAAC7">
        <w:rPr>
          <w:b/>
          <w:bCs/>
        </w:rPr>
        <w:t>Käivitav sündmus</w:t>
      </w:r>
      <w:r>
        <w:t>: Subjekt tunneb huvi organisatsiooni poolt hetkel pakutavate kaupade kohta, et otsustada, kas ennast tulevikus organisatsiooniga tihedamalt siduda.</w:t>
      </w:r>
    </w:p>
    <w:p w14:paraId="74D98F4F" w14:textId="77777777" w:rsidR="00A30CF3" w:rsidRDefault="034CAAC7" w:rsidP="00A30CF3">
      <w:pPr>
        <w:shd w:val="clear" w:color="auto" w:fill="E6E6E6"/>
      </w:pPr>
      <w:r w:rsidRPr="034CAAC7">
        <w:rPr>
          <w:b/>
          <w:bCs/>
        </w:rPr>
        <w:t>Eeltingimused</w:t>
      </w:r>
      <w:r>
        <w:t>: Klient on autenditud ja autoriseeritud, uudistaja ei ole autenditud ja autoriseeritud.</w:t>
      </w:r>
    </w:p>
    <w:p w14:paraId="595BC8ED" w14:textId="2EC6711A" w:rsidR="00A30CF3" w:rsidRDefault="034CAAC7" w:rsidP="00A30CF3">
      <w:pPr>
        <w:shd w:val="clear" w:color="auto" w:fill="E6E6E6"/>
      </w:pPr>
      <w:r w:rsidRPr="034CAAC7">
        <w:rPr>
          <w:b/>
          <w:bCs/>
        </w:rPr>
        <w:t>Järeltingimused</w:t>
      </w:r>
      <w:r>
        <w:t>: Aktiivsete kaupade nimekiri on leitud.</w:t>
      </w:r>
    </w:p>
    <w:p w14:paraId="3138166C" w14:textId="77777777" w:rsidR="00A30CF3" w:rsidRDefault="034CAAC7" w:rsidP="00A30CF3">
      <w:pPr>
        <w:shd w:val="clear" w:color="auto" w:fill="E6E6E6"/>
      </w:pPr>
      <w:r w:rsidRPr="034CAAC7">
        <w:rPr>
          <w:b/>
          <w:bCs/>
        </w:rPr>
        <w:t>Stsenaarium (tüüpiline sündmuste järjestus)</w:t>
      </w:r>
      <w:r>
        <w:t>:</w:t>
      </w:r>
    </w:p>
    <w:p w14:paraId="4FC0FD68" w14:textId="6373AEDF" w:rsidR="00A30CF3" w:rsidRDefault="034CAAC7" w:rsidP="00E04026">
      <w:pPr>
        <w:numPr>
          <w:ilvl w:val="0"/>
          <w:numId w:val="34"/>
        </w:numPr>
        <w:shd w:val="clear" w:color="auto" w:fill="E6E6E6"/>
        <w:tabs>
          <w:tab w:val="left" w:pos="8640"/>
          <w:tab w:val="left" w:pos="10800"/>
          <w:tab w:val="left" w:pos="11880"/>
          <w:tab w:val="left" w:pos="12960"/>
          <w:tab w:val="left" w:pos="13680"/>
          <w:tab w:val="left" w:pos="16920"/>
        </w:tabs>
      </w:pPr>
      <w:r w:rsidRPr="034CAAC7">
        <w:rPr>
          <w:u w:val="single"/>
        </w:rPr>
        <w:t>Subjekt</w:t>
      </w:r>
      <w:r>
        <w:t xml:space="preserve"> soovib näha kõiki organisatsiooni pakutavaid aktiivseid kaupu.</w:t>
      </w:r>
    </w:p>
    <w:p w14:paraId="39C66642" w14:textId="77777777" w:rsidR="00E2423D" w:rsidRPr="00E2423D" w:rsidRDefault="034CAAC7" w:rsidP="034CAAC7">
      <w:pPr>
        <w:numPr>
          <w:ilvl w:val="0"/>
          <w:numId w:val="34"/>
        </w:numPr>
        <w:shd w:val="clear" w:color="auto" w:fill="E6E6E6"/>
        <w:tabs>
          <w:tab w:val="left" w:pos="8640"/>
          <w:tab w:val="left" w:pos="10800"/>
          <w:tab w:val="left" w:pos="11880"/>
          <w:tab w:val="left" w:pos="12960"/>
          <w:tab w:val="left" w:pos="13680"/>
          <w:tab w:val="left" w:pos="16920"/>
        </w:tabs>
        <w:rPr>
          <w:b/>
          <w:bCs/>
        </w:rPr>
      </w:pPr>
      <w:r w:rsidRPr="034CAAC7">
        <w:rPr>
          <w:b/>
          <w:bCs/>
        </w:rPr>
        <w:t>Süsteem</w:t>
      </w:r>
      <w:r>
        <w:t xml:space="preserve"> kuvab nimekirja kategooriatest (</w:t>
      </w:r>
      <w:r w:rsidRPr="034CAAC7">
        <w:rPr>
          <w:b/>
          <w:bCs/>
          <w:color w:val="FF0000"/>
        </w:rPr>
        <w:t>OP2.1</w:t>
      </w:r>
      <w:r>
        <w:t>)</w:t>
      </w:r>
    </w:p>
    <w:p w14:paraId="0B4DC5E6" w14:textId="77777777" w:rsidR="00E2423D" w:rsidRPr="00E2423D" w:rsidRDefault="034CAAC7" w:rsidP="034CAAC7">
      <w:pPr>
        <w:numPr>
          <w:ilvl w:val="0"/>
          <w:numId w:val="34"/>
        </w:numPr>
        <w:shd w:val="clear" w:color="auto" w:fill="E6E6E6"/>
        <w:tabs>
          <w:tab w:val="left" w:pos="8640"/>
          <w:tab w:val="left" w:pos="10800"/>
          <w:tab w:val="left" w:pos="11880"/>
          <w:tab w:val="left" w:pos="12960"/>
          <w:tab w:val="left" w:pos="13680"/>
          <w:tab w:val="left" w:pos="16920"/>
        </w:tabs>
        <w:rPr>
          <w:b/>
          <w:bCs/>
        </w:rPr>
      </w:pPr>
      <w:r w:rsidRPr="034CAAC7">
        <w:rPr>
          <w:u w:val="single"/>
        </w:rPr>
        <w:t>Subjekt</w:t>
      </w:r>
      <w:r>
        <w:t xml:space="preserve"> valib konkreetse kategooria.</w:t>
      </w:r>
    </w:p>
    <w:p w14:paraId="41ADCCD1" w14:textId="2FA16A8F" w:rsidR="00A30CF3" w:rsidRDefault="034CAAC7" w:rsidP="00E04026">
      <w:pPr>
        <w:numPr>
          <w:ilvl w:val="0"/>
          <w:numId w:val="34"/>
        </w:numPr>
        <w:shd w:val="clear" w:color="auto" w:fill="E6E6E6"/>
        <w:tabs>
          <w:tab w:val="left" w:pos="8640"/>
          <w:tab w:val="left" w:pos="10800"/>
          <w:tab w:val="left" w:pos="11880"/>
          <w:tab w:val="left" w:pos="12960"/>
          <w:tab w:val="left" w:pos="13680"/>
          <w:tab w:val="left" w:pos="16920"/>
        </w:tabs>
      </w:pPr>
      <w:r w:rsidRPr="034CAAC7">
        <w:rPr>
          <w:b/>
          <w:bCs/>
        </w:rPr>
        <w:t>Süsteem</w:t>
      </w:r>
      <w:r>
        <w:t xml:space="preserve"> kuvab sellesse kuuluvate aktiivsete kaupade nimekirja. Iga kauba kohta esitatakse </w:t>
      </w:r>
      <w:r w:rsidR="005B2525">
        <w:t xml:space="preserve">Raamatu korral esitatakse olemasolu korral ka alapealkiri, ISBN, lehekülgede arv, kirjastus, autor, keel, ilmumisaasta </w:t>
      </w:r>
      <w:r>
        <w:t>(</w:t>
      </w:r>
      <w:r w:rsidRPr="034CAAC7">
        <w:rPr>
          <w:b/>
          <w:bCs/>
          <w:color w:val="FF0000"/>
        </w:rPr>
        <w:t>OP11.2</w:t>
      </w:r>
      <w:r>
        <w:t>)</w:t>
      </w:r>
    </w:p>
    <w:p w14:paraId="4397339C" w14:textId="77777777" w:rsidR="00A30CF3" w:rsidRDefault="034CAAC7" w:rsidP="00A30CF3">
      <w:pPr>
        <w:shd w:val="clear" w:color="auto" w:fill="E6E6E6"/>
      </w:pPr>
      <w:r w:rsidRPr="034CAAC7">
        <w:rPr>
          <w:b/>
          <w:bCs/>
        </w:rPr>
        <w:t>Laiendused  (või alternatiivne sündmuste käik)</w:t>
      </w:r>
      <w:r>
        <w:t>:</w:t>
      </w:r>
    </w:p>
    <w:p w14:paraId="1AA3BEAB" w14:textId="23E105CF" w:rsidR="00A30CF3" w:rsidRDefault="034CAAC7" w:rsidP="00A30CF3">
      <w:pPr>
        <w:shd w:val="clear" w:color="auto" w:fill="E6E6E6"/>
      </w:pPr>
      <w:r>
        <w:t>4a. Kui pole ühtegi aktiivset kaupa, siis on nimekiri tühi.</w:t>
      </w:r>
    </w:p>
    <w:p w14:paraId="74050628" w14:textId="34A5F909" w:rsidR="00195168" w:rsidRPr="00157C0E" w:rsidRDefault="034CAAC7" w:rsidP="00157C0E">
      <w:pPr>
        <w:shd w:val="clear" w:color="auto" w:fill="E6E6E6"/>
      </w:pPr>
      <w:r>
        <w:t>4b. Subjekt võib vaadatavate kaupade hulka koodi ja nimetuse järgi sorteerida ning filtreerida.</w:t>
      </w:r>
    </w:p>
    <w:p w14:paraId="768EE54D" w14:textId="637FB3E7" w:rsidR="00195168" w:rsidRDefault="00195168" w:rsidP="00195168">
      <w:pPr>
        <w:pStyle w:val="Pealkiri2"/>
        <w:numPr>
          <w:ilvl w:val="0"/>
          <w:numId w:val="0"/>
        </w:numPr>
        <w:ind w:left="576" w:hanging="576"/>
        <w:jc w:val="left"/>
        <w:rPr>
          <w:rFonts w:eastAsia="Arial" w:cs="Arial"/>
        </w:rPr>
      </w:pPr>
      <w:bookmarkStart w:id="67" w:name="_Toc473482715"/>
    </w:p>
    <w:p w14:paraId="71574283" w14:textId="0031D4C9" w:rsidR="00195168" w:rsidRPr="004E7C70" w:rsidRDefault="00195168" w:rsidP="00195168">
      <w:pPr>
        <w:shd w:val="clear" w:color="auto" w:fill="E6E6E6"/>
        <w:rPr>
          <w:b/>
          <w:bCs/>
          <w:sz w:val="28"/>
          <w:szCs w:val="28"/>
          <w:u w:val="single"/>
        </w:rPr>
      </w:pPr>
      <w:r w:rsidRPr="034CAAC7">
        <w:rPr>
          <w:b/>
          <w:bCs/>
          <w:sz w:val="28"/>
          <w:szCs w:val="28"/>
          <w:u w:val="single"/>
        </w:rPr>
        <w:t>Kasutusjuht:</w:t>
      </w:r>
      <w:r w:rsidRPr="034CAAC7">
        <w:rPr>
          <w:sz w:val="28"/>
          <w:szCs w:val="28"/>
          <w:u w:val="single"/>
        </w:rPr>
        <w:t xml:space="preserve"> Registreeri </w:t>
      </w:r>
      <w:r>
        <w:rPr>
          <w:sz w:val="28"/>
          <w:szCs w:val="28"/>
          <w:u w:val="single"/>
        </w:rPr>
        <w:t>raamat</w:t>
      </w:r>
    </w:p>
    <w:p w14:paraId="3B9F975F" w14:textId="77777777" w:rsidR="00195168" w:rsidRDefault="00195168" w:rsidP="00195168">
      <w:pPr>
        <w:shd w:val="clear" w:color="auto" w:fill="E6E6E6"/>
      </w:pPr>
      <w:r w:rsidRPr="034CAAC7">
        <w:rPr>
          <w:b/>
          <w:bCs/>
        </w:rPr>
        <w:t>Primaarne tegutseja</w:t>
      </w:r>
      <w:r>
        <w:t>: Kauba haldur</w:t>
      </w:r>
    </w:p>
    <w:p w14:paraId="747EF40C" w14:textId="77777777" w:rsidR="00195168" w:rsidRDefault="00195168" w:rsidP="00195168">
      <w:pPr>
        <w:shd w:val="clear" w:color="auto" w:fill="E6E6E6"/>
      </w:pPr>
      <w:r w:rsidRPr="034CAAC7">
        <w:rPr>
          <w:b/>
          <w:bCs/>
        </w:rPr>
        <w:t>Osapooled ja nende huvid</w:t>
      </w:r>
      <w:r>
        <w:t>:</w:t>
      </w:r>
    </w:p>
    <w:p w14:paraId="456556B6" w14:textId="77777777" w:rsidR="00195168" w:rsidRPr="00A30CF3" w:rsidRDefault="00195168" w:rsidP="00195168">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Kauba haldur:</w:t>
      </w:r>
      <w:r>
        <w:t xml:space="preserve"> Soovib, et süsteemis oleks kõikide organisatsioonile teadaolevate kaupade andmed ja et need andmed oleksid võimalikult täpsed.</w:t>
      </w:r>
    </w:p>
    <w:p w14:paraId="5BBC62C0" w14:textId="77777777" w:rsidR="00195168" w:rsidRDefault="00195168" w:rsidP="00195168">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Juhataja</w:t>
      </w:r>
      <w:r>
        <w:t>: Soovib, et organisatsiooni kasum ja klientide rahulolu oleks võimalikult suur ja selleks peab juhatajal olema ülevaade kõigist kaupadest ning uue kauba tekkimisel ei tohi selle registreerimisega viivitada.</w:t>
      </w:r>
    </w:p>
    <w:p w14:paraId="65254966" w14:textId="77777777" w:rsidR="00195168" w:rsidRDefault="00195168" w:rsidP="00195168">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Klient, Uudistaja</w:t>
      </w:r>
      <w:r>
        <w:t>: Soovivad võimalikult täpset infot kauba kohta, mida organisatsioon pakub, et otsustada, kas siduda ennast selle organisatsiooniga kaupa kasutava kliendi rollis.</w:t>
      </w:r>
    </w:p>
    <w:p w14:paraId="627DAC3D" w14:textId="60520DD7" w:rsidR="00195168" w:rsidRDefault="00195168" w:rsidP="00195168">
      <w:pPr>
        <w:shd w:val="clear" w:color="auto" w:fill="E6E6E6"/>
      </w:pPr>
      <w:r w:rsidRPr="034CAAC7">
        <w:rPr>
          <w:b/>
          <w:bCs/>
        </w:rPr>
        <w:t>Käivitav sündmus</w:t>
      </w:r>
      <w:r>
        <w:t xml:space="preserve">: </w:t>
      </w:r>
      <w:r w:rsidRPr="034CAAC7">
        <w:rPr>
          <w:rFonts w:eastAsia="Arial" w:cs="Arial"/>
        </w:rPr>
        <w:t xml:space="preserve">Organisatsiooni jõuab teave uue </w:t>
      </w:r>
      <w:r>
        <w:rPr>
          <w:rFonts w:eastAsia="Arial" w:cs="Arial"/>
        </w:rPr>
        <w:t>raamatu</w:t>
      </w:r>
      <w:r w:rsidRPr="034CAAC7">
        <w:rPr>
          <w:rFonts w:eastAsia="Arial" w:cs="Arial"/>
        </w:rPr>
        <w:t xml:space="preserve"> kohta, millega kliendid saavad hakata tulevikus tehinguid tegema.</w:t>
      </w:r>
    </w:p>
    <w:p w14:paraId="0A45865E" w14:textId="77777777" w:rsidR="00195168" w:rsidRDefault="00195168" w:rsidP="00195168">
      <w:pPr>
        <w:shd w:val="clear" w:color="auto" w:fill="E6E6E6"/>
      </w:pPr>
      <w:r w:rsidRPr="034CAAC7">
        <w:rPr>
          <w:b/>
          <w:bCs/>
        </w:rPr>
        <w:t>Eeltingimused</w:t>
      </w:r>
      <w:r>
        <w:t>: Kauba haldur on autenditud ja autoriseeritud.</w:t>
      </w:r>
    </w:p>
    <w:p w14:paraId="28406E56" w14:textId="25B98B08" w:rsidR="00195168" w:rsidRDefault="00195168" w:rsidP="00195168">
      <w:pPr>
        <w:shd w:val="clear" w:color="auto" w:fill="E6E6E6"/>
      </w:pPr>
      <w:r w:rsidRPr="034CAAC7">
        <w:rPr>
          <w:b/>
          <w:bCs/>
        </w:rPr>
        <w:t>Järeltingimused</w:t>
      </w:r>
      <w:r>
        <w:t>: Raamat on registreeritud ja raamatuga seotud kaup on seisundis „Ootel“.</w:t>
      </w:r>
    </w:p>
    <w:p w14:paraId="4AD596D5" w14:textId="77777777" w:rsidR="00195168" w:rsidRDefault="00195168" w:rsidP="00195168">
      <w:pPr>
        <w:shd w:val="clear" w:color="auto" w:fill="E6E6E6"/>
      </w:pPr>
      <w:r w:rsidRPr="034CAAC7">
        <w:rPr>
          <w:b/>
          <w:bCs/>
        </w:rPr>
        <w:t>Stsenaarium (tüüpiline sündmuste järjestus)</w:t>
      </w:r>
      <w:r>
        <w:t>:</w:t>
      </w:r>
    </w:p>
    <w:p w14:paraId="7F084F0E" w14:textId="4CE2EFD4" w:rsidR="00195168" w:rsidRDefault="00195168" w:rsidP="00200614">
      <w:pPr>
        <w:numPr>
          <w:ilvl w:val="0"/>
          <w:numId w:val="43"/>
        </w:numPr>
        <w:shd w:val="clear" w:color="auto" w:fill="E6E6E6"/>
        <w:tabs>
          <w:tab w:val="left" w:pos="8640"/>
          <w:tab w:val="left" w:pos="10800"/>
          <w:tab w:val="left" w:pos="11880"/>
          <w:tab w:val="left" w:pos="12960"/>
          <w:tab w:val="left" w:pos="13680"/>
          <w:tab w:val="left" w:pos="16920"/>
        </w:tabs>
      </w:pPr>
      <w:r w:rsidRPr="034CAAC7">
        <w:rPr>
          <w:u w:val="single"/>
        </w:rPr>
        <w:t>Kauba haldur</w:t>
      </w:r>
      <w:r>
        <w:t xml:space="preserve"> avaldab soovi uus </w:t>
      </w:r>
      <w:r w:rsidR="00935B9B">
        <w:t>raamat</w:t>
      </w:r>
      <w:r>
        <w:t xml:space="preserve"> registreerida.</w:t>
      </w:r>
    </w:p>
    <w:p w14:paraId="7CCDB894" w14:textId="71B801B9" w:rsidR="00195168" w:rsidRDefault="00195168" w:rsidP="00200614">
      <w:pPr>
        <w:numPr>
          <w:ilvl w:val="0"/>
          <w:numId w:val="43"/>
        </w:numPr>
        <w:shd w:val="clear" w:color="auto" w:fill="E6E6E6"/>
        <w:tabs>
          <w:tab w:val="left" w:pos="8640"/>
          <w:tab w:val="left" w:pos="10800"/>
          <w:tab w:val="left" w:pos="11880"/>
          <w:tab w:val="left" w:pos="12960"/>
          <w:tab w:val="left" w:pos="13680"/>
          <w:tab w:val="left" w:pos="16920"/>
        </w:tabs>
      </w:pPr>
      <w:r w:rsidRPr="034CAAC7">
        <w:rPr>
          <w:b/>
          <w:bCs/>
        </w:rPr>
        <w:t>Süsteem</w:t>
      </w:r>
      <w:r>
        <w:t xml:space="preserve"> avab vormi, kus saab uue </w:t>
      </w:r>
      <w:r w:rsidR="00935B9B">
        <w:t>raamatu</w:t>
      </w:r>
      <w:r>
        <w:t xml:space="preserve"> registreerida. Sea</w:t>
      </w:r>
      <w:r w:rsidR="00935B9B">
        <w:t>l on muuhulgas võimalik määrata raamatu autorit, žanri, keelt ja sarja kuuluvust</w:t>
      </w:r>
      <w:r>
        <w:t>.</w:t>
      </w:r>
    </w:p>
    <w:p w14:paraId="7B2F0690" w14:textId="558DBC94" w:rsidR="00195168" w:rsidRDefault="00195168" w:rsidP="00200614">
      <w:pPr>
        <w:numPr>
          <w:ilvl w:val="0"/>
          <w:numId w:val="43"/>
        </w:numPr>
        <w:shd w:val="clear" w:color="auto" w:fill="E6E6E6"/>
        <w:tabs>
          <w:tab w:val="left" w:pos="8640"/>
          <w:tab w:val="left" w:pos="10800"/>
          <w:tab w:val="left" w:pos="11880"/>
          <w:tab w:val="left" w:pos="12960"/>
          <w:tab w:val="left" w:pos="13680"/>
          <w:tab w:val="left" w:pos="16920"/>
        </w:tabs>
      </w:pPr>
      <w:r w:rsidRPr="034CAAC7">
        <w:rPr>
          <w:u w:val="single"/>
        </w:rPr>
        <w:lastRenderedPageBreak/>
        <w:t>Kauba haldur</w:t>
      </w:r>
      <w:r>
        <w:t xml:space="preserve"> sisestab </w:t>
      </w:r>
      <w:r w:rsidR="00935B9B">
        <w:t>raamatu</w:t>
      </w:r>
      <w:r>
        <w:t xml:space="preserve"> andmed ja valib</w:t>
      </w:r>
      <w:r w:rsidR="00935B9B">
        <w:t xml:space="preserve"> raamatu autori, keele, žanri ja sarja.</w:t>
      </w:r>
      <w:r>
        <w:t xml:space="preserve"> Ta annab korralduse salvestada.</w:t>
      </w:r>
    </w:p>
    <w:p w14:paraId="561BCBCE" w14:textId="2DAADD9C" w:rsidR="00195168" w:rsidRDefault="00195168" w:rsidP="00200614">
      <w:pPr>
        <w:numPr>
          <w:ilvl w:val="0"/>
          <w:numId w:val="43"/>
        </w:numPr>
        <w:shd w:val="clear" w:color="auto" w:fill="E6E6E6"/>
        <w:tabs>
          <w:tab w:val="left" w:pos="8640"/>
          <w:tab w:val="left" w:pos="10800"/>
          <w:tab w:val="left" w:pos="11880"/>
          <w:tab w:val="left" w:pos="12960"/>
          <w:tab w:val="left" w:pos="13680"/>
          <w:tab w:val="left" w:pos="16920"/>
        </w:tabs>
      </w:pPr>
      <w:r w:rsidRPr="034CAAC7">
        <w:rPr>
          <w:b/>
          <w:bCs/>
        </w:rPr>
        <w:t xml:space="preserve">Süsteem </w:t>
      </w:r>
      <w:r>
        <w:t>salvestab kauba andmed (</w:t>
      </w:r>
      <w:r w:rsidR="00935B9B">
        <w:rPr>
          <w:b/>
          <w:bCs/>
          <w:color w:val="0070C0"/>
        </w:rPr>
        <w:t>OP9</w:t>
      </w:r>
      <w:r>
        <w:t xml:space="preserve">) ning </w:t>
      </w:r>
      <w:r w:rsidR="00935B9B">
        <w:t>autori (</w:t>
      </w:r>
      <w:r w:rsidR="001F5D68">
        <w:rPr>
          <w:b/>
          <w:bCs/>
          <w:color w:val="0070C0"/>
        </w:rPr>
        <w:t>OP11</w:t>
      </w:r>
      <w:r w:rsidR="00935B9B">
        <w:t>), žanri (</w:t>
      </w:r>
      <w:r w:rsidR="00476090">
        <w:rPr>
          <w:b/>
          <w:bCs/>
          <w:color w:val="0070C0"/>
        </w:rPr>
        <w:t>OP13</w:t>
      </w:r>
      <w:r w:rsidR="00935B9B">
        <w:t>), keele (</w:t>
      </w:r>
      <w:r w:rsidR="005007F5">
        <w:rPr>
          <w:b/>
          <w:bCs/>
          <w:color w:val="0070C0"/>
        </w:rPr>
        <w:t>OP15</w:t>
      </w:r>
      <w:r w:rsidR="00BF4BD3">
        <w:t>)</w:t>
      </w:r>
      <w:r>
        <w:t>.</w:t>
      </w:r>
    </w:p>
    <w:p w14:paraId="036683AB" w14:textId="77777777" w:rsidR="00195168" w:rsidRPr="00B54E53" w:rsidRDefault="00195168" w:rsidP="00195168">
      <w:pPr>
        <w:shd w:val="clear" w:color="auto" w:fill="E6E6E6"/>
        <w:tabs>
          <w:tab w:val="left" w:pos="8640"/>
          <w:tab w:val="left" w:pos="10800"/>
          <w:tab w:val="left" w:pos="11880"/>
          <w:tab w:val="left" w:pos="12960"/>
          <w:tab w:val="left" w:pos="13680"/>
          <w:tab w:val="left" w:pos="16920"/>
        </w:tabs>
        <w:rPr>
          <w:i/>
          <w:iCs/>
        </w:rPr>
      </w:pPr>
      <w:r w:rsidRPr="034CAAC7">
        <w:rPr>
          <w:i/>
          <w:iCs/>
        </w:rPr>
        <w:t>Kauba haldur võib samme 1-4 läbida nii mitu korda kui soovib.</w:t>
      </w:r>
    </w:p>
    <w:p w14:paraId="0ED5E4D5" w14:textId="77777777" w:rsidR="00195168" w:rsidRDefault="00195168" w:rsidP="00195168">
      <w:pPr>
        <w:shd w:val="clear" w:color="auto" w:fill="E6E6E6"/>
      </w:pPr>
      <w:r w:rsidRPr="034CAAC7">
        <w:rPr>
          <w:b/>
          <w:bCs/>
        </w:rPr>
        <w:t>Laiendused  (või alternatiivne sündmuste käik)</w:t>
      </w:r>
      <w:r>
        <w:t>:</w:t>
      </w:r>
    </w:p>
    <w:p w14:paraId="3EB86B36" w14:textId="55C9BF6C" w:rsidR="00195168" w:rsidRDefault="00200614" w:rsidP="00195168">
      <w:pPr>
        <w:shd w:val="clear" w:color="auto" w:fill="E6E6E6"/>
      </w:pPr>
      <w:r>
        <w:t>2a</w:t>
      </w:r>
      <w:r w:rsidR="00195168">
        <w:t xml:space="preserve"> Kui ühtegi </w:t>
      </w:r>
      <w:r>
        <w:t>autorit</w:t>
      </w:r>
      <w:r w:rsidR="00195168">
        <w:t xml:space="preserve"> pole registreeritud, siis </w:t>
      </w:r>
      <w:r>
        <w:t>autorite</w:t>
      </w:r>
      <w:r w:rsidR="00195168">
        <w:t xml:space="preserve"> valikut ei pakuta ning </w:t>
      </w:r>
      <w:r>
        <w:t>seost autoriga</w:t>
      </w:r>
      <w:r w:rsidR="00195168">
        <w:t xml:space="preserve"> ei saa registreerida.</w:t>
      </w:r>
    </w:p>
    <w:p w14:paraId="6F329366" w14:textId="1D89A572" w:rsidR="00200614" w:rsidRDefault="00200614" w:rsidP="00200614">
      <w:pPr>
        <w:shd w:val="clear" w:color="auto" w:fill="E6E6E6"/>
      </w:pPr>
      <w:r>
        <w:t>2b Kui ühtegi žanri pole registreeritud, siis žanride valikut ei pakuta ning seost žanriga ei saa registreerida.</w:t>
      </w:r>
    </w:p>
    <w:p w14:paraId="4DDD813A" w14:textId="0BC03F06" w:rsidR="00200614" w:rsidRDefault="00200614" w:rsidP="005A0315">
      <w:pPr>
        <w:shd w:val="clear" w:color="auto" w:fill="E6E6E6"/>
      </w:pPr>
      <w:r>
        <w:t>2c Kui ühtegi keelt pole registreeritud, siis keelte valikut ei pakuta ning seost keelega ei saa registreerida.</w:t>
      </w:r>
    </w:p>
    <w:p w14:paraId="43F5DA6C" w14:textId="08E60C5F" w:rsidR="00195168" w:rsidRDefault="00195168" w:rsidP="00195168">
      <w:pPr>
        <w:shd w:val="clear" w:color="auto" w:fill="E6E6E6"/>
      </w:pPr>
      <w:r>
        <w:t>3</w:t>
      </w:r>
      <w:r w:rsidR="00616F0B">
        <w:t>a.</w:t>
      </w:r>
      <w:r>
        <w:t xml:space="preserve">a </w:t>
      </w:r>
      <w:r w:rsidRPr="034CAAC7">
        <w:rPr>
          <w:u w:val="single"/>
        </w:rPr>
        <w:t>Kauba haldur</w:t>
      </w:r>
      <w:r>
        <w:t xml:space="preserve"> soovib </w:t>
      </w:r>
      <w:r w:rsidR="00200614">
        <w:t>kohe raamatult mõnd autorit eemaldada</w:t>
      </w:r>
      <w:r>
        <w:t>.</w:t>
      </w:r>
    </w:p>
    <w:p w14:paraId="49C938FA" w14:textId="7880C9FC" w:rsidR="00195168" w:rsidRDefault="00195168" w:rsidP="00195168">
      <w:pPr>
        <w:shd w:val="clear" w:color="auto" w:fill="E6E6E6"/>
      </w:pPr>
      <w:r>
        <w:t>3</w:t>
      </w:r>
      <w:r w:rsidR="00616F0B">
        <w:t>a.</w:t>
      </w:r>
      <w:r>
        <w:t xml:space="preserve">b </w:t>
      </w:r>
      <w:r w:rsidRPr="034CAAC7">
        <w:rPr>
          <w:b/>
          <w:bCs/>
        </w:rPr>
        <w:t>Süsteem</w:t>
      </w:r>
      <w:r>
        <w:t xml:space="preserve"> kuvab nimekirja </w:t>
      </w:r>
      <w:r w:rsidR="00200614">
        <w:t>raamatu autoritest.</w:t>
      </w:r>
    </w:p>
    <w:p w14:paraId="479B9D32" w14:textId="22AA3A2D" w:rsidR="00195168" w:rsidRDefault="00195168" w:rsidP="00195168">
      <w:pPr>
        <w:shd w:val="clear" w:color="auto" w:fill="E6E6E6"/>
      </w:pPr>
      <w:r>
        <w:t>3</w:t>
      </w:r>
      <w:r w:rsidR="00616F0B">
        <w:t>a.</w:t>
      </w:r>
      <w:r>
        <w:t xml:space="preserve">c </w:t>
      </w:r>
      <w:r w:rsidRPr="034CAAC7">
        <w:rPr>
          <w:b/>
          <w:bCs/>
        </w:rPr>
        <w:t>Süsteem</w:t>
      </w:r>
      <w:r>
        <w:t xml:space="preserve"> salvestab </w:t>
      </w:r>
      <w:r w:rsidR="00200614">
        <w:t>autori</w:t>
      </w:r>
      <w:r>
        <w:t xml:space="preserve"> eemaldamise (</w:t>
      </w:r>
      <w:r w:rsidR="00200614">
        <w:rPr>
          <w:b/>
          <w:bCs/>
          <w:color w:val="0070C0"/>
        </w:rPr>
        <w:t>OP1</w:t>
      </w:r>
      <w:r w:rsidR="001F5D68">
        <w:rPr>
          <w:b/>
          <w:bCs/>
          <w:color w:val="0070C0"/>
        </w:rPr>
        <w:t>2</w:t>
      </w:r>
      <w:r>
        <w:t>).</w:t>
      </w:r>
    </w:p>
    <w:p w14:paraId="0839D89A" w14:textId="5B0ED076" w:rsidR="00200614" w:rsidRDefault="00616F0B" w:rsidP="00200614">
      <w:pPr>
        <w:shd w:val="clear" w:color="auto" w:fill="E6E6E6"/>
      </w:pPr>
      <w:r>
        <w:t>3b.a</w:t>
      </w:r>
      <w:r w:rsidR="00200614">
        <w:t xml:space="preserve"> </w:t>
      </w:r>
      <w:r w:rsidR="00200614" w:rsidRPr="034CAAC7">
        <w:rPr>
          <w:u w:val="single"/>
        </w:rPr>
        <w:t>Kauba haldur</w:t>
      </w:r>
      <w:r w:rsidR="00200614">
        <w:t xml:space="preserve"> soovib kohe raamatult mõnd žanri eemaldada.</w:t>
      </w:r>
    </w:p>
    <w:p w14:paraId="2E373994" w14:textId="59DC5469" w:rsidR="00200614" w:rsidRDefault="00616F0B" w:rsidP="00200614">
      <w:pPr>
        <w:shd w:val="clear" w:color="auto" w:fill="E6E6E6"/>
      </w:pPr>
      <w:r>
        <w:t>3</w:t>
      </w:r>
      <w:r w:rsidR="00200614">
        <w:t>b</w:t>
      </w:r>
      <w:r>
        <w:t>.b</w:t>
      </w:r>
      <w:r w:rsidR="00200614">
        <w:t xml:space="preserve"> </w:t>
      </w:r>
      <w:r w:rsidR="00200614" w:rsidRPr="034CAAC7">
        <w:rPr>
          <w:b/>
          <w:bCs/>
        </w:rPr>
        <w:t>Süsteem</w:t>
      </w:r>
      <w:r w:rsidR="00200614">
        <w:t xml:space="preserve"> kuvab nimekirja raamatu žanridest.</w:t>
      </w:r>
    </w:p>
    <w:p w14:paraId="17A8ADFF" w14:textId="68EF5732" w:rsidR="00200614" w:rsidRDefault="00616F0B" w:rsidP="00200614">
      <w:pPr>
        <w:shd w:val="clear" w:color="auto" w:fill="E6E6E6"/>
      </w:pPr>
      <w:r>
        <w:t>3b.</w:t>
      </w:r>
      <w:r w:rsidR="00200614">
        <w:t xml:space="preserve">c </w:t>
      </w:r>
      <w:r w:rsidR="00200614" w:rsidRPr="034CAAC7">
        <w:rPr>
          <w:b/>
          <w:bCs/>
        </w:rPr>
        <w:t>Süsteem</w:t>
      </w:r>
      <w:r w:rsidR="00200614">
        <w:t xml:space="preserve"> salvestab žanri eemaldamise (</w:t>
      </w:r>
      <w:r w:rsidR="005A0315">
        <w:rPr>
          <w:b/>
          <w:bCs/>
          <w:color w:val="0070C0"/>
        </w:rPr>
        <w:t>OP14</w:t>
      </w:r>
      <w:r w:rsidR="00200614">
        <w:t>).</w:t>
      </w:r>
    </w:p>
    <w:p w14:paraId="71E30155" w14:textId="71556A46" w:rsidR="00200614" w:rsidRDefault="00616F0B" w:rsidP="00200614">
      <w:pPr>
        <w:shd w:val="clear" w:color="auto" w:fill="E6E6E6"/>
      </w:pPr>
      <w:r>
        <w:t>3c.</w:t>
      </w:r>
      <w:r w:rsidR="00200614">
        <w:t xml:space="preserve">a </w:t>
      </w:r>
      <w:r w:rsidR="00200614" w:rsidRPr="034CAAC7">
        <w:rPr>
          <w:u w:val="single"/>
        </w:rPr>
        <w:t>Kauba haldur</w:t>
      </w:r>
      <w:r w:rsidR="00200614">
        <w:t xml:space="preserve"> soovib kohe raamatult mõnd keelt eemaldada.</w:t>
      </w:r>
    </w:p>
    <w:p w14:paraId="2CB70B79" w14:textId="02585803" w:rsidR="00200614" w:rsidRDefault="00616F0B" w:rsidP="00200614">
      <w:pPr>
        <w:shd w:val="clear" w:color="auto" w:fill="E6E6E6"/>
      </w:pPr>
      <w:r>
        <w:t>3c.</w:t>
      </w:r>
      <w:r w:rsidR="00200614">
        <w:t xml:space="preserve">b </w:t>
      </w:r>
      <w:r w:rsidR="00200614" w:rsidRPr="034CAAC7">
        <w:rPr>
          <w:b/>
          <w:bCs/>
        </w:rPr>
        <w:t>Süsteem</w:t>
      </w:r>
      <w:r w:rsidR="00200614">
        <w:t xml:space="preserve"> kuvab nimekirja raamatu keeltest.</w:t>
      </w:r>
    </w:p>
    <w:p w14:paraId="053FE286" w14:textId="2A37300F" w:rsidR="00200614" w:rsidRDefault="00616F0B" w:rsidP="00200614">
      <w:pPr>
        <w:shd w:val="clear" w:color="auto" w:fill="E6E6E6"/>
      </w:pPr>
      <w:r>
        <w:t>3c.</w:t>
      </w:r>
      <w:r w:rsidR="00200614">
        <w:t xml:space="preserve">c </w:t>
      </w:r>
      <w:r w:rsidR="00200614" w:rsidRPr="034CAAC7">
        <w:rPr>
          <w:b/>
          <w:bCs/>
        </w:rPr>
        <w:t>Süsteem</w:t>
      </w:r>
      <w:r w:rsidR="00200614">
        <w:t xml:space="preserve"> salvestab keele eemaldamise (</w:t>
      </w:r>
      <w:r w:rsidR="005A0315">
        <w:rPr>
          <w:b/>
          <w:bCs/>
          <w:color w:val="0070C0"/>
        </w:rPr>
        <w:t>OP16</w:t>
      </w:r>
      <w:r w:rsidR="00200614">
        <w:t>).</w:t>
      </w:r>
    </w:p>
    <w:p w14:paraId="352588CC" w14:textId="10B4755C" w:rsidR="00195168" w:rsidRDefault="00195168" w:rsidP="00195168">
      <w:pPr>
        <w:rPr>
          <w:rFonts w:eastAsia="Arial"/>
        </w:rPr>
      </w:pPr>
    </w:p>
    <w:p w14:paraId="6F704E50" w14:textId="1C5935D4" w:rsidR="005E5718" w:rsidRDefault="005E5718" w:rsidP="005E5718"/>
    <w:p w14:paraId="746417A2" w14:textId="04C4AA04" w:rsidR="00037CB8" w:rsidRPr="0060615C" w:rsidRDefault="00037CB8" w:rsidP="00037CB8">
      <w:pPr>
        <w:shd w:val="clear" w:color="auto" w:fill="E6E6E6"/>
        <w:rPr>
          <w:b/>
          <w:bCs/>
          <w:sz w:val="28"/>
          <w:szCs w:val="28"/>
          <w:u w:val="single"/>
        </w:rPr>
      </w:pPr>
      <w:r w:rsidRPr="034CAAC7">
        <w:rPr>
          <w:b/>
          <w:bCs/>
          <w:sz w:val="28"/>
          <w:szCs w:val="28"/>
          <w:u w:val="single"/>
        </w:rPr>
        <w:t xml:space="preserve">Kasutusjuht: </w:t>
      </w:r>
      <w:r w:rsidRPr="034CAAC7">
        <w:rPr>
          <w:sz w:val="28"/>
          <w:szCs w:val="28"/>
          <w:u w:val="single"/>
        </w:rPr>
        <w:t xml:space="preserve">Muuda </w:t>
      </w:r>
      <w:r>
        <w:rPr>
          <w:sz w:val="28"/>
          <w:szCs w:val="28"/>
          <w:u w:val="single"/>
        </w:rPr>
        <w:t>raamatu</w:t>
      </w:r>
      <w:r w:rsidRPr="034CAAC7">
        <w:rPr>
          <w:sz w:val="28"/>
          <w:szCs w:val="28"/>
          <w:u w:val="single"/>
        </w:rPr>
        <w:t xml:space="preserve"> andmeid</w:t>
      </w:r>
    </w:p>
    <w:p w14:paraId="3EEB8B80" w14:textId="77777777" w:rsidR="00037CB8" w:rsidRDefault="00037CB8" w:rsidP="00037CB8">
      <w:pPr>
        <w:shd w:val="clear" w:color="auto" w:fill="E6E6E6"/>
      </w:pPr>
      <w:r w:rsidRPr="034CAAC7">
        <w:rPr>
          <w:b/>
          <w:bCs/>
        </w:rPr>
        <w:t>Primaarne tegutseja</w:t>
      </w:r>
      <w:r>
        <w:t>: Kauba haldur</w:t>
      </w:r>
    </w:p>
    <w:p w14:paraId="6D538BD5" w14:textId="77777777" w:rsidR="00037CB8" w:rsidRDefault="00037CB8" w:rsidP="00037CB8">
      <w:pPr>
        <w:shd w:val="clear" w:color="auto" w:fill="E6E6E6"/>
      </w:pPr>
      <w:r w:rsidRPr="034CAAC7">
        <w:rPr>
          <w:b/>
          <w:bCs/>
        </w:rPr>
        <w:t>Osapooled ja nende huvid</w:t>
      </w:r>
      <w:r>
        <w:t>:</w:t>
      </w:r>
    </w:p>
    <w:p w14:paraId="39285E85" w14:textId="77777777" w:rsidR="00037CB8" w:rsidRPr="00A30CF3" w:rsidRDefault="00037CB8" w:rsidP="00037CB8">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Kauba haldur:</w:t>
      </w:r>
      <w:r>
        <w:t xml:space="preserve"> Soovib, et süsteemis oleks kõikide organisatsioonile teadaolevate kaupade andmed ja et need andmed oleksid võimalikult täpsed.</w:t>
      </w:r>
    </w:p>
    <w:p w14:paraId="5CBEDCC5" w14:textId="77777777" w:rsidR="00037CB8" w:rsidRDefault="00037CB8" w:rsidP="00037CB8">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Juhataja</w:t>
      </w:r>
      <w:r>
        <w:t xml:space="preserve">: Soovib, et organisatsiooni kasum ja klientide rahulolu oleks võimalikult suur ja selleks peab juhatajal olema täpne ülevaade kõigist kaupadest. </w:t>
      </w:r>
    </w:p>
    <w:p w14:paraId="21286435" w14:textId="77777777" w:rsidR="00037CB8" w:rsidRDefault="00037CB8" w:rsidP="00037CB8">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Klient, Uudistaja</w:t>
      </w:r>
      <w:r>
        <w:t>: Soovivad võimalikult täpset infot kaupade kohta, mida organisatsioon pakub, et otsustada, kas siduda ennast selle organisatsiooniga kaupa kasutava kliendi rollis.</w:t>
      </w:r>
    </w:p>
    <w:p w14:paraId="25991BA6" w14:textId="3DF690A8" w:rsidR="00037CB8" w:rsidRDefault="00037CB8" w:rsidP="00037CB8">
      <w:pPr>
        <w:shd w:val="clear" w:color="auto" w:fill="E6E6E6"/>
      </w:pPr>
      <w:r w:rsidRPr="034CAAC7">
        <w:rPr>
          <w:b/>
          <w:bCs/>
        </w:rPr>
        <w:t>Käivitav sündmus</w:t>
      </w:r>
      <w:r>
        <w:t xml:space="preserve">: Ilmneb, et </w:t>
      </w:r>
      <w:r w:rsidR="00F677C8">
        <w:t>raamatu</w:t>
      </w:r>
      <w:r>
        <w:t xml:space="preserve"> andmete registreerimisel on tehtud viga või </w:t>
      </w:r>
    </w:p>
    <w:p w14:paraId="7DC67356" w14:textId="202DB993" w:rsidR="00037CB8" w:rsidRDefault="00F677C8" w:rsidP="00037CB8">
      <w:pPr>
        <w:shd w:val="clear" w:color="auto" w:fill="E6E6E6"/>
      </w:pPr>
      <w:r>
        <w:t>raamatu</w:t>
      </w:r>
      <w:r w:rsidR="00037CB8">
        <w:t xml:space="preserve"> atribuutide väärtuste ja seoste hulgas on toimunud muudatus (siia hulka ei kuulu seisundimuudatus, millega tegelemiseks on eraldi kasutusjuhud).</w:t>
      </w:r>
    </w:p>
    <w:p w14:paraId="4143A7BF" w14:textId="6D830993" w:rsidR="00037CB8" w:rsidRDefault="00037CB8" w:rsidP="00037CB8">
      <w:pPr>
        <w:shd w:val="clear" w:color="auto" w:fill="E6E6E6"/>
      </w:pPr>
      <w:r w:rsidRPr="034CAAC7">
        <w:rPr>
          <w:b/>
          <w:bCs/>
        </w:rPr>
        <w:t>Eeltingimused</w:t>
      </w:r>
      <w:r>
        <w:t>: Kauba haldur on autenditud ja autoriseeritud. Kaup on registreeritud ja on seisundis „Ootel“ või „Mitteaktiivne“.</w:t>
      </w:r>
      <w:r w:rsidR="00F677C8">
        <w:t xml:space="preserve"> Kauba ja raamatu vahel on seos.</w:t>
      </w:r>
    </w:p>
    <w:p w14:paraId="5B872DD1" w14:textId="051E9EC8" w:rsidR="00037CB8" w:rsidRDefault="00037CB8" w:rsidP="00037CB8">
      <w:pPr>
        <w:shd w:val="clear" w:color="auto" w:fill="E6E6E6"/>
      </w:pPr>
      <w:r w:rsidRPr="034CAAC7">
        <w:rPr>
          <w:b/>
          <w:bCs/>
        </w:rPr>
        <w:t>Järeltingimused</w:t>
      </w:r>
      <w:r>
        <w:t xml:space="preserve">: </w:t>
      </w:r>
      <w:r w:rsidR="00F677C8">
        <w:t>Raamatu andmed on muudetud, kuid kauba</w:t>
      </w:r>
      <w:r>
        <w:t xml:space="preserve"> seisund ning info kauba registreerija ning registreerimise aja kohta ei ole muutunud.</w:t>
      </w:r>
    </w:p>
    <w:p w14:paraId="6BF58630" w14:textId="77777777" w:rsidR="00037CB8" w:rsidRDefault="00037CB8" w:rsidP="00037CB8">
      <w:pPr>
        <w:shd w:val="clear" w:color="auto" w:fill="E6E6E6"/>
      </w:pPr>
      <w:r w:rsidRPr="034CAAC7">
        <w:rPr>
          <w:b/>
          <w:bCs/>
        </w:rPr>
        <w:t>Stsenaarium (tüüpiline sündmuste järjestus)</w:t>
      </w:r>
      <w:r>
        <w:t>:</w:t>
      </w:r>
    </w:p>
    <w:p w14:paraId="4529C26B" w14:textId="5426347C" w:rsidR="00037CB8" w:rsidRDefault="00037CB8" w:rsidP="00F677C8">
      <w:pPr>
        <w:numPr>
          <w:ilvl w:val="0"/>
          <w:numId w:val="45"/>
        </w:numPr>
        <w:shd w:val="clear" w:color="auto" w:fill="E6E6E6"/>
        <w:tabs>
          <w:tab w:val="left" w:pos="8640"/>
          <w:tab w:val="left" w:pos="10800"/>
          <w:tab w:val="left" w:pos="11880"/>
          <w:tab w:val="left" w:pos="12960"/>
          <w:tab w:val="left" w:pos="13680"/>
          <w:tab w:val="left" w:pos="16920"/>
        </w:tabs>
      </w:pPr>
      <w:r w:rsidRPr="034CAAC7">
        <w:rPr>
          <w:u w:val="single"/>
        </w:rPr>
        <w:t>Kauba haldur</w:t>
      </w:r>
      <w:r>
        <w:t xml:space="preserve"> soovib muuta </w:t>
      </w:r>
      <w:r w:rsidR="00F677C8">
        <w:t>raamatu</w:t>
      </w:r>
      <w:r>
        <w:t xml:space="preserve"> andmeid.</w:t>
      </w:r>
    </w:p>
    <w:p w14:paraId="6E145AC2" w14:textId="77777777" w:rsidR="00037CB8" w:rsidRPr="00B54E53" w:rsidRDefault="00037CB8" w:rsidP="00F677C8">
      <w:pPr>
        <w:numPr>
          <w:ilvl w:val="0"/>
          <w:numId w:val="45"/>
        </w:numPr>
        <w:shd w:val="clear" w:color="auto" w:fill="E6E6E6"/>
        <w:tabs>
          <w:tab w:val="left" w:pos="8640"/>
          <w:tab w:val="left" w:pos="10800"/>
          <w:tab w:val="left" w:pos="11880"/>
          <w:tab w:val="left" w:pos="12960"/>
          <w:tab w:val="left" w:pos="13680"/>
          <w:tab w:val="left" w:pos="16920"/>
        </w:tabs>
        <w:rPr>
          <w:i/>
          <w:iCs/>
        </w:rPr>
      </w:pPr>
      <w:r w:rsidRPr="034CAAC7">
        <w:rPr>
          <w:i/>
          <w:iCs/>
        </w:rPr>
        <w:t>Käivitub kasutusjuht „Vaata kõiki ootel või mitteaktiivseid kaupu“</w:t>
      </w:r>
    </w:p>
    <w:p w14:paraId="1DEAC727" w14:textId="77777777" w:rsidR="00037CB8" w:rsidRDefault="00037CB8" w:rsidP="00F677C8">
      <w:pPr>
        <w:numPr>
          <w:ilvl w:val="0"/>
          <w:numId w:val="45"/>
        </w:numPr>
        <w:shd w:val="clear" w:color="auto" w:fill="E6E6E6"/>
        <w:tabs>
          <w:tab w:val="left" w:pos="8640"/>
          <w:tab w:val="left" w:pos="10800"/>
          <w:tab w:val="left" w:pos="11880"/>
          <w:tab w:val="left" w:pos="12960"/>
          <w:tab w:val="left" w:pos="13680"/>
          <w:tab w:val="left" w:pos="16920"/>
        </w:tabs>
      </w:pPr>
      <w:r w:rsidRPr="034CAAC7">
        <w:rPr>
          <w:u w:val="single"/>
        </w:rPr>
        <w:t>Kauba haldur</w:t>
      </w:r>
      <w:r>
        <w:t xml:space="preserve"> valib nimekirjast kauba ja annab korralduse vaadata selle detailseid andmeid.</w:t>
      </w:r>
    </w:p>
    <w:p w14:paraId="52E6F49D" w14:textId="6BE017D0" w:rsidR="00037CB8" w:rsidRDefault="00037CB8" w:rsidP="00F677C8">
      <w:pPr>
        <w:numPr>
          <w:ilvl w:val="0"/>
          <w:numId w:val="45"/>
        </w:numPr>
        <w:shd w:val="clear" w:color="auto" w:fill="E6E6E6"/>
        <w:tabs>
          <w:tab w:val="left" w:pos="8640"/>
          <w:tab w:val="left" w:pos="10800"/>
          <w:tab w:val="left" w:pos="11880"/>
          <w:tab w:val="left" w:pos="12960"/>
          <w:tab w:val="left" w:pos="13680"/>
          <w:tab w:val="left" w:pos="16920"/>
        </w:tabs>
      </w:pPr>
      <w:r w:rsidRPr="034CAAC7">
        <w:rPr>
          <w:b/>
          <w:bCs/>
        </w:rPr>
        <w:t>Süsteem</w:t>
      </w:r>
      <w:r>
        <w:t xml:space="preserve"> kuvab muutmiseks mõeldud väljades </w:t>
      </w:r>
      <w:r w:rsidR="00E10010">
        <w:t>raamatu</w:t>
      </w:r>
      <w:r>
        <w:t xml:space="preserve"> põh</w:t>
      </w:r>
      <w:r w:rsidR="00F677C8">
        <w:t xml:space="preserve">iandmed </w:t>
      </w:r>
      <w:r w:rsidR="00E10010">
        <w:t>raamatu</w:t>
      </w:r>
      <w:r>
        <w:t xml:space="preserve"> kood, alapealkiri, ilmumisaasta, I</w:t>
      </w:r>
      <w:r w:rsidR="00F677C8">
        <w:t xml:space="preserve">SBN, laius, pikkus, lehekülgede </w:t>
      </w:r>
      <w:r>
        <w:t>arv</w:t>
      </w:r>
      <w:r w:rsidR="00F677C8">
        <w:t>, kirjastus</w:t>
      </w:r>
      <w:r>
        <w:t xml:space="preserve"> (</w:t>
      </w:r>
      <w:r w:rsidRPr="034CAAC7">
        <w:rPr>
          <w:b/>
          <w:bCs/>
          <w:color w:val="FF0000"/>
        </w:rPr>
        <w:t>OP4.1</w:t>
      </w:r>
      <w:r>
        <w:t xml:space="preserve">) ning sellega seotud </w:t>
      </w:r>
      <w:r w:rsidR="00E10010">
        <w:t>autorid, keeled, žanrid, sari</w:t>
      </w:r>
      <w:r>
        <w:t xml:space="preserve">. Seal on muuhulgas </w:t>
      </w:r>
      <w:r>
        <w:lastRenderedPageBreak/>
        <w:t>võimalik määrata</w:t>
      </w:r>
      <w:r w:rsidR="00E10010">
        <w:t xml:space="preserve">, </w:t>
      </w:r>
      <w:r w:rsidR="00F677C8">
        <w:t>kes on raamatu autor, milline on raamatu keel ja žanr ja millisesse sarja raamat kuulub</w:t>
      </w:r>
      <w:r>
        <w:t>.</w:t>
      </w:r>
    </w:p>
    <w:p w14:paraId="70537991" w14:textId="778FF8DA" w:rsidR="00F677C8" w:rsidRPr="006659D7" w:rsidRDefault="00F677C8" w:rsidP="00F677C8">
      <w:pPr>
        <w:numPr>
          <w:ilvl w:val="0"/>
          <w:numId w:val="45"/>
        </w:numPr>
        <w:shd w:val="clear" w:color="auto" w:fill="E6E6E6"/>
        <w:tabs>
          <w:tab w:val="left" w:pos="8640"/>
          <w:tab w:val="left" w:pos="10800"/>
          <w:tab w:val="left" w:pos="11880"/>
          <w:tab w:val="left" w:pos="12960"/>
          <w:tab w:val="left" w:pos="13680"/>
          <w:tab w:val="left" w:pos="16920"/>
        </w:tabs>
        <w:rPr>
          <w:u w:val="single"/>
        </w:rPr>
      </w:pPr>
      <w:r w:rsidRPr="034CAAC7">
        <w:rPr>
          <w:u w:val="single"/>
        </w:rPr>
        <w:t xml:space="preserve">Kauba haldur </w:t>
      </w:r>
      <w:r>
        <w:t xml:space="preserve"> muudab raamatu andmeid ja annab korralduse salvestada.</w:t>
      </w:r>
    </w:p>
    <w:p w14:paraId="4D6B91FB" w14:textId="08B1113D" w:rsidR="00F677C8" w:rsidRDefault="00F677C8" w:rsidP="00F677C8">
      <w:pPr>
        <w:numPr>
          <w:ilvl w:val="0"/>
          <w:numId w:val="45"/>
        </w:numPr>
        <w:shd w:val="clear" w:color="auto" w:fill="E6E6E6"/>
        <w:tabs>
          <w:tab w:val="left" w:pos="8640"/>
          <w:tab w:val="left" w:pos="10800"/>
          <w:tab w:val="left" w:pos="11880"/>
          <w:tab w:val="left" w:pos="12960"/>
          <w:tab w:val="left" w:pos="13680"/>
          <w:tab w:val="left" w:pos="16920"/>
        </w:tabs>
      </w:pPr>
      <w:r w:rsidRPr="034CAAC7">
        <w:rPr>
          <w:b/>
          <w:bCs/>
        </w:rPr>
        <w:t>Süsteem</w:t>
      </w:r>
      <w:r>
        <w:t xml:space="preserve"> salvestab andmed (</w:t>
      </w:r>
      <w:r w:rsidR="00D964D8">
        <w:rPr>
          <w:b/>
          <w:bCs/>
          <w:color w:val="0070C0"/>
        </w:rPr>
        <w:t>OP10</w:t>
      </w:r>
      <w:r>
        <w:t>).</w:t>
      </w:r>
    </w:p>
    <w:p w14:paraId="32CC3003" w14:textId="77777777" w:rsidR="00F677C8" w:rsidRPr="00B54E53" w:rsidRDefault="00F677C8" w:rsidP="00F677C8">
      <w:pPr>
        <w:shd w:val="clear" w:color="auto" w:fill="E6E6E6"/>
        <w:tabs>
          <w:tab w:val="left" w:pos="8640"/>
          <w:tab w:val="left" w:pos="10800"/>
          <w:tab w:val="left" w:pos="11880"/>
          <w:tab w:val="left" w:pos="12960"/>
          <w:tab w:val="left" w:pos="13680"/>
          <w:tab w:val="left" w:pos="16920"/>
        </w:tabs>
        <w:rPr>
          <w:i/>
          <w:iCs/>
        </w:rPr>
      </w:pPr>
      <w:r w:rsidRPr="034CAAC7">
        <w:rPr>
          <w:i/>
          <w:iCs/>
        </w:rPr>
        <w:t xml:space="preserve">Kauba haldur võib samme 1-6 läbida nii mitu korda kui soovib. </w:t>
      </w:r>
    </w:p>
    <w:p w14:paraId="5E5AB728" w14:textId="77777777" w:rsidR="00F677C8" w:rsidRDefault="00F677C8" w:rsidP="00F677C8">
      <w:pPr>
        <w:shd w:val="clear" w:color="auto" w:fill="E6E6E6"/>
      </w:pPr>
      <w:r w:rsidRPr="034CAAC7">
        <w:rPr>
          <w:b/>
          <w:bCs/>
        </w:rPr>
        <w:t>Laiendused  (või alternatiivne sündmuste käik)</w:t>
      </w:r>
      <w:r>
        <w:t>:</w:t>
      </w:r>
    </w:p>
    <w:p w14:paraId="59317217" w14:textId="1682FF67" w:rsidR="00F677C8" w:rsidRDefault="00F677C8" w:rsidP="00F677C8">
      <w:pPr>
        <w:shd w:val="clear" w:color="auto" w:fill="E6E6E6"/>
      </w:pPr>
      <w:r>
        <w:t>5a</w:t>
      </w:r>
      <w:r w:rsidR="001B2C32">
        <w:t>.a</w:t>
      </w:r>
      <w:r>
        <w:t xml:space="preserve"> Kauba haldur</w:t>
      </w:r>
      <w:r w:rsidR="001B2C32">
        <w:t xml:space="preserve"> võib</w:t>
      </w:r>
      <w:r>
        <w:t xml:space="preserve"> </w:t>
      </w:r>
      <w:r w:rsidR="00E10010">
        <w:t>raamatule lisada uue autori</w:t>
      </w:r>
      <w:r>
        <w:t xml:space="preserve"> ja anda korralduse salvestada.</w:t>
      </w:r>
    </w:p>
    <w:p w14:paraId="58F2C029" w14:textId="3AF34B00" w:rsidR="00F677C8" w:rsidRDefault="00F677C8" w:rsidP="00F677C8">
      <w:pPr>
        <w:numPr>
          <w:ilvl w:val="0"/>
          <w:numId w:val="35"/>
        </w:numPr>
        <w:shd w:val="clear" w:color="auto" w:fill="E6E6E6"/>
      </w:pPr>
      <w:r w:rsidRPr="034CAAC7">
        <w:rPr>
          <w:b/>
          <w:bCs/>
        </w:rPr>
        <w:t>Süsteem</w:t>
      </w:r>
      <w:r>
        <w:t xml:space="preserve"> salvestab andmed (</w:t>
      </w:r>
      <w:r w:rsidR="001F5D68">
        <w:rPr>
          <w:b/>
          <w:bCs/>
          <w:color w:val="0070C0"/>
        </w:rPr>
        <w:t>OP11</w:t>
      </w:r>
      <w:r>
        <w:t>).</w:t>
      </w:r>
    </w:p>
    <w:p w14:paraId="73C2BCA2" w14:textId="107B88D1" w:rsidR="00F677C8" w:rsidRDefault="00F677C8" w:rsidP="00F677C8">
      <w:pPr>
        <w:shd w:val="clear" w:color="auto" w:fill="E6E6E6"/>
      </w:pPr>
      <w:r>
        <w:t>5</w:t>
      </w:r>
      <w:r w:rsidR="001B2C32">
        <w:t>a.</w:t>
      </w:r>
      <w:r>
        <w:t xml:space="preserve">b Kauba haldur võib eemaldada </w:t>
      </w:r>
      <w:r w:rsidR="001B2C32">
        <w:t>raamatu autori</w:t>
      </w:r>
      <w:r>
        <w:t xml:space="preserve"> ja anda korralduse salvestada.</w:t>
      </w:r>
    </w:p>
    <w:p w14:paraId="10CB8798" w14:textId="29B447DA" w:rsidR="00F677C8" w:rsidRDefault="00F677C8" w:rsidP="00F677C8">
      <w:pPr>
        <w:numPr>
          <w:ilvl w:val="0"/>
          <w:numId w:val="35"/>
        </w:numPr>
        <w:shd w:val="clear" w:color="auto" w:fill="E6E6E6"/>
      </w:pPr>
      <w:r w:rsidRPr="034CAAC7">
        <w:rPr>
          <w:b/>
          <w:bCs/>
        </w:rPr>
        <w:t>Süsteem</w:t>
      </w:r>
      <w:r>
        <w:t xml:space="preserve"> salvestab andmed (</w:t>
      </w:r>
      <w:r w:rsidR="001F5D68">
        <w:rPr>
          <w:b/>
          <w:bCs/>
          <w:color w:val="0070C0"/>
        </w:rPr>
        <w:t>OP12</w:t>
      </w:r>
      <w:r>
        <w:t>).</w:t>
      </w:r>
    </w:p>
    <w:p w14:paraId="30AED8EC" w14:textId="267BC641" w:rsidR="00EA0856" w:rsidRDefault="001B2C32" w:rsidP="00A22B7E">
      <w:pPr>
        <w:shd w:val="clear" w:color="auto" w:fill="E6E6E6"/>
      </w:pPr>
      <w:r>
        <w:t xml:space="preserve">5a.c Kui ühtegi autorit </w:t>
      </w:r>
      <w:r w:rsidR="00F677C8">
        <w:t xml:space="preserve">pole registreeritud, siis </w:t>
      </w:r>
      <w:r>
        <w:t>autorite</w:t>
      </w:r>
      <w:r w:rsidR="00F677C8">
        <w:t xml:space="preserve"> valikut ei pakuta ning </w:t>
      </w:r>
      <w:r>
        <w:t>raamatu ja autori vahelist seost</w:t>
      </w:r>
      <w:r w:rsidR="00F677C8">
        <w:t xml:space="preserve"> ei saa registreerida.</w:t>
      </w:r>
    </w:p>
    <w:p w14:paraId="098703BD" w14:textId="2145D288" w:rsidR="001B2C32" w:rsidRDefault="001B2C32" w:rsidP="001B2C32">
      <w:pPr>
        <w:shd w:val="clear" w:color="auto" w:fill="E6E6E6"/>
      </w:pPr>
      <w:r>
        <w:t>5b.a Kauba haldur võib raamatule lisada uue žanri ja anda korralduse salvestada.</w:t>
      </w:r>
    </w:p>
    <w:p w14:paraId="1BA730D8" w14:textId="564607CB" w:rsidR="001B2C32" w:rsidRDefault="001B2C32" w:rsidP="001B2C32">
      <w:pPr>
        <w:numPr>
          <w:ilvl w:val="0"/>
          <w:numId w:val="35"/>
        </w:numPr>
        <w:shd w:val="clear" w:color="auto" w:fill="E6E6E6"/>
      </w:pPr>
      <w:r w:rsidRPr="034CAAC7">
        <w:rPr>
          <w:b/>
          <w:bCs/>
        </w:rPr>
        <w:t>Süsteem</w:t>
      </w:r>
      <w:r>
        <w:t xml:space="preserve"> salvestab andmed (</w:t>
      </w:r>
      <w:r w:rsidR="001F5D68">
        <w:rPr>
          <w:b/>
          <w:bCs/>
          <w:color w:val="0070C0"/>
        </w:rPr>
        <w:t>OP13</w:t>
      </w:r>
      <w:r>
        <w:t>).</w:t>
      </w:r>
    </w:p>
    <w:p w14:paraId="7809975F" w14:textId="3A238AEE" w:rsidR="001B2C32" w:rsidRDefault="001B2C32" w:rsidP="001B2C32">
      <w:pPr>
        <w:shd w:val="clear" w:color="auto" w:fill="E6E6E6"/>
      </w:pPr>
      <w:r>
        <w:t>5b.b Kauba haldur võib eemaldada raamatu žanri ja anda korralduse salvestada.</w:t>
      </w:r>
    </w:p>
    <w:p w14:paraId="23010D9A" w14:textId="696780FE" w:rsidR="001B2C32" w:rsidRDefault="001B2C32" w:rsidP="001B2C32">
      <w:pPr>
        <w:numPr>
          <w:ilvl w:val="0"/>
          <w:numId w:val="35"/>
        </w:numPr>
        <w:shd w:val="clear" w:color="auto" w:fill="E6E6E6"/>
      </w:pPr>
      <w:r w:rsidRPr="034CAAC7">
        <w:rPr>
          <w:b/>
          <w:bCs/>
        </w:rPr>
        <w:t>Süsteem</w:t>
      </w:r>
      <w:r>
        <w:t xml:space="preserve"> salvestab andmed (</w:t>
      </w:r>
      <w:r w:rsidR="001F5D68">
        <w:rPr>
          <w:b/>
          <w:bCs/>
          <w:color w:val="0070C0"/>
        </w:rPr>
        <w:t>OP14</w:t>
      </w:r>
      <w:r>
        <w:t>).</w:t>
      </w:r>
    </w:p>
    <w:p w14:paraId="7A738A9C" w14:textId="4C525800" w:rsidR="001B2C32" w:rsidRDefault="001B2C32" w:rsidP="001B2C32">
      <w:pPr>
        <w:shd w:val="clear" w:color="auto" w:fill="E6E6E6"/>
      </w:pPr>
      <w:r>
        <w:t>5b.c Kui ühtegi žanri pole registreeritud, siis žanride valikut ei pakuta ning raamatu ja žanri vahelist seost ei saa registreerida.</w:t>
      </w:r>
    </w:p>
    <w:p w14:paraId="761CC995" w14:textId="35FBCE2C" w:rsidR="001B2C32" w:rsidRDefault="001B2C32" w:rsidP="001B2C32">
      <w:pPr>
        <w:shd w:val="clear" w:color="auto" w:fill="E6E6E6"/>
      </w:pPr>
      <w:r>
        <w:t>5c.a Kauba haldur võib raamatule lisada uue keele ja anda korralduse salvestada.</w:t>
      </w:r>
    </w:p>
    <w:p w14:paraId="496E4DCB" w14:textId="41B8CDBE" w:rsidR="001B2C32" w:rsidRDefault="001B2C32" w:rsidP="001B2C32">
      <w:pPr>
        <w:numPr>
          <w:ilvl w:val="0"/>
          <w:numId w:val="35"/>
        </w:numPr>
        <w:shd w:val="clear" w:color="auto" w:fill="E6E6E6"/>
      </w:pPr>
      <w:r w:rsidRPr="034CAAC7">
        <w:rPr>
          <w:b/>
          <w:bCs/>
        </w:rPr>
        <w:t>Süsteem</w:t>
      </w:r>
      <w:r>
        <w:t xml:space="preserve"> salvestab andmed (</w:t>
      </w:r>
      <w:r w:rsidR="001F5D68">
        <w:rPr>
          <w:b/>
          <w:bCs/>
          <w:color w:val="0070C0"/>
        </w:rPr>
        <w:t>OP15</w:t>
      </w:r>
      <w:r>
        <w:t>).</w:t>
      </w:r>
    </w:p>
    <w:p w14:paraId="27AB378B" w14:textId="559FE642" w:rsidR="001B2C32" w:rsidRDefault="001B2C32" w:rsidP="001B2C32">
      <w:pPr>
        <w:shd w:val="clear" w:color="auto" w:fill="E6E6E6"/>
      </w:pPr>
      <w:r>
        <w:t>5c.b Kauba haldur võib eemaldada raamatu keele ja anda korralduse salvestada.</w:t>
      </w:r>
    </w:p>
    <w:p w14:paraId="6E7E9E51" w14:textId="20F53B70" w:rsidR="001B2C32" w:rsidRDefault="001B2C32" w:rsidP="001B2C32">
      <w:pPr>
        <w:numPr>
          <w:ilvl w:val="0"/>
          <w:numId w:val="35"/>
        </w:numPr>
        <w:shd w:val="clear" w:color="auto" w:fill="E6E6E6"/>
      </w:pPr>
      <w:r w:rsidRPr="034CAAC7">
        <w:rPr>
          <w:b/>
          <w:bCs/>
        </w:rPr>
        <w:t>Süsteem</w:t>
      </w:r>
      <w:r>
        <w:t xml:space="preserve"> salvestab andmed (</w:t>
      </w:r>
      <w:r w:rsidR="001F5D68">
        <w:rPr>
          <w:b/>
          <w:bCs/>
          <w:color w:val="0070C0"/>
        </w:rPr>
        <w:t>OP16</w:t>
      </w:r>
      <w:r>
        <w:t>).</w:t>
      </w:r>
    </w:p>
    <w:p w14:paraId="0A8C8CEE" w14:textId="55412CB9" w:rsidR="001B2C32" w:rsidRDefault="001B2C32" w:rsidP="001B2C32">
      <w:pPr>
        <w:shd w:val="clear" w:color="auto" w:fill="E6E6E6"/>
      </w:pPr>
      <w:r>
        <w:t>5c.c Kui ühtegi keelt pole registreeritud, siis keelte valikut ei pakuta ning raamatu ja keele vahelist seost ei saa registreerida.</w:t>
      </w:r>
    </w:p>
    <w:p w14:paraId="78490FAA" w14:textId="77777777" w:rsidR="00EA0856" w:rsidRDefault="00EA0856" w:rsidP="00BF4BD3">
      <w:pPr>
        <w:pStyle w:val="Pealkiri2"/>
        <w:numPr>
          <w:ilvl w:val="0"/>
          <w:numId w:val="0"/>
        </w:numPr>
        <w:ind w:left="576" w:hanging="576"/>
        <w:jc w:val="left"/>
        <w:rPr>
          <w:rFonts w:eastAsia="Arial" w:cs="Arial"/>
        </w:rPr>
      </w:pPr>
    </w:p>
    <w:p w14:paraId="3011A6ED" w14:textId="77777777" w:rsidR="00EA0856" w:rsidRDefault="00EA0856" w:rsidP="00EA0856">
      <w:pPr>
        <w:pStyle w:val="Pealkiri2"/>
        <w:numPr>
          <w:ilvl w:val="0"/>
          <w:numId w:val="0"/>
        </w:numPr>
        <w:ind w:left="528"/>
        <w:jc w:val="left"/>
        <w:rPr>
          <w:rFonts w:eastAsia="Arial" w:cs="Arial"/>
        </w:rPr>
      </w:pPr>
    </w:p>
    <w:p w14:paraId="70337373" w14:textId="38F52823" w:rsidR="000277D6" w:rsidRPr="009307D1" w:rsidRDefault="00527897" w:rsidP="034CAAC7">
      <w:pPr>
        <w:pStyle w:val="Pealkiri2"/>
        <w:ind w:left="528"/>
        <w:rPr>
          <w:rFonts w:eastAsia="Arial" w:cs="Arial"/>
        </w:rPr>
      </w:pPr>
      <w:r w:rsidRPr="034CAAC7">
        <w:rPr>
          <w:rFonts w:eastAsia="Arial" w:cs="Arial"/>
        </w:rPr>
        <w:t>Kaupade</w:t>
      </w:r>
      <w:r w:rsidR="00133504" w:rsidRPr="034CAAC7">
        <w:rPr>
          <w:rFonts w:eastAsia="Arial" w:cs="Arial"/>
        </w:rPr>
        <w:t xml:space="preserve"> funktsionaalse allsüsteemi </w:t>
      </w:r>
      <w:r w:rsidR="00C17084" w:rsidRPr="034CAAC7">
        <w:rPr>
          <w:rFonts w:eastAsia="Arial" w:cs="Arial"/>
        </w:rPr>
        <w:t>vajatavate</w:t>
      </w:r>
      <w:r w:rsidR="000277D6" w:rsidRPr="034CAAC7">
        <w:rPr>
          <w:rFonts w:eastAsia="Arial" w:cs="Arial"/>
        </w:rPr>
        <w:t xml:space="preserve"> registrite detailanalüüs</w:t>
      </w:r>
      <w:bookmarkEnd w:id="67"/>
    </w:p>
    <w:p w14:paraId="00E107A1" w14:textId="77777777" w:rsidR="000277D6" w:rsidRDefault="000277D6">
      <w:pPr>
        <w:rPr>
          <w:rFonts w:cs="Arial"/>
        </w:rPr>
      </w:pPr>
    </w:p>
    <w:p w14:paraId="53EE60E9" w14:textId="2422D252" w:rsidR="00731450" w:rsidRDefault="034CAAC7" w:rsidP="034CAAC7">
      <w:pPr>
        <w:jc w:val="both"/>
        <w:rPr>
          <w:rFonts w:eastAsia="Arial" w:cs="Arial"/>
        </w:rPr>
      </w:pPr>
      <w:r w:rsidRPr="034CAAC7">
        <w:rPr>
          <w:rFonts w:eastAsia="Arial" w:cs="Arial"/>
        </w:rPr>
        <w:t>Järgnevalt kirjeldatakse detailselt ja mittetehniliselt kaupade funktsionaalse allsüsteemi vajatavate registrite struktuuri ja toimimist.</w:t>
      </w:r>
    </w:p>
    <w:p w14:paraId="7B08B80A" w14:textId="77777777" w:rsidR="00731450" w:rsidRDefault="00731450" w:rsidP="00731450">
      <w:pPr>
        <w:jc w:val="both"/>
        <w:rPr>
          <w:rFonts w:cs="Arial"/>
        </w:rPr>
      </w:pPr>
    </w:p>
    <w:p w14:paraId="1889446E" w14:textId="77777777" w:rsidR="000277D6" w:rsidRPr="009307D1" w:rsidRDefault="000277D6" w:rsidP="034CAAC7">
      <w:pPr>
        <w:pStyle w:val="Pealkiri3"/>
        <w:rPr>
          <w:rFonts w:eastAsia="Arial" w:cs="Arial"/>
        </w:rPr>
      </w:pPr>
      <w:bookmarkStart w:id="68" w:name="_Toc50447311"/>
      <w:bookmarkStart w:id="69" w:name="_Toc473482716"/>
      <w:r w:rsidRPr="034CAAC7">
        <w:rPr>
          <w:rFonts w:eastAsia="Arial" w:cs="Arial"/>
        </w:rPr>
        <w:t>Kontseptuaalne andmemudel</w:t>
      </w:r>
      <w:bookmarkEnd w:id="68"/>
      <w:bookmarkEnd w:id="69"/>
    </w:p>
    <w:p w14:paraId="6512FFE8" w14:textId="77777777" w:rsidR="007737B7" w:rsidRDefault="007737B7">
      <w:pPr>
        <w:rPr>
          <w:rFonts w:cs="Arial"/>
        </w:rPr>
      </w:pPr>
    </w:p>
    <w:p w14:paraId="24F06038" w14:textId="77777777" w:rsidR="000277D6" w:rsidRPr="009307D1" w:rsidRDefault="034CAAC7" w:rsidP="034CAAC7">
      <w:pPr>
        <w:jc w:val="both"/>
        <w:rPr>
          <w:rFonts w:eastAsia="Arial" w:cs="Arial"/>
        </w:rPr>
      </w:pPr>
      <w:r w:rsidRPr="034CAAC7">
        <w:rPr>
          <w:rFonts w:eastAsia="Arial" w:cs="Arial"/>
        </w:rPr>
        <w:t>Järgnevalt esitatakse kontseptuaalne andmemudel, mis koosneb olemisuhte diagrammidest ja nendel olevate olemitüüpide ja atribuutide sõnalistest kirjeldustest.</w:t>
      </w:r>
    </w:p>
    <w:p w14:paraId="34A7FE44" w14:textId="77777777" w:rsidR="00943BCD" w:rsidRDefault="00943BCD">
      <w:pPr>
        <w:pStyle w:val="Jalus"/>
        <w:tabs>
          <w:tab w:val="clear" w:pos="1273"/>
          <w:tab w:val="clear" w:pos="5426"/>
        </w:tabs>
        <w:rPr>
          <w:rFonts w:cs="Arial"/>
        </w:rPr>
      </w:pPr>
    </w:p>
    <w:p w14:paraId="2BD239D7" w14:textId="77777777" w:rsidR="00820A0B" w:rsidRDefault="007737B7" w:rsidP="007737B7">
      <w:pPr>
        <w:jc w:val="both"/>
      </w:pPr>
      <w:r w:rsidRPr="25D91C1E">
        <w:fldChar w:fldCharType="begin"/>
      </w:r>
      <w:r>
        <w:rPr>
          <w:b/>
          <w:color w:val="FF0000"/>
        </w:rPr>
        <w:instrText xml:space="preserve"> REF _Ref463175417 \h  \* MERGEFORMAT </w:instrText>
      </w:r>
      <w:r w:rsidRPr="25D91C1E">
        <w:rPr>
          <w:b/>
          <w:color w:val="FF0000"/>
        </w:rPr>
        <w:fldChar w:fldCharType="separate"/>
      </w:r>
      <w:r>
        <w:t xml:space="preserve">Joonis </w:t>
      </w:r>
      <w:r>
        <w:rPr>
          <w:noProof/>
        </w:rPr>
        <w:t>4</w:t>
      </w:r>
      <w:r w:rsidRPr="25D91C1E">
        <w:fldChar w:fldCharType="end"/>
      </w:r>
      <w:r w:rsidRPr="25D91C1E">
        <w:rPr>
          <w:b/>
          <w:bCs/>
          <w:color w:val="FF0000"/>
        </w:rPr>
        <w:t xml:space="preserve"> </w:t>
      </w:r>
      <w:r w:rsidRPr="00935249">
        <w:t xml:space="preserve">esitatud </w:t>
      </w:r>
      <w:r>
        <w:t>olemi</w:t>
      </w:r>
      <w:r>
        <w:noBreakHyphen/>
        <w:t>suhte</w:t>
      </w:r>
      <w:r w:rsidRPr="00935249">
        <w:t xml:space="preserve"> diagrammi</w:t>
      </w:r>
      <w:r w:rsidR="007700F4">
        <w:t>de</w:t>
      </w:r>
      <w:r>
        <w:t>l on värvidel järgmine tähendus.</w:t>
      </w:r>
    </w:p>
    <w:p w14:paraId="3B01BD5B" w14:textId="6CB27CE2" w:rsidR="007737B7" w:rsidRDefault="034CAAC7" w:rsidP="00E04026">
      <w:pPr>
        <w:numPr>
          <w:ilvl w:val="0"/>
          <w:numId w:val="39"/>
        </w:numPr>
        <w:jc w:val="both"/>
      </w:pPr>
      <w:r w:rsidRPr="034CAAC7">
        <w:rPr>
          <w:b/>
          <w:bCs/>
          <w:color w:val="FF0000"/>
        </w:rPr>
        <w:t>Punasega</w:t>
      </w:r>
      <w:r>
        <w:t xml:space="preserve"> on tähistatud </w:t>
      </w:r>
      <w:r w:rsidR="006F2B58">
        <w:rPr>
          <w:i/>
          <w:iCs/>
        </w:rPr>
        <w:t xml:space="preserve">kaupade </w:t>
      </w:r>
      <w:r w:rsidRPr="034CAAC7">
        <w:rPr>
          <w:i/>
          <w:iCs/>
        </w:rPr>
        <w:t>registri</w:t>
      </w:r>
      <w:r>
        <w:t xml:space="preserve"> põhiobjekt.</w:t>
      </w:r>
    </w:p>
    <w:p w14:paraId="4CCA1424" w14:textId="6528C9EE" w:rsidR="007737B7" w:rsidRDefault="007737B7" w:rsidP="00E04026">
      <w:pPr>
        <w:numPr>
          <w:ilvl w:val="0"/>
          <w:numId w:val="39"/>
        </w:numPr>
        <w:jc w:val="both"/>
      </w:pPr>
      <w:r>
        <w:rPr>
          <w:shd w:val="clear" w:color="auto" w:fill="FFFF00"/>
        </w:rPr>
        <w:t xml:space="preserve">Kollasega </w:t>
      </w:r>
      <w:r>
        <w:t xml:space="preserve">on tähistatud </w:t>
      </w:r>
      <w:r w:rsidR="006F2B58">
        <w:rPr>
          <w:i/>
          <w:iCs/>
        </w:rPr>
        <w:t xml:space="preserve">kaupade </w:t>
      </w:r>
      <w:r w:rsidRPr="034CAAC7">
        <w:rPr>
          <w:i/>
          <w:iCs/>
        </w:rPr>
        <w:t>registrisse</w:t>
      </w:r>
      <w:r>
        <w:t xml:space="preserve"> kuuluvad mitte-põhiobjektid.</w:t>
      </w:r>
    </w:p>
    <w:p w14:paraId="7F7378E0" w14:textId="15470D98" w:rsidR="007737B7" w:rsidRDefault="034CAAC7" w:rsidP="00E04026">
      <w:pPr>
        <w:numPr>
          <w:ilvl w:val="0"/>
          <w:numId w:val="39"/>
        </w:numPr>
        <w:jc w:val="both"/>
      </w:pPr>
      <w:r w:rsidRPr="034CAAC7">
        <w:rPr>
          <w:b/>
          <w:bCs/>
          <w:color w:val="008000"/>
        </w:rPr>
        <w:t>Rohelisega</w:t>
      </w:r>
      <w:r>
        <w:t xml:space="preserve"> on tähistatud teistesse registritesse kuuluvad objektid, mida on antud juhul vaja kauba funktsionaalse allsüsteemi toimimise tagamiseks.</w:t>
      </w:r>
    </w:p>
    <w:p w14:paraId="0BF11460" w14:textId="77777777" w:rsidR="007737B7" w:rsidRDefault="007737B7">
      <w:pPr>
        <w:pStyle w:val="Jalus"/>
        <w:tabs>
          <w:tab w:val="clear" w:pos="1273"/>
          <w:tab w:val="clear" w:pos="5426"/>
        </w:tabs>
        <w:rPr>
          <w:rFonts w:cs="Arial"/>
        </w:rPr>
      </w:pPr>
    </w:p>
    <w:p w14:paraId="43756705" w14:textId="07F517F2" w:rsidR="00976C4D" w:rsidRPr="008F0C2D" w:rsidRDefault="00B141AE" w:rsidP="008F0C2D">
      <w:pPr>
        <w:pStyle w:val="Jalus"/>
        <w:tabs>
          <w:tab w:val="clear" w:pos="1273"/>
          <w:tab w:val="clear" w:pos="5426"/>
        </w:tabs>
        <w:rPr>
          <w:rFonts w:cs="Arial"/>
        </w:rPr>
      </w:pPr>
      <w:r w:rsidRPr="00B141AE">
        <w:rPr>
          <w:rFonts w:cs="Arial"/>
          <w:noProof/>
          <w:lang w:val="en-US" w:eastAsia="en-US"/>
        </w:rPr>
        <w:lastRenderedPageBreak/>
        <w:drawing>
          <wp:inline distT="0" distB="0" distL="0" distR="0" wp14:anchorId="336FB0B1" wp14:editId="21AF668B">
            <wp:extent cx="5607685" cy="6779997"/>
            <wp:effectExtent l="0" t="0" r="0" b="1905"/>
            <wp:docPr id="3" name="Pil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7685" cy="6779997"/>
                    </a:xfrm>
                    <a:prstGeom prst="rect">
                      <a:avLst/>
                    </a:prstGeom>
                    <a:noFill/>
                    <a:ln>
                      <a:noFill/>
                    </a:ln>
                  </pic:spPr>
                </pic:pic>
              </a:graphicData>
            </a:graphic>
          </wp:inline>
        </w:drawing>
      </w:r>
    </w:p>
    <w:p w14:paraId="09FE021D" w14:textId="0F6F7023" w:rsidR="00133504" w:rsidRDefault="00976C4D" w:rsidP="034CAAC7">
      <w:pPr>
        <w:pStyle w:val="Pealdis"/>
      </w:pPr>
      <w:bookmarkStart w:id="70" w:name="_Ref463175417"/>
      <w:r>
        <w:t xml:space="preserve">Joonis </w:t>
      </w:r>
      <w:fldSimple w:instr=" SEQ Joonis \* ARABIC ">
        <w:r w:rsidR="00CC4C1A" w:rsidRPr="25D91C1E">
          <w:t>4</w:t>
        </w:r>
      </w:fldSimple>
      <w:bookmarkEnd w:id="70"/>
      <w:r>
        <w:t xml:space="preserve"> </w:t>
      </w:r>
      <w:r w:rsidR="007860C5">
        <w:t>Kaupade</w:t>
      </w:r>
      <w:r w:rsidR="006F2B58">
        <w:t xml:space="preserve"> </w:t>
      </w:r>
      <w:r w:rsidRPr="00066291">
        <w:t>registri olemi-suhte diagramm.</w:t>
      </w:r>
    </w:p>
    <w:p w14:paraId="412D977A" w14:textId="753C9ADD" w:rsidR="008F0C2D" w:rsidRDefault="008F0C2D" w:rsidP="008F0C2D">
      <w:pPr>
        <w:rPr>
          <w:rFonts w:eastAsia="Arial"/>
        </w:rPr>
      </w:pPr>
    </w:p>
    <w:p w14:paraId="310E0C5E" w14:textId="5CC3EAFF" w:rsidR="008F0C2D" w:rsidRPr="008F0C2D" w:rsidRDefault="00F6425C" w:rsidP="008F0C2D">
      <w:pPr>
        <w:rPr>
          <w:rFonts w:eastAsia="Arial"/>
        </w:rPr>
      </w:pPr>
      <w:r>
        <w:rPr>
          <w:noProof/>
          <w:lang w:val="en-US" w:eastAsia="en-US"/>
        </w:rPr>
        <w:lastRenderedPageBreak/>
        <mc:AlternateContent>
          <mc:Choice Requires="wpc">
            <w:drawing>
              <wp:inline distT="0" distB="0" distL="0" distR="0" wp14:anchorId="6F2CF3CB" wp14:editId="32243F91">
                <wp:extent cx="5607685" cy="2887980"/>
                <wp:effectExtent l="0" t="0" r="12065" b="7620"/>
                <wp:docPr id="1608" name="Lõuend 16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1" name="Group 205"/>
                        <wpg:cNvGrpSpPr>
                          <a:grpSpLocks/>
                        </wpg:cNvGrpSpPr>
                        <wpg:grpSpPr bwMode="auto">
                          <a:xfrm>
                            <a:off x="16510" y="16510"/>
                            <a:ext cx="5575300" cy="2854960"/>
                            <a:chOff x="26" y="26"/>
                            <a:chExt cx="8780" cy="4496"/>
                          </a:xfrm>
                        </wpg:grpSpPr>
                        <wps:wsp>
                          <wps:cNvPr id="488" name="Rectangle 5"/>
                          <wps:cNvSpPr>
                            <a:spLocks noChangeArrowheads="1"/>
                          </wps:cNvSpPr>
                          <wps:spPr bwMode="auto">
                            <a:xfrm>
                              <a:off x="26" y="26"/>
                              <a:ext cx="8780" cy="4496"/>
                            </a:xfrm>
                            <a:prstGeom prst="rect">
                              <a:avLst/>
                            </a:prstGeom>
                            <a:noFill/>
                            <a:ln w="635" cap="sq">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5" name="Freeform 6"/>
                          <wps:cNvSpPr>
                            <a:spLocks/>
                          </wps:cNvSpPr>
                          <wps:spPr bwMode="auto">
                            <a:xfrm>
                              <a:off x="26" y="26"/>
                              <a:ext cx="1462" cy="162"/>
                            </a:xfrm>
                            <a:custGeom>
                              <a:avLst/>
                              <a:gdLst>
                                <a:gd name="T0" fmla="*/ 0 w 1462"/>
                                <a:gd name="T1" fmla="*/ 162 h 162"/>
                                <a:gd name="T2" fmla="*/ 1350 w 1462"/>
                                <a:gd name="T3" fmla="*/ 162 h 162"/>
                                <a:gd name="T4" fmla="*/ 1462 w 1462"/>
                                <a:gd name="T5" fmla="*/ 42 h 162"/>
                                <a:gd name="T6" fmla="*/ 1462 w 1462"/>
                                <a:gd name="T7" fmla="*/ 0 h 162"/>
                                <a:gd name="T8" fmla="*/ 0 w 1462"/>
                                <a:gd name="T9" fmla="*/ 0 h 162"/>
                                <a:gd name="T10" fmla="*/ 0 w 1462"/>
                                <a:gd name="T11" fmla="*/ 162 h 162"/>
                              </a:gdLst>
                              <a:ahLst/>
                              <a:cxnLst>
                                <a:cxn ang="0">
                                  <a:pos x="T0" y="T1"/>
                                </a:cxn>
                                <a:cxn ang="0">
                                  <a:pos x="T2" y="T3"/>
                                </a:cxn>
                                <a:cxn ang="0">
                                  <a:pos x="T4" y="T5"/>
                                </a:cxn>
                                <a:cxn ang="0">
                                  <a:pos x="T6" y="T7"/>
                                </a:cxn>
                                <a:cxn ang="0">
                                  <a:pos x="T8" y="T9"/>
                                </a:cxn>
                                <a:cxn ang="0">
                                  <a:pos x="T10" y="T11"/>
                                </a:cxn>
                              </a:cxnLst>
                              <a:rect l="0" t="0" r="r" b="b"/>
                              <a:pathLst>
                                <a:path w="1462" h="162">
                                  <a:moveTo>
                                    <a:pt x="0" y="162"/>
                                  </a:moveTo>
                                  <a:lnTo>
                                    <a:pt x="1350" y="162"/>
                                  </a:lnTo>
                                  <a:lnTo>
                                    <a:pt x="1462" y="42"/>
                                  </a:lnTo>
                                  <a:lnTo>
                                    <a:pt x="1462" y="0"/>
                                  </a:lnTo>
                                  <a:lnTo>
                                    <a:pt x="0" y="0"/>
                                  </a:lnTo>
                                  <a:lnTo>
                                    <a:pt x="0" y="16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6" name="Freeform 7"/>
                          <wps:cNvSpPr>
                            <a:spLocks/>
                          </wps:cNvSpPr>
                          <wps:spPr bwMode="auto">
                            <a:xfrm>
                              <a:off x="26" y="26"/>
                              <a:ext cx="1462" cy="162"/>
                            </a:xfrm>
                            <a:custGeom>
                              <a:avLst/>
                              <a:gdLst>
                                <a:gd name="T0" fmla="*/ 0 w 1462"/>
                                <a:gd name="T1" fmla="*/ 162 h 162"/>
                                <a:gd name="T2" fmla="*/ 1350 w 1462"/>
                                <a:gd name="T3" fmla="*/ 162 h 162"/>
                                <a:gd name="T4" fmla="*/ 1462 w 1462"/>
                                <a:gd name="T5" fmla="*/ 42 h 162"/>
                                <a:gd name="T6" fmla="*/ 1462 w 1462"/>
                                <a:gd name="T7" fmla="*/ 0 h 162"/>
                                <a:gd name="T8" fmla="*/ 0 w 1462"/>
                                <a:gd name="T9" fmla="*/ 0 h 162"/>
                                <a:gd name="T10" fmla="*/ 0 w 1462"/>
                                <a:gd name="T11" fmla="*/ 162 h 162"/>
                              </a:gdLst>
                              <a:ahLst/>
                              <a:cxnLst>
                                <a:cxn ang="0">
                                  <a:pos x="T0" y="T1"/>
                                </a:cxn>
                                <a:cxn ang="0">
                                  <a:pos x="T2" y="T3"/>
                                </a:cxn>
                                <a:cxn ang="0">
                                  <a:pos x="T4" y="T5"/>
                                </a:cxn>
                                <a:cxn ang="0">
                                  <a:pos x="T6" y="T7"/>
                                </a:cxn>
                                <a:cxn ang="0">
                                  <a:pos x="T8" y="T9"/>
                                </a:cxn>
                                <a:cxn ang="0">
                                  <a:pos x="T10" y="T11"/>
                                </a:cxn>
                              </a:cxnLst>
                              <a:rect l="0" t="0" r="r" b="b"/>
                              <a:pathLst>
                                <a:path w="1462" h="162">
                                  <a:moveTo>
                                    <a:pt x="0" y="162"/>
                                  </a:moveTo>
                                  <a:lnTo>
                                    <a:pt x="1350" y="162"/>
                                  </a:lnTo>
                                  <a:lnTo>
                                    <a:pt x="1462" y="42"/>
                                  </a:lnTo>
                                  <a:lnTo>
                                    <a:pt x="1462" y="0"/>
                                  </a:lnTo>
                                  <a:lnTo>
                                    <a:pt x="0" y="0"/>
                                  </a:lnTo>
                                  <a:lnTo>
                                    <a:pt x="0" y="162"/>
                                  </a:lnTo>
                                  <a:close/>
                                </a:path>
                              </a:pathLst>
                            </a:custGeom>
                            <a:noFill/>
                            <a:ln w="635" cap="sq">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1" name="Rectangle 8"/>
                          <wps:cNvSpPr>
                            <a:spLocks noChangeArrowheads="1"/>
                          </wps:cNvSpPr>
                          <wps:spPr bwMode="auto">
                            <a:xfrm>
                              <a:off x="68" y="51"/>
                              <a:ext cx="1157"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AF7C06" w14:textId="2D6299F7" w:rsidR="003802D7" w:rsidRDefault="003802D7">
                                <w:r>
                                  <w:rPr>
                                    <w:rFonts w:cs="Arial"/>
                                    <w:b/>
                                    <w:bCs/>
                                    <w:color w:val="000000"/>
                                    <w:sz w:val="8"/>
                                    <w:szCs w:val="8"/>
                                  </w:rPr>
                                  <w:t>class Klassifikaatorite register</w:t>
                                </w:r>
                              </w:p>
                            </w:txbxContent>
                          </wps:txbx>
                          <wps:bodyPr rot="0" vert="horz" wrap="none" lIns="0" tIns="0" rIns="0" bIns="0" anchor="t" anchorCtr="0">
                            <a:spAutoFit/>
                          </wps:bodyPr>
                        </wps:wsp>
                        <wps:wsp>
                          <wps:cNvPr id="542" name="Freeform 9"/>
                          <wps:cNvSpPr>
                            <a:spLocks/>
                          </wps:cNvSpPr>
                          <wps:spPr bwMode="auto">
                            <a:xfrm>
                              <a:off x="5343" y="3753"/>
                              <a:ext cx="761" cy="590"/>
                            </a:xfrm>
                            <a:custGeom>
                              <a:avLst/>
                              <a:gdLst>
                                <a:gd name="T0" fmla="*/ 1384 w 1424"/>
                                <a:gd name="T1" fmla="*/ 0 h 1104"/>
                                <a:gd name="T2" fmla="*/ 1424 w 1424"/>
                                <a:gd name="T3" fmla="*/ 40 h 1104"/>
                                <a:gd name="T4" fmla="*/ 1424 w 1424"/>
                                <a:gd name="T5" fmla="*/ 40 h 1104"/>
                                <a:gd name="T6" fmla="*/ 1424 w 1424"/>
                                <a:gd name="T7" fmla="*/ 1064 h 1104"/>
                                <a:gd name="T8" fmla="*/ 1424 w 1424"/>
                                <a:gd name="T9" fmla="*/ 1064 h 1104"/>
                                <a:gd name="T10" fmla="*/ 1384 w 1424"/>
                                <a:gd name="T11" fmla="*/ 1104 h 1104"/>
                                <a:gd name="T12" fmla="*/ 1384 w 1424"/>
                                <a:gd name="T13" fmla="*/ 1104 h 1104"/>
                                <a:gd name="T14" fmla="*/ 1384 w 1424"/>
                                <a:gd name="T15" fmla="*/ 1104 h 1104"/>
                                <a:gd name="T16" fmla="*/ 40 w 1424"/>
                                <a:gd name="T17" fmla="*/ 1104 h 1104"/>
                                <a:gd name="T18" fmla="*/ 40 w 1424"/>
                                <a:gd name="T19" fmla="*/ 1104 h 1104"/>
                                <a:gd name="T20" fmla="*/ 0 w 1424"/>
                                <a:gd name="T21" fmla="*/ 1064 h 1104"/>
                                <a:gd name="T22" fmla="*/ 0 w 1424"/>
                                <a:gd name="T23" fmla="*/ 1064 h 1104"/>
                                <a:gd name="T24" fmla="*/ 0 w 1424"/>
                                <a:gd name="T25" fmla="*/ 40 h 1104"/>
                                <a:gd name="T26" fmla="*/ 40 w 1424"/>
                                <a:gd name="T27" fmla="*/ 0 h 1104"/>
                                <a:gd name="T28" fmla="*/ 40 w 1424"/>
                                <a:gd name="T29" fmla="*/ 0 h 1104"/>
                                <a:gd name="T30" fmla="*/ 1384 w 1424"/>
                                <a:gd name="T31" fmla="*/ 0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424" h="1104">
                                  <a:moveTo>
                                    <a:pt x="1384" y="0"/>
                                  </a:moveTo>
                                  <a:cubicBezTo>
                                    <a:pt x="1407" y="0"/>
                                    <a:pt x="1424" y="18"/>
                                    <a:pt x="1424" y="40"/>
                                  </a:cubicBezTo>
                                  <a:lnTo>
                                    <a:pt x="1424" y="40"/>
                                  </a:lnTo>
                                  <a:lnTo>
                                    <a:pt x="1424" y="1064"/>
                                  </a:lnTo>
                                  <a:lnTo>
                                    <a:pt x="1424" y="1064"/>
                                  </a:lnTo>
                                  <a:cubicBezTo>
                                    <a:pt x="1424" y="1087"/>
                                    <a:pt x="1407" y="1104"/>
                                    <a:pt x="1384" y="1104"/>
                                  </a:cubicBezTo>
                                  <a:cubicBezTo>
                                    <a:pt x="1384" y="1104"/>
                                    <a:pt x="1384" y="1104"/>
                                    <a:pt x="1384" y="1104"/>
                                  </a:cubicBezTo>
                                  <a:lnTo>
                                    <a:pt x="1384" y="1104"/>
                                  </a:lnTo>
                                  <a:lnTo>
                                    <a:pt x="40" y="1104"/>
                                  </a:lnTo>
                                  <a:lnTo>
                                    <a:pt x="40" y="1104"/>
                                  </a:lnTo>
                                  <a:cubicBezTo>
                                    <a:pt x="18" y="1104"/>
                                    <a:pt x="0" y="1087"/>
                                    <a:pt x="0" y="1064"/>
                                  </a:cubicBezTo>
                                  <a:lnTo>
                                    <a:pt x="0" y="1064"/>
                                  </a:lnTo>
                                  <a:lnTo>
                                    <a:pt x="0" y="40"/>
                                  </a:lnTo>
                                  <a:cubicBezTo>
                                    <a:pt x="0" y="18"/>
                                    <a:pt x="18" y="0"/>
                                    <a:pt x="40" y="0"/>
                                  </a:cubicBezTo>
                                  <a:lnTo>
                                    <a:pt x="40" y="0"/>
                                  </a:lnTo>
                                  <a:lnTo>
                                    <a:pt x="1384" y="0"/>
                                  </a:lnTo>
                                  <a:close/>
                                </a:path>
                              </a:pathLst>
                            </a:custGeom>
                            <a:solidFill>
                              <a:srgbClr val="D7D8DC"/>
                            </a:solidFill>
                            <a:ln w="0">
                              <a:solidFill>
                                <a:srgbClr val="000000"/>
                              </a:solidFill>
                              <a:prstDash val="solid"/>
                              <a:round/>
                              <a:headEnd/>
                              <a:tailEnd/>
                            </a:ln>
                          </wps:spPr>
                          <wps:bodyPr rot="0" vert="horz" wrap="square" lIns="91440" tIns="45720" rIns="91440" bIns="45720" anchor="t" anchorCtr="0" upright="1">
                            <a:noAutofit/>
                          </wps:bodyPr>
                        </wps:wsp>
                        <wps:wsp>
                          <wps:cNvPr id="543" name="Rectangle 10"/>
                          <wps:cNvSpPr>
                            <a:spLocks noChangeArrowheads="1"/>
                          </wps:cNvSpPr>
                          <wps:spPr bwMode="auto">
                            <a:xfrm>
                              <a:off x="5318" y="3727"/>
                              <a:ext cx="162" cy="599"/>
                            </a:xfrm>
                            <a:prstGeom prst="rect">
                              <a:avLst/>
                            </a:prstGeom>
                            <a:solidFill>
                              <a:srgbClr val="CC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4" name="Rectangle 11"/>
                          <wps:cNvSpPr>
                            <a:spLocks noChangeArrowheads="1"/>
                          </wps:cNvSpPr>
                          <wps:spPr bwMode="auto">
                            <a:xfrm>
                              <a:off x="5480" y="3727"/>
                              <a:ext cx="17" cy="599"/>
                            </a:xfrm>
                            <a:prstGeom prst="rect">
                              <a:avLst/>
                            </a:prstGeom>
                            <a:solidFill>
                              <a:srgbClr val="CBFF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4" name="Rectangle 12"/>
                          <wps:cNvSpPr>
                            <a:spLocks noChangeArrowheads="1"/>
                          </wps:cNvSpPr>
                          <wps:spPr bwMode="auto">
                            <a:xfrm>
                              <a:off x="5497" y="3727"/>
                              <a:ext cx="9" cy="599"/>
                            </a:xfrm>
                            <a:prstGeom prst="rect">
                              <a:avLst/>
                            </a:prstGeom>
                            <a:solidFill>
                              <a:srgbClr val="CAFF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5" name="Rectangle 13"/>
                          <wps:cNvSpPr>
                            <a:spLocks noChangeArrowheads="1"/>
                          </wps:cNvSpPr>
                          <wps:spPr bwMode="auto">
                            <a:xfrm>
                              <a:off x="5506" y="3727"/>
                              <a:ext cx="17" cy="599"/>
                            </a:xfrm>
                            <a:prstGeom prst="rect">
                              <a:avLst/>
                            </a:prstGeom>
                            <a:solidFill>
                              <a:srgbClr val="C9FF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8" name="Rectangle 14"/>
                          <wps:cNvSpPr>
                            <a:spLocks noChangeArrowheads="1"/>
                          </wps:cNvSpPr>
                          <wps:spPr bwMode="auto">
                            <a:xfrm>
                              <a:off x="5523" y="3727"/>
                              <a:ext cx="8" cy="599"/>
                            </a:xfrm>
                            <a:prstGeom prst="rect">
                              <a:avLst/>
                            </a:prstGeom>
                            <a:solidFill>
                              <a:srgbClr val="C8FF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9" name="Rectangle 15"/>
                          <wps:cNvSpPr>
                            <a:spLocks noChangeArrowheads="1"/>
                          </wps:cNvSpPr>
                          <wps:spPr bwMode="auto">
                            <a:xfrm>
                              <a:off x="5531" y="3727"/>
                              <a:ext cx="18" cy="599"/>
                            </a:xfrm>
                            <a:prstGeom prst="rect">
                              <a:avLst/>
                            </a:prstGeom>
                            <a:solidFill>
                              <a:srgbClr val="C7FF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0" name="Rectangle 16"/>
                          <wps:cNvSpPr>
                            <a:spLocks noChangeArrowheads="1"/>
                          </wps:cNvSpPr>
                          <wps:spPr bwMode="auto">
                            <a:xfrm>
                              <a:off x="5549" y="3727"/>
                              <a:ext cx="8" cy="599"/>
                            </a:xfrm>
                            <a:prstGeom prst="rect">
                              <a:avLst/>
                            </a:prstGeom>
                            <a:solidFill>
                              <a:srgbClr val="C6FF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1" name="Rectangle 17"/>
                          <wps:cNvSpPr>
                            <a:spLocks noChangeArrowheads="1"/>
                          </wps:cNvSpPr>
                          <wps:spPr bwMode="auto">
                            <a:xfrm>
                              <a:off x="5557" y="3727"/>
                              <a:ext cx="9" cy="599"/>
                            </a:xfrm>
                            <a:prstGeom prst="rect">
                              <a:avLst/>
                            </a:prstGeom>
                            <a:solidFill>
                              <a:srgbClr val="C5F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2" name="Rectangle 18"/>
                          <wps:cNvSpPr>
                            <a:spLocks noChangeArrowheads="1"/>
                          </wps:cNvSpPr>
                          <wps:spPr bwMode="auto">
                            <a:xfrm>
                              <a:off x="5566" y="3727"/>
                              <a:ext cx="17" cy="599"/>
                            </a:xfrm>
                            <a:prstGeom prst="rect">
                              <a:avLst/>
                            </a:prstGeom>
                            <a:solidFill>
                              <a:srgbClr val="C4FF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3" name="Rectangle 19"/>
                          <wps:cNvSpPr>
                            <a:spLocks noChangeArrowheads="1"/>
                          </wps:cNvSpPr>
                          <wps:spPr bwMode="auto">
                            <a:xfrm>
                              <a:off x="5583" y="3727"/>
                              <a:ext cx="8" cy="599"/>
                            </a:xfrm>
                            <a:prstGeom prst="rect">
                              <a:avLst/>
                            </a:prstGeom>
                            <a:solidFill>
                              <a:srgbClr val="C3FF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4" name="Rectangle 20"/>
                          <wps:cNvSpPr>
                            <a:spLocks noChangeArrowheads="1"/>
                          </wps:cNvSpPr>
                          <wps:spPr bwMode="auto">
                            <a:xfrm>
                              <a:off x="5591" y="3727"/>
                              <a:ext cx="17" cy="599"/>
                            </a:xfrm>
                            <a:prstGeom prst="rect">
                              <a:avLst/>
                            </a:prstGeom>
                            <a:solidFill>
                              <a:srgbClr val="C2FF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5" name="Rectangle 21"/>
                          <wps:cNvSpPr>
                            <a:spLocks noChangeArrowheads="1"/>
                          </wps:cNvSpPr>
                          <wps:spPr bwMode="auto">
                            <a:xfrm>
                              <a:off x="5608" y="3727"/>
                              <a:ext cx="9" cy="599"/>
                            </a:xfrm>
                            <a:prstGeom prst="rect">
                              <a:avLst/>
                            </a:prstGeom>
                            <a:solidFill>
                              <a:srgbClr val="C1FF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6" name="Rectangle 22"/>
                          <wps:cNvSpPr>
                            <a:spLocks noChangeArrowheads="1"/>
                          </wps:cNvSpPr>
                          <wps:spPr bwMode="auto">
                            <a:xfrm>
                              <a:off x="5617" y="3727"/>
                              <a:ext cx="8" cy="599"/>
                            </a:xfrm>
                            <a:prstGeom prst="rect">
                              <a:avLst/>
                            </a:prstGeom>
                            <a:solidFill>
                              <a:srgbClr val="C0F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7" name="Rectangle 23"/>
                          <wps:cNvSpPr>
                            <a:spLocks noChangeArrowheads="1"/>
                          </wps:cNvSpPr>
                          <wps:spPr bwMode="auto">
                            <a:xfrm>
                              <a:off x="5625" y="3727"/>
                              <a:ext cx="18" cy="599"/>
                            </a:xfrm>
                            <a:prstGeom prst="rect">
                              <a:avLst/>
                            </a:prstGeom>
                            <a:solidFill>
                              <a:srgbClr val="BFF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8" name="Rectangle 24"/>
                          <wps:cNvSpPr>
                            <a:spLocks noChangeArrowheads="1"/>
                          </wps:cNvSpPr>
                          <wps:spPr bwMode="auto">
                            <a:xfrm>
                              <a:off x="5643" y="3727"/>
                              <a:ext cx="8" cy="599"/>
                            </a:xfrm>
                            <a:prstGeom prst="rect">
                              <a:avLst/>
                            </a:prstGeom>
                            <a:solidFill>
                              <a:srgbClr val="BEFF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9" name="Rectangle 25"/>
                          <wps:cNvSpPr>
                            <a:spLocks noChangeArrowheads="1"/>
                          </wps:cNvSpPr>
                          <wps:spPr bwMode="auto">
                            <a:xfrm>
                              <a:off x="5651" y="3727"/>
                              <a:ext cx="17" cy="599"/>
                            </a:xfrm>
                            <a:prstGeom prst="rect">
                              <a:avLst/>
                            </a:prstGeom>
                            <a:solidFill>
                              <a:srgbClr val="BDFF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0" name="Rectangle 26"/>
                          <wps:cNvSpPr>
                            <a:spLocks noChangeArrowheads="1"/>
                          </wps:cNvSpPr>
                          <wps:spPr bwMode="auto">
                            <a:xfrm>
                              <a:off x="5668" y="3727"/>
                              <a:ext cx="9" cy="599"/>
                            </a:xfrm>
                            <a:prstGeom prst="rect">
                              <a:avLst/>
                            </a:prstGeom>
                            <a:solidFill>
                              <a:srgbClr val="BCFF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1" name="Rectangle 27"/>
                          <wps:cNvSpPr>
                            <a:spLocks noChangeArrowheads="1"/>
                          </wps:cNvSpPr>
                          <wps:spPr bwMode="auto">
                            <a:xfrm>
                              <a:off x="5677" y="3727"/>
                              <a:ext cx="8" cy="599"/>
                            </a:xfrm>
                            <a:prstGeom prst="rect">
                              <a:avLst/>
                            </a:prstGeom>
                            <a:solidFill>
                              <a:srgbClr val="BBFF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2" name="Rectangle 28"/>
                          <wps:cNvSpPr>
                            <a:spLocks noChangeArrowheads="1"/>
                          </wps:cNvSpPr>
                          <wps:spPr bwMode="auto">
                            <a:xfrm>
                              <a:off x="5685" y="3727"/>
                              <a:ext cx="17" cy="599"/>
                            </a:xfrm>
                            <a:prstGeom prst="rect">
                              <a:avLst/>
                            </a:prstGeom>
                            <a:solidFill>
                              <a:srgbClr val="BAFF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3" name="Rectangle 29"/>
                          <wps:cNvSpPr>
                            <a:spLocks noChangeArrowheads="1"/>
                          </wps:cNvSpPr>
                          <wps:spPr bwMode="auto">
                            <a:xfrm>
                              <a:off x="5702" y="3727"/>
                              <a:ext cx="9" cy="599"/>
                            </a:xfrm>
                            <a:prstGeom prst="rect">
                              <a:avLst/>
                            </a:prstGeom>
                            <a:solidFill>
                              <a:srgbClr val="B9FF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4" name="Rectangle 30"/>
                          <wps:cNvSpPr>
                            <a:spLocks noChangeArrowheads="1"/>
                          </wps:cNvSpPr>
                          <wps:spPr bwMode="auto">
                            <a:xfrm>
                              <a:off x="5711" y="3727"/>
                              <a:ext cx="17" cy="599"/>
                            </a:xfrm>
                            <a:prstGeom prst="rect">
                              <a:avLst/>
                            </a:prstGeom>
                            <a:solidFill>
                              <a:srgbClr val="B8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5" name="Rectangle 31"/>
                          <wps:cNvSpPr>
                            <a:spLocks noChangeArrowheads="1"/>
                          </wps:cNvSpPr>
                          <wps:spPr bwMode="auto">
                            <a:xfrm>
                              <a:off x="5728" y="3727"/>
                              <a:ext cx="9" cy="599"/>
                            </a:xfrm>
                            <a:prstGeom prst="rect">
                              <a:avLst/>
                            </a:prstGeom>
                            <a:solidFill>
                              <a:srgbClr val="B7FF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6" name="Rectangle 32"/>
                          <wps:cNvSpPr>
                            <a:spLocks noChangeArrowheads="1"/>
                          </wps:cNvSpPr>
                          <wps:spPr bwMode="auto">
                            <a:xfrm>
                              <a:off x="5737" y="3727"/>
                              <a:ext cx="8" cy="599"/>
                            </a:xfrm>
                            <a:prstGeom prst="rect">
                              <a:avLst/>
                            </a:prstGeom>
                            <a:solidFill>
                              <a:srgbClr val="B6FFB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7" name="Rectangle 33"/>
                          <wps:cNvSpPr>
                            <a:spLocks noChangeArrowheads="1"/>
                          </wps:cNvSpPr>
                          <wps:spPr bwMode="auto">
                            <a:xfrm>
                              <a:off x="5745" y="3727"/>
                              <a:ext cx="17" cy="599"/>
                            </a:xfrm>
                            <a:prstGeom prst="rect">
                              <a:avLst/>
                            </a:prstGeom>
                            <a:solidFill>
                              <a:srgbClr val="B5FF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8" name="Rectangle 34"/>
                          <wps:cNvSpPr>
                            <a:spLocks noChangeArrowheads="1"/>
                          </wps:cNvSpPr>
                          <wps:spPr bwMode="auto">
                            <a:xfrm>
                              <a:off x="5762" y="3727"/>
                              <a:ext cx="9" cy="599"/>
                            </a:xfrm>
                            <a:prstGeom prst="rect">
                              <a:avLst/>
                            </a:prstGeom>
                            <a:solidFill>
                              <a:srgbClr val="B4FF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9" name="Rectangle 35"/>
                          <wps:cNvSpPr>
                            <a:spLocks noChangeArrowheads="1"/>
                          </wps:cNvSpPr>
                          <wps:spPr bwMode="auto">
                            <a:xfrm>
                              <a:off x="5771" y="3727"/>
                              <a:ext cx="17" cy="599"/>
                            </a:xfrm>
                            <a:prstGeom prst="rect">
                              <a:avLst/>
                            </a:prstGeom>
                            <a:solidFill>
                              <a:srgbClr val="B3FF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0" name="Rectangle 36"/>
                          <wps:cNvSpPr>
                            <a:spLocks noChangeArrowheads="1"/>
                          </wps:cNvSpPr>
                          <wps:spPr bwMode="auto">
                            <a:xfrm>
                              <a:off x="5788" y="3727"/>
                              <a:ext cx="8" cy="599"/>
                            </a:xfrm>
                            <a:prstGeom prst="rect">
                              <a:avLst/>
                            </a:prstGeom>
                            <a:solidFill>
                              <a:srgbClr val="B2FFB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1" name="Rectangle 37"/>
                          <wps:cNvSpPr>
                            <a:spLocks noChangeArrowheads="1"/>
                          </wps:cNvSpPr>
                          <wps:spPr bwMode="auto">
                            <a:xfrm>
                              <a:off x="5796" y="3727"/>
                              <a:ext cx="9" cy="599"/>
                            </a:xfrm>
                            <a:prstGeom prst="rect">
                              <a:avLst/>
                            </a:prstGeom>
                            <a:solidFill>
                              <a:srgbClr val="B1FF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2" name="Rectangle 38"/>
                          <wps:cNvSpPr>
                            <a:spLocks noChangeArrowheads="1"/>
                          </wps:cNvSpPr>
                          <wps:spPr bwMode="auto">
                            <a:xfrm>
                              <a:off x="5805" y="3727"/>
                              <a:ext cx="17" cy="599"/>
                            </a:xfrm>
                            <a:prstGeom prst="rect">
                              <a:avLst/>
                            </a:prstGeom>
                            <a:solidFill>
                              <a:srgbClr val="B0FFB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3" name="Rectangle 39"/>
                          <wps:cNvSpPr>
                            <a:spLocks noChangeArrowheads="1"/>
                          </wps:cNvSpPr>
                          <wps:spPr bwMode="auto">
                            <a:xfrm>
                              <a:off x="5822" y="3727"/>
                              <a:ext cx="9" cy="599"/>
                            </a:xfrm>
                            <a:prstGeom prst="rect">
                              <a:avLst/>
                            </a:prstGeom>
                            <a:solidFill>
                              <a:srgbClr val="AFFF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4" name="Rectangle 40"/>
                          <wps:cNvSpPr>
                            <a:spLocks noChangeArrowheads="1"/>
                          </wps:cNvSpPr>
                          <wps:spPr bwMode="auto">
                            <a:xfrm>
                              <a:off x="5831" y="3727"/>
                              <a:ext cx="17" cy="599"/>
                            </a:xfrm>
                            <a:prstGeom prst="rect">
                              <a:avLst/>
                            </a:prstGeom>
                            <a:solidFill>
                              <a:srgbClr val="AEFF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5" name="Rectangle 41"/>
                          <wps:cNvSpPr>
                            <a:spLocks noChangeArrowheads="1"/>
                          </wps:cNvSpPr>
                          <wps:spPr bwMode="auto">
                            <a:xfrm>
                              <a:off x="5848" y="3727"/>
                              <a:ext cx="8" cy="599"/>
                            </a:xfrm>
                            <a:prstGeom prst="rect">
                              <a:avLst/>
                            </a:prstGeom>
                            <a:solidFill>
                              <a:srgbClr val="ADFFA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6" name="Rectangle 42"/>
                          <wps:cNvSpPr>
                            <a:spLocks noChangeArrowheads="1"/>
                          </wps:cNvSpPr>
                          <wps:spPr bwMode="auto">
                            <a:xfrm>
                              <a:off x="5856" y="3727"/>
                              <a:ext cx="9" cy="599"/>
                            </a:xfrm>
                            <a:prstGeom prst="rect">
                              <a:avLst/>
                            </a:prstGeom>
                            <a:solidFill>
                              <a:srgbClr val="ACFF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7" name="Rectangle 43"/>
                          <wps:cNvSpPr>
                            <a:spLocks noChangeArrowheads="1"/>
                          </wps:cNvSpPr>
                          <wps:spPr bwMode="auto">
                            <a:xfrm>
                              <a:off x="5865" y="3727"/>
                              <a:ext cx="17" cy="599"/>
                            </a:xfrm>
                            <a:prstGeom prst="rect">
                              <a:avLst/>
                            </a:prstGeom>
                            <a:solidFill>
                              <a:srgbClr val="ABFF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8" name="Rectangle 44"/>
                          <wps:cNvSpPr>
                            <a:spLocks noChangeArrowheads="1"/>
                          </wps:cNvSpPr>
                          <wps:spPr bwMode="auto">
                            <a:xfrm>
                              <a:off x="5882" y="3727"/>
                              <a:ext cx="8" cy="599"/>
                            </a:xfrm>
                            <a:prstGeom prst="rect">
                              <a:avLst/>
                            </a:prstGeom>
                            <a:solidFill>
                              <a:srgbClr val="AAFF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9" name="Rectangle 45"/>
                          <wps:cNvSpPr>
                            <a:spLocks noChangeArrowheads="1"/>
                          </wps:cNvSpPr>
                          <wps:spPr bwMode="auto">
                            <a:xfrm>
                              <a:off x="5890" y="3727"/>
                              <a:ext cx="9" cy="599"/>
                            </a:xfrm>
                            <a:prstGeom prst="rect">
                              <a:avLst/>
                            </a:prstGeom>
                            <a:solidFill>
                              <a:srgbClr val="A9FF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0" name="Rectangle 46"/>
                          <wps:cNvSpPr>
                            <a:spLocks noChangeArrowheads="1"/>
                          </wps:cNvSpPr>
                          <wps:spPr bwMode="auto">
                            <a:xfrm>
                              <a:off x="5899" y="3727"/>
                              <a:ext cx="9" cy="599"/>
                            </a:xfrm>
                            <a:prstGeom prst="rect">
                              <a:avLst/>
                            </a:prstGeom>
                            <a:solidFill>
                              <a:srgbClr val="A8FFA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1" name="Rectangle 47"/>
                          <wps:cNvSpPr>
                            <a:spLocks noChangeArrowheads="1"/>
                          </wps:cNvSpPr>
                          <wps:spPr bwMode="auto">
                            <a:xfrm>
                              <a:off x="5908" y="3727"/>
                              <a:ext cx="8" cy="599"/>
                            </a:xfrm>
                            <a:prstGeom prst="rect">
                              <a:avLst/>
                            </a:prstGeom>
                            <a:solidFill>
                              <a:srgbClr val="A7FF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2" name="Rectangle 48"/>
                          <wps:cNvSpPr>
                            <a:spLocks noChangeArrowheads="1"/>
                          </wps:cNvSpPr>
                          <wps:spPr bwMode="auto">
                            <a:xfrm>
                              <a:off x="5916" y="3727"/>
                              <a:ext cx="17" cy="599"/>
                            </a:xfrm>
                            <a:prstGeom prst="rect">
                              <a:avLst/>
                            </a:prstGeom>
                            <a:solidFill>
                              <a:srgbClr val="A6FF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3" name="Rectangle 49"/>
                          <wps:cNvSpPr>
                            <a:spLocks noChangeArrowheads="1"/>
                          </wps:cNvSpPr>
                          <wps:spPr bwMode="auto">
                            <a:xfrm>
                              <a:off x="5933" y="3727"/>
                              <a:ext cx="9" cy="599"/>
                            </a:xfrm>
                            <a:prstGeom prst="rect">
                              <a:avLst/>
                            </a:prstGeom>
                            <a:solidFill>
                              <a:srgbClr val="A5FFA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4" name="Rectangle 50"/>
                          <wps:cNvSpPr>
                            <a:spLocks noChangeArrowheads="1"/>
                          </wps:cNvSpPr>
                          <wps:spPr bwMode="auto">
                            <a:xfrm>
                              <a:off x="5942" y="3727"/>
                              <a:ext cx="8" cy="599"/>
                            </a:xfrm>
                            <a:prstGeom prst="rect">
                              <a:avLst/>
                            </a:prstGeom>
                            <a:solidFill>
                              <a:srgbClr val="A4FF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5" name="Rectangle 51"/>
                          <wps:cNvSpPr>
                            <a:spLocks noChangeArrowheads="1"/>
                          </wps:cNvSpPr>
                          <wps:spPr bwMode="auto">
                            <a:xfrm>
                              <a:off x="5950" y="3727"/>
                              <a:ext cx="17" cy="599"/>
                            </a:xfrm>
                            <a:prstGeom prst="rect">
                              <a:avLst/>
                            </a:prstGeom>
                            <a:solidFill>
                              <a:srgbClr val="A3FF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6" name="Rectangle 52"/>
                          <wps:cNvSpPr>
                            <a:spLocks noChangeArrowheads="1"/>
                          </wps:cNvSpPr>
                          <wps:spPr bwMode="auto">
                            <a:xfrm>
                              <a:off x="5967" y="3727"/>
                              <a:ext cx="9" cy="599"/>
                            </a:xfrm>
                            <a:prstGeom prst="rect">
                              <a:avLst/>
                            </a:prstGeom>
                            <a:solidFill>
                              <a:srgbClr val="A2FF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7" name="Rectangle 53"/>
                          <wps:cNvSpPr>
                            <a:spLocks noChangeArrowheads="1"/>
                          </wps:cNvSpPr>
                          <wps:spPr bwMode="auto">
                            <a:xfrm>
                              <a:off x="5976" y="3727"/>
                              <a:ext cx="17" cy="599"/>
                            </a:xfrm>
                            <a:prstGeom prst="rect">
                              <a:avLst/>
                            </a:prstGeom>
                            <a:solidFill>
                              <a:srgbClr val="A1FF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8" name="Rectangle 54"/>
                          <wps:cNvSpPr>
                            <a:spLocks noChangeArrowheads="1"/>
                          </wps:cNvSpPr>
                          <wps:spPr bwMode="auto">
                            <a:xfrm>
                              <a:off x="5993" y="3727"/>
                              <a:ext cx="9" cy="599"/>
                            </a:xfrm>
                            <a:prstGeom prst="rect">
                              <a:avLst/>
                            </a:prstGeom>
                            <a:solidFill>
                              <a:srgbClr val="A0FF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9" name="Rectangle 55"/>
                          <wps:cNvSpPr>
                            <a:spLocks noChangeArrowheads="1"/>
                          </wps:cNvSpPr>
                          <wps:spPr bwMode="auto">
                            <a:xfrm>
                              <a:off x="6002" y="3727"/>
                              <a:ext cx="8" cy="599"/>
                            </a:xfrm>
                            <a:prstGeom prst="rect">
                              <a:avLst/>
                            </a:prstGeom>
                            <a:solidFill>
                              <a:srgbClr val="9FF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0" name="Rectangle 56"/>
                          <wps:cNvSpPr>
                            <a:spLocks noChangeArrowheads="1"/>
                          </wps:cNvSpPr>
                          <wps:spPr bwMode="auto">
                            <a:xfrm>
                              <a:off x="6010" y="3727"/>
                              <a:ext cx="17" cy="599"/>
                            </a:xfrm>
                            <a:prstGeom prst="rect">
                              <a:avLst/>
                            </a:prstGeom>
                            <a:solidFill>
                              <a:srgbClr val="9EFF9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1" name="Rectangle 57"/>
                          <wps:cNvSpPr>
                            <a:spLocks noChangeArrowheads="1"/>
                          </wps:cNvSpPr>
                          <wps:spPr bwMode="auto">
                            <a:xfrm>
                              <a:off x="6027" y="3727"/>
                              <a:ext cx="9" cy="599"/>
                            </a:xfrm>
                            <a:prstGeom prst="rect">
                              <a:avLst/>
                            </a:prstGeom>
                            <a:solidFill>
                              <a:srgbClr val="9DFF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2" name="Rectangle 58"/>
                          <wps:cNvSpPr>
                            <a:spLocks noChangeArrowheads="1"/>
                          </wps:cNvSpPr>
                          <wps:spPr bwMode="auto">
                            <a:xfrm>
                              <a:off x="6036" y="3727"/>
                              <a:ext cx="17" cy="599"/>
                            </a:xfrm>
                            <a:prstGeom prst="rect">
                              <a:avLst/>
                            </a:prstGeom>
                            <a:solidFill>
                              <a:srgbClr val="9CFF9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3" name="Rectangle 59"/>
                          <wps:cNvSpPr>
                            <a:spLocks noChangeArrowheads="1"/>
                          </wps:cNvSpPr>
                          <wps:spPr bwMode="auto">
                            <a:xfrm>
                              <a:off x="6053" y="3727"/>
                              <a:ext cx="8" cy="599"/>
                            </a:xfrm>
                            <a:prstGeom prst="rect">
                              <a:avLst/>
                            </a:prstGeom>
                            <a:solidFill>
                              <a:srgbClr val="9BFF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4" name="Rectangle 60"/>
                          <wps:cNvSpPr>
                            <a:spLocks noChangeArrowheads="1"/>
                          </wps:cNvSpPr>
                          <wps:spPr bwMode="auto">
                            <a:xfrm>
                              <a:off x="6061" y="3727"/>
                              <a:ext cx="9" cy="599"/>
                            </a:xfrm>
                            <a:prstGeom prst="rect">
                              <a:avLst/>
                            </a:prstGeom>
                            <a:solidFill>
                              <a:srgbClr val="9AFF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5" name="Rectangle 61"/>
                          <wps:cNvSpPr>
                            <a:spLocks noChangeArrowheads="1"/>
                          </wps:cNvSpPr>
                          <wps:spPr bwMode="auto">
                            <a:xfrm>
                              <a:off x="6070" y="3727"/>
                              <a:ext cx="17" cy="599"/>
                            </a:xfrm>
                            <a:prstGeom prst="rect">
                              <a:avLst/>
                            </a:prstGeom>
                            <a:solidFill>
                              <a:srgbClr val="99FF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6" name="Freeform 62"/>
                          <wps:cNvSpPr>
                            <a:spLocks/>
                          </wps:cNvSpPr>
                          <wps:spPr bwMode="auto">
                            <a:xfrm>
                              <a:off x="5318" y="3727"/>
                              <a:ext cx="761" cy="590"/>
                            </a:xfrm>
                            <a:custGeom>
                              <a:avLst/>
                              <a:gdLst>
                                <a:gd name="T0" fmla="*/ 1384 w 1424"/>
                                <a:gd name="T1" fmla="*/ 0 h 1104"/>
                                <a:gd name="T2" fmla="*/ 1424 w 1424"/>
                                <a:gd name="T3" fmla="*/ 40 h 1104"/>
                                <a:gd name="T4" fmla="*/ 1424 w 1424"/>
                                <a:gd name="T5" fmla="*/ 40 h 1104"/>
                                <a:gd name="T6" fmla="*/ 1424 w 1424"/>
                                <a:gd name="T7" fmla="*/ 1064 h 1104"/>
                                <a:gd name="T8" fmla="*/ 1424 w 1424"/>
                                <a:gd name="T9" fmla="*/ 1064 h 1104"/>
                                <a:gd name="T10" fmla="*/ 1384 w 1424"/>
                                <a:gd name="T11" fmla="*/ 1104 h 1104"/>
                                <a:gd name="T12" fmla="*/ 1384 w 1424"/>
                                <a:gd name="T13" fmla="*/ 1104 h 1104"/>
                                <a:gd name="T14" fmla="*/ 1384 w 1424"/>
                                <a:gd name="T15" fmla="*/ 1104 h 1104"/>
                                <a:gd name="T16" fmla="*/ 40 w 1424"/>
                                <a:gd name="T17" fmla="*/ 1104 h 1104"/>
                                <a:gd name="T18" fmla="*/ 40 w 1424"/>
                                <a:gd name="T19" fmla="*/ 1104 h 1104"/>
                                <a:gd name="T20" fmla="*/ 0 w 1424"/>
                                <a:gd name="T21" fmla="*/ 1064 h 1104"/>
                                <a:gd name="T22" fmla="*/ 0 w 1424"/>
                                <a:gd name="T23" fmla="*/ 1064 h 1104"/>
                                <a:gd name="T24" fmla="*/ 0 w 1424"/>
                                <a:gd name="T25" fmla="*/ 40 h 1104"/>
                                <a:gd name="T26" fmla="*/ 40 w 1424"/>
                                <a:gd name="T27" fmla="*/ 0 h 1104"/>
                                <a:gd name="T28" fmla="*/ 40 w 1424"/>
                                <a:gd name="T29" fmla="*/ 0 h 1104"/>
                                <a:gd name="T30" fmla="*/ 1384 w 1424"/>
                                <a:gd name="T31" fmla="*/ 0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424" h="1104">
                                  <a:moveTo>
                                    <a:pt x="1384" y="0"/>
                                  </a:moveTo>
                                  <a:cubicBezTo>
                                    <a:pt x="1407" y="0"/>
                                    <a:pt x="1424" y="18"/>
                                    <a:pt x="1424" y="40"/>
                                  </a:cubicBezTo>
                                  <a:lnTo>
                                    <a:pt x="1424" y="40"/>
                                  </a:lnTo>
                                  <a:lnTo>
                                    <a:pt x="1424" y="1064"/>
                                  </a:lnTo>
                                  <a:lnTo>
                                    <a:pt x="1424" y="1064"/>
                                  </a:lnTo>
                                  <a:cubicBezTo>
                                    <a:pt x="1424" y="1087"/>
                                    <a:pt x="1407" y="1104"/>
                                    <a:pt x="1384" y="1104"/>
                                  </a:cubicBezTo>
                                  <a:cubicBezTo>
                                    <a:pt x="1384" y="1104"/>
                                    <a:pt x="1384" y="1104"/>
                                    <a:pt x="1384" y="1104"/>
                                  </a:cubicBezTo>
                                  <a:lnTo>
                                    <a:pt x="1384" y="1104"/>
                                  </a:lnTo>
                                  <a:lnTo>
                                    <a:pt x="40" y="1104"/>
                                  </a:lnTo>
                                  <a:lnTo>
                                    <a:pt x="40" y="1104"/>
                                  </a:lnTo>
                                  <a:cubicBezTo>
                                    <a:pt x="18" y="1104"/>
                                    <a:pt x="0" y="1087"/>
                                    <a:pt x="0" y="1064"/>
                                  </a:cubicBezTo>
                                  <a:lnTo>
                                    <a:pt x="0" y="1064"/>
                                  </a:lnTo>
                                  <a:lnTo>
                                    <a:pt x="0" y="40"/>
                                  </a:lnTo>
                                  <a:cubicBezTo>
                                    <a:pt x="0" y="18"/>
                                    <a:pt x="18" y="0"/>
                                    <a:pt x="40" y="0"/>
                                  </a:cubicBezTo>
                                  <a:lnTo>
                                    <a:pt x="40" y="0"/>
                                  </a:lnTo>
                                  <a:lnTo>
                                    <a:pt x="1384"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7" name="Rectangle 63"/>
                          <wps:cNvSpPr>
                            <a:spLocks noChangeArrowheads="1"/>
                          </wps:cNvSpPr>
                          <wps:spPr bwMode="auto">
                            <a:xfrm>
                              <a:off x="5608" y="3804"/>
                              <a:ext cx="174"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52BEF0" w14:textId="085832B6" w:rsidR="003802D7" w:rsidRDefault="003802D7">
                                <w:r>
                                  <w:rPr>
                                    <w:rFonts w:cs="Arial"/>
                                    <w:b/>
                                    <w:bCs/>
                                    <w:color w:val="000000"/>
                                    <w:sz w:val="8"/>
                                    <w:szCs w:val="8"/>
                                  </w:rPr>
                                  <w:t>Žanr</w:t>
                                </w:r>
                              </w:p>
                            </w:txbxContent>
                          </wps:txbx>
                          <wps:bodyPr rot="0" vert="horz" wrap="none" lIns="0" tIns="0" rIns="0" bIns="0" anchor="t" anchorCtr="0">
                            <a:spAutoFit/>
                          </wps:bodyPr>
                        </wps:wsp>
                        <wps:wsp>
                          <wps:cNvPr id="838" name="Line 64"/>
                          <wps:cNvCnPr>
                            <a:cxnSpLocks noChangeShapeType="1"/>
                          </wps:cNvCnPr>
                          <wps:spPr bwMode="auto">
                            <a:xfrm>
                              <a:off x="5318" y="3958"/>
                              <a:ext cx="761" cy="0"/>
                            </a:xfrm>
                            <a:prstGeom prst="line">
                              <a:avLst/>
                            </a:prstGeom>
                            <a:noFill/>
                            <a:ln w="571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9" name="Rectangle 65"/>
                          <wps:cNvSpPr>
                            <a:spLocks noChangeArrowheads="1"/>
                          </wps:cNvSpPr>
                          <wps:spPr bwMode="auto">
                            <a:xfrm>
                              <a:off x="5360" y="3992"/>
                              <a:ext cx="27"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29693" w14:textId="509063EF" w:rsidR="003802D7" w:rsidRDefault="003802D7">
                                <w:r>
                                  <w:rPr>
                                    <w:rFonts w:cs="Arial"/>
                                    <w:color w:val="3C3C3C"/>
                                    <w:sz w:val="8"/>
                                    <w:szCs w:val="8"/>
                                  </w:rPr>
                                  <w:t xml:space="preserve">- </w:t>
                                </w:r>
                              </w:p>
                            </w:txbxContent>
                          </wps:txbx>
                          <wps:bodyPr rot="0" vert="horz" wrap="none" lIns="0" tIns="0" rIns="0" bIns="0" anchor="t" anchorCtr="0">
                            <a:spAutoFit/>
                          </wps:bodyPr>
                        </wps:wsp>
                        <wps:wsp>
                          <wps:cNvPr id="840" name="Rectangle 66"/>
                          <wps:cNvSpPr>
                            <a:spLocks noChangeArrowheads="1"/>
                          </wps:cNvSpPr>
                          <wps:spPr bwMode="auto">
                            <a:xfrm>
                              <a:off x="5506" y="3992"/>
                              <a:ext cx="494"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B0D12C" w14:textId="59609DB8" w:rsidR="003802D7" w:rsidRDefault="003802D7">
                                <w:r>
                                  <w:rPr>
                                    <w:rFonts w:cs="Arial"/>
                                    <w:color w:val="3C3C3C"/>
                                    <w:sz w:val="8"/>
                                    <w:szCs w:val="8"/>
                                  </w:rPr>
                                  <w:t>kirjeldus: char</w:t>
                                </w:r>
                              </w:p>
                            </w:txbxContent>
                          </wps:txbx>
                          <wps:bodyPr rot="0" vert="horz" wrap="none" lIns="0" tIns="0" rIns="0" bIns="0" anchor="t" anchorCtr="0">
                            <a:spAutoFit/>
                          </wps:bodyPr>
                        </wps:wsp>
                        <wps:wsp>
                          <wps:cNvPr id="841" name="Freeform 67"/>
                          <wps:cNvSpPr>
                            <a:spLocks/>
                          </wps:cNvSpPr>
                          <wps:spPr bwMode="auto">
                            <a:xfrm>
                              <a:off x="3001" y="325"/>
                              <a:ext cx="915" cy="778"/>
                            </a:xfrm>
                            <a:custGeom>
                              <a:avLst/>
                              <a:gdLst>
                                <a:gd name="T0" fmla="*/ 1672 w 1712"/>
                                <a:gd name="T1" fmla="*/ 0 h 1456"/>
                                <a:gd name="T2" fmla="*/ 1712 w 1712"/>
                                <a:gd name="T3" fmla="*/ 40 h 1456"/>
                                <a:gd name="T4" fmla="*/ 1712 w 1712"/>
                                <a:gd name="T5" fmla="*/ 40 h 1456"/>
                                <a:gd name="T6" fmla="*/ 1712 w 1712"/>
                                <a:gd name="T7" fmla="*/ 1416 h 1456"/>
                                <a:gd name="T8" fmla="*/ 1712 w 1712"/>
                                <a:gd name="T9" fmla="*/ 1416 h 1456"/>
                                <a:gd name="T10" fmla="*/ 1672 w 1712"/>
                                <a:gd name="T11" fmla="*/ 1456 h 1456"/>
                                <a:gd name="T12" fmla="*/ 1672 w 1712"/>
                                <a:gd name="T13" fmla="*/ 1456 h 1456"/>
                                <a:gd name="T14" fmla="*/ 1672 w 1712"/>
                                <a:gd name="T15" fmla="*/ 1456 h 1456"/>
                                <a:gd name="T16" fmla="*/ 40 w 1712"/>
                                <a:gd name="T17" fmla="*/ 1456 h 1456"/>
                                <a:gd name="T18" fmla="*/ 40 w 1712"/>
                                <a:gd name="T19" fmla="*/ 1456 h 1456"/>
                                <a:gd name="T20" fmla="*/ 0 w 1712"/>
                                <a:gd name="T21" fmla="*/ 1416 h 1456"/>
                                <a:gd name="T22" fmla="*/ 0 w 1712"/>
                                <a:gd name="T23" fmla="*/ 1416 h 1456"/>
                                <a:gd name="T24" fmla="*/ 0 w 1712"/>
                                <a:gd name="T25" fmla="*/ 40 h 1456"/>
                                <a:gd name="T26" fmla="*/ 40 w 1712"/>
                                <a:gd name="T27" fmla="*/ 0 h 1456"/>
                                <a:gd name="T28" fmla="*/ 40 w 1712"/>
                                <a:gd name="T29" fmla="*/ 0 h 1456"/>
                                <a:gd name="T30" fmla="*/ 1672 w 1712"/>
                                <a:gd name="T31" fmla="*/ 0 h 14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712" h="1456">
                                  <a:moveTo>
                                    <a:pt x="1672" y="0"/>
                                  </a:moveTo>
                                  <a:cubicBezTo>
                                    <a:pt x="1695" y="0"/>
                                    <a:pt x="1712" y="18"/>
                                    <a:pt x="1712" y="40"/>
                                  </a:cubicBezTo>
                                  <a:lnTo>
                                    <a:pt x="1712" y="40"/>
                                  </a:lnTo>
                                  <a:lnTo>
                                    <a:pt x="1712" y="1416"/>
                                  </a:lnTo>
                                  <a:lnTo>
                                    <a:pt x="1712" y="1416"/>
                                  </a:lnTo>
                                  <a:cubicBezTo>
                                    <a:pt x="1712" y="1439"/>
                                    <a:pt x="1695" y="1456"/>
                                    <a:pt x="1672" y="1456"/>
                                  </a:cubicBezTo>
                                  <a:cubicBezTo>
                                    <a:pt x="1672" y="1456"/>
                                    <a:pt x="1672" y="1456"/>
                                    <a:pt x="1672" y="1456"/>
                                  </a:cubicBezTo>
                                  <a:lnTo>
                                    <a:pt x="1672" y="1456"/>
                                  </a:lnTo>
                                  <a:lnTo>
                                    <a:pt x="40" y="1456"/>
                                  </a:lnTo>
                                  <a:lnTo>
                                    <a:pt x="40" y="1456"/>
                                  </a:lnTo>
                                  <a:cubicBezTo>
                                    <a:pt x="18" y="1456"/>
                                    <a:pt x="0" y="1439"/>
                                    <a:pt x="0" y="1416"/>
                                  </a:cubicBezTo>
                                  <a:lnTo>
                                    <a:pt x="0" y="1416"/>
                                  </a:lnTo>
                                  <a:lnTo>
                                    <a:pt x="0" y="40"/>
                                  </a:lnTo>
                                  <a:cubicBezTo>
                                    <a:pt x="0" y="18"/>
                                    <a:pt x="18" y="0"/>
                                    <a:pt x="40" y="0"/>
                                  </a:cubicBezTo>
                                  <a:lnTo>
                                    <a:pt x="40" y="0"/>
                                  </a:lnTo>
                                  <a:lnTo>
                                    <a:pt x="1672" y="0"/>
                                  </a:lnTo>
                                  <a:close/>
                                </a:path>
                              </a:pathLst>
                            </a:custGeom>
                            <a:solidFill>
                              <a:srgbClr val="D0D2D9"/>
                            </a:solidFill>
                            <a:ln w="0">
                              <a:solidFill>
                                <a:srgbClr val="000000"/>
                              </a:solidFill>
                              <a:prstDash val="solid"/>
                              <a:round/>
                              <a:headEnd/>
                              <a:tailEnd/>
                            </a:ln>
                          </wps:spPr>
                          <wps:bodyPr rot="0" vert="horz" wrap="square" lIns="91440" tIns="45720" rIns="91440" bIns="45720" anchor="t" anchorCtr="0" upright="1">
                            <a:noAutofit/>
                          </wps:bodyPr>
                        </wps:wsp>
                        <wps:wsp>
                          <wps:cNvPr id="842" name="Rectangle 68"/>
                          <wps:cNvSpPr>
                            <a:spLocks noChangeArrowheads="1"/>
                          </wps:cNvSpPr>
                          <wps:spPr bwMode="auto">
                            <a:xfrm>
                              <a:off x="2975" y="299"/>
                              <a:ext cx="197" cy="787"/>
                            </a:xfrm>
                            <a:prstGeom prst="rect">
                              <a:avLst/>
                            </a:prstGeom>
                            <a:solidFill>
                              <a:srgbClr val="CC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3" name="Rectangle 69"/>
                          <wps:cNvSpPr>
                            <a:spLocks noChangeArrowheads="1"/>
                          </wps:cNvSpPr>
                          <wps:spPr bwMode="auto">
                            <a:xfrm>
                              <a:off x="3172" y="299"/>
                              <a:ext cx="17" cy="787"/>
                            </a:xfrm>
                            <a:prstGeom prst="rect">
                              <a:avLst/>
                            </a:prstGeom>
                            <a:solidFill>
                              <a:srgbClr val="CBFF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4" name="Rectangle 70"/>
                          <wps:cNvSpPr>
                            <a:spLocks noChangeArrowheads="1"/>
                          </wps:cNvSpPr>
                          <wps:spPr bwMode="auto">
                            <a:xfrm>
                              <a:off x="3189" y="299"/>
                              <a:ext cx="17" cy="787"/>
                            </a:xfrm>
                            <a:prstGeom prst="rect">
                              <a:avLst/>
                            </a:prstGeom>
                            <a:solidFill>
                              <a:srgbClr val="CAFF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5" name="Rectangle 71"/>
                          <wps:cNvSpPr>
                            <a:spLocks noChangeArrowheads="1"/>
                          </wps:cNvSpPr>
                          <wps:spPr bwMode="auto">
                            <a:xfrm>
                              <a:off x="3206" y="299"/>
                              <a:ext cx="9" cy="787"/>
                            </a:xfrm>
                            <a:prstGeom prst="rect">
                              <a:avLst/>
                            </a:prstGeom>
                            <a:solidFill>
                              <a:srgbClr val="C9FF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6" name="Rectangle 72"/>
                          <wps:cNvSpPr>
                            <a:spLocks noChangeArrowheads="1"/>
                          </wps:cNvSpPr>
                          <wps:spPr bwMode="auto">
                            <a:xfrm>
                              <a:off x="3215" y="299"/>
                              <a:ext cx="17" cy="787"/>
                            </a:xfrm>
                            <a:prstGeom prst="rect">
                              <a:avLst/>
                            </a:prstGeom>
                            <a:solidFill>
                              <a:srgbClr val="C8FF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7" name="Rectangle 73"/>
                          <wps:cNvSpPr>
                            <a:spLocks noChangeArrowheads="1"/>
                          </wps:cNvSpPr>
                          <wps:spPr bwMode="auto">
                            <a:xfrm>
                              <a:off x="3232" y="299"/>
                              <a:ext cx="17" cy="787"/>
                            </a:xfrm>
                            <a:prstGeom prst="rect">
                              <a:avLst/>
                            </a:prstGeom>
                            <a:solidFill>
                              <a:srgbClr val="C7FF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8" name="Rectangle 74"/>
                          <wps:cNvSpPr>
                            <a:spLocks noChangeArrowheads="1"/>
                          </wps:cNvSpPr>
                          <wps:spPr bwMode="auto">
                            <a:xfrm>
                              <a:off x="3249" y="299"/>
                              <a:ext cx="8" cy="787"/>
                            </a:xfrm>
                            <a:prstGeom prst="rect">
                              <a:avLst/>
                            </a:prstGeom>
                            <a:solidFill>
                              <a:srgbClr val="C6FF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9" name="Rectangle 75"/>
                          <wps:cNvSpPr>
                            <a:spLocks noChangeArrowheads="1"/>
                          </wps:cNvSpPr>
                          <wps:spPr bwMode="auto">
                            <a:xfrm>
                              <a:off x="3257" y="299"/>
                              <a:ext cx="17" cy="787"/>
                            </a:xfrm>
                            <a:prstGeom prst="rect">
                              <a:avLst/>
                            </a:prstGeom>
                            <a:solidFill>
                              <a:srgbClr val="C5F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0" name="Rectangle 76"/>
                          <wps:cNvSpPr>
                            <a:spLocks noChangeArrowheads="1"/>
                          </wps:cNvSpPr>
                          <wps:spPr bwMode="auto">
                            <a:xfrm>
                              <a:off x="3274" y="299"/>
                              <a:ext cx="17" cy="787"/>
                            </a:xfrm>
                            <a:prstGeom prst="rect">
                              <a:avLst/>
                            </a:prstGeom>
                            <a:solidFill>
                              <a:srgbClr val="C4FF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1" name="Rectangle 77"/>
                          <wps:cNvSpPr>
                            <a:spLocks noChangeArrowheads="1"/>
                          </wps:cNvSpPr>
                          <wps:spPr bwMode="auto">
                            <a:xfrm>
                              <a:off x="3291" y="299"/>
                              <a:ext cx="9" cy="787"/>
                            </a:xfrm>
                            <a:prstGeom prst="rect">
                              <a:avLst/>
                            </a:prstGeom>
                            <a:solidFill>
                              <a:srgbClr val="C3FF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2" name="Rectangle 78"/>
                          <wps:cNvSpPr>
                            <a:spLocks noChangeArrowheads="1"/>
                          </wps:cNvSpPr>
                          <wps:spPr bwMode="auto">
                            <a:xfrm>
                              <a:off x="3300" y="299"/>
                              <a:ext cx="17" cy="787"/>
                            </a:xfrm>
                            <a:prstGeom prst="rect">
                              <a:avLst/>
                            </a:prstGeom>
                            <a:solidFill>
                              <a:srgbClr val="C2FF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3" name="Rectangle 79"/>
                          <wps:cNvSpPr>
                            <a:spLocks noChangeArrowheads="1"/>
                          </wps:cNvSpPr>
                          <wps:spPr bwMode="auto">
                            <a:xfrm>
                              <a:off x="3317" y="299"/>
                              <a:ext cx="17" cy="787"/>
                            </a:xfrm>
                            <a:prstGeom prst="rect">
                              <a:avLst/>
                            </a:prstGeom>
                            <a:solidFill>
                              <a:srgbClr val="C1FF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4" name="Rectangle 80"/>
                          <wps:cNvSpPr>
                            <a:spLocks noChangeArrowheads="1"/>
                          </wps:cNvSpPr>
                          <wps:spPr bwMode="auto">
                            <a:xfrm>
                              <a:off x="3334" y="299"/>
                              <a:ext cx="17" cy="787"/>
                            </a:xfrm>
                            <a:prstGeom prst="rect">
                              <a:avLst/>
                            </a:prstGeom>
                            <a:solidFill>
                              <a:srgbClr val="C0F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5" name="Rectangle 81"/>
                          <wps:cNvSpPr>
                            <a:spLocks noChangeArrowheads="1"/>
                          </wps:cNvSpPr>
                          <wps:spPr bwMode="auto">
                            <a:xfrm>
                              <a:off x="3351" y="299"/>
                              <a:ext cx="9" cy="787"/>
                            </a:xfrm>
                            <a:prstGeom prst="rect">
                              <a:avLst/>
                            </a:prstGeom>
                            <a:solidFill>
                              <a:srgbClr val="BFF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6" name="Rectangle 82"/>
                          <wps:cNvSpPr>
                            <a:spLocks noChangeArrowheads="1"/>
                          </wps:cNvSpPr>
                          <wps:spPr bwMode="auto">
                            <a:xfrm>
                              <a:off x="3360" y="299"/>
                              <a:ext cx="17" cy="787"/>
                            </a:xfrm>
                            <a:prstGeom prst="rect">
                              <a:avLst/>
                            </a:prstGeom>
                            <a:solidFill>
                              <a:srgbClr val="BEFF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7" name="Rectangle 83"/>
                          <wps:cNvSpPr>
                            <a:spLocks noChangeArrowheads="1"/>
                          </wps:cNvSpPr>
                          <wps:spPr bwMode="auto">
                            <a:xfrm>
                              <a:off x="3377" y="299"/>
                              <a:ext cx="17" cy="787"/>
                            </a:xfrm>
                            <a:prstGeom prst="rect">
                              <a:avLst/>
                            </a:prstGeom>
                            <a:solidFill>
                              <a:srgbClr val="BDFF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8" name="Rectangle 84"/>
                          <wps:cNvSpPr>
                            <a:spLocks noChangeArrowheads="1"/>
                          </wps:cNvSpPr>
                          <wps:spPr bwMode="auto">
                            <a:xfrm>
                              <a:off x="3394" y="299"/>
                              <a:ext cx="9" cy="787"/>
                            </a:xfrm>
                            <a:prstGeom prst="rect">
                              <a:avLst/>
                            </a:prstGeom>
                            <a:solidFill>
                              <a:srgbClr val="BCFF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9" name="Rectangle 85"/>
                          <wps:cNvSpPr>
                            <a:spLocks noChangeArrowheads="1"/>
                          </wps:cNvSpPr>
                          <wps:spPr bwMode="auto">
                            <a:xfrm>
                              <a:off x="3403" y="299"/>
                              <a:ext cx="17" cy="787"/>
                            </a:xfrm>
                            <a:prstGeom prst="rect">
                              <a:avLst/>
                            </a:prstGeom>
                            <a:solidFill>
                              <a:srgbClr val="BBFF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0" name="Rectangle 86"/>
                          <wps:cNvSpPr>
                            <a:spLocks noChangeArrowheads="1"/>
                          </wps:cNvSpPr>
                          <wps:spPr bwMode="auto">
                            <a:xfrm>
                              <a:off x="3420" y="299"/>
                              <a:ext cx="17" cy="787"/>
                            </a:xfrm>
                            <a:prstGeom prst="rect">
                              <a:avLst/>
                            </a:prstGeom>
                            <a:solidFill>
                              <a:srgbClr val="BAFF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1" name="Rectangle 87"/>
                          <wps:cNvSpPr>
                            <a:spLocks noChangeArrowheads="1"/>
                          </wps:cNvSpPr>
                          <wps:spPr bwMode="auto">
                            <a:xfrm>
                              <a:off x="3437" y="299"/>
                              <a:ext cx="8" cy="787"/>
                            </a:xfrm>
                            <a:prstGeom prst="rect">
                              <a:avLst/>
                            </a:prstGeom>
                            <a:solidFill>
                              <a:srgbClr val="B9FF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2" name="Rectangle 88"/>
                          <wps:cNvSpPr>
                            <a:spLocks noChangeArrowheads="1"/>
                          </wps:cNvSpPr>
                          <wps:spPr bwMode="auto">
                            <a:xfrm>
                              <a:off x="3445" y="299"/>
                              <a:ext cx="17" cy="787"/>
                            </a:xfrm>
                            <a:prstGeom prst="rect">
                              <a:avLst/>
                            </a:prstGeom>
                            <a:solidFill>
                              <a:srgbClr val="B8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3" name="Rectangle 89"/>
                          <wps:cNvSpPr>
                            <a:spLocks noChangeArrowheads="1"/>
                          </wps:cNvSpPr>
                          <wps:spPr bwMode="auto">
                            <a:xfrm>
                              <a:off x="3462" y="299"/>
                              <a:ext cx="18" cy="787"/>
                            </a:xfrm>
                            <a:prstGeom prst="rect">
                              <a:avLst/>
                            </a:prstGeom>
                            <a:solidFill>
                              <a:srgbClr val="B7FF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4" name="Rectangle 90"/>
                          <wps:cNvSpPr>
                            <a:spLocks noChangeArrowheads="1"/>
                          </wps:cNvSpPr>
                          <wps:spPr bwMode="auto">
                            <a:xfrm>
                              <a:off x="3480" y="299"/>
                              <a:ext cx="8" cy="787"/>
                            </a:xfrm>
                            <a:prstGeom prst="rect">
                              <a:avLst/>
                            </a:prstGeom>
                            <a:solidFill>
                              <a:srgbClr val="B6FFB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5" name="Rectangle 91"/>
                          <wps:cNvSpPr>
                            <a:spLocks noChangeArrowheads="1"/>
                          </wps:cNvSpPr>
                          <wps:spPr bwMode="auto">
                            <a:xfrm>
                              <a:off x="3488" y="299"/>
                              <a:ext cx="17" cy="787"/>
                            </a:xfrm>
                            <a:prstGeom prst="rect">
                              <a:avLst/>
                            </a:prstGeom>
                            <a:solidFill>
                              <a:srgbClr val="B5FF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6" name="Rectangle 92"/>
                          <wps:cNvSpPr>
                            <a:spLocks noChangeArrowheads="1"/>
                          </wps:cNvSpPr>
                          <wps:spPr bwMode="auto">
                            <a:xfrm>
                              <a:off x="3505" y="299"/>
                              <a:ext cx="17" cy="787"/>
                            </a:xfrm>
                            <a:prstGeom prst="rect">
                              <a:avLst/>
                            </a:prstGeom>
                            <a:solidFill>
                              <a:srgbClr val="B4FF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7" name="Rectangle 93"/>
                          <wps:cNvSpPr>
                            <a:spLocks noChangeArrowheads="1"/>
                          </wps:cNvSpPr>
                          <wps:spPr bwMode="auto">
                            <a:xfrm>
                              <a:off x="3522" y="299"/>
                              <a:ext cx="9" cy="787"/>
                            </a:xfrm>
                            <a:prstGeom prst="rect">
                              <a:avLst/>
                            </a:prstGeom>
                            <a:solidFill>
                              <a:srgbClr val="B3FF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8" name="Rectangle 94"/>
                          <wps:cNvSpPr>
                            <a:spLocks noChangeArrowheads="1"/>
                          </wps:cNvSpPr>
                          <wps:spPr bwMode="auto">
                            <a:xfrm>
                              <a:off x="3531" y="299"/>
                              <a:ext cx="17" cy="787"/>
                            </a:xfrm>
                            <a:prstGeom prst="rect">
                              <a:avLst/>
                            </a:prstGeom>
                            <a:solidFill>
                              <a:srgbClr val="B2FFB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9" name="Rectangle 95"/>
                          <wps:cNvSpPr>
                            <a:spLocks noChangeArrowheads="1"/>
                          </wps:cNvSpPr>
                          <wps:spPr bwMode="auto">
                            <a:xfrm>
                              <a:off x="3548" y="299"/>
                              <a:ext cx="17" cy="787"/>
                            </a:xfrm>
                            <a:prstGeom prst="rect">
                              <a:avLst/>
                            </a:prstGeom>
                            <a:solidFill>
                              <a:srgbClr val="B1FF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0" name="Rectangle 96"/>
                          <wps:cNvSpPr>
                            <a:spLocks noChangeArrowheads="1"/>
                          </wps:cNvSpPr>
                          <wps:spPr bwMode="auto">
                            <a:xfrm>
                              <a:off x="3565" y="299"/>
                              <a:ext cx="17" cy="787"/>
                            </a:xfrm>
                            <a:prstGeom prst="rect">
                              <a:avLst/>
                            </a:prstGeom>
                            <a:solidFill>
                              <a:srgbClr val="B0FFB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1" name="Rectangle 97"/>
                          <wps:cNvSpPr>
                            <a:spLocks noChangeArrowheads="1"/>
                          </wps:cNvSpPr>
                          <wps:spPr bwMode="auto">
                            <a:xfrm>
                              <a:off x="3582" y="299"/>
                              <a:ext cx="9" cy="787"/>
                            </a:xfrm>
                            <a:prstGeom prst="rect">
                              <a:avLst/>
                            </a:prstGeom>
                            <a:solidFill>
                              <a:srgbClr val="AFFF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2" name="Rectangle 98"/>
                          <wps:cNvSpPr>
                            <a:spLocks noChangeArrowheads="1"/>
                          </wps:cNvSpPr>
                          <wps:spPr bwMode="auto">
                            <a:xfrm>
                              <a:off x="3591" y="299"/>
                              <a:ext cx="17" cy="787"/>
                            </a:xfrm>
                            <a:prstGeom prst="rect">
                              <a:avLst/>
                            </a:prstGeom>
                            <a:solidFill>
                              <a:srgbClr val="AEFF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3" name="Rectangle 99"/>
                          <wps:cNvSpPr>
                            <a:spLocks noChangeArrowheads="1"/>
                          </wps:cNvSpPr>
                          <wps:spPr bwMode="auto">
                            <a:xfrm>
                              <a:off x="3608" y="299"/>
                              <a:ext cx="17" cy="787"/>
                            </a:xfrm>
                            <a:prstGeom prst="rect">
                              <a:avLst/>
                            </a:prstGeom>
                            <a:solidFill>
                              <a:srgbClr val="ADFFA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4" name="Rectangle 100"/>
                          <wps:cNvSpPr>
                            <a:spLocks noChangeArrowheads="1"/>
                          </wps:cNvSpPr>
                          <wps:spPr bwMode="auto">
                            <a:xfrm>
                              <a:off x="3625" y="299"/>
                              <a:ext cx="8" cy="787"/>
                            </a:xfrm>
                            <a:prstGeom prst="rect">
                              <a:avLst/>
                            </a:prstGeom>
                            <a:solidFill>
                              <a:srgbClr val="ACFF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5" name="Rectangle 101"/>
                          <wps:cNvSpPr>
                            <a:spLocks noChangeArrowheads="1"/>
                          </wps:cNvSpPr>
                          <wps:spPr bwMode="auto">
                            <a:xfrm>
                              <a:off x="3633" y="299"/>
                              <a:ext cx="18" cy="787"/>
                            </a:xfrm>
                            <a:prstGeom prst="rect">
                              <a:avLst/>
                            </a:prstGeom>
                            <a:solidFill>
                              <a:srgbClr val="ABFF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6" name="Rectangle 102"/>
                          <wps:cNvSpPr>
                            <a:spLocks noChangeArrowheads="1"/>
                          </wps:cNvSpPr>
                          <wps:spPr bwMode="auto">
                            <a:xfrm>
                              <a:off x="3651" y="299"/>
                              <a:ext cx="8" cy="787"/>
                            </a:xfrm>
                            <a:prstGeom prst="rect">
                              <a:avLst/>
                            </a:prstGeom>
                            <a:solidFill>
                              <a:srgbClr val="AAFF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7" name="Rectangle 103"/>
                          <wps:cNvSpPr>
                            <a:spLocks noChangeArrowheads="1"/>
                          </wps:cNvSpPr>
                          <wps:spPr bwMode="auto">
                            <a:xfrm>
                              <a:off x="3659" y="299"/>
                              <a:ext cx="9" cy="787"/>
                            </a:xfrm>
                            <a:prstGeom prst="rect">
                              <a:avLst/>
                            </a:prstGeom>
                            <a:solidFill>
                              <a:srgbClr val="A9FF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8" name="Rectangle 104"/>
                          <wps:cNvSpPr>
                            <a:spLocks noChangeArrowheads="1"/>
                          </wps:cNvSpPr>
                          <wps:spPr bwMode="auto">
                            <a:xfrm>
                              <a:off x="3668" y="299"/>
                              <a:ext cx="8" cy="787"/>
                            </a:xfrm>
                            <a:prstGeom prst="rect">
                              <a:avLst/>
                            </a:prstGeom>
                            <a:solidFill>
                              <a:srgbClr val="A8FFA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9" name="Rectangle 105"/>
                          <wps:cNvSpPr>
                            <a:spLocks noChangeArrowheads="1"/>
                          </wps:cNvSpPr>
                          <wps:spPr bwMode="auto">
                            <a:xfrm>
                              <a:off x="3676" y="299"/>
                              <a:ext cx="17" cy="787"/>
                            </a:xfrm>
                            <a:prstGeom prst="rect">
                              <a:avLst/>
                            </a:prstGeom>
                            <a:solidFill>
                              <a:srgbClr val="A7FF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0" name="Rectangle 106"/>
                          <wps:cNvSpPr>
                            <a:spLocks noChangeArrowheads="1"/>
                          </wps:cNvSpPr>
                          <wps:spPr bwMode="auto">
                            <a:xfrm>
                              <a:off x="3693" y="299"/>
                              <a:ext cx="17" cy="787"/>
                            </a:xfrm>
                            <a:prstGeom prst="rect">
                              <a:avLst/>
                            </a:prstGeom>
                            <a:solidFill>
                              <a:srgbClr val="A6FF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1" name="Rectangle 107"/>
                          <wps:cNvSpPr>
                            <a:spLocks noChangeArrowheads="1"/>
                          </wps:cNvSpPr>
                          <wps:spPr bwMode="auto">
                            <a:xfrm>
                              <a:off x="3710" y="299"/>
                              <a:ext cx="9" cy="787"/>
                            </a:xfrm>
                            <a:prstGeom prst="rect">
                              <a:avLst/>
                            </a:prstGeom>
                            <a:solidFill>
                              <a:srgbClr val="A5FFA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2" name="Rectangle 108"/>
                          <wps:cNvSpPr>
                            <a:spLocks noChangeArrowheads="1"/>
                          </wps:cNvSpPr>
                          <wps:spPr bwMode="auto">
                            <a:xfrm>
                              <a:off x="3719" y="299"/>
                              <a:ext cx="17" cy="787"/>
                            </a:xfrm>
                            <a:prstGeom prst="rect">
                              <a:avLst/>
                            </a:prstGeom>
                            <a:solidFill>
                              <a:srgbClr val="A4FF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3" name="Rectangle 109"/>
                          <wps:cNvSpPr>
                            <a:spLocks noChangeArrowheads="1"/>
                          </wps:cNvSpPr>
                          <wps:spPr bwMode="auto">
                            <a:xfrm>
                              <a:off x="3736" y="299"/>
                              <a:ext cx="17" cy="787"/>
                            </a:xfrm>
                            <a:prstGeom prst="rect">
                              <a:avLst/>
                            </a:prstGeom>
                            <a:solidFill>
                              <a:srgbClr val="A3FF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4" name="Rectangle 110"/>
                          <wps:cNvSpPr>
                            <a:spLocks noChangeArrowheads="1"/>
                          </wps:cNvSpPr>
                          <wps:spPr bwMode="auto">
                            <a:xfrm>
                              <a:off x="3753" y="299"/>
                              <a:ext cx="9" cy="787"/>
                            </a:xfrm>
                            <a:prstGeom prst="rect">
                              <a:avLst/>
                            </a:prstGeom>
                            <a:solidFill>
                              <a:srgbClr val="A2FF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5" name="Rectangle 111"/>
                          <wps:cNvSpPr>
                            <a:spLocks noChangeArrowheads="1"/>
                          </wps:cNvSpPr>
                          <wps:spPr bwMode="auto">
                            <a:xfrm>
                              <a:off x="3762" y="299"/>
                              <a:ext cx="17" cy="787"/>
                            </a:xfrm>
                            <a:prstGeom prst="rect">
                              <a:avLst/>
                            </a:prstGeom>
                            <a:solidFill>
                              <a:srgbClr val="A1FF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6" name="Rectangle 112"/>
                          <wps:cNvSpPr>
                            <a:spLocks noChangeArrowheads="1"/>
                          </wps:cNvSpPr>
                          <wps:spPr bwMode="auto">
                            <a:xfrm>
                              <a:off x="3779" y="299"/>
                              <a:ext cx="17" cy="787"/>
                            </a:xfrm>
                            <a:prstGeom prst="rect">
                              <a:avLst/>
                            </a:prstGeom>
                            <a:solidFill>
                              <a:srgbClr val="A0FF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7" name="Rectangle 113"/>
                          <wps:cNvSpPr>
                            <a:spLocks noChangeArrowheads="1"/>
                          </wps:cNvSpPr>
                          <wps:spPr bwMode="auto">
                            <a:xfrm>
                              <a:off x="3796" y="299"/>
                              <a:ext cx="17" cy="787"/>
                            </a:xfrm>
                            <a:prstGeom prst="rect">
                              <a:avLst/>
                            </a:prstGeom>
                            <a:solidFill>
                              <a:srgbClr val="9FF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8" name="Rectangle 114"/>
                          <wps:cNvSpPr>
                            <a:spLocks noChangeArrowheads="1"/>
                          </wps:cNvSpPr>
                          <wps:spPr bwMode="auto">
                            <a:xfrm>
                              <a:off x="3813" y="299"/>
                              <a:ext cx="9" cy="787"/>
                            </a:xfrm>
                            <a:prstGeom prst="rect">
                              <a:avLst/>
                            </a:prstGeom>
                            <a:solidFill>
                              <a:srgbClr val="9EFF9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9" name="Rectangle 115"/>
                          <wps:cNvSpPr>
                            <a:spLocks noChangeArrowheads="1"/>
                          </wps:cNvSpPr>
                          <wps:spPr bwMode="auto">
                            <a:xfrm>
                              <a:off x="3822" y="299"/>
                              <a:ext cx="17" cy="787"/>
                            </a:xfrm>
                            <a:prstGeom prst="rect">
                              <a:avLst/>
                            </a:prstGeom>
                            <a:solidFill>
                              <a:srgbClr val="9DFF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0" name="Rectangle 116"/>
                          <wps:cNvSpPr>
                            <a:spLocks noChangeArrowheads="1"/>
                          </wps:cNvSpPr>
                          <wps:spPr bwMode="auto">
                            <a:xfrm>
                              <a:off x="3839" y="299"/>
                              <a:ext cx="17" cy="787"/>
                            </a:xfrm>
                            <a:prstGeom prst="rect">
                              <a:avLst/>
                            </a:prstGeom>
                            <a:solidFill>
                              <a:srgbClr val="9CFF9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1" name="Rectangle 117"/>
                          <wps:cNvSpPr>
                            <a:spLocks noChangeArrowheads="1"/>
                          </wps:cNvSpPr>
                          <wps:spPr bwMode="auto">
                            <a:xfrm>
                              <a:off x="3856" y="299"/>
                              <a:ext cx="8" cy="787"/>
                            </a:xfrm>
                            <a:prstGeom prst="rect">
                              <a:avLst/>
                            </a:prstGeom>
                            <a:solidFill>
                              <a:srgbClr val="9BFF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2" name="Rectangle 118"/>
                          <wps:cNvSpPr>
                            <a:spLocks noChangeArrowheads="1"/>
                          </wps:cNvSpPr>
                          <wps:spPr bwMode="auto">
                            <a:xfrm>
                              <a:off x="3864" y="299"/>
                              <a:ext cx="17" cy="787"/>
                            </a:xfrm>
                            <a:prstGeom prst="rect">
                              <a:avLst/>
                            </a:prstGeom>
                            <a:solidFill>
                              <a:srgbClr val="9AFF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3" name="Rectangle 119"/>
                          <wps:cNvSpPr>
                            <a:spLocks noChangeArrowheads="1"/>
                          </wps:cNvSpPr>
                          <wps:spPr bwMode="auto">
                            <a:xfrm>
                              <a:off x="3881" y="299"/>
                              <a:ext cx="17" cy="787"/>
                            </a:xfrm>
                            <a:prstGeom prst="rect">
                              <a:avLst/>
                            </a:prstGeom>
                            <a:solidFill>
                              <a:srgbClr val="99FF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4" name="Freeform 120"/>
                          <wps:cNvSpPr>
                            <a:spLocks/>
                          </wps:cNvSpPr>
                          <wps:spPr bwMode="auto">
                            <a:xfrm>
                              <a:off x="2975" y="299"/>
                              <a:ext cx="915" cy="778"/>
                            </a:xfrm>
                            <a:custGeom>
                              <a:avLst/>
                              <a:gdLst>
                                <a:gd name="T0" fmla="*/ 1672 w 1712"/>
                                <a:gd name="T1" fmla="*/ 0 h 1456"/>
                                <a:gd name="T2" fmla="*/ 1712 w 1712"/>
                                <a:gd name="T3" fmla="*/ 40 h 1456"/>
                                <a:gd name="T4" fmla="*/ 1712 w 1712"/>
                                <a:gd name="T5" fmla="*/ 40 h 1456"/>
                                <a:gd name="T6" fmla="*/ 1712 w 1712"/>
                                <a:gd name="T7" fmla="*/ 1416 h 1456"/>
                                <a:gd name="T8" fmla="*/ 1712 w 1712"/>
                                <a:gd name="T9" fmla="*/ 1416 h 1456"/>
                                <a:gd name="T10" fmla="*/ 1672 w 1712"/>
                                <a:gd name="T11" fmla="*/ 1456 h 1456"/>
                                <a:gd name="T12" fmla="*/ 1672 w 1712"/>
                                <a:gd name="T13" fmla="*/ 1456 h 1456"/>
                                <a:gd name="T14" fmla="*/ 1672 w 1712"/>
                                <a:gd name="T15" fmla="*/ 1456 h 1456"/>
                                <a:gd name="T16" fmla="*/ 40 w 1712"/>
                                <a:gd name="T17" fmla="*/ 1456 h 1456"/>
                                <a:gd name="T18" fmla="*/ 40 w 1712"/>
                                <a:gd name="T19" fmla="*/ 1456 h 1456"/>
                                <a:gd name="T20" fmla="*/ 0 w 1712"/>
                                <a:gd name="T21" fmla="*/ 1416 h 1456"/>
                                <a:gd name="T22" fmla="*/ 0 w 1712"/>
                                <a:gd name="T23" fmla="*/ 1416 h 1456"/>
                                <a:gd name="T24" fmla="*/ 0 w 1712"/>
                                <a:gd name="T25" fmla="*/ 40 h 1456"/>
                                <a:gd name="T26" fmla="*/ 40 w 1712"/>
                                <a:gd name="T27" fmla="*/ 0 h 1456"/>
                                <a:gd name="T28" fmla="*/ 40 w 1712"/>
                                <a:gd name="T29" fmla="*/ 0 h 1456"/>
                                <a:gd name="T30" fmla="*/ 1672 w 1712"/>
                                <a:gd name="T31" fmla="*/ 0 h 14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712" h="1456">
                                  <a:moveTo>
                                    <a:pt x="1672" y="0"/>
                                  </a:moveTo>
                                  <a:cubicBezTo>
                                    <a:pt x="1695" y="0"/>
                                    <a:pt x="1712" y="18"/>
                                    <a:pt x="1712" y="40"/>
                                  </a:cubicBezTo>
                                  <a:lnTo>
                                    <a:pt x="1712" y="40"/>
                                  </a:lnTo>
                                  <a:lnTo>
                                    <a:pt x="1712" y="1416"/>
                                  </a:lnTo>
                                  <a:lnTo>
                                    <a:pt x="1712" y="1416"/>
                                  </a:lnTo>
                                  <a:cubicBezTo>
                                    <a:pt x="1712" y="1439"/>
                                    <a:pt x="1695" y="1456"/>
                                    <a:pt x="1672" y="1456"/>
                                  </a:cubicBezTo>
                                  <a:cubicBezTo>
                                    <a:pt x="1672" y="1456"/>
                                    <a:pt x="1672" y="1456"/>
                                    <a:pt x="1672" y="1456"/>
                                  </a:cubicBezTo>
                                  <a:lnTo>
                                    <a:pt x="1672" y="1456"/>
                                  </a:lnTo>
                                  <a:lnTo>
                                    <a:pt x="40" y="1456"/>
                                  </a:lnTo>
                                  <a:lnTo>
                                    <a:pt x="40" y="1456"/>
                                  </a:lnTo>
                                  <a:cubicBezTo>
                                    <a:pt x="18" y="1456"/>
                                    <a:pt x="0" y="1439"/>
                                    <a:pt x="0" y="1416"/>
                                  </a:cubicBezTo>
                                  <a:lnTo>
                                    <a:pt x="0" y="1416"/>
                                  </a:lnTo>
                                  <a:lnTo>
                                    <a:pt x="0" y="40"/>
                                  </a:lnTo>
                                  <a:cubicBezTo>
                                    <a:pt x="0" y="18"/>
                                    <a:pt x="18" y="0"/>
                                    <a:pt x="40" y="0"/>
                                  </a:cubicBezTo>
                                  <a:lnTo>
                                    <a:pt x="40" y="0"/>
                                  </a:lnTo>
                                  <a:lnTo>
                                    <a:pt x="1672"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5" name="Rectangle 121"/>
                          <wps:cNvSpPr>
                            <a:spLocks noChangeArrowheads="1"/>
                          </wps:cNvSpPr>
                          <wps:spPr bwMode="auto">
                            <a:xfrm>
                              <a:off x="3146" y="376"/>
                              <a:ext cx="532"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A9A370" w14:textId="0BF7316F" w:rsidR="003802D7" w:rsidRDefault="003802D7">
                                <w:r>
                                  <w:rPr>
                                    <w:rFonts w:cs="Arial"/>
                                    <w:b/>
                                    <w:bCs/>
                                    <w:i/>
                                    <w:iCs/>
                                    <w:color w:val="000000"/>
                                    <w:sz w:val="8"/>
                                    <w:szCs w:val="8"/>
                                  </w:rPr>
                                  <w:t>Klassifikaator</w:t>
                                </w:r>
                              </w:p>
                            </w:txbxContent>
                          </wps:txbx>
                          <wps:bodyPr rot="0" vert="horz" wrap="none" lIns="0" tIns="0" rIns="0" bIns="0" anchor="t" anchorCtr="0">
                            <a:spAutoFit/>
                          </wps:bodyPr>
                        </wps:wsp>
                        <wps:wsp>
                          <wps:cNvPr id="896" name="Line 122"/>
                          <wps:cNvCnPr>
                            <a:cxnSpLocks noChangeShapeType="1"/>
                          </wps:cNvCnPr>
                          <wps:spPr bwMode="auto">
                            <a:xfrm>
                              <a:off x="2975" y="530"/>
                              <a:ext cx="915" cy="0"/>
                            </a:xfrm>
                            <a:prstGeom prst="line">
                              <a:avLst/>
                            </a:prstGeom>
                            <a:noFill/>
                            <a:ln w="571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7" name="Rectangle 123"/>
                          <wps:cNvSpPr>
                            <a:spLocks noChangeArrowheads="1"/>
                          </wps:cNvSpPr>
                          <wps:spPr bwMode="auto">
                            <a:xfrm>
                              <a:off x="3018" y="564"/>
                              <a:ext cx="27"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9DCBFD" w14:textId="442999AD" w:rsidR="003802D7" w:rsidRDefault="003802D7">
                                <w:r>
                                  <w:rPr>
                                    <w:rFonts w:cs="Arial"/>
                                    <w:color w:val="3C3C3C"/>
                                    <w:sz w:val="8"/>
                                    <w:szCs w:val="8"/>
                                  </w:rPr>
                                  <w:t xml:space="preserve">- </w:t>
                                </w:r>
                              </w:p>
                            </w:txbxContent>
                          </wps:txbx>
                          <wps:bodyPr rot="0" vert="horz" wrap="none" lIns="0" tIns="0" rIns="0" bIns="0" anchor="t" anchorCtr="0">
                            <a:spAutoFit/>
                          </wps:bodyPr>
                        </wps:wsp>
                        <wps:wsp>
                          <wps:cNvPr id="898" name="Rectangle 124"/>
                          <wps:cNvSpPr>
                            <a:spLocks noChangeArrowheads="1"/>
                          </wps:cNvSpPr>
                          <wps:spPr bwMode="auto">
                            <a:xfrm>
                              <a:off x="3163" y="564"/>
                              <a:ext cx="619"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58E2F" w14:textId="221BA6C8" w:rsidR="003802D7" w:rsidRDefault="003802D7">
                                <w:r>
                                  <w:rPr>
                                    <w:rFonts w:cs="Arial"/>
                                    <w:color w:val="3C3C3C"/>
                                    <w:sz w:val="8"/>
                                    <w:szCs w:val="8"/>
                                  </w:rPr>
                                  <w:t>nimetus: char {id}</w:t>
                                </w:r>
                              </w:p>
                            </w:txbxContent>
                          </wps:txbx>
                          <wps:bodyPr rot="0" vert="horz" wrap="none" lIns="0" tIns="0" rIns="0" bIns="0" anchor="t" anchorCtr="0">
                            <a:spAutoFit/>
                          </wps:bodyPr>
                        </wps:wsp>
                        <wps:wsp>
                          <wps:cNvPr id="899" name="Rectangle 125"/>
                          <wps:cNvSpPr>
                            <a:spLocks noChangeArrowheads="1"/>
                          </wps:cNvSpPr>
                          <wps:spPr bwMode="auto">
                            <a:xfrm>
                              <a:off x="3086" y="710"/>
                              <a:ext cx="152"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E09D2" w14:textId="0B14BCFE" w:rsidR="003802D7" w:rsidRDefault="003802D7">
                                <w:r>
                                  <w:rPr>
                                    <w:rFonts w:cs="Arial"/>
                                    <w:color w:val="000000"/>
                                    <w:sz w:val="8"/>
                                    <w:szCs w:val="8"/>
                                  </w:rPr>
                                  <w:t>«id»</w:t>
                                </w:r>
                              </w:p>
                            </w:txbxContent>
                          </wps:txbx>
                          <wps:bodyPr rot="0" vert="horz" wrap="none" lIns="0" tIns="0" rIns="0" bIns="0" anchor="t" anchorCtr="0">
                            <a:spAutoFit/>
                          </wps:bodyPr>
                        </wps:wsp>
                        <wps:wsp>
                          <wps:cNvPr id="900" name="Rectangle 126"/>
                          <wps:cNvSpPr>
                            <a:spLocks noChangeArrowheads="1"/>
                          </wps:cNvSpPr>
                          <wps:spPr bwMode="auto">
                            <a:xfrm>
                              <a:off x="3018" y="821"/>
                              <a:ext cx="27"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47AE6" w14:textId="5B3C7E4F" w:rsidR="003802D7" w:rsidRDefault="003802D7">
                                <w:r>
                                  <w:rPr>
                                    <w:rFonts w:cs="Arial"/>
                                    <w:color w:val="3C3C3C"/>
                                    <w:sz w:val="8"/>
                                    <w:szCs w:val="8"/>
                                  </w:rPr>
                                  <w:t xml:space="preserve">- </w:t>
                                </w:r>
                              </w:p>
                            </w:txbxContent>
                          </wps:txbx>
                          <wps:bodyPr rot="0" vert="horz" wrap="none" lIns="0" tIns="0" rIns="0" bIns="0" anchor="t" anchorCtr="0">
                            <a:spAutoFit/>
                          </wps:bodyPr>
                        </wps:wsp>
                        <wps:wsp>
                          <wps:cNvPr id="901" name="Rectangle 127"/>
                          <wps:cNvSpPr>
                            <a:spLocks noChangeArrowheads="1"/>
                          </wps:cNvSpPr>
                          <wps:spPr bwMode="auto">
                            <a:xfrm>
                              <a:off x="3163" y="821"/>
                              <a:ext cx="374"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7A51A" w14:textId="61A76DF3" w:rsidR="003802D7" w:rsidRDefault="003802D7">
                                <w:r>
                                  <w:rPr>
                                    <w:rFonts w:cs="Arial"/>
                                    <w:color w:val="3C3C3C"/>
                                    <w:sz w:val="8"/>
                                    <w:szCs w:val="8"/>
                                  </w:rPr>
                                  <w:t>kood: char</w:t>
                                </w:r>
                              </w:p>
                            </w:txbxContent>
                          </wps:txbx>
                          <wps:bodyPr rot="0" vert="horz" wrap="none" lIns="0" tIns="0" rIns="0" bIns="0" anchor="t" anchorCtr="0">
                            <a:spAutoFit/>
                          </wps:bodyPr>
                        </wps:wsp>
                        <wps:wsp>
                          <wps:cNvPr id="902" name="Freeform 128"/>
                          <wps:cNvSpPr>
                            <a:spLocks/>
                          </wps:cNvSpPr>
                          <wps:spPr bwMode="auto">
                            <a:xfrm>
                              <a:off x="864" y="1830"/>
                              <a:ext cx="760" cy="589"/>
                            </a:xfrm>
                            <a:custGeom>
                              <a:avLst/>
                              <a:gdLst>
                                <a:gd name="T0" fmla="*/ 1384 w 1424"/>
                                <a:gd name="T1" fmla="*/ 0 h 1104"/>
                                <a:gd name="T2" fmla="*/ 1424 w 1424"/>
                                <a:gd name="T3" fmla="*/ 40 h 1104"/>
                                <a:gd name="T4" fmla="*/ 1424 w 1424"/>
                                <a:gd name="T5" fmla="*/ 40 h 1104"/>
                                <a:gd name="T6" fmla="*/ 1424 w 1424"/>
                                <a:gd name="T7" fmla="*/ 1064 h 1104"/>
                                <a:gd name="T8" fmla="*/ 1424 w 1424"/>
                                <a:gd name="T9" fmla="*/ 1064 h 1104"/>
                                <a:gd name="T10" fmla="*/ 1384 w 1424"/>
                                <a:gd name="T11" fmla="*/ 1104 h 1104"/>
                                <a:gd name="T12" fmla="*/ 1384 w 1424"/>
                                <a:gd name="T13" fmla="*/ 1104 h 1104"/>
                                <a:gd name="T14" fmla="*/ 1384 w 1424"/>
                                <a:gd name="T15" fmla="*/ 1104 h 1104"/>
                                <a:gd name="T16" fmla="*/ 40 w 1424"/>
                                <a:gd name="T17" fmla="*/ 1104 h 1104"/>
                                <a:gd name="T18" fmla="*/ 40 w 1424"/>
                                <a:gd name="T19" fmla="*/ 1104 h 1104"/>
                                <a:gd name="T20" fmla="*/ 0 w 1424"/>
                                <a:gd name="T21" fmla="*/ 1064 h 1104"/>
                                <a:gd name="T22" fmla="*/ 0 w 1424"/>
                                <a:gd name="T23" fmla="*/ 1064 h 1104"/>
                                <a:gd name="T24" fmla="*/ 0 w 1424"/>
                                <a:gd name="T25" fmla="*/ 40 h 1104"/>
                                <a:gd name="T26" fmla="*/ 40 w 1424"/>
                                <a:gd name="T27" fmla="*/ 0 h 1104"/>
                                <a:gd name="T28" fmla="*/ 40 w 1424"/>
                                <a:gd name="T29" fmla="*/ 0 h 1104"/>
                                <a:gd name="T30" fmla="*/ 1384 w 1424"/>
                                <a:gd name="T31" fmla="*/ 0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424" h="1104">
                                  <a:moveTo>
                                    <a:pt x="1384" y="0"/>
                                  </a:moveTo>
                                  <a:cubicBezTo>
                                    <a:pt x="1407" y="0"/>
                                    <a:pt x="1424" y="18"/>
                                    <a:pt x="1424" y="40"/>
                                  </a:cubicBezTo>
                                  <a:lnTo>
                                    <a:pt x="1424" y="40"/>
                                  </a:lnTo>
                                  <a:lnTo>
                                    <a:pt x="1424" y="1064"/>
                                  </a:lnTo>
                                  <a:lnTo>
                                    <a:pt x="1424" y="1064"/>
                                  </a:lnTo>
                                  <a:cubicBezTo>
                                    <a:pt x="1424" y="1087"/>
                                    <a:pt x="1407" y="1104"/>
                                    <a:pt x="1384" y="1104"/>
                                  </a:cubicBezTo>
                                  <a:cubicBezTo>
                                    <a:pt x="1384" y="1104"/>
                                    <a:pt x="1384" y="1104"/>
                                    <a:pt x="1384" y="1104"/>
                                  </a:cubicBezTo>
                                  <a:lnTo>
                                    <a:pt x="1384" y="1104"/>
                                  </a:lnTo>
                                  <a:lnTo>
                                    <a:pt x="40" y="1104"/>
                                  </a:lnTo>
                                  <a:lnTo>
                                    <a:pt x="40" y="1104"/>
                                  </a:lnTo>
                                  <a:cubicBezTo>
                                    <a:pt x="18" y="1104"/>
                                    <a:pt x="0" y="1087"/>
                                    <a:pt x="0" y="1064"/>
                                  </a:cubicBezTo>
                                  <a:lnTo>
                                    <a:pt x="0" y="1064"/>
                                  </a:lnTo>
                                  <a:lnTo>
                                    <a:pt x="0" y="40"/>
                                  </a:lnTo>
                                  <a:cubicBezTo>
                                    <a:pt x="0" y="18"/>
                                    <a:pt x="18" y="0"/>
                                    <a:pt x="40" y="0"/>
                                  </a:cubicBezTo>
                                  <a:lnTo>
                                    <a:pt x="40" y="0"/>
                                  </a:lnTo>
                                  <a:lnTo>
                                    <a:pt x="1384" y="0"/>
                                  </a:lnTo>
                                  <a:close/>
                                </a:path>
                              </a:pathLst>
                            </a:custGeom>
                            <a:solidFill>
                              <a:srgbClr val="D3D5DA"/>
                            </a:solidFill>
                            <a:ln w="0">
                              <a:solidFill>
                                <a:srgbClr val="000000"/>
                              </a:solidFill>
                              <a:prstDash val="solid"/>
                              <a:round/>
                              <a:headEnd/>
                              <a:tailEnd/>
                            </a:ln>
                          </wps:spPr>
                          <wps:bodyPr rot="0" vert="horz" wrap="square" lIns="91440" tIns="45720" rIns="91440" bIns="45720" anchor="t" anchorCtr="0" upright="1">
                            <a:noAutofit/>
                          </wps:bodyPr>
                        </wps:wsp>
                        <wps:wsp>
                          <wps:cNvPr id="903" name="Rectangle 129"/>
                          <wps:cNvSpPr>
                            <a:spLocks noChangeArrowheads="1"/>
                          </wps:cNvSpPr>
                          <wps:spPr bwMode="auto">
                            <a:xfrm>
                              <a:off x="838" y="1804"/>
                              <a:ext cx="162" cy="598"/>
                            </a:xfrm>
                            <a:prstGeom prst="rect">
                              <a:avLst/>
                            </a:prstGeom>
                            <a:solidFill>
                              <a:srgbClr val="CC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4" name="Rectangle 130"/>
                          <wps:cNvSpPr>
                            <a:spLocks noChangeArrowheads="1"/>
                          </wps:cNvSpPr>
                          <wps:spPr bwMode="auto">
                            <a:xfrm>
                              <a:off x="1000" y="1804"/>
                              <a:ext cx="17" cy="598"/>
                            </a:xfrm>
                            <a:prstGeom prst="rect">
                              <a:avLst/>
                            </a:prstGeom>
                            <a:solidFill>
                              <a:srgbClr val="CBFF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5" name="Rectangle 131"/>
                          <wps:cNvSpPr>
                            <a:spLocks noChangeArrowheads="1"/>
                          </wps:cNvSpPr>
                          <wps:spPr bwMode="auto">
                            <a:xfrm>
                              <a:off x="1017" y="1804"/>
                              <a:ext cx="9" cy="598"/>
                            </a:xfrm>
                            <a:prstGeom prst="rect">
                              <a:avLst/>
                            </a:prstGeom>
                            <a:solidFill>
                              <a:srgbClr val="CAFF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6" name="Rectangle 132"/>
                          <wps:cNvSpPr>
                            <a:spLocks noChangeArrowheads="1"/>
                          </wps:cNvSpPr>
                          <wps:spPr bwMode="auto">
                            <a:xfrm>
                              <a:off x="1026" y="1804"/>
                              <a:ext cx="17" cy="598"/>
                            </a:xfrm>
                            <a:prstGeom prst="rect">
                              <a:avLst/>
                            </a:prstGeom>
                            <a:solidFill>
                              <a:srgbClr val="C9FF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7" name="Rectangle 133"/>
                          <wps:cNvSpPr>
                            <a:spLocks noChangeArrowheads="1"/>
                          </wps:cNvSpPr>
                          <wps:spPr bwMode="auto">
                            <a:xfrm>
                              <a:off x="1043" y="1804"/>
                              <a:ext cx="9" cy="598"/>
                            </a:xfrm>
                            <a:prstGeom prst="rect">
                              <a:avLst/>
                            </a:prstGeom>
                            <a:solidFill>
                              <a:srgbClr val="C8FF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8" name="Rectangle 134"/>
                          <wps:cNvSpPr>
                            <a:spLocks noChangeArrowheads="1"/>
                          </wps:cNvSpPr>
                          <wps:spPr bwMode="auto">
                            <a:xfrm>
                              <a:off x="1052" y="1804"/>
                              <a:ext cx="17" cy="598"/>
                            </a:xfrm>
                            <a:prstGeom prst="rect">
                              <a:avLst/>
                            </a:prstGeom>
                            <a:solidFill>
                              <a:srgbClr val="C7FF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9" name="Rectangle 135"/>
                          <wps:cNvSpPr>
                            <a:spLocks noChangeArrowheads="1"/>
                          </wps:cNvSpPr>
                          <wps:spPr bwMode="auto">
                            <a:xfrm>
                              <a:off x="1069" y="1804"/>
                              <a:ext cx="8" cy="598"/>
                            </a:xfrm>
                            <a:prstGeom prst="rect">
                              <a:avLst/>
                            </a:prstGeom>
                            <a:solidFill>
                              <a:srgbClr val="C6FF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0" name="Rectangle 136"/>
                          <wps:cNvSpPr>
                            <a:spLocks noChangeArrowheads="1"/>
                          </wps:cNvSpPr>
                          <wps:spPr bwMode="auto">
                            <a:xfrm>
                              <a:off x="1077" y="1804"/>
                              <a:ext cx="9" cy="598"/>
                            </a:xfrm>
                            <a:prstGeom prst="rect">
                              <a:avLst/>
                            </a:prstGeom>
                            <a:solidFill>
                              <a:srgbClr val="C5F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1" name="Rectangle 137"/>
                          <wps:cNvSpPr>
                            <a:spLocks noChangeArrowheads="1"/>
                          </wps:cNvSpPr>
                          <wps:spPr bwMode="auto">
                            <a:xfrm>
                              <a:off x="1086" y="1804"/>
                              <a:ext cx="17" cy="598"/>
                            </a:xfrm>
                            <a:prstGeom prst="rect">
                              <a:avLst/>
                            </a:prstGeom>
                            <a:solidFill>
                              <a:srgbClr val="C4FF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2" name="Rectangle 138"/>
                          <wps:cNvSpPr>
                            <a:spLocks noChangeArrowheads="1"/>
                          </wps:cNvSpPr>
                          <wps:spPr bwMode="auto">
                            <a:xfrm>
                              <a:off x="1103" y="1804"/>
                              <a:ext cx="8" cy="598"/>
                            </a:xfrm>
                            <a:prstGeom prst="rect">
                              <a:avLst/>
                            </a:prstGeom>
                            <a:solidFill>
                              <a:srgbClr val="C3FF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3" name="Rectangle 139"/>
                          <wps:cNvSpPr>
                            <a:spLocks noChangeArrowheads="1"/>
                          </wps:cNvSpPr>
                          <wps:spPr bwMode="auto">
                            <a:xfrm>
                              <a:off x="1111" y="1804"/>
                              <a:ext cx="18" cy="598"/>
                            </a:xfrm>
                            <a:prstGeom prst="rect">
                              <a:avLst/>
                            </a:prstGeom>
                            <a:solidFill>
                              <a:srgbClr val="C2FF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4" name="Rectangle 140"/>
                          <wps:cNvSpPr>
                            <a:spLocks noChangeArrowheads="1"/>
                          </wps:cNvSpPr>
                          <wps:spPr bwMode="auto">
                            <a:xfrm>
                              <a:off x="1129" y="1804"/>
                              <a:ext cx="8" cy="598"/>
                            </a:xfrm>
                            <a:prstGeom prst="rect">
                              <a:avLst/>
                            </a:prstGeom>
                            <a:solidFill>
                              <a:srgbClr val="C1FF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5" name="Rectangle 141"/>
                          <wps:cNvSpPr>
                            <a:spLocks noChangeArrowheads="1"/>
                          </wps:cNvSpPr>
                          <wps:spPr bwMode="auto">
                            <a:xfrm>
                              <a:off x="1137" y="1804"/>
                              <a:ext cx="9" cy="598"/>
                            </a:xfrm>
                            <a:prstGeom prst="rect">
                              <a:avLst/>
                            </a:prstGeom>
                            <a:solidFill>
                              <a:srgbClr val="C0F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6" name="Rectangle 142"/>
                          <wps:cNvSpPr>
                            <a:spLocks noChangeArrowheads="1"/>
                          </wps:cNvSpPr>
                          <wps:spPr bwMode="auto">
                            <a:xfrm>
                              <a:off x="1146" y="1804"/>
                              <a:ext cx="17" cy="598"/>
                            </a:xfrm>
                            <a:prstGeom prst="rect">
                              <a:avLst/>
                            </a:prstGeom>
                            <a:solidFill>
                              <a:srgbClr val="BFF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7" name="Rectangle 143"/>
                          <wps:cNvSpPr>
                            <a:spLocks noChangeArrowheads="1"/>
                          </wps:cNvSpPr>
                          <wps:spPr bwMode="auto">
                            <a:xfrm>
                              <a:off x="1163" y="1804"/>
                              <a:ext cx="8" cy="598"/>
                            </a:xfrm>
                            <a:prstGeom prst="rect">
                              <a:avLst/>
                            </a:prstGeom>
                            <a:solidFill>
                              <a:srgbClr val="BEFF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8" name="Rectangle 144"/>
                          <wps:cNvSpPr>
                            <a:spLocks noChangeArrowheads="1"/>
                          </wps:cNvSpPr>
                          <wps:spPr bwMode="auto">
                            <a:xfrm>
                              <a:off x="1171" y="1804"/>
                              <a:ext cx="17" cy="598"/>
                            </a:xfrm>
                            <a:prstGeom prst="rect">
                              <a:avLst/>
                            </a:prstGeom>
                            <a:solidFill>
                              <a:srgbClr val="BDFF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9" name="Rectangle 145"/>
                          <wps:cNvSpPr>
                            <a:spLocks noChangeArrowheads="1"/>
                          </wps:cNvSpPr>
                          <wps:spPr bwMode="auto">
                            <a:xfrm>
                              <a:off x="1188" y="1804"/>
                              <a:ext cx="9" cy="598"/>
                            </a:xfrm>
                            <a:prstGeom prst="rect">
                              <a:avLst/>
                            </a:prstGeom>
                            <a:solidFill>
                              <a:srgbClr val="BCFF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0" name="Rectangle 146"/>
                          <wps:cNvSpPr>
                            <a:spLocks noChangeArrowheads="1"/>
                          </wps:cNvSpPr>
                          <wps:spPr bwMode="auto">
                            <a:xfrm>
                              <a:off x="1197" y="1804"/>
                              <a:ext cx="8" cy="598"/>
                            </a:xfrm>
                            <a:prstGeom prst="rect">
                              <a:avLst/>
                            </a:prstGeom>
                            <a:solidFill>
                              <a:srgbClr val="BBFF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1" name="Rectangle 147"/>
                          <wps:cNvSpPr>
                            <a:spLocks noChangeArrowheads="1"/>
                          </wps:cNvSpPr>
                          <wps:spPr bwMode="auto">
                            <a:xfrm>
                              <a:off x="1205" y="1804"/>
                              <a:ext cx="18" cy="598"/>
                            </a:xfrm>
                            <a:prstGeom prst="rect">
                              <a:avLst/>
                            </a:prstGeom>
                            <a:solidFill>
                              <a:srgbClr val="BAFF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2" name="Rectangle 148"/>
                          <wps:cNvSpPr>
                            <a:spLocks noChangeArrowheads="1"/>
                          </wps:cNvSpPr>
                          <wps:spPr bwMode="auto">
                            <a:xfrm>
                              <a:off x="1223" y="1804"/>
                              <a:ext cx="8" cy="598"/>
                            </a:xfrm>
                            <a:prstGeom prst="rect">
                              <a:avLst/>
                            </a:prstGeom>
                            <a:solidFill>
                              <a:srgbClr val="B9FF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3" name="Rectangle 149"/>
                          <wps:cNvSpPr>
                            <a:spLocks noChangeArrowheads="1"/>
                          </wps:cNvSpPr>
                          <wps:spPr bwMode="auto">
                            <a:xfrm>
                              <a:off x="1231" y="1804"/>
                              <a:ext cx="17" cy="598"/>
                            </a:xfrm>
                            <a:prstGeom prst="rect">
                              <a:avLst/>
                            </a:prstGeom>
                            <a:solidFill>
                              <a:srgbClr val="B8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4" name="Rectangle 150"/>
                          <wps:cNvSpPr>
                            <a:spLocks noChangeArrowheads="1"/>
                          </wps:cNvSpPr>
                          <wps:spPr bwMode="auto">
                            <a:xfrm>
                              <a:off x="1248" y="1804"/>
                              <a:ext cx="9" cy="598"/>
                            </a:xfrm>
                            <a:prstGeom prst="rect">
                              <a:avLst/>
                            </a:prstGeom>
                            <a:solidFill>
                              <a:srgbClr val="B7FF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5" name="Rectangle 151"/>
                          <wps:cNvSpPr>
                            <a:spLocks noChangeArrowheads="1"/>
                          </wps:cNvSpPr>
                          <wps:spPr bwMode="auto">
                            <a:xfrm>
                              <a:off x="1257" y="1804"/>
                              <a:ext cx="8" cy="598"/>
                            </a:xfrm>
                            <a:prstGeom prst="rect">
                              <a:avLst/>
                            </a:prstGeom>
                            <a:solidFill>
                              <a:srgbClr val="B6FFB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6" name="Rectangle 152"/>
                          <wps:cNvSpPr>
                            <a:spLocks noChangeArrowheads="1"/>
                          </wps:cNvSpPr>
                          <wps:spPr bwMode="auto">
                            <a:xfrm>
                              <a:off x="1265" y="1804"/>
                              <a:ext cx="17" cy="598"/>
                            </a:xfrm>
                            <a:prstGeom prst="rect">
                              <a:avLst/>
                            </a:prstGeom>
                            <a:solidFill>
                              <a:srgbClr val="B5FF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7" name="Rectangle 153"/>
                          <wps:cNvSpPr>
                            <a:spLocks noChangeArrowheads="1"/>
                          </wps:cNvSpPr>
                          <wps:spPr bwMode="auto">
                            <a:xfrm>
                              <a:off x="1282" y="1804"/>
                              <a:ext cx="9" cy="598"/>
                            </a:xfrm>
                            <a:prstGeom prst="rect">
                              <a:avLst/>
                            </a:prstGeom>
                            <a:solidFill>
                              <a:srgbClr val="B4FF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8" name="Rectangle 154"/>
                          <wps:cNvSpPr>
                            <a:spLocks noChangeArrowheads="1"/>
                          </wps:cNvSpPr>
                          <wps:spPr bwMode="auto">
                            <a:xfrm>
                              <a:off x="1291" y="1804"/>
                              <a:ext cx="17" cy="598"/>
                            </a:xfrm>
                            <a:prstGeom prst="rect">
                              <a:avLst/>
                            </a:prstGeom>
                            <a:solidFill>
                              <a:srgbClr val="B3FF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9" name="Rectangle 155"/>
                          <wps:cNvSpPr>
                            <a:spLocks noChangeArrowheads="1"/>
                          </wps:cNvSpPr>
                          <wps:spPr bwMode="auto">
                            <a:xfrm>
                              <a:off x="1308" y="1804"/>
                              <a:ext cx="9" cy="598"/>
                            </a:xfrm>
                            <a:prstGeom prst="rect">
                              <a:avLst/>
                            </a:prstGeom>
                            <a:solidFill>
                              <a:srgbClr val="B2FFB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0" name="Rectangle 156"/>
                          <wps:cNvSpPr>
                            <a:spLocks noChangeArrowheads="1"/>
                          </wps:cNvSpPr>
                          <wps:spPr bwMode="auto">
                            <a:xfrm>
                              <a:off x="1317" y="1804"/>
                              <a:ext cx="8" cy="598"/>
                            </a:xfrm>
                            <a:prstGeom prst="rect">
                              <a:avLst/>
                            </a:prstGeom>
                            <a:solidFill>
                              <a:srgbClr val="B1FF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1" name="Rectangle 157"/>
                          <wps:cNvSpPr>
                            <a:spLocks noChangeArrowheads="1"/>
                          </wps:cNvSpPr>
                          <wps:spPr bwMode="auto">
                            <a:xfrm>
                              <a:off x="1325" y="1804"/>
                              <a:ext cx="17" cy="598"/>
                            </a:xfrm>
                            <a:prstGeom prst="rect">
                              <a:avLst/>
                            </a:prstGeom>
                            <a:solidFill>
                              <a:srgbClr val="B0FFB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2" name="Rectangle 158"/>
                          <wps:cNvSpPr>
                            <a:spLocks noChangeArrowheads="1"/>
                          </wps:cNvSpPr>
                          <wps:spPr bwMode="auto">
                            <a:xfrm>
                              <a:off x="1342" y="1804"/>
                              <a:ext cx="9" cy="598"/>
                            </a:xfrm>
                            <a:prstGeom prst="rect">
                              <a:avLst/>
                            </a:prstGeom>
                            <a:solidFill>
                              <a:srgbClr val="AFFF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3" name="Rectangle 159"/>
                          <wps:cNvSpPr>
                            <a:spLocks noChangeArrowheads="1"/>
                          </wps:cNvSpPr>
                          <wps:spPr bwMode="auto">
                            <a:xfrm>
                              <a:off x="1351" y="1804"/>
                              <a:ext cx="17" cy="598"/>
                            </a:xfrm>
                            <a:prstGeom prst="rect">
                              <a:avLst/>
                            </a:prstGeom>
                            <a:solidFill>
                              <a:srgbClr val="AEFF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4" name="Rectangle 160"/>
                          <wps:cNvSpPr>
                            <a:spLocks noChangeArrowheads="1"/>
                          </wps:cNvSpPr>
                          <wps:spPr bwMode="auto">
                            <a:xfrm>
                              <a:off x="1368" y="1804"/>
                              <a:ext cx="8" cy="598"/>
                            </a:xfrm>
                            <a:prstGeom prst="rect">
                              <a:avLst/>
                            </a:prstGeom>
                            <a:solidFill>
                              <a:srgbClr val="ADFFA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5" name="Rectangle 161"/>
                          <wps:cNvSpPr>
                            <a:spLocks noChangeArrowheads="1"/>
                          </wps:cNvSpPr>
                          <wps:spPr bwMode="auto">
                            <a:xfrm>
                              <a:off x="1376" y="1804"/>
                              <a:ext cx="9" cy="598"/>
                            </a:xfrm>
                            <a:prstGeom prst="rect">
                              <a:avLst/>
                            </a:prstGeom>
                            <a:solidFill>
                              <a:srgbClr val="ACFF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6" name="Rectangle 162"/>
                          <wps:cNvSpPr>
                            <a:spLocks noChangeArrowheads="1"/>
                          </wps:cNvSpPr>
                          <wps:spPr bwMode="auto">
                            <a:xfrm>
                              <a:off x="1385" y="1804"/>
                              <a:ext cx="17" cy="598"/>
                            </a:xfrm>
                            <a:prstGeom prst="rect">
                              <a:avLst/>
                            </a:prstGeom>
                            <a:solidFill>
                              <a:srgbClr val="ABFF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7" name="Rectangle 163"/>
                          <wps:cNvSpPr>
                            <a:spLocks noChangeArrowheads="1"/>
                          </wps:cNvSpPr>
                          <wps:spPr bwMode="auto">
                            <a:xfrm>
                              <a:off x="1402" y="1804"/>
                              <a:ext cx="9" cy="598"/>
                            </a:xfrm>
                            <a:prstGeom prst="rect">
                              <a:avLst/>
                            </a:prstGeom>
                            <a:solidFill>
                              <a:srgbClr val="AAFF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8" name="Rectangle 164"/>
                          <wps:cNvSpPr>
                            <a:spLocks noChangeArrowheads="1"/>
                          </wps:cNvSpPr>
                          <wps:spPr bwMode="auto">
                            <a:xfrm>
                              <a:off x="1411" y="1804"/>
                              <a:ext cx="8" cy="598"/>
                            </a:xfrm>
                            <a:prstGeom prst="rect">
                              <a:avLst/>
                            </a:prstGeom>
                            <a:solidFill>
                              <a:srgbClr val="A9FF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9" name="Rectangle 165"/>
                          <wps:cNvSpPr>
                            <a:spLocks noChangeArrowheads="1"/>
                          </wps:cNvSpPr>
                          <wps:spPr bwMode="auto">
                            <a:xfrm>
                              <a:off x="1419" y="1804"/>
                              <a:ext cx="9" cy="598"/>
                            </a:xfrm>
                            <a:prstGeom prst="rect">
                              <a:avLst/>
                            </a:prstGeom>
                            <a:solidFill>
                              <a:srgbClr val="A8FFA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0" name="Rectangle 166"/>
                          <wps:cNvSpPr>
                            <a:spLocks noChangeArrowheads="1"/>
                          </wps:cNvSpPr>
                          <wps:spPr bwMode="auto">
                            <a:xfrm>
                              <a:off x="1428" y="1804"/>
                              <a:ext cx="8" cy="598"/>
                            </a:xfrm>
                            <a:prstGeom prst="rect">
                              <a:avLst/>
                            </a:prstGeom>
                            <a:solidFill>
                              <a:srgbClr val="A7FF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1" name="Rectangle 167"/>
                          <wps:cNvSpPr>
                            <a:spLocks noChangeArrowheads="1"/>
                          </wps:cNvSpPr>
                          <wps:spPr bwMode="auto">
                            <a:xfrm>
                              <a:off x="1436" y="1804"/>
                              <a:ext cx="17" cy="598"/>
                            </a:xfrm>
                            <a:prstGeom prst="rect">
                              <a:avLst/>
                            </a:prstGeom>
                            <a:solidFill>
                              <a:srgbClr val="A6FF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2" name="Rectangle 168"/>
                          <wps:cNvSpPr>
                            <a:spLocks noChangeArrowheads="1"/>
                          </wps:cNvSpPr>
                          <wps:spPr bwMode="auto">
                            <a:xfrm>
                              <a:off x="1453" y="1804"/>
                              <a:ext cx="9" cy="598"/>
                            </a:xfrm>
                            <a:prstGeom prst="rect">
                              <a:avLst/>
                            </a:prstGeom>
                            <a:solidFill>
                              <a:srgbClr val="A5FFA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3" name="Rectangle 169"/>
                          <wps:cNvSpPr>
                            <a:spLocks noChangeArrowheads="1"/>
                          </wps:cNvSpPr>
                          <wps:spPr bwMode="auto">
                            <a:xfrm>
                              <a:off x="1462" y="1804"/>
                              <a:ext cx="8" cy="598"/>
                            </a:xfrm>
                            <a:prstGeom prst="rect">
                              <a:avLst/>
                            </a:prstGeom>
                            <a:solidFill>
                              <a:srgbClr val="A4FF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4" name="Rectangle 170"/>
                          <wps:cNvSpPr>
                            <a:spLocks noChangeArrowheads="1"/>
                          </wps:cNvSpPr>
                          <wps:spPr bwMode="auto">
                            <a:xfrm>
                              <a:off x="1470" y="1804"/>
                              <a:ext cx="18" cy="598"/>
                            </a:xfrm>
                            <a:prstGeom prst="rect">
                              <a:avLst/>
                            </a:prstGeom>
                            <a:solidFill>
                              <a:srgbClr val="A3FF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5" name="Rectangle 171"/>
                          <wps:cNvSpPr>
                            <a:spLocks noChangeArrowheads="1"/>
                          </wps:cNvSpPr>
                          <wps:spPr bwMode="auto">
                            <a:xfrm>
                              <a:off x="1488" y="1804"/>
                              <a:ext cx="8" cy="598"/>
                            </a:xfrm>
                            <a:prstGeom prst="rect">
                              <a:avLst/>
                            </a:prstGeom>
                            <a:solidFill>
                              <a:srgbClr val="A2FF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6" name="Rectangle 172"/>
                          <wps:cNvSpPr>
                            <a:spLocks noChangeArrowheads="1"/>
                          </wps:cNvSpPr>
                          <wps:spPr bwMode="auto">
                            <a:xfrm>
                              <a:off x="1496" y="1804"/>
                              <a:ext cx="17" cy="598"/>
                            </a:xfrm>
                            <a:prstGeom prst="rect">
                              <a:avLst/>
                            </a:prstGeom>
                            <a:solidFill>
                              <a:srgbClr val="A1FF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7" name="Rectangle 173"/>
                          <wps:cNvSpPr>
                            <a:spLocks noChangeArrowheads="1"/>
                          </wps:cNvSpPr>
                          <wps:spPr bwMode="auto">
                            <a:xfrm>
                              <a:off x="1513" y="1804"/>
                              <a:ext cx="9" cy="598"/>
                            </a:xfrm>
                            <a:prstGeom prst="rect">
                              <a:avLst/>
                            </a:prstGeom>
                            <a:solidFill>
                              <a:srgbClr val="A0FF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8" name="Rectangle 174"/>
                          <wps:cNvSpPr>
                            <a:spLocks noChangeArrowheads="1"/>
                          </wps:cNvSpPr>
                          <wps:spPr bwMode="auto">
                            <a:xfrm>
                              <a:off x="1522" y="1804"/>
                              <a:ext cx="8" cy="598"/>
                            </a:xfrm>
                            <a:prstGeom prst="rect">
                              <a:avLst/>
                            </a:prstGeom>
                            <a:solidFill>
                              <a:srgbClr val="9FF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9" name="Rectangle 175"/>
                          <wps:cNvSpPr>
                            <a:spLocks noChangeArrowheads="1"/>
                          </wps:cNvSpPr>
                          <wps:spPr bwMode="auto">
                            <a:xfrm>
                              <a:off x="1530" y="1804"/>
                              <a:ext cx="17" cy="598"/>
                            </a:xfrm>
                            <a:prstGeom prst="rect">
                              <a:avLst/>
                            </a:prstGeom>
                            <a:solidFill>
                              <a:srgbClr val="9EFF9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0" name="Rectangle 176"/>
                          <wps:cNvSpPr>
                            <a:spLocks noChangeArrowheads="1"/>
                          </wps:cNvSpPr>
                          <wps:spPr bwMode="auto">
                            <a:xfrm>
                              <a:off x="1547" y="1804"/>
                              <a:ext cx="9" cy="598"/>
                            </a:xfrm>
                            <a:prstGeom prst="rect">
                              <a:avLst/>
                            </a:prstGeom>
                            <a:solidFill>
                              <a:srgbClr val="9DFF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1" name="Rectangle 177"/>
                          <wps:cNvSpPr>
                            <a:spLocks noChangeArrowheads="1"/>
                          </wps:cNvSpPr>
                          <wps:spPr bwMode="auto">
                            <a:xfrm>
                              <a:off x="1556" y="1804"/>
                              <a:ext cx="17" cy="598"/>
                            </a:xfrm>
                            <a:prstGeom prst="rect">
                              <a:avLst/>
                            </a:prstGeom>
                            <a:solidFill>
                              <a:srgbClr val="9CFF9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2" name="Rectangle 178"/>
                          <wps:cNvSpPr>
                            <a:spLocks noChangeArrowheads="1"/>
                          </wps:cNvSpPr>
                          <wps:spPr bwMode="auto">
                            <a:xfrm>
                              <a:off x="1573" y="1804"/>
                              <a:ext cx="9" cy="598"/>
                            </a:xfrm>
                            <a:prstGeom prst="rect">
                              <a:avLst/>
                            </a:prstGeom>
                            <a:solidFill>
                              <a:srgbClr val="9BFF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3" name="Rectangle 179"/>
                          <wps:cNvSpPr>
                            <a:spLocks noChangeArrowheads="1"/>
                          </wps:cNvSpPr>
                          <wps:spPr bwMode="auto">
                            <a:xfrm>
                              <a:off x="1582" y="1804"/>
                              <a:ext cx="8" cy="598"/>
                            </a:xfrm>
                            <a:prstGeom prst="rect">
                              <a:avLst/>
                            </a:prstGeom>
                            <a:solidFill>
                              <a:srgbClr val="9AFF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4" name="Rectangle 180"/>
                          <wps:cNvSpPr>
                            <a:spLocks noChangeArrowheads="1"/>
                          </wps:cNvSpPr>
                          <wps:spPr bwMode="auto">
                            <a:xfrm>
                              <a:off x="1590" y="1804"/>
                              <a:ext cx="17" cy="598"/>
                            </a:xfrm>
                            <a:prstGeom prst="rect">
                              <a:avLst/>
                            </a:prstGeom>
                            <a:solidFill>
                              <a:srgbClr val="99FF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5" name="Freeform 181"/>
                          <wps:cNvSpPr>
                            <a:spLocks/>
                          </wps:cNvSpPr>
                          <wps:spPr bwMode="auto">
                            <a:xfrm>
                              <a:off x="838" y="1804"/>
                              <a:ext cx="761" cy="590"/>
                            </a:xfrm>
                            <a:custGeom>
                              <a:avLst/>
                              <a:gdLst>
                                <a:gd name="T0" fmla="*/ 1384 w 1424"/>
                                <a:gd name="T1" fmla="*/ 0 h 1104"/>
                                <a:gd name="T2" fmla="*/ 1424 w 1424"/>
                                <a:gd name="T3" fmla="*/ 40 h 1104"/>
                                <a:gd name="T4" fmla="*/ 1424 w 1424"/>
                                <a:gd name="T5" fmla="*/ 40 h 1104"/>
                                <a:gd name="T6" fmla="*/ 1424 w 1424"/>
                                <a:gd name="T7" fmla="*/ 1064 h 1104"/>
                                <a:gd name="T8" fmla="*/ 1424 w 1424"/>
                                <a:gd name="T9" fmla="*/ 1064 h 1104"/>
                                <a:gd name="T10" fmla="*/ 1384 w 1424"/>
                                <a:gd name="T11" fmla="*/ 1104 h 1104"/>
                                <a:gd name="T12" fmla="*/ 1384 w 1424"/>
                                <a:gd name="T13" fmla="*/ 1104 h 1104"/>
                                <a:gd name="T14" fmla="*/ 1384 w 1424"/>
                                <a:gd name="T15" fmla="*/ 1104 h 1104"/>
                                <a:gd name="T16" fmla="*/ 40 w 1424"/>
                                <a:gd name="T17" fmla="*/ 1104 h 1104"/>
                                <a:gd name="T18" fmla="*/ 40 w 1424"/>
                                <a:gd name="T19" fmla="*/ 1104 h 1104"/>
                                <a:gd name="T20" fmla="*/ 0 w 1424"/>
                                <a:gd name="T21" fmla="*/ 1064 h 1104"/>
                                <a:gd name="T22" fmla="*/ 0 w 1424"/>
                                <a:gd name="T23" fmla="*/ 1064 h 1104"/>
                                <a:gd name="T24" fmla="*/ 0 w 1424"/>
                                <a:gd name="T25" fmla="*/ 40 h 1104"/>
                                <a:gd name="T26" fmla="*/ 40 w 1424"/>
                                <a:gd name="T27" fmla="*/ 0 h 1104"/>
                                <a:gd name="T28" fmla="*/ 40 w 1424"/>
                                <a:gd name="T29" fmla="*/ 0 h 1104"/>
                                <a:gd name="T30" fmla="*/ 1384 w 1424"/>
                                <a:gd name="T31" fmla="*/ 0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424" h="1104">
                                  <a:moveTo>
                                    <a:pt x="1384" y="0"/>
                                  </a:moveTo>
                                  <a:cubicBezTo>
                                    <a:pt x="1407" y="0"/>
                                    <a:pt x="1424" y="18"/>
                                    <a:pt x="1424" y="40"/>
                                  </a:cubicBezTo>
                                  <a:lnTo>
                                    <a:pt x="1424" y="40"/>
                                  </a:lnTo>
                                  <a:lnTo>
                                    <a:pt x="1424" y="1064"/>
                                  </a:lnTo>
                                  <a:lnTo>
                                    <a:pt x="1424" y="1064"/>
                                  </a:lnTo>
                                  <a:cubicBezTo>
                                    <a:pt x="1424" y="1087"/>
                                    <a:pt x="1407" y="1104"/>
                                    <a:pt x="1384" y="1104"/>
                                  </a:cubicBezTo>
                                  <a:cubicBezTo>
                                    <a:pt x="1384" y="1104"/>
                                    <a:pt x="1384" y="1104"/>
                                    <a:pt x="1384" y="1104"/>
                                  </a:cubicBezTo>
                                  <a:lnTo>
                                    <a:pt x="1384" y="1104"/>
                                  </a:lnTo>
                                  <a:lnTo>
                                    <a:pt x="40" y="1104"/>
                                  </a:lnTo>
                                  <a:lnTo>
                                    <a:pt x="40" y="1104"/>
                                  </a:lnTo>
                                  <a:cubicBezTo>
                                    <a:pt x="18" y="1104"/>
                                    <a:pt x="0" y="1087"/>
                                    <a:pt x="0" y="1064"/>
                                  </a:cubicBezTo>
                                  <a:lnTo>
                                    <a:pt x="0" y="1064"/>
                                  </a:lnTo>
                                  <a:lnTo>
                                    <a:pt x="0" y="40"/>
                                  </a:lnTo>
                                  <a:cubicBezTo>
                                    <a:pt x="0" y="18"/>
                                    <a:pt x="18" y="0"/>
                                    <a:pt x="40" y="0"/>
                                  </a:cubicBezTo>
                                  <a:lnTo>
                                    <a:pt x="40" y="0"/>
                                  </a:lnTo>
                                  <a:lnTo>
                                    <a:pt x="1384"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6" name="Rectangle 182"/>
                          <wps:cNvSpPr>
                            <a:spLocks noChangeArrowheads="1"/>
                          </wps:cNvSpPr>
                          <wps:spPr bwMode="auto">
                            <a:xfrm>
                              <a:off x="1137" y="1881"/>
                              <a:ext cx="147"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98D93" w14:textId="343B02D9" w:rsidR="003802D7" w:rsidRDefault="003802D7">
                                <w:r>
                                  <w:rPr>
                                    <w:rFonts w:cs="Arial"/>
                                    <w:b/>
                                    <w:bCs/>
                                    <w:color w:val="000000"/>
                                    <w:sz w:val="8"/>
                                    <w:szCs w:val="8"/>
                                  </w:rPr>
                                  <w:t>Riik</w:t>
                                </w:r>
                              </w:p>
                            </w:txbxContent>
                          </wps:txbx>
                          <wps:bodyPr rot="0" vert="horz" wrap="none" lIns="0" tIns="0" rIns="0" bIns="0" anchor="t" anchorCtr="0">
                            <a:spAutoFit/>
                          </wps:bodyPr>
                        </wps:wsp>
                        <wps:wsp>
                          <wps:cNvPr id="957" name="Freeform 183"/>
                          <wps:cNvSpPr>
                            <a:spLocks/>
                          </wps:cNvSpPr>
                          <wps:spPr bwMode="auto">
                            <a:xfrm>
                              <a:off x="1342" y="2539"/>
                              <a:ext cx="915" cy="590"/>
                            </a:xfrm>
                            <a:custGeom>
                              <a:avLst/>
                              <a:gdLst>
                                <a:gd name="T0" fmla="*/ 1672 w 1712"/>
                                <a:gd name="T1" fmla="*/ 0 h 1104"/>
                                <a:gd name="T2" fmla="*/ 1712 w 1712"/>
                                <a:gd name="T3" fmla="*/ 40 h 1104"/>
                                <a:gd name="T4" fmla="*/ 1712 w 1712"/>
                                <a:gd name="T5" fmla="*/ 40 h 1104"/>
                                <a:gd name="T6" fmla="*/ 1712 w 1712"/>
                                <a:gd name="T7" fmla="*/ 1064 h 1104"/>
                                <a:gd name="T8" fmla="*/ 1712 w 1712"/>
                                <a:gd name="T9" fmla="*/ 1064 h 1104"/>
                                <a:gd name="T10" fmla="*/ 1672 w 1712"/>
                                <a:gd name="T11" fmla="*/ 1104 h 1104"/>
                                <a:gd name="T12" fmla="*/ 1672 w 1712"/>
                                <a:gd name="T13" fmla="*/ 1104 h 1104"/>
                                <a:gd name="T14" fmla="*/ 1672 w 1712"/>
                                <a:gd name="T15" fmla="*/ 1104 h 1104"/>
                                <a:gd name="T16" fmla="*/ 40 w 1712"/>
                                <a:gd name="T17" fmla="*/ 1104 h 1104"/>
                                <a:gd name="T18" fmla="*/ 40 w 1712"/>
                                <a:gd name="T19" fmla="*/ 1104 h 1104"/>
                                <a:gd name="T20" fmla="*/ 0 w 1712"/>
                                <a:gd name="T21" fmla="*/ 1064 h 1104"/>
                                <a:gd name="T22" fmla="*/ 0 w 1712"/>
                                <a:gd name="T23" fmla="*/ 1064 h 1104"/>
                                <a:gd name="T24" fmla="*/ 0 w 1712"/>
                                <a:gd name="T25" fmla="*/ 40 h 1104"/>
                                <a:gd name="T26" fmla="*/ 40 w 1712"/>
                                <a:gd name="T27" fmla="*/ 0 h 1104"/>
                                <a:gd name="T28" fmla="*/ 40 w 1712"/>
                                <a:gd name="T29" fmla="*/ 0 h 1104"/>
                                <a:gd name="T30" fmla="*/ 1672 w 1712"/>
                                <a:gd name="T31" fmla="*/ 0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712" h="1104">
                                  <a:moveTo>
                                    <a:pt x="1672" y="0"/>
                                  </a:moveTo>
                                  <a:cubicBezTo>
                                    <a:pt x="1695" y="0"/>
                                    <a:pt x="1712" y="18"/>
                                    <a:pt x="1712" y="40"/>
                                  </a:cubicBezTo>
                                  <a:lnTo>
                                    <a:pt x="1712" y="40"/>
                                  </a:lnTo>
                                  <a:lnTo>
                                    <a:pt x="1712" y="1064"/>
                                  </a:lnTo>
                                  <a:lnTo>
                                    <a:pt x="1712" y="1064"/>
                                  </a:lnTo>
                                  <a:cubicBezTo>
                                    <a:pt x="1712" y="1087"/>
                                    <a:pt x="1695" y="1104"/>
                                    <a:pt x="1672" y="1104"/>
                                  </a:cubicBezTo>
                                  <a:cubicBezTo>
                                    <a:pt x="1672" y="1104"/>
                                    <a:pt x="1672" y="1104"/>
                                    <a:pt x="1672" y="1104"/>
                                  </a:cubicBezTo>
                                  <a:lnTo>
                                    <a:pt x="1672" y="1104"/>
                                  </a:lnTo>
                                  <a:lnTo>
                                    <a:pt x="40" y="1104"/>
                                  </a:lnTo>
                                  <a:lnTo>
                                    <a:pt x="40" y="1104"/>
                                  </a:lnTo>
                                  <a:cubicBezTo>
                                    <a:pt x="18" y="1104"/>
                                    <a:pt x="0" y="1087"/>
                                    <a:pt x="0" y="1064"/>
                                  </a:cubicBezTo>
                                  <a:lnTo>
                                    <a:pt x="0" y="1064"/>
                                  </a:lnTo>
                                  <a:lnTo>
                                    <a:pt x="0" y="40"/>
                                  </a:lnTo>
                                  <a:cubicBezTo>
                                    <a:pt x="0" y="18"/>
                                    <a:pt x="18" y="0"/>
                                    <a:pt x="40" y="0"/>
                                  </a:cubicBezTo>
                                  <a:lnTo>
                                    <a:pt x="40" y="0"/>
                                  </a:lnTo>
                                  <a:lnTo>
                                    <a:pt x="1672" y="0"/>
                                  </a:lnTo>
                                  <a:close/>
                                </a:path>
                              </a:pathLst>
                            </a:custGeom>
                            <a:solidFill>
                              <a:srgbClr val="D4D6DB"/>
                            </a:solidFill>
                            <a:ln w="0">
                              <a:solidFill>
                                <a:srgbClr val="000000"/>
                              </a:solidFill>
                              <a:prstDash val="solid"/>
                              <a:round/>
                              <a:headEnd/>
                              <a:tailEnd/>
                            </a:ln>
                          </wps:spPr>
                          <wps:bodyPr rot="0" vert="horz" wrap="square" lIns="91440" tIns="45720" rIns="91440" bIns="45720" anchor="t" anchorCtr="0" upright="1">
                            <a:noAutofit/>
                          </wps:bodyPr>
                        </wps:wsp>
                        <wps:wsp>
                          <wps:cNvPr id="958" name="Rectangle 184"/>
                          <wps:cNvSpPr>
                            <a:spLocks noChangeArrowheads="1"/>
                          </wps:cNvSpPr>
                          <wps:spPr bwMode="auto">
                            <a:xfrm>
                              <a:off x="1317" y="2513"/>
                              <a:ext cx="196" cy="599"/>
                            </a:xfrm>
                            <a:prstGeom prst="rect">
                              <a:avLst/>
                            </a:prstGeom>
                            <a:solidFill>
                              <a:srgbClr val="CC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9" name="Rectangle 185"/>
                          <wps:cNvSpPr>
                            <a:spLocks noChangeArrowheads="1"/>
                          </wps:cNvSpPr>
                          <wps:spPr bwMode="auto">
                            <a:xfrm>
                              <a:off x="1513" y="2513"/>
                              <a:ext cx="17" cy="599"/>
                            </a:xfrm>
                            <a:prstGeom prst="rect">
                              <a:avLst/>
                            </a:prstGeom>
                            <a:solidFill>
                              <a:srgbClr val="CBFF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0" name="Rectangle 186"/>
                          <wps:cNvSpPr>
                            <a:spLocks noChangeArrowheads="1"/>
                          </wps:cNvSpPr>
                          <wps:spPr bwMode="auto">
                            <a:xfrm>
                              <a:off x="1530" y="2513"/>
                              <a:ext cx="17" cy="599"/>
                            </a:xfrm>
                            <a:prstGeom prst="rect">
                              <a:avLst/>
                            </a:prstGeom>
                            <a:solidFill>
                              <a:srgbClr val="CAFF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1" name="Rectangle 187"/>
                          <wps:cNvSpPr>
                            <a:spLocks noChangeArrowheads="1"/>
                          </wps:cNvSpPr>
                          <wps:spPr bwMode="auto">
                            <a:xfrm>
                              <a:off x="1547" y="2513"/>
                              <a:ext cx="9" cy="599"/>
                            </a:xfrm>
                            <a:prstGeom prst="rect">
                              <a:avLst/>
                            </a:prstGeom>
                            <a:solidFill>
                              <a:srgbClr val="C9FF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2" name="Rectangle 188"/>
                          <wps:cNvSpPr>
                            <a:spLocks noChangeArrowheads="1"/>
                          </wps:cNvSpPr>
                          <wps:spPr bwMode="auto">
                            <a:xfrm>
                              <a:off x="1556" y="2513"/>
                              <a:ext cx="17" cy="599"/>
                            </a:xfrm>
                            <a:prstGeom prst="rect">
                              <a:avLst/>
                            </a:prstGeom>
                            <a:solidFill>
                              <a:srgbClr val="C8FF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3" name="Rectangle 189"/>
                          <wps:cNvSpPr>
                            <a:spLocks noChangeArrowheads="1"/>
                          </wps:cNvSpPr>
                          <wps:spPr bwMode="auto">
                            <a:xfrm>
                              <a:off x="1573" y="2513"/>
                              <a:ext cx="17" cy="599"/>
                            </a:xfrm>
                            <a:prstGeom prst="rect">
                              <a:avLst/>
                            </a:prstGeom>
                            <a:solidFill>
                              <a:srgbClr val="C7FF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4" name="Rectangle 190"/>
                          <wps:cNvSpPr>
                            <a:spLocks noChangeArrowheads="1"/>
                          </wps:cNvSpPr>
                          <wps:spPr bwMode="auto">
                            <a:xfrm>
                              <a:off x="1590" y="2513"/>
                              <a:ext cx="9" cy="599"/>
                            </a:xfrm>
                            <a:prstGeom prst="rect">
                              <a:avLst/>
                            </a:prstGeom>
                            <a:solidFill>
                              <a:srgbClr val="C6FF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5" name="Rectangle 191"/>
                          <wps:cNvSpPr>
                            <a:spLocks noChangeArrowheads="1"/>
                          </wps:cNvSpPr>
                          <wps:spPr bwMode="auto">
                            <a:xfrm>
                              <a:off x="1599" y="2513"/>
                              <a:ext cx="17" cy="599"/>
                            </a:xfrm>
                            <a:prstGeom prst="rect">
                              <a:avLst/>
                            </a:prstGeom>
                            <a:solidFill>
                              <a:srgbClr val="C5F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6" name="Rectangle 192"/>
                          <wps:cNvSpPr>
                            <a:spLocks noChangeArrowheads="1"/>
                          </wps:cNvSpPr>
                          <wps:spPr bwMode="auto">
                            <a:xfrm>
                              <a:off x="1616" y="2513"/>
                              <a:ext cx="17" cy="599"/>
                            </a:xfrm>
                            <a:prstGeom prst="rect">
                              <a:avLst/>
                            </a:prstGeom>
                            <a:solidFill>
                              <a:srgbClr val="C4FF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7" name="Rectangle 193"/>
                          <wps:cNvSpPr>
                            <a:spLocks noChangeArrowheads="1"/>
                          </wps:cNvSpPr>
                          <wps:spPr bwMode="auto">
                            <a:xfrm>
                              <a:off x="1633" y="2513"/>
                              <a:ext cx="8" cy="599"/>
                            </a:xfrm>
                            <a:prstGeom prst="rect">
                              <a:avLst/>
                            </a:prstGeom>
                            <a:solidFill>
                              <a:srgbClr val="C3FF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8" name="Rectangle 194"/>
                          <wps:cNvSpPr>
                            <a:spLocks noChangeArrowheads="1"/>
                          </wps:cNvSpPr>
                          <wps:spPr bwMode="auto">
                            <a:xfrm>
                              <a:off x="1641" y="2513"/>
                              <a:ext cx="18" cy="599"/>
                            </a:xfrm>
                            <a:prstGeom prst="rect">
                              <a:avLst/>
                            </a:prstGeom>
                            <a:solidFill>
                              <a:srgbClr val="C2FF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9" name="Rectangle 195"/>
                          <wps:cNvSpPr>
                            <a:spLocks noChangeArrowheads="1"/>
                          </wps:cNvSpPr>
                          <wps:spPr bwMode="auto">
                            <a:xfrm>
                              <a:off x="1659" y="2513"/>
                              <a:ext cx="17" cy="599"/>
                            </a:xfrm>
                            <a:prstGeom prst="rect">
                              <a:avLst/>
                            </a:prstGeom>
                            <a:solidFill>
                              <a:srgbClr val="C1FF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 name="Rectangle 196"/>
                          <wps:cNvSpPr>
                            <a:spLocks noChangeArrowheads="1"/>
                          </wps:cNvSpPr>
                          <wps:spPr bwMode="auto">
                            <a:xfrm>
                              <a:off x="1676" y="2513"/>
                              <a:ext cx="17" cy="599"/>
                            </a:xfrm>
                            <a:prstGeom prst="rect">
                              <a:avLst/>
                            </a:prstGeom>
                            <a:solidFill>
                              <a:srgbClr val="C0F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1" name="Rectangle 197"/>
                          <wps:cNvSpPr>
                            <a:spLocks noChangeArrowheads="1"/>
                          </wps:cNvSpPr>
                          <wps:spPr bwMode="auto">
                            <a:xfrm>
                              <a:off x="1693" y="2513"/>
                              <a:ext cx="8" cy="599"/>
                            </a:xfrm>
                            <a:prstGeom prst="rect">
                              <a:avLst/>
                            </a:prstGeom>
                            <a:solidFill>
                              <a:srgbClr val="BFF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2" name="Rectangle 198"/>
                          <wps:cNvSpPr>
                            <a:spLocks noChangeArrowheads="1"/>
                          </wps:cNvSpPr>
                          <wps:spPr bwMode="auto">
                            <a:xfrm>
                              <a:off x="1701" y="2513"/>
                              <a:ext cx="17" cy="599"/>
                            </a:xfrm>
                            <a:prstGeom prst="rect">
                              <a:avLst/>
                            </a:prstGeom>
                            <a:solidFill>
                              <a:srgbClr val="BEFF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3" name="Rectangle 199"/>
                          <wps:cNvSpPr>
                            <a:spLocks noChangeArrowheads="1"/>
                          </wps:cNvSpPr>
                          <wps:spPr bwMode="auto">
                            <a:xfrm>
                              <a:off x="1718" y="2513"/>
                              <a:ext cx="18" cy="599"/>
                            </a:xfrm>
                            <a:prstGeom prst="rect">
                              <a:avLst/>
                            </a:prstGeom>
                            <a:solidFill>
                              <a:srgbClr val="BDFF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4" name="Rectangle 200"/>
                          <wps:cNvSpPr>
                            <a:spLocks noChangeArrowheads="1"/>
                          </wps:cNvSpPr>
                          <wps:spPr bwMode="auto">
                            <a:xfrm>
                              <a:off x="1736" y="2513"/>
                              <a:ext cx="8" cy="599"/>
                            </a:xfrm>
                            <a:prstGeom prst="rect">
                              <a:avLst/>
                            </a:prstGeom>
                            <a:solidFill>
                              <a:srgbClr val="BCFF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5" name="Rectangle 201"/>
                          <wps:cNvSpPr>
                            <a:spLocks noChangeArrowheads="1"/>
                          </wps:cNvSpPr>
                          <wps:spPr bwMode="auto">
                            <a:xfrm>
                              <a:off x="1744" y="2513"/>
                              <a:ext cx="17" cy="599"/>
                            </a:xfrm>
                            <a:prstGeom prst="rect">
                              <a:avLst/>
                            </a:prstGeom>
                            <a:solidFill>
                              <a:srgbClr val="BBFF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6" name="Rectangle 202"/>
                          <wps:cNvSpPr>
                            <a:spLocks noChangeArrowheads="1"/>
                          </wps:cNvSpPr>
                          <wps:spPr bwMode="auto">
                            <a:xfrm>
                              <a:off x="1761" y="2513"/>
                              <a:ext cx="17" cy="599"/>
                            </a:xfrm>
                            <a:prstGeom prst="rect">
                              <a:avLst/>
                            </a:prstGeom>
                            <a:solidFill>
                              <a:srgbClr val="BAFF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7" name="Rectangle 203"/>
                          <wps:cNvSpPr>
                            <a:spLocks noChangeArrowheads="1"/>
                          </wps:cNvSpPr>
                          <wps:spPr bwMode="auto">
                            <a:xfrm>
                              <a:off x="1778" y="2513"/>
                              <a:ext cx="9" cy="599"/>
                            </a:xfrm>
                            <a:prstGeom prst="rect">
                              <a:avLst/>
                            </a:prstGeom>
                            <a:solidFill>
                              <a:srgbClr val="B9FF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8" name="Rectangle 204"/>
                          <wps:cNvSpPr>
                            <a:spLocks noChangeArrowheads="1"/>
                          </wps:cNvSpPr>
                          <wps:spPr bwMode="auto">
                            <a:xfrm>
                              <a:off x="1787" y="2513"/>
                              <a:ext cx="17" cy="599"/>
                            </a:xfrm>
                            <a:prstGeom prst="rect">
                              <a:avLst/>
                            </a:prstGeom>
                            <a:solidFill>
                              <a:srgbClr val="B8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g:wgp>
                        <wpg:cNvPr id="979" name="Group 406"/>
                        <wpg:cNvGrpSpPr>
                          <a:grpSpLocks/>
                        </wpg:cNvGrpSpPr>
                        <wpg:grpSpPr bwMode="auto">
                          <a:xfrm>
                            <a:off x="836295" y="1595755"/>
                            <a:ext cx="2741295" cy="434340"/>
                            <a:chOff x="1317" y="2513"/>
                            <a:chExt cx="4317" cy="684"/>
                          </a:xfrm>
                        </wpg:grpSpPr>
                        <wps:wsp>
                          <wps:cNvPr id="980" name="Rectangle 206"/>
                          <wps:cNvSpPr>
                            <a:spLocks noChangeArrowheads="1"/>
                          </wps:cNvSpPr>
                          <wps:spPr bwMode="auto">
                            <a:xfrm>
                              <a:off x="1804" y="2513"/>
                              <a:ext cx="17" cy="599"/>
                            </a:xfrm>
                            <a:prstGeom prst="rect">
                              <a:avLst/>
                            </a:prstGeom>
                            <a:solidFill>
                              <a:srgbClr val="B7FF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1" name="Rectangle 207"/>
                          <wps:cNvSpPr>
                            <a:spLocks noChangeArrowheads="1"/>
                          </wps:cNvSpPr>
                          <wps:spPr bwMode="auto">
                            <a:xfrm>
                              <a:off x="1821" y="2513"/>
                              <a:ext cx="9" cy="599"/>
                            </a:xfrm>
                            <a:prstGeom prst="rect">
                              <a:avLst/>
                            </a:prstGeom>
                            <a:solidFill>
                              <a:srgbClr val="B6FFB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2" name="Rectangle 208"/>
                          <wps:cNvSpPr>
                            <a:spLocks noChangeArrowheads="1"/>
                          </wps:cNvSpPr>
                          <wps:spPr bwMode="auto">
                            <a:xfrm>
                              <a:off x="1830" y="2513"/>
                              <a:ext cx="17" cy="599"/>
                            </a:xfrm>
                            <a:prstGeom prst="rect">
                              <a:avLst/>
                            </a:prstGeom>
                            <a:solidFill>
                              <a:srgbClr val="B5FF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3" name="Rectangle 209"/>
                          <wps:cNvSpPr>
                            <a:spLocks noChangeArrowheads="1"/>
                          </wps:cNvSpPr>
                          <wps:spPr bwMode="auto">
                            <a:xfrm>
                              <a:off x="1847" y="2513"/>
                              <a:ext cx="17" cy="599"/>
                            </a:xfrm>
                            <a:prstGeom prst="rect">
                              <a:avLst/>
                            </a:prstGeom>
                            <a:solidFill>
                              <a:srgbClr val="B4FF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4" name="Rectangle 210"/>
                          <wps:cNvSpPr>
                            <a:spLocks noChangeArrowheads="1"/>
                          </wps:cNvSpPr>
                          <wps:spPr bwMode="auto">
                            <a:xfrm>
                              <a:off x="1864" y="2513"/>
                              <a:ext cx="8" cy="599"/>
                            </a:xfrm>
                            <a:prstGeom prst="rect">
                              <a:avLst/>
                            </a:prstGeom>
                            <a:solidFill>
                              <a:srgbClr val="B3FF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5" name="Rectangle 211"/>
                          <wps:cNvSpPr>
                            <a:spLocks noChangeArrowheads="1"/>
                          </wps:cNvSpPr>
                          <wps:spPr bwMode="auto">
                            <a:xfrm>
                              <a:off x="1872" y="2513"/>
                              <a:ext cx="17" cy="599"/>
                            </a:xfrm>
                            <a:prstGeom prst="rect">
                              <a:avLst/>
                            </a:prstGeom>
                            <a:solidFill>
                              <a:srgbClr val="B2FFB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6" name="Rectangle 212"/>
                          <wps:cNvSpPr>
                            <a:spLocks noChangeArrowheads="1"/>
                          </wps:cNvSpPr>
                          <wps:spPr bwMode="auto">
                            <a:xfrm>
                              <a:off x="1889" y="2513"/>
                              <a:ext cx="17" cy="599"/>
                            </a:xfrm>
                            <a:prstGeom prst="rect">
                              <a:avLst/>
                            </a:prstGeom>
                            <a:solidFill>
                              <a:srgbClr val="B1FF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7" name="Rectangle 213"/>
                          <wps:cNvSpPr>
                            <a:spLocks noChangeArrowheads="1"/>
                          </wps:cNvSpPr>
                          <wps:spPr bwMode="auto">
                            <a:xfrm>
                              <a:off x="1906" y="2513"/>
                              <a:ext cx="18" cy="599"/>
                            </a:xfrm>
                            <a:prstGeom prst="rect">
                              <a:avLst/>
                            </a:prstGeom>
                            <a:solidFill>
                              <a:srgbClr val="B0FFB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8" name="Rectangle 214"/>
                          <wps:cNvSpPr>
                            <a:spLocks noChangeArrowheads="1"/>
                          </wps:cNvSpPr>
                          <wps:spPr bwMode="auto">
                            <a:xfrm>
                              <a:off x="1924" y="2513"/>
                              <a:ext cx="8" cy="599"/>
                            </a:xfrm>
                            <a:prstGeom prst="rect">
                              <a:avLst/>
                            </a:prstGeom>
                            <a:solidFill>
                              <a:srgbClr val="AFFF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9" name="Rectangle 215"/>
                          <wps:cNvSpPr>
                            <a:spLocks noChangeArrowheads="1"/>
                          </wps:cNvSpPr>
                          <wps:spPr bwMode="auto">
                            <a:xfrm>
                              <a:off x="1932" y="2513"/>
                              <a:ext cx="17" cy="599"/>
                            </a:xfrm>
                            <a:prstGeom prst="rect">
                              <a:avLst/>
                            </a:prstGeom>
                            <a:solidFill>
                              <a:srgbClr val="AEFF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0" name="Rectangle 216"/>
                          <wps:cNvSpPr>
                            <a:spLocks noChangeArrowheads="1"/>
                          </wps:cNvSpPr>
                          <wps:spPr bwMode="auto">
                            <a:xfrm>
                              <a:off x="1949" y="2513"/>
                              <a:ext cx="17" cy="599"/>
                            </a:xfrm>
                            <a:prstGeom prst="rect">
                              <a:avLst/>
                            </a:prstGeom>
                            <a:solidFill>
                              <a:srgbClr val="ADFFA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1" name="Rectangle 217"/>
                          <wps:cNvSpPr>
                            <a:spLocks noChangeArrowheads="1"/>
                          </wps:cNvSpPr>
                          <wps:spPr bwMode="auto">
                            <a:xfrm>
                              <a:off x="1966" y="2513"/>
                              <a:ext cx="9" cy="599"/>
                            </a:xfrm>
                            <a:prstGeom prst="rect">
                              <a:avLst/>
                            </a:prstGeom>
                            <a:solidFill>
                              <a:srgbClr val="ACFF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2" name="Rectangle 218"/>
                          <wps:cNvSpPr>
                            <a:spLocks noChangeArrowheads="1"/>
                          </wps:cNvSpPr>
                          <wps:spPr bwMode="auto">
                            <a:xfrm>
                              <a:off x="1975" y="2513"/>
                              <a:ext cx="17" cy="599"/>
                            </a:xfrm>
                            <a:prstGeom prst="rect">
                              <a:avLst/>
                            </a:prstGeom>
                            <a:solidFill>
                              <a:srgbClr val="ABFF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3" name="Rectangle 219"/>
                          <wps:cNvSpPr>
                            <a:spLocks noChangeArrowheads="1"/>
                          </wps:cNvSpPr>
                          <wps:spPr bwMode="auto">
                            <a:xfrm>
                              <a:off x="1992" y="2513"/>
                              <a:ext cx="9" cy="599"/>
                            </a:xfrm>
                            <a:prstGeom prst="rect">
                              <a:avLst/>
                            </a:prstGeom>
                            <a:solidFill>
                              <a:srgbClr val="AAFF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4" name="Rectangle 220"/>
                          <wps:cNvSpPr>
                            <a:spLocks noChangeArrowheads="1"/>
                          </wps:cNvSpPr>
                          <wps:spPr bwMode="auto">
                            <a:xfrm>
                              <a:off x="2001" y="2513"/>
                              <a:ext cx="8" cy="599"/>
                            </a:xfrm>
                            <a:prstGeom prst="rect">
                              <a:avLst/>
                            </a:prstGeom>
                            <a:solidFill>
                              <a:srgbClr val="A9FF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5" name="Rectangle 221"/>
                          <wps:cNvSpPr>
                            <a:spLocks noChangeArrowheads="1"/>
                          </wps:cNvSpPr>
                          <wps:spPr bwMode="auto">
                            <a:xfrm>
                              <a:off x="2009" y="2513"/>
                              <a:ext cx="9" cy="599"/>
                            </a:xfrm>
                            <a:prstGeom prst="rect">
                              <a:avLst/>
                            </a:prstGeom>
                            <a:solidFill>
                              <a:srgbClr val="A8FFA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6" name="Rectangle 222"/>
                          <wps:cNvSpPr>
                            <a:spLocks noChangeArrowheads="1"/>
                          </wps:cNvSpPr>
                          <wps:spPr bwMode="auto">
                            <a:xfrm>
                              <a:off x="2018" y="2513"/>
                              <a:ext cx="17" cy="599"/>
                            </a:xfrm>
                            <a:prstGeom prst="rect">
                              <a:avLst/>
                            </a:prstGeom>
                            <a:solidFill>
                              <a:srgbClr val="A7FF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7" name="Rectangle 223"/>
                          <wps:cNvSpPr>
                            <a:spLocks noChangeArrowheads="1"/>
                          </wps:cNvSpPr>
                          <wps:spPr bwMode="auto">
                            <a:xfrm>
                              <a:off x="2035" y="2513"/>
                              <a:ext cx="17" cy="599"/>
                            </a:xfrm>
                            <a:prstGeom prst="rect">
                              <a:avLst/>
                            </a:prstGeom>
                            <a:solidFill>
                              <a:srgbClr val="A6FF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8" name="Rectangle 224"/>
                          <wps:cNvSpPr>
                            <a:spLocks noChangeArrowheads="1"/>
                          </wps:cNvSpPr>
                          <wps:spPr bwMode="auto">
                            <a:xfrm>
                              <a:off x="2052" y="2513"/>
                              <a:ext cx="8" cy="599"/>
                            </a:xfrm>
                            <a:prstGeom prst="rect">
                              <a:avLst/>
                            </a:prstGeom>
                            <a:solidFill>
                              <a:srgbClr val="A5FFA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9" name="Rectangle 225"/>
                          <wps:cNvSpPr>
                            <a:spLocks noChangeArrowheads="1"/>
                          </wps:cNvSpPr>
                          <wps:spPr bwMode="auto">
                            <a:xfrm>
                              <a:off x="2060" y="2513"/>
                              <a:ext cx="17" cy="599"/>
                            </a:xfrm>
                            <a:prstGeom prst="rect">
                              <a:avLst/>
                            </a:prstGeom>
                            <a:solidFill>
                              <a:srgbClr val="A4FF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0" name="Rectangle 226"/>
                          <wps:cNvSpPr>
                            <a:spLocks noChangeArrowheads="1"/>
                          </wps:cNvSpPr>
                          <wps:spPr bwMode="auto">
                            <a:xfrm>
                              <a:off x="2077" y="2513"/>
                              <a:ext cx="18" cy="599"/>
                            </a:xfrm>
                            <a:prstGeom prst="rect">
                              <a:avLst/>
                            </a:prstGeom>
                            <a:solidFill>
                              <a:srgbClr val="A3FF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 name="Rectangle 227"/>
                          <wps:cNvSpPr>
                            <a:spLocks noChangeArrowheads="1"/>
                          </wps:cNvSpPr>
                          <wps:spPr bwMode="auto">
                            <a:xfrm>
                              <a:off x="2095" y="2513"/>
                              <a:ext cx="8" cy="599"/>
                            </a:xfrm>
                            <a:prstGeom prst="rect">
                              <a:avLst/>
                            </a:prstGeom>
                            <a:solidFill>
                              <a:srgbClr val="A2FF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 name="Rectangle 228"/>
                          <wps:cNvSpPr>
                            <a:spLocks noChangeArrowheads="1"/>
                          </wps:cNvSpPr>
                          <wps:spPr bwMode="auto">
                            <a:xfrm>
                              <a:off x="2103" y="2513"/>
                              <a:ext cx="17" cy="599"/>
                            </a:xfrm>
                            <a:prstGeom prst="rect">
                              <a:avLst/>
                            </a:prstGeom>
                            <a:solidFill>
                              <a:srgbClr val="A1FF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 name="Rectangle 229"/>
                          <wps:cNvSpPr>
                            <a:spLocks noChangeArrowheads="1"/>
                          </wps:cNvSpPr>
                          <wps:spPr bwMode="auto">
                            <a:xfrm>
                              <a:off x="2120" y="2513"/>
                              <a:ext cx="17" cy="599"/>
                            </a:xfrm>
                            <a:prstGeom prst="rect">
                              <a:avLst/>
                            </a:prstGeom>
                            <a:solidFill>
                              <a:srgbClr val="A0FF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 name="Rectangle 230"/>
                          <wps:cNvSpPr>
                            <a:spLocks noChangeArrowheads="1"/>
                          </wps:cNvSpPr>
                          <wps:spPr bwMode="auto">
                            <a:xfrm>
                              <a:off x="2137" y="2513"/>
                              <a:ext cx="17" cy="599"/>
                            </a:xfrm>
                            <a:prstGeom prst="rect">
                              <a:avLst/>
                            </a:prstGeom>
                            <a:solidFill>
                              <a:srgbClr val="9FF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5" name="Rectangle 231"/>
                          <wps:cNvSpPr>
                            <a:spLocks noChangeArrowheads="1"/>
                          </wps:cNvSpPr>
                          <wps:spPr bwMode="auto">
                            <a:xfrm>
                              <a:off x="2154" y="2513"/>
                              <a:ext cx="9" cy="599"/>
                            </a:xfrm>
                            <a:prstGeom prst="rect">
                              <a:avLst/>
                            </a:prstGeom>
                            <a:solidFill>
                              <a:srgbClr val="9EFF9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6" name="Rectangle 232"/>
                          <wps:cNvSpPr>
                            <a:spLocks noChangeArrowheads="1"/>
                          </wps:cNvSpPr>
                          <wps:spPr bwMode="auto">
                            <a:xfrm>
                              <a:off x="2163" y="2513"/>
                              <a:ext cx="17" cy="599"/>
                            </a:xfrm>
                            <a:prstGeom prst="rect">
                              <a:avLst/>
                            </a:prstGeom>
                            <a:solidFill>
                              <a:srgbClr val="9DFF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7" name="Rectangle 233"/>
                          <wps:cNvSpPr>
                            <a:spLocks noChangeArrowheads="1"/>
                          </wps:cNvSpPr>
                          <wps:spPr bwMode="auto">
                            <a:xfrm>
                              <a:off x="2180" y="2513"/>
                              <a:ext cx="17" cy="599"/>
                            </a:xfrm>
                            <a:prstGeom prst="rect">
                              <a:avLst/>
                            </a:prstGeom>
                            <a:solidFill>
                              <a:srgbClr val="9CFF9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8" name="Rectangle 234"/>
                          <wps:cNvSpPr>
                            <a:spLocks noChangeArrowheads="1"/>
                          </wps:cNvSpPr>
                          <wps:spPr bwMode="auto">
                            <a:xfrm>
                              <a:off x="2197" y="2513"/>
                              <a:ext cx="9" cy="599"/>
                            </a:xfrm>
                            <a:prstGeom prst="rect">
                              <a:avLst/>
                            </a:prstGeom>
                            <a:solidFill>
                              <a:srgbClr val="9BFF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9" name="Rectangle 235"/>
                          <wps:cNvSpPr>
                            <a:spLocks noChangeArrowheads="1"/>
                          </wps:cNvSpPr>
                          <wps:spPr bwMode="auto">
                            <a:xfrm>
                              <a:off x="2206" y="2513"/>
                              <a:ext cx="17" cy="599"/>
                            </a:xfrm>
                            <a:prstGeom prst="rect">
                              <a:avLst/>
                            </a:prstGeom>
                            <a:solidFill>
                              <a:srgbClr val="9AFF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0" name="Rectangle 236"/>
                          <wps:cNvSpPr>
                            <a:spLocks noChangeArrowheads="1"/>
                          </wps:cNvSpPr>
                          <wps:spPr bwMode="auto">
                            <a:xfrm>
                              <a:off x="2223" y="2513"/>
                              <a:ext cx="17" cy="599"/>
                            </a:xfrm>
                            <a:prstGeom prst="rect">
                              <a:avLst/>
                            </a:prstGeom>
                            <a:solidFill>
                              <a:srgbClr val="99FF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1" name="Freeform 237"/>
                          <wps:cNvSpPr>
                            <a:spLocks/>
                          </wps:cNvSpPr>
                          <wps:spPr bwMode="auto">
                            <a:xfrm>
                              <a:off x="1317" y="2513"/>
                              <a:ext cx="914" cy="590"/>
                            </a:xfrm>
                            <a:custGeom>
                              <a:avLst/>
                              <a:gdLst>
                                <a:gd name="T0" fmla="*/ 1672 w 1712"/>
                                <a:gd name="T1" fmla="*/ 0 h 1104"/>
                                <a:gd name="T2" fmla="*/ 1712 w 1712"/>
                                <a:gd name="T3" fmla="*/ 40 h 1104"/>
                                <a:gd name="T4" fmla="*/ 1712 w 1712"/>
                                <a:gd name="T5" fmla="*/ 40 h 1104"/>
                                <a:gd name="T6" fmla="*/ 1712 w 1712"/>
                                <a:gd name="T7" fmla="*/ 1064 h 1104"/>
                                <a:gd name="T8" fmla="*/ 1712 w 1712"/>
                                <a:gd name="T9" fmla="*/ 1064 h 1104"/>
                                <a:gd name="T10" fmla="*/ 1672 w 1712"/>
                                <a:gd name="T11" fmla="*/ 1104 h 1104"/>
                                <a:gd name="T12" fmla="*/ 1672 w 1712"/>
                                <a:gd name="T13" fmla="*/ 1104 h 1104"/>
                                <a:gd name="T14" fmla="*/ 1672 w 1712"/>
                                <a:gd name="T15" fmla="*/ 1104 h 1104"/>
                                <a:gd name="T16" fmla="*/ 40 w 1712"/>
                                <a:gd name="T17" fmla="*/ 1104 h 1104"/>
                                <a:gd name="T18" fmla="*/ 40 w 1712"/>
                                <a:gd name="T19" fmla="*/ 1104 h 1104"/>
                                <a:gd name="T20" fmla="*/ 0 w 1712"/>
                                <a:gd name="T21" fmla="*/ 1064 h 1104"/>
                                <a:gd name="T22" fmla="*/ 0 w 1712"/>
                                <a:gd name="T23" fmla="*/ 1064 h 1104"/>
                                <a:gd name="T24" fmla="*/ 0 w 1712"/>
                                <a:gd name="T25" fmla="*/ 40 h 1104"/>
                                <a:gd name="T26" fmla="*/ 40 w 1712"/>
                                <a:gd name="T27" fmla="*/ 0 h 1104"/>
                                <a:gd name="T28" fmla="*/ 40 w 1712"/>
                                <a:gd name="T29" fmla="*/ 0 h 1104"/>
                                <a:gd name="T30" fmla="*/ 1672 w 1712"/>
                                <a:gd name="T31" fmla="*/ 0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712" h="1104">
                                  <a:moveTo>
                                    <a:pt x="1672" y="0"/>
                                  </a:moveTo>
                                  <a:cubicBezTo>
                                    <a:pt x="1695" y="0"/>
                                    <a:pt x="1712" y="18"/>
                                    <a:pt x="1712" y="40"/>
                                  </a:cubicBezTo>
                                  <a:lnTo>
                                    <a:pt x="1712" y="40"/>
                                  </a:lnTo>
                                  <a:lnTo>
                                    <a:pt x="1712" y="1064"/>
                                  </a:lnTo>
                                  <a:lnTo>
                                    <a:pt x="1712" y="1064"/>
                                  </a:lnTo>
                                  <a:cubicBezTo>
                                    <a:pt x="1712" y="1087"/>
                                    <a:pt x="1695" y="1104"/>
                                    <a:pt x="1672" y="1104"/>
                                  </a:cubicBezTo>
                                  <a:cubicBezTo>
                                    <a:pt x="1672" y="1104"/>
                                    <a:pt x="1672" y="1104"/>
                                    <a:pt x="1672" y="1104"/>
                                  </a:cubicBezTo>
                                  <a:lnTo>
                                    <a:pt x="1672" y="1104"/>
                                  </a:lnTo>
                                  <a:lnTo>
                                    <a:pt x="40" y="1104"/>
                                  </a:lnTo>
                                  <a:lnTo>
                                    <a:pt x="40" y="1104"/>
                                  </a:lnTo>
                                  <a:cubicBezTo>
                                    <a:pt x="18" y="1104"/>
                                    <a:pt x="0" y="1087"/>
                                    <a:pt x="0" y="1064"/>
                                  </a:cubicBezTo>
                                  <a:lnTo>
                                    <a:pt x="0" y="1064"/>
                                  </a:lnTo>
                                  <a:lnTo>
                                    <a:pt x="0" y="40"/>
                                  </a:lnTo>
                                  <a:cubicBezTo>
                                    <a:pt x="0" y="18"/>
                                    <a:pt x="18" y="0"/>
                                    <a:pt x="40" y="0"/>
                                  </a:cubicBezTo>
                                  <a:lnTo>
                                    <a:pt x="40" y="0"/>
                                  </a:lnTo>
                                  <a:lnTo>
                                    <a:pt x="1672"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2" name="Rectangle 238"/>
                          <wps:cNvSpPr>
                            <a:spLocks noChangeArrowheads="1"/>
                          </wps:cNvSpPr>
                          <wps:spPr bwMode="auto">
                            <a:xfrm>
                              <a:off x="1351" y="2590"/>
                              <a:ext cx="770"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514CBC" w14:textId="244F73D0" w:rsidR="003802D7" w:rsidRDefault="003802D7">
                                <w:r>
                                  <w:rPr>
                                    <w:rFonts w:cs="Arial"/>
                                    <w:b/>
                                    <w:bCs/>
                                    <w:color w:val="000000"/>
                                    <w:sz w:val="8"/>
                                    <w:szCs w:val="8"/>
                                  </w:rPr>
                                  <w:t>Kauba_seisundi_liik</w:t>
                                </w:r>
                              </w:p>
                            </w:txbxContent>
                          </wps:txbx>
                          <wps:bodyPr rot="0" vert="horz" wrap="none" lIns="0" tIns="0" rIns="0" bIns="0" anchor="t" anchorCtr="0">
                            <a:spAutoFit/>
                          </wps:bodyPr>
                        </wps:wsp>
                        <wps:wsp>
                          <wps:cNvPr id="1013" name="Freeform 239"/>
                          <wps:cNvSpPr>
                            <a:spLocks/>
                          </wps:cNvSpPr>
                          <wps:spPr bwMode="auto">
                            <a:xfrm>
                              <a:off x="2351" y="2548"/>
                              <a:ext cx="958" cy="590"/>
                            </a:xfrm>
                            <a:custGeom>
                              <a:avLst/>
                              <a:gdLst>
                                <a:gd name="T0" fmla="*/ 1752 w 1792"/>
                                <a:gd name="T1" fmla="*/ 0 h 1104"/>
                                <a:gd name="T2" fmla="*/ 1792 w 1792"/>
                                <a:gd name="T3" fmla="*/ 40 h 1104"/>
                                <a:gd name="T4" fmla="*/ 1792 w 1792"/>
                                <a:gd name="T5" fmla="*/ 40 h 1104"/>
                                <a:gd name="T6" fmla="*/ 1792 w 1792"/>
                                <a:gd name="T7" fmla="*/ 1064 h 1104"/>
                                <a:gd name="T8" fmla="*/ 1792 w 1792"/>
                                <a:gd name="T9" fmla="*/ 1064 h 1104"/>
                                <a:gd name="T10" fmla="*/ 1752 w 1792"/>
                                <a:gd name="T11" fmla="*/ 1104 h 1104"/>
                                <a:gd name="T12" fmla="*/ 1752 w 1792"/>
                                <a:gd name="T13" fmla="*/ 1104 h 1104"/>
                                <a:gd name="T14" fmla="*/ 1752 w 1792"/>
                                <a:gd name="T15" fmla="*/ 1104 h 1104"/>
                                <a:gd name="T16" fmla="*/ 40 w 1792"/>
                                <a:gd name="T17" fmla="*/ 1104 h 1104"/>
                                <a:gd name="T18" fmla="*/ 40 w 1792"/>
                                <a:gd name="T19" fmla="*/ 1104 h 1104"/>
                                <a:gd name="T20" fmla="*/ 0 w 1792"/>
                                <a:gd name="T21" fmla="*/ 1064 h 1104"/>
                                <a:gd name="T22" fmla="*/ 0 w 1792"/>
                                <a:gd name="T23" fmla="*/ 1064 h 1104"/>
                                <a:gd name="T24" fmla="*/ 0 w 1792"/>
                                <a:gd name="T25" fmla="*/ 40 h 1104"/>
                                <a:gd name="T26" fmla="*/ 40 w 1792"/>
                                <a:gd name="T27" fmla="*/ 0 h 1104"/>
                                <a:gd name="T28" fmla="*/ 40 w 1792"/>
                                <a:gd name="T29" fmla="*/ 0 h 1104"/>
                                <a:gd name="T30" fmla="*/ 1752 w 1792"/>
                                <a:gd name="T31" fmla="*/ 0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792" h="1104">
                                  <a:moveTo>
                                    <a:pt x="1752" y="0"/>
                                  </a:moveTo>
                                  <a:cubicBezTo>
                                    <a:pt x="1775" y="0"/>
                                    <a:pt x="1792" y="18"/>
                                    <a:pt x="1792" y="40"/>
                                  </a:cubicBezTo>
                                  <a:lnTo>
                                    <a:pt x="1792" y="40"/>
                                  </a:lnTo>
                                  <a:lnTo>
                                    <a:pt x="1792" y="1064"/>
                                  </a:lnTo>
                                  <a:lnTo>
                                    <a:pt x="1792" y="1064"/>
                                  </a:lnTo>
                                  <a:cubicBezTo>
                                    <a:pt x="1792" y="1087"/>
                                    <a:pt x="1775" y="1104"/>
                                    <a:pt x="1752" y="1104"/>
                                  </a:cubicBezTo>
                                  <a:cubicBezTo>
                                    <a:pt x="1752" y="1104"/>
                                    <a:pt x="1752" y="1104"/>
                                    <a:pt x="1752" y="1104"/>
                                  </a:cubicBezTo>
                                  <a:lnTo>
                                    <a:pt x="1752" y="1104"/>
                                  </a:lnTo>
                                  <a:lnTo>
                                    <a:pt x="40" y="1104"/>
                                  </a:lnTo>
                                  <a:lnTo>
                                    <a:pt x="40" y="1104"/>
                                  </a:lnTo>
                                  <a:cubicBezTo>
                                    <a:pt x="18" y="1104"/>
                                    <a:pt x="0" y="1087"/>
                                    <a:pt x="0" y="1064"/>
                                  </a:cubicBezTo>
                                  <a:lnTo>
                                    <a:pt x="0" y="1064"/>
                                  </a:lnTo>
                                  <a:lnTo>
                                    <a:pt x="0" y="40"/>
                                  </a:lnTo>
                                  <a:cubicBezTo>
                                    <a:pt x="0" y="18"/>
                                    <a:pt x="18" y="0"/>
                                    <a:pt x="40" y="0"/>
                                  </a:cubicBezTo>
                                  <a:lnTo>
                                    <a:pt x="40" y="0"/>
                                  </a:lnTo>
                                  <a:lnTo>
                                    <a:pt x="1752" y="0"/>
                                  </a:lnTo>
                                  <a:close/>
                                </a:path>
                              </a:pathLst>
                            </a:custGeom>
                            <a:solidFill>
                              <a:srgbClr val="D4D6DB"/>
                            </a:solidFill>
                            <a:ln w="0">
                              <a:solidFill>
                                <a:srgbClr val="000000"/>
                              </a:solidFill>
                              <a:prstDash val="solid"/>
                              <a:round/>
                              <a:headEnd/>
                              <a:tailEnd/>
                            </a:ln>
                          </wps:spPr>
                          <wps:bodyPr rot="0" vert="horz" wrap="square" lIns="91440" tIns="45720" rIns="91440" bIns="45720" anchor="t" anchorCtr="0" upright="1">
                            <a:noAutofit/>
                          </wps:bodyPr>
                        </wps:wsp>
                        <wps:wsp>
                          <wps:cNvPr id="1014" name="Rectangle 240"/>
                          <wps:cNvSpPr>
                            <a:spLocks noChangeArrowheads="1"/>
                          </wps:cNvSpPr>
                          <wps:spPr bwMode="auto">
                            <a:xfrm>
                              <a:off x="2325" y="2522"/>
                              <a:ext cx="206" cy="598"/>
                            </a:xfrm>
                            <a:prstGeom prst="rect">
                              <a:avLst/>
                            </a:prstGeom>
                            <a:solidFill>
                              <a:srgbClr val="CC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5" name="Rectangle 241"/>
                          <wps:cNvSpPr>
                            <a:spLocks noChangeArrowheads="1"/>
                          </wps:cNvSpPr>
                          <wps:spPr bwMode="auto">
                            <a:xfrm>
                              <a:off x="2531" y="2522"/>
                              <a:ext cx="17" cy="598"/>
                            </a:xfrm>
                            <a:prstGeom prst="rect">
                              <a:avLst/>
                            </a:prstGeom>
                            <a:solidFill>
                              <a:srgbClr val="CBFF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6" name="Rectangle 242"/>
                          <wps:cNvSpPr>
                            <a:spLocks noChangeArrowheads="1"/>
                          </wps:cNvSpPr>
                          <wps:spPr bwMode="auto">
                            <a:xfrm>
                              <a:off x="2548" y="2522"/>
                              <a:ext cx="17" cy="598"/>
                            </a:xfrm>
                            <a:prstGeom prst="rect">
                              <a:avLst/>
                            </a:prstGeom>
                            <a:solidFill>
                              <a:srgbClr val="CAFF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7" name="Rectangle 243"/>
                          <wps:cNvSpPr>
                            <a:spLocks noChangeArrowheads="1"/>
                          </wps:cNvSpPr>
                          <wps:spPr bwMode="auto">
                            <a:xfrm>
                              <a:off x="2565" y="2522"/>
                              <a:ext cx="17" cy="598"/>
                            </a:xfrm>
                            <a:prstGeom prst="rect">
                              <a:avLst/>
                            </a:prstGeom>
                            <a:solidFill>
                              <a:srgbClr val="C9FF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8" name="Rectangle 244"/>
                          <wps:cNvSpPr>
                            <a:spLocks noChangeArrowheads="1"/>
                          </wps:cNvSpPr>
                          <wps:spPr bwMode="auto">
                            <a:xfrm>
                              <a:off x="2582" y="2522"/>
                              <a:ext cx="8" cy="598"/>
                            </a:xfrm>
                            <a:prstGeom prst="rect">
                              <a:avLst/>
                            </a:prstGeom>
                            <a:solidFill>
                              <a:srgbClr val="C8FF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9" name="Rectangle 245"/>
                          <wps:cNvSpPr>
                            <a:spLocks noChangeArrowheads="1"/>
                          </wps:cNvSpPr>
                          <wps:spPr bwMode="auto">
                            <a:xfrm>
                              <a:off x="2590" y="2522"/>
                              <a:ext cx="18" cy="598"/>
                            </a:xfrm>
                            <a:prstGeom prst="rect">
                              <a:avLst/>
                            </a:prstGeom>
                            <a:solidFill>
                              <a:srgbClr val="C7FF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0" name="Rectangle 246"/>
                          <wps:cNvSpPr>
                            <a:spLocks noChangeArrowheads="1"/>
                          </wps:cNvSpPr>
                          <wps:spPr bwMode="auto">
                            <a:xfrm>
                              <a:off x="2608" y="2522"/>
                              <a:ext cx="17" cy="598"/>
                            </a:xfrm>
                            <a:prstGeom prst="rect">
                              <a:avLst/>
                            </a:prstGeom>
                            <a:solidFill>
                              <a:srgbClr val="C6FF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1" name="Rectangle 247"/>
                          <wps:cNvSpPr>
                            <a:spLocks noChangeArrowheads="1"/>
                          </wps:cNvSpPr>
                          <wps:spPr bwMode="auto">
                            <a:xfrm>
                              <a:off x="2625" y="2522"/>
                              <a:ext cx="17" cy="598"/>
                            </a:xfrm>
                            <a:prstGeom prst="rect">
                              <a:avLst/>
                            </a:prstGeom>
                            <a:solidFill>
                              <a:srgbClr val="C5F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2" name="Rectangle 248"/>
                          <wps:cNvSpPr>
                            <a:spLocks noChangeArrowheads="1"/>
                          </wps:cNvSpPr>
                          <wps:spPr bwMode="auto">
                            <a:xfrm>
                              <a:off x="2642" y="2522"/>
                              <a:ext cx="8" cy="598"/>
                            </a:xfrm>
                            <a:prstGeom prst="rect">
                              <a:avLst/>
                            </a:prstGeom>
                            <a:solidFill>
                              <a:srgbClr val="C4FF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3" name="Rectangle 249"/>
                          <wps:cNvSpPr>
                            <a:spLocks noChangeArrowheads="1"/>
                          </wps:cNvSpPr>
                          <wps:spPr bwMode="auto">
                            <a:xfrm>
                              <a:off x="2650" y="2522"/>
                              <a:ext cx="17" cy="598"/>
                            </a:xfrm>
                            <a:prstGeom prst="rect">
                              <a:avLst/>
                            </a:prstGeom>
                            <a:solidFill>
                              <a:srgbClr val="C3FF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4" name="Rectangle 250"/>
                          <wps:cNvSpPr>
                            <a:spLocks noChangeArrowheads="1"/>
                          </wps:cNvSpPr>
                          <wps:spPr bwMode="auto">
                            <a:xfrm>
                              <a:off x="2667" y="2522"/>
                              <a:ext cx="17" cy="598"/>
                            </a:xfrm>
                            <a:prstGeom prst="rect">
                              <a:avLst/>
                            </a:prstGeom>
                            <a:solidFill>
                              <a:srgbClr val="C2FF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5" name="Rectangle 251"/>
                          <wps:cNvSpPr>
                            <a:spLocks noChangeArrowheads="1"/>
                          </wps:cNvSpPr>
                          <wps:spPr bwMode="auto">
                            <a:xfrm>
                              <a:off x="2684" y="2522"/>
                              <a:ext cx="18" cy="598"/>
                            </a:xfrm>
                            <a:prstGeom prst="rect">
                              <a:avLst/>
                            </a:prstGeom>
                            <a:solidFill>
                              <a:srgbClr val="C1FF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6" name="Rectangle 252"/>
                          <wps:cNvSpPr>
                            <a:spLocks noChangeArrowheads="1"/>
                          </wps:cNvSpPr>
                          <wps:spPr bwMode="auto">
                            <a:xfrm>
                              <a:off x="2702" y="2522"/>
                              <a:ext cx="17" cy="598"/>
                            </a:xfrm>
                            <a:prstGeom prst="rect">
                              <a:avLst/>
                            </a:prstGeom>
                            <a:solidFill>
                              <a:srgbClr val="C0F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7" name="Rectangle 253"/>
                          <wps:cNvSpPr>
                            <a:spLocks noChangeArrowheads="1"/>
                          </wps:cNvSpPr>
                          <wps:spPr bwMode="auto">
                            <a:xfrm>
                              <a:off x="2719" y="2522"/>
                              <a:ext cx="8" cy="598"/>
                            </a:xfrm>
                            <a:prstGeom prst="rect">
                              <a:avLst/>
                            </a:prstGeom>
                            <a:solidFill>
                              <a:srgbClr val="BFF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8" name="Rectangle 254"/>
                          <wps:cNvSpPr>
                            <a:spLocks noChangeArrowheads="1"/>
                          </wps:cNvSpPr>
                          <wps:spPr bwMode="auto">
                            <a:xfrm>
                              <a:off x="2727" y="2522"/>
                              <a:ext cx="17" cy="598"/>
                            </a:xfrm>
                            <a:prstGeom prst="rect">
                              <a:avLst/>
                            </a:prstGeom>
                            <a:solidFill>
                              <a:srgbClr val="BEFF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9" name="Rectangle 255"/>
                          <wps:cNvSpPr>
                            <a:spLocks noChangeArrowheads="1"/>
                          </wps:cNvSpPr>
                          <wps:spPr bwMode="auto">
                            <a:xfrm>
                              <a:off x="2744" y="2522"/>
                              <a:ext cx="17" cy="598"/>
                            </a:xfrm>
                            <a:prstGeom prst="rect">
                              <a:avLst/>
                            </a:prstGeom>
                            <a:solidFill>
                              <a:srgbClr val="BDFF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0" name="Rectangle 256"/>
                          <wps:cNvSpPr>
                            <a:spLocks noChangeArrowheads="1"/>
                          </wps:cNvSpPr>
                          <wps:spPr bwMode="auto">
                            <a:xfrm>
                              <a:off x="2761" y="2522"/>
                              <a:ext cx="18" cy="598"/>
                            </a:xfrm>
                            <a:prstGeom prst="rect">
                              <a:avLst/>
                            </a:prstGeom>
                            <a:solidFill>
                              <a:srgbClr val="BCFF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1" name="Rectangle 257"/>
                          <wps:cNvSpPr>
                            <a:spLocks noChangeArrowheads="1"/>
                          </wps:cNvSpPr>
                          <wps:spPr bwMode="auto">
                            <a:xfrm>
                              <a:off x="2779" y="2522"/>
                              <a:ext cx="8" cy="598"/>
                            </a:xfrm>
                            <a:prstGeom prst="rect">
                              <a:avLst/>
                            </a:prstGeom>
                            <a:solidFill>
                              <a:srgbClr val="BBFF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2" name="Rectangle 258"/>
                          <wps:cNvSpPr>
                            <a:spLocks noChangeArrowheads="1"/>
                          </wps:cNvSpPr>
                          <wps:spPr bwMode="auto">
                            <a:xfrm>
                              <a:off x="2787" y="2522"/>
                              <a:ext cx="17" cy="598"/>
                            </a:xfrm>
                            <a:prstGeom prst="rect">
                              <a:avLst/>
                            </a:prstGeom>
                            <a:solidFill>
                              <a:srgbClr val="BAFF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3" name="Rectangle 259"/>
                          <wps:cNvSpPr>
                            <a:spLocks noChangeArrowheads="1"/>
                          </wps:cNvSpPr>
                          <wps:spPr bwMode="auto">
                            <a:xfrm>
                              <a:off x="2804" y="2522"/>
                              <a:ext cx="17" cy="598"/>
                            </a:xfrm>
                            <a:prstGeom prst="rect">
                              <a:avLst/>
                            </a:prstGeom>
                            <a:solidFill>
                              <a:srgbClr val="B9FF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4" name="Rectangle 260"/>
                          <wps:cNvSpPr>
                            <a:spLocks noChangeArrowheads="1"/>
                          </wps:cNvSpPr>
                          <wps:spPr bwMode="auto">
                            <a:xfrm>
                              <a:off x="2821" y="2522"/>
                              <a:ext cx="17" cy="598"/>
                            </a:xfrm>
                            <a:prstGeom prst="rect">
                              <a:avLst/>
                            </a:prstGeom>
                            <a:solidFill>
                              <a:srgbClr val="B8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5" name="Rectangle 261"/>
                          <wps:cNvSpPr>
                            <a:spLocks noChangeArrowheads="1"/>
                          </wps:cNvSpPr>
                          <wps:spPr bwMode="auto">
                            <a:xfrm>
                              <a:off x="2838" y="2522"/>
                              <a:ext cx="9" cy="598"/>
                            </a:xfrm>
                            <a:prstGeom prst="rect">
                              <a:avLst/>
                            </a:prstGeom>
                            <a:solidFill>
                              <a:srgbClr val="B7FF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6" name="Rectangle 262"/>
                          <wps:cNvSpPr>
                            <a:spLocks noChangeArrowheads="1"/>
                          </wps:cNvSpPr>
                          <wps:spPr bwMode="auto">
                            <a:xfrm>
                              <a:off x="2847" y="2522"/>
                              <a:ext cx="17" cy="598"/>
                            </a:xfrm>
                            <a:prstGeom prst="rect">
                              <a:avLst/>
                            </a:prstGeom>
                            <a:solidFill>
                              <a:srgbClr val="B6FFB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7" name="Rectangle 263"/>
                          <wps:cNvSpPr>
                            <a:spLocks noChangeArrowheads="1"/>
                          </wps:cNvSpPr>
                          <wps:spPr bwMode="auto">
                            <a:xfrm>
                              <a:off x="2864" y="2522"/>
                              <a:ext cx="17" cy="598"/>
                            </a:xfrm>
                            <a:prstGeom prst="rect">
                              <a:avLst/>
                            </a:prstGeom>
                            <a:solidFill>
                              <a:srgbClr val="B5FF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8" name="Rectangle 264"/>
                          <wps:cNvSpPr>
                            <a:spLocks noChangeArrowheads="1"/>
                          </wps:cNvSpPr>
                          <wps:spPr bwMode="auto">
                            <a:xfrm>
                              <a:off x="2881" y="2522"/>
                              <a:ext cx="17" cy="598"/>
                            </a:xfrm>
                            <a:prstGeom prst="rect">
                              <a:avLst/>
                            </a:prstGeom>
                            <a:solidFill>
                              <a:srgbClr val="B4FF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9" name="Rectangle 265"/>
                          <wps:cNvSpPr>
                            <a:spLocks noChangeArrowheads="1"/>
                          </wps:cNvSpPr>
                          <wps:spPr bwMode="auto">
                            <a:xfrm>
                              <a:off x="2898" y="2522"/>
                              <a:ext cx="9" cy="598"/>
                            </a:xfrm>
                            <a:prstGeom prst="rect">
                              <a:avLst/>
                            </a:prstGeom>
                            <a:solidFill>
                              <a:srgbClr val="B3FF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0" name="Rectangle 266"/>
                          <wps:cNvSpPr>
                            <a:spLocks noChangeArrowheads="1"/>
                          </wps:cNvSpPr>
                          <wps:spPr bwMode="auto">
                            <a:xfrm>
                              <a:off x="2907" y="2522"/>
                              <a:ext cx="17" cy="598"/>
                            </a:xfrm>
                            <a:prstGeom prst="rect">
                              <a:avLst/>
                            </a:prstGeom>
                            <a:solidFill>
                              <a:srgbClr val="B2FFB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1" name="Rectangle 267"/>
                          <wps:cNvSpPr>
                            <a:spLocks noChangeArrowheads="1"/>
                          </wps:cNvSpPr>
                          <wps:spPr bwMode="auto">
                            <a:xfrm>
                              <a:off x="2924" y="2522"/>
                              <a:ext cx="17" cy="598"/>
                            </a:xfrm>
                            <a:prstGeom prst="rect">
                              <a:avLst/>
                            </a:prstGeom>
                            <a:solidFill>
                              <a:srgbClr val="B1FF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2" name="Rectangle 268"/>
                          <wps:cNvSpPr>
                            <a:spLocks noChangeArrowheads="1"/>
                          </wps:cNvSpPr>
                          <wps:spPr bwMode="auto">
                            <a:xfrm>
                              <a:off x="2941" y="2522"/>
                              <a:ext cx="17" cy="598"/>
                            </a:xfrm>
                            <a:prstGeom prst="rect">
                              <a:avLst/>
                            </a:prstGeom>
                            <a:solidFill>
                              <a:srgbClr val="B0FFB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3" name="Rectangle 269"/>
                          <wps:cNvSpPr>
                            <a:spLocks noChangeArrowheads="1"/>
                          </wps:cNvSpPr>
                          <wps:spPr bwMode="auto">
                            <a:xfrm>
                              <a:off x="2958" y="2522"/>
                              <a:ext cx="17" cy="598"/>
                            </a:xfrm>
                            <a:prstGeom prst="rect">
                              <a:avLst/>
                            </a:prstGeom>
                            <a:solidFill>
                              <a:srgbClr val="AFFF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4" name="Rectangle 270"/>
                          <wps:cNvSpPr>
                            <a:spLocks noChangeArrowheads="1"/>
                          </wps:cNvSpPr>
                          <wps:spPr bwMode="auto">
                            <a:xfrm>
                              <a:off x="2975" y="2522"/>
                              <a:ext cx="9" cy="598"/>
                            </a:xfrm>
                            <a:prstGeom prst="rect">
                              <a:avLst/>
                            </a:prstGeom>
                            <a:solidFill>
                              <a:srgbClr val="AEFF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5" name="Rectangle 271"/>
                          <wps:cNvSpPr>
                            <a:spLocks noChangeArrowheads="1"/>
                          </wps:cNvSpPr>
                          <wps:spPr bwMode="auto">
                            <a:xfrm>
                              <a:off x="2984" y="2522"/>
                              <a:ext cx="17" cy="598"/>
                            </a:xfrm>
                            <a:prstGeom prst="rect">
                              <a:avLst/>
                            </a:prstGeom>
                            <a:solidFill>
                              <a:srgbClr val="ADFFA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6" name="Rectangle 272"/>
                          <wps:cNvSpPr>
                            <a:spLocks noChangeArrowheads="1"/>
                          </wps:cNvSpPr>
                          <wps:spPr bwMode="auto">
                            <a:xfrm>
                              <a:off x="3001" y="2522"/>
                              <a:ext cx="17" cy="598"/>
                            </a:xfrm>
                            <a:prstGeom prst="rect">
                              <a:avLst/>
                            </a:prstGeom>
                            <a:solidFill>
                              <a:srgbClr val="ACFF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7" name="Rectangle 273"/>
                          <wps:cNvSpPr>
                            <a:spLocks noChangeArrowheads="1"/>
                          </wps:cNvSpPr>
                          <wps:spPr bwMode="auto">
                            <a:xfrm>
                              <a:off x="3018" y="2522"/>
                              <a:ext cx="17" cy="598"/>
                            </a:xfrm>
                            <a:prstGeom prst="rect">
                              <a:avLst/>
                            </a:prstGeom>
                            <a:solidFill>
                              <a:srgbClr val="ABFF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8" name="Rectangle 274"/>
                          <wps:cNvSpPr>
                            <a:spLocks noChangeArrowheads="1"/>
                          </wps:cNvSpPr>
                          <wps:spPr bwMode="auto">
                            <a:xfrm>
                              <a:off x="3035" y="2522"/>
                              <a:ext cx="9" cy="598"/>
                            </a:xfrm>
                            <a:prstGeom prst="rect">
                              <a:avLst/>
                            </a:prstGeom>
                            <a:solidFill>
                              <a:srgbClr val="AAFF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9" name="Rectangle 275"/>
                          <wps:cNvSpPr>
                            <a:spLocks noChangeArrowheads="1"/>
                          </wps:cNvSpPr>
                          <wps:spPr bwMode="auto">
                            <a:xfrm>
                              <a:off x="3044" y="2522"/>
                              <a:ext cx="8" cy="598"/>
                            </a:xfrm>
                            <a:prstGeom prst="rect">
                              <a:avLst/>
                            </a:prstGeom>
                            <a:solidFill>
                              <a:srgbClr val="A9FF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0" name="Rectangle 276"/>
                          <wps:cNvSpPr>
                            <a:spLocks noChangeArrowheads="1"/>
                          </wps:cNvSpPr>
                          <wps:spPr bwMode="auto">
                            <a:xfrm>
                              <a:off x="3052" y="2522"/>
                              <a:ext cx="9" cy="598"/>
                            </a:xfrm>
                            <a:prstGeom prst="rect">
                              <a:avLst/>
                            </a:prstGeom>
                            <a:solidFill>
                              <a:srgbClr val="A8FFA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1" name="Rectangle 277"/>
                          <wps:cNvSpPr>
                            <a:spLocks noChangeArrowheads="1"/>
                          </wps:cNvSpPr>
                          <wps:spPr bwMode="auto">
                            <a:xfrm>
                              <a:off x="3061" y="2522"/>
                              <a:ext cx="17" cy="598"/>
                            </a:xfrm>
                            <a:prstGeom prst="rect">
                              <a:avLst/>
                            </a:prstGeom>
                            <a:solidFill>
                              <a:srgbClr val="A7FF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2" name="Rectangle 278"/>
                          <wps:cNvSpPr>
                            <a:spLocks noChangeArrowheads="1"/>
                          </wps:cNvSpPr>
                          <wps:spPr bwMode="auto">
                            <a:xfrm>
                              <a:off x="3078" y="2522"/>
                              <a:ext cx="17" cy="598"/>
                            </a:xfrm>
                            <a:prstGeom prst="rect">
                              <a:avLst/>
                            </a:prstGeom>
                            <a:solidFill>
                              <a:srgbClr val="A6FF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3" name="Rectangle 279"/>
                          <wps:cNvSpPr>
                            <a:spLocks noChangeArrowheads="1"/>
                          </wps:cNvSpPr>
                          <wps:spPr bwMode="auto">
                            <a:xfrm>
                              <a:off x="3095" y="2522"/>
                              <a:ext cx="8" cy="598"/>
                            </a:xfrm>
                            <a:prstGeom prst="rect">
                              <a:avLst/>
                            </a:prstGeom>
                            <a:solidFill>
                              <a:srgbClr val="A5FFA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4" name="Rectangle 280"/>
                          <wps:cNvSpPr>
                            <a:spLocks noChangeArrowheads="1"/>
                          </wps:cNvSpPr>
                          <wps:spPr bwMode="auto">
                            <a:xfrm>
                              <a:off x="3103" y="2522"/>
                              <a:ext cx="17" cy="598"/>
                            </a:xfrm>
                            <a:prstGeom prst="rect">
                              <a:avLst/>
                            </a:prstGeom>
                            <a:solidFill>
                              <a:srgbClr val="A4FF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5" name="Rectangle 281"/>
                          <wps:cNvSpPr>
                            <a:spLocks noChangeArrowheads="1"/>
                          </wps:cNvSpPr>
                          <wps:spPr bwMode="auto">
                            <a:xfrm>
                              <a:off x="3120" y="2522"/>
                              <a:ext cx="18" cy="598"/>
                            </a:xfrm>
                            <a:prstGeom prst="rect">
                              <a:avLst/>
                            </a:prstGeom>
                            <a:solidFill>
                              <a:srgbClr val="A3FF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6" name="Rectangle 282"/>
                          <wps:cNvSpPr>
                            <a:spLocks noChangeArrowheads="1"/>
                          </wps:cNvSpPr>
                          <wps:spPr bwMode="auto">
                            <a:xfrm>
                              <a:off x="3138" y="2522"/>
                              <a:ext cx="17" cy="598"/>
                            </a:xfrm>
                            <a:prstGeom prst="rect">
                              <a:avLst/>
                            </a:prstGeom>
                            <a:solidFill>
                              <a:srgbClr val="A2FF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7" name="Rectangle 283"/>
                          <wps:cNvSpPr>
                            <a:spLocks noChangeArrowheads="1"/>
                          </wps:cNvSpPr>
                          <wps:spPr bwMode="auto">
                            <a:xfrm>
                              <a:off x="3155" y="2522"/>
                              <a:ext cx="8" cy="598"/>
                            </a:xfrm>
                            <a:prstGeom prst="rect">
                              <a:avLst/>
                            </a:prstGeom>
                            <a:solidFill>
                              <a:srgbClr val="A1FF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8" name="Rectangle 284"/>
                          <wps:cNvSpPr>
                            <a:spLocks noChangeArrowheads="1"/>
                          </wps:cNvSpPr>
                          <wps:spPr bwMode="auto">
                            <a:xfrm>
                              <a:off x="3163" y="2522"/>
                              <a:ext cx="17" cy="598"/>
                            </a:xfrm>
                            <a:prstGeom prst="rect">
                              <a:avLst/>
                            </a:prstGeom>
                            <a:solidFill>
                              <a:srgbClr val="A0FF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9" name="Rectangle 285"/>
                          <wps:cNvSpPr>
                            <a:spLocks noChangeArrowheads="1"/>
                          </wps:cNvSpPr>
                          <wps:spPr bwMode="auto">
                            <a:xfrm>
                              <a:off x="3180" y="2522"/>
                              <a:ext cx="17" cy="598"/>
                            </a:xfrm>
                            <a:prstGeom prst="rect">
                              <a:avLst/>
                            </a:prstGeom>
                            <a:solidFill>
                              <a:srgbClr val="9FF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0" name="Rectangle 286"/>
                          <wps:cNvSpPr>
                            <a:spLocks noChangeArrowheads="1"/>
                          </wps:cNvSpPr>
                          <wps:spPr bwMode="auto">
                            <a:xfrm>
                              <a:off x="3197" y="2522"/>
                              <a:ext cx="18" cy="598"/>
                            </a:xfrm>
                            <a:prstGeom prst="rect">
                              <a:avLst/>
                            </a:prstGeom>
                            <a:solidFill>
                              <a:srgbClr val="9EFF9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1" name="Rectangle 287"/>
                          <wps:cNvSpPr>
                            <a:spLocks noChangeArrowheads="1"/>
                          </wps:cNvSpPr>
                          <wps:spPr bwMode="auto">
                            <a:xfrm>
                              <a:off x="3215" y="2522"/>
                              <a:ext cx="17" cy="598"/>
                            </a:xfrm>
                            <a:prstGeom prst="rect">
                              <a:avLst/>
                            </a:prstGeom>
                            <a:solidFill>
                              <a:srgbClr val="9DFF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2" name="Rectangle 288"/>
                          <wps:cNvSpPr>
                            <a:spLocks noChangeArrowheads="1"/>
                          </wps:cNvSpPr>
                          <wps:spPr bwMode="auto">
                            <a:xfrm>
                              <a:off x="3232" y="2522"/>
                              <a:ext cx="8" cy="598"/>
                            </a:xfrm>
                            <a:prstGeom prst="rect">
                              <a:avLst/>
                            </a:prstGeom>
                            <a:solidFill>
                              <a:srgbClr val="9CFF9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3" name="Rectangle 289"/>
                          <wps:cNvSpPr>
                            <a:spLocks noChangeArrowheads="1"/>
                          </wps:cNvSpPr>
                          <wps:spPr bwMode="auto">
                            <a:xfrm>
                              <a:off x="3240" y="2522"/>
                              <a:ext cx="17" cy="598"/>
                            </a:xfrm>
                            <a:prstGeom prst="rect">
                              <a:avLst/>
                            </a:prstGeom>
                            <a:solidFill>
                              <a:srgbClr val="9BFF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4" name="Rectangle 290"/>
                          <wps:cNvSpPr>
                            <a:spLocks noChangeArrowheads="1"/>
                          </wps:cNvSpPr>
                          <wps:spPr bwMode="auto">
                            <a:xfrm>
                              <a:off x="3257" y="2522"/>
                              <a:ext cx="17" cy="598"/>
                            </a:xfrm>
                            <a:prstGeom prst="rect">
                              <a:avLst/>
                            </a:prstGeom>
                            <a:solidFill>
                              <a:srgbClr val="9AFF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5" name="Rectangle 291"/>
                          <wps:cNvSpPr>
                            <a:spLocks noChangeArrowheads="1"/>
                          </wps:cNvSpPr>
                          <wps:spPr bwMode="auto">
                            <a:xfrm>
                              <a:off x="3274" y="2522"/>
                              <a:ext cx="17" cy="598"/>
                            </a:xfrm>
                            <a:prstGeom prst="rect">
                              <a:avLst/>
                            </a:prstGeom>
                            <a:solidFill>
                              <a:srgbClr val="99FF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6" name="Freeform 292"/>
                          <wps:cNvSpPr>
                            <a:spLocks/>
                          </wps:cNvSpPr>
                          <wps:spPr bwMode="auto">
                            <a:xfrm>
                              <a:off x="2325" y="2522"/>
                              <a:ext cx="958" cy="590"/>
                            </a:xfrm>
                            <a:custGeom>
                              <a:avLst/>
                              <a:gdLst>
                                <a:gd name="T0" fmla="*/ 1752 w 1792"/>
                                <a:gd name="T1" fmla="*/ 0 h 1104"/>
                                <a:gd name="T2" fmla="*/ 1792 w 1792"/>
                                <a:gd name="T3" fmla="*/ 40 h 1104"/>
                                <a:gd name="T4" fmla="*/ 1792 w 1792"/>
                                <a:gd name="T5" fmla="*/ 40 h 1104"/>
                                <a:gd name="T6" fmla="*/ 1792 w 1792"/>
                                <a:gd name="T7" fmla="*/ 1064 h 1104"/>
                                <a:gd name="T8" fmla="*/ 1792 w 1792"/>
                                <a:gd name="T9" fmla="*/ 1064 h 1104"/>
                                <a:gd name="T10" fmla="*/ 1752 w 1792"/>
                                <a:gd name="T11" fmla="*/ 1104 h 1104"/>
                                <a:gd name="T12" fmla="*/ 1752 w 1792"/>
                                <a:gd name="T13" fmla="*/ 1104 h 1104"/>
                                <a:gd name="T14" fmla="*/ 1752 w 1792"/>
                                <a:gd name="T15" fmla="*/ 1104 h 1104"/>
                                <a:gd name="T16" fmla="*/ 40 w 1792"/>
                                <a:gd name="T17" fmla="*/ 1104 h 1104"/>
                                <a:gd name="T18" fmla="*/ 40 w 1792"/>
                                <a:gd name="T19" fmla="*/ 1104 h 1104"/>
                                <a:gd name="T20" fmla="*/ 0 w 1792"/>
                                <a:gd name="T21" fmla="*/ 1064 h 1104"/>
                                <a:gd name="T22" fmla="*/ 0 w 1792"/>
                                <a:gd name="T23" fmla="*/ 1064 h 1104"/>
                                <a:gd name="T24" fmla="*/ 0 w 1792"/>
                                <a:gd name="T25" fmla="*/ 40 h 1104"/>
                                <a:gd name="T26" fmla="*/ 40 w 1792"/>
                                <a:gd name="T27" fmla="*/ 0 h 1104"/>
                                <a:gd name="T28" fmla="*/ 40 w 1792"/>
                                <a:gd name="T29" fmla="*/ 0 h 1104"/>
                                <a:gd name="T30" fmla="*/ 1752 w 1792"/>
                                <a:gd name="T31" fmla="*/ 0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792" h="1104">
                                  <a:moveTo>
                                    <a:pt x="1752" y="0"/>
                                  </a:moveTo>
                                  <a:cubicBezTo>
                                    <a:pt x="1775" y="0"/>
                                    <a:pt x="1792" y="18"/>
                                    <a:pt x="1792" y="40"/>
                                  </a:cubicBezTo>
                                  <a:lnTo>
                                    <a:pt x="1792" y="40"/>
                                  </a:lnTo>
                                  <a:lnTo>
                                    <a:pt x="1792" y="1064"/>
                                  </a:lnTo>
                                  <a:lnTo>
                                    <a:pt x="1792" y="1064"/>
                                  </a:lnTo>
                                  <a:cubicBezTo>
                                    <a:pt x="1792" y="1087"/>
                                    <a:pt x="1775" y="1104"/>
                                    <a:pt x="1752" y="1104"/>
                                  </a:cubicBezTo>
                                  <a:cubicBezTo>
                                    <a:pt x="1752" y="1104"/>
                                    <a:pt x="1752" y="1104"/>
                                    <a:pt x="1752" y="1104"/>
                                  </a:cubicBezTo>
                                  <a:lnTo>
                                    <a:pt x="1752" y="1104"/>
                                  </a:lnTo>
                                  <a:lnTo>
                                    <a:pt x="40" y="1104"/>
                                  </a:lnTo>
                                  <a:lnTo>
                                    <a:pt x="40" y="1104"/>
                                  </a:lnTo>
                                  <a:cubicBezTo>
                                    <a:pt x="18" y="1104"/>
                                    <a:pt x="0" y="1087"/>
                                    <a:pt x="0" y="1064"/>
                                  </a:cubicBezTo>
                                  <a:lnTo>
                                    <a:pt x="0" y="1064"/>
                                  </a:lnTo>
                                  <a:lnTo>
                                    <a:pt x="0" y="40"/>
                                  </a:lnTo>
                                  <a:cubicBezTo>
                                    <a:pt x="0" y="18"/>
                                    <a:pt x="18" y="0"/>
                                    <a:pt x="40" y="0"/>
                                  </a:cubicBezTo>
                                  <a:lnTo>
                                    <a:pt x="40" y="0"/>
                                  </a:lnTo>
                                  <a:lnTo>
                                    <a:pt x="1752"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7" name="Rectangle 293"/>
                          <wps:cNvSpPr>
                            <a:spLocks noChangeArrowheads="1"/>
                          </wps:cNvSpPr>
                          <wps:spPr bwMode="auto">
                            <a:xfrm>
                              <a:off x="2360" y="2599"/>
                              <a:ext cx="810"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DBA36" w14:textId="2B7BD581" w:rsidR="003802D7" w:rsidRDefault="003802D7">
                                <w:r>
                                  <w:rPr>
                                    <w:rFonts w:cs="Arial"/>
                                    <w:b/>
                                    <w:bCs/>
                                    <w:color w:val="000000"/>
                                    <w:sz w:val="8"/>
                                    <w:szCs w:val="8"/>
                                  </w:rPr>
                                  <w:t>Töötaja_seisundi_liik</w:t>
                                </w:r>
                              </w:p>
                            </w:txbxContent>
                          </wps:txbx>
                          <wps:bodyPr rot="0" vert="horz" wrap="none" lIns="0" tIns="0" rIns="0" bIns="0" anchor="t" anchorCtr="0">
                            <a:spAutoFit/>
                          </wps:bodyPr>
                        </wps:wsp>
                        <wps:wsp>
                          <wps:cNvPr id="1068" name="Freeform 294"/>
                          <wps:cNvSpPr>
                            <a:spLocks/>
                          </wps:cNvSpPr>
                          <wps:spPr bwMode="auto">
                            <a:xfrm>
                              <a:off x="3582" y="2573"/>
                              <a:ext cx="855" cy="590"/>
                            </a:xfrm>
                            <a:custGeom>
                              <a:avLst/>
                              <a:gdLst>
                                <a:gd name="T0" fmla="*/ 1560 w 1600"/>
                                <a:gd name="T1" fmla="*/ 0 h 1104"/>
                                <a:gd name="T2" fmla="*/ 1600 w 1600"/>
                                <a:gd name="T3" fmla="*/ 40 h 1104"/>
                                <a:gd name="T4" fmla="*/ 1600 w 1600"/>
                                <a:gd name="T5" fmla="*/ 40 h 1104"/>
                                <a:gd name="T6" fmla="*/ 1600 w 1600"/>
                                <a:gd name="T7" fmla="*/ 1064 h 1104"/>
                                <a:gd name="T8" fmla="*/ 1600 w 1600"/>
                                <a:gd name="T9" fmla="*/ 1064 h 1104"/>
                                <a:gd name="T10" fmla="*/ 1560 w 1600"/>
                                <a:gd name="T11" fmla="*/ 1104 h 1104"/>
                                <a:gd name="T12" fmla="*/ 1560 w 1600"/>
                                <a:gd name="T13" fmla="*/ 1104 h 1104"/>
                                <a:gd name="T14" fmla="*/ 1560 w 1600"/>
                                <a:gd name="T15" fmla="*/ 1104 h 1104"/>
                                <a:gd name="T16" fmla="*/ 40 w 1600"/>
                                <a:gd name="T17" fmla="*/ 1104 h 1104"/>
                                <a:gd name="T18" fmla="*/ 40 w 1600"/>
                                <a:gd name="T19" fmla="*/ 1104 h 1104"/>
                                <a:gd name="T20" fmla="*/ 0 w 1600"/>
                                <a:gd name="T21" fmla="*/ 1064 h 1104"/>
                                <a:gd name="T22" fmla="*/ 0 w 1600"/>
                                <a:gd name="T23" fmla="*/ 1064 h 1104"/>
                                <a:gd name="T24" fmla="*/ 0 w 1600"/>
                                <a:gd name="T25" fmla="*/ 40 h 1104"/>
                                <a:gd name="T26" fmla="*/ 40 w 1600"/>
                                <a:gd name="T27" fmla="*/ 0 h 1104"/>
                                <a:gd name="T28" fmla="*/ 40 w 1600"/>
                                <a:gd name="T29" fmla="*/ 0 h 1104"/>
                                <a:gd name="T30" fmla="*/ 1560 w 1600"/>
                                <a:gd name="T31" fmla="*/ 0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600" h="1104">
                                  <a:moveTo>
                                    <a:pt x="1560" y="0"/>
                                  </a:moveTo>
                                  <a:cubicBezTo>
                                    <a:pt x="1583" y="0"/>
                                    <a:pt x="1600" y="18"/>
                                    <a:pt x="1600" y="40"/>
                                  </a:cubicBezTo>
                                  <a:lnTo>
                                    <a:pt x="1600" y="40"/>
                                  </a:lnTo>
                                  <a:lnTo>
                                    <a:pt x="1600" y="1064"/>
                                  </a:lnTo>
                                  <a:lnTo>
                                    <a:pt x="1600" y="1064"/>
                                  </a:lnTo>
                                  <a:cubicBezTo>
                                    <a:pt x="1600" y="1087"/>
                                    <a:pt x="1583" y="1104"/>
                                    <a:pt x="1560" y="1104"/>
                                  </a:cubicBezTo>
                                  <a:cubicBezTo>
                                    <a:pt x="1560" y="1104"/>
                                    <a:pt x="1560" y="1104"/>
                                    <a:pt x="1560" y="1104"/>
                                  </a:cubicBezTo>
                                  <a:lnTo>
                                    <a:pt x="1560" y="1104"/>
                                  </a:lnTo>
                                  <a:lnTo>
                                    <a:pt x="40" y="1104"/>
                                  </a:lnTo>
                                  <a:lnTo>
                                    <a:pt x="40" y="1104"/>
                                  </a:lnTo>
                                  <a:cubicBezTo>
                                    <a:pt x="18" y="1104"/>
                                    <a:pt x="0" y="1087"/>
                                    <a:pt x="0" y="1064"/>
                                  </a:cubicBezTo>
                                  <a:lnTo>
                                    <a:pt x="0" y="1064"/>
                                  </a:lnTo>
                                  <a:lnTo>
                                    <a:pt x="0" y="40"/>
                                  </a:lnTo>
                                  <a:cubicBezTo>
                                    <a:pt x="0" y="18"/>
                                    <a:pt x="18" y="0"/>
                                    <a:pt x="40" y="0"/>
                                  </a:cubicBezTo>
                                  <a:lnTo>
                                    <a:pt x="40" y="0"/>
                                  </a:lnTo>
                                  <a:lnTo>
                                    <a:pt x="1560" y="0"/>
                                  </a:lnTo>
                                  <a:close/>
                                </a:path>
                              </a:pathLst>
                            </a:custGeom>
                            <a:solidFill>
                              <a:srgbClr val="D4D6DB"/>
                            </a:solidFill>
                            <a:ln w="0">
                              <a:solidFill>
                                <a:srgbClr val="000000"/>
                              </a:solidFill>
                              <a:prstDash val="solid"/>
                              <a:round/>
                              <a:headEnd/>
                              <a:tailEnd/>
                            </a:ln>
                          </wps:spPr>
                          <wps:bodyPr rot="0" vert="horz" wrap="square" lIns="91440" tIns="45720" rIns="91440" bIns="45720" anchor="t" anchorCtr="0" upright="1">
                            <a:noAutofit/>
                          </wps:bodyPr>
                        </wps:wsp>
                        <wps:wsp>
                          <wps:cNvPr id="1069" name="Rectangle 295"/>
                          <wps:cNvSpPr>
                            <a:spLocks noChangeArrowheads="1"/>
                          </wps:cNvSpPr>
                          <wps:spPr bwMode="auto">
                            <a:xfrm>
                              <a:off x="3557" y="2548"/>
                              <a:ext cx="188" cy="598"/>
                            </a:xfrm>
                            <a:prstGeom prst="rect">
                              <a:avLst/>
                            </a:prstGeom>
                            <a:solidFill>
                              <a:srgbClr val="CC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0" name="Rectangle 296"/>
                          <wps:cNvSpPr>
                            <a:spLocks noChangeArrowheads="1"/>
                          </wps:cNvSpPr>
                          <wps:spPr bwMode="auto">
                            <a:xfrm>
                              <a:off x="3745" y="2548"/>
                              <a:ext cx="8" cy="598"/>
                            </a:xfrm>
                            <a:prstGeom prst="rect">
                              <a:avLst/>
                            </a:prstGeom>
                            <a:solidFill>
                              <a:srgbClr val="CBFF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1" name="Rectangle 297"/>
                          <wps:cNvSpPr>
                            <a:spLocks noChangeArrowheads="1"/>
                          </wps:cNvSpPr>
                          <wps:spPr bwMode="auto">
                            <a:xfrm>
                              <a:off x="3753" y="2548"/>
                              <a:ext cx="17" cy="598"/>
                            </a:xfrm>
                            <a:prstGeom prst="rect">
                              <a:avLst/>
                            </a:prstGeom>
                            <a:solidFill>
                              <a:srgbClr val="CAFF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2" name="Rectangle 298"/>
                          <wps:cNvSpPr>
                            <a:spLocks noChangeArrowheads="1"/>
                          </wps:cNvSpPr>
                          <wps:spPr bwMode="auto">
                            <a:xfrm>
                              <a:off x="3770" y="2548"/>
                              <a:ext cx="17" cy="598"/>
                            </a:xfrm>
                            <a:prstGeom prst="rect">
                              <a:avLst/>
                            </a:prstGeom>
                            <a:solidFill>
                              <a:srgbClr val="C9FF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3" name="Rectangle 299"/>
                          <wps:cNvSpPr>
                            <a:spLocks noChangeArrowheads="1"/>
                          </wps:cNvSpPr>
                          <wps:spPr bwMode="auto">
                            <a:xfrm>
                              <a:off x="3787" y="2548"/>
                              <a:ext cx="9" cy="598"/>
                            </a:xfrm>
                            <a:prstGeom prst="rect">
                              <a:avLst/>
                            </a:prstGeom>
                            <a:solidFill>
                              <a:srgbClr val="C8FF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4" name="Rectangle 300"/>
                          <wps:cNvSpPr>
                            <a:spLocks noChangeArrowheads="1"/>
                          </wps:cNvSpPr>
                          <wps:spPr bwMode="auto">
                            <a:xfrm>
                              <a:off x="3796" y="2548"/>
                              <a:ext cx="17" cy="598"/>
                            </a:xfrm>
                            <a:prstGeom prst="rect">
                              <a:avLst/>
                            </a:prstGeom>
                            <a:solidFill>
                              <a:srgbClr val="C7FF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5" name="Rectangle 301"/>
                          <wps:cNvSpPr>
                            <a:spLocks noChangeArrowheads="1"/>
                          </wps:cNvSpPr>
                          <wps:spPr bwMode="auto">
                            <a:xfrm>
                              <a:off x="3813" y="2548"/>
                              <a:ext cx="9" cy="598"/>
                            </a:xfrm>
                            <a:prstGeom prst="rect">
                              <a:avLst/>
                            </a:prstGeom>
                            <a:solidFill>
                              <a:srgbClr val="C6FF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6" name="Rectangle 302"/>
                          <wps:cNvSpPr>
                            <a:spLocks noChangeArrowheads="1"/>
                          </wps:cNvSpPr>
                          <wps:spPr bwMode="auto">
                            <a:xfrm>
                              <a:off x="3822" y="2548"/>
                              <a:ext cx="17" cy="598"/>
                            </a:xfrm>
                            <a:prstGeom prst="rect">
                              <a:avLst/>
                            </a:prstGeom>
                            <a:solidFill>
                              <a:srgbClr val="C5F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7" name="Rectangle 303"/>
                          <wps:cNvSpPr>
                            <a:spLocks noChangeArrowheads="1"/>
                          </wps:cNvSpPr>
                          <wps:spPr bwMode="auto">
                            <a:xfrm>
                              <a:off x="3839" y="2548"/>
                              <a:ext cx="8" cy="598"/>
                            </a:xfrm>
                            <a:prstGeom prst="rect">
                              <a:avLst/>
                            </a:prstGeom>
                            <a:solidFill>
                              <a:srgbClr val="C4FF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8" name="Rectangle 304"/>
                          <wps:cNvSpPr>
                            <a:spLocks noChangeArrowheads="1"/>
                          </wps:cNvSpPr>
                          <wps:spPr bwMode="auto">
                            <a:xfrm>
                              <a:off x="3847" y="2548"/>
                              <a:ext cx="17" cy="598"/>
                            </a:xfrm>
                            <a:prstGeom prst="rect">
                              <a:avLst/>
                            </a:prstGeom>
                            <a:solidFill>
                              <a:srgbClr val="C3FF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9" name="Rectangle 305"/>
                          <wps:cNvSpPr>
                            <a:spLocks noChangeArrowheads="1"/>
                          </wps:cNvSpPr>
                          <wps:spPr bwMode="auto">
                            <a:xfrm>
                              <a:off x="3864" y="2548"/>
                              <a:ext cx="17" cy="598"/>
                            </a:xfrm>
                            <a:prstGeom prst="rect">
                              <a:avLst/>
                            </a:prstGeom>
                            <a:solidFill>
                              <a:srgbClr val="C2FF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0" name="Rectangle 306"/>
                          <wps:cNvSpPr>
                            <a:spLocks noChangeArrowheads="1"/>
                          </wps:cNvSpPr>
                          <wps:spPr bwMode="auto">
                            <a:xfrm>
                              <a:off x="3881" y="2548"/>
                              <a:ext cx="9" cy="598"/>
                            </a:xfrm>
                            <a:prstGeom prst="rect">
                              <a:avLst/>
                            </a:prstGeom>
                            <a:solidFill>
                              <a:srgbClr val="C1FF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1" name="Rectangle 307"/>
                          <wps:cNvSpPr>
                            <a:spLocks noChangeArrowheads="1"/>
                          </wps:cNvSpPr>
                          <wps:spPr bwMode="auto">
                            <a:xfrm>
                              <a:off x="3890" y="2548"/>
                              <a:ext cx="17" cy="598"/>
                            </a:xfrm>
                            <a:prstGeom prst="rect">
                              <a:avLst/>
                            </a:prstGeom>
                            <a:solidFill>
                              <a:srgbClr val="C0F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2" name="Rectangle 308"/>
                          <wps:cNvSpPr>
                            <a:spLocks noChangeArrowheads="1"/>
                          </wps:cNvSpPr>
                          <wps:spPr bwMode="auto">
                            <a:xfrm>
                              <a:off x="3907" y="2548"/>
                              <a:ext cx="9" cy="598"/>
                            </a:xfrm>
                            <a:prstGeom prst="rect">
                              <a:avLst/>
                            </a:prstGeom>
                            <a:solidFill>
                              <a:srgbClr val="BFF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3" name="Rectangle 309"/>
                          <wps:cNvSpPr>
                            <a:spLocks noChangeArrowheads="1"/>
                          </wps:cNvSpPr>
                          <wps:spPr bwMode="auto">
                            <a:xfrm>
                              <a:off x="3916" y="2548"/>
                              <a:ext cx="17" cy="598"/>
                            </a:xfrm>
                            <a:prstGeom prst="rect">
                              <a:avLst/>
                            </a:prstGeom>
                            <a:solidFill>
                              <a:srgbClr val="BEFF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4" name="Rectangle 310"/>
                          <wps:cNvSpPr>
                            <a:spLocks noChangeArrowheads="1"/>
                          </wps:cNvSpPr>
                          <wps:spPr bwMode="auto">
                            <a:xfrm>
                              <a:off x="3933" y="2548"/>
                              <a:ext cx="8" cy="598"/>
                            </a:xfrm>
                            <a:prstGeom prst="rect">
                              <a:avLst/>
                            </a:prstGeom>
                            <a:solidFill>
                              <a:srgbClr val="BDFF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5" name="Rectangle 311"/>
                          <wps:cNvSpPr>
                            <a:spLocks noChangeArrowheads="1"/>
                          </wps:cNvSpPr>
                          <wps:spPr bwMode="auto">
                            <a:xfrm>
                              <a:off x="3941" y="2548"/>
                              <a:ext cx="17" cy="598"/>
                            </a:xfrm>
                            <a:prstGeom prst="rect">
                              <a:avLst/>
                            </a:prstGeom>
                            <a:solidFill>
                              <a:srgbClr val="BCFF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6" name="Rectangle 312"/>
                          <wps:cNvSpPr>
                            <a:spLocks noChangeArrowheads="1"/>
                          </wps:cNvSpPr>
                          <wps:spPr bwMode="auto">
                            <a:xfrm>
                              <a:off x="3958" y="2548"/>
                              <a:ext cx="17" cy="598"/>
                            </a:xfrm>
                            <a:prstGeom prst="rect">
                              <a:avLst/>
                            </a:prstGeom>
                            <a:solidFill>
                              <a:srgbClr val="BBFF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7" name="Rectangle 313"/>
                          <wps:cNvSpPr>
                            <a:spLocks noChangeArrowheads="1"/>
                          </wps:cNvSpPr>
                          <wps:spPr bwMode="auto">
                            <a:xfrm>
                              <a:off x="3975" y="2548"/>
                              <a:ext cx="9" cy="598"/>
                            </a:xfrm>
                            <a:prstGeom prst="rect">
                              <a:avLst/>
                            </a:prstGeom>
                            <a:solidFill>
                              <a:srgbClr val="BAFF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8" name="Rectangle 314"/>
                          <wps:cNvSpPr>
                            <a:spLocks noChangeArrowheads="1"/>
                          </wps:cNvSpPr>
                          <wps:spPr bwMode="auto">
                            <a:xfrm>
                              <a:off x="3984" y="2548"/>
                              <a:ext cx="17" cy="598"/>
                            </a:xfrm>
                            <a:prstGeom prst="rect">
                              <a:avLst/>
                            </a:prstGeom>
                            <a:solidFill>
                              <a:srgbClr val="B9FF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9" name="Rectangle 315"/>
                          <wps:cNvSpPr>
                            <a:spLocks noChangeArrowheads="1"/>
                          </wps:cNvSpPr>
                          <wps:spPr bwMode="auto">
                            <a:xfrm>
                              <a:off x="4001" y="2548"/>
                              <a:ext cx="9" cy="598"/>
                            </a:xfrm>
                            <a:prstGeom prst="rect">
                              <a:avLst/>
                            </a:prstGeom>
                            <a:solidFill>
                              <a:srgbClr val="B8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0" name="Rectangle 316"/>
                          <wps:cNvSpPr>
                            <a:spLocks noChangeArrowheads="1"/>
                          </wps:cNvSpPr>
                          <wps:spPr bwMode="auto">
                            <a:xfrm>
                              <a:off x="4010" y="2548"/>
                              <a:ext cx="17" cy="598"/>
                            </a:xfrm>
                            <a:prstGeom prst="rect">
                              <a:avLst/>
                            </a:prstGeom>
                            <a:solidFill>
                              <a:srgbClr val="B7FF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1" name="Rectangle 317"/>
                          <wps:cNvSpPr>
                            <a:spLocks noChangeArrowheads="1"/>
                          </wps:cNvSpPr>
                          <wps:spPr bwMode="auto">
                            <a:xfrm>
                              <a:off x="4027" y="2548"/>
                              <a:ext cx="17" cy="598"/>
                            </a:xfrm>
                            <a:prstGeom prst="rect">
                              <a:avLst/>
                            </a:prstGeom>
                            <a:solidFill>
                              <a:srgbClr val="B6FFB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2" name="Rectangle 318"/>
                          <wps:cNvSpPr>
                            <a:spLocks noChangeArrowheads="1"/>
                          </wps:cNvSpPr>
                          <wps:spPr bwMode="auto">
                            <a:xfrm>
                              <a:off x="4044" y="2548"/>
                              <a:ext cx="8" cy="598"/>
                            </a:xfrm>
                            <a:prstGeom prst="rect">
                              <a:avLst/>
                            </a:prstGeom>
                            <a:solidFill>
                              <a:srgbClr val="B5FF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3" name="Rectangle 319"/>
                          <wps:cNvSpPr>
                            <a:spLocks noChangeArrowheads="1"/>
                          </wps:cNvSpPr>
                          <wps:spPr bwMode="auto">
                            <a:xfrm>
                              <a:off x="4052" y="2548"/>
                              <a:ext cx="17" cy="598"/>
                            </a:xfrm>
                            <a:prstGeom prst="rect">
                              <a:avLst/>
                            </a:prstGeom>
                            <a:solidFill>
                              <a:srgbClr val="B4FF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4" name="Rectangle 320"/>
                          <wps:cNvSpPr>
                            <a:spLocks noChangeArrowheads="1"/>
                          </wps:cNvSpPr>
                          <wps:spPr bwMode="auto">
                            <a:xfrm>
                              <a:off x="4069" y="2548"/>
                              <a:ext cx="9" cy="598"/>
                            </a:xfrm>
                            <a:prstGeom prst="rect">
                              <a:avLst/>
                            </a:prstGeom>
                            <a:solidFill>
                              <a:srgbClr val="B3FF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5" name="Rectangle 321"/>
                          <wps:cNvSpPr>
                            <a:spLocks noChangeArrowheads="1"/>
                          </wps:cNvSpPr>
                          <wps:spPr bwMode="auto">
                            <a:xfrm>
                              <a:off x="4078" y="2548"/>
                              <a:ext cx="17" cy="598"/>
                            </a:xfrm>
                            <a:prstGeom prst="rect">
                              <a:avLst/>
                            </a:prstGeom>
                            <a:solidFill>
                              <a:srgbClr val="B2FFB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6" name="Rectangle 322"/>
                          <wps:cNvSpPr>
                            <a:spLocks noChangeArrowheads="1"/>
                          </wps:cNvSpPr>
                          <wps:spPr bwMode="auto">
                            <a:xfrm>
                              <a:off x="4095" y="2548"/>
                              <a:ext cx="9" cy="598"/>
                            </a:xfrm>
                            <a:prstGeom prst="rect">
                              <a:avLst/>
                            </a:prstGeom>
                            <a:solidFill>
                              <a:srgbClr val="B1FF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7" name="Rectangle 323"/>
                          <wps:cNvSpPr>
                            <a:spLocks noChangeArrowheads="1"/>
                          </wps:cNvSpPr>
                          <wps:spPr bwMode="auto">
                            <a:xfrm>
                              <a:off x="4104" y="2548"/>
                              <a:ext cx="17" cy="598"/>
                            </a:xfrm>
                            <a:prstGeom prst="rect">
                              <a:avLst/>
                            </a:prstGeom>
                            <a:solidFill>
                              <a:srgbClr val="B0FFB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8" name="Rectangle 324"/>
                          <wps:cNvSpPr>
                            <a:spLocks noChangeArrowheads="1"/>
                          </wps:cNvSpPr>
                          <wps:spPr bwMode="auto">
                            <a:xfrm>
                              <a:off x="4121" y="2548"/>
                              <a:ext cx="17" cy="598"/>
                            </a:xfrm>
                            <a:prstGeom prst="rect">
                              <a:avLst/>
                            </a:prstGeom>
                            <a:solidFill>
                              <a:srgbClr val="AFFF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9" name="Rectangle 325"/>
                          <wps:cNvSpPr>
                            <a:spLocks noChangeArrowheads="1"/>
                          </wps:cNvSpPr>
                          <wps:spPr bwMode="auto">
                            <a:xfrm>
                              <a:off x="4138" y="2548"/>
                              <a:ext cx="8" cy="598"/>
                            </a:xfrm>
                            <a:prstGeom prst="rect">
                              <a:avLst/>
                            </a:prstGeom>
                            <a:solidFill>
                              <a:srgbClr val="AEFF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0" name="Rectangle 326"/>
                          <wps:cNvSpPr>
                            <a:spLocks noChangeArrowheads="1"/>
                          </wps:cNvSpPr>
                          <wps:spPr bwMode="auto">
                            <a:xfrm>
                              <a:off x="4146" y="2548"/>
                              <a:ext cx="18" cy="598"/>
                            </a:xfrm>
                            <a:prstGeom prst="rect">
                              <a:avLst/>
                            </a:prstGeom>
                            <a:solidFill>
                              <a:srgbClr val="ADFFA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1" name="Rectangle 327"/>
                          <wps:cNvSpPr>
                            <a:spLocks noChangeArrowheads="1"/>
                          </wps:cNvSpPr>
                          <wps:spPr bwMode="auto">
                            <a:xfrm>
                              <a:off x="4164" y="2548"/>
                              <a:ext cx="8" cy="598"/>
                            </a:xfrm>
                            <a:prstGeom prst="rect">
                              <a:avLst/>
                            </a:prstGeom>
                            <a:solidFill>
                              <a:srgbClr val="ACFF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2" name="Rectangle 328"/>
                          <wps:cNvSpPr>
                            <a:spLocks noChangeArrowheads="1"/>
                          </wps:cNvSpPr>
                          <wps:spPr bwMode="auto">
                            <a:xfrm>
                              <a:off x="4172" y="2548"/>
                              <a:ext cx="17" cy="598"/>
                            </a:xfrm>
                            <a:prstGeom prst="rect">
                              <a:avLst/>
                            </a:prstGeom>
                            <a:solidFill>
                              <a:srgbClr val="ABFF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3" name="Rectangle 329"/>
                          <wps:cNvSpPr>
                            <a:spLocks noChangeArrowheads="1"/>
                          </wps:cNvSpPr>
                          <wps:spPr bwMode="auto">
                            <a:xfrm>
                              <a:off x="4189" y="2548"/>
                              <a:ext cx="9" cy="598"/>
                            </a:xfrm>
                            <a:prstGeom prst="rect">
                              <a:avLst/>
                            </a:prstGeom>
                            <a:solidFill>
                              <a:srgbClr val="AAFF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4" name="Rectangle 330"/>
                          <wps:cNvSpPr>
                            <a:spLocks noChangeArrowheads="1"/>
                          </wps:cNvSpPr>
                          <wps:spPr bwMode="auto">
                            <a:xfrm>
                              <a:off x="4198" y="2548"/>
                              <a:ext cx="8" cy="598"/>
                            </a:xfrm>
                            <a:prstGeom prst="rect">
                              <a:avLst/>
                            </a:prstGeom>
                            <a:solidFill>
                              <a:srgbClr val="A9FF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5" name="Rectangle 331"/>
                          <wps:cNvSpPr>
                            <a:spLocks noChangeArrowheads="1"/>
                          </wps:cNvSpPr>
                          <wps:spPr bwMode="auto">
                            <a:xfrm>
                              <a:off x="4206" y="2548"/>
                              <a:ext cx="9" cy="598"/>
                            </a:xfrm>
                            <a:prstGeom prst="rect">
                              <a:avLst/>
                            </a:prstGeom>
                            <a:solidFill>
                              <a:srgbClr val="A8FFA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6" name="Rectangle 332"/>
                          <wps:cNvSpPr>
                            <a:spLocks noChangeArrowheads="1"/>
                          </wps:cNvSpPr>
                          <wps:spPr bwMode="auto">
                            <a:xfrm>
                              <a:off x="4215" y="2548"/>
                              <a:ext cx="17" cy="598"/>
                            </a:xfrm>
                            <a:prstGeom prst="rect">
                              <a:avLst/>
                            </a:prstGeom>
                            <a:solidFill>
                              <a:srgbClr val="A7FF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7" name="Rectangle 333"/>
                          <wps:cNvSpPr>
                            <a:spLocks noChangeArrowheads="1"/>
                          </wps:cNvSpPr>
                          <wps:spPr bwMode="auto">
                            <a:xfrm>
                              <a:off x="4232" y="2548"/>
                              <a:ext cx="8" cy="598"/>
                            </a:xfrm>
                            <a:prstGeom prst="rect">
                              <a:avLst/>
                            </a:prstGeom>
                            <a:solidFill>
                              <a:srgbClr val="A6FF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8" name="Rectangle 334"/>
                          <wps:cNvSpPr>
                            <a:spLocks noChangeArrowheads="1"/>
                          </wps:cNvSpPr>
                          <wps:spPr bwMode="auto">
                            <a:xfrm>
                              <a:off x="4240" y="2548"/>
                              <a:ext cx="18" cy="598"/>
                            </a:xfrm>
                            <a:prstGeom prst="rect">
                              <a:avLst/>
                            </a:prstGeom>
                            <a:solidFill>
                              <a:srgbClr val="A5FFA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9" name="Rectangle 335"/>
                          <wps:cNvSpPr>
                            <a:spLocks noChangeArrowheads="1"/>
                          </wps:cNvSpPr>
                          <wps:spPr bwMode="auto">
                            <a:xfrm>
                              <a:off x="4258" y="2548"/>
                              <a:ext cx="8" cy="598"/>
                            </a:xfrm>
                            <a:prstGeom prst="rect">
                              <a:avLst/>
                            </a:prstGeom>
                            <a:solidFill>
                              <a:srgbClr val="A4FF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0" name="Rectangle 336"/>
                          <wps:cNvSpPr>
                            <a:spLocks noChangeArrowheads="1"/>
                          </wps:cNvSpPr>
                          <wps:spPr bwMode="auto">
                            <a:xfrm>
                              <a:off x="4266" y="2548"/>
                              <a:ext cx="17" cy="598"/>
                            </a:xfrm>
                            <a:prstGeom prst="rect">
                              <a:avLst/>
                            </a:prstGeom>
                            <a:solidFill>
                              <a:srgbClr val="A3FF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1" name="Rectangle 337"/>
                          <wps:cNvSpPr>
                            <a:spLocks noChangeArrowheads="1"/>
                          </wps:cNvSpPr>
                          <wps:spPr bwMode="auto">
                            <a:xfrm>
                              <a:off x="4283" y="2548"/>
                              <a:ext cx="17" cy="598"/>
                            </a:xfrm>
                            <a:prstGeom prst="rect">
                              <a:avLst/>
                            </a:prstGeom>
                            <a:solidFill>
                              <a:srgbClr val="A2FF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2" name="Rectangle 338"/>
                          <wps:cNvSpPr>
                            <a:spLocks noChangeArrowheads="1"/>
                          </wps:cNvSpPr>
                          <wps:spPr bwMode="auto">
                            <a:xfrm>
                              <a:off x="4300" y="2548"/>
                              <a:ext cx="9" cy="598"/>
                            </a:xfrm>
                            <a:prstGeom prst="rect">
                              <a:avLst/>
                            </a:prstGeom>
                            <a:solidFill>
                              <a:srgbClr val="A1FF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3" name="Rectangle 339"/>
                          <wps:cNvSpPr>
                            <a:spLocks noChangeArrowheads="1"/>
                          </wps:cNvSpPr>
                          <wps:spPr bwMode="auto">
                            <a:xfrm>
                              <a:off x="4309" y="2548"/>
                              <a:ext cx="17" cy="598"/>
                            </a:xfrm>
                            <a:prstGeom prst="rect">
                              <a:avLst/>
                            </a:prstGeom>
                            <a:solidFill>
                              <a:srgbClr val="A0FF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4" name="Rectangle 340"/>
                          <wps:cNvSpPr>
                            <a:spLocks noChangeArrowheads="1"/>
                          </wps:cNvSpPr>
                          <wps:spPr bwMode="auto">
                            <a:xfrm>
                              <a:off x="4326" y="2548"/>
                              <a:ext cx="9" cy="598"/>
                            </a:xfrm>
                            <a:prstGeom prst="rect">
                              <a:avLst/>
                            </a:prstGeom>
                            <a:solidFill>
                              <a:srgbClr val="9FF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5" name="Rectangle 341"/>
                          <wps:cNvSpPr>
                            <a:spLocks noChangeArrowheads="1"/>
                          </wps:cNvSpPr>
                          <wps:spPr bwMode="auto">
                            <a:xfrm>
                              <a:off x="4335" y="2548"/>
                              <a:ext cx="17" cy="598"/>
                            </a:xfrm>
                            <a:prstGeom prst="rect">
                              <a:avLst/>
                            </a:prstGeom>
                            <a:solidFill>
                              <a:srgbClr val="9EFF9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6" name="Rectangle 342"/>
                          <wps:cNvSpPr>
                            <a:spLocks noChangeArrowheads="1"/>
                          </wps:cNvSpPr>
                          <wps:spPr bwMode="auto">
                            <a:xfrm>
                              <a:off x="4352" y="2548"/>
                              <a:ext cx="8" cy="598"/>
                            </a:xfrm>
                            <a:prstGeom prst="rect">
                              <a:avLst/>
                            </a:prstGeom>
                            <a:solidFill>
                              <a:srgbClr val="9DFF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7" name="Rectangle 343"/>
                          <wps:cNvSpPr>
                            <a:spLocks noChangeArrowheads="1"/>
                          </wps:cNvSpPr>
                          <wps:spPr bwMode="auto">
                            <a:xfrm>
                              <a:off x="4360" y="2548"/>
                              <a:ext cx="17" cy="598"/>
                            </a:xfrm>
                            <a:prstGeom prst="rect">
                              <a:avLst/>
                            </a:prstGeom>
                            <a:solidFill>
                              <a:srgbClr val="9CFF9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8" name="Rectangle 344"/>
                          <wps:cNvSpPr>
                            <a:spLocks noChangeArrowheads="1"/>
                          </wps:cNvSpPr>
                          <wps:spPr bwMode="auto">
                            <a:xfrm>
                              <a:off x="4377" y="2548"/>
                              <a:ext cx="17" cy="598"/>
                            </a:xfrm>
                            <a:prstGeom prst="rect">
                              <a:avLst/>
                            </a:prstGeom>
                            <a:solidFill>
                              <a:srgbClr val="9BFF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9" name="Rectangle 345"/>
                          <wps:cNvSpPr>
                            <a:spLocks noChangeArrowheads="1"/>
                          </wps:cNvSpPr>
                          <wps:spPr bwMode="auto">
                            <a:xfrm>
                              <a:off x="4394" y="2548"/>
                              <a:ext cx="9" cy="598"/>
                            </a:xfrm>
                            <a:prstGeom prst="rect">
                              <a:avLst/>
                            </a:prstGeom>
                            <a:solidFill>
                              <a:srgbClr val="9AFF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0" name="Rectangle 346"/>
                          <wps:cNvSpPr>
                            <a:spLocks noChangeArrowheads="1"/>
                          </wps:cNvSpPr>
                          <wps:spPr bwMode="auto">
                            <a:xfrm>
                              <a:off x="4403" y="2548"/>
                              <a:ext cx="17" cy="598"/>
                            </a:xfrm>
                            <a:prstGeom prst="rect">
                              <a:avLst/>
                            </a:prstGeom>
                            <a:solidFill>
                              <a:srgbClr val="99FF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1" name="Freeform 347"/>
                          <wps:cNvSpPr>
                            <a:spLocks/>
                          </wps:cNvSpPr>
                          <wps:spPr bwMode="auto">
                            <a:xfrm>
                              <a:off x="3557" y="2548"/>
                              <a:ext cx="854" cy="590"/>
                            </a:xfrm>
                            <a:custGeom>
                              <a:avLst/>
                              <a:gdLst>
                                <a:gd name="T0" fmla="*/ 1560 w 1600"/>
                                <a:gd name="T1" fmla="*/ 0 h 1104"/>
                                <a:gd name="T2" fmla="*/ 1600 w 1600"/>
                                <a:gd name="T3" fmla="*/ 40 h 1104"/>
                                <a:gd name="T4" fmla="*/ 1600 w 1600"/>
                                <a:gd name="T5" fmla="*/ 40 h 1104"/>
                                <a:gd name="T6" fmla="*/ 1600 w 1600"/>
                                <a:gd name="T7" fmla="*/ 1064 h 1104"/>
                                <a:gd name="T8" fmla="*/ 1600 w 1600"/>
                                <a:gd name="T9" fmla="*/ 1064 h 1104"/>
                                <a:gd name="T10" fmla="*/ 1560 w 1600"/>
                                <a:gd name="T11" fmla="*/ 1104 h 1104"/>
                                <a:gd name="T12" fmla="*/ 1560 w 1600"/>
                                <a:gd name="T13" fmla="*/ 1104 h 1104"/>
                                <a:gd name="T14" fmla="*/ 1560 w 1600"/>
                                <a:gd name="T15" fmla="*/ 1104 h 1104"/>
                                <a:gd name="T16" fmla="*/ 40 w 1600"/>
                                <a:gd name="T17" fmla="*/ 1104 h 1104"/>
                                <a:gd name="T18" fmla="*/ 40 w 1600"/>
                                <a:gd name="T19" fmla="*/ 1104 h 1104"/>
                                <a:gd name="T20" fmla="*/ 0 w 1600"/>
                                <a:gd name="T21" fmla="*/ 1064 h 1104"/>
                                <a:gd name="T22" fmla="*/ 0 w 1600"/>
                                <a:gd name="T23" fmla="*/ 1064 h 1104"/>
                                <a:gd name="T24" fmla="*/ 0 w 1600"/>
                                <a:gd name="T25" fmla="*/ 40 h 1104"/>
                                <a:gd name="T26" fmla="*/ 40 w 1600"/>
                                <a:gd name="T27" fmla="*/ 0 h 1104"/>
                                <a:gd name="T28" fmla="*/ 40 w 1600"/>
                                <a:gd name="T29" fmla="*/ 0 h 1104"/>
                                <a:gd name="T30" fmla="*/ 1560 w 1600"/>
                                <a:gd name="T31" fmla="*/ 0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600" h="1104">
                                  <a:moveTo>
                                    <a:pt x="1560" y="0"/>
                                  </a:moveTo>
                                  <a:cubicBezTo>
                                    <a:pt x="1583" y="0"/>
                                    <a:pt x="1600" y="18"/>
                                    <a:pt x="1600" y="40"/>
                                  </a:cubicBezTo>
                                  <a:lnTo>
                                    <a:pt x="1600" y="40"/>
                                  </a:lnTo>
                                  <a:lnTo>
                                    <a:pt x="1600" y="1064"/>
                                  </a:lnTo>
                                  <a:lnTo>
                                    <a:pt x="1600" y="1064"/>
                                  </a:lnTo>
                                  <a:cubicBezTo>
                                    <a:pt x="1600" y="1087"/>
                                    <a:pt x="1583" y="1104"/>
                                    <a:pt x="1560" y="1104"/>
                                  </a:cubicBezTo>
                                  <a:cubicBezTo>
                                    <a:pt x="1560" y="1104"/>
                                    <a:pt x="1560" y="1104"/>
                                    <a:pt x="1560" y="1104"/>
                                  </a:cubicBezTo>
                                  <a:lnTo>
                                    <a:pt x="1560" y="1104"/>
                                  </a:lnTo>
                                  <a:lnTo>
                                    <a:pt x="40" y="1104"/>
                                  </a:lnTo>
                                  <a:lnTo>
                                    <a:pt x="40" y="1104"/>
                                  </a:lnTo>
                                  <a:cubicBezTo>
                                    <a:pt x="18" y="1104"/>
                                    <a:pt x="0" y="1087"/>
                                    <a:pt x="0" y="1064"/>
                                  </a:cubicBezTo>
                                  <a:lnTo>
                                    <a:pt x="0" y="1064"/>
                                  </a:lnTo>
                                  <a:lnTo>
                                    <a:pt x="0" y="40"/>
                                  </a:lnTo>
                                  <a:cubicBezTo>
                                    <a:pt x="0" y="18"/>
                                    <a:pt x="18" y="0"/>
                                    <a:pt x="40" y="0"/>
                                  </a:cubicBezTo>
                                  <a:lnTo>
                                    <a:pt x="40" y="0"/>
                                  </a:lnTo>
                                  <a:lnTo>
                                    <a:pt x="1560"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2" name="Rectangle 348"/>
                          <wps:cNvSpPr>
                            <a:spLocks noChangeArrowheads="1"/>
                          </wps:cNvSpPr>
                          <wps:spPr bwMode="auto">
                            <a:xfrm>
                              <a:off x="3591" y="2625"/>
                              <a:ext cx="707"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9D0F33" w14:textId="6A888706" w:rsidR="003802D7" w:rsidRDefault="003802D7">
                                <w:r>
                                  <w:rPr>
                                    <w:rFonts w:cs="Arial"/>
                                    <w:b/>
                                    <w:bCs/>
                                    <w:color w:val="000000"/>
                                    <w:sz w:val="8"/>
                                    <w:szCs w:val="8"/>
                                  </w:rPr>
                                  <w:t>Isiku_seisundi_liik</w:t>
                                </w:r>
                              </w:p>
                            </w:txbxContent>
                          </wps:txbx>
                          <wps:bodyPr rot="0" vert="horz" wrap="none" lIns="0" tIns="0" rIns="0" bIns="0" anchor="t" anchorCtr="0">
                            <a:spAutoFit/>
                          </wps:bodyPr>
                        </wps:wsp>
                        <wps:wsp>
                          <wps:cNvPr id="1123" name="Freeform 349"/>
                          <wps:cNvSpPr>
                            <a:spLocks/>
                          </wps:cNvSpPr>
                          <wps:spPr bwMode="auto">
                            <a:xfrm>
                              <a:off x="4634" y="2608"/>
                              <a:ext cx="1000" cy="589"/>
                            </a:xfrm>
                            <a:custGeom>
                              <a:avLst/>
                              <a:gdLst>
                                <a:gd name="T0" fmla="*/ 1832 w 1872"/>
                                <a:gd name="T1" fmla="*/ 0 h 1104"/>
                                <a:gd name="T2" fmla="*/ 1872 w 1872"/>
                                <a:gd name="T3" fmla="*/ 40 h 1104"/>
                                <a:gd name="T4" fmla="*/ 1872 w 1872"/>
                                <a:gd name="T5" fmla="*/ 40 h 1104"/>
                                <a:gd name="T6" fmla="*/ 1872 w 1872"/>
                                <a:gd name="T7" fmla="*/ 1064 h 1104"/>
                                <a:gd name="T8" fmla="*/ 1872 w 1872"/>
                                <a:gd name="T9" fmla="*/ 1064 h 1104"/>
                                <a:gd name="T10" fmla="*/ 1832 w 1872"/>
                                <a:gd name="T11" fmla="*/ 1104 h 1104"/>
                                <a:gd name="T12" fmla="*/ 1832 w 1872"/>
                                <a:gd name="T13" fmla="*/ 1104 h 1104"/>
                                <a:gd name="T14" fmla="*/ 1832 w 1872"/>
                                <a:gd name="T15" fmla="*/ 1104 h 1104"/>
                                <a:gd name="T16" fmla="*/ 40 w 1872"/>
                                <a:gd name="T17" fmla="*/ 1104 h 1104"/>
                                <a:gd name="T18" fmla="*/ 40 w 1872"/>
                                <a:gd name="T19" fmla="*/ 1104 h 1104"/>
                                <a:gd name="T20" fmla="*/ 0 w 1872"/>
                                <a:gd name="T21" fmla="*/ 1064 h 1104"/>
                                <a:gd name="T22" fmla="*/ 0 w 1872"/>
                                <a:gd name="T23" fmla="*/ 1064 h 1104"/>
                                <a:gd name="T24" fmla="*/ 0 w 1872"/>
                                <a:gd name="T25" fmla="*/ 40 h 1104"/>
                                <a:gd name="T26" fmla="*/ 40 w 1872"/>
                                <a:gd name="T27" fmla="*/ 0 h 1104"/>
                                <a:gd name="T28" fmla="*/ 40 w 1872"/>
                                <a:gd name="T29" fmla="*/ 0 h 1104"/>
                                <a:gd name="T30" fmla="*/ 1832 w 1872"/>
                                <a:gd name="T31" fmla="*/ 0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872" h="1104">
                                  <a:moveTo>
                                    <a:pt x="1832" y="0"/>
                                  </a:moveTo>
                                  <a:cubicBezTo>
                                    <a:pt x="1855" y="0"/>
                                    <a:pt x="1872" y="18"/>
                                    <a:pt x="1872" y="40"/>
                                  </a:cubicBezTo>
                                  <a:lnTo>
                                    <a:pt x="1872" y="40"/>
                                  </a:lnTo>
                                  <a:lnTo>
                                    <a:pt x="1872" y="1064"/>
                                  </a:lnTo>
                                  <a:lnTo>
                                    <a:pt x="1872" y="1064"/>
                                  </a:lnTo>
                                  <a:cubicBezTo>
                                    <a:pt x="1872" y="1087"/>
                                    <a:pt x="1855" y="1104"/>
                                    <a:pt x="1832" y="1104"/>
                                  </a:cubicBezTo>
                                  <a:cubicBezTo>
                                    <a:pt x="1832" y="1104"/>
                                    <a:pt x="1832" y="1104"/>
                                    <a:pt x="1832" y="1104"/>
                                  </a:cubicBezTo>
                                  <a:lnTo>
                                    <a:pt x="1832" y="1104"/>
                                  </a:lnTo>
                                  <a:lnTo>
                                    <a:pt x="40" y="1104"/>
                                  </a:lnTo>
                                  <a:lnTo>
                                    <a:pt x="40" y="1104"/>
                                  </a:lnTo>
                                  <a:cubicBezTo>
                                    <a:pt x="18" y="1104"/>
                                    <a:pt x="0" y="1087"/>
                                    <a:pt x="0" y="1064"/>
                                  </a:cubicBezTo>
                                  <a:lnTo>
                                    <a:pt x="0" y="1064"/>
                                  </a:lnTo>
                                  <a:lnTo>
                                    <a:pt x="0" y="40"/>
                                  </a:lnTo>
                                  <a:cubicBezTo>
                                    <a:pt x="0" y="18"/>
                                    <a:pt x="18" y="0"/>
                                    <a:pt x="40" y="0"/>
                                  </a:cubicBezTo>
                                  <a:lnTo>
                                    <a:pt x="40" y="0"/>
                                  </a:lnTo>
                                  <a:lnTo>
                                    <a:pt x="1832" y="0"/>
                                  </a:lnTo>
                                  <a:close/>
                                </a:path>
                              </a:pathLst>
                            </a:custGeom>
                            <a:solidFill>
                              <a:srgbClr val="D4D6DB"/>
                            </a:solidFill>
                            <a:ln w="0">
                              <a:solidFill>
                                <a:srgbClr val="000000"/>
                              </a:solidFill>
                              <a:prstDash val="solid"/>
                              <a:round/>
                              <a:headEnd/>
                              <a:tailEnd/>
                            </a:ln>
                          </wps:spPr>
                          <wps:bodyPr rot="0" vert="horz" wrap="square" lIns="91440" tIns="45720" rIns="91440" bIns="45720" anchor="t" anchorCtr="0" upright="1">
                            <a:noAutofit/>
                          </wps:bodyPr>
                        </wps:wsp>
                        <wps:wsp>
                          <wps:cNvPr id="1124" name="Rectangle 350"/>
                          <wps:cNvSpPr>
                            <a:spLocks noChangeArrowheads="1"/>
                          </wps:cNvSpPr>
                          <wps:spPr bwMode="auto">
                            <a:xfrm>
                              <a:off x="4608" y="2582"/>
                              <a:ext cx="214" cy="598"/>
                            </a:xfrm>
                            <a:prstGeom prst="rect">
                              <a:avLst/>
                            </a:prstGeom>
                            <a:solidFill>
                              <a:srgbClr val="CC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5" name="Rectangle 351"/>
                          <wps:cNvSpPr>
                            <a:spLocks noChangeArrowheads="1"/>
                          </wps:cNvSpPr>
                          <wps:spPr bwMode="auto">
                            <a:xfrm>
                              <a:off x="4822" y="2582"/>
                              <a:ext cx="17" cy="598"/>
                            </a:xfrm>
                            <a:prstGeom prst="rect">
                              <a:avLst/>
                            </a:prstGeom>
                            <a:solidFill>
                              <a:srgbClr val="CBFF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6" name="Rectangle 352"/>
                          <wps:cNvSpPr>
                            <a:spLocks noChangeArrowheads="1"/>
                          </wps:cNvSpPr>
                          <wps:spPr bwMode="auto">
                            <a:xfrm>
                              <a:off x="4839" y="2582"/>
                              <a:ext cx="17" cy="598"/>
                            </a:xfrm>
                            <a:prstGeom prst="rect">
                              <a:avLst/>
                            </a:prstGeom>
                            <a:solidFill>
                              <a:srgbClr val="CAFF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7" name="Rectangle 353"/>
                          <wps:cNvSpPr>
                            <a:spLocks noChangeArrowheads="1"/>
                          </wps:cNvSpPr>
                          <wps:spPr bwMode="auto">
                            <a:xfrm>
                              <a:off x="4856" y="2582"/>
                              <a:ext cx="17" cy="598"/>
                            </a:xfrm>
                            <a:prstGeom prst="rect">
                              <a:avLst/>
                            </a:prstGeom>
                            <a:solidFill>
                              <a:srgbClr val="C9FF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8" name="Rectangle 354"/>
                          <wps:cNvSpPr>
                            <a:spLocks noChangeArrowheads="1"/>
                          </wps:cNvSpPr>
                          <wps:spPr bwMode="auto">
                            <a:xfrm>
                              <a:off x="4873" y="2582"/>
                              <a:ext cx="17" cy="598"/>
                            </a:xfrm>
                            <a:prstGeom prst="rect">
                              <a:avLst/>
                            </a:prstGeom>
                            <a:solidFill>
                              <a:srgbClr val="C8FF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9" name="Rectangle 355"/>
                          <wps:cNvSpPr>
                            <a:spLocks noChangeArrowheads="1"/>
                          </wps:cNvSpPr>
                          <wps:spPr bwMode="auto">
                            <a:xfrm>
                              <a:off x="4890" y="2582"/>
                              <a:ext cx="17" cy="598"/>
                            </a:xfrm>
                            <a:prstGeom prst="rect">
                              <a:avLst/>
                            </a:prstGeom>
                            <a:solidFill>
                              <a:srgbClr val="C7FF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0" name="Rectangle 356"/>
                          <wps:cNvSpPr>
                            <a:spLocks noChangeArrowheads="1"/>
                          </wps:cNvSpPr>
                          <wps:spPr bwMode="auto">
                            <a:xfrm>
                              <a:off x="4907" y="2582"/>
                              <a:ext cx="9" cy="598"/>
                            </a:xfrm>
                            <a:prstGeom prst="rect">
                              <a:avLst/>
                            </a:prstGeom>
                            <a:solidFill>
                              <a:srgbClr val="C6FF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1" name="Rectangle 357"/>
                          <wps:cNvSpPr>
                            <a:spLocks noChangeArrowheads="1"/>
                          </wps:cNvSpPr>
                          <wps:spPr bwMode="auto">
                            <a:xfrm>
                              <a:off x="4916" y="2582"/>
                              <a:ext cx="17" cy="598"/>
                            </a:xfrm>
                            <a:prstGeom prst="rect">
                              <a:avLst/>
                            </a:prstGeom>
                            <a:solidFill>
                              <a:srgbClr val="C5F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2" name="Rectangle 358"/>
                          <wps:cNvSpPr>
                            <a:spLocks noChangeArrowheads="1"/>
                          </wps:cNvSpPr>
                          <wps:spPr bwMode="auto">
                            <a:xfrm>
                              <a:off x="4933" y="2582"/>
                              <a:ext cx="17" cy="598"/>
                            </a:xfrm>
                            <a:prstGeom prst="rect">
                              <a:avLst/>
                            </a:prstGeom>
                            <a:solidFill>
                              <a:srgbClr val="C4FF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 name="Rectangle 359"/>
                          <wps:cNvSpPr>
                            <a:spLocks noChangeArrowheads="1"/>
                          </wps:cNvSpPr>
                          <wps:spPr bwMode="auto">
                            <a:xfrm>
                              <a:off x="4950" y="2582"/>
                              <a:ext cx="17" cy="598"/>
                            </a:xfrm>
                            <a:prstGeom prst="rect">
                              <a:avLst/>
                            </a:prstGeom>
                            <a:solidFill>
                              <a:srgbClr val="C3FF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4" name="Rectangle 360"/>
                          <wps:cNvSpPr>
                            <a:spLocks noChangeArrowheads="1"/>
                          </wps:cNvSpPr>
                          <wps:spPr bwMode="auto">
                            <a:xfrm>
                              <a:off x="4967" y="2582"/>
                              <a:ext cx="17" cy="598"/>
                            </a:xfrm>
                            <a:prstGeom prst="rect">
                              <a:avLst/>
                            </a:prstGeom>
                            <a:solidFill>
                              <a:srgbClr val="C2FF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5" name="Rectangle 361"/>
                          <wps:cNvSpPr>
                            <a:spLocks noChangeArrowheads="1"/>
                          </wps:cNvSpPr>
                          <wps:spPr bwMode="auto">
                            <a:xfrm>
                              <a:off x="4984" y="2582"/>
                              <a:ext cx="17" cy="598"/>
                            </a:xfrm>
                            <a:prstGeom prst="rect">
                              <a:avLst/>
                            </a:prstGeom>
                            <a:solidFill>
                              <a:srgbClr val="C1FF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6" name="Rectangle 362"/>
                          <wps:cNvSpPr>
                            <a:spLocks noChangeArrowheads="1"/>
                          </wps:cNvSpPr>
                          <wps:spPr bwMode="auto">
                            <a:xfrm>
                              <a:off x="5001" y="2582"/>
                              <a:ext cx="17" cy="598"/>
                            </a:xfrm>
                            <a:prstGeom prst="rect">
                              <a:avLst/>
                            </a:prstGeom>
                            <a:solidFill>
                              <a:srgbClr val="C0F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7" name="Rectangle 363"/>
                          <wps:cNvSpPr>
                            <a:spLocks noChangeArrowheads="1"/>
                          </wps:cNvSpPr>
                          <wps:spPr bwMode="auto">
                            <a:xfrm>
                              <a:off x="5018" y="2582"/>
                              <a:ext cx="9" cy="598"/>
                            </a:xfrm>
                            <a:prstGeom prst="rect">
                              <a:avLst/>
                            </a:prstGeom>
                            <a:solidFill>
                              <a:srgbClr val="BFF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8" name="Rectangle 364"/>
                          <wps:cNvSpPr>
                            <a:spLocks noChangeArrowheads="1"/>
                          </wps:cNvSpPr>
                          <wps:spPr bwMode="auto">
                            <a:xfrm>
                              <a:off x="5027" y="2582"/>
                              <a:ext cx="17" cy="598"/>
                            </a:xfrm>
                            <a:prstGeom prst="rect">
                              <a:avLst/>
                            </a:prstGeom>
                            <a:solidFill>
                              <a:srgbClr val="BEFF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9" name="Rectangle 365"/>
                          <wps:cNvSpPr>
                            <a:spLocks noChangeArrowheads="1"/>
                          </wps:cNvSpPr>
                          <wps:spPr bwMode="auto">
                            <a:xfrm>
                              <a:off x="5044" y="2582"/>
                              <a:ext cx="17" cy="598"/>
                            </a:xfrm>
                            <a:prstGeom prst="rect">
                              <a:avLst/>
                            </a:prstGeom>
                            <a:solidFill>
                              <a:srgbClr val="BDFF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0" name="Rectangle 366"/>
                          <wps:cNvSpPr>
                            <a:spLocks noChangeArrowheads="1"/>
                          </wps:cNvSpPr>
                          <wps:spPr bwMode="auto">
                            <a:xfrm>
                              <a:off x="5061" y="2582"/>
                              <a:ext cx="17" cy="598"/>
                            </a:xfrm>
                            <a:prstGeom prst="rect">
                              <a:avLst/>
                            </a:prstGeom>
                            <a:solidFill>
                              <a:srgbClr val="BCFF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1" name="Rectangle 367"/>
                          <wps:cNvSpPr>
                            <a:spLocks noChangeArrowheads="1"/>
                          </wps:cNvSpPr>
                          <wps:spPr bwMode="auto">
                            <a:xfrm>
                              <a:off x="5078" y="2582"/>
                              <a:ext cx="17" cy="598"/>
                            </a:xfrm>
                            <a:prstGeom prst="rect">
                              <a:avLst/>
                            </a:prstGeom>
                            <a:solidFill>
                              <a:srgbClr val="BBFF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2" name="Rectangle 368"/>
                          <wps:cNvSpPr>
                            <a:spLocks noChangeArrowheads="1"/>
                          </wps:cNvSpPr>
                          <wps:spPr bwMode="auto">
                            <a:xfrm>
                              <a:off x="5095" y="2582"/>
                              <a:ext cx="17" cy="598"/>
                            </a:xfrm>
                            <a:prstGeom prst="rect">
                              <a:avLst/>
                            </a:prstGeom>
                            <a:solidFill>
                              <a:srgbClr val="BAFF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3" name="Rectangle 369"/>
                          <wps:cNvSpPr>
                            <a:spLocks noChangeArrowheads="1"/>
                          </wps:cNvSpPr>
                          <wps:spPr bwMode="auto">
                            <a:xfrm>
                              <a:off x="5112" y="2582"/>
                              <a:ext cx="9" cy="598"/>
                            </a:xfrm>
                            <a:prstGeom prst="rect">
                              <a:avLst/>
                            </a:prstGeom>
                            <a:solidFill>
                              <a:srgbClr val="B9FF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4" name="Rectangle 370"/>
                          <wps:cNvSpPr>
                            <a:spLocks noChangeArrowheads="1"/>
                          </wps:cNvSpPr>
                          <wps:spPr bwMode="auto">
                            <a:xfrm>
                              <a:off x="5121" y="2582"/>
                              <a:ext cx="17" cy="598"/>
                            </a:xfrm>
                            <a:prstGeom prst="rect">
                              <a:avLst/>
                            </a:prstGeom>
                            <a:solidFill>
                              <a:srgbClr val="B8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5" name="Rectangle 371"/>
                          <wps:cNvSpPr>
                            <a:spLocks noChangeArrowheads="1"/>
                          </wps:cNvSpPr>
                          <wps:spPr bwMode="auto">
                            <a:xfrm>
                              <a:off x="5138" y="2582"/>
                              <a:ext cx="17" cy="598"/>
                            </a:xfrm>
                            <a:prstGeom prst="rect">
                              <a:avLst/>
                            </a:prstGeom>
                            <a:solidFill>
                              <a:srgbClr val="B7FF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6" name="Rectangle 372"/>
                          <wps:cNvSpPr>
                            <a:spLocks noChangeArrowheads="1"/>
                          </wps:cNvSpPr>
                          <wps:spPr bwMode="auto">
                            <a:xfrm>
                              <a:off x="5155" y="2582"/>
                              <a:ext cx="17" cy="598"/>
                            </a:xfrm>
                            <a:prstGeom prst="rect">
                              <a:avLst/>
                            </a:prstGeom>
                            <a:solidFill>
                              <a:srgbClr val="B6FFB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7" name="Rectangle 373"/>
                          <wps:cNvSpPr>
                            <a:spLocks noChangeArrowheads="1"/>
                          </wps:cNvSpPr>
                          <wps:spPr bwMode="auto">
                            <a:xfrm>
                              <a:off x="5172" y="2582"/>
                              <a:ext cx="17" cy="598"/>
                            </a:xfrm>
                            <a:prstGeom prst="rect">
                              <a:avLst/>
                            </a:prstGeom>
                            <a:solidFill>
                              <a:srgbClr val="B5FF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8" name="Rectangle 374"/>
                          <wps:cNvSpPr>
                            <a:spLocks noChangeArrowheads="1"/>
                          </wps:cNvSpPr>
                          <wps:spPr bwMode="auto">
                            <a:xfrm>
                              <a:off x="5189" y="2582"/>
                              <a:ext cx="18" cy="598"/>
                            </a:xfrm>
                            <a:prstGeom prst="rect">
                              <a:avLst/>
                            </a:prstGeom>
                            <a:solidFill>
                              <a:srgbClr val="B4FF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9" name="Rectangle 375"/>
                          <wps:cNvSpPr>
                            <a:spLocks noChangeArrowheads="1"/>
                          </wps:cNvSpPr>
                          <wps:spPr bwMode="auto">
                            <a:xfrm>
                              <a:off x="5207" y="2582"/>
                              <a:ext cx="8" cy="598"/>
                            </a:xfrm>
                            <a:prstGeom prst="rect">
                              <a:avLst/>
                            </a:prstGeom>
                            <a:solidFill>
                              <a:srgbClr val="B3FF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0" name="Rectangle 376"/>
                          <wps:cNvSpPr>
                            <a:spLocks noChangeArrowheads="1"/>
                          </wps:cNvSpPr>
                          <wps:spPr bwMode="auto">
                            <a:xfrm>
                              <a:off x="5215" y="2582"/>
                              <a:ext cx="17" cy="598"/>
                            </a:xfrm>
                            <a:prstGeom prst="rect">
                              <a:avLst/>
                            </a:prstGeom>
                            <a:solidFill>
                              <a:srgbClr val="B2FFB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1" name="Rectangle 377"/>
                          <wps:cNvSpPr>
                            <a:spLocks noChangeArrowheads="1"/>
                          </wps:cNvSpPr>
                          <wps:spPr bwMode="auto">
                            <a:xfrm>
                              <a:off x="5232" y="2582"/>
                              <a:ext cx="17" cy="598"/>
                            </a:xfrm>
                            <a:prstGeom prst="rect">
                              <a:avLst/>
                            </a:prstGeom>
                            <a:solidFill>
                              <a:srgbClr val="B1FF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2" name="Rectangle 378"/>
                          <wps:cNvSpPr>
                            <a:spLocks noChangeArrowheads="1"/>
                          </wps:cNvSpPr>
                          <wps:spPr bwMode="auto">
                            <a:xfrm>
                              <a:off x="5249" y="2582"/>
                              <a:ext cx="17" cy="598"/>
                            </a:xfrm>
                            <a:prstGeom prst="rect">
                              <a:avLst/>
                            </a:prstGeom>
                            <a:solidFill>
                              <a:srgbClr val="B0FFB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3" name="Rectangle 379"/>
                          <wps:cNvSpPr>
                            <a:spLocks noChangeArrowheads="1"/>
                          </wps:cNvSpPr>
                          <wps:spPr bwMode="auto">
                            <a:xfrm>
                              <a:off x="5266" y="2582"/>
                              <a:ext cx="17" cy="598"/>
                            </a:xfrm>
                            <a:prstGeom prst="rect">
                              <a:avLst/>
                            </a:prstGeom>
                            <a:solidFill>
                              <a:srgbClr val="AFFF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4" name="Rectangle 380"/>
                          <wps:cNvSpPr>
                            <a:spLocks noChangeArrowheads="1"/>
                          </wps:cNvSpPr>
                          <wps:spPr bwMode="auto">
                            <a:xfrm>
                              <a:off x="5283" y="2582"/>
                              <a:ext cx="18" cy="598"/>
                            </a:xfrm>
                            <a:prstGeom prst="rect">
                              <a:avLst/>
                            </a:prstGeom>
                            <a:solidFill>
                              <a:srgbClr val="AEFF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5" name="Rectangle 381"/>
                          <wps:cNvSpPr>
                            <a:spLocks noChangeArrowheads="1"/>
                          </wps:cNvSpPr>
                          <wps:spPr bwMode="auto">
                            <a:xfrm>
                              <a:off x="5301" y="2582"/>
                              <a:ext cx="17" cy="598"/>
                            </a:xfrm>
                            <a:prstGeom prst="rect">
                              <a:avLst/>
                            </a:prstGeom>
                            <a:solidFill>
                              <a:srgbClr val="ADFFA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6" name="Rectangle 382"/>
                          <wps:cNvSpPr>
                            <a:spLocks noChangeArrowheads="1"/>
                          </wps:cNvSpPr>
                          <wps:spPr bwMode="auto">
                            <a:xfrm>
                              <a:off x="5318" y="2582"/>
                              <a:ext cx="8" cy="598"/>
                            </a:xfrm>
                            <a:prstGeom prst="rect">
                              <a:avLst/>
                            </a:prstGeom>
                            <a:solidFill>
                              <a:srgbClr val="ACFF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7" name="Rectangle 383"/>
                          <wps:cNvSpPr>
                            <a:spLocks noChangeArrowheads="1"/>
                          </wps:cNvSpPr>
                          <wps:spPr bwMode="auto">
                            <a:xfrm>
                              <a:off x="5326" y="2582"/>
                              <a:ext cx="17" cy="598"/>
                            </a:xfrm>
                            <a:prstGeom prst="rect">
                              <a:avLst/>
                            </a:prstGeom>
                            <a:solidFill>
                              <a:srgbClr val="ABFF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8" name="Rectangle 384"/>
                          <wps:cNvSpPr>
                            <a:spLocks noChangeArrowheads="1"/>
                          </wps:cNvSpPr>
                          <wps:spPr bwMode="auto">
                            <a:xfrm>
                              <a:off x="5343" y="2582"/>
                              <a:ext cx="17" cy="598"/>
                            </a:xfrm>
                            <a:prstGeom prst="rect">
                              <a:avLst/>
                            </a:prstGeom>
                            <a:solidFill>
                              <a:srgbClr val="AAFF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9" name="Rectangle 385"/>
                          <wps:cNvSpPr>
                            <a:spLocks noChangeArrowheads="1"/>
                          </wps:cNvSpPr>
                          <wps:spPr bwMode="auto">
                            <a:xfrm>
                              <a:off x="5360" y="2582"/>
                              <a:ext cx="9" cy="598"/>
                            </a:xfrm>
                            <a:prstGeom prst="rect">
                              <a:avLst/>
                            </a:prstGeom>
                            <a:solidFill>
                              <a:srgbClr val="A9FF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0" name="Rectangle 386"/>
                          <wps:cNvSpPr>
                            <a:spLocks noChangeArrowheads="1"/>
                          </wps:cNvSpPr>
                          <wps:spPr bwMode="auto">
                            <a:xfrm>
                              <a:off x="5369" y="2582"/>
                              <a:ext cx="9" cy="598"/>
                            </a:xfrm>
                            <a:prstGeom prst="rect">
                              <a:avLst/>
                            </a:prstGeom>
                            <a:solidFill>
                              <a:srgbClr val="A8FFA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1" name="Rectangle 387"/>
                          <wps:cNvSpPr>
                            <a:spLocks noChangeArrowheads="1"/>
                          </wps:cNvSpPr>
                          <wps:spPr bwMode="auto">
                            <a:xfrm>
                              <a:off x="5378" y="2582"/>
                              <a:ext cx="17" cy="598"/>
                            </a:xfrm>
                            <a:prstGeom prst="rect">
                              <a:avLst/>
                            </a:prstGeom>
                            <a:solidFill>
                              <a:srgbClr val="A7FF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2" name="Rectangle 388"/>
                          <wps:cNvSpPr>
                            <a:spLocks noChangeArrowheads="1"/>
                          </wps:cNvSpPr>
                          <wps:spPr bwMode="auto">
                            <a:xfrm>
                              <a:off x="5395" y="2582"/>
                              <a:ext cx="17" cy="598"/>
                            </a:xfrm>
                            <a:prstGeom prst="rect">
                              <a:avLst/>
                            </a:prstGeom>
                            <a:solidFill>
                              <a:srgbClr val="A6FF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3" name="Rectangle 389"/>
                          <wps:cNvSpPr>
                            <a:spLocks noChangeArrowheads="1"/>
                          </wps:cNvSpPr>
                          <wps:spPr bwMode="auto">
                            <a:xfrm>
                              <a:off x="5412" y="2582"/>
                              <a:ext cx="8" cy="598"/>
                            </a:xfrm>
                            <a:prstGeom prst="rect">
                              <a:avLst/>
                            </a:prstGeom>
                            <a:solidFill>
                              <a:srgbClr val="A5FFA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4" name="Rectangle 390"/>
                          <wps:cNvSpPr>
                            <a:spLocks noChangeArrowheads="1"/>
                          </wps:cNvSpPr>
                          <wps:spPr bwMode="auto">
                            <a:xfrm>
                              <a:off x="5420" y="2582"/>
                              <a:ext cx="17" cy="598"/>
                            </a:xfrm>
                            <a:prstGeom prst="rect">
                              <a:avLst/>
                            </a:prstGeom>
                            <a:solidFill>
                              <a:srgbClr val="A4FF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5" name="Rectangle 391"/>
                          <wps:cNvSpPr>
                            <a:spLocks noChangeArrowheads="1"/>
                          </wps:cNvSpPr>
                          <wps:spPr bwMode="auto">
                            <a:xfrm>
                              <a:off x="5437" y="2582"/>
                              <a:ext cx="17" cy="598"/>
                            </a:xfrm>
                            <a:prstGeom prst="rect">
                              <a:avLst/>
                            </a:prstGeom>
                            <a:solidFill>
                              <a:srgbClr val="A3FF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6" name="Rectangle 392"/>
                          <wps:cNvSpPr>
                            <a:spLocks noChangeArrowheads="1"/>
                          </wps:cNvSpPr>
                          <wps:spPr bwMode="auto">
                            <a:xfrm>
                              <a:off x="5454" y="2582"/>
                              <a:ext cx="18" cy="598"/>
                            </a:xfrm>
                            <a:prstGeom prst="rect">
                              <a:avLst/>
                            </a:prstGeom>
                            <a:solidFill>
                              <a:srgbClr val="A2FF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7" name="Rectangle 393"/>
                          <wps:cNvSpPr>
                            <a:spLocks noChangeArrowheads="1"/>
                          </wps:cNvSpPr>
                          <wps:spPr bwMode="auto">
                            <a:xfrm>
                              <a:off x="5472" y="2582"/>
                              <a:ext cx="17" cy="598"/>
                            </a:xfrm>
                            <a:prstGeom prst="rect">
                              <a:avLst/>
                            </a:prstGeom>
                            <a:solidFill>
                              <a:srgbClr val="A1FF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8" name="Rectangle 394"/>
                          <wps:cNvSpPr>
                            <a:spLocks noChangeArrowheads="1"/>
                          </wps:cNvSpPr>
                          <wps:spPr bwMode="auto">
                            <a:xfrm>
                              <a:off x="5489" y="2582"/>
                              <a:ext cx="17" cy="598"/>
                            </a:xfrm>
                            <a:prstGeom prst="rect">
                              <a:avLst/>
                            </a:prstGeom>
                            <a:solidFill>
                              <a:srgbClr val="A0FF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9" name="Rectangle 395"/>
                          <wps:cNvSpPr>
                            <a:spLocks noChangeArrowheads="1"/>
                          </wps:cNvSpPr>
                          <wps:spPr bwMode="auto">
                            <a:xfrm>
                              <a:off x="5506" y="2582"/>
                              <a:ext cx="17" cy="598"/>
                            </a:xfrm>
                            <a:prstGeom prst="rect">
                              <a:avLst/>
                            </a:prstGeom>
                            <a:solidFill>
                              <a:srgbClr val="9FF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0" name="Rectangle 396"/>
                          <wps:cNvSpPr>
                            <a:spLocks noChangeArrowheads="1"/>
                          </wps:cNvSpPr>
                          <wps:spPr bwMode="auto">
                            <a:xfrm>
                              <a:off x="5523" y="2582"/>
                              <a:ext cx="8" cy="598"/>
                            </a:xfrm>
                            <a:prstGeom prst="rect">
                              <a:avLst/>
                            </a:prstGeom>
                            <a:solidFill>
                              <a:srgbClr val="9EFF9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1" name="Rectangle 397"/>
                          <wps:cNvSpPr>
                            <a:spLocks noChangeArrowheads="1"/>
                          </wps:cNvSpPr>
                          <wps:spPr bwMode="auto">
                            <a:xfrm>
                              <a:off x="5531" y="2582"/>
                              <a:ext cx="18" cy="598"/>
                            </a:xfrm>
                            <a:prstGeom prst="rect">
                              <a:avLst/>
                            </a:prstGeom>
                            <a:solidFill>
                              <a:srgbClr val="9DFF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2" name="Rectangle 398"/>
                          <wps:cNvSpPr>
                            <a:spLocks noChangeArrowheads="1"/>
                          </wps:cNvSpPr>
                          <wps:spPr bwMode="auto">
                            <a:xfrm>
                              <a:off x="5549" y="2582"/>
                              <a:ext cx="17" cy="598"/>
                            </a:xfrm>
                            <a:prstGeom prst="rect">
                              <a:avLst/>
                            </a:prstGeom>
                            <a:solidFill>
                              <a:srgbClr val="9CFF9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3" name="Rectangle 399"/>
                          <wps:cNvSpPr>
                            <a:spLocks noChangeArrowheads="1"/>
                          </wps:cNvSpPr>
                          <wps:spPr bwMode="auto">
                            <a:xfrm>
                              <a:off x="5566" y="2582"/>
                              <a:ext cx="17" cy="598"/>
                            </a:xfrm>
                            <a:prstGeom prst="rect">
                              <a:avLst/>
                            </a:prstGeom>
                            <a:solidFill>
                              <a:srgbClr val="9BFF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4" name="Rectangle 400"/>
                          <wps:cNvSpPr>
                            <a:spLocks noChangeArrowheads="1"/>
                          </wps:cNvSpPr>
                          <wps:spPr bwMode="auto">
                            <a:xfrm>
                              <a:off x="5583" y="2582"/>
                              <a:ext cx="17" cy="598"/>
                            </a:xfrm>
                            <a:prstGeom prst="rect">
                              <a:avLst/>
                            </a:prstGeom>
                            <a:solidFill>
                              <a:srgbClr val="9AFF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5" name="Rectangle 401"/>
                          <wps:cNvSpPr>
                            <a:spLocks noChangeArrowheads="1"/>
                          </wps:cNvSpPr>
                          <wps:spPr bwMode="auto">
                            <a:xfrm>
                              <a:off x="5600" y="2582"/>
                              <a:ext cx="17" cy="598"/>
                            </a:xfrm>
                            <a:prstGeom prst="rect">
                              <a:avLst/>
                            </a:prstGeom>
                            <a:solidFill>
                              <a:srgbClr val="99FF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6" name="Freeform 402"/>
                          <wps:cNvSpPr>
                            <a:spLocks/>
                          </wps:cNvSpPr>
                          <wps:spPr bwMode="auto">
                            <a:xfrm>
                              <a:off x="4608" y="2582"/>
                              <a:ext cx="1000" cy="590"/>
                            </a:xfrm>
                            <a:custGeom>
                              <a:avLst/>
                              <a:gdLst>
                                <a:gd name="T0" fmla="*/ 1832 w 1872"/>
                                <a:gd name="T1" fmla="*/ 0 h 1104"/>
                                <a:gd name="T2" fmla="*/ 1872 w 1872"/>
                                <a:gd name="T3" fmla="*/ 40 h 1104"/>
                                <a:gd name="T4" fmla="*/ 1872 w 1872"/>
                                <a:gd name="T5" fmla="*/ 40 h 1104"/>
                                <a:gd name="T6" fmla="*/ 1872 w 1872"/>
                                <a:gd name="T7" fmla="*/ 1064 h 1104"/>
                                <a:gd name="T8" fmla="*/ 1872 w 1872"/>
                                <a:gd name="T9" fmla="*/ 1064 h 1104"/>
                                <a:gd name="T10" fmla="*/ 1832 w 1872"/>
                                <a:gd name="T11" fmla="*/ 1104 h 1104"/>
                                <a:gd name="T12" fmla="*/ 1832 w 1872"/>
                                <a:gd name="T13" fmla="*/ 1104 h 1104"/>
                                <a:gd name="T14" fmla="*/ 1832 w 1872"/>
                                <a:gd name="T15" fmla="*/ 1104 h 1104"/>
                                <a:gd name="T16" fmla="*/ 40 w 1872"/>
                                <a:gd name="T17" fmla="*/ 1104 h 1104"/>
                                <a:gd name="T18" fmla="*/ 40 w 1872"/>
                                <a:gd name="T19" fmla="*/ 1104 h 1104"/>
                                <a:gd name="T20" fmla="*/ 0 w 1872"/>
                                <a:gd name="T21" fmla="*/ 1064 h 1104"/>
                                <a:gd name="T22" fmla="*/ 0 w 1872"/>
                                <a:gd name="T23" fmla="*/ 1064 h 1104"/>
                                <a:gd name="T24" fmla="*/ 0 w 1872"/>
                                <a:gd name="T25" fmla="*/ 40 h 1104"/>
                                <a:gd name="T26" fmla="*/ 40 w 1872"/>
                                <a:gd name="T27" fmla="*/ 0 h 1104"/>
                                <a:gd name="T28" fmla="*/ 40 w 1872"/>
                                <a:gd name="T29" fmla="*/ 0 h 1104"/>
                                <a:gd name="T30" fmla="*/ 1832 w 1872"/>
                                <a:gd name="T31" fmla="*/ 0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872" h="1104">
                                  <a:moveTo>
                                    <a:pt x="1832" y="0"/>
                                  </a:moveTo>
                                  <a:cubicBezTo>
                                    <a:pt x="1855" y="0"/>
                                    <a:pt x="1872" y="18"/>
                                    <a:pt x="1872" y="40"/>
                                  </a:cubicBezTo>
                                  <a:lnTo>
                                    <a:pt x="1872" y="40"/>
                                  </a:lnTo>
                                  <a:lnTo>
                                    <a:pt x="1872" y="1064"/>
                                  </a:lnTo>
                                  <a:lnTo>
                                    <a:pt x="1872" y="1064"/>
                                  </a:lnTo>
                                  <a:cubicBezTo>
                                    <a:pt x="1872" y="1087"/>
                                    <a:pt x="1855" y="1104"/>
                                    <a:pt x="1832" y="1104"/>
                                  </a:cubicBezTo>
                                  <a:cubicBezTo>
                                    <a:pt x="1832" y="1104"/>
                                    <a:pt x="1832" y="1104"/>
                                    <a:pt x="1832" y="1104"/>
                                  </a:cubicBezTo>
                                  <a:lnTo>
                                    <a:pt x="1832" y="1104"/>
                                  </a:lnTo>
                                  <a:lnTo>
                                    <a:pt x="40" y="1104"/>
                                  </a:lnTo>
                                  <a:lnTo>
                                    <a:pt x="40" y="1104"/>
                                  </a:lnTo>
                                  <a:cubicBezTo>
                                    <a:pt x="18" y="1104"/>
                                    <a:pt x="0" y="1087"/>
                                    <a:pt x="0" y="1064"/>
                                  </a:cubicBezTo>
                                  <a:lnTo>
                                    <a:pt x="0" y="1064"/>
                                  </a:lnTo>
                                  <a:lnTo>
                                    <a:pt x="0" y="40"/>
                                  </a:lnTo>
                                  <a:cubicBezTo>
                                    <a:pt x="0" y="18"/>
                                    <a:pt x="18" y="0"/>
                                    <a:pt x="40" y="0"/>
                                  </a:cubicBezTo>
                                  <a:lnTo>
                                    <a:pt x="40" y="0"/>
                                  </a:lnTo>
                                  <a:lnTo>
                                    <a:pt x="1832"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7" name="Rectangle 403"/>
                          <wps:cNvSpPr>
                            <a:spLocks noChangeArrowheads="1"/>
                          </wps:cNvSpPr>
                          <wps:spPr bwMode="auto">
                            <a:xfrm>
                              <a:off x="5001" y="2659"/>
                              <a:ext cx="201"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24D12" w14:textId="3DF89145" w:rsidR="003802D7" w:rsidRDefault="003802D7">
                                <w:r>
                                  <w:rPr>
                                    <w:rFonts w:cs="Arial"/>
                                    <w:b/>
                                    <w:bCs/>
                                    <w:color w:val="000000"/>
                                    <w:sz w:val="8"/>
                                    <w:szCs w:val="8"/>
                                  </w:rPr>
                                  <w:t>Amet</w:t>
                                </w:r>
                              </w:p>
                            </w:txbxContent>
                          </wps:txbx>
                          <wps:bodyPr rot="0" vert="horz" wrap="none" lIns="0" tIns="0" rIns="0" bIns="0" anchor="t" anchorCtr="0">
                            <a:spAutoFit/>
                          </wps:bodyPr>
                        </wps:wsp>
                        <wps:wsp>
                          <wps:cNvPr id="1178" name="Line 404"/>
                          <wps:cNvCnPr>
                            <a:cxnSpLocks noChangeShapeType="1"/>
                          </wps:cNvCnPr>
                          <wps:spPr bwMode="auto">
                            <a:xfrm>
                              <a:off x="4608" y="2813"/>
                              <a:ext cx="1000" cy="0"/>
                            </a:xfrm>
                            <a:prstGeom prst="line">
                              <a:avLst/>
                            </a:prstGeom>
                            <a:noFill/>
                            <a:ln w="571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79" name="Rectangle 405"/>
                          <wps:cNvSpPr>
                            <a:spLocks noChangeArrowheads="1"/>
                          </wps:cNvSpPr>
                          <wps:spPr bwMode="auto">
                            <a:xfrm>
                              <a:off x="4651" y="2847"/>
                              <a:ext cx="27"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180C60" w14:textId="437BF031" w:rsidR="003802D7" w:rsidRDefault="003802D7">
                                <w:r>
                                  <w:rPr>
                                    <w:rFonts w:cs="Arial"/>
                                    <w:color w:val="3C3C3C"/>
                                    <w:sz w:val="8"/>
                                    <w:szCs w:val="8"/>
                                  </w:rPr>
                                  <w:t xml:space="preserve">- </w:t>
                                </w:r>
                              </w:p>
                            </w:txbxContent>
                          </wps:txbx>
                          <wps:bodyPr rot="0" vert="horz" wrap="none" lIns="0" tIns="0" rIns="0" bIns="0" anchor="t" anchorCtr="0">
                            <a:spAutoFit/>
                          </wps:bodyPr>
                        </wps:wsp>
                      </wpg:wgp>
                      <wpg:wgp>
                        <wpg:cNvPr id="1180" name="Group 607"/>
                        <wpg:cNvGrpSpPr>
                          <a:grpSpLocks/>
                        </wpg:cNvGrpSpPr>
                        <wpg:grpSpPr bwMode="auto">
                          <a:xfrm>
                            <a:off x="135890" y="282575"/>
                            <a:ext cx="4891405" cy="2464435"/>
                            <a:chOff x="214" y="445"/>
                            <a:chExt cx="7703" cy="3881"/>
                          </a:xfrm>
                        </wpg:grpSpPr>
                        <wps:wsp>
                          <wps:cNvPr id="1181" name="Rectangle 407"/>
                          <wps:cNvSpPr>
                            <a:spLocks noChangeArrowheads="1"/>
                          </wps:cNvSpPr>
                          <wps:spPr bwMode="auto">
                            <a:xfrm>
                              <a:off x="4796" y="2847"/>
                              <a:ext cx="694"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281FE" w14:textId="4CE7F915" w:rsidR="003802D7" w:rsidRDefault="003802D7">
                                <w:r>
                                  <w:rPr>
                                    <w:rFonts w:cs="Arial"/>
                                    <w:color w:val="3C3C3C"/>
                                    <w:sz w:val="8"/>
                                    <w:szCs w:val="8"/>
                                  </w:rPr>
                                  <w:t>kirjeldus: char [0..1]</w:t>
                                </w:r>
                              </w:p>
                            </w:txbxContent>
                          </wps:txbx>
                          <wps:bodyPr rot="0" vert="horz" wrap="none" lIns="0" tIns="0" rIns="0" bIns="0" anchor="t" anchorCtr="0">
                            <a:spAutoFit/>
                          </wps:bodyPr>
                        </wps:wsp>
                        <wps:wsp>
                          <wps:cNvPr id="1182" name="Freeform 408"/>
                          <wps:cNvSpPr>
                            <a:spLocks/>
                          </wps:cNvSpPr>
                          <wps:spPr bwMode="auto">
                            <a:xfrm>
                              <a:off x="6053" y="1838"/>
                              <a:ext cx="812" cy="590"/>
                            </a:xfrm>
                            <a:custGeom>
                              <a:avLst/>
                              <a:gdLst>
                                <a:gd name="T0" fmla="*/ 1480 w 1520"/>
                                <a:gd name="T1" fmla="*/ 0 h 1104"/>
                                <a:gd name="T2" fmla="*/ 1520 w 1520"/>
                                <a:gd name="T3" fmla="*/ 40 h 1104"/>
                                <a:gd name="T4" fmla="*/ 1520 w 1520"/>
                                <a:gd name="T5" fmla="*/ 40 h 1104"/>
                                <a:gd name="T6" fmla="*/ 1520 w 1520"/>
                                <a:gd name="T7" fmla="*/ 1064 h 1104"/>
                                <a:gd name="T8" fmla="*/ 1520 w 1520"/>
                                <a:gd name="T9" fmla="*/ 1064 h 1104"/>
                                <a:gd name="T10" fmla="*/ 1480 w 1520"/>
                                <a:gd name="T11" fmla="*/ 1104 h 1104"/>
                                <a:gd name="T12" fmla="*/ 1480 w 1520"/>
                                <a:gd name="T13" fmla="*/ 1104 h 1104"/>
                                <a:gd name="T14" fmla="*/ 1480 w 1520"/>
                                <a:gd name="T15" fmla="*/ 1104 h 1104"/>
                                <a:gd name="T16" fmla="*/ 40 w 1520"/>
                                <a:gd name="T17" fmla="*/ 1104 h 1104"/>
                                <a:gd name="T18" fmla="*/ 40 w 1520"/>
                                <a:gd name="T19" fmla="*/ 1104 h 1104"/>
                                <a:gd name="T20" fmla="*/ 0 w 1520"/>
                                <a:gd name="T21" fmla="*/ 1064 h 1104"/>
                                <a:gd name="T22" fmla="*/ 0 w 1520"/>
                                <a:gd name="T23" fmla="*/ 1064 h 1104"/>
                                <a:gd name="T24" fmla="*/ 0 w 1520"/>
                                <a:gd name="T25" fmla="*/ 40 h 1104"/>
                                <a:gd name="T26" fmla="*/ 40 w 1520"/>
                                <a:gd name="T27" fmla="*/ 0 h 1104"/>
                                <a:gd name="T28" fmla="*/ 40 w 1520"/>
                                <a:gd name="T29" fmla="*/ 0 h 1104"/>
                                <a:gd name="T30" fmla="*/ 1480 w 1520"/>
                                <a:gd name="T31" fmla="*/ 0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520" h="1104">
                                  <a:moveTo>
                                    <a:pt x="1480" y="0"/>
                                  </a:moveTo>
                                  <a:cubicBezTo>
                                    <a:pt x="1503" y="0"/>
                                    <a:pt x="1520" y="18"/>
                                    <a:pt x="1520" y="40"/>
                                  </a:cubicBezTo>
                                  <a:lnTo>
                                    <a:pt x="1520" y="40"/>
                                  </a:lnTo>
                                  <a:lnTo>
                                    <a:pt x="1520" y="1064"/>
                                  </a:lnTo>
                                  <a:lnTo>
                                    <a:pt x="1520" y="1064"/>
                                  </a:lnTo>
                                  <a:cubicBezTo>
                                    <a:pt x="1520" y="1087"/>
                                    <a:pt x="1503" y="1104"/>
                                    <a:pt x="1480" y="1104"/>
                                  </a:cubicBezTo>
                                  <a:cubicBezTo>
                                    <a:pt x="1480" y="1104"/>
                                    <a:pt x="1480" y="1104"/>
                                    <a:pt x="1480" y="1104"/>
                                  </a:cubicBezTo>
                                  <a:lnTo>
                                    <a:pt x="1480" y="1104"/>
                                  </a:lnTo>
                                  <a:lnTo>
                                    <a:pt x="40" y="1104"/>
                                  </a:lnTo>
                                  <a:lnTo>
                                    <a:pt x="40" y="1104"/>
                                  </a:lnTo>
                                  <a:cubicBezTo>
                                    <a:pt x="18" y="1104"/>
                                    <a:pt x="0" y="1087"/>
                                    <a:pt x="0" y="1064"/>
                                  </a:cubicBezTo>
                                  <a:lnTo>
                                    <a:pt x="0" y="1064"/>
                                  </a:lnTo>
                                  <a:lnTo>
                                    <a:pt x="0" y="40"/>
                                  </a:lnTo>
                                  <a:cubicBezTo>
                                    <a:pt x="0" y="18"/>
                                    <a:pt x="18" y="0"/>
                                    <a:pt x="40" y="0"/>
                                  </a:cubicBezTo>
                                  <a:lnTo>
                                    <a:pt x="40" y="0"/>
                                  </a:lnTo>
                                  <a:lnTo>
                                    <a:pt x="1480" y="0"/>
                                  </a:lnTo>
                                  <a:close/>
                                </a:path>
                              </a:pathLst>
                            </a:custGeom>
                            <a:solidFill>
                              <a:srgbClr val="D3D5DA"/>
                            </a:solidFill>
                            <a:ln w="0">
                              <a:solidFill>
                                <a:srgbClr val="000000"/>
                              </a:solidFill>
                              <a:prstDash val="solid"/>
                              <a:round/>
                              <a:headEnd/>
                              <a:tailEnd/>
                            </a:ln>
                          </wps:spPr>
                          <wps:bodyPr rot="0" vert="horz" wrap="square" lIns="91440" tIns="45720" rIns="91440" bIns="45720" anchor="t" anchorCtr="0" upright="1">
                            <a:noAutofit/>
                          </wps:bodyPr>
                        </wps:wsp>
                        <wps:wsp>
                          <wps:cNvPr id="1183" name="Rectangle 409"/>
                          <wps:cNvSpPr>
                            <a:spLocks noChangeArrowheads="1"/>
                          </wps:cNvSpPr>
                          <wps:spPr bwMode="auto">
                            <a:xfrm>
                              <a:off x="6027" y="1812"/>
                              <a:ext cx="180" cy="599"/>
                            </a:xfrm>
                            <a:prstGeom prst="rect">
                              <a:avLst/>
                            </a:prstGeom>
                            <a:solidFill>
                              <a:srgbClr val="CC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4" name="Rectangle 410"/>
                          <wps:cNvSpPr>
                            <a:spLocks noChangeArrowheads="1"/>
                          </wps:cNvSpPr>
                          <wps:spPr bwMode="auto">
                            <a:xfrm>
                              <a:off x="6207" y="1812"/>
                              <a:ext cx="8" cy="599"/>
                            </a:xfrm>
                            <a:prstGeom prst="rect">
                              <a:avLst/>
                            </a:prstGeom>
                            <a:solidFill>
                              <a:srgbClr val="CBFF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5" name="Rectangle 411"/>
                          <wps:cNvSpPr>
                            <a:spLocks noChangeArrowheads="1"/>
                          </wps:cNvSpPr>
                          <wps:spPr bwMode="auto">
                            <a:xfrm>
                              <a:off x="6215" y="1812"/>
                              <a:ext cx="17" cy="599"/>
                            </a:xfrm>
                            <a:prstGeom prst="rect">
                              <a:avLst/>
                            </a:prstGeom>
                            <a:solidFill>
                              <a:srgbClr val="CAFF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6" name="Rectangle 412"/>
                          <wps:cNvSpPr>
                            <a:spLocks noChangeArrowheads="1"/>
                          </wps:cNvSpPr>
                          <wps:spPr bwMode="auto">
                            <a:xfrm>
                              <a:off x="6232" y="1812"/>
                              <a:ext cx="9" cy="599"/>
                            </a:xfrm>
                            <a:prstGeom prst="rect">
                              <a:avLst/>
                            </a:prstGeom>
                            <a:solidFill>
                              <a:srgbClr val="C9FF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7" name="Rectangle 413"/>
                          <wps:cNvSpPr>
                            <a:spLocks noChangeArrowheads="1"/>
                          </wps:cNvSpPr>
                          <wps:spPr bwMode="auto">
                            <a:xfrm>
                              <a:off x="6241" y="1812"/>
                              <a:ext cx="17" cy="599"/>
                            </a:xfrm>
                            <a:prstGeom prst="rect">
                              <a:avLst/>
                            </a:prstGeom>
                            <a:solidFill>
                              <a:srgbClr val="C8FF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8" name="Rectangle 414"/>
                          <wps:cNvSpPr>
                            <a:spLocks noChangeArrowheads="1"/>
                          </wps:cNvSpPr>
                          <wps:spPr bwMode="auto">
                            <a:xfrm>
                              <a:off x="6258" y="1812"/>
                              <a:ext cx="9" cy="599"/>
                            </a:xfrm>
                            <a:prstGeom prst="rect">
                              <a:avLst/>
                            </a:prstGeom>
                            <a:solidFill>
                              <a:srgbClr val="C7FF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9" name="Rectangle 415"/>
                          <wps:cNvSpPr>
                            <a:spLocks noChangeArrowheads="1"/>
                          </wps:cNvSpPr>
                          <wps:spPr bwMode="auto">
                            <a:xfrm>
                              <a:off x="6267" y="1812"/>
                              <a:ext cx="17" cy="599"/>
                            </a:xfrm>
                            <a:prstGeom prst="rect">
                              <a:avLst/>
                            </a:prstGeom>
                            <a:solidFill>
                              <a:srgbClr val="C6FF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0" name="Rectangle 416"/>
                          <wps:cNvSpPr>
                            <a:spLocks noChangeArrowheads="1"/>
                          </wps:cNvSpPr>
                          <wps:spPr bwMode="auto">
                            <a:xfrm>
                              <a:off x="6284" y="1812"/>
                              <a:ext cx="8" cy="599"/>
                            </a:xfrm>
                            <a:prstGeom prst="rect">
                              <a:avLst/>
                            </a:prstGeom>
                            <a:solidFill>
                              <a:srgbClr val="C5F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1" name="Rectangle 417"/>
                          <wps:cNvSpPr>
                            <a:spLocks noChangeArrowheads="1"/>
                          </wps:cNvSpPr>
                          <wps:spPr bwMode="auto">
                            <a:xfrm>
                              <a:off x="6292" y="1812"/>
                              <a:ext cx="17" cy="599"/>
                            </a:xfrm>
                            <a:prstGeom prst="rect">
                              <a:avLst/>
                            </a:prstGeom>
                            <a:solidFill>
                              <a:srgbClr val="C4FF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2" name="Rectangle 418"/>
                          <wps:cNvSpPr>
                            <a:spLocks noChangeArrowheads="1"/>
                          </wps:cNvSpPr>
                          <wps:spPr bwMode="auto">
                            <a:xfrm>
                              <a:off x="6309" y="1812"/>
                              <a:ext cx="9" cy="599"/>
                            </a:xfrm>
                            <a:prstGeom prst="rect">
                              <a:avLst/>
                            </a:prstGeom>
                            <a:solidFill>
                              <a:srgbClr val="C3FF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3" name="Rectangle 419"/>
                          <wps:cNvSpPr>
                            <a:spLocks noChangeArrowheads="1"/>
                          </wps:cNvSpPr>
                          <wps:spPr bwMode="auto">
                            <a:xfrm>
                              <a:off x="6318" y="1812"/>
                              <a:ext cx="17" cy="599"/>
                            </a:xfrm>
                            <a:prstGeom prst="rect">
                              <a:avLst/>
                            </a:prstGeom>
                            <a:solidFill>
                              <a:srgbClr val="C2FF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4" name="Rectangle 420"/>
                          <wps:cNvSpPr>
                            <a:spLocks noChangeArrowheads="1"/>
                          </wps:cNvSpPr>
                          <wps:spPr bwMode="auto">
                            <a:xfrm>
                              <a:off x="6335" y="1812"/>
                              <a:ext cx="9" cy="599"/>
                            </a:xfrm>
                            <a:prstGeom prst="rect">
                              <a:avLst/>
                            </a:prstGeom>
                            <a:solidFill>
                              <a:srgbClr val="C1FF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5" name="Rectangle 421"/>
                          <wps:cNvSpPr>
                            <a:spLocks noChangeArrowheads="1"/>
                          </wps:cNvSpPr>
                          <wps:spPr bwMode="auto">
                            <a:xfrm>
                              <a:off x="6344" y="1812"/>
                              <a:ext cx="17" cy="599"/>
                            </a:xfrm>
                            <a:prstGeom prst="rect">
                              <a:avLst/>
                            </a:prstGeom>
                            <a:solidFill>
                              <a:srgbClr val="C0F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6" name="Rectangle 422"/>
                          <wps:cNvSpPr>
                            <a:spLocks noChangeArrowheads="1"/>
                          </wps:cNvSpPr>
                          <wps:spPr bwMode="auto">
                            <a:xfrm>
                              <a:off x="6361" y="1812"/>
                              <a:ext cx="8" cy="599"/>
                            </a:xfrm>
                            <a:prstGeom prst="rect">
                              <a:avLst/>
                            </a:prstGeom>
                            <a:solidFill>
                              <a:srgbClr val="BFF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7" name="Rectangle 423"/>
                          <wps:cNvSpPr>
                            <a:spLocks noChangeArrowheads="1"/>
                          </wps:cNvSpPr>
                          <wps:spPr bwMode="auto">
                            <a:xfrm>
                              <a:off x="6369" y="1812"/>
                              <a:ext cx="17" cy="599"/>
                            </a:xfrm>
                            <a:prstGeom prst="rect">
                              <a:avLst/>
                            </a:prstGeom>
                            <a:solidFill>
                              <a:srgbClr val="BEFF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8" name="Rectangle 424"/>
                          <wps:cNvSpPr>
                            <a:spLocks noChangeArrowheads="1"/>
                          </wps:cNvSpPr>
                          <wps:spPr bwMode="auto">
                            <a:xfrm>
                              <a:off x="6386" y="1812"/>
                              <a:ext cx="9" cy="599"/>
                            </a:xfrm>
                            <a:prstGeom prst="rect">
                              <a:avLst/>
                            </a:prstGeom>
                            <a:solidFill>
                              <a:srgbClr val="BDFF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9" name="Rectangle 425"/>
                          <wps:cNvSpPr>
                            <a:spLocks noChangeArrowheads="1"/>
                          </wps:cNvSpPr>
                          <wps:spPr bwMode="auto">
                            <a:xfrm>
                              <a:off x="6395" y="1812"/>
                              <a:ext cx="17" cy="599"/>
                            </a:xfrm>
                            <a:prstGeom prst="rect">
                              <a:avLst/>
                            </a:prstGeom>
                            <a:solidFill>
                              <a:srgbClr val="BCFF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0" name="Rectangle 426"/>
                          <wps:cNvSpPr>
                            <a:spLocks noChangeArrowheads="1"/>
                          </wps:cNvSpPr>
                          <wps:spPr bwMode="auto">
                            <a:xfrm>
                              <a:off x="6412" y="1812"/>
                              <a:ext cx="9" cy="599"/>
                            </a:xfrm>
                            <a:prstGeom prst="rect">
                              <a:avLst/>
                            </a:prstGeom>
                            <a:solidFill>
                              <a:srgbClr val="BBFF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1" name="Rectangle 427"/>
                          <wps:cNvSpPr>
                            <a:spLocks noChangeArrowheads="1"/>
                          </wps:cNvSpPr>
                          <wps:spPr bwMode="auto">
                            <a:xfrm>
                              <a:off x="6421" y="1812"/>
                              <a:ext cx="17" cy="599"/>
                            </a:xfrm>
                            <a:prstGeom prst="rect">
                              <a:avLst/>
                            </a:prstGeom>
                            <a:solidFill>
                              <a:srgbClr val="BAFF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2" name="Rectangle 428"/>
                          <wps:cNvSpPr>
                            <a:spLocks noChangeArrowheads="1"/>
                          </wps:cNvSpPr>
                          <wps:spPr bwMode="auto">
                            <a:xfrm>
                              <a:off x="6438" y="1812"/>
                              <a:ext cx="8" cy="599"/>
                            </a:xfrm>
                            <a:prstGeom prst="rect">
                              <a:avLst/>
                            </a:prstGeom>
                            <a:solidFill>
                              <a:srgbClr val="B9FF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3" name="Rectangle 429"/>
                          <wps:cNvSpPr>
                            <a:spLocks noChangeArrowheads="1"/>
                          </wps:cNvSpPr>
                          <wps:spPr bwMode="auto">
                            <a:xfrm>
                              <a:off x="6446" y="1812"/>
                              <a:ext cx="17" cy="599"/>
                            </a:xfrm>
                            <a:prstGeom prst="rect">
                              <a:avLst/>
                            </a:prstGeom>
                            <a:solidFill>
                              <a:srgbClr val="B8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4" name="Rectangle 430"/>
                          <wps:cNvSpPr>
                            <a:spLocks noChangeArrowheads="1"/>
                          </wps:cNvSpPr>
                          <wps:spPr bwMode="auto">
                            <a:xfrm>
                              <a:off x="6463" y="1812"/>
                              <a:ext cx="9" cy="599"/>
                            </a:xfrm>
                            <a:prstGeom prst="rect">
                              <a:avLst/>
                            </a:prstGeom>
                            <a:solidFill>
                              <a:srgbClr val="B7FF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5" name="Rectangle 431"/>
                          <wps:cNvSpPr>
                            <a:spLocks noChangeArrowheads="1"/>
                          </wps:cNvSpPr>
                          <wps:spPr bwMode="auto">
                            <a:xfrm>
                              <a:off x="6472" y="1812"/>
                              <a:ext cx="17" cy="599"/>
                            </a:xfrm>
                            <a:prstGeom prst="rect">
                              <a:avLst/>
                            </a:prstGeom>
                            <a:solidFill>
                              <a:srgbClr val="B6FFB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6" name="Rectangle 432"/>
                          <wps:cNvSpPr>
                            <a:spLocks noChangeArrowheads="1"/>
                          </wps:cNvSpPr>
                          <wps:spPr bwMode="auto">
                            <a:xfrm>
                              <a:off x="6489" y="1812"/>
                              <a:ext cx="8" cy="599"/>
                            </a:xfrm>
                            <a:prstGeom prst="rect">
                              <a:avLst/>
                            </a:prstGeom>
                            <a:solidFill>
                              <a:srgbClr val="B5FF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7" name="Rectangle 433"/>
                          <wps:cNvSpPr>
                            <a:spLocks noChangeArrowheads="1"/>
                          </wps:cNvSpPr>
                          <wps:spPr bwMode="auto">
                            <a:xfrm>
                              <a:off x="6497" y="1812"/>
                              <a:ext cx="18" cy="599"/>
                            </a:xfrm>
                            <a:prstGeom prst="rect">
                              <a:avLst/>
                            </a:prstGeom>
                            <a:solidFill>
                              <a:srgbClr val="B4FF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8" name="Rectangle 434"/>
                          <wps:cNvSpPr>
                            <a:spLocks noChangeArrowheads="1"/>
                          </wps:cNvSpPr>
                          <wps:spPr bwMode="auto">
                            <a:xfrm>
                              <a:off x="6515" y="1812"/>
                              <a:ext cx="8" cy="599"/>
                            </a:xfrm>
                            <a:prstGeom prst="rect">
                              <a:avLst/>
                            </a:prstGeom>
                            <a:solidFill>
                              <a:srgbClr val="B3FF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9" name="Rectangle 435"/>
                          <wps:cNvSpPr>
                            <a:spLocks noChangeArrowheads="1"/>
                          </wps:cNvSpPr>
                          <wps:spPr bwMode="auto">
                            <a:xfrm>
                              <a:off x="6523" y="1812"/>
                              <a:ext cx="17" cy="599"/>
                            </a:xfrm>
                            <a:prstGeom prst="rect">
                              <a:avLst/>
                            </a:prstGeom>
                            <a:solidFill>
                              <a:srgbClr val="B2FFB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0" name="Rectangle 436"/>
                          <wps:cNvSpPr>
                            <a:spLocks noChangeArrowheads="1"/>
                          </wps:cNvSpPr>
                          <wps:spPr bwMode="auto">
                            <a:xfrm>
                              <a:off x="6540" y="1812"/>
                              <a:ext cx="9" cy="599"/>
                            </a:xfrm>
                            <a:prstGeom prst="rect">
                              <a:avLst/>
                            </a:prstGeom>
                            <a:solidFill>
                              <a:srgbClr val="B1FF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1" name="Rectangle 437"/>
                          <wps:cNvSpPr>
                            <a:spLocks noChangeArrowheads="1"/>
                          </wps:cNvSpPr>
                          <wps:spPr bwMode="auto">
                            <a:xfrm>
                              <a:off x="6549" y="1812"/>
                              <a:ext cx="17" cy="599"/>
                            </a:xfrm>
                            <a:prstGeom prst="rect">
                              <a:avLst/>
                            </a:prstGeom>
                            <a:solidFill>
                              <a:srgbClr val="B0FFB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2" name="Rectangle 438"/>
                          <wps:cNvSpPr>
                            <a:spLocks noChangeArrowheads="1"/>
                          </wps:cNvSpPr>
                          <wps:spPr bwMode="auto">
                            <a:xfrm>
                              <a:off x="6566" y="1812"/>
                              <a:ext cx="8" cy="599"/>
                            </a:xfrm>
                            <a:prstGeom prst="rect">
                              <a:avLst/>
                            </a:prstGeom>
                            <a:solidFill>
                              <a:srgbClr val="AFFF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3" name="Rectangle 439"/>
                          <wps:cNvSpPr>
                            <a:spLocks noChangeArrowheads="1"/>
                          </wps:cNvSpPr>
                          <wps:spPr bwMode="auto">
                            <a:xfrm>
                              <a:off x="6574" y="1812"/>
                              <a:ext cx="18" cy="599"/>
                            </a:xfrm>
                            <a:prstGeom prst="rect">
                              <a:avLst/>
                            </a:prstGeom>
                            <a:solidFill>
                              <a:srgbClr val="AEFF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4" name="Rectangle 440"/>
                          <wps:cNvSpPr>
                            <a:spLocks noChangeArrowheads="1"/>
                          </wps:cNvSpPr>
                          <wps:spPr bwMode="auto">
                            <a:xfrm>
                              <a:off x="6592" y="1812"/>
                              <a:ext cx="8" cy="599"/>
                            </a:xfrm>
                            <a:prstGeom prst="rect">
                              <a:avLst/>
                            </a:prstGeom>
                            <a:solidFill>
                              <a:srgbClr val="ADFFA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5" name="Rectangle 441"/>
                          <wps:cNvSpPr>
                            <a:spLocks noChangeArrowheads="1"/>
                          </wps:cNvSpPr>
                          <wps:spPr bwMode="auto">
                            <a:xfrm>
                              <a:off x="6600" y="1812"/>
                              <a:ext cx="17" cy="599"/>
                            </a:xfrm>
                            <a:prstGeom prst="rect">
                              <a:avLst/>
                            </a:prstGeom>
                            <a:solidFill>
                              <a:srgbClr val="ACFF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6" name="Rectangle 442"/>
                          <wps:cNvSpPr>
                            <a:spLocks noChangeArrowheads="1"/>
                          </wps:cNvSpPr>
                          <wps:spPr bwMode="auto">
                            <a:xfrm>
                              <a:off x="6617" y="1812"/>
                              <a:ext cx="9" cy="599"/>
                            </a:xfrm>
                            <a:prstGeom prst="rect">
                              <a:avLst/>
                            </a:prstGeom>
                            <a:solidFill>
                              <a:srgbClr val="ABFF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7" name="Rectangle 443"/>
                          <wps:cNvSpPr>
                            <a:spLocks noChangeArrowheads="1"/>
                          </wps:cNvSpPr>
                          <wps:spPr bwMode="auto">
                            <a:xfrm>
                              <a:off x="6626" y="1812"/>
                              <a:ext cx="8" cy="599"/>
                            </a:xfrm>
                            <a:prstGeom prst="rect">
                              <a:avLst/>
                            </a:prstGeom>
                            <a:solidFill>
                              <a:srgbClr val="AAFF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8" name="Rectangle 444"/>
                          <wps:cNvSpPr>
                            <a:spLocks noChangeArrowheads="1"/>
                          </wps:cNvSpPr>
                          <wps:spPr bwMode="auto">
                            <a:xfrm>
                              <a:off x="6634" y="1812"/>
                              <a:ext cx="9" cy="599"/>
                            </a:xfrm>
                            <a:prstGeom prst="rect">
                              <a:avLst/>
                            </a:prstGeom>
                            <a:solidFill>
                              <a:srgbClr val="A9FF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9" name="Rectangle 445"/>
                          <wps:cNvSpPr>
                            <a:spLocks noChangeArrowheads="1"/>
                          </wps:cNvSpPr>
                          <wps:spPr bwMode="auto">
                            <a:xfrm>
                              <a:off x="6643" y="1812"/>
                              <a:ext cx="8" cy="599"/>
                            </a:xfrm>
                            <a:prstGeom prst="rect">
                              <a:avLst/>
                            </a:prstGeom>
                            <a:solidFill>
                              <a:srgbClr val="A8FFA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0" name="Rectangle 446"/>
                          <wps:cNvSpPr>
                            <a:spLocks noChangeArrowheads="1"/>
                          </wps:cNvSpPr>
                          <wps:spPr bwMode="auto">
                            <a:xfrm>
                              <a:off x="6651" y="1812"/>
                              <a:ext cx="17" cy="599"/>
                            </a:xfrm>
                            <a:prstGeom prst="rect">
                              <a:avLst/>
                            </a:prstGeom>
                            <a:solidFill>
                              <a:srgbClr val="A7FF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1" name="Rectangle 447"/>
                          <wps:cNvSpPr>
                            <a:spLocks noChangeArrowheads="1"/>
                          </wps:cNvSpPr>
                          <wps:spPr bwMode="auto">
                            <a:xfrm>
                              <a:off x="6668" y="1812"/>
                              <a:ext cx="9" cy="599"/>
                            </a:xfrm>
                            <a:prstGeom prst="rect">
                              <a:avLst/>
                            </a:prstGeom>
                            <a:solidFill>
                              <a:srgbClr val="A6FF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2" name="Rectangle 448"/>
                          <wps:cNvSpPr>
                            <a:spLocks noChangeArrowheads="1"/>
                          </wps:cNvSpPr>
                          <wps:spPr bwMode="auto">
                            <a:xfrm>
                              <a:off x="6677" y="1812"/>
                              <a:ext cx="17" cy="599"/>
                            </a:xfrm>
                            <a:prstGeom prst="rect">
                              <a:avLst/>
                            </a:prstGeom>
                            <a:solidFill>
                              <a:srgbClr val="A5FFA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3" name="Rectangle 449"/>
                          <wps:cNvSpPr>
                            <a:spLocks noChangeArrowheads="1"/>
                          </wps:cNvSpPr>
                          <wps:spPr bwMode="auto">
                            <a:xfrm>
                              <a:off x="6694" y="1812"/>
                              <a:ext cx="9" cy="599"/>
                            </a:xfrm>
                            <a:prstGeom prst="rect">
                              <a:avLst/>
                            </a:prstGeom>
                            <a:solidFill>
                              <a:srgbClr val="A4FF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4" name="Rectangle 450"/>
                          <wps:cNvSpPr>
                            <a:spLocks noChangeArrowheads="1"/>
                          </wps:cNvSpPr>
                          <wps:spPr bwMode="auto">
                            <a:xfrm>
                              <a:off x="6703" y="1812"/>
                              <a:ext cx="17" cy="599"/>
                            </a:xfrm>
                            <a:prstGeom prst="rect">
                              <a:avLst/>
                            </a:prstGeom>
                            <a:solidFill>
                              <a:srgbClr val="A3FF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5" name="Rectangle 451"/>
                          <wps:cNvSpPr>
                            <a:spLocks noChangeArrowheads="1"/>
                          </wps:cNvSpPr>
                          <wps:spPr bwMode="auto">
                            <a:xfrm>
                              <a:off x="6720" y="1812"/>
                              <a:ext cx="8" cy="599"/>
                            </a:xfrm>
                            <a:prstGeom prst="rect">
                              <a:avLst/>
                            </a:prstGeom>
                            <a:solidFill>
                              <a:srgbClr val="A2FF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6" name="Rectangle 452"/>
                          <wps:cNvSpPr>
                            <a:spLocks noChangeArrowheads="1"/>
                          </wps:cNvSpPr>
                          <wps:spPr bwMode="auto">
                            <a:xfrm>
                              <a:off x="6728" y="1812"/>
                              <a:ext cx="17" cy="599"/>
                            </a:xfrm>
                            <a:prstGeom prst="rect">
                              <a:avLst/>
                            </a:prstGeom>
                            <a:solidFill>
                              <a:srgbClr val="A1FF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7" name="Rectangle 453"/>
                          <wps:cNvSpPr>
                            <a:spLocks noChangeArrowheads="1"/>
                          </wps:cNvSpPr>
                          <wps:spPr bwMode="auto">
                            <a:xfrm>
                              <a:off x="6745" y="1812"/>
                              <a:ext cx="9" cy="599"/>
                            </a:xfrm>
                            <a:prstGeom prst="rect">
                              <a:avLst/>
                            </a:prstGeom>
                            <a:solidFill>
                              <a:srgbClr val="A0FF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8" name="Rectangle 454"/>
                          <wps:cNvSpPr>
                            <a:spLocks noChangeArrowheads="1"/>
                          </wps:cNvSpPr>
                          <wps:spPr bwMode="auto">
                            <a:xfrm>
                              <a:off x="6754" y="1812"/>
                              <a:ext cx="17" cy="599"/>
                            </a:xfrm>
                            <a:prstGeom prst="rect">
                              <a:avLst/>
                            </a:prstGeom>
                            <a:solidFill>
                              <a:srgbClr val="9FF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9" name="Rectangle 455"/>
                          <wps:cNvSpPr>
                            <a:spLocks noChangeArrowheads="1"/>
                          </wps:cNvSpPr>
                          <wps:spPr bwMode="auto">
                            <a:xfrm>
                              <a:off x="6771" y="1812"/>
                              <a:ext cx="9" cy="599"/>
                            </a:xfrm>
                            <a:prstGeom prst="rect">
                              <a:avLst/>
                            </a:prstGeom>
                            <a:solidFill>
                              <a:srgbClr val="9EFF9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0" name="Rectangle 456"/>
                          <wps:cNvSpPr>
                            <a:spLocks noChangeArrowheads="1"/>
                          </wps:cNvSpPr>
                          <wps:spPr bwMode="auto">
                            <a:xfrm>
                              <a:off x="6780" y="1812"/>
                              <a:ext cx="17" cy="599"/>
                            </a:xfrm>
                            <a:prstGeom prst="rect">
                              <a:avLst/>
                            </a:prstGeom>
                            <a:solidFill>
                              <a:srgbClr val="9DFF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1" name="Rectangle 457"/>
                          <wps:cNvSpPr>
                            <a:spLocks noChangeArrowheads="1"/>
                          </wps:cNvSpPr>
                          <wps:spPr bwMode="auto">
                            <a:xfrm>
                              <a:off x="6797" y="1812"/>
                              <a:ext cx="8" cy="599"/>
                            </a:xfrm>
                            <a:prstGeom prst="rect">
                              <a:avLst/>
                            </a:prstGeom>
                            <a:solidFill>
                              <a:srgbClr val="9CFF9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2" name="Rectangle 458"/>
                          <wps:cNvSpPr>
                            <a:spLocks noChangeArrowheads="1"/>
                          </wps:cNvSpPr>
                          <wps:spPr bwMode="auto">
                            <a:xfrm>
                              <a:off x="6805" y="1812"/>
                              <a:ext cx="17" cy="599"/>
                            </a:xfrm>
                            <a:prstGeom prst="rect">
                              <a:avLst/>
                            </a:prstGeom>
                            <a:solidFill>
                              <a:srgbClr val="9BFF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3" name="Rectangle 459"/>
                          <wps:cNvSpPr>
                            <a:spLocks noChangeArrowheads="1"/>
                          </wps:cNvSpPr>
                          <wps:spPr bwMode="auto">
                            <a:xfrm>
                              <a:off x="6822" y="1812"/>
                              <a:ext cx="9" cy="599"/>
                            </a:xfrm>
                            <a:prstGeom prst="rect">
                              <a:avLst/>
                            </a:prstGeom>
                            <a:solidFill>
                              <a:srgbClr val="9AFF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4" name="Rectangle 460"/>
                          <wps:cNvSpPr>
                            <a:spLocks noChangeArrowheads="1"/>
                          </wps:cNvSpPr>
                          <wps:spPr bwMode="auto">
                            <a:xfrm>
                              <a:off x="6831" y="1812"/>
                              <a:ext cx="17" cy="599"/>
                            </a:xfrm>
                            <a:prstGeom prst="rect">
                              <a:avLst/>
                            </a:prstGeom>
                            <a:solidFill>
                              <a:srgbClr val="99FF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5" name="Freeform 461"/>
                          <wps:cNvSpPr>
                            <a:spLocks/>
                          </wps:cNvSpPr>
                          <wps:spPr bwMode="auto">
                            <a:xfrm>
                              <a:off x="6027" y="1812"/>
                              <a:ext cx="812" cy="590"/>
                            </a:xfrm>
                            <a:custGeom>
                              <a:avLst/>
                              <a:gdLst>
                                <a:gd name="T0" fmla="*/ 1480 w 1520"/>
                                <a:gd name="T1" fmla="*/ 0 h 1104"/>
                                <a:gd name="T2" fmla="*/ 1520 w 1520"/>
                                <a:gd name="T3" fmla="*/ 40 h 1104"/>
                                <a:gd name="T4" fmla="*/ 1520 w 1520"/>
                                <a:gd name="T5" fmla="*/ 40 h 1104"/>
                                <a:gd name="T6" fmla="*/ 1520 w 1520"/>
                                <a:gd name="T7" fmla="*/ 1064 h 1104"/>
                                <a:gd name="T8" fmla="*/ 1520 w 1520"/>
                                <a:gd name="T9" fmla="*/ 1064 h 1104"/>
                                <a:gd name="T10" fmla="*/ 1480 w 1520"/>
                                <a:gd name="T11" fmla="*/ 1104 h 1104"/>
                                <a:gd name="T12" fmla="*/ 1480 w 1520"/>
                                <a:gd name="T13" fmla="*/ 1104 h 1104"/>
                                <a:gd name="T14" fmla="*/ 1480 w 1520"/>
                                <a:gd name="T15" fmla="*/ 1104 h 1104"/>
                                <a:gd name="T16" fmla="*/ 40 w 1520"/>
                                <a:gd name="T17" fmla="*/ 1104 h 1104"/>
                                <a:gd name="T18" fmla="*/ 40 w 1520"/>
                                <a:gd name="T19" fmla="*/ 1104 h 1104"/>
                                <a:gd name="T20" fmla="*/ 0 w 1520"/>
                                <a:gd name="T21" fmla="*/ 1064 h 1104"/>
                                <a:gd name="T22" fmla="*/ 0 w 1520"/>
                                <a:gd name="T23" fmla="*/ 1064 h 1104"/>
                                <a:gd name="T24" fmla="*/ 0 w 1520"/>
                                <a:gd name="T25" fmla="*/ 40 h 1104"/>
                                <a:gd name="T26" fmla="*/ 40 w 1520"/>
                                <a:gd name="T27" fmla="*/ 0 h 1104"/>
                                <a:gd name="T28" fmla="*/ 40 w 1520"/>
                                <a:gd name="T29" fmla="*/ 0 h 1104"/>
                                <a:gd name="T30" fmla="*/ 1480 w 1520"/>
                                <a:gd name="T31" fmla="*/ 0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520" h="1104">
                                  <a:moveTo>
                                    <a:pt x="1480" y="0"/>
                                  </a:moveTo>
                                  <a:cubicBezTo>
                                    <a:pt x="1503" y="0"/>
                                    <a:pt x="1520" y="18"/>
                                    <a:pt x="1520" y="40"/>
                                  </a:cubicBezTo>
                                  <a:lnTo>
                                    <a:pt x="1520" y="40"/>
                                  </a:lnTo>
                                  <a:lnTo>
                                    <a:pt x="1520" y="1064"/>
                                  </a:lnTo>
                                  <a:lnTo>
                                    <a:pt x="1520" y="1064"/>
                                  </a:lnTo>
                                  <a:cubicBezTo>
                                    <a:pt x="1520" y="1087"/>
                                    <a:pt x="1503" y="1104"/>
                                    <a:pt x="1480" y="1104"/>
                                  </a:cubicBezTo>
                                  <a:cubicBezTo>
                                    <a:pt x="1480" y="1104"/>
                                    <a:pt x="1480" y="1104"/>
                                    <a:pt x="1480" y="1104"/>
                                  </a:cubicBezTo>
                                  <a:lnTo>
                                    <a:pt x="1480" y="1104"/>
                                  </a:lnTo>
                                  <a:lnTo>
                                    <a:pt x="40" y="1104"/>
                                  </a:lnTo>
                                  <a:lnTo>
                                    <a:pt x="40" y="1104"/>
                                  </a:lnTo>
                                  <a:cubicBezTo>
                                    <a:pt x="18" y="1104"/>
                                    <a:pt x="0" y="1087"/>
                                    <a:pt x="0" y="1064"/>
                                  </a:cubicBezTo>
                                  <a:lnTo>
                                    <a:pt x="0" y="1064"/>
                                  </a:lnTo>
                                  <a:lnTo>
                                    <a:pt x="0" y="40"/>
                                  </a:lnTo>
                                  <a:cubicBezTo>
                                    <a:pt x="0" y="18"/>
                                    <a:pt x="18" y="0"/>
                                    <a:pt x="40" y="0"/>
                                  </a:cubicBezTo>
                                  <a:lnTo>
                                    <a:pt x="40" y="0"/>
                                  </a:lnTo>
                                  <a:lnTo>
                                    <a:pt x="1480"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6" name="Rectangle 462"/>
                          <wps:cNvSpPr>
                            <a:spLocks noChangeArrowheads="1"/>
                          </wps:cNvSpPr>
                          <wps:spPr bwMode="auto">
                            <a:xfrm>
                              <a:off x="6053" y="1889"/>
                              <a:ext cx="694"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CAD8A3" w14:textId="04527546" w:rsidR="003802D7" w:rsidRDefault="003802D7">
                                <w:r>
                                  <w:rPr>
                                    <w:rFonts w:cs="Arial"/>
                                    <w:b/>
                                    <w:bCs/>
                                    <w:color w:val="000000"/>
                                    <w:sz w:val="8"/>
                                    <w:szCs w:val="8"/>
                                  </w:rPr>
                                  <w:t>Kauba_kategooria</w:t>
                                </w:r>
                              </w:p>
                            </w:txbxContent>
                          </wps:txbx>
                          <wps:bodyPr rot="0" vert="horz" wrap="none" lIns="0" tIns="0" rIns="0" bIns="0" anchor="t" anchorCtr="0">
                            <a:spAutoFit/>
                          </wps:bodyPr>
                        </wps:wsp>
                        <wps:wsp>
                          <wps:cNvPr id="1237" name="Freeform 463"/>
                          <wps:cNvSpPr>
                            <a:spLocks noEditPoints="1"/>
                          </wps:cNvSpPr>
                          <wps:spPr bwMode="auto">
                            <a:xfrm>
                              <a:off x="3993" y="675"/>
                              <a:ext cx="846" cy="1343"/>
                            </a:xfrm>
                            <a:custGeom>
                              <a:avLst/>
                              <a:gdLst>
                                <a:gd name="T0" fmla="*/ 846 w 846"/>
                                <a:gd name="T1" fmla="*/ 0 h 1343"/>
                                <a:gd name="T2" fmla="*/ 837 w 846"/>
                                <a:gd name="T3" fmla="*/ 26 h 1343"/>
                                <a:gd name="T4" fmla="*/ 812 w 846"/>
                                <a:gd name="T5" fmla="*/ 60 h 1343"/>
                                <a:gd name="T6" fmla="*/ 795 w 846"/>
                                <a:gd name="T7" fmla="*/ 86 h 1343"/>
                                <a:gd name="T8" fmla="*/ 778 w 846"/>
                                <a:gd name="T9" fmla="*/ 120 h 1343"/>
                                <a:gd name="T10" fmla="*/ 760 w 846"/>
                                <a:gd name="T11" fmla="*/ 146 h 1343"/>
                                <a:gd name="T12" fmla="*/ 735 w 846"/>
                                <a:gd name="T13" fmla="*/ 180 h 1343"/>
                                <a:gd name="T14" fmla="*/ 718 w 846"/>
                                <a:gd name="T15" fmla="*/ 206 h 1343"/>
                                <a:gd name="T16" fmla="*/ 701 w 846"/>
                                <a:gd name="T17" fmla="*/ 240 h 1343"/>
                                <a:gd name="T18" fmla="*/ 683 w 846"/>
                                <a:gd name="T19" fmla="*/ 265 h 1343"/>
                                <a:gd name="T20" fmla="*/ 658 w 846"/>
                                <a:gd name="T21" fmla="*/ 300 h 1343"/>
                                <a:gd name="T22" fmla="*/ 641 w 846"/>
                                <a:gd name="T23" fmla="*/ 325 h 1343"/>
                                <a:gd name="T24" fmla="*/ 624 w 846"/>
                                <a:gd name="T25" fmla="*/ 359 h 1343"/>
                                <a:gd name="T26" fmla="*/ 607 w 846"/>
                                <a:gd name="T27" fmla="*/ 385 h 1343"/>
                                <a:gd name="T28" fmla="*/ 581 w 846"/>
                                <a:gd name="T29" fmla="*/ 419 h 1343"/>
                                <a:gd name="T30" fmla="*/ 572 w 846"/>
                                <a:gd name="T31" fmla="*/ 445 h 1343"/>
                                <a:gd name="T32" fmla="*/ 547 w 846"/>
                                <a:gd name="T33" fmla="*/ 479 h 1343"/>
                                <a:gd name="T34" fmla="*/ 530 w 846"/>
                                <a:gd name="T35" fmla="*/ 505 h 1343"/>
                                <a:gd name="T36" fmla="*/ 512 w 846"/>
                                <a:gd name="T37" fmla="*/ 539 h 1343"/>
                                <a:gd name="T38" fmla="*/ 495 w 846"/>
                                <a:gd name="T39" fmla="*/ 565 h 1343"/>
                                <a:gd name="T40" fmla="*/ 470 w 846"/>
                                <a:gd name="T41" fmla="*/ 599 h 1343"/>
                                <a:gd name="T42" fmla="*/ 453 w 846"/>
                                <a:gd name="T43" fmla="*/ 624 h 1343"/>
                                <a:gd name="T44" fmla="*/ 436 w 846"/>
                                <a:gd name="T45" fmla="*/ 659 h 1343"/>
                                <a:gd name="T46" fmla="*/ 418 w 846"/>
                                <a:gd name="T47" fmla="*/ 684 h 1343"/>
                                <a:gd name="T48" fmla="*/ 393 w 846"/>
                                <a:gd name="T49" fmla="*/ 719 h 1343"/>
                                <a:gd name="T50" fmla="*/ 376 w 846"/>
                                <a:gd name="T51" fmla="*/ 744 h 1343"/>
                                <a:gd name="T52" fmla="*/ 359 w 846"/>
                                <a:gd name="T53" fmla="*/ 778 h 1343"/>
                                <a:gd name="T54" fmla="*/ 342 w 846"/>
                                <a:gd name="T55" fmla="*/ 804 h 1343"/>
                                <a:gd name="T56" fmla="*/ 316 w 846"/>
                                <a:gd name="T57" fmla="*/ 838 h 1343"/>
                                <a:gd name="T58" fmla="*/ 307 w 846"/>
                                <a:gd name="T59" fmla="*/ 864 h 1343"/>
                                <a:gd name="T60" fmla="*/ 282 w 846"/>
                                <a:gd name="T61" fmla="*/ 898 h 1343"/>
                                <a:gd name="T62" fmla="*/ 265 w 846"/>
                                <a:gd name="T63" fmla="*/ 924 h 1343"/>
                                <a:gd name="T64" fmla="*/ 247 w 846"/>
                                <a:gd name="T65" fmla="*/ 958 h 1343"/>
                                <a:gd name="T66" fmla="*/ 230 w 846"/>
                                <a:gd name="T67" fmla="*/ 984 h 1343"/>
                                <a:gd name="T68" fmla="*/ 205 w 846"/>
                                <a:gd name="T69" fmla="*/ 1018 h 1343"/>
                                <a:gd name="T70" fmla="*/ 188 w 846"/>
                                <a:gd name="T71" fmla="*/ 1043 h 1343"/>
                                <a:gd name="T72" fmla="*/ 171 w 846"/>
                                <a:gd name="T73" fmla="*/ 1078 h 1343"/>
                                <a:gd name="T74" fmla="*/ 153 w 846"/>
                                <a:gd name="T75" fmla="*/ 1103 h 1343"/>
                                <a:gd name="T76" fmla="*/ 128 w 846"/>
                                <a:gd name="T77" fmla="*/ 1137 h 1343"/>
                                <a:gd name="T78" fmla="*/ 111 w 846"/>
                                <a:gd name="T79" fmla="*/ 1163 h 1343"/>
                                <a:gd name="T80" fmla="*/ 94 w 846"/>
                                <a:gd name="T81" fmla="*/ 1197 h 1343"/>
                                <a:gd name="T82" fmla="*/ 76 w 846"/>
                                <a:gd name="T83" fmla="*/ 1223 h 1343"/>
                                <a:gd name="T84" fmla="*/ 51 w 846"/>
                                <a:gd name="T85" fmla="*/ 1257 h 1343"/>
                                <a:gd name="T86" fmla="*/ 42 w 846"/>
                                <a:gd name="T87" fmla="*/ 1283 h 1343"/>
                                <a:gd name="T88" fmla="*/ 17 w 846"/>
                                <a:gd name="T89" fmla="*/ 1317 h 1343"/>
                                <a:gd name="T90" fmla="*/ 0 w 846"/>
                                <a:gd name="T91" fmla="*/ 1343 h 13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46" h="1343">
                                  <a:moveTo>
                                    <a:pt x="846" y="0"/>
                                  </a:moveTo>
                                  <a:lnTo>
                                    <a:pt x="837" y="26"/>
                                  </a:lnTo>
                                  <a:moveTo>
                                    <a:pt x="812" y="60"/>
                                  </a:moveTo>
                                  <a:lnTo>
                                    <a:pt x="795" y="86"/>
                                  </a:lnTo>
                                  <a:moveTo>
                                    <a:pt x="778" y="120"/>
                                  </a:moveTo>
                                  <a:lnTo>
                                    <a:pt x="760" y="146"/>
                                  </a:lnTo>
                                  <a:moveTo>
                                    <a:pt x="735" y="180"/>
                                  </a:moveTo>
                                  <a:lnTo>
                                    <a:pt x="718" y="206"/>
                                  </a:lnTo>
                                  <a:moveTo>
                                    <a:pt x="701" y="240"/>
                                  </a:moveTo>
                                  <a:lnTo>
                                    <a:pt x="683" y="265"/>
                                  </a:lnTo>
                                  <a:moveTo>
                                    <a:pt x="658" y="300"/>
                                  </a:moveTo>
                                  <a:lnTo>
                                    <a:pt x="641" y="325"/>
                                  </a:lnTo>
                                  <a:moveTo>
                                    <a:pt x="624" y="359"/>
                                  </a:moveTo>
                                  <a:lnTo>
                                    <a:pt x="607" y="385"/>
                                  </a:lnTo>
                                  <a:moveTo>
                                    <a:pt x="581" y="419"/>
                                  </a:moveTo>
                                  <a:lnTo>
                                    <a:pt x="572" y="445"/>
                                  </a:lnTo>
                                  <a:moveTo>
                                    <a:pt x="547" y="479"/>
                                  </a:moveTo>
                                  <a:lnTo>
                                    <a:pt x="530" y="505"/>
                                  </a:lnTo>
                                  <a:moveTo>
                                    <a:pt x="512" y="539"/>
                                  </a:moveTo>
                                  <a:lnTo>
                                    <a:pt x="495" y="565"/>
                                  </a:lnTo>
                                  <a:moveTo>
                                    <a:pt x="470" y="599"/>
                                  </a:moveTo>
                                  <a:lnTo>
                                    <a:pt x="453" y="624"/>
                                  </a:lnTo>
                                  <a:moveTo>
                                    <a:pt x="436" y="659"/>
                                  </a:moveTo>
                                  <a:lnTo>
                                    <a:pt x="418" y="684"/>
                                  </a:lnTo>
                                  <a:moveTo>
                                    <a:pt x="393" y="719"/>
                                  </a:moveTo>
                                  <a:lnTo>
                                    <a:pt x="376" y="744"/>
                                  </a:lnTo>
                                  <a:moveTo>
                                    <a:pt x="359" y="778"/>
                                  </a:moveTo>
                                  <a:lnTo>
                                    <a:pt x="342" y="804"/>
                                  </a:lnTo>
                                  <a:moveTo>
                                    <a:pt x="316" y="838"/>
                                  </a:moveTo>
                                  <a:lnTo>
                                    <a:pt x="307" y="864"/>
                                  </a:lnTo>
                                  <a:moveTo>
                                    <a:pt x="282" y="898"/>
                                  </a:moveTo>
                                  <a:lnTo>
                                    <a:pt x="265" y="924"/>
                                  </a:lnTo>
                                  <a:moveTo>
                                    <a:pt x="247" y="958"/>
                                  </a:moveTo>
                                  <a:lnTo>
                                    <a:pt x="230" y="984"/>
                                  </a:lnTo>
                                  <a:moveTo>
                                    <a:pt x="205" y="1018"/>
                                  </a:moveTo>
                                  <a:lnTo>
                                    <a:pt x="188" y="1043"/>
                                  </a:lnTo>
                                  <a:moveTo>
                                    <a:pt x="171" y="1078"/>
                                  </a:moveTo>
                                  <a:lnTo>
                                    <a:pt x="153" y="1103"/>
                                  </a:lnTo>
                                  <a:moveTo>
                                    <a:pt x="128" y="1137"/>
                                  </a:moveTo>
                                  <a:lnTo>
                                    <a:pt x="111" y="1163"/>
                                  </a:lnTo>
                                  <a:moveTo>
                                    <a:pt x="94" y="1197"/>
                                  </a:moveTo>
                                  <a:lnTo>
                                    <a:pt x="76" y="1223"/>
                                  </a:lnTo>
                                  <a:moveTo>
                                    <a:pt x="51" y="1257"/>
                                  </a:moveTo>
                                  <a:lnTo>
                                    <a:pt x="42" y="1283"/>
                                  </a:lnTo>
                                  <a:moveTo>
                                    <a:pt x="17" y="1317"/>
                                  </a:moveTo>
                                  <a:lnTo>
                                    <a:pt x="0" y="1343"/>
                                  </a:lnTo>
                                </a:path>
                              </a:pathLst>
                            </a:custGeom>
                            <a:noFill/>
                            <a:ln w="5715" cap="flat">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8" name="Freeform 464"/>
                          <wps:cNvSpPr>
                            <a:spLocks/>
                          </wps:cNvSpPr>
                          <wps:spPr bwMode="auto">
                            <a:xfrm>
                              <a:off x="4352" y="445"/>
                              <a:ext cx="983" cy="470"/>
                            </a:xfrm>
                            <a:custGeom>
                              <a:avLst/>
                              <a:gdLst>
                                <a:gd name="T0" fmla="*/ 0 w 983"/>
                                <a:gd name="T1" fmla="*/ 0 h 470"/>
                                <a:gd name="T2" fmla="*/ 0 w 983"/>
                                <a:gd name="T3" fmla="*/ 470 h 470"/>
                                <a:gd name="T4" fmla="*/ 983 w 983"/>
                                <a:gd name="T5" fmla="*/ 470 h 470"/>
                                <a:gd name="T6" fmla="*/ 983 w 983"/>
                                <a:gd name="T7" fmla="*/ 102 h 470"/>
                                <a:gd name="T8" fmla="*/ 880 w 983"/>
                                <a:gd name="T9" fmla="*/ 0 h 470"/>
                                <a:gd name="T10" fmla="*/ 0 w 983"/>
                                <a:gd name="T11" fmla="*/ 0 h 470"/>
                              </a:gdLst>
                              <a:ahLst/>
                              <a:cxnLst>
                                <a:cxn ang="0">
                                  <a:pos x="T0" y="T1"/>
                                </a:cxn>
                                <a:cxn ang="0">
                                  <a:pos x="T2" y="T3"/>
                                </a:cxn>
                                <a:cxn ang="0">
                                  <a:pos x="T4" y="T5"/>
                                </a:cxn>
                                <a:cxn ang="0">
                                  <a:pos x="T6" y="T7"/>
                                </a:cxn>
                                <a:cxn ang="0">
                                  <a:pos x="T8" y="T9"/>
                                </a:cxn>
                                <a:cxn ang="0">
                                  <a:pos x="T10" y="T11"/>
                                </a:cxn>
                              </a:cxnLst>
                              <a:rect l="0" t="0" r="r" b="b"/>
                              <a:pathLst>
                                <a:path w="983" h="470">
                                  <a:moveTo>
                                    <a:pt x="0" y="0"/>
                                  </a:moveTo>
                                  <a:lnTo>
                                    <a:pt x="0" y="470"/>
                                  </a:lnTo>
                                  <a:lnTo>
                                    <a:pt x="983" y="470"/>
                                  </a:lnTo>
                                  <a:lnTo>
                                    <a:pt x="983" y="102"/>
                                  </a:lnTo>
                                  <a:lnTo>
                                    <a:pt x="880" y="0"/>
                                  </a:lnTo>
                                  <a:lnTo>
                                    <a:pt x="0" y="0"/>
                                  </a:lnTo>
                                  <a:close/>
                                </a:path>
                              </a:pathLst>
                            </a:custGeom>
                            <a:solidFill>
                              <a:srgbClr val="D8C9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9" name="Freeform 465"/>
                          <wps:cNvSpPr>
                            <a:spLocks/>
                          </wps:cNvSpPr>
                          <wps:spPr bwMode="auto">
                            <a:xfrm>
                              <a:off x="4352" y="445"/>
                              <a:ext cx="983" cy="470"/>
                            </a:xfrm>
                            <a:custGeom>
                              <a:avLst/>
                              <a:gdLst>
                                <a:gd name="T0" fmla="*/ 0 w 983"/>
                                <a:gd name="T1" fmla="*/ 0 h 470"/>
                                <a:gd name="T2" fmla="*/ 0 w 983"/>
                                <a:gd name="T3" fmla="*/ 470 h 470"/>
                                <a:gd name="T4" fmla="*/ 983 w 983"/>
                                <a:gd name="T5" fmla="*/ 470 h 470"/>
                                <a:gd name="T6" fmla="*/ 983 w 983"/>
                                <a:gd name="T7" fmla="*/ 102 h 470"/>
                                <a:gd name="T8" fmla="*/ 880 w 983"/>
                                <a:gd name="T9" fmla="*/ 0 h 470"/>
                                <a:gd name="T10" fmla="*/ 0 w 983"/>
                                <a:gd name="T11" fmla="*/ 0 h 470"/>
                              </a:gdLst>
                              <a:ahLst/>
                              <a:cxnLst>
                                <a:cxn ang="0">
                                  <a:pos x="T0" y="T1"/>
                                </a:cxn>
                                <a:cxn ang="0">
                                  <a:pos x="T2" y="T3"/>
                                </a:cxn>
                                <a:cxn ang="0">
                                  <a:pos x="T4" y="T5"/>
                                </a:cxn>
                                <a:cxn ang="0">
                                  <a:pos x="T6" y="T7"/>
                                </a:cxn>
                                <a:cxn ang="0">
                                  <a:pos x="T8" y="T9"/>
                                </a:cxn>
                                <a:cxn ang="0">
                                  <a:pos x="T10" y="T11"/>
                                </a:cxn>
                              </a:cxnLst>
                              <a:rect l="0" t="0" r="r" b="b"/>
                              <a:pathLst>
                                <a:path w="983" h="470">
                                  <a:moveTo>
                                    <a:pt x="0" y="0"/>
                                  </a:moveTo>
                                  <a:lnTo>
                                    <a:pt x="0" y="470"/>
                                  </a:lnTo>
                                  <a:lnTo>
                                    <a:pt x="983" y="470"/>
                                  </a:lnTo>
                                  <a:lnTo>
                                    <a:pt x="983" y="102"/>
                                  </a:lnTo>
                                  <a:lnTo>
                                    <a:pt x="880" y="0"/>
                                  </a:lnTo>
                                  <a:lnTo>
                                    <a:pt x="0" y="0"/>
                                  </a:lnTo>
                                  <a:close/>
                                </a:path>
                              </a:pathLst>
                            </a:cu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0" name="Freeform 466"/>
                          <wps:cNvSpPr>
                            <a:spLocks/>
                          </wps:cNvSpPr>
                          <wps:spPr bwMode="auto">
                            <a:xfrm>
                              <a:off x="5232" y="445"/>
                              <a:ext cx="103" cy="102"/>
                            </a:xfrm>
                            <a:custGeom>
                              <a:avLst/>
                              <a:gdLst>
                                <a:gd name="T0" fmla="*/ 0 w 103"/>
                                <a:gd name="T1" fmla="*/ 0 h 102"/>
                                <a:gd name="T2" fmla="*/ 0 w 103"/>
                                <a:gd name="T3" fmla="*/ 102 h 102"/>
                                <a:gd name="T4" fmla="*/ 103 w 103"/>
                                <a:gd name="T5" fmla="*/ 102 h 102"/>
                                <a:gd name="T6" fmla="*/ 0 w 103"/>
                                <a:gd name="T7" fmla="*/ 0 h 102"/>
                              </a:gdLst>
                              <a:ahLst/>
                              <a:cxnLst>
                                <a:cxn ang="0">
                                  <a:pos x="T0" y="T1"/>
                                </a:cxn>
                                <a:cxn ang="0">
                                  <a:pos x="T2" y="T3"/>
                                </a:cxn>
                                <a:cxn ang="0">
                                  <a:pos x="T4" y="T5"/>
                                </a:cxn>
                                <a:cxn ang="0">
                                  <a:pos x="T6" y="T7"/>
                                </a:cxn>
                              </a:cxnLst>
                              <a:rect l="0" t="0" r="r" b="b"/>
                              <a:pathLst>
                                <a:path w="103" h="102">
                                  <a:moveTo>
                                    <a:pt x="0" y="0"/>
                                  </a:moveTo>
                                  <a:lnTo>
                                    <a:pt x="0" y="102"/>
                                  </a:lnTo>
                                  <a:lnTo>
                                    <a:pt x="103" y="102"/>
                                  </a:lnTo>
                                  <a:lnTo>
                                    <a:pt x="0" y="0"/>
                                  </a:lnTo>
                                  <a:close/>
                                </a:path>
                              </a:pathLst>
                            </a:custGeom>
                            <a:solidFill>
                              <a:srgbClr val="B5A6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1" name="Freeform 467"/>
                          <wps:cNvSpPr>
                            <a:spLocks/>
                          </wps:cNvSpPr>
                          <wps:spPr bwMode="auto">
                            <a:xfrm>
                              <a:off x="5232" y="445"/>
                              <a:ext cx="103" cy="102"/>
                            </a:xfrm>
                            <a:custGeom>
                              <a:avLst/>
                              <a:gdLst>
                                <a:gd name="T0" fmla="*/ 0 w 103"/>
                                <a:gd name="T1" fmla="*/ 0 h 102"/>
                                <a:gd name="T2" fmla="*/ 0 w 103"/>
                                <a:gd name="T3" fmla="*/ 102 h 102"/>
                                <a:gd name="T4" fmla="*/ 103 w 103"/>
                                <a:gd name="T5" fmla="*/ 102 h 102"/>
                                <a:gd name="T6" fmla="*/ 0 w 103"/>
                                <a:gd name="T7" fmla="*/ 0 h 102"/>
                              </a:gdLst>
                              <a:ahLst/>
                              <a:cxnLst>
                                <a:cxn ang="0">
                                  <a:pos x="T0" y="T1"/>
                                </a:cxn>
                                <a:cxn ang="0">
                                  <a:pos x="T2" y="T3"/>
                                </a:cxn>
                                <a:cxn ang="0">
                                  <a:pos x="T4" y="T5"/>
                                </a:cxn>
                                <a:cxn ang="0">
                                  <a:pos x="T6" y="T7"/>
                                </a:cxn>
                              </a:cxnLst>
                              <a:rect l="0" t="0" r="r" b="b"/>
                              <a:pathLst>
                                <a:path w="103" h="102">
                                  <a:moveTo>
                                    <a:pt x="0" y="0"/>
                                  </a:moveTo>
                                  <a:lnTo>
                                    <a:pt x="0" y="102"/>
                                  </a:lnTo>
                                  <a:lnTo>
                                    <a:pt x="103" y="102"/>
                                  </a:lnTo>
                                  <a:lnTo>
                                    <a:pt x="0" y="0"/>
                                  </a:lnTo>
                                  <a:close/>
                                </a:path>
                              </a:pathLst>
                            </a:cu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2" name="Rectangle 468"/>
                          <wps:cNvSpPr>
                            <a:spLocks noChangeArrowheads="1"/>
                          </wps:cNvSpPr>
                          <wps:spPr bwMode="auto">
                            <a:xfrm>
                              <a:off x="4394" y="462"/>
                              <a:ext cx="392"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578463" w14:textId="6EA9955B" w:rsidR="003802D7" w:rsidRDefault="003802D7">
                                <w:r>
                                  <w:rPr>
                                    <w:rFonts w:cs="Arial"/>
                                    <w:color w:val="000000"/>
                                    <w:sz w:val="8"/>
                                    <w:szCs w:val="8"/>
                                  </w:rPr>
                                  <w:t>«invariant»</w:t>
                                </w:r>
                              </w:p>
                            </w:txbxContent>
                          </wps:txbx>
                          <wps:bodyPr rot="0" vert="horz" wrap="none" lIns="0" tIns="0" rIns="0" bIns="0" anchor="t" anchorCtr="0">
                            <a:spAutoFit/>
                          </wps:bodyPr>
                        </wps:wsp>
                        <wps:wsp>
                          <wps:cNvPr id="1243" name="Rectangle 469"/>
                          <wps:cNvSpPr>
                            <a:spLocks noChangeArrowheads="1"/>
                          </wps:cNvSpPr>
                          <wps:spPr bwMode="auto">
                            <a:xfrm>
                              <a:off x="4394" y="573"/>
                              <a:ext cx="565"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DF2F2" w14:textId="3BEA8BCC" w:rsidR="003802D7" w:rsidRDefault="003802D7">
                                <w:r>
                                  <w:rPr>
                                    <w:rFonts w:cs="Arial"/>
                                    <w:color w:val="000000"/>
                                    <w:sz w:val="8"/>
                                    <w:szCs w:val="8"/>
                                  </w:rPr>
                                  <w:t>{Mandatory; Or}</w:t>
                                </w:r>
                              </w:p>
                            </w:txbxContent>
                          </wps:txbx>
                          <wps:bodyPr rot="0" vert="horz" wrap="none" lIns="0" tIns="0" rIns="0" bIns="0" anchor="t" anchorCtr="0">
                            <a:spAutoFit/>
                          </wps:bodyPr>
                        </wps:wsp>
                        <wps:wsp>
                          <wps:cNvPr id="1244" name="Freeform 470"/>
                          <wps:cNvSpPr>
                            <a:spLocks/>
                          </wps:cNvSpPr>
                          <wps:spPr bwMode="auto">
                            <a:xfrm>
                              <a:off x="6865" y="2941"/>
                              <a:ext cx="1052" cy="675"/>
                            </a:xfrm>
                            <a:custGeom>
                              <a:avLst/>
                              <a:gdLst>
                                <a:gd name="T0" fmla="*/ 1928 w 1968"/>
                                <a:gd name="T1" fmla="*/ 0 h 1264"/>
                                <a:gd name="T2" fmla="*/ 1968 w 1968"/>
                                <a:gd name="T3" fmla="*/ 40 h 1264"/>
                                <a:gd name="T4" fmla="*/ 1968 w 1968"/>
                                <a:gd name="T5" fmla="*/ 40 h 1264"/>
                                <a:gd name="T6" fmla="*/ 1968 w 1968"/>
                                <a:gd name="T7" fmla="*/ 1224 h 1264"/>
                                <a:gd name="T8" fmla="*/ 1968 w 1968"/>
                                <a:gd name="T9" fmla="*/ 1224 h 1264"/>
                                <a:gd name="T10" fmla="*/ 1928 w 1968"/>
                                <a:gd name="T11" fmla="*/ 1264 h 1264"/>
                                <a:gd name="T12" fmla="*/ 1928 w 1968"/>
                                <a:gd name="T13" fmla="*/ 1264 h 1264"/>
                                <a:gd name="T14" fmla="*/ 1928 w 1968"/>
                                <a:gd name="T15" fmla="*/ 1264 h 1264"/>
                                <a:gd name="T16" fmla="*/ 40 w 1968"/>
                                <a:gd name="T17" fmla="*/ 1264 h 1264"/>
                                <a:gd name="T18" fmla="*/ 40 w 1968"/>
                                <a:gd name="T19" fmla="*/ 1264 h 1264"/>
                                <a:gd name="T20" fmla="*/ 0 w 1968"/>
                                <a:gd name="T21" fmla="*/ 1224 h 1264"/>
                                <a:gd name="T22" fmla="*/ 0 w 1968"/>
                                <a:gd name="T23" fmla="*/ 1224 h 1264"/>
                                <a:gd name="T24" fmla="*/ 0 w 1968"/>
                                <a:gd name="T25" fmla="*/ 40 h 1264"/>
                                <a:gd name="T26" fmla="*/ 40 w 1968"/>
                                <a:gd name="T27" fmla="*/ 0 h 1264"/>
                                <a:gd name="T28" fmla="*/ 40 w 1968"/>
                                <a:gd name="T29" fmla="*/ 0 h 1264"/>
                                <a:gd name="T30" fmla="*/ 1928 w 1968"/>
                                <a:gd name="T31" fmla="*/ 0 h 1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968" h="1264">
                                  <a:moveTo>
                                    <a:pt x="1928" y="0"/>
                                  </a:moveTo>
                                  <a:cubicBezTo>
                                    <a:pt x="1951" y="0"/>
                                    <a:pt x="1968" y="18"/>
                                    <a:pt x="1968" y="40"/>
                                  </a:cubicBezTo>
                                  <a:lnTo>
                                    <a:pt x="1968" y="40"/>
                                  </a:lnTo>
                                  <a:lnTo>
                                    <a:pt x="1968" y="1224"/>
                                  </a:lnTo>
                                  <a:lnTo>
                                    <a:pt x="1968" y="1224"/>
                                  </a:lnTo>
                                  <a:cubicBezTo>
                                    <a:pt x="1968" y="1247"/>
                                    <a:pt x="1951" y="1264"/>
                                    <a:pt x="1928" y="1264"/>
                                  </a:cubicBezTo>
                                  <a:cubicBezTo>
                                    <a:pt x="1928" y="1264"/>
                                    <a:pt x="1928" y="1264"/>
                                    <a:pt x="1928" y="1264"/>
                                  </a:cubicBezTo>
                                  <a:lnTo>
                                    <a:pt x="1928" y="1264"/>
                                  </a:lnTo>
                                  <a:lnTo>
                                    <a:pt x="40" y="1264"/>
                                  </a:lnTo>
                                  <a:lnTo>
                                    <a:pt x="40" y="1264"/>
                                  </a:lnTo>
                                  <a:cubicBezTo>
                                    <a:pt x="18" y="1264"/>
                                    <a:pt x="0" y="1247"/>
                                    <a:pt x="0" y="1224"/>
                                  </a:cubicBezTo>
                                  <a:lnTo>
                                    <a:pt x="0" y="1224"/>
                                  </a:lnTo>
                                  <a:lnTo>
                                    <a:pt x="0" y="40"/>
                                  </a:lnTo>
                                  <a:cubicBezTo>
                                    <a:pt x="0" y="18"/>
                                    <a:pt x="18" y="0"/>
                                    <a:pt x="40" y="0"/>
                                  </a:cubicBezTo>
                                  <a:lnTo>
                                    <a:pt x="40" y="0"/>
                                  </a:lnTo>
                                  <a:lnTo>
                                    <a:pt x="1928" y="0"/>
                                  </a:lnTo>
                                  <a:close/>
                                </a:path>
                              </a:pathLst>
                            </a:custGeom>
                            <a:solidFill>
                              <a:srgbClr val="D5D6DB"/>
                            </a:solidFill>
                            <a:ln w="0">
                              <a:solidFill>
                                <a:srgbClr val="000000"/>
                              </a:solidFill>
                              <a:prstDash val="solid"/>
                              <a:round/>
                              <a:headEnd/>
                              <a:tailEnd/>
                            </a:ln>
                          </wps:spPr>
                          <wps:bodyPr rot="0" vert="horz" wrap="square" lIns="91440" tIns="45720" rIns="91440" bIns="45720" anchor="t" anchorCtr="0" upright="1">
                            <a:noAutofit/>
                          </wps:bodyPr>
                        </wps:wsp>
                        <wps:wsp>
                          <wps:cNvPr id="1245" name="Rectangle 471"/>
                          <wps:cNvSpPr>
                            <a:spLocks noChangeArrowheads="1"/>
                          </wps:cNvSpPr>
                          <wps:spPr bwMode="auto">
                            <a:xfrm>
                              <a:off x="6839" y="2915"/>
                              <a:ext cx="231" cy="684"/>
                            </a:xfrm>
                            <a:prstGeom prst="rect">
                              <a:avLst/>
                            </a:prstGeom>
                            <a:solidFill>
                              <a:srgbClr val="CC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6" name="Rectangle 472"/>
                          <wps:cNvSpPr>
                            <a:spLocks noChangeArrowheads="1"/>
                          </wps:cNvSpPr>
                          <wps:spPr bwMode="auto">
                            <a:xfrm>
                              <a:off x="7070" y="2915"/>
                              <a:ext cx="17" cy="684"/>
                            </a:xfrm>
                            <a:prstGeom prst="rect">
                              <a:avLst/>
                            </a:prstGeom>
                            <a:solidFill>
                              <a:srgbClr val="CBFF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7" name="Rectangle 473"/>
                          <wps:cNvSpPr>
                            <a:spLocks noChangeArrowheads="1"/>
                          </wps:cNvSpPr>
                          <wps:spPr bwMode="auto">
                            <a:xfrm>
                              <a:off x="7087" y="2915"/>
                              <a:ext cx="17" cy="684"/>
                            </a:xfrm>
                            <a:prstGeom prst="rect">
                              <a:avLst/>
                            </a:prstGeom>
                            <a:solidFill>
                              <a:srgbClr val="CAFF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8" name="Rectangle 474"/>
                          <wps:cNvSpPr>
                            <a:spLocks noChangeArrowheads="1"/>
                          </wps:cNvSpPr>
                          <wps:spPr bwMode="auto">
                            <a:xfrm>
                              <a:off x="7104" y="2915"/>
                              <a:ext cx="9" cy="684"/>
                            </a:xfrm>
                            <a:prstGeom prst="rect">
                              <a:avLst/>
                            </a:prstGeom>
                            <a:solidFill>
                              <a:srgbClr val="C9FF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9" name="Rectangle 475"/>
                          <wps:cNvSpPr>
                            <a:spLocks noChangeArrowheads="1"/>
                          </wps:cNvSpPr>
                          <wps:spPr bwMode="auto">
                            <a:xfrm>
                              <a:off x="7113" y="2915"/>
                              <a:ext cx="17" cy="684"/>
                            </a:xfrm>
                            <a:prstGeom prst="rect">
                              <a:avLst/>
                            </a:prstGeom>
                            <a:solidFill>
                              <a:srgbClr val="C8FF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0" name="Rectangle 476"/>
                          <wps:cNvSpPr>
                            <a:spLocks noChangeArrowheads="1"/>
                          </wps:cNvSpPr>
                          <wps:spPr bwMode="auto">
                            <a:xfrm>
                              <a:off x="7130" y="2915"/>
                              <a:ext cx="17" cy="684"/>
                            </a:xfrm>
                            <a:prstGeom prst="rect">
                              <a:avLst/>
                            </a:prstGeom>
                            <a:solidFill>
                              <a:srgbClr val="C7FF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1" name="Rectangle 477"/>
                          <wps:cNvSpPr>
                            <a:spLocks noChangeArrowheads="1"/>
                          </wps:cNvSpPr>
                          <wps:spPr bwMode="auto">
                            <a:xfrm>
                              <a:off x="7147" y="2915"/>
                              <a:ext cx="17" cy="684"/>
                            </a:xfrm>
                            <a:prstGeom prst="rect">
                              <a:avLst/>
                            </a:prstGeom>
                            <a:solidFill>
                              <a:srgbClr val="C6FF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2" name="Rectangle 478"/>
                          <wps:cNvSpPr>
                            <a:spLocks noChangeArrowheads="1"/>
                          </wps:cNvSpPr>
                          <wps:spPr bwMode="auto">
                            <a:xfrm>
                              <a:off x="7164" y="2915"/>
                              <a:ext cx="17" cy="684"/>
                            </a:xfrm>
                            <a:prstGeom prst="rect">
                              <a:avLst/>
                            </a:prstGeom>
                            <a:solidFill>
                              <a:srgbClr val="C5F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3" name="Rectangle 479"/>
                          <wps:cNvSpPr>
                            <a:spLocks noChangeArrowheads="1"/>
                          </wps:cNvSpPr>
                          <wps:spPr bwMode="auto">
                            <a:xfrm>
                              <a:off x="7181" y="2915"/>
                              <a:ext cx="18" cy="684"/>
                            </a:xfrm>
                            <a:prstGeom prst="rect">
                              <a:avLst/>
                            </a:prstGeom>
                            <a:solidFill>
                              <a:srgbClr val="C4FF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4" name="Rectangle 480"/>
                          <wps:cNvSpPr>
                            <a:spLocks noChangeArrowheads="1"/>
                          </wps:cNvSpPr>
                          <wps:spPr bwMode="auto">
                            <a:xfrm>
                              <a:off x="7199" y="2915"/>
                              <a:ext cx="17" cy="684"/>
                            </a:xfrm>
                            <a:prstGeom prst="rect">
                              <a:avLst/>
                            </a:prstGeom>
                            <a:solidFill>
                              <a:srgbClr val="C3FF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5" name="Rectangle 481"/>
                          <wps:cNvSpPr>
                            <a:spLocks noChangeArrowheads="1"/>
                          </wps:cNvSpPr>
                          <wps:spPr bwMode="auto">
                            <a:xfrm>
                              <a:off x="7216" y="2915"/>
                              <a:ext cx="17" cy="684"/>
                            </a:xfrm>
                            <a:prstGeom prst="rect">
                              <a:avLst/>
                            </a:prstGeom>
                            <a:solidFill>
                              <a:srgbClr val="C2FF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6" name="Rectangle 482"/>
                          <wps:cNvSpPr>
                            <a:spLocks noChangeArrowheads="1"/>
                          </wps:cNvSpPr>
                          <wps:spPr bwMode="auto">
                            <a:xfrm>
                              <a:off x="7233" y="2915"/>
                              <a:ext cx="17" cy="684"/>
                            </a:xfrm>
                            <a:prstGeom prst="rect">
                              <a:avLst/>
                            </a:prstGeom>
                            <a:solidFill>
                              <a:srgbClr val="C1FF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7" name="Rectangle 483"/>
                          <wps:cNvSpPr>
                            <a:spLocks noChangeArrowheads="1"/>
                          </wps:cNvSpPr>
                          <wps:spPr bwMode="auto">
                            <a:xfrm>
                              <a:off x="7250" y="2915"/>
                              <a:ext cx="17" cy="684"/>
                            </a:xfrm>
                            <a:prstGeom prst="rect">
                              <a:avLst/>
                            </a:prstGeom>
                            <a:solidFill>
                              <a:srgbClr val="C0F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8" name="Rectangle 484"/>
                          <wps:cNvSpPr>
                            <a:spLocks noChangeArrowheads="1"/>
                          </wps:cNvSpPr>
                          <wps:spPr bwMode="auto">
                            <a:xfrm>
                              <a:off x="7267" y="2915"/>
                              <a:ext cx="17" cy="684"/>
                            </a:xfrm>
                            <a:prstGeom prst="rect">
                              <a:avLst/>
                            </a:prstGeom>
                            <a:solidFill>
                              <a:srgbClr val="BFF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9" name="Rectangle 485"/>
                          <wps:cNvSpPr>
                            <a:spLocks noChangeArrowheads="1"/>
                          </wps:cNvSpPr>
                          <wps:spPr bwMode="auto">
                            <a:xfrm>
                              <a:off x="7284" y="2915"/>
                              <a:ext cx="17" cy="684"/>
                            </a:xfrm>
                            <a:prstGeom prst="rect">
                              <a:avLst/>
                            </a:prstGeom>
                            <a:solidFill>
                              <a:srgbClr val="BEFF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0" name="Rectangle 486"/>
                          <wps:cNvSpPr>
                            <a:spLocks noChangeArrowheads="1"/>
                          </wps:cNvSpPr>
                          <wps:spPr bwMode="auto">
                            <a:xfrm>
                              <a:off x="7301" y="2915"/>
                              <a:ext cx="17" cy="684"/>
                            </a:xfrm>
                            <a:prstGeom prst="rect">
                              <a:avLst/>
                            </a:prstGeom>
                            <a:solidFill>
                              <a:srgbClr val="BDFF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1" name="Rectangle 487"/>
                          <wps:cNvSpPr>
                            <a:spLocks noChangeArrowheads="1"/>
                          </wps:cNvSpPr>
                          <wps:spPr bwMode="auto">
                            <a:xfrm>
                              <a:off x="7318" y="2915"/>
                              <a:ext cx="17" cy="684"/>
                            </a:xfrm>
                            <a:prstGeom prst="rect">
                              <a:avLst/>
                            </a:prstGeom>
                            <a:solidFill>
                              <a:srgbClr val="BCFF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2" name="Rectangle 488"/>
                          <wps:cNvSpPr>
                            <a:spLocks noChangeArrowheads="1"/>
                          </wps:cNvSpPr>
                          <wps:spPr bwMode="auto">
                            <a:xfrm>
                              <a:off x="7335" y="2915"/>
                              <a:ext cx="17" cy="684"/>
                            </a:xfrm>
                            <a:prstGeom prst="rect">
                              <a:avLst/>
                            </a:prstGeom>
                            <a:solidFill>
                              <a:srgbClr val="BBFF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3" name="Rectangle 489"/>
                          <wps:cNvSpPr>
                            <a:spLocks noChangeArrowheads="1"/>
                          </wps:cNvSpPr>
                          <wps:spPr bwMode="auto">
                            <a:xfrm>
                              <a:off x="7352" y="2915"/>
                              <a:ext cx="18" cy="684"/>
                            </a:xfrm>
                            <a:prstGeom prst="rect">
                              <a:avLst/>
                            </a:prstGeom>
                            <a:solidFill>
                              <a:srgbClr val="BAFF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4" name="Rectangle 490"/>
                          <wps:cNvSpPr>
                            <a:spLocks noChangeArrowheads="1"/>
                          </wps:cNvSpPr>
                          <wps:spPr bwMode="auto">
                            <a:xfrm>
                              <a:off x="7370" y="2915"/>
                              <a:ext cx="8" cy="684"/>
                            </a:xfrm>
                            <a:prstGeom prst="rect">
                              <a:avLst/>
                            </a:prstGeom>
                            <a:solidFill>
                              <a:srgbClr val="B9FF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5" name="Rectangle 491"/>
                          <wps:cNvSpPr>
                            <a:spLocks noChangeArrowheads="1"/>
                          </wps:cNvSpPr>
                          <wps:spPr bwMode="auto">
                            <a:xfrm>
                              <a:off x="7378" y="2915"/>
                              <a:ext cx="17" cy="684"/>
                            </a:xfrm>
                            <a:prstGeom prst="rect">
                              <a:avLst/>
                            </a:prstGeom>
                            <a:solidFill>
                              <a:srgbClr val="B8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6" name="Rectangle 492"/>
                          <wps:cNvSpPr>
                            <a:spLocks noChangeArrowheads="1"/>
                          </wps:cNvSpPr>
                          <wps:spPr bwMode="auto">
                            <a:xfrm>
                              <a:off x="7395" y="2915"/>
                              <a:ext cx="17" cy="684"/>
                            </a:xfrm>
                            <a:prstGeom prst="rect">
                              <a:avLst/>
                            </a:prstGeom>
                            <a:solidFill>
                              <a:srgbClr val="B7FF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7" name="Rectangle 493"/>
                          <wps:cNvSpPr>
                            <a:spLocks noChangeArrowheads="1"/>
                          </wps:cNvSpPr>
                          <wps:spPr bwMode="auto">
                            <a:xfrm>
                              <a:off x="7412" y="2915"/>
                              <a:ext cx="17" cy="684"/>
                            </a:xfrm>
                            <a:prstGeom prst="rect">
                              <a:avLst/>
                            </a:prstGeom>
                            <a:solidFill>
                              <a:srgbClr val="B6FFB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8" name="Rectangle 494"/>
                          <wps:cNvSpPr>
                            <a:spLocks noChangeArrowheads="1"/>
                          </wps:cNvSpPr>
                          <wps:spPr bwMode="auto">
                            <a:xfrm>
                              <a:off x="7429" y="2915"/>
                              <a:ext cx="17" cy="684"/>
                            </a:xfrm>
                            <a:prstGeom prst="rect">
                              <a:avLst/>
                            </a:prstGeom>
                            <a:solidFill>
                              <a:srgbClr val="B5FF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9" name="Rectangle 495"/>
                          <wps:cNvSpPr>
                            <a:spLocks noChangeArrowheads="1"/>
                          </wps:cNvSpPr>
                          <wps:spPr bwMode="auto">
                            <a:xfrm>
                              <a:off x="7446" y="2915"/>
                              <a:ext cx="18" cy="684"/>
                            </a:xfrm>
                            <a:prstGeom prst="rect">
                              <a:avLst/>
                            </a:prstGeom>
                            <a:solidFill>
                              <a:srgbClr val="B4FF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0" name="Rectangle 496"/>
                          <wps:cNvSpPr>
                            <a:spLocks noChangeArrowheads="1"/>
                          </wps:cNvSpPr>
                          <wps:spPr bwMode="auto">
                            <a:xfrm>
                              <a:off x="7464" y="2915"/>
                              <a:ext cx="17" cy="684"/>
                            </a:xfrm>
                            <a:prstGeom prst="rect">
                              <a:avLst/>
                            </a:prstGeom>
                            <a:solidFill>
                              <a:srgbClr val="B3FF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1" name="Rectangle 497"/>
                          <wps:cNvSpPr>
                            <a:spLocks noChangeArrowheads="1"/>
                          </wps:cNvSpPr>
                          <wps:spPr bwMode="auto">
                            <a:xfrm>
                              <a:off x="7481" y="2915"/>
                              <a:ext cx="17" cy="684"/>
                            </a:xfrm>
                            <a:prstGeom prst="rect">
                              <a:avLst/>
                            </a:prstGeom>
                            <a:solidFill>
                              <a:srgbClr val="B2FFB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2" name="Rectangle 498"/>
                          <wps:cNvSpPr>
                            <a:spLocks noChangeArrowheads="1"/>
                          </wps:cNvSpPr>
                          <wps:spPr bwMode="auto">
                            <a:xfrm>
                              <a:off x="7498" y="2915"/>
                              <a:ext cx="17" cy="684"/>
                            </a:xfrm>
                            <a:prstGeom prst="rect">
                              <a:avLst/>
                            </a:prstGeom>
                            <a:solidFill>
                              <a:srgbClr val="B1FF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3" name="Rectangle 499"/>
                          <wps:cNvSpPr>
                            <a:spLocks noChangeArrowheads="1"/>
                          </wps:cNvSpPr>
                          <wps:spPr bwMode="auto">
                            <a:xfrm>
                              <a:off x="7515" y="2915"/>
                              <a:ext cx="17" cy="684"/>
                            </a:xfrm>
                            <a:prstGeom prst="rect">
                              <a:avLst/>
                            </a:prstGeom>
                            <a:solidFill>
                              <a:srgbClr val="B0FFB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4" name="Rectangle 500"/>
                          <wps:cNvSpPr>
                            <a:spLocks noChangeArrowheads="1"/>
                          </wps:cNvSpPr>
                          <wps:spPr bwMode="auto">
                            <a:xfrm>
                              <a:off x="7532" y="2915"/>
                              <a:ext cx="17" cy="684"/>
                            </a:xfrm>
                            <a:prstGeom prst="rect">
                              <a:avLst/>
                            </a:prstGeom>
                            <a:solidFill>
                              <a:srgbClr val="AFFF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5" name="Rectangle 501"/>
                          <wps:cNvSpPr>
                            <a:spLocks noChangeArrowheads="1"/>
                          </wps:cNvSpPr>
                          <wps:spPr bwMode="auto">
                            <a:xfrm>
                              <a:off x="7549" y="2915"/>
                              <a:ext cx="17" cy="684"/>
                            </a:xfrm>
                            <a:prstGeom prst="rect">
                              <a:avLst/>
                            </a:prstGeom>
                            <a:solidFill>
                              <a:srgbClr val="AEFF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6" name="Rectangle 502"/>
                          <wps:cNvSpPr>
                            <a:spLocks noChangeArrowheads="1"/>
                          </wps:cNvSpPr>
                          <wps:spPr bwMode="auto">
                            <a:xfrm>
                              <a:off x="7566" y="2915"/>
                              <a:ext cx="17" cy="684"/>
                            </a:xfrm>
                            <a:prstGeom prst="rect">
                              <a:avLst/>
                            </a:prstGeom>
                            <a:solidFill>
                              <a:srgbClr val="ADFFA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7" name="Rectangle 503"/>
                          <wps:cNvSpPr>
                            <a:spLocks noChangeArrowheads="1"/>
                          </wps:cNvSpPr>
                          <wps:spPr bwMode="auto">
                            <a:xfrm>
                              <a:off x="7583" y="2915"/>
                              <a:ext cx="17" cy="684"/>
                            </a:xfrm>
                            <a:prstGeom prst="rect">
                              <a:avLst/>
                            </a:prstGeom>
                            <a:solidFill>
                              <a:srgbClr val="ACFF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8" name="Rectangle 504"/>
                          <wps:cNvSpPr>
                            <a:spLocks noChangeArrowheads="1"/>
                          </wps:cNvSpPr>
                          <wps:spPr bwMode="auto">
                            <a:xfrm>
                              <a:off x="7600" y="2915"/>
                              <a:ext cx="17" cy="684"/>
                            </a:xfrm>
                            <a:prstGeom prst="rect">
                              <a:avLst/>
                            </a:prstGeom>
                            <a:solidFill>
                              <a:srgbClr val="ABFF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9" name="Rectangle 505"/>
                          <wps:cNvSpPr>
                            <a:spLocks noChangeArrowheads="1"/>
                          </wps:cNvSpPr>
                          <wps:spPr bwMode="auto">
                            <a:xfrm>
                              <a:off x="7617" y="2915"/>
                              <a:ext cx="9" cy="684"/>
                            </a:xfrm>
                            <a:prstGeom prst="rect">
                              <a:avLst/>
                            </a:prstGeom>
                            <a:solidFill>
                              <a:srgbClr val="AAFF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0" name="Rectangle 506"/>
                          <wps:cNvSpPr>
                            <a:spLocks noChangeArrowheads="1"/>
                          </wps:cNvSpPr>
                          <wps:spPr bwMode="auto">
                            <a:xfrm>
                              <a:off x="7626" y="2915"/>
                              <a:ext cx="9" cy="684"/>
                            </a:xfrm>
                            <a:prstGeom prst="rect">
                              <a:avLst/>
                            </a:prstGeom>
                            <a:solidFill>
                              <a:srgbClr val="A9FF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1" name="Rectangle 507"/>
                          <wps:cNvSpPr>
                            <a:spLocks noChangeArrowheads="1"/>
                          </wps:cNvSpPr>
                          <wps:spPr bwMode="auto">
                            <a:xfrm>
                              <a:off x="7635" y="2915"/>
                              <a:ext cx="8" cy="684"/>
                            </a:xfrm>
                            <a:prstGeom prst="rect">
                              <a:avLst/>
                            </a:prstGeom>
                            <a:solidFill>
                              <a:srgbClr val="A8FFA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2" name="Rectangle 508"/>
                          <wps:cNvSpPr>
                            <a:spLocks noChangeArrowheads="1"/>
                          </wps:cNvSpPr>
                          <wps:spPr bwMode="auto">
                            <a:xfrm>
                              <a:off x="7643" y="2915"/>
                              <a:ext cx="17" cy="684"/>
                            </a:xfrm>
                            <a:prstGeom prst="rect">
                              <a:avLst/>
                            </a:prstGeom>
                            <a:solidFill>
                              <a:srgbClr val="A7FF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3" name="Rectangle 509"/>
                          <wps:cNvSpPr>
                            <a:spLocks noChangeArrowheads="1"/>
                          </wps:cNvSpPr>
                          <wps:spPr bwMode="auto">
                            <a:xfrm>
                              <a:off x="7660" y="2915"/>
                              <a:ext cx="17" cy="684"/>
                            </a:xfrm>
                            <a:prstGeom prst="rect">
                              <a:avLst/>
                            </a:prstGeom>
                            <a:solidFill>
                              <a:srgbClr val="A6FF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4" name="Rectangle 510"/>
                          <wps:cNvSpPr>
                            <a:spLocks noChangeArrowheads="1"/>
                          </wps:cNvSpPr>
                          <wps:spPr bwMode="auto">
                            <a:xfrm>
                              <a:off x="7677" y="2915"/>
                              <a:ext cx="17" cy="684"/>
                            </a:xfrm>
                            <a:prstGeom prst="rect">
                              <a:avLst/>
                            </a:prstGeom>
                            <a:solidFill>
                              <a:srgbClr val="A5FFA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5" name="Rectangle 511"/>
                          <wps:cNvSpPr>
                            <a:spLocks noChangeArrowheads="1"/>
                          </wps:cNvSpPr>
                          <wps:spPr bwMode="auto">
                            <a:xfrm>
                              <a:off x="7694" y="2915"/>
                              <a:ext cx="17" cy="684"/>
                            </a:xfrm>
                            <a:prstGeom prst="rect">
                              <a:avLst/>
                            </a:prstGeom>
                            <a:solidFill>
                              <a:srgbClr val="A4FF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6" name="Rectangle 512"/>
                          <wps:cNvSpPr>
                            <a:spLocks noChangeArrowheads="1"/>
                          </wps:cNvSpPr>
                          <wps:spPr bwMode="auto">
                            <a:xfrm>
                              <a:off x="7711" y="2915"/>
                              <a:ext cx="18" cy="684"/>
                            </a:xfrm>
                            <a:prstGeom prst="rect">
                              <a:avLst/>
                            </a:prstGeom>
                            <a:solidFill>
                              <a:srgbClr val="A3FF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7" name="Rectangle 513"/>
                          <wps:cNvSpPr>
                            <a:spLocks noChangeArrowheads="1"/>
                          </wps:cNvSpPr>
                          <wps:spPr bwMode="auto">
                            <a:xfrm>
                              <a:off x="7729" y="2915"/>
                              <a:ext cx="17" cy="684"/>
                            </a:xfrm>
                            <a:prstGeom prst="rect">
                              <a:avLst/>
                            </a:prstGeom>
                            <a:solidFill>
                              <a:srgbClr val="A2FF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8" name="Rectangle 514"/>
                          <wps:cNvSpPr>
                            <a:spLocks noChangeArrowheads="1"/>
                          </wps:cNvSpPr>
                          <wps:spPr bwMode="auto">
                            <a:xfrm>
                              <a:off x="7746" y="2915"/>
                              <a:ext cx="17" cy="684"/>
                            </a:xfrm>
                            <a:prstGeom prst="rect">
                              <a:avLst/>
                            </a:prstGeom>
                            <a:solidFill>
                              <a:srgbClr val="A1FF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9" name="Rectangle 515"/>
                          <wps:cNvSpPr>
                            <a:spLocks noChangeArrowheads="1"/>
                          </wps:cNvSpPr>
                          <wps:spPr bwMode="auto">
                            <a:xfrm>
                              <a:off x="7763" y="2915"/>
                              <a:ext cx="17" cy="684"/>
                            </a:xfrm>
                            <a:prstGeom prst="rect">
                              <a:avLst/>
                            </a:prstGeom>
                            <a:solidFill>
                              <a:srgbClr val="A0FF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0" name="Rectangle 516"/>
                          <wps:cNvSpPr>
                            <a:spLocks noChangeArrowheads="1"/>
                          </wps:cNvSpPr>
                          <wps:spPr bwMode="auto">
                            <a:xfrm>
                              <a:off x="7780" y="2915"/>
                              <a:ext cx="17" cy="684"/>
                            </a:xfrm>
                            <a:prstGeom prst="rect">
                              <a:avLst/>
                            </a:prstGeom>
                            <a:solidFill>
                              <a:srgbClr val="9FF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1" name="Rectangle 517"/>
                          <wps:cNvSpPr>
                            <a:spLocks noChangeArrowheads="1"/>
                          </wps:cNvSpPr>
                          <wps:spPr bwMode="auto">
                            <a:xfrm>
                              <a:off x="7797" y="2915"/>
                              <a:ext cx="17" cy="684"/>
                            </a:xfrm>
                            <a:prstGeom prst="rect">
                              <a:avLst/>
                            </a:prstGeom>
                            <a:solidFill>
                              <a:srgbClr val="9EFF9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2" name="Rectangle 518"/>
                          <wps:cNvSpPr>
                            <a:spLocks noChangeArrowheads="1"/>
                          </wps:cNvSpPr>
                          <wps:spPr bwMode="auto">
                            <a:xfrm>
                              <a:off x="7814" y="2915"/>
                              <a:ext cx="17" cy="684"/>
                            </a:xfrm>
                            <a:prstGeom prst="rect">
                              <a:avLst/>
                            </a:prstGeom>
                            <a:solidFill>
                              <a:srgbClr val="9DFF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3" name="Rectangle 519"/>
                          <wps:cNvSpPr>
                            <a:spLocks noChangeArrowheads="1"/>
                          </wps:cNvSpPr>
                          <wps:spPr bwMode="auto">
                            <a:xfrm>
                              <a:off x="7831" y="2915"/>
                              <a:ext cx="17" cy="684"/>
                            </a:xfrm>
                            <a:prstGeom prst="rect">
                              <a:avLst/>
                            </a:prstGeom>
                            <a:solidFill>
                              <a:srgbClr val="9CFF9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4" name="Rectangle 520"/>
                          <wps:cNvSpPr>
                            <a:spLocks noChangeArrowheads="1"/>
                          </wps:cNvSpPr>
                          <wps:spPr bwMode="auto">
                            <a:xfrm>
                              <a:off x="7848" y="2915"/>
                              <a:ext cx="17" cy="684"/>
                            </a:xfrm>
                            <a:prstGeom prst="rect">
                              <a:avLst/>
                            </a:prstGeom>
                            <a:solidFill>
                              <a:srgbClr val="9BFF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5" name="Rectangle 521"/>
                          <wps:cNvSpPr>
                            <a:spLocks noChangeArrowheads="1"/>
                          </wps:cNvSpPr>
                          <wps:spPr bwMode="auto">
                            <a:xfrm>
                              <a:off x="7865" y="2915"/>
                              <a:ext cx="17" cy="684"/>
                            </a:xfrm>
                            <a:prstGeom prst="rect">
                              <a:avLst/>
                            </a:prstGeom>
                            <a:solidFill>
                              <a:srgbClr val="9AFF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6" name="Rectangle 522"/>
                          <wps:cNvSpPr>
                            <a:spLocks noChangeArrowheads="1"/>
                          </wps:cNvSpPr>
                          <wps:spPr bwMode="auto">
                            <a:xfrm>
                              <a:off x="7882" y="2915"/>
                              <a:ext cx="18" cy="684"/>
                            </a:xfrm>
                            <a:prstGeom prst="rect">
                              <a:avLst/>
                            </a:prstGeom>
                            <a:solidFill>
                              <a:srgbClr val="99FF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7" name="Freeform 523"/>
                          <wps:cNvSpPr>
                            <a:spLocks/>
                          </wps:cNvSpPr>
                          <wps:spPr bwMode="auto">
                            <a:xfrm>
                              <a:off x="6839" y="2915"/>
                              <a:ext cx="1052" cy="676"/>
                            </a:xfrm>
                            <a:custGeom>
                              <a:avLst/>
                              <a:gdLst>
                                <a:gd name="T0" fmla="*/ 1928 w 1968"/>
                                <a:gd name="T1" fmla="*/ 0 h 1264"/>
                                <a:gd name="T2" fmla="*/ 1968 w 1968"/>
                                <a:gd name="T3" fmla="*/ 40 h 1264"/>
                                <a:gd name="T4" fmla="*/ 1968 w 1968"/>
                                <a:gd name="T5" fmla="*/ 40 h 1264"/>
                                <a:gd name="T6" fmla="*/ 1968 w 1968"/>
                                <a:gd name="T7" fmla="*/ 1224 h 1264"/>
                                <a:gd name="T8" fmla="*/ 1968 w 1968"/>
                                <a:gd name="T9" fmla="*/ 1224 h 1264"/>
                                <a:gd name="T10" fmla="*/ 1928 w 1968"/>
                                <a:gd name="T11" fmla="*/ 1264 h 1264"/>
                                <a:gd name="T12" fmla="*/ 1928 w 1968"/>
                                <a:gd name="T13" fmla="*/ 1264 h 1264"/>
                                <a:gd name="T14" fmla="*/ 1928 w 1968"/>
                                <a:gd name="T15" fmla="*/ 1264 h 1264"/>
                                <a:gd name="T16" fmla="*/ 40 w 1968"/>
                                <a:gd name="T17" fmla="*/ 1264 h 1264"/>
                                <a:gd name="T18" fmla="*/ 40 w 1968"/>
                                <a:gd name="T19" fmla="*/ 1264 h 1264"/>
                                <a:gd name="T20" fmla="*/ 0 w 1968"/>
                                <a:gd name="T21" fmla="*/ 1224 h 1264"/>
                                <a:gd name="T22" fmla="*/ 0 w 1968"/>
                                <a:gd name="T23" fmla="*/ 1224 h 1264"/>
                                <a:gd name="T24" fmla="*/ 0 w 1968"/>
                                <a:gd name="T25" fmla="*/ 40 h 1264"/>
                                <a:gd name="T26" fmla="*/ 40 w 1968"/>
                                <a:gd name="T27" fmla="*/ 0 h 1264"/>
                                <a:gd name="T28" fmla="*/ 40 w 1968"/>
                                <a:gd name="T29" fmla="*/ 0 h 1264"/>
                                <a:gd name="T30" fmla="*/ 1928 w 1968"/>
                                <a:gd name="T31" fmla="*/ 0 h 1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968" h="1264">
                                  <a:moveTo>
                                    <a:pt x="1928" y="0"/>
                                  </a:moveTo>
                                  <a:cubicBezTo>
                                    <a:pt x="1951" y="0"/>
                                    <a:pt x="1968" y="18"/>
                                    <a:pt x="1968" y="40"/>
                                  </a:cubicBezTo>
                                  <a:lnTo>
                                    <a:pt x="1968" y="40"/>
                                  </a:lnTo>
                                  <a:lnTo>
                                    <a:pt x="1968" y="1224"/>
                                  </a:lnTo>
                                  <a:lnTo>
                                    <a:pt x="1968" y="1224"/>
                                  </a:lnTo>
                                  <a:cubicBezTo>
                                    <a:pt x="1968" y="1247"/>
                                    <a:pt x="1951" y="1264"/>
                                    <a:pt x="1928" y="1264"/>
                                  </a:cubicBezTo>
                                  <a:cubicBezTo>
                                    <a:pt x="1928" y="1264"/>
                                    <a:pt x="1928" y="1264"/>
                                    <a:pt x="1928" y="1264"/>
                                  </a:cubicBezTo>
                                  <a:lnTo>
                                    <a:pt x="1928" y="1264"/>
                                  </a:lnTo>
                                  <a:lnTo>
                                    <a:pt x="40" y="1264"/>
                                  </a:lnTo>
                                  <a:lnTo>
                                    <a:pt x="40" y="1264"/>
                                  </a:lnTo>
                                  <a:cubicBezTo>
                                    <a:pt x="18" y="1264"/>
                                    <a:pt x="0" y="1247"/>
                                    <a:pt x="0" y="1224"/>
                                  </a:cubicBezTo>
                                  <a:lnTo>
                                    <a:pt x="0" y="1224"/>
                                  </a:lnTo>
                                  <a:lnTo>
                                    <a:pt x="0" y="40"/>
                                  </a:lnTo>
                                  <a:cubicBezTo>
                                    <a:pt x="0" y="18"/>
                                    <a:pt x="18" y="0"/>
                                    <a:pt x="40" y="0"/>
                                  </a:cubicBezTo>
                                  <a:lnTo>
                                    <a:pt x="40" y="0"/>
                                  </a:lnTo>
                                  <a:lnTo>
                                    <a:pt x="1928"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8" name="Rectangle 524"/>
                          <wps:cNvSpPr>
                            <a:spLocks noChangeArrowheads="1"/>
                          </wps:cNvSpPr>
                          <wps:spPr bwMode="auto">
                            <a:xfrm>
                              <a:off x="6874" y="2992"/>
                              <a:ext cx="912"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96A83" w14:textId="761E7D1C" w:rsidR="003802D7" w:rsidRDefault="003802D7">
                                <w:r>
                                  <w:rPr>
                                    <w:rFonts w:cs="Arial"/>
                                    <w:b/>
                                    <w:bCs/>
                                    <w:color w:val="000000"/>
                                    <w:sz w:val="8"/>
                                    <w:szCs w:val="8"/>
                                  </w:rPr>
                                  <w:t>Kauba_kategooria_tüüp</w:t>
                                </w:r>
                              </w:p>
                            </w:txbxContent>
                          </wps:txbx>
                          <wps:bodyPr rot="0" vert="horz" wrap="none" lIns="0" tIns="0" rIns="0" bIns="0" anchor="t" anchorCtr="0">
                            <a:spAutoFit/>
                          </wps:bodyPr>
                        </wps:wsp>
                        <wps:wsp>
                          <wps:cNvPr id="1299" name="Freeform 525"/>
                          <wps:cNvSpPr>
                            <a:spLocks/>
                          </wps:cNvSpPr>
                          <wps:spPr bwMode="auto">
                            <a:xfrm>
                              <a:off x="239" y="2599"/>
                              <a:ext cx="941" cy="590"/>
                            </a:xfrm>
                            <a:custGeom>
                              <a:avLst/>
                              <a:gdLst>
                                <a:gd name="T0" fmla="*/ 1720 w 1760"/>
                                <a:gd name="T1" fmla="*/ 0 h 1104"/>
                                <a:gd name="T2" fmla="*/ 1760 w 1760"/>
                                <a:gd name="T3" fmla="*/ 40 h 1104"/>
                                <a:gd name="T4" fmla="*/ 1760 w 1760"/>
                                <a:gd name="T5" fmla="*/ 40 h 1104"/>
                                <a:gd name="T6" fmla="*/ 1760 w 1760"/>
                                <a:gd name="T7" fmla="*/ 1064 h 1104"/>
                                <a:gd name="T8" fmla="*/ 1760 w 1760"/>
                                <a:gd name="T9" fmla="*/ 1064 h 1104"/>
                                <a:gd name="T10" fmla="*/ 1720 w 1760"/>
                                <a:gd name="T11" fmla="*/ 1104 h 1104"/>
                                <a:gd name="T12" fmla="*/ 1720 w 1760"/>
                                <a:gd name="T13" fmla="*/ 1104 h 1104"/>
                                <a:gd name="T14" fmla="*/ 1720 w 1760"/>
                                <a:gd name="T15" fmla="*/ 1104 h 1104"/>
                                <a:gd name="T16" fmla="*/ 40 w 1760"/>
                                <a:gd name="T17" fmla="*/ 1104 h 1104"/>
                                <a:gd name="T18" fmla="*/ 40 w 1760"/>
                                <a:gd name="T19" fmla="*/ 1104 h 1104"/>
                                <a:gd name="T20" fmla="*/ 0 w 1760"/>
                                <a:gd name="T21" fmla="*/ 1064 h 1104"/>
                                <a:gd name="T22" fmla="*/ 0 w 1760"/>
                                <a:gd name="T23" fmla="*/ 1064 h 1104"/>
                                <a:gd name="T24" fmla="*/ 0 w 1760"/>
                                <a:gd name="T25" fmla="*/ 40 h 1104"/>
                                <a:gd name="T26" fmla="*/ 40 w 1760"/>
                                <a:gd name="T27" fmla="*/ 0 h 1104"/>
                                <a:gd name="T28" fmla="*/ 40 w 1760"/>
                                <a:gd name="T29" fmla="*/ 0 h 1104"/>
                                <a:gd name="T30" fmla="*/ 1720 w 1760"/>
                                <a:gd name="T31" fmla="*/ 0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760" h="1104">
                                  <a:moveTo>
                                    <a:pt x="1720" y="0"/>
                                  </a:moveTo>
                                  <a:cubicBezTo>
                                    <a:pt x="1743" y="0"/>
                                    <a:pt x="1760" y="18"/>
                                    <a:pt x="1760" y="40"/>
                                  </a:cubicBezTo>
                                  <a:lnTo>
                                    <a:pt x="1760" y="40"/>
                                  </a:lnTo>
                                  <a:lnTo>
                                    <a:pt x="1760" y="1064"/>
                                  </a:lnTo>
                                  <a:lnTo>
                                    <a:pt x="1760" y="1064"/>
                                  </a:lnTo>
                                  <a:cubicBezTo>
                                    <a:pt x="1760" y="1087"/>
                                    <a:pt x="1743" y="1104"/>
                                    <a:pt x="1720" y="1104"/>
                                  </a:cubicBezTo>
                                  <a:cubicBezTo>
                                    <a:pt x="1720" y="1104"/>
                                    <a:pt x="1720" y="1104"/>
                                    <a:pt x="1720" y="1104"/>
                                  </a:cubicBezTo>
                                  <a:lnTo>
                                    <a:pt x="1720" y="1104"/>
                                  </a:lnTo>
                                  <a:lnTo>
                                    <a:pt x="40" y="1104"/>
                                  </a:lnTo>
                                  <a:lnTo>
                                    <a:pt x="40" y="1104"/>
                                  </a:lnTo>
                                  <a:cubicBezTo>
                                    <a:pt x="18" y="1104"/>
                                    <a:pt x="0" y="1087"/>
                                    <a:pt x="0" y="1064"/>
                                  </a:cubicBezTo>
                                  <a:lnTo>
                                    <a:pt x="0" y="1064"/>
                                  </a:lnTo>
                                  <a:lnTo>
                                    <a:pt x="0" y="40"/>
                                  </a:lnTo>
                                  <a:cubicBezTo>
                                    <a:pt x="0" y="18"/>
                                    <a:pt x="18" y="0"/>
                                    <a:pt x="40" y="0"/>
                                  </a:cubicBezTo>
                                  <a:lnTo>
                                    <a:pt x="40" y="0"/>
                                  </a:lnTo>
                                  <a:lnTo>
                                    <a:pt x="1720" y="0"/>
                                  </a:lnTo>
                                  <a:close/>
                                </a:path>
                              </a:pathLst>
                            </a:custGeom>
                            <a:solidFill>
                              <a:srgbClr val="D4D6DB"/>
                            </a:solidFill>
                            <a:ln w="0">
                              <a:solidFill>
                                <a:srgbClr val="000000"/>
                              </a:solidFill>
                              <a:prstDash val="solid"/>
                              <a:round/>
                              <a:headEnd/>
                              <a:tailEnd/>
                            </a:ln>
                          </wps:spPr>
                          <wps:bodyPr rot="0" vert="horz" wrap="square" lIns="91440" tIns="45720" rIns="91440" bIns="45720" anchor="t" anchorCtr="0" upright="1">
                            <a:noAutofit/>
                          </wps:bodyPr>
                        </wps:wsp>
                        <wps:wsp>
                          <wps:cNvPr id="1300" name="Rectangle 526"/>
                          <wps:cNvSpPr>
                            <a:spLocks noChangeArrowheads="1"/>
                          </wps:cNvSpPr>
                          <wps:spPr bwMode="auto">
                            <a:xfrm>
                              <a:off x="214" y="2573"/>
                              <a:ext cx="205" cy="599"/>
                            </a:xfrm>
                            <a:prstGeom prst="rect">
                              <a:avLst/>
                            </a:prstGeom>
                            <a:solidFill>
                              <a:srgbClr val="CC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1" name="Rectangle 527"/>
                          <wps:cNvSpPr>
                            <a:spLocks noChangeArrowheads="1"/>
                          </wps:cNvSpPr>
                          <wps:spPr bwMode="auto">
                            <a:xfrm>
                              <a:off x="419" y="2573"/>
                              <a:ext cx="17" cy="599"/>
                            </a:xfrm>
                            <a:prstGeom prst="rect">
                              <a:avLst/>
                            </a:prstGeom>
                            <a:solidFill>
                              <a:srgbClr val="CBFF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2" name="Rectangle 528"/>
                          <wps:cNvSpPr>
                            <a:spLocks noChangeArrowheads="1"/>
                          </wps:cNvSpPr>
                          <wps:spPr bwMode="auto">
                            <a:xfrm>
                              <a:off x="436" y="2573"/>
                              <a:ext cx="9" cy="599"/>
                            </a:xfrm>
                            <a:prstGeom prst="rect">
                              <a:avLst/>
                            </a:prstGeom>
                            <a:solidFill>
                              <a:srgbClr val="CAFF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3" name="Rectangle 529"/>
                          <wps:cNvSpPr>
                            <a:spLocks noChangeArrowheads="1"/>
                          </wps:cNvSpPr>
                          <wps:spPr bwMode="auto">
                            <a:xfrm>
                              <a:off x="445" y="2573"/>
                              <a:ext cx="17" cy="599"/>
                            </a:xfrm>
                            <a:prstGeom prst="rect">
                              <a:avLst/>
                            </a:prstGeom>
                            <a:solidFill>
                              <a:srgbClr val="C9FF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4" name="Rectangle 530"/>
                          <wps:cNvSpPr>
                            <a:spLocks noChangeArrowheads="1"/>
                          </wps:cNvSpPr>
                          <wps:spPr bwMode="auto">
                            <a:xfrm>
                              <a:off x="462" y="2573"/>
                              <a:ext cx="17" cy="599"/>
                            </a:xfrm>
                            <a:prstGeom prst="rect">
                              <a:avLst/>
                            </a:prstGeom>
                            <a:solidFill>
                              <a:srgbClr val="C8FF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5" name="Rectangle 531"/>
                          <wps:cNvSpPr>
                            <a:spLocks noChangeArrowheads="1"/>
                          </wps:cNvSpPr>
                          <wps:spPr bwMode="auto">
                            <a:xfrm>
                              <a:off x="479" y="2573"/>
                              <a:ext cx="17" cy="599"/>
                            </a:xfrm>
                            <a:prstGeom prst="rect">
                              <a:avLst/>
                            </a:prstGeom>
                            <a:solidFill>
                              <a:srgbClr val="C7FF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6" name="Rectangle 532"/>
                          <wps:cNvSpPr>
                            <a:spLocks noChangeArrowheads="1"/>
                          </wps:cNvSpPr>
                          <wps:spPr bwMode="auto">
                            <a:xfrm>
                              <a:off x="496" y="2573"/>
                              <a:ext cx="8" cy="599"/>
                            </a:xfrm>
                            <a:prstGeom prst="rect">
                              <a:avLst/>
                            </a:prstGeom>
                            <a:solidFill>
                              <a:srgbClr val="C6FF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7" name="Rectangle 533"/>
                          <wps:cNvSpPr>
                            <a:spLocks noChangeArrowheads="1"/>
                          </wps:cNvSpPr>
                          <wps:spPr bwMode="auto">
                            <a:xfrm>
                              <a:off x="504" y="2573"/>
                              <a:ext cx="18" cy="599"/>
                            </a:xfrm>
                            <a:prstGeom prst="rect">
                              <a:avLst/>
                            </a:prstGeom>
                            <a:solidFill>
                              <a:srgbClr val="C5F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8" name="Rectangle 534"/>
                          <wps:cNvSpPr>
                            <a:spLocks noChangeArrowheads="1"/>
                          </wps:cNvSpPr>
                          <wps:spPr bwMode="auto">
                            <a:xfrm>
                              <a:off x="522" y="2573"/>
                              <a:ext cx="17" cy="599"/>
                            </a:xfrm>
                            <a:prstGeom prst="rect">
                              <a:avLst/>
                            </a:prstGeom>
                            <a:solidFill>
                              <a:srgbClr val="C4FF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9" name="Rectangle 535"/>
                          <wps:cNvSpPr>
                            <a:spLocks noChangeArrowheads="1"/>
                          </wps:cNvSpPr>
                          <wps:spPr bwMode="auto">
                            <a:xfrm>
                              <a:off x="539" y="2573"/>
                              <a:ext cx="17" cy="599"/>
                            </a:xfrm>
                            <a:prstGeom prst="rect">
                              <a:avLst/>
                            </a:prstGeom>
                            <a:solidFill>
                              <a:srgbClr val="C3FF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0" name="Rectangle 536"/>
                          <wps:cNvSpPr>
                            <a:spLocks noChangeArrowheads="1"/>
                          </wps:cNvSpPr>
                          <wps:spPr bwMode="auto">
                            <a:xfrm>
                              <a:off x="556" y="2573"/>
                              <a:ext cx="8" cy="599"/>
                            </a:xfrm>
                            <a:prstGeom prst="rect">
                              <a:avLst/>
                            </a:prstGeom>
                            <a:solidFill>
                              <a:srgbClr val="C2FF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1" name="Rectangle 537"/>
                          <wps:cNvSpPr>
                            <a:spLocks noChangeArrowheads="1"/>
                          </wps:cNvSpPr>
                          <wps:spPr bwMode="auto">
                            <a:xfrm>
                              <a:off x="564" y="2573"/>
                              <a:ext cx="17" cy="599"/>
                            </a:xfrm>
                            <a:prstGeom prst="rect">
                              <a:avLst/>
                            </a:prstGeom>
                            <a:solidFill>
                              <a:srgbClr val="C1FF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2" name="Rectangle 538"/>
                          <wps:cNvSpPr>
                            <a:spLocks noChangeArrowheads="1"/>
                          </wps:cNvSpPr>
                          <wps:spPr bwMode="auto">
                            <a:xfrm>
                              <a:off x="581" y="2573"/>
                              <a:ext cx="17" cy="599"/>
                            </a:xfrm>
                            <a:prstGeom prst="rect">
                              <a:avLst/>
                            </a:prstGeom>
                            <a:solidFill>
                              <a:srgbClr val="C0F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3" name="Rectangle 539"/>
                          <wps:cNvSpPr>
                            <a:spLocks noChangeArrowheads="1"/>
                          </wps:cNvSpPr>
                          <wps:spPr bwMode="auto">
                            <a:xfrm>
                              <a:off x="598" y="2573"/>
                              <a:ext cx="9" cy="599"/>
                            </a:xfrm>
                            <a:prstGeom prst="rect">
                              <a:avLst/>
                            </a:prstGeom>
                            <a:solidFill>
                              <a:srgbClr val="BFF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4" name="Rectangle 540"/>
                          <wps:cNvSpPr>
                            <a:spLocks noChangeArrowheads="1"/>
                          </wps:cNvSpPr>
                          <wps:spPr bwMode="auto">
                            <a:xfrm>
                              <a:off x="607" y="2573"/>
                              <a:ext cx="17" cy="599"/>
                            </a:xfrm>
                            <a:prstGeom prst="rect">
                              <a:avLst/>
                            </a:prstGeom>
                            <a:solidFill>
                              <a:srgbClr val="BEFF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5" name="Rectangle 541"/>
                          <wps:cNvSpPr>
                            <a:spLocks noChangeArrowheads="1"/>
                          </wps:cNvSpPr>
                          <wps:spPr bwMode="auto">
                            <a:xfrm>
                              <a:off x="624" y="2573"/>
                              <a:ext cx="17" cy="599"/>
                            </a:xfrm>
                            <a:prstGeom prst="rect">
                              <a:avLst/>
                            </a:prstGeom>
                            <a:solidFill>
                              <a:srgbClr val="BDFF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6" name="Rectangle 542"/>
                          <wps:cNvSpPr>
                            <a:spLocks noChangeArrowheads="1"/>
                          </wps:cNvSpPr>
                          <wps:spPr bwMode="auto">
                            <a:xfrm>
                              <a:off x="641" y="2573"/>
                              <a:ext cx="17" cy="599"/>
                            </a:xfrm>
                            <a:prstGeom prst="rect">
                              <a:avLst/>
                            </a:prstGeom>
                            <a:solidFill>
                              <a:srgbClr val="BCFF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7" name="Rectangle 543"/>
                          <wps:cNvSpPr>
                            <a:spLocks noChangeArrowheads="1"/>
                          </wps:cNvSpPr>
                          <wps:spPr bwMode="auto">
                            <a:xfrm>
                              <a:off x="658" y="2573"/>
                              <a:ext cx="9" cy="599"/>
                            </a:xfrm>
                            <a:prstGeom prst="rect">
                              <a:avLst/>
                            </a:prstGeom>
                            <a:solidFill>
                              <a:srgbClr val="BBFF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8" name="Rectangle 544"/>
                          <wps:cNvSpPr>
                            <a:spLocks noChangeArrowheads="1"/>
                          </wps:cNvSpPr>
                          <wps:spPr bwMode="auto">
                            <a:xfrm>
                              <a:off x="667" y="2573"/>
                              <a:ext cx="17" cy="599"/>
                            </a:xfrm>
                            <a:prstGeom prst="rect">
                              <a:avLst/>
                            </a:prstGeom>
                            <a:solidFill>
                              <a:srgbClr val="BAFF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9" name="Rectangle 545"/>
                          <wps:cNvSpPr>
                            <a:spLocks noChangeArrowheads="1"/>
                          </wps:cNvSpPr>
                          <wps:spPr bwMode="auto">
                            <a:xfrm>
                              <a:off x="684" y="2573"/>
                              <a:ext cx="17" cy="599"/>
                            </a:xfrm>
                            <a:prstGeom prst="rect">
                              <a:avLst/>
                            </a:prstGeom>
                            <a:solidFill>
                              <a:srgbClr val="B9FF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0" name="Rectangle 546"/>
                          <wps:cNvSpPr>
                            <a:spLocks noChangeArrowheads="1"/>
                          </wps:cNvSpPr>
                          <wps:spPr bwMode="auto">
                            <a:xfrm>
                              <a:off x="701" y="2573"/>
                              <a:ext cx="17" cy="599"/>
                            </a:xfrm>
                            <a:prstGeom prst="rect">
                              <a:avLst/>
                            </a:prstGeom>
                            <a:solidFill>
                              <a:srgbClr val="B8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1" name="Rectangle 547"/>
                          <wps:cNvSpPr>
                            <a:spLocks noChangeArrowheads="1"/>
                          </wps:cNvSpPr>
                          <wps:spPr bwMode="auto">
                            <a:xfrm>
                              <a:off x="718" y="2573"/>
                              <a:ext cx="9" cy="599"/>
                            </a:xfrm>
                            <a:prstGeom prst="rect">
                              <a:avLst/>
                            </a:prstGeom>
                            <a:solidFill>
                              <a:srgbClr val="B7FF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2" name="Rectangle 548"/>
                          <wps:cNvSpPr>
                            <a:spLocks noChangeArrowheads="1"/>
                          </wps:cNvSpPr>
                          <wps:spPr bwMode="auto">
                            <a:xfrm>
                              <a:off x="727" y="2573"/>
                              <a:ext cx="17" cy="599"/>
                            </a:xfrm>
                            <a:prstGeom prst="rect">
                              <a:avLst/>
                            </a:prstGeom>
                            <a:solidFill>
                              <a:srgbClr val="B6FFB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3" name="Rectangle 549"/>
                          <wps:cNvSpPr>
                            <a:spLocks noChangeArrowheads="1"/>
                          </wps:cNvSpPr>
                          <wps:spPr bwMode="auto">
                            <a:xfrm>
                              <a:off x="744" y="2573"/>
                              <a:ext cx="17" cy="599"/>
                            </a:xfrm>
                            <a:prstGeom prst="rect">
                              <a:avLst/>
                            </a:prstGeom>
                            <a:solidFill>
                              <a:srgbClr val="B5FF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4" name="Rectangle 550"/>
                          <wps:cNvSpPr>
                            <a:spLocks noChangeArrowheads="1"/>
                          </wps:cNvSpPr>
                          <wps:spPr bwMode="auto">
                            <a:xfrm>
                              <a:off x="761" y="2573"/>
                              <a:ext cx="17" cy="599"/>
                            </a:xfrm>
                            <a:prstGeom prst="rect">
                              <a:avLst/>
                            </a:prstGeom>
                            <a:solidFill>
                              <a:srgbClr val="B4FF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5" name="Rectangle 551"/>
                          <wps:cNvSpPr>
                            <a:spLocks noChangeArrowheads="1"/>
                          </wps:cNvSpPr>
                          <wps:spPr bwMode="auto">
                            <a:xfrm>
                              <a:off x="778" y="2573"/>
                              <a:ext cx="9" cy="599"/>
                            </a:xfrm>
                            <a:prstGeom prst="rect">
                              <a:avLst/>
                            </a:prstGeom>
                            <a:solidFill>
                              <a:srgbClr val="B3FF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6" name="Rectangle 552"/>
                          <wps:cNvSpPr>
                            <a:spLocks noChangeArrowheads="1"/>
                          </wps:cNvSpPr>
                          <wps:spPr bwMode="auto">
                            <a:xfrm>
                              <a:off x="787" y="2573"/>
                              <a:ext cx="17" cy="599"/>
                            </a:xfrm>
                            <a:prstGeom prst="rect">
                              <a:avLst/>
                            </a:prstGeom>
                            <a:solidFill>
                              <a:srgbClr val="B2FFB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7" name="Rectangle 553"/>
                          <wps:cNvSpPr>
                            <a:spLocks noChangeArrowheads="1"/>
                          </wps:cNvSpPr>
                          <wps:spPr bwMode="auto">
                            <a:xfrm>
                              <a:off x="804" y="2573"/>
                              <a:ext cx="17" cy="599"/>
                            </a:xfrm>
                            <a:prstGeom prst="rect">
                              <a:avLst/>
                            </a:prstGeom>
                            <a:solidFill>
                              <a:srgbClr val="B1FF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8" name="Rectangle 554"/>
                          <wps:cNvSpPr>
                            <a:spLocks noChangeArrowheads="1"/>
                          </wps:cNvSpPr>
                          <wps:spPr bwMode="auto">
                            <a:xfrm>
                              <a:off x="821" y="2573"/>
                              <a:ext cx="8" cy="599"/>
                            </a:xfrm>
                            <a:prstGeom prst="rect">
                              <a:avLst/>
                            </a:prstGeom>
                            <a:solidFill>
                              <a:srgbClr val="B0FFB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9" name="Rectangle 555"/>
                          <wps:cNvSpPr>
                            <a:spLocks noChangeArrowheads="1"/>
                          </wps:cNvSpPr>
                          <wps:spPr bwMode="auto">
                            <a:xfrm>
                              <a:off x="829" y="2573"/>
                              <a:ext cx="17" cy="599"/>
                            </a:xfrm>
                            <a:prstGeom prst="rect">
                              <a:avLst/>
                            </a:prstGeom>
                            <a:solidFill>
                              <a:srgbClr val="AFFF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0" name="Rectangle 556"/>
                          <wps:cNvSpPr>
                            <a:spLocks noChangeArrowheads="1"/>
                          </wps:cNvSpPr>
                          <wps:spPr bwMode="auto">
                            <a:xfrm>
                              <a:off x="846" y="2573"/>
                              <a:ext cx="17" cy="599"/>
                            </a:xfrm>
                            <a:prstGeom prst="rect">
                              <a:avLst/>
                            </a:prstGeom>
                            <a:solidFill>
                              <a:srgbClr val="AEFF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1" name="Rectangle 557"/>
                          <wps:cNvSpPr>
                            <a:spLocks noChangeArrowheads="1"/>
                          </wps:cNvSpPr>
                          <wps:spPr bwMode="auto">
                            <a:xfrm>
                              <a:off x="863" y="2573"/>
                              <a:ext cx="18" cy="599"/>
                            </a:xfrm>
                            <a:prstGeom prst="rect">
                              <a:avLst/>
                            </a:prstGeom>
                            <a:solidFill>
                              <a:srgbClr val="ADFFA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2" name="Rectangle 558"/>
                          <wps:cNvSpPr>
                            <a:spLocks noChangeArrowheads="1"/>
                          </wps:cNvSpPr>
                          <wps:spPr bwMode="auto">
                            <a:xfrm>
                              <a:off x="881" y="2573"/>
                              <a:ext cx="8" cy="599"/>
                            </a:xfrm>
                            <a:prstGeom prst="rect">
                              <a:avLst/>
                            </a:prstGeom>
                            <a:solidFill>
                              <a:srgbClr val="ACFF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3" name="Rectangle 559"/>
                          <wps:cNvSpPr>
                            <a:spLocks noChangeArrowheads="1"/>
                          </wps:cNvSpPr>
                          <wps:spPr bwMode="auto">
                            <a:xfrm>
                              <a:off x="889" y="2573"/>
                              <a:ext cx="17" cy="599"/>
                            </a:xfrm>
                            <a:prstGeom prst="rect">
                              <a:avLst/>
                            </a:prstGeom>
                            <a:solidFill>
                              <a:srgbClr val="ABFF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4" name="Rectangle 560"/>
                          <wps:cNvSpPr>
                            <a:spLocks noChangeArrowheads="1"/>
                          </wps:cNvSpPr>
                          <wps:spPr bwMode="auto">
                            <a:xfrm>
                              <a:off x="906" y="2573"/>
                              <a:ext cx="9" cy="599"/>
                            </a:xfrm>
                            <a:prstGeom prst="rect">
                              <a:avLst/>
                            </a:prstGeom>
                            <a:solidFill>
                              <a:srgbClr val="AAFF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5" name="Rectangle 561"/>
                          <wps:cNvSpPr>
                            <a:spLocks noChangeArrowheads="1"/>
                          </wps:cNvSpPr>
                          <wps:spPr bwMode="auto">
                            <a:xfrm>
                              <a:off x="915" y="2573"/>
                              <a:ext cx="8" cy="599"/>
                            </a:xfrm>
                            <a:prstGeom prst="rect">
                              <a:avLst/>
                            </a:prstGeom>
                            <a:solidFill>
                              <a:srgbClr val="A9FF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6" name="Rectangle 562"/>
                          <wps:cNvSpPr>
                            <a:spLocks noChangeArrowheads="1"/>
                          </wps:cNvSpPr>
                          <wps:spPr bwMode="auto">
                            <a:xfrm>
                              <a:off x="923" y="2573"/>
                              <a:ext cx="17" cy="599"/>
                            </a:xfrm>
                            <a:prstGeom prst="rect">
                              <a:avLst/>
                            </a:prstGeom>
                            <a:solidFill>
                              <a:srgbClr val="A8FFA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7" name="Rectangle 563"/>
                          <wps:cNvSpPr>
                            <a:spLocks noChangeArrowheads="1"/>
                          </wps:cNvSpPr>
                          <wps:spPr bwMode="auto">
                            <a:xfrm>
                              <a:off x="940" y="2573"/>
                              <a:ext cx="9" cy="599"/>
                            </a:xfrm>
                            <a:prstGeom prst="rect">
                              <a:avLst/>
                            </a:prstGeom>
                            <a:solidFill>
                              <a:srgbClr val="A7FF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8" name="Rectangle 564"/>
                          <wps:cNvSpPr>
                            <a:spLocks noChangeArrowheads="1"/>
                          </wps:cNvSpPr>
                          <wps:spPr bwMode="auto">
                            <a:xfrm>
                              <a:off x="949" y="2573"/>
                              <a:ext cx="17" cy="599"/>
                            </a:xfrm>
                            <a:prstGeom prst="rect">
                              <a:avLst/>
                            </a:prstGeom>
                            <a:solidFill>
                              <a:srgbClr val="A6FF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9" name="Rectangle 565"/>
                          <wps:cNvSpPr>
                            <a:spLocks noChangeArrowheads="1"/>
                          </wps:cNvSpPr>
                          <wps:spPr bwMode="auto">
                            <a:xfrm>
                              <a:off x="966" y="2573"/>
                              <a:ext cx="17" cy="599"/>
                            </a:xfrm>
                            <a:prstGeom prst="rect">
                              <a:avLst/>
                            </a:prstGeom>
                            <a:solidFill>
                              <a:srgbClr val="A5FFA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0" name="Rectangle 566"/>
                          <wps:cNvSpPr>
                            <a:spLocks noChangeArrowheads="1"/>
                          </wps:cNvSpPr>
                          <wps:spPr bwMode="auto">
                            <a:xfrm>
                              <a:off x="983" y="2573"/>
                              <a:ext cx="17" cy="599"/>
                            </a:xfrm>
                            <a:prstGeom prst="rect">
                              <a:avLst/>
                            </a:prstGeom>
                            <a:solidFill>
                              <a:srgbClr val="A4FF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1" name="Rectangle 567"/>
                          <wps:cNvSpPr>
                            <a:spLocks noChangeArrowheads="1"/>
                          </wps:cNvSpPr>
                          <wps:spPr bwMode="auto">
                            <a:xfrm>
                              <a:off x="1000" y="2573"/>
                              <a:ext cx="9" cy="599"/>
                            </a:xfrm>
                            <a:prstGeom prst="rect">
                              <a:avLst/>
                            </a:prstGeom>
                            <a:solidFill>
                              <a:srgbClr val="A3FF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2" name="Rectangle 568"/>
                          <wps:cNvSpPr>
                            <a:spLocks noChangeArrowheads="1"/>
                          </wps:cNvSpPr>
                          <wps:spPr bwMode="auto">
                            <a:xfrm>
                              <a:off x="1009" y="2573"/>
                              <a:ext cx="17" cy="599"/>
                            </a:xfrm>
                            <a:prstGeom prst="rect">
                              <a:avLst/>
                            </a:prstGeom>
                            <a:solidFill>
                              <a:srgbClr val="A2FF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3" name="Rectangle 569"/>
                          <wps:cNvSpPr>
                            <a:spLocks noChangeArrowheads="1"/>
                          </wps:cNvSpPr>
                          <wps:spPr bwMode="auto">
                            <a:xfrm>
                              <a:off x="1026" y="2573"/>
                              <a:ext cx="17" cy="599"/>
                            </a:xfrm>
                            <a:prstGeom prst="rect">
                              <a:avLst/>
                            </a:prstGeom>
                            <a:solidFill>
                              <a:srgbClr val="A1FF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4" name="Rectangle 570"/>
                          <wps:cNvSpPr>
                            <a:spLocks noChangeArrowheads="1"/>
                          </wps:cNvSpPr>
                          <wps:spPr bwMode="auto">
                            <a:xfrm>
                              <a:off x="1043" y="2573"/>
                              <a:ext cx="9" cy="599"/>
                            </a:xfrm>
                            <a:prstGeom prst="rect">
                              <a:avLst/>
                            </a:prstGeom>
                            <a:solidFill>
                              <a:srgbClr val="A0FF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5" name="Rectangle 571"/>
                          <wps:cNvSpPr>
                            <a:spLocks noChangeArrowheads="1"/>
                          </wps:cNvSpPr>
                          <wps:spPr bwMode="auto">
                            <a:xfrm>
                              <a:off x="1052" y="2573"/>
                              <a:ext cx="17" cy="599"/>
                            </a:xfrm>
                            <a:prstGeom prst="rect">
                              <a:avLst/>
                            </a:prstGeom>
                            <a:solidFill>
                              <a:srgbClr val="9FF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6" name="Rectangle 572"/>
                          <wps:cNvSpPr>
                            <a:spLocks noChangeArrowheads="1"/>
                          </wps:cNvSpPr>
                          <wps:spPr bwMode="auto">
                            <a:xfrm>
                              <a:off x="1069" y="2573"/>
                              <a:ext cx="17" cy="599"/>
                            </a:xfrm>
                            <a:prstGeom prst="rect">
                              <a:avLst/>
                            </a:prstGeom>
                            <a:solidFill>
                              <a:srgbClr val="9EFF9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7" name="Rectangle 573"/>
                          <wps:cNvSpPr>
                            <a:spLocks noChangeArrowheads="1"/>
                          </wps:cNvSpPr>
                          <wps:spPr bwMode="auto">
                            <a:xfrm>
                              <a:off x="1086" y="2573"/>
                              <a:ext cx="17" cy="599"/>
                            </a:xfrm>
                            <a:prstGeom prst="rect">
                              <a:avLst/>
                            </a:prstGeom>
                            <a:solidFill>
                              <a:srgbClr val="9DFF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8" name="Rectangle 574"/>
                          <wps:cNvSpPr>
                            <a:spLocks noChangeArrowheads="1"/>
                          </wps:cNvSpPr>
                          <wps:spPr bwMode="auto">
                            <a:xfrm>
                              <a:off x="1103" y="2573"/>
                              <a:ext cx="8" cy="599"/>
                            </a:xfrm>
                            <a:prstGeom prst="rect">
                              <a:avLst/>
                            </a:prstGeom>
                            <a:solidFill>
                              <a:srgbClr val="9CFF9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9" name="Rectangle 575"/>
                          <wps:cNvSpPr>
                            <a:spLocks noChangeArrowheads="1"/>
                          </wps:cNvSpPr>
                          <wps:spPr bwMode="auto">
                            <a:xfrm>
                              <a:off x="1111" y="2573"/>
                              <a:ext cx="18" cy="599"/>
                            </a:xfrm>
                            <a:prstGeom prst="rect">
                              <a:avLst/>
                            </a:prstGeom>
                            <a:solidFill>
                              <a:srgbClr val="9BFF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0" name="Rectangle 576"/>
                          <wps:cNvSpPr>
                            <a:spLocks noChangeArrowheads="1"/>
                          </wps:cNvSpPr>
                          <wps:spPr bwMode="auto">
                            <a:xfrm>
                              <a:off x="1129" y="2573"/>
                              <a:ext cx="17" cy="599"/>
                            </a:xfrm>
                            <a:prstGeom prst="rect">
                              <a:avLst/>
                            </a:prstGeom>
                            <a:solidFill>
                              <a:srgbClr val="9AFF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1" name="Rectangle 577"/>
                          <wps:cNvSpPr>
                            <a:spLocks noChangeArrowheads="1"/>
                          </wps:cNvSpPr>
                          <wps:spPr bwMode="auto">
                            <a:xfrm>
                              <a:off x="1146" y="2573"/>
                              <a:ext cx="17" cy="599"/>
                            </a:xfrm>
                            <a:prstGeom prst="rect">
                              <a:avLst/>
                            </a:prstGeom>
                            <a:solidFill>
                              <a:srgbClr val="99FF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2" name="Freeform 578"/>
                          <wps:cNvSpPr>
                            <a:spLocks/>
                          </wps:cNvSpPr>
                          <wps:spPr bwMode="auto">
                            <a:xfrm>
                              <a:off x="214" y="2573"/>
                              <a:ext cx="940" cy="590"/>
                            </a:xfrm>
                            <a:custGeom>
                              <a:avLst/>
                              <a:gdLst>
                                <a:gd name="T0" fmla="*/ 1720 w 1760"/>
                                <a:gd name="T1" fmla="*/ 0 h 1104"/>
                                <a:gd name="T2" fmla="*/ 1760 w 1760"/>
                                <a:gd name="T3" fmla="*/ 40 h 1104"/>
                                <a:gd name="T4" fmla="*/ 1760 w 1760"/>
                                <a:gd name="T5" fmla="*/ 40 h 1104"/>
                                <a:gd name="T6" fmla="*/ 1760 w 1760"/>
                                <a:gd name="T7" fmla="*/ 1064 h 1104"/>
                                <a:gd name="T8" fmla="*/ 1760 w 1760"/>
                                <a:gd name="T9" fmla="*/ 1064 h 1104"/>
                                <a:gd name="T10" fmla="*/ 1720 w 1760"/>
                                <a:gd name="T11" fmla="*/ 1104 h 1104"/>
                                <a:gd name="T12" fmla="*/ 1720 w 1760"/>
                                <a:gd name="T13" fmla="*/ 1104 h 1104"/>
                                <a:gd name="T14" fmla="*/ 1720 w 1760"/>
                                <a:gd name="T15" fmla="*/ 1104 h 1104"/>
                                <a:gd name="T16" fmla="*/ 40 w 1760"/>
                                <a:gd name="T17" fmla="*/ 1104 h 1104"/>
                                <a:gd name="T18" fmla="*/ 40 w 1760"/>
                                <a:gd name="T19" fmla="*/ 1104 h 1104"/>
                                <a:gd name="T20" fmla="*/ 0 w 1760"/>
                                <a:gd name="T21" fmla="*/ 1064 h 1104"/>
                                <a:gd name="T22" fmla="*/ 0 w 1760"/>
                                <a:gd name="T23" fmla="*/ 1064 h 1104"/>
                                <a:gd name="T24" fmla="*/ 0 w 1760"/>
                                <a:gd name="T25" fmla="*/ 40 h 1104"/>
                                <a:gd name="T26" fmla="*/ 40 w 1760"/>
                                <a:gd name="T27" fmla="*/ 0 h 1104"/>
                                <a:gd name="T28" fmla="*/ 40 w 1760"/>
                                <a:gd name="T29" fmla="*/ 0 h 1104"/>
                                <a:gd name="T30" fmla="*/ 1720 w 1760"/>
                                <a:gd name="T31" fmla="*/ 0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760" h="1104">
                                  <a:moveTo>
                                    <a:pt x="1720" y="0"/>
                                  </a:moveTo>
                                  <a:cubicBezTo>
                                    <a:pt x="1743" y="0"/>
                                    <a:pt x="1760" y="18"/>
                                    <a:pt x="1760" y="40"/>
                                  </a:cubicBezTo>
                                  <a:lnTo>
                                    <a:pt x="1760" y="40"/>
                                  </a:lnTo>
                                  <a:lnTo>
                                    <a:pt x="1760" y="1064"/>
                                  </a:lnTo>
                                  <a:lnTo>
                                    <a:pt x="1760" y="1064"/>
                                  </a:lnTo>
                                  <a:cubicBezTo>
                                    <a:pt x="1760" y="1087"/>
                                    <a:pt x="1743" y="1104"/>
                                    <a:pt x="1720" y="1104"/>
                                  </a:cubicBezTo>
                                  <a:cubicBezTo>
                                    <a:pt x="1720" y="1104"/>
                                    <a:pt x="1720" y="1104"/>
                                    <a:pt x="1720" y="1104"/>
                                  </a:cubicBezTo>
                                  <a:lnTo>
                                    <a:pt x="1720" y="1104"/>
                                  </a:lnTo>
                                  <a:lnTo>
                                    <a:pt x="40" y="1104"/>
                                  </a:lnTo>
                                  <a:lnTo>
                                    <a:pt x="40" y="1104"/>
                                  </a:lnTo>
                                  <a:cubicBezTo>
                                    <a:pt x="18" y="1104"/>
                                    <a:pt x="0" y="1087"/>
                                    <a:pt x="0" y="1064"/>
                                  </a:cubicBezTo>
                                  <a:lnTo>
                                    <a:pt x="0" y="1064"/>
                                  </a:lnTo>
                                  <a:lnTo>
                                    <a:pt x="0" y="40"/>
                                  </a:lnTo>
                                  <a:cubicBezTo>
                                    <a:pt x="0" y="18"/>
                                    <a:pt x="18" y="0"/>
                                    <a:pt x="40" y="0"/>
                                  </a:cubicBezTo>
                                  <a:lnTo>
                                    <a:pt x="40" y="0"/>
                                  </a:lnTo>
                                  <a:lnTo>
                                    <a:pt x="1720"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3" name="Rectangle 579"/>
                          <wps:cNvSpPr>
                            <a:spLocks noChangeArrowheads="1"/>
                          </wps:cNvSpPr>
                          <wps:spPr bwMode="auto">
                            <a:xfrm>
                              <a:off x="248" y="2650"/>
                              <a:ext cx="792"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1C0309" w14:textId="1A5004EF" w:rsidR="003802D7" w:rsidRDefault="003802D7">
                                <w:r>
                                  <w:rPr>
                                    <w:rFonts w:cs="Arial"/>
                                    <w:b/>
                                    <w:bCs/>
                                    <w:color w:val="000000"/>
                                    <w:sz w:val="8"/>
                                    <w:szCs w:val="8"/>
                                  </w:rPr>
                                  <w:t>Kliendi_seisundi_liik</w:t>
                                </w:r>
                              </w:p>
                            </w:txbxContent>
                          </wps:txbx>
                          <wps:bodyPr rot="0" vert="horz" wrap="none" lIns="0" tIns="0" rIns="0" bIns="0" anchor="t" anchorCtr="0">
                            <a:spAutoFit/>
                          </wps:bodyPr>
                        </wps:wsp>
                        <wps:wsp>
                          <wps:cNvPr id="1354" name="Freeform 580"/>
                          <wps:cNvSpPr>
                            <a:spLocks/>
                          </wps:cNvSpPr>
                          <wps:spPr bwMode="auto">
                            <a:xfrm>
                              <a:off x="4146" y="3736"/>
                              <a:ext cx="761" cy="590"/>
                            </a:xfrm>
                            <a:custGeom>
                              <a:avLst/>
                              <a:gdLst>
                                <a:gd name="T0" fmla="*/ 1384 w 1424"/>
                                <a:gd name="T1" fmla="*/ 0 h 1104"/>
                                <a:gd name="T2" fmla="*/ 1424 w 1424"/>
                                <a:gd name="T3" fmla="*/ 40 h 1104"/>
                                <a:gd name="T4" fmla="*/ 1424 w 1424"/>
                                <a:gd name="T5" fmla="*/ 40 h 1104"/>
                                <a:gd name="T6" fmla="*/ 1424 w 1424"/>
                                <a:gd name="T7" fmla="*/ 1064 h 1104"/>
                                <a:gd name="T8" fmla="*/ 1424 w 1424"/>
                                <a:gd name="T9" fmla="*/ 1064 h 1104"/>
                                <a:gd name="T10" fmla="*/ 1384 w 1424"/>
                                <a:gd name="T11" fmla="*/ 1104 h 1104"/>
                                <a:gd name="T12" fmla="*/ 1384 w 1424"/>
                                <a:gd name="T13" fmla="*/ 1104 h 1104"/>
                                <a:gd name="T14" fmla="*/ 1384 w 1424"/>
                                <a:gd name="T15" fmla="*/ 1104 h 1104"/>
                                <a:gd name="T16" fmla="*/ 40 w 1424"/>
                                <a:gd name="T17" fmla="*/ 1104 h 1104"/>
                                <a:gd name="T18" fmla="*/ 40 w 1424"/>
                                <a:gd name="T19" fmla="*/ 1104 h 1104"/>
                                <a:gd name="T20" fmla="*/ 0 w 1424"/>
                                <a:gd name="T21" fmla="*/ 1064 h 1104"/>
                                <a:gd name="T22" fmla="*/ 0 w 1424"/>
                                <a:gd name="T23" fmla="*/ 1064 h 1104"/>
                                <a:gd name="T24" fmla="*/ 0 w 1424"/>
                                <a:gd name="T25" fmla="*/ 40 h 1104"/>
                                <a:gd name="T26" fmla="*/ 40 w 1424"/>
                                <a:gd name="T27" fmla="*/ 0 h 1104"/>
                                <a:gd name="T28" fmla="*/ 40 w 1424"/>
                                <a:gd name="T29" fmla="*/ 0 h 1104"/>
                                <a:gd name="T30" fmla="*/ 1384 w 1424"/>
                                <a:gd name="T31" fmla="*/ 0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424" h="1104">
                                  <a:moveTo>
                                    <a:pt x="1384" y="0"/>
                                  </a:moveTo>
                                  <a:cubicBezTo>
                                    <a:pt x="1407" y="0"/>
                                    <a:pt x="1424" y="18"/>
                                    <a:pt x="1424" y="40"/>
                                  </a:cubicBezTo>
                                  <a:lnTo>
                                    <a:pt x="1424" y="40"/>
                                  </a:lnTo>
                                  <a:lnTo>
                                    <a:pt x="1424" y="1064"/>
                                  </a:lnTo>
                                  <a:lnTo>
                                    <a:pt x="1424" y="1064"/>
                                  </a:lnTo>
                                  <a:cubicBezTo>
                                    <a:pt x="1424" y="1087"/>
                                    <a:pt x="1407" y="1104"/>
                                    <a:pt x="1384" y="1104"/>
                                  </a:cubicBezTo>
                                  <a:cubicBezTo>
                                    <a:pt x="1384" y="1104"/>
                                    <a:pt x="1384" y="1104"/>
                                    <a:pt x="1384" y="1104"/>
                                  </a:cubicBezTo>
                                  <a:lnTo>
                                    <a:pt x="1384" y="1104"/>
                                  </a:lnTo>
                                  <a:lnTo>
                                    <a:pt x="40" y="1104"/>
                                  </a:lnTo>
                                  <a:lnTo>
                                    <a:pt x="40" y="1104"/>
                                  </a:lnTo>
                                  <a:cubicBezTo>
                                    <a:pt x="18" y="1104"/>
                                    <a:pt x="0" y="1087"/>
                                    <a:pt x="0" y="1064"/>
                                  </a:cubicBezTo>
                                  <a:lnTo>
                                    <a:pt x="0" y="1064"/>
                                  </a:lnTo>
                                  <a:lnTo>
                                    <a:pt x="0" y="40"/>
                                  </a:lnTo>
                                  <a:cubicBezTo>
                                    <a:pt x="0" y="18"/>
                                    <a:pt x="18" y="0"/>
                                    <a:pt x="40" y="0"/>
                                  </a:cubicBezTo>
                                  <a:lnTo>
                                    <a:pt x="40" y="0"/>
                                  </a:lnTo>
                                  <a:lnTo>
                                    <a:pt x="1384" y="0"/>
                                  </a:lnTo>
                                  <a:close/>
                                </a:path>
                              </a:pathLst>
                            </a:custGeom>
                            <a:solidFill>
                              <a:srgbClr val="D7D8DC"/>
                            </a:solidFill>
                            <a:ln w="0">
                              <a:solidFill>
                                <a:srgbClr val="000000"/>
                              </a:solidFill>
                              <a:prstDash val="solid"/>
                              <a:round/>
                              <a:headEnd/>
                              <a:tailEnd/>
                            </a:ln>
                          </wps:spPr>
                          <wps:bodyPr rot="0" vert="horz" wrap="square" lIns="91440" tIns="45720" rIns="91440" bIns="45720" anchor="t" anchorCtr="0" upright="1">
                            <a:noAutofit/>
                          </wps:bodyPr>
                        </wps:wsp>
                        <wps:wsp>
                          <wps:cNvPr id="1355" name="Rectangle 581"/>
                          <wps:cNvSpPr>
                            <a:spLocks noChangeArrowheads="1"/>
                          </wps:cNvSpPr>
                          <wps:spPr bwMode="auto">
                            <a:xfrm>
                              <a:off x="4121" y="3710"/>
                              <a:ext cx="162" cy="599"/>
                            </a:xfrm>
                            <a:prstGeom prst="rect">
                              <a:avLst/>
                            </a:prstGeom>
                            <a:solidFill>
                              <a:srgbClr val="CC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6" name="Rectangle 582"/>
                          <wps:cNvSpPr>
                            <a:spLocks noChangeArrowheads="1"/>
                          </wps:cNvSpPr>
                          <wps:spPr bwMode="auto">
                            <a:xfrm>
                              <a:off x="4283" y="3710"/>
                              <a:ext cx="17" cy="599"/>
                            </a:xfrm>
                            <a:prstGeom prst="rect">
                              <a:avLst/>
                            </a:prstGeom>
                            <a:solidFill>
                              <a:srgbClr val="CBFF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7" name="Rectangle 583"/>
                          <wps:cNvSpPr>
                            <a:spLocks noChangeArrowheads="1"/>
                          </wps:cNvSpPr>
                          <wps:spPr bwMode="auto">
                            <a:xfrm>
                              <a:off x="4300" y="3710"/>
                              <a:ext cx="9" cy="599"/>
                            </a:xfrm>
                            <a:prstGeom prst="rect">
                              <a:avLst/>
                            </a:prstGeom>
                            <a:solidFill>
                              <a:srgbClr val="CAFF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8" name="Rectangle 584"/>
                          <wps:cNvSpPr>
                            <a:spLocks noChangeArrowheads="1"/>
                          </wps:cNvSpPr>
                          <wps:spPr bwMode="auto">
                            <a:xfrm>
                              <a:off x="4309" y="3710"/>
                              <a:ext cx="17" cy="599"/>
                            </a:xfrm>
                            <a:prstGeom prst="rect">
                              <a:avLst/>
                            </a:prstGeom>
                            <a:solidFill>
                              <a:srgbClr val="C9FF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9" name="Rectangle 585"/>
                          <wps:cNvSpPr>
                            <a:spLocks noChangeArrowheads="1"/>
                          </wps:cNvSpPr>
                          <wps:spPr bwMode="auto">
                            <a:xfrm>
                              <a:off x="4326" y="3710"/>
                              <a:ext cx="9" cy="599"/>
                            </a:xfrm>
                            <a:prstGeom prst="rect">
                              <a:avLst/>
                            </a:prstGeom>
                            <a:solidFill>
                              <a:srgbClr val="C8FF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0" name="Rectangle 586"/>
                          <wps:cNvSpPr>
                            <a:spLocks noChangeArrowheads="1"/>
                          </wps:cNvSpPr>
                          <wps:spPr bwMode="auto">
                            <a:xfrm>
                              <a:off x="4335" y="3710"/>
                              <a:ext cx="17" cy="599"/>
                            </a:xfrm>
                            <a:prstGeom prst="rect">
                              <a:avLst/>
                            </a:prstGeom>
                            <a:solidFill>
                              <a:srgbClr val="C7FF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1" name="Rectangle 587"/>
                          <wps:cNvSpPr>
                            <a:spLocks noChangeArrowheads="1"/>
                          </wps:cNvSpPr>
                          <wps:spPr bwMode="auto">
                            <a:xfrm>
                              <a:off x="4352" y="3710"/>
                              <a:ext cx="8" cy="599"/>
                            </a:xfrm>
                            <a:prstGeom prst="rect">
                              <a:avLst/>
                            </a:prstGeom>
                            <a:solidFill>
                              <a:srgbClr val="C6FF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2" name="Rectangle 588"/>
                          <wps:cNvSpPr>
                            <a:spLocks noChangeArrowheads="1"/>
                          </wps:cNvSpPr>
                          <wps:spPr bwMode="auto">
                            <a:xfrm>
                              <a:off x="4360" y="3710"/>
                              <a:ext cx="9" cy="599"/>
                            </a:xfrm>
                            <a:prstGeom prst="rect">
                              <a:avLst/>
                            </a:prstGeom>
                            <a:solidFill>
                              <a:srgbClr val="C5F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3" name="Rectangle 589"/>
                          <wps:cNvSpPr>
                            <a:spLocks noChangeArrowheads="1"/>
                          </wps:cNvSpPr>
                          <wps:spPr bwMode="auto">
                            <a:xfrm>
                              <a:off x="4369" y="3710"/>
                              <a:ext cx="17" cy="599"/>
                            </a:xfrm>
                            <a:prstGeom prst="rect">
                              <a:avLst/>
                            </a:prstGeom>
                            <a:solidFill>
                              <a:srgbClr val="C4FF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4" name="Rectangle 590"/>
                          <wps:cNvSpPr>
                            <a:spLocks noChangeArrowheads="1"/>
                          </wps:cNvSpPr>
                          <wps:spPr bwMode="auto">
                            <a:xfrm>
                              <a:off x="4386" y="3710"/>
                              <a:ext cx="8" cy="599"/>
                            </a:xfrm>
                            <a:prstGeom prst="rect">
                              <a:avLst/>
                            </a:prstGeom>
                            <a:solidFill>
                              <a:srgbClr val="C3FF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5" name="Rectangle 591"/>
                          <wps:cNvSpPr>
                            <a:spLocks noChangeArrowheads="1"/>
                          </wps:cNvSpPr>
                          <wps:spPr bwMode="auto">
                            <a:xfrm>
                              <a:off x="4394" y="3710"/>
                              <a:ext cx="17" cy="599"/>
                            </a:xfrm>
                            <a:prstGeom prst="rect">
                              <a:avLst/>
                            </a:prstGeom>
                            <a:solidFill>
                              <a:srgbClr val="C2FF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6" name="Rectangle 592"/>
                          <wps:cNvSpPr>
                            <a:spLocks noChangeArrowheads="1"/>
                          </wps:cNvSpPr>
                          <wps:spPr bwMode="auto">
                            <a:xfrm>
                              <a:off x="4411" y="3710"/>
                              <a:ext cx="9" cy="599"/>
                            </a:xfrm>
                            <a:prstGeom prst="rect">
                              <a:avLst/>
                            </a:prstGeom>
                            <a:solidFill>
                              <a:srgbClr val="C1FF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7" name="Rectangle 593"/>
                          <wps:cNvSpPr>
                            <a:spLocks noChangeArrowheads="1"/>
                          </wps:cNvSpPr>
                          <wps:spPr bwMode="auto">
                            <a:xfrm>
                              <a:off x="4420" y="3710"/>
                              <a:ext cx="9" cy="599"/>
                            </a:xfrm>
                            <a:prstGeom prst="rect">
                              <a:avLst/>
                            </a:prstGeom>
                            <a:solidFill>
                              <a:srgbClr val="C0F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8" name="Rectangle 594"/>
                          <wps:cNvSpPr>
                            <a:spLocks noChangeArrowheads="1"/>
                          </wps:cNvSpPr>
                          <wps:spPr bwMode="auto">
                            <a:xfrm>
                              <a:off x="4429" y="3710"/>
                              <a:ext cx="17" cy="599"/>
                            </a:xfrm>
                            <a:prstGeom prst="rect">
                              <a:avLst/>
                            </a:prstGeom>
                            <a:solidFill>
                              <a:srgbClr val="BFF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9" name="Rectangle 595"/>
                          <wps:cNvSpPr>
                            <a:spLocks noChangeArrowheads="1"/>
                          </wps:cNvSpPr>
                          <wps:spPr bwMode="auto">
                            <a:xfrm>
                              <a:off x="4446" y="3710"/>
                              <a:ext cx="8" cy="599"/>
                            </a:xfrm>
                            <a:prstGeom prst="rect">
                              <a:avLst/>
                            </a:prstGeom>
                            <a:solidFill>
                              <a:srgbClr val="BEFF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0" name="Rectangle 596"/>
                          <wps:cNvSpPr>
                            <a:spLocks noChangeArrowheads="1"/>
                          </wps:cNvSpPr>
                          <wps:spPr bwMode="auto">
                            <a:xfrm>
                              <a:off x="4454" y="3710"/>
                              <a:ext cx="17" cy="599"/>
                            </a:xfrm>
                            <a:prstGeom prst="rect">
                              <a:avLst/>
                            </a:prstGeom>
                            <a:solidFill>
                              <a:srgbClr val="BDFF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1" name="Rectangle 597"/>
                          <wps:cNvSpPr>
                            <a:spLocks noChangeArrowheads="1"/>
                          </wps:cNvSpPr>
                          <wps:spPr bwMode="auto">
                            <a:xfrm>
                              <a:off x="4471" y="3710"/>
                              <a:ext cx="9" cy="599"/>
                            </a:xfrm>
                            <a:prstGeom prst="rect">
                              <a:avLst/>
                            </a:prstGeom>
                            <a:solidFill>
                              <a:srgbClr val="BCFF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2" name="Rectangle 598"/>
                          <wps:cNvSpPr>
                            <a:spLocks noChangeArrowheads="1"/>
                          </wps:cNvSpPr>
                          <wps:spPr bwMode="auto">
                            <a:xfrm>
                              <a:off x="4480" y="3710"/>
                              <a:ext cx="8" cy="599"/>
                            </a:xfrm>
                            <a:prstGeom prst="rect">
                              <a:avLst/>
                            </a:prstGeom>
                            <a:solidFill>
                              <a:srgbClr val="BBFF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3" name="Rectangle 599"/>
                          <wps:cNvSpPr>
                            <a:spLocks noChangeArrowheads="1"/>
                          </wps:cNvSpPr>
                          <wps:spPr bwMode="auto">
                            <a:xfrm>
                              <a:off x="4488" y="3710"/>
                              <a:ext cx="17" cy="599"/>
                            </a:xfrm>
                            <a:prstGeom prst="rect">
                              <a:avLst/>
                            </a:prstGeom>
                            <a:solidFill>
                              <a:srgbClr val="BAFF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4" name="Rectangle 600"/>
                          <wps:cNvSpPr>
                            <a:spLocks noChangeArrowheads="1"/>
                          </wps:cNvSpPr>
                          <wps:spPr bwMode="auto">
                            <a:xfrm>
                              <a:off x="4505" y="3710"/>
                              <a:ext cx="9" cy="599"/>
                            </a:xfrm>
                            <a:prstGeom prst="rect">
                              <a:avLst/>
                            </a:prstGeom>
                            <a:solidFill>
                              <a:srgbClr val="B9FF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5" name="Rectangle 601"/>
                          <wps:cNvSpPr>
                            <a:spLocks noChangeArrowheads="1"/>
                          </wps:cNvSpPr>
                          <wps:spPr bwMode="auto">
                            <a:xfrm>
                              <a:off x="4514" y="3710"/>
                              <a:ext cx="17" cy="599"/>
                            </a:xfrm>
                            <a:prstGeom prst="rect">
                              <a:avLst/>
                            </a:prstGeom>
                            <a:solidFill>
                              <a:srgbClr val="B8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6" name="Rectangle 602"/>
                          <wps:cNvSpPr>
                            <a:spLocks noChangeArrowheads="1"/>
                          </wps:cNvSpPr>
                          <wps:spPr bwMode="auto">
                            <a:xfrm>
                              <a:off x="4531" y="3710"/>
                              <a:ext cx="9" cy="599"/>
                            </a:xfrm>
                            <a:prstGeom prst="rect">
                              <a:avLst/>
                            </a:prstGeom>
                            <a:solidFill>
                              <a:srgbClr val="B7FF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7" name="Rectangle 603"/>
                          <wps:cNvSpPr>
                            <a:spLocks noChangeArrowheads="1"/>
                          </wps:cNvSpPr>
                          <wps:spPr bwMode="auto">
                            <a:xfrm>
                              <a:off x="4540" y="3710"/>
                              <a:ext cx="8" cy="599"/>
                            </a:xfrm>
                            <a:prstGeom prst="rect">
                              <a:avLst/>
                            </a:prstGeom>
                            <a:solidFill>
                              <a:srgbClr val="B6FFB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8" name="Rectangle 604"/>
                          <wps:cNvSpPr>
                            <a:spLocks noChangeArrowheads="1"/>
                          </wps:cNvSpPr>
                          <wps:spPr bwMode="auto">
                            <a:xfrm>
                              <a:off x="4548" y="3710"/>
                              <a:ext cx="17" cy="599"/>
                            </a:xfrm>
                            <a:prstGeom prst="rect">
                              <a:avLst/>
                            </a:prstGeom>
                            <a:solidFill>
                              <a:srgbClr val="B5FF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9" name="Rectangle 605"/>
                          <wps:cNvSpPr>
                            <a:spLocks noChangeArrowheads="1"/>
                          </wps:cNvSpPr>
                          <wps:spPr bwMode="auto">
                            <a:xfrm>
                              <a:off x="4565" y="3710"/>
                              <a:ext cx="9" cy="599"/>
                            </a:xfrm>
                            <a:prstGeom prst="rect">
                              <a:avLst/>
                            </a:prstGeom>
                            <a:solidFill>
                              <a:srgbClr val="B4FF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0" name="Rectangle 606"/>
                          <wps:cNvSpPr>
                            <a:spLocks noChangeArrowheads="1"/>
                          </wps:cNvSpPr>
                          <wps:spPr bwMode="auto">
                            <a:xfrm>
                              <a:off x="4574" y="3710"/>
                              <a:ext cx="17" cy="599"/>
                            </a:xfrm>
                            <a:prstGeom prst="rect">
                              <a:avLst/>
                            </a:prstGeom>
                            <a:solidFill>
                              <a:srgbClr val="B3FF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g:wgp>
                        <wpg:cNvPr id="1381" name="Group 808"/>
                        <wpg:cNvGrpSpPr>
                          <a:grpSpLocks/>
                        </wpg:cNvGrpSpPr>
                        <wpg:grpSpPr bwMode="auto">
                          <a:xfrm>
                            <a:off x="1194435" y="689610"/>
                            <a:ext cx="4288790" cy="2073910"/>
                            <a:chOff x="1881" y="1086"/>
                            <a:chExt cx="6754" cy="3266"/>
                          </a:xfrm>
                        </wpg:grpSpPr>
                        <wps:wsp>
                          <wps:cNvPr id="1382" name="Rectangle 608"/>
                          <wps:cNvSpPr>
                            <a:spLocks noChangeArrowheads="1"/>
                          </wps:cNvSpPr>
                          <wps:spPr bwMode="auto">
                            <a:xfrm>
                              <a:off x="4591" y="3710"/>
                              <a:ext cx="9" cy="599"/>
                            </a:xfrm>
                            <a:prstGeom prst="rect">
                              <a:avLst/>
                            </a:prstGeom>
                            <a:solidFill>
                              <a:srgbClr val="B2FFB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3" name="Rectangle 609"/>
                          <wps:cNvSpPr>
                            <a:spLocks noChangeArrowheads="1"/>
                          </wps:cNvSpPr>
                          <wps:spPr bwMode="auto">
                            <a:xfrm>
                              <a:off x="4600" y="3710"/>
                              <a:ext cx="8" cy="599"/>
                            </a:xfrm>
                            <a:prstGeom prst="rect">
                              <a:avLst/>
                            </a:prstGeom>
                            <a:solidFill>
                              <a:srgbClr val="B1FF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4" name="Rectangle 610"/>
                          <wps:cNvSpPr>
                            <a:spLocks noChangeArrowheads="1"/>
                          </wps:cNvSpPr>
                          <wps:spPr bwMode="auto">
                            <a:xfrm>
                              <a:off x="4608" y="3710"/>
                              <a:ext cx="17" cy="599"/>
                            </a:xfrm>
                            <a:prstGeom prst="rect">
                              <a:avLst/>
                            </a:prstGeom>
                            <a:solidFill>
                              <a:srgbClr val="B0FFB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5" name="Rectangle 611"/>
                          <wps:cNvSpPr>
                            <a:spLocks noChangeArrowheads="1"/>
                          </wps:cNvSpPr>
                          <wps:spPr bwMode="auto">
                            <a:xfrm>
                              <a:off x="4625" y="3710"/>
                              <a:ext cx="9" cy="599"/>
                            </a:xfrm>
                            <a:prstGeom prst="rect">
                              <a:avLst/>
                            </a:prstGeom>
                            <a:solidFill>
                              <a:srgbClr val="AFFF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6" name="Rectangle 612"/>
                          <wps:cNvSpPr>
                            <a:spLocks noChangeArrowheads="1"/>
                          </wps:cNvSpPr>
                          <wps:spPr bwMode="auto">
                            <a:xfrm>
                              <a:off x="4634" y="3710"/>
                              <a:ext cx="17" cy="599"/>
                            </a:xfrm>
                            <a:prstGeom prst="rect">
                              <a:avLst/>
                            </a:prstGeom>
                            <a:solidFill>
                              <a:srgbClr val="AEFF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7" name="Rectangle 613"/>
                          <wps:cNvSpPr>
                            <a:spLocks noChangeArrowheads="1"/>
                          </wps:cNvSpPr>
                          <wps:spPr bwMode="auto">
                            <a:xfrm>
                              <a:off x="4651" y="3710"/>
                              <a:ext cx="8" cy="599"/>
                            </a:xfrm>
                            <a:prstGeom prst="rect">
                              <a:avLst/>
                            </a:prstGeom>
                            <a:solidFill>
                              <a:srgbClr val="ADFFA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8" name="Rectangle 614"/>
                          <wps:cNvSpPr>
                            <a:spLocks noChangeArrowheads="1"/>
                          </wps:cNvSpPr>
                          <wps:spPr bwMode="auto">
                            <a:xfrm>
                              <a:off x="4659" y="3710"/>
                              <a:ext cx="9" cy="599"/>
                            </a:xfrm>
                            <a:prstGeom prst="rect">
                              <a:avLst/>
                            </a:prstGeom>
                            <a:solidFill>
                              <a:srgbClr val="ACFF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9" name="Rectangle 615"/>
                          <wps:cNvSpPr>
                            <a:spLocks noChangeArrowheads="1"/>
                          </wps:cNvSpPr>
                          <wps:spPr bwMode="auto">
                            <a:xfrm>
                              <a:off x="4668" y="3710"/>
                              <a:ext cx="17" cy="599"/>
                            </a:xfrm>
                            <a:prstGeom prst="rect">
                              <a:avLst/>
                            </a:prstGeom>
                            <a:solidFill>
                              <a:srgbClr val="ABFF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0" name="Rectangle 616"/>
                          <wps:cNvSpPr>
                            <a:spLocks noChangeArrowheads="1"/>
                          </wps:cNvSpPr>
                          <wps:spPr bwMode="auto">
                            <a:xfrm>
                              <a:off x="4685" y="3710"/>
                              <a:ext cx="9" cy="599"/>
                            </a:xfrm>
                            <a:prstGeom prst="rect">
                              <a:avLst/>
                            </a:prstGeom>
                            <a:solidFill>
                              <a:srgbClr val="AAFF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1" name="Rectangle 617"/>
                          <wps:cNvSpPr>
                            <a:spLocks noChangeArrowheads="1"/>
                          </wps:cNvSpPr>
                          <wps:spPr bwMode="auto">
                            <a:xfrm>
                              <a:off x="4694" y="3710"/>
                              <a:ext cx="8" cy="599"/>
                            </a:xfrm>
                            <a:prstGeom prst="rect">
                              <a:avLst/>
                            </a:prstGeom>
                            <a:solidFill>
                              <a:srgbClr val="A9FF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2" name="Rectangle 618"/>
                          <wps:cNvSpPr>
                            <a:spLocks noChangeArrowheads="1"/>
                          </wps:cNvSpPr>
                          <wps:spPr bwMode="auto">
                            <a:xfrm>
                              <a:off x="4702" y="3710"/>
                              <a:ext cx="9" cy="599"/>
                            </a:xfrm>
                            <a:prstGeom prst="rect">
                              <a:avLst/>
                            </a:prstGeom>
                            <a:solidFill>
                              <a:srgbClr val="A8FFA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3" name="Rectangle 619"/>
                          <wps:cNvSpPr>
                            <a:spLocks noChangeArrowheads="1"/>
                          </wps:cNvSpPr>
                          <wps:spPr bwMode="auto">
                            <a:xfrm>
                              <a:off x="4711" y="3710"/>
                              <a:ext cx="8" cy="599"/>
                            </a:xfrm>
                            <a:prstGeom prst="rect">
                              <a:avLst/>
                            </a:prstGeom>
                            <a:solidFill>
                              <a:srgbClr val="A7FF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4" name="Rectangle 620"/>
                          <wps:cNvSpPr>
                            <a:spLocks noChangeArrowheads="1"/>
                          </wps:cNvSpPr>
                          <wps:spPr bwMode="auto">
                            <a:xfrm>
                              <a:off x="4719" y="3710"/>
                              <a:ext cx="17" cy="599"/>
                            </a:xfrm>
                            <a:prstGeom prst="rect">
                              <a:avLst/>
                            </a:prstGeom>
                            <a:solidFill>
                              <a:srgbClr val="A6FF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5" name="Rectangle 621"/>
                          <wps:cNvSpPr>
                            <a:spLocks noChangeArrowheads="1"/>
                          </wps:cNvSpPr>
                          <wps:spPr bwMode="auto">
                            <a:xfrm>
                              <a:off x="4736" y="3710"/>
                              <a:ext cx="9" cy="599"/>
                            </a:xfrm>
                            <a:prstGeom prst="rect">
                              <a:avLst/>
                            </a:prstGeom>
                            <a:solidFill>
                              <a:srgbClr val="A5FFA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6" name="Rectangle 622"/>
                          <wps:cNvSpPr>
                            <a:spLocks noChangeArrowheads="1"/>
                          </wps:cNvSpPr>
                          <wps:spPr bwMode="auto">
                            <a:xfrm>
                              <a:off x="4745" y="3710"/>
                              <a:ext cx="8" cy="599"/>
                            </a:xfrm>
                            <a:prstGeom prst="rect">
                              <a:avLst/>
                            </a:prstGeom>
                            <a:solidFill>
                              <a:srgbClr val="A4FF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7" name="Rectangle 623"/>
                          <wps:cNvSpPr>
                            <a:spLocks noChangeArrowheads="1"/>
                          </wps:cNvSpPr>
                          <wps:spPr bwMode="auto">
                            <a:xfrm>
                              <a:off x="4753" y="3710"/>
                              <a:ext cx="18" cy="599"/>
                            </a:xfrm>
                            <a:prstGeom prst="rect">
                              <a:avLst/>
                            </a:prstGeom>
                            <a:solidFill>
                              <a:srgbClr val="A3FF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8" name="Rectangle 624"/>
                          <wps:cNvSpPr>
                            <a:spLocks noChangeArrowheads="1"/>
                          </wps:cNvSpPr>
                          <wps:spPr bwMode="auto">
                            <a:xfrm>
                              <a:off x="4771" y="3710"/>
                              <a:ext cx="8" cy="599"/>
                            </a:xfrm>
                            <a:prstGeom prst="rect">
                              <a:avLst/>
                            </a:prstGeom>
                            <a:solidFill>
                              <a:srgbClr val="A2FF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9" name="Rectangle 625"/>
                          <wps:cNvSpPr>
                            <a:spLocks noChangeArrowheads="1"/>
                          </wps:cNvSpPr>
                          <wps:spPr bwMode="auto">
                            <a:xfrm>
                              <a:off x="4779" y="3710"/>
                              <a:ext cx="17" cy="599"/>
                            </a:xfrm>
                            <a:prstGeom prst="rect">
                              <a:avLst/>
                            </a:prstGeom>
                            <a:solidFill>
                              <a:srgbClr val="A1FF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0" name="Rectangle 626"/>
                          <wps:cNvSpPr>
                            <a:spLocks noChangeArrowheads="1"/>
                          </wps:cNvSpPr>
                          <wps:spPr bwMode="auto">
                            <a:xfrm>
                              <a:off x="4796" y="3710"/>
                              <a:ext cx="9" cy="599"/>
                            </a:xfrm>
                            <a:prstGeom prst="rect">
                              <a:avLst/>
                            </a:prstGeom>
                            <a:solidFill>
                              <a:srgbClr val="A0FF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1" name="Rectangle 627"/>
                          <wps:cNvSpPr>
                            <a:spLocks noChangeArrowheads="1"/>
                          </wps:cNvSpPr>
                          <wps:spPr bwMode="auto">
                            <a:xfrm>
                              <a:off x="4805" y="3710"/>
                              <a:ext cx="8" cy="599"/>
                            </a:xfrm>
                            <a:prstGeom prst="rect">
                              <a:avLst/>
                            </a:prstGeom>
                            <a:solidFill>
                              <a:srgbClr val="9FF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2" name="Rectangle 628"/>
                          <wps:cNvSpPr>
                            <a:spLocks noChangeArrowheads="1"/>
                          </wps:cNvSpPr>
                          <wps:spPr bwMode="auto">
                            <a:xfrm>
                              <a:off x="4813" y="3710"/>
                              <a:ext cx="17" cy="599"/>
                            </a:xfrm>
                            <a:prstGeom prst="rect">
                              <a:avLst/>
                            </a:prstGeom>
                            <a:solidFill>
                              <a:srgbClr val="9EFF9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3" name="Rectangle 629"/>
                          <wps:cNvSpPr>
                            <a:spLocks noChangeArrowheads="1"/>
                          </wps:cNvSpPr>
                          <wps:spPr bwMode="auto">
                            <a:xfrm>
                              <a:off x="4830" y="3710"/>
                              <a:ext cx="9" cy="599"/>
                            </a:xfrm>
                            <a:prstGeom prst="rect">
                              <a:avLst/>
                            </a:prstGeom>
                            <a:solidFill>
                              <a:srgbClr val="9DFF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4" name="Rectangle 630"/>
                          <wps:cNvSpPr>
                            <a:spLocks noChangeArrowheads="1"/>
                          </wps:cNvSpPr>
                          <wps:spPr bwMode="auto">
                            <a:xfrm>
                              <a:off x="4839" y="3710"/>
                              <a:ext cx="17" cy="599"/>
                            </a:xfrm>
                            <a:prstGeom prst="rect">
                              <a:avLst/>
                            </a:prstGeom>
                            <a:solidFill>
                              <a:srgbClr val="9CFF9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5" name="Rectangle 631"/>
                          <wps:cNvSpPr>
                            <a:spLocks noChangeArrowheads="1"/>
                          </wps:cNvSpPr>
                          <wps:spPr bwMode="auto">
                            <a:xfrm>
                              <a:off x="4856" y="3710"/>
                              <a:ext cx="9" cy="599"/>
                            </a:xfrm>
                            <a:prstGeom prst="rect">
                              <a:avLst/>
                            </a:prstGeom>
                            <a:solidFill>
                              <a:srgbClr val="9BFF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6" name="Rectangle 632"/>
                          <wps:cNvSpPr>
                            <a:spLocks noChangeArrowheads="1"/>
                          </wps:cNvSpPr>
                          <wps:spPr bwMode="auto">
                            <a:xfrm>
                              <a:off x="4865" y="3710"/>
                              <a:ext cx="8" cy="599"/>
                            </a:xfrm>
                            <a:prstGeom prst="rect">
                              <a:avLst/>
                            </a:prstGeom>
                            <a:solidFill>
                              <a:srgbClr val="9AFF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7" name="Rectangle 633"/>
                          <wps:cNvSpPr>
                            <a:spLocks noChangeArrowheads="1"/>
                          </wps:cNvSpPr>
                          <wps:spPr bwMode="auto">
                            <a:xfrm>
                              <a:off x="4873" y="3710"/>
                              <a:ext cx="17" cy="599"/>
                            </a:xfrm>
                            <a:prstGeom prst="rect">
                              <a:avLst/>
                            </a:prstGeom>
                            <a:solidFill>
                              <a:srgbClr val="99FF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8" name="Freeform 634"/>
                          <wps:cNvSpPr>
                            <a:spLocks/>
                          </wps:cNvSpPr>
                          <wps:spPr bwMode="auto">
                            <a:xfrm>
                              <a:off x="4121" y="3710"/>
                              <a:ext cx="761" cy="590"/>
                            </a:xfrm>
                            <a:custGeom>
                              <a:avLst/>
                              <a:gdLst>
                                <a:gd name="T0" fmla="*/ 1384 w 1424"/>
                                <a:gd name="T1" fmla="*/ 0 h 1104"/>
                                <a:gd name="T2" fmla="*/ 1424 w 1424"/>
                                <a:gd name="T3" fmla="*/ 40 h 1104"/>
                                <a:gd name="T4" fmla="*/ 1424 w 1424"/>
                                <a:gd name="T5" fmla="*/ 40 h 1104"/>
                                <a:gd name="T6" fmla="*/ 1424 w 1424"/>
                                <a:gd name="T7" fmla="*/ 1064 h 1104"/>
                                <a:gd name="T8" fmla="*/ 1424 w 1424"/>
                                <a:gd name="T9" fmla="*/ 1064 h 1104"/>
                                <a:gd name="T10" fmla="*/ 1384 w 1424"/>
                                <a:gd name="T11" fmla="*/ 1104 h 1104"/>
                                <a:gd name="T12" fmla="*/ 1384 w 1424"/>
                                <a:gd name="T13" fmla="*/ 1104 h 1104"/>
                                <a:gd name="T14" fmla="*/ 1384 w 1424"/>
                                <a:gd name="T15" fmla="*/ 1104 h 1104"/>
                                <a:gd name="T16" fmla="*/ 40 w 1424"/>
                                <a:gd name="T17" fmla="*/ 1104 h 1104"/>
                                <a:gd name="T18" fmla="*/ 40 w 1424"/>
                                <a:gd name="T19" fmla="*/ 1104 h 1104"/>
                                <a:gd name="T20" fmla="*/ 0 w 1424"/>
                                <a:gd name="T21" fmla="*/ 1064 h 1104"/>
                                <a:gd name="T22" fmla="*/ 0 w 1424"/>
                                <a:gd name="T23" fmla="*/ 1064 h 1104"/>
                                <a:gd name="T24" fmla="*/ 0 w 1424"/>
                                <a:gd name="T25" fmla="*/ 40 h 1104"/>
                                <a:gd name="T26" fmla="*/ 40 w 1424"/>
                                <a:gd name="T27" fmla="*/ 0 h 1104"/>
                                <a:gd name="T28" fmla="*/ 40 w 1424"/>
                                <a:gd name="T29" fmla="*/ 0 h 1104"/>
                                <a:gd name="T30" fmla="*/ 1384 w 1424"/>
                                <a:gd name="T31" fmla="*/ 0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424" h="1104">
                                  <a:moveTo>
                                    <a:pt x="1384" y="0"/>
                                  </a:moveTo>
                                  <a:cubicBezTo>
                                    <a:pt x="1407" y="0"/>
                                    <a:pt x="1424" y="18"/>
                                    <a:pt x="1424" y="40"/>
                                  </a:cubicBezTo>
                                  <a:lnTo>
                                    <a:pt x="1424" y="40"/>
                                  </a:lnTo>
                                  <a:lnTo>
                                    <a:pt x="1424" y="1064"/>
                                  </a:lnTo>
                                  <a:lnTo>
                                    <a:pt x="1424" y="1064"/>
                                  </a:lnTo>
                                  <a:cubicBezTo>
                                    <a:pt x="1424" y="1087"/>
                                    <a:pt x="1407" y="1104"/>
                                    <a:pt x="1384" y="1104"/>
                                  </a:cubicBezTo>
                                  <a:cubicBezTo>
                                    <a:pt x="1384" y="1104"/>
                                    <a:pt x="1384" y="1104"/>
                                    <a:pt x="1384" y="1104"/>
                                  </a:cubicBezTo>
                                  <a:lnTo>
                                    <a:pt x="1384" y="1104"/>
                                  </a:lnTo>
                                  <a:lnTo>
                                    <a:pt x="40" y="1104"/>
                                  </a:lnTo>
                                  <a:lnTo>
                                    <a:pt x="40" y="1104"/>
                                  </a:lnTo>
                                  <a:cubicBezTo>
                                    <a:pt x="18" y="1104"/>
                                    <a:pt x="0" y="1087"/>
                                    <a:pt x="0" y="1064"/>
                                  </a:cubicBezTo>
                                  <a:lnTo>
                                    <a:pt x="0" y="1064"/>
                                  </a:lnTo>
                                  <a:lnTo>
                                    <a:pt x="0" y="40"/>
                                  </a:lnTo>
                                  <a:cubicBezTo>
                                    <a:pt x="0" y="18"/>
                                    <a:pt x="18" y="0"/>
                                    <a:pt x="40" y="0"/>
                                  </a:cubicBezTo>
                                  <a:lnTo>
                                    <a:pt x="40" y="0"/>
                                  </a:lnTo>
                                  <a:lnTo>
                                    <a:pt x="1384"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9" name="Rectangle 635"/>
                          <wps:cNvSpPr>
                            <a:spLocks noChangeArrowheads="1"/>
                          </wps:cNvSpPr>
                          <wps:spPr bwMode="auto">
                            <a:xfrm>
                              <a:off x="4420" y="3787"/>
                              <a:ext cx="152"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28256" w14:textId="7480BE9E" w:rsidR="003802D7" w:rsidRDefault="003802D7">
                                <w:r>
                                  <w:rPr>
                                    <w:rFonts w:cs="Arial"/>
                                    <w:b/>
                                    <w:bCs/>
                                    <w:color w:val="000000"/>
                                    <w:sz w:val="8"/>
                                    <w:szCs w:val="8"/>
                                  </w:rPr>
                                  <w:t>Sari</w:t>
                                </w:r>
                              </w:p>
                            </w:txbxContent>
                          </wps:txbx>
                          <wps:bodyPr rot="0" vert="horz" wrap="none" lIns="0" tIns="0" rIns="0" bIns="0" anchor="t" anchorCtr="0">
                            <a:spAutoFit/>
                          </wps:bodyPr>
                        </wps:wsp>
                        <wps:wsp>
                          <wps:cNvPr id="1410" name="Line 636"/>
                          <wps:cNvCnPr>
                            <a:cxnSpLocks noChangeShapeType="1"/>
                          </wps:cNvCnPr>
                          <wps:spPr bwMode="auto">
                            <a:xfrm>
                              <a:off x="4121" y="3941"/>
                              <a:ext cx="761" cy="0"/>
                            </a:xfrm>
                            <a:prstGeom prst="line">
                              <a:avLst/>
                            </a:prstGeom>
                            <a:noFill/>
                            <a:ln w="571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11" name="Rectangle 637"/>
                          <wps:cNvSpPr>
                            <a:spLocks noChangeArrowheads="1"/>
                          </wps:cNvSpPr>
                          <wps:spPr bwMode="auto">
                            <a:xfrm>
                              <a:off x="4164" y="3975"/>
                              <a:ext cx="27"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E4B95" w14:textId="26FF292A" w:rsidR="003802D7" w:rsidRDefault="003802D7">
                                <w:r>
                                  <w:rPr>
                                    <w:rFonts w:cs="Arial"/>
                                    <w:color w:val="3C3C3C"/>
                                    <w:sz w:val="8"/>
                                    <w:szCs w:val="8"/>
                                  </w:rPr>
                                  <w:t xml:space="preserve">- </w:t>
                                </w:r>
                              </w:p>
                            </w:txbxContent>
                          </wps:txbx>
                          <wps:bodyPr rot="0" vert="horz" wrap="none" lIns="0" tIns="0" rIns="0" bIns="0" anchor="t" anchorCtr="0">
                            <a:spAutoFit/>
                          </wps:bodyPr>
                        </wps:wsp>
                        <wps:wsp>
                          <wps:cNvPr id="1412" name="Rectangle 638"/>
                          <wps:cNvSpPr>
                            <a:spLocks noChangeArrowheads="1"/>
                          </wps:cNvSpPr>
                          <wps:spPr bwMode="auto">
                            <a:xfrm>
                              <a:off x="4309" y="3975"/>
                              <a:ext cx="494"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1BC84" w14:textId="7AEE2874" w:rsidR="003802D7" w:rsidRDefault="003802D7">
                                <w:r>
                                  <w:rPr>
                                    <w:rFonts w:cs="Arial"/>
                                    <w:color w:val="3C3C3C"/>
                                    <w:sz w:val="8"/>
                                    <w:szCs w:val="8"/>
                                  </w:rPr>
                                  <w:t>kirjeldus: char</w:t>
                                </w:r>
                              </w:p>
                            </w:txbxContent>
                          </wps:txbx>
                          <wps:bodyPr rot="0" vert="horz" wrap="none" lIns="0" tIns="0" rIns="0" bIns="0" anchor="t" anchorCtr="0">
                            <a:spAutoFit/>
                          </wps:bodyPr>
                        </wps:wsp>
                        <wps:wsp>
                          <wps:cNvPr id="1413" name="Freeform 639"/>
                          <wps:cNvSpPr>
                            <a:spLocks/>
                          </wps:cNvSpPr>
                          <wps:spPr bwMode="auto">
                            <a:xfrm>
                              <a:off x="3095" y="3762"/>
                              <a:ext cx="761" cy="590"/>
                            </a:xfrm>
                            <a:custGeom>
                              <a:avLst/>
                              <a:gdLst>
                                <a:gd name="T0" fmla="*/ 1384 w 1424"/>
                                <a:gd name="T1" fmla="*/ 0 h 1104"/>
                                <a:gd name="T2" fmla="*/ 1424 w 1424"/>
                                <a:gd name="T3" fmla="*/ 40 h 1104"/>
                                <a:gd name="T4" fmla="*/ 1424 w 1424"/>
                                <a:gd name="T5" fmla="*/ 40 h 1104"/>
                                <a:gd name="T6" fmla="*/ 1424 w 1424"/>
                                <a:gd name="T7" fmla="*/ 1064 h 1104"/>
                                <a:gd name="T8" fmla="*/ 1424 w 1424"/>
                                <a:gd name="T9" fmla="*/ 1064 h 1104"/>
                                <a:gd name="T10" fmla="*/ 1384 w 1424"/>
                                <a:gd name="T11" fmla="*/ 1104 h 1104"/>
                                <a:gd name="T12" fmla="*/ 1384 w 1424"/>
                                <a:gd name="T13" fmla="*/ 1104 h 1104"/>
                                <a:gd name="T14" fmla="*/ 1384 w 1424"/>
                                <a:gd name="T15" fmla="*/ 1104 h 1104"/>
                                <a:gd name="T16" fmla="*/ 40 w 1424"/>
                                <a:gd name="T17" fmla="*/ 1104 h 1104"/>
                                <a:gd name="T18" fmla="*/ 40 w 1424"/>
                                <a:gd name="T19" fmla="*/ 1104 h 1104"/>
                                <a:gd name="T20" fmla="*/ 0 w 1424"/>
                                <a:gd name="T21" fmla="*/ 1064 h 1104"/>
                                <a:gd name="T22" fmla="*/ 0 w 1424"/>
                                <a:gd name="T23" fmla="*/ 1064 h 1104"/>
                                <a:gd name="T24" fmla="*/ 0 w 1424"/>
                                <a:gd name="T25" fmla="*/ 40 h 1104"/>
                                <a:gd name="T26" fmla="*/ 40 w 1424"/>
                                <a:gd name="T27" fmla="*/ 0 h 1104"/>
                                <a:gd name="T28" fmla="*/ 40 w 1424"/>
                                <a:gd name="T29" fmla="*/ 0 h 1104"/>
                                <a:gd name="T30" fmla="*/ 1384 w 1424"/>
                                <a:gd name="T31" fmla="*/ 0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424" h="1104">
                                  <a:moveTo>
                                    <a:pt x="1384" y="0"/>
                                  </a:moveTo>
                                  <a:cubicBezTo>
                                    <a:pt x="1407" y="0"/>
                                    <a:pt x="1424" y="18"/>
                                    <a:pt x="1424" y="40"/>
                                  </a:cubicBezTo>
                                  <a:lnTo>
                                    <a:pt x="1424" y="40"/>
                                  </a:lnTo>
                                  <a:lnTo>
                                    <a:pt x="1424" y="1064"/>
                                  </a:lnTo>
                                  <a:lnTo>
                                    <a:pt x="1424" y="1064"/>
                                  </a:lnTo>
                                  <a:cubicBezTo>
                                    <a:pt x="1424" y="1087"/>
                                    <a:pt x="1407" y="1104"/>
                                    <a:pt x="1384" y="1104"/>
                                  </a:cubicBezTo>
                                  <a:cubicBezTo>
                                    <a:pt x="1384" y="1104"/>
                                    <a:pt x="1384" y="1104"/>
                                    <a:pt x="1384" y="1104"/>
                                  </a:cubicBezTo>
                                  <a:lnTo>
                                    <a:pt x="1384" y="1104"/>
                                  </a:lnTo>
                                  <a:lnTo>
                                    <a:pt x="40" y="1104"/>
                                  </a:lnTo>
                                  <a:lnTo>
                                    <a:pt x="40" y="1104"/>
                                  </a:lnTo>
                                  <a:cubicBezTo>
                                    <a:pt x="18" y="1104"/>
                                    <a:pt x="0" y="1087"/>
                                    <a:pt x="0" y="1064"/>
                                  </a:cubicBezTo>
                                  <a:lnTo>
                                    <a:pt x="0" y="1064"/>
                                  </a:lnTo>
                                  <a:lnTo>
                                    <a:pt x="0" y="40"/>
                                  </a:lnTo>
                                  <a:cubicBezTo>
                                    <a:pt x="0" y="18"/>
                                    <a:pt x="18" y="0"/>
                                    <a:pt x="40" y="0"/>
                                  </a:cubicBezTo>
                                  <a:lnTo>
                                    <a:pt x="40" y="0"/>
                                  </a:lnTo>
                                  <a:lnTo>
                                    <a:pt x="1384" y="0"/>
                                  </a:lnTo>
                                  <a:close/>
                                </a:path>
                              </a:pathLst>
                            </a:custGeom>
                            <a:solidFill>
                              <a:srgbClr val="D7D8DC"/>
                            </a:solidFill>
                            <a:ln w="0">
                              <a:solidFill>
                                <a:srgbClr val="000000"/>
                              </a:solidFill>
                              <a:prstDash val="solid"/>
                              <a:round/>
                              <a:headEnd/>
                              <a:tailEnd/>
                            </a:ln>
                          </wps:spPr>
                          <wps:bodyPr rot="0" vert="horz" wrap="square" lIns="91440" tIns="45720" rIns="91440" bIns="45720" anchor="t" anchorCtr="0" upright="1">
                            <a:noAutofit/>
                          </wps:bodyPr>
                        </wps:wsp>
                        <wps:wsp>
                          <wps:cNvPr id="1414" name="Rectangle 640"/>
                          <wps:cNvSpPr>
                            <a:spLocks noChangeArrowheads="1"/>
                          </wps:cNvSpPr>
                          <wps:spPr bwMode="auto">
                            <a:xfrm>
                              <a:off x="3069" y="3736"/>
                              <a:ext cx="163" cy="598"/>
                            </a:xfrm>
                            <a:prstGeom prst="rect">
                              <a:avLst/>
                            </a:prstGeom>
                            <a:solidFill>
                              <a:srgbClr val="CC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5" name="Rectangle 641"/>
                          <wps:cNvSpPr>
                            <a:spLocks noChangeArrowheads="1"/>
                          </wps:cNvSpPr>
                          <wps:spPr bwMode="auto">
                            <a:xfrm>
                              <a:off x="3232" y="3736"/>
                              <a:ext cx="17" cy="598"/>
                            </a:xfrm>
                            <a:prstGeom prst="rect">
                              <a:avLst/>
                            </a:prstGeom>
                            <a:solidFill>
                              <a:srgbClr val="CBFF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6" name="Rectangle 642"/>
                          <wps:cNvSpPr>
                            <a:spLocks noChangeArrowheads="1"/>
                          </wps:cNvSpPr>
                          <wps:spPr bwMode="auto">
                            <a:xfrm>
                              <a:off x="3249" y="3736"/>
                              <a:ext cx="8" cy="598"/>
                            </a:xfrm>
                            <a:prstGeom prst="rect">
                              <a:avLst/>
                            </a:prstGeom>
                            <a:solidFill>
                              <a:srgbClr val="CAFF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7" name="Rectangle 643"/>
                          <wps:cNvSpPr>
                            <a:spLocks noChangeArrowheads="1"/>
                          </wps:cNvSpPr>
                          <wps:spPr bwMode="auto">
                            <a:xfrm>
                              <a:off x="3257" y="3736"/>
                              <a:ext cx="17" cy="598"/>
                            </a:xfrm>
                            <a:prstGeom prst="rect">
                              <a:avLst/>
                            </a:prstGeom>
                            <a:solidFill>
                              <a:srgbClr val="C9FF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8" name="Rectangle 644"/>
                          <wps:cNvSpPr>
                            <a:spLocks noChangeArrowheads="1"/>
                          </wps:cNvSpPr>
                          <wps:spPr bwMode="auto">
                            <a:xfrm>
                              <a:off x="3274" y="3736"/>
                              <a:ext cx="9" cy="598"/>
                            </a:xfrm>
                            <a:prstGeom prst="rect">
                              <a:avLst/>
                            </a:prstGeom>
                            <a:solidFill>
                              <a:srgbClr val="C8FF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9" name="Rectangle 645"/>
                          <wps:cNvSpPr>
                            <a:spLocks noChangeArrowheads="1"/>
                          </wps:cNvSpPr>
                          <wps:spPr bwMode="auto">
                            <a:xfrm>
                              <a:off x="3283" y="3736"/>
                              <a:ext cx="17" cy="598"/>
                            </a:xfrm>
                            <a:prstGeom prst="rect">
                              <a:avLst/>
                            </a:prstGeom>
                            <a:solidFill>
                              <a:srgbClr val="C7FF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0" name="Rectangle 646"/>
                          <wps:cNvSpPr>
                            <a:spLocks noChangeArrowheads="1"/>
                          </wps:cNvSpPr>
                          <wps:spPr bwMode="auto">
                            <a:xfrm>
                              <a:off x="3300" y="3736"/>
                              <a:ext cx="9" cy="598"/>
                            </a:xfrm>
                            <a:prstGeom prst="rect">
                              <a:avLst/>
                            </a:prstGeom>
                            <a:solidFill>
                              <a:srgbClr val="C6FF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1" name="Rectangle 647"/>
                          <wps:cNvSpPr>
                            <a:spLocks noChangeArrowheads="1"/>
                          </wps:cNvSpPr>
                          <wps:spPr bwMode="auto">
                            <a:xfrm>
                              <a:off x="3309" y="3736"/>
                              <a:ext cx="8" cy="598"/>
                            </a:xfrm>
                            <a:prstGeom prst="rect">
                              <a:avLst/>
                            </a:prstGeom>
                            <a:solidFill>
                              <a:srgbClr val="C5F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2" name="Rectangle 648"/>
                          <wps:cNvSpPr>
                            <a:spLocks noChangeArrowheads="1"/>
                          </wps:cNvSpPr>
                          <wps:spPr bwMode="auto">
                            <a:xfrm>
                              <a:off x="3317" y="3736"/>
                              <a:ext cx="17" cy="598"/>
                            </a:xfrm>
                            <a:prstGeom prst="rect">
                              <a:avLst/>
                            </a:prstGeom>
                            <a:solidFill>
                              <a:srgbClr val="C4FF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3" name="Rectangle 649"/>
                          <wps:cNvSpPr>
                            <a:spLocks noChangeArrowheads="1"/>
                          </wps:cNvSpPr>
                          <wps:spPr bwMode="auto">
                            <a:xfrm>
                              <a:off x="3334" y="3736"/>
                              <a:ext cx="9" cy="598"/>
                            </a:xfrm>
                            <a:prstGeom prst="rect">
                              <a:avLst/>
                            </a:prstGeom>
                            <a:solidFill>
                              <a:srgbClr val="C3FF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4" name="Rectangle 650"/>
                          <wps:cNvSpPr>
                            <a:spLocks noChangeArrowheads="1"/>
                          </wps:cNvSpPr>
                          <wps:spPr bwMode="auto">
                            <a:xfrm>
                              <a:off x="3343" y="3736"/>
                              <a:ext cx="17" cy="598"/>
                            </a:xfrm>
                            <a:prstGeom prst="rect">
                              <a:avLst/>
                            </a:prstGeom>
                            <a:solidFill>
                              <a:srgbClr val="C2FF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5" name="Rectangle 651"/>
                          <wps:cNvSpPr>
                            <a:spLocks noChangeArrowheads="1"/>
                          </wps:cNvSpPr>
                          <wps:spPr bwMode="auto">
                            <a:xfrm>
                              <a:off x="3360" y="3736"/>
                              <a:ext cx="8" cy="598"/>
                            </a:xfrm>
                            <a:prstGeom prst="rect">
                              <a:avLst/>
                            </a:prstGeom>
                            <a:solidFill>
                              <a:srgbClr val="C1FF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6" name="Rectangle 652"/>
                          <wps:cNvSpPr>
                            <a:spLocks noChangeArrowheads="1"/>
                          </wps:cNvSpPr>
                          <wps:spPr bwMode="auto">
                            <a:xfrm>
                              <a:off x="3368" y="3736"/>
                              <a:ext cx="9" cy="598"/>
                            </a:xfrm>
                            <a:prstGeom prst="rect">
                              <a:avLst/>
                            </a:prstGeom>
                            <a:solidFill>
                              <a:srgbClr val="C0F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7" name="Rectangle 653"/>
                          <wps:cNvSpPr>
                            <a:spLocks noChangeArrowheads="1"/>
                          </wps:cNvSpPr>
                          <wps:spPr bwMode="auto">
                            <a:xfrm>
                              <a:off x="3377" y="3736"/>
                              <a:ext cx="17" cy="598"/>
                            </a:xfrm>
                            <a:prstGeom prst="rect">
                              <a:avLst/>
                            </a:prstGeom>
                            <a:solidFill>
                              <a:srgbClr val="BFF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8" name="Rectangle 654"/>
                          <wps:cNvSpPr>
                            <a:spLocks noChangeArrowheads="1"/>
                          </wps:cNvSpPr>
                          <wps:spPr bwMode="auto">
                            <a:xfrm>
                              <a:off x="3394" y="3736"/>
                              <a:ext cx="9" cy="598"/>
                            </a:xfrm>
                            <a:prstGeom prst="rect">
                              <a:avLst/>
                            </a:prstGeom>
                            <a:solidFill>
                              <a:srgbClr val="BEFF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9" name="Rectangle 655"/>
                          <wps:cNvSpPr>
                            <a:spLocks noChangeArrowheads="1"/>
                          </wps:cNvSpPr>
                          <wps:spPr bwMode="auto">
                            <a:xfrm>
                              <a:off x="3403" y="3736"/>
                              <a:ext cx="17" cy="598"/>
                            </a:xfrm>
                            <a:prstGeom prst="rect">
                              <a:avLst/>
                            </a:prstGeom>
                            <a:solidFill>
                              <a:srgbClr val="BDFF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0" name="Rectangle 656"/>
                          <wps:cNvSpPr>
                            <a:spLocks noChangeArrowheads="1"/>
                          </wps:cNvSpPr>
                          <wps:spPr bwMode="auto">
                            <a:xfrm>
                              <a:off x="3420" y="3736"/>
                              <a:ext cx="8" cy="598"/>
                            </a:xfrm>
                            <a:prstGeom prst="rect">
                              <a:avLst/>
                            </a:prstGeom>
                            <a:solidFill>
                              <a:srgbClr val="BCFF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1" name="Rectangle 657"/>
                          <wps:cNvSpPr>
                            <a:spLocks noChangeArrowheads="1"/>
                          </wps:cNvSpPr>
                          <wps:spPr bwMode="auto">
                            <a:xfrm>
                              <a:off x="3428" y="3736"/>
                              <a:ext cx="9" cy="598"/>
                            </a:xfrm>
                            <a:prstGeom prst="rect">
                              <a:avLst/>
                            </a:prstGeom>
                            <a:solidFill>
                              <a:srgbClr val="BBFF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2" name="Rectangle 658"/>
                          <wps:cNvSpPr>
                            <a:spLocks noChangeArrowheads="1"/>
                          </wps:cNvSpPr>
                          <wps:spPr bwMode="auto">
                            <a:xfrm>
                              <a:off x="3437" y="3736"/>
                              <a:ext cx="17" cy="598"/>
                            </a:xfrm>
                            <a:prstGeom prst="rect">
                              <a:avLst/>
                            </a:prstGeom>
                            <a:solidFill>
                              <a:srgbClr val="BAFF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3" name="Rectangle 659"/>
                          <wps:cNvSpPr>
                            <a:spLocks noChangeArrowheads="1"/>
                          </wps:cNvSpPr>
                          <wps:spPr bwMode="auto">
                            <a:xfrm>
                              <a:off x="3454" y="3736"/>
                              <a:ext cx="8" cy="598"/>
                            </a:xfrm>
                            <a:prstGeom prst="rect">
                              <a:avLst/>
                            </a:prstGeom>
                            <a:solidFill>
                              <a:srgbClr val="B9FF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4" name="Rectangle 660"/>
                          <wps:cNvSpPr>
                            <a:spLocks noChangeArrowheads="1"/>
                          </wps:cNvSpPr>
                          <wps:spPr bwMode="auto">
                            <a:xfrm>
                              <a:off x="3462" y="3736"/>
                              <a:ext cx="18" cy="598"/>
                            </a:xfrm>
                            <a:prstGeom prst="rect">
                              <a:avLst/>
                            </a:prstGeom>
                            <a:solidFill>
                              <a:srgbClr val="B8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5" name="Rectangle 661"/>
                          <wps:cNvSpPr>
                            <a:spLocks noChangeArrowheads="1"/>
                          </wps:cNvSpPr>
                          <wps:spPr bwMode="auto">
                            <a:xfrm>
                              <a:off x="3480" y="3736"/>
                              <a:ext cx="8" cy="598"/>
                            </a:xfrm>
                            <a:prstGeom prst="rect">
                              <a:avLst/>
                            </a:prstGeom>
                            <a:solidFill>
                              <a:srgbClr val="B7FF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6" name="Rectangle 662"/>
                          <wps:cNvSpPr>
                            <a:spLocks noChangeArrowheads="1"/>
                          </wps:cNvSpPr>
                          <wps:spPr bwMode="auto">
                            <a:xfrm>
                              <a:off x="3488" y="3736"/>
                              <a:ext cx="9" cy="598"/>
                            </a:xfrm>
                            <a:prstGeom prst="rect">
                              <a:avLst/>
                            </a:prstGeom>
                            <a:solidFill>
                              <a:srgbClr val="B6FFB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7" name="Rectangle 663"/>
                          <wps:cNvSpPr>
                            <a:spLocks noChangeArrowheads="1"/>
                          </wps:cNvSpPr>
                          <wps:spPr bwMode="auto">
                            <a:xfrm>
                              <a:off x="3497" y="3736"/>
                              <a:ext cx="17" cy="598"/>
                            </a:xfrm>
                            <a:prstGeom prst="rect">
                              <a:avLst/>
                            </a:prstGeom>
                            <a:solidFill>
                              <a:srgbClr val="B5FF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8" name="Rectangle 664"/>
                          <wps:cNvSpPr>
                            <a:spLocks noChangeArrowheads="1"/>
                          </wps:cNvSpPr>
                          <wps:spPr bwMode="auto">
                            <a:xfrm>
                              <a:off x="3514" y="3736"/>
                              <a:ext cx="8" cy="598"/>
                            </a:xfrm>
                            <a:prstGeom prst="rect">
                              <a:avLst/>
                            </a:prstGeom>
                            <a:solidFill>
                              <a:srgbClr val="B4FF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9" name="Rectangle 665"/>
                          <wps:cNvSpPr>
                            <a:spLocks noChangeArrowheads="1"/>
                          </wps:cNvSpPr>
                          <wps:spPr bwMode="auto">
                            <a:xfrm>
                              <a:off x="3522" y="3736"/>
                              <a:ext cx="17" cy="598"/>
                            </a:xfrm>
                            <a:prstGeom prst="rect">
                              <a:avLst/>
                            </a:prstGeom>
                            <a:solidFill>
                              <a:srgbClr val="B3FF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0" name="Rectangle 666"/>
                          <wps:cNvSpPr>
                            <a:spLocks noChangeArrowheads="1"/>
                          </wps:cNvSpPr>
                          <wps:spPr bwMode="auto">
                            <a:xfrm>
                              <a:off x="3539" y="3736"/>
                              <a:ext cx="9" cy="598"/>
                            </a:xfrm>
                            <a:prstGeom prst="rect">
                              <a:avLst/>
                            </a:prstGeom>
                            <a:solidFill>
                              <a:srgbClr val="B2FFB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1" name="Rectangle 667"/>
                          <wps:cNvSpPr>
                            <a:spLocks noChangeArrowheads="1"/>
                          </wps:cNvSpPr>
                          <wps:spPr bwMode="auto">
                            <a:xfrm>
                              <a:off x="3548" y="3736"/>
                              <a:ext cx="9" cy="598"/>
                            </a:xfrm>
                            <a:prstGeom prst="rect">
                              <a:avLst/>
                            </a:prstGeom>
                            <a:solidFill>
                              <a:srgbClr val="B1FF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2" name="Rectangle 668"/>
                          <wps:cNvSpPr>
                            <a:spLocks noChangeArrowheads="1"/>
                          </wps:cNvSpPr>
                          <wps:spPr bwMode="auto">
                            <a:xfrm>
                              <a:off x="3557" y="3736"/>
                              <a:ext cx="17" cy="598"/>
                            </a:xfrm>
                            <a:prstGeom prst="rect">
                              <a:avLst/>
                            </a:prstGeom>
                            <a:solidFill>
                              <a:srgbClr val="B0FFB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3" name="Rectangle 669"/>
                          <wps:cNvSpPr>
                            <a:spLocks noChangeArrowheads="1"/>
                          </wps:cNvSpPr>
                          <wps:spPr bwMode="auto">
                            <a:xfrm>
                              <a:off x="3574" y="3736"/>
                              <a:ext cx="8" cy="598"/>
                            </a:xfrm>
                            <a:prstGeom prst="rect">
                              <a:avLst/>
                            </a:prstGeom>
                            <a:solidFill>
                              <a:srgbClr val="AFFF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4" name="Rectangle 670"/>
                          <wps:cNvSpPr>
                            <a:spLocks noChangeArrowheads="1"/>
                          </wps:cNvSpPr>
                          <wps:spPr bwMode="auto">
                            <a:xfrm>
                              <a:off x="3582" y="3736"/>
                              <a:ext cx="17" cy="598"/>
                            </a:xfrm>
                            <a:prstGeom prst="rect">
                              <a:avLst/>
                            </a:prstGeom>
                            <a:solidFill>
                              <a:srgbClr val="AEFF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5" name="Rectangle 671"/>
                          <wps:cNvSpPr>
                            <a:spLocks noChangeArrowheads="1"/>
                          </wps:cNvSpPr>
                          <wps:spPr bwMode="auto">
                            <a:xfrm>
                              <a:off x="3599" y="3736"/>
                              <a:ext cx="9" cy="598"/>
                            </a:xfrm>
                            <a:prstGeom prst="rect">
                              <a:avLst/>
                            </a:prstGeom>
                            <a:solidFill>
                              <a:srgbClr val="ADFFA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6" name="Rectangle 672"/>
                          <wps:cNvSpPr>
                            <a:spLocks noChangeArrowheads="1"/>
                          </wps:cNvSpPr>
                          <wps:spPr bwMode="auto">
                            <a:xfrm>
                              <a:off x="3608" y="3736"/>
                              <a:ext cx="8" cy="598"/>
                            </a:xfrm>
                            <a:prstGeom prst="rect">
                              <a:avLst/>
                            </a:prstGeom>
                            <a:solidFill>
                              <a:srgbClr val="ACFF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7" name="Rectangle 673"/>
                          <wps:cNvSpPr>
                            <a:spLocks noChangeArrowheads="1"/>
                          </wps:cNvSpPr>
                          <wps:spPr bwMode="auto">
                            <a:xfrm>
                              <a:off x="3616" y="3736"/>
                              <a:ext cx="17" cy="598"/>
                            </a:xfrm>
                            <a:prstGeom prst="rect">
                              <a:avLst/>
                            </a:prstGeom>
                            <a:solidFill>
                              <a:srgbClr val="ABFF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8" name="Rectangle 674"/>
                          <wps:cNvSpPr>
                            <a:spLocks noChangeArrowheads="1"/>
                          </wps:cNvSpPr>
                          <wps:spPr bwMode="auto">
                            <a:xfrm>
                              <a:off x="3633" y="3736"/>
                              <a:ext cx="9" cy="598"/>
                            </a:xfrm>
                            <a:prstGeom prst="rect">
                              <a:avLst/>
                            </a:prstGeom>
                            <a:solidFill>
                              <a:srgbClr val="AAFF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9" name="Rectangle 675"/>
                          <wps:cNvSpPr>
                            <a:spLocks noChangeArrowheads="1"/>
                          </wps:cNvSpPr>
                          <wps:spPr bwMode="auto">
                            <a:xfrm>
                              <a:off x="3642" y="3736"/>
                              <a:ext cx="9" cy="598"/>
                            </a:xfrm>
                            <a:prstGeom prst="rect">
                              <a:avLst/>
                            </a:prstGeom>
                            <a:solidFill>
                              <a:srgbClr val="A9FF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0" name="Rectangle 676"/>
                          <wps:cNvSpPr>
                            <a:spLocks noChangeArrowheads="1"/>
                          </wps:cNvSpPr>
                          <wps:spPr bwMode="auto">
                            <a:xfrm>
                              <a:off x="3651" y="3736"/>
                              <a:ext cx="8" cy="598"/>
                            </a:xfrm>
                            <a:prstGeom prst="rect">
                              <a:avLst/>
                            </a:prstGeom>
                            <a:solidFill>
                              <a:srgbClr val="A8FFA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1" name="Rectangle 677"/>
                          <wps:cNvSpPr>
                            <a:spLocks noChangeArrowheads="1"/>
                          </wps:cNvSpPr>
                          <wps:spPr bwMode="auto">
                            <a:xfrm>
                              <a:off x="3659" y="3736"/>
                              <a:ext cx="9" cy="598"/>
                            </a:xfrm>
                            <a:prstGeom prst="rect">
                              <a:avLst/>
                            </a:prstGeom>
                            <a:solidFill>
                              <a:srgbClr val="A7FF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2" name="Rectangle 678"/>
                          <wps:cNvSpPr>
                            <a:spLocks noChangeArrowheads="1"/>
                          </wps:cNvSpPr>
                          <wps:spPr bwMode="auto">
                            <a:xfrm>
                              <a:off x="3668" y="3736"/>
                              <a:ext cx="17" cy="598"/>
                            </a:xfrm>
                            <a:prstGeom prst="rect">
                              <a:avLst/>
                            </a:prstGeom>
                            <a:solidFill>
                              <a:srgbClr val="A6FF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3" name="Rectangle 679"/>
                          <wps:cNvSpPr>
                            <a:spLocks noChangeArrowheads="1"/>
                          </wps:cNvSpPr>
                          <wps:spPr bwMode="auto">
                            <a:xfrm>
                              <a:off x="3685" y="3736"/>
                              <a:ext cx="8" cy="598"/>
                            </a:xfrm>
                            <a:prstGeom prst="rect">
                              <a:avLst/>
                            </a:prstGeom>
                            <a:solidFill>
                              <a:srgbClr val="A5FFA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4" name="Rectangle 680"/>
                          <wps:cNvSpPr>
                            <a:spLocks noChangeArrowheads="1"/>
                          </wps:cNvSpPr>
                          <wps:spPr bwMode="auto">
                            <a:xfrm>
                              <a:off x="3693" y="3736"/>
                              <a:ext cx="9" cy="598"/>
                            </a:xfrm>
                            <a:prstGeom prst="rect">
                              <a:avLst/>
                            </a:prstGeom>
                            <a:solidFill>
                              <a:srgbClr val="A4FF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5" name="Rectangle 681"/>
                          <wps:cNvSpPr>
                            <a:spLocks noChangeArrowheads="1"/>
                          </wps:cNvSpPr>
                          <wps:spPr bwMode="auto">
                            <a:xfrm>
                              <a:off x="3702" y="3736"/>
                              <a:ext cx="17" cy="598"/>
                            </a:xfrm>
                            <a:prstGeom prst="rect">
                              <a:avLst/>
                            </a:prstGeom>
                            <a:solidFill>
                              <a:srgbClr val="A3FF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6" name="Rectangle 682"/>
                          <wps:cNvSpPr>
                            <a:spLocks noChangeArrowheads="1"/>
                          </wps:cNvSpPr>
                          <wps:spPr bwMode="auto">
                            <a:xfrm>
                              <a:off x="3719" y="3736"/>
                              <a:ext cx="8" cy="598"/>
                            </a:xfrm>
                            <a:prstGeom prst="rect">
                              <a:avLst/>
                            </a:prstGeom>
                            <a:solidFill>
                              <a:srgbClr val="A2FF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7" name="Rectangle 683"/>
                          <wps:cNvSpPr>
                            <a:spLocks noChangeArrowheads="1"/>
                          </wps:cNvSpPr>
                          <wps:spPr bwMode="auto">
                            <a:xfrm>
                              <a:off x="3727" y="3736"/>
                              <a:ext cx="18" cy="598"/>
                            </a:xfrm>
                            <a:prstGeom prst="rect">
                              <a:avLst/>
                            </a:prstGeom>
                            <a:solidFill>
                              <a:srgbClr val="A1FF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8" name="Rectangle 684"/>
                          <wps:cNvSpPr>
                            <a:spLocks noChangeArrowheads="1"/>
                          </wps:cNvSpPr>
                          <wps:spPr bwMode="auto">
                            <a:xfrm>
                              <a:off x="3745" y="3736"/>
                              <a:ext cx="8" cy="598"/>
                            </a:xfrm>
                            <a:prstGeom prst="rect">
                              <a:avLst/>
                            </a:prstGeom>
                            <a:solidFill>
                              <a:srgbClr val="A0FF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9" name="Rectangle 685"/>
                          <wps:cNvSpPr>
                            <a:spLocks noChangeArrowheads="1"/>
                          </wps:cNvSpPr>
                          <wps:spPr bwMode="auto">
                            <a:xfrm>
                              <a:off x="3753" y="3736"/>
                              <a:ext cx="9" cy="598"/>
                            </a:xfrm>
                            <a:prstGeom prst="rect">
                              <a:avLst/>
                            </a:prstGeom>
                            <a:solidFill>
                              <a:srgbClr val="9FF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0" name="Rectangle 686"/>
                          <wps:cNvSpPr>
                            <a:spLocks noChangeArrowheads="1"/>
                          </wps:cNvSpPr>
                          <wps:spPr bwMode="auto">
                            <a:xfrm>
                              <a:off x="3762" y="3736"/>
                              <a:ext cx="17" cy="598"/>
                            </a:xfrm>
                            <a:prstGeom prst="rect">
                              <a:avLst/>
                            </a:prstGeom>
                            <a:solidFill>
                              <a:srgbClr val="9EFF9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1" name="Rectangle 687"/>
                          <wps:cNvSpPr>
                            <a:spLocks noChangeArrowheads="1"/>
                          </wps:cNvSpPr>
                          <wps:spPr bwMode="auto">
                            <a:xfrm>
                              <a:off x="3779" y="3736"/>
                              <a:ext cx="8" cy="598"/>
                            </a:xfrm>
                            <a:prstGeom prst="rect">
                              <a:avLst/>
                            </a:prstGeom>
                            <a:solidFill>
                              <a:srgbClr val="9DFF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2" name="Rectangle 688"/>
                          <wps:cNvSpPr>
                            <a:spLocks noChangeArrowheads="1"/>
                          </wps:cNvSpPr>
                          <wps:spPr bwMode="auto">
                            <a:xfrm>
                              <a:off x="3787" y="3736"/>
                              <a:ext cx="17" cy="598"/>
                            </a:xfrm>
                            <a:prstGeom prst="rect">
                              <a:avLst/>
                            </a:prstGeom>
                            <a:solidFill>
                              <a:srgbClr val="9CFF9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3" name="Rectangle 689"/>
                          <wps:cNvSpPr>
                            <a:spLocks noChangeArrowheads="1"/>
                          </wps:cNvSpPr>
                          <wps:spPr bwMode="auto">
                            <a:xfrm>
                              <a:off x="3804" y="3736"/>
                              <a:ext cx="9" cy="598"/>
                            </a:xfrm>
                            <a:prstGeom prst="rect">
                              <a:avLst/>
                            </a:prstGeom>
                            <a:solidFill>
                              <a:srgbClr val="9BFF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4" name="Rectangle 690"/>
                          <wps:cNvSpPr>
                            <a:spLocks noChangeArrowheads="1"/>
                          </wps:cNvSpPr>
                          <wps:spPr bwMode="auto">
                            <a:xfrm>
                              <a:off x="3813" y="3736"/>
                              <a:ext cx="9" cy="598"/>
                            </a:xfrm>
                            <a:prstGeom prst="rect">
                              <a:avLst/>
                            </a:prstGeom>
                            <a:solidFill>
                              <a:srgbClr val="9AFF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5" name="Rectangle 691"/>
                          <wps:cNvSpPr>
                            <a:spLocks noChangeArrowheads="1"/>
                          </wps:cNvSpPr>
                          <wps:spPr bwMode="auto">
                            <a:xfrm>
                              <a:off x="3822" y="3736"/>
                              <a:ext cx="17" cy="598"/>
                            </a:xfrm>
                            <a:prstGeom prst="rect">
                              <a:avLst/>
                            </a:prstGeom>
                            <a:solidFill>
                              <a:srgbClr val="99FF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6" name="Freeform 692"/>
                          <wps:cNvSpPr>
                            <a:spLocks/>
                          </wps:cNvSpPr>
                          <wps:spPr bwMode="auto">
                            <a:xfrm>
                              <a:off x="3069" y="3736"/>
                              <a:ext cx="761" cy="590"/>
                            </a:xfrm>
                            <a:custGeom>
                              <a:avLst/>
                              <a:gdLst>
                                <a:gd name="T0" fmla="*/ 1384 w 1424"/>
                                <a:gd name="T1" fmla="*/ 0 h 1104"/>
                                <a:gd name="T2" fmla="*/ 1424 w 1424"/>
                                <a:gd name="T3" fmla="*/ 40 h 1104"/>
                                <a:gd name="T4" fmla="*/ 1424 w 1424"/>
                                <a:gd name="T5" fmla="*/ 40 h 1104"/>
                                <a:gd name="T6" fmla="*/ 1424 w 1424"/>
                                <a:gd name="T7" fmla="*/ 1064 h 1104"/>
                                <a:gd name="T8" fmla="*/ 1424 w 1424"/>
                                <a:gd name="T9" fmla="*/ 1064 h 1104"/>
                                <a:gd name="T10" fmla="*/ 1384 w 1424"/>
                                <a:gd name="T11" fmla="*/ 1104 h 1104"/>
                                <a:gd name="T12" fmla="*/ 1384 w 1424"/>
                                <a:gd name="T13" fmla="*/ 1104 h 1104"/>
                                <a:gd name="T14" fmla="*/ 1384 w 1424"/>
                                <a:gd name="T15" fmla="*/ 1104 h 1104"/>
                                <a:gd name="T16" fmla="*/ 40 w 1424"/>
                                <a:gd name="T17" fmla="*/ 1104 h 1104"/>
                                <a:gd name="T18" fmla="*/ 40 w 1424"/>
                                <a:gd name="T19" fmla="*/ 1104 h 1104"/>
                                <a:gd name="T20" fmla="*/ 0 w 1424"/>
                                <a:gd name="T21" fmla="*/ 1064 h 1104"/>
                                <a:gd name="T22" fmla="*/ 0 w 1424"/>
                                <a:gd name="T23" fmla="*/ 1064 h 1104"/>
                                <a:gd name="T24" fmla="*/ 0 w 1424"/>
                                <a:gd name="T25" fmla="*/ 40 h 1104"/>
                                <a:gd name="T26" fmla="*/ 40 w 1424"/>
                                <a:gd name="T27" fmla="*/ 0 h 1104"/>
                                <a:gd name="T28" fmla="*/ 40 w 1424"/>
                                <a:gd name="T29" fmla="*/ 0 h 1104"/>
                                <a:gd name="T30" fmla="*/ 1384 w 1424"/>
                                <a:gd name="T31" fmla="*/ 0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424" h="1104">
                                  <a:moveTo>
                                    <a:pt x="1384" y="0"/>
                                  </a:moveTo>
                                  <a:cubicBezTo>
                                    <a:pt x="1407" y="0"/>
                                    <a:pt x="1424" y="18"/>
                                    <a:pt x="1424" y="40"/>
                                  </a:cubicBezTo>
                                  <a:lnTo>
                                    <a:pt x="1424" y="40"/>
                                  </a:lnTo>
                                  <a:lnTo>
                                    <a:pt x="1424" y="1064"/>
                                  </a:lnTo>
                                  <a:lnTo>
                                    <a:pt x="1424" y="1064"/>
                                  </a:lnTo>
                                  <a:cubicBezTo>
                                    <a:pt x="1424" y="1087"/>
                                    <a:pt x="1407" y="1104"/>
                                    <a:pt x="1384" y="1104"/>
                                  </a:cubicBezTo>
                                  <a:cubicBezTo>
                                    <a:pt x="1384" y="1104"/>
                                    <a:pt x="1384" y="1104"/>
                                    <a:pt x="1384" y="1104"/>
                                  </a:cubicBezTo>
                                  <a:lnTo>
                                    <a:pt x="1384" y="1104"/>
                                  </a:lnTo>
                                  <a:lnTo>
                                    <a:pt x="40" y="1104"/>
                                  </a:lnTo>
                                  <a:lnTo>
                                    <a:pt x="40" y="1104"/>
                                  </a:lnTo>
                                  <a:cubicBezTo>
                                    <a:pt x="18" y="1104"/>
                                    <a:pt x="0" y="1087"/>
                                    <a:pt x="0" y="1064"/>
                                  </a:cubicBezTo>
                                  <a:lnTo>
                                    <a:pt x="0" y="1064"/>
                                  </a:lnTo>
                                  <a:lnTo>
                                    <a:pt x="0" y="40"/>
                                  </a:lnTo>
                                  <a:cubicBezTo>
                                    <a:pt x="0" y="18"/>
                                    <a:pt x="18" y="0"/>
                                    <a:pt x="40" y="0"/>
                                  </a:cubicBezTo>
                                  <a:lnTo>
                                    <a:pt x="40" y="0"/>
                                  </a:lnTo>
                                  <a:lnTo>
                                    <a:pt x="1384"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7" name="Rectangle 693"/>
                          <wps:cNvSpPr>
                            <a:spLocks noChangeArrowheads="1"/>
                          </wps:cNvSpPr>
                          <wps:spPr bwMode="auto">
                            <a:xfrm>
                              <a:off x="3257" y="3813"/>
                              <a:ext cx="343"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CE385" w14:textId="092EAB72" w:rsidR="003802D7" w:rsidRDefault="003802D7">
                                <w:r>
                                  <w:rPr>
                                    <w:rFonts w:cs="Arial"/>
                                    <w:b/>
                                    <w:bCs/>
                                    <w:color w:val="000000"/>
                                    <w:sz w:val="8"/>
                                    <w:szCs w:val="8"/>
                                  </w:rPr>
                                  <w:t>Kirjastus</w:t>
                                </w:r>
                              </w:p>
                            </w:txbxContent>
                          </wps:txbx>
                          <wps:bodyPr rot="0" vert="horz" wrap="none" lIns="0" tIns="0" rIns="0" bIns="0" anchor="t" anchorCtr="0">
                            <a:spAutoFit/>
                          </wps:bodyPr>
                        </wps:wsp>
                        <wps:wsp>
                          <wps:cNvPr id="1469" name="Rectangle 695"/>
                          <wps:cNvSpPr>
                            <a:spLocks noChangeArrowheads="1"/>
                          </wps:cNvSpPr>
                          <wps:spPr bwMode="auto">
                            <a:xfrm>
                              <a:off x="1881" y="3727"/>
                              <a:ext cx="162" cy="599"/>
                            </a:xfrm>
                            <a:prstGeom prst="rect">
                              <a:avLst/>
                            </a:prstGeom>
                            <a:solidFill>
                              <a:srgbClr val="CC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0" name="Rectangle 696"/>
                          <wps:cNvSpPr>
                            <a:spLocks noChangeArrowheads="1"/>
                          </wps:cNvSpPr>
                          <wps:spPr bwMode="auto">
                            <a:xfrm>
                              <a:off x="2043" y="3727"/>
                              <a:ext cx="17" cy="599"/>
                            </a:xfrm>
                            <a:prstGeom prst="rect">
                              <a:avLst/>
                            </a:prstGeom>
                            <a:solidFill>
                              <a:srgbClr val="CBFF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1" name="Rectangle 697"/>
                          <wps:cNvSpPr>
                            <a:spLocks noChangeArrowheads="1"/>
                          </wps:cNvSpPr>
                          <wps:spPr bwMode="auto">
                            <a:xfrm>
                              <a:off x="2060" y="3727"/>
                              <a:ext cx="9" cy="599"/>
                            </a:xfrm>
                            <a:prstGeom prst="rect">
                              <a:avLst/>
                            </a:prstGeom>
                            <a:solidFill>
                              <a:srgbClr val="CAFF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2" name="Rectangle 698"/>
                          <wps:cNvSpPr>
                            <a:spLocks noChangeArrowheads="1"/>
                          </wps:cNvSpPr>
                          <wps:spPr bwMode="auto">
                            <a:xfrm>
                              <a:off x="2069" y="3727"/>
                              <a:ext cx="17" cy="599"/>
                            </a:xfrm>
                            <a:prstGeom prst="rect">
                              <a:avLst/>
                            </a:prstGeom>
                            <a:solidFill>
                              <a:srgbClr val="C9FF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3" name="Rectangle 699"/>
                          <wps:cNvSpPr>
                            <a:spLocks noChangeArrowheads="1"/>
                          </wps:cNvSpPr>
                          <wps:spPr bwMode="auto">
                            <a:xfrm>
                              <a:off x="2086" y="3727"/>
                              <a:ext cx="9" cy="599"/>
                            </a:xfrm>
                            <a:prstGeom prst="rect">
                              <a:avLst/>
                            </a:prstGeom>
                            <a:solidFill>
                              <a:srgbClr val="C8FF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4" name="Rectangle 700"/>
                          <wps:cNvSpPr>
                            <a:spLocks noChangeArrowheads="1"/>
                          </wps:cNvSpPr>
                          <wps:spPr bwMode="auto">
                            <a:xfrm>
                              <a:off x="2095" y="3727"/>
                              <a:ext cx="17" cy="599"/>
                            </a:xfrm>
                            <a:prstGeom prst="rect">
                              <a:avLst/>
                            </a:prstGeom>
                            <a:solidFill>
                              <a:srgbClr val="C7FF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5" name="Rectangle 701"/>
                          <wps:cNvSpPr>
                            <a:spLocks noChangeArrowheads="1"/>
                          </wps:cNvSpPr>
                          <wps:spPr bwMode="auto">
                            <a:xfrm>
                              <a:off x="2112" y="3727"/>
                              <a:ext cx="8" cy="599"/>
                            </a:xfrm>
                            <a:prstGeom prst="rect">
                              <a:avLst/>
                            </a:prstGeom>
                            <a:solidFill>
                              <a:srgbClr val="C6FF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6" name="Rectangle 702"/>
                          <wps:cNvSpPr>
                            <a:spLocks noChangeArrowheads="1"/>
                          </wps:cNvSpPr>
                          <wps:spPr bwMode="auto">
                            <a:xfrm>
                              <a:off x="2120" y="3727"/>
                              <a:ext cx="9" cy="599"/>
                            </a:xfrm>
                            <a:prstGeom prst="rect">
                              <a:avLst/>
                            </a:prstGeom>
                            <a:solidFill>
                              <a:srgbClr val="C5F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7" name="Rectangle 703"/>
                          <wps:cNvSpPr>
                            <a:spLocks noChangeArrowheads="1"/>
                          </wps:cNvSpPr>
                          <wps:spPr bwMode="auto">
                            <a:xfrm>
                              <a:off x="2129" y="3727"/>
                              <a:ext cx="17" cy="599"/>
                            </a:xfrm>
                            <a:prstGeom prst="rect">
                              <a:avLst/>
                            </a:prstGeom>
                            <a:solidFill>
                              <a:srgbClr val="C4FF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8" name="Rectangle 704"/>
                          <wps:cNvSpPr>
                            <a:spLocks noChangeArrowheads="1"/>
                          </wps:cNvSpPr>
                          <wps:spPr bwMode="auto">
                            <a:xfrm>
                              <a:off x="2146" y="3727"/>
                              <a:ext cx="8" cy="599"/>
                            </a:xfrm>
                            <a:prstGeom prst="rect">
                              <a:avLst/>
                            </a:prstGeom>
                            <a:solidFill>
                              <a:srgbClr val="C3FF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9" name="Rectangle 705"/>
                          <wps:cNvSpPr>
                            <a:spLocks noChangeArrowheads="1"/>
                          </wps:cNvSpPr>
                          <wps:spPr bwMode="auto">
                            <a:xfrm>
                              <a:off x="2154" y="3727"/>
                              <a:ext cx="18" cy="599"/>
                            </a:xfrm>
                            <a:prstGeom prst="rect">
                              <a:avLst/>
                            </a:prstGeom>
                            <a:solidFill>
                              <a:srgbClr val="C2FF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0" name="Rectangle 706"/>
                          <wps:cNvSpPr>
                            <a:spLocks noChangeArrowheads="1"/>
                          </wps:cNvSpPr>
                          <wps:spPr bwMode="auto">
                            <a:xfrm>
                              <a:off x="2172" y="3727"/>
                              <a:ext cx="8" cy="599"/>
                            </a:xfrm>
                            <a:prstGeom prst="rect">
                              <a:avLst/>
                            </a:prstGeom>
                            <a:solidFill>
                              <a:srgbClr val="C1FF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1" name="Rectangle 707"/>
                          <wps:cNvSpPr>
                            <a:spLocks noChangeArrowheads="1"/>
                          </wps:cNvSpPr>
                          <wps:spPr bwMode="auto">
                            <a:xfrm>
                              <a:off x="2180" y="3727"/>
                              <a:ext cx="9" cy="599"/>
                            </a:xfrm>
                            <a:prstGeom prst="rect">
                              <a:avLst/>
                            </a:prstGeom>
                            <a:solidFill>
                              <a:srgbClr val="C0F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2" name="Rectangle 708"/>
                          <wps:cNvSpPr>
                            <a:spLocks noChangeArrowheads="1"/>
                          </wps:cNvSpPr>
                          <wps:spPr bwMode="auto">
                            <a:xfrm>
                              <a:off x="2189" y="3727"/>
                              <a:ext cx="17" cy="599"/>
                            </a:xfrm>
                            <a:prstGeom prst="rect">
                              <a:avLst/>
                            </a:prstGeom>
                            <a:solidFill>
                              <a:srgbClr val="BFF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3" name="Rectangle 709"/>
                          <wps:cNvSpPr>
                            <a:spLocks noChangeArrowheads="1"/>
                          </wps:cNvSpPr>
                          <wps:spPr bwMode="auto">
                            <a:xfrm>
                              <a:off x="2206" y="3727"/>
                              <a:ext cx="8" cy="599"/>
                            </a:xfrm>
                            <a:prstGeom prst="rect">
                              <a:avLst/>
                            </a:prstGeom>
                            <a:solidFill>
                              <a:srgbClr val="BEFF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4" name="Rectangle 710"/>
                          <wps:cNvSpPr>
                            <a:spLocks noChangeArrowheads="1"/>
                          </wps:cNvSpPr>
                          <wps:spPr bwMode="auto">
                            <a:xfrm>
                              <a:off x="2214" y="3727"/>
                              <a:ext cx="17" cy="599"/>
                            </a:xfrm>
                            <a:prstGeom prst="rect">
                              <a:avLst/>
                            </a:prstGeom>
                            <a:solidFill>
                              <a:srgbClr val="BDFF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5" name="Rectangle 711"/>
                          <wps:cNvSpPr>
                            <a:spLocks noChangeArrowheads="1"/>
                          </wps:cNvSpPr>
                          <wps:spPr bwMode="auto">
                            <a:xfrm>
                              <a:off x="2231" y="3727"/>
                              <a:ext cx="9" cy="599"/>
                            </a:xfrm>
                            <a:prstGeom prst="rect">
                              <a:avLst/>
                            </a:prstGeom>
                            <a:solidFill>
                              <a:srgbClr val="BCFF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6" name="Rectangle 712"/>
                          <wps:cNvSpPr>
                            <a:spLocks noChangeArrowheads="1"/>
                          </wps:cNvSpPr>
                          <wps:spPr bwMode="auto">
                            <a:xfrm>
                              <a:off x="2240" y="3727"/>
                              <a:ext cx="8" cy="599"/>
                            </a:xfrm>
                            <a:prstGeom prst="rect">
                              <a:avLst/>
                            </a:prstGeom>
                            <a:solidFill>
                              <a:srgbClr val="BBFF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7" name="Rectangle 713"/>
                          <wps:cNvSpPr>
                            <a:spLocks noChangeArrowheads="1"/>
                          </wps:cNvSpPr>
                          <wps:spPr bwMode="auto">
                            <a:xfrm>
                              <a:off x="2248" y="3727"/>
                              <a:ext cx="18" cy="599"/>
                            </a:xfrm>
                            <a:prstGeom prst="rect">
                              <a:avLst/>
                            </a:prstGeom>
                            <a:solidFill>
                              <a:srgbClr val="BAFF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8" name="Rectangle 714"/>
                          <wps:cNvSpPr>
                            <a:spLocks noChangeArrowheads="1"/>
                          </wps:cNvSpPr>
                          <wps:spPr bwMode="auto">
                            <a:xfrm>
                              <a:off x="2266" y="3727"/>
                              <a:ext cx="8" cy="599"/>
                            </a:xfrm>
                            <a:prstGeom prst="rect">
                              <a:avLst/>
                            </a:prstGeom>
                            <a:solidFill>
                              <a:srgbClr val="B9FF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9" name="Rectangle 715"/>
                          <wps:cNvSpPr>
                            <a:spLocks noChangeArrowheads="1"/>
                          </wps:cNvSpPr>
                          <wps:spPr bwMode="auto">
                            <a:xfrm>
                              <a:off x="2274" y="3727"/>
                              <a:ext cx="17" cy="599"/>
                            </a:xfrm>
                            <a:prstGeom prst="rect">
                              <a:avLst/>
                            </a:prstGeom>
                            <a:solidFill>
                              <a:srgbClr val="B8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0" name="Rectangle 716"/>
                          <wps:cNvSpPr>
                            <a:spLocks noChangeArrowheads="1"/>
                          </wps:cNvSpPr>
                          <wps:spPr bwMode="auto">
                            <a:xfrm>
                              <a:off x="2291" y="3727"/>
                              <a:ext cx="9" cy="599"/>
                            </a:xfrm>
                            <a:prstGeom prst="rect">
                              <a:avLst/>
                            </a:prstGeom>
                            <a:solidFill>
                              <a:srgbClr val="B7FF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1" name="Rectangle 717"/>
                          <wps:cNvSpPr>
                            <a:spLocks noChangeArrowheads="1"/>
                          </wps:cNvSpPr>
                          <wps:spPr bwMode="auto">
                            <a:xfrm>
                              <a:off x="2300" y="3727"/>
                              <a:ext cx="8" cy="599"/>
                            </a:xfrm>
                            <a:prstGeom prst="rect">
                              <a:avLst/>
                            </a:prstGeom>
                            <a:solidFill>
                              <a:srgbClr val="B6FFB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2" name="Rectangle 718"/>
                          <wps:cNvSpPr>
                            <a:spLocks noChangeArrowheads="1"/>
                          </wps:cNvSpPr>
                          <wps:spPr bwMode="auto">
                            <a:xfrm>
                              <a:off x="2308" y="3727"/>
                              <a:ext cx="17" cy="599"/>
                            </a:xfrm>
                            <a:prstGeom prst="rect">
                              <a:avLst/>
                            </a:prstGeom>
                            <a:solidFill>
                              <a:srgbClr val="B5FF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3" name="Rectangle 719"/>
                          <wps:cNvSpPr>
                            <a:spLocks noChangeArrowheads="1"/>
                          </wps:cNvSpPr>
                          <wps:spPr bwMode="auto">
                            <a:xfrm>
                              <a:off x="2325" y="3727"/>
                              <a:ext cx="9" cy="599"/>
                            </a:xfrm>
                            <a:prstGeom prst="rect">
                              <a:avLst/>
                            </a:prstGeom>
                            <a:solidFill>
                              <a:srgbClr val="B4FF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4" name="Rectangle 720"/>
                          <wps:cNvSpPr>
                            <a:spLocks noChangeArrowheads="1"/>
                          </wps:cNvSpPr>
                          <wps:spPr bwMode="auto">
                            <a:xfrm>
                              <a:off x="2334" y="3727"/>
                              <a:ext cx="17" cy="599"/>
                            </a:xfrm>
                            <a:prstGeom prst="rect">
                              <a:avLst/>
                            </a:prstGeom>
                            <a:solidFill>
                              <a:srgbClr val="B3FF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5" name="Rectangle 721"/>
                          <wps:cNvSpPr>
                            <a:spLocks noChangeArrowheads="1"/>
                          </wps:cNvSpPr>
                          <wps:spPr bwMode="auto">
                            <a:xfrm>
                              <a:off x="2351" y="3727"/>
                              <a:ext cx="9" cy="599"/>
                            </a:xfrm>
                            <a:prstGeom prst="rect">
                              <a:avLst/>
                            </a:prstGeom>
                            <a:solidFill>
                              <a:srgbClr val="B2FFB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6" name="Rectangle 722"/>
                          <wps:cNvSpPr>
                            <a:spLocks noChangeArrowheads="1"/>
                          </wps:cNvSpPr>
                          <wps:spPr bwMode="auto">
                            <a:xfrm>
                              <a:off x="2360" y="3727"/>
                              <a:ext cx="8" cy="599"/>
                            </a:xfrm>
                            <a:prstGeom prst="rect">
                              <a:avLst/>
                            </a:prstGeom>
                            <a:solidFill>
                              <a:srgbClr val="B1FF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7" name="Rectangle 723"/>
                          <wps:cNvSpPr>
                            <a:spLocks noChangeArrowheads="1"/>
                          </wps:cNvSpPr>
                          <wps:spPr bwMode="auto">
                            <a:xfrm>
                              <a:off x="2368" y="3727"/>
                              <a:ext cx="17" cy="599"/>
                            </a:xfrm>
                            <a:prstGeom prst="rect">
                              <a:avLst/>
                            </a:prstGeom>
                            <a:solidFill>
                              <a:srgbClr val="B0FFB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8" name="Rectangle 724"/>
                          <wps:cNvSpPr>
                            <a:spLocks noChangeArrowheads="1"/>
                          </wps:cNvSpPr>
                          <wps:spPr bwMode="auto">
                            <a:xfrm>
                              <a:off x="2385" y="3727"/>
                              <a:ext cx="9" cy="599"/>
                            </a:xfrm>
                            <a:prstGeom prst="rect">
                              <a:avLst/>
                            </a:prstGeom>
                            <a:solidFill>
                              <a:srgbClr val="AFFF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9" name="Rectangle 725"/>
                          <wps:cNvSpPr>
                            <a:spLocks noChangeArrowheads="1"/>
                          </wps:cNvSpPr>
                          <wps:spPr bwMode="auto">
                            <a:xfrm>
                              <a:off x="2394" y="3727"/>
                              <a:ext cx="17" cy="599"/>
                            </a:xfrm>
                            <a:prstGeom prst="rect">
                              <a:avLst/>
                            </a:prstGeom>
                            <a:solidFill>
                              <a:srgbClr val="AEFF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0" name="Rectangle 726"/>
                          <wps:cNvSpPr>
                            <a:spLocks noChangeArrowheads="1"/>
                          </wps:cNvSpPr>
                          <wps:spPr bwMode="auto">
                            <a:xfrm>
                              <a:off x="2411" y="3727"/>
                              <a:ext cx="8" cy="599"/>
                            </a:xfrm>
                            <a:prstGeom prst="rect">
                              <a:avLst/>
                            </a:prstGeom>
                            <a:solidFill>
                              <a:srgbClr val="ADFFA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1" name="Rectangle 727"/>
                          <wps:cNvSpPr>
                            <a:spLocks noChangeArrowheads="1"/>
                          </wps:cNvSpPr>
                          <wps:spPr bwMode="auto">
                            <a:xfrm>
                              <a:off x="2419" y="3727"/>
                              <a:ext cx="9" cy="599"/>
                            </a:xfrm>
                            <a:prstGeom prst="rect">
                              <a:avLst/>
                            </a:prstGeom>
                            <a:solidFill>
                              <a:srgbClr val="ACFF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2" name="Rectangle 728"/>
                          <wps:cNvSpPr>
                            <a:spLocks noChangeArrowheads="1"/>
                          </wps:cNvSpPr>
                          <wps:spPr bwMode="auto">
                            <a:xfrm>
                              <a:off x="2428" y="3727"/>
                              <a:ext cx="17" cy="599"/>
                            </a:xfrm>
                            <a:prstGeom prst="rect">
                              <a:avLst/>
                            </a:prstGeom>
                            <a:solidFill>
                              <a:srgbClr val="ABFF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3" name="Rectangle 729"/>
                          <wps:cNvSpPr>
                            <a:spLocks noChangeArrowheads="1"/>
                          </wps:cNvSpPr>
                          <wps:spPr bwMode="auto">
                            <a:xfrm>
                              <a:off x="2445" y="3727"/>
                              <a:ext cx="9" cy="599"/>
                            </a:xfrm>
                            <a:prstGeom prst="rect">
                              <a:avLst/>
                            </a:prstGeom>
                            <a:solidFill>
                              <a:srgbClr val="AAFF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4" name="Rectangle 730"/>
                          <wps:cNvSpPr>
                            <a:spLocks noChangeArrowheads="1"/>
                          </wps:cNvSpPr>
                          <wps:spPr bwMode="auto">
                            <a:xfrm>
                              <a:off x="2454" y="3727"/>
                              <a:ext cx="8" cy="599"/>
                            </a:xfrm>
                            <a:prstGeom prst="rect">
                              <a:avLst/>
                            </a:prstGeom>
                            <a:solidFill>
                              <a:srgbClr val="A9FF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5" name="Rectangle 731"/>
                          <wps:cNvSpPr>
                            <a:spLocks noChangeArrowheads="1"/>
                          </wps:cNvSpPr>
                          <wps:spPr bwMode="auto">
                            <a:xfrm>
                              <a:off x="2462" y="3727"/>
                              <a:ext cx="9" cy="599"/>
                            </a:xfrm>
                            <a:prstGeom prst="rect">
                              <a:avLst/>
                            </a:prstGeom>
                            <a:solidFill>
                              <a:srgbClr val="A8FFA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6" name="Rectangle 732"/>
                          <wps:cNvSpPr>
                            <a:spLocks noChangeArrowheads="1"/>
                          </wps:cNvSpPr>
                          <wps:spPr bwMode="auto">
                            <a:xfrm>
                              <a:off x="2471" y="3727"/>
                              <a:ext cx="8" cy="599"/>
                            </a:xfrm>
                            <a:prstGeom prst="rect">
                              <a:avLst/>
                            </a:prstGeom>
                            <a:solidFill>
                              <a:srgbClr val="A7FF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7" name="Rectangle 733"/>
                          <wps:cNvSpPr>
                            <a:spLocks noChangeArrowheads="1"/>
                          </wps:cNvSpPr>
                          <wps:spPr bwMode="auto">
                            <a:xfrm>
                              <a:off x="2479" y="3727"/>
                              <a:ext cx="17" cy="599"/>
                            </a:xfrm>
                            <a:prstGeom prst="rect">
                              <a:avLst/>
                            </a:prstGeom>
                            <a:solidFill>
                              <a:srgbClr val="A6FF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8" name="Rectangle 734"/>
                          <wps:cNvSpPr>
                            <a:spLocks noChangeArrowheads="1"/>
                          </wps:cNvSpPr>
                          <wps:spPr bwMode="auto">
                            <a:xfrm>
                              <a:off x="2496" y="3727"/>
                              <a:ext cx="9" cy="599"/>
                            </a:xfrm>
                            <a:prstGeom prst="rect">
                              <a:avLst/>
                            </a:prstGeom>
                            <a:solidFill>
                              <a:srgbClr val="A5FFA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9" name="Rectangle 735"/>
                          <wps:cNvSpPr>
                            <a:spLocks noChangeArrowheads="1"/>
                          </wps:cNvSpPr>
                          <wps:spPr bwMode="auto">
                            <a:xfrm>
                              <a:off x="2505" y="3727"/>
                              <a:ext cx="8" cy="599"/>
                            </a:xfrm>
                            <a:prstGeom prst="rect">
                              <a:avLst/>
                            </a:prstGeom>
                            <a:solidFill>
                              <a:srgbClr val="A4FF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0" name="Rectangle 736"/>
                          <wps:cNvSpPr>
                            <a:spLocks noChangeArrowheads="1"/>
                          </wps:cNvSpPr>
                          <wps:spPr bwMode="auto">
                            <a:xfrm>
                              <a:off x="2513" y="3727"/>
                              <a:ext cx="18" cy="599"/>
                            </a:xfrm>
                            <a:prstGeom prst="rect">
                              <a:avLst/>
                            </a:prstGeom>
                            <a:solidFill>
                              <a:srgbClr val="A3FF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1" name="Rectangle 737"/>
                          <wps:cNvSpPr>
                            <a:spLocks noChangeArrowheads="1"/>
                          </wps:cNvSpPr>
                          <wps:spPr bwMode="auto">
                            <a:xfrm>
                              <a:off x="2531" y="3727"/>
                              <a:ext cx="8" cy="599"/>
                            </a:xfrm>
                            <a:prstGeom prst="rect">
                              <a:avLst/>
                            </a:prstGeom>
                            <a:solidFill>
                              <a:srgbClr val="A2FF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2" name="Rectangle 738"/>
                          <wps:cNvSpPr>
                            <a:spLocks noChangeArrowheads="1"/>
                          </wps:cNvSpPr>
                          <wps:spPr bwMode="auto">
                            <a:xfrm>
                              <a:off x="2539" y="3727"/>
                              <a:ext cx="17" cy="599"/>
                            </a:xfrm>
                            <a:prstGeom prst="rect">
                              <a:avLst/>
                            </a:prstGeom>
                            <a:solidFill>
                              <a:srgbClr val="A1FF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3" name="Rectangle 739"/>
                          <wps:cNvSpPr>
                            <a:spLocks noChangeArrowheads="1"/>
                          </wps:cNvSpPr>
                          <wps:spPr bwMode="auto">
                            <a:xfrm>
                              <a:off x="2556" y="3727"/>
                              <a:ext cx="9" cy="599"/>
                            </a:xfrm>
                            <a:prstGeom prst="rect">
                              <a:avLst/>
                            </a:prstGeom>
                            <a:solidFill>
                              <a:srgbClr val="A0FF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4" name="Rectangle 740"/>
                          <wps:cNvSpPr>
                            <a:spLocks noChangeArrowheads="1"/>
                          </wps:cNvSpPr>
                          <wps:spPr bwMode="auto">
                            <a:xfrm>
                              <a:off x="2565" y="3727"/>
                              <a:ext cx="8" cy="599"/>
                            </a:xfrm>
                            <a:prstGeom prst="rect">
                              <a:avLst/>
                            </a:prstGeom>
                            <a:solidFill>
                              <a:srgbClr val="9FF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5" name="Rectangle 741"/>
                          <wps:cNvSpPr>
                            <a:spLocks noChangeArrowheads="1"/>
                          </wps:cNvSpPr>
                          <wps:spPr bwMode="auto">
                            <a:xfrm>
                              <a:off x="2573" y="3727"/>
                              <a:ext cx="17" cy="599"/>
                            </a:xfrm>
                            <a:prstGeom prst="rect">
                              <a:avLst/>
                            </a:prstGeom>
                            <a:solidFill>
                              <a:srgbClr val="9EFF9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6" name="Rectangle 742"/>
                          <wps:cNvSpPr>
                            <a:spLocks noChangeArrowheads="1"/>
                          </wps:cNvSpPr>
                          <wps:spPr bwMode="auto">
                            <a:xfrm>
                              <a:off x="2590" y="3727"/>
                              <a:ext cx="9" cy="599"/>
                            </a:xfrm>
                            <a:prstGeom prst="rect">
                              <a:avLst/>
                            </a:prstGeom>
                            <a:solidFill>
                              <a:srgbClr val="9DFF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7" name="Rectangle 743"/>
                          <wps:cNvSpPr>
                            <a:spLocks noChangeArrowheads="1"/>
                          </wps:cNvSpPr>
                          <wps:spPr bwMode="auto">
                            <a:xfrm>
                              <a:off x="2599" y="3727"/>
                              <a:ext cx="17" cy="599"/>
                            </a:xfrm>
                            <a:prstGeom prst="rect">
                              <a:avLst/>
                            </a:prstGeom>
                            <a:solidFill>
                              <a:srgbClr val="9CFF9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8" name="Rectangle 744"/>
                          <wps:cNvSpPr>
                            <a:spLocks noChangeArrowheads="1"/>
                          </wps:cNvSpPr>
                          <wps:spPr bwMode="auto">
                            <a:xfrm>
                              <a:off x="2616" y="3727"/>
                              <a:ext cx="9" cy="599"/>
                            </a:xfrm>
                            <a:prstGeom prst="rect">
                              <a:avLst/>
                            </a:prstGeom>
                            <a:solidFill>
                              <a:srgbClr val="9BFF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9" name="Rectangle 745"/>
                          <wps:cNvSpPr>
                            <a:spLocks noChangeArrowheads="1"/>
                          </wps:cNvSpPr>
                          <wps:spPr bwMode="auto">
                            <a:xfrm>
                              <a:off x="2625" y="3727"/>
                              <a:ext cx="8" cy="599"/>
                            </a:xfrm>
                            <a:prstGeom prst="rect">
                              <a:avLst/>
                            </a:prstGeom>
                            <a:solidFill>
                              <a:srgbClr val="9AFF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0" name="Rectangle 746"/>
                          <wps:cNvSpPr>
                            <a:spLocks noChangeArrowheads="1"/>
                          </wps:cNvSpPr>
                          <wps:spPr bwMode="auto">
                            <a:xfrm>
                              <a:off x="2633" y="3727"/>
                              <a:ext cx="17" cy="599"/>
                            </a:xfrm>
                            <a:prstGeom prst="rect">
                              <a:avLst/>
                            </a:prstGeom>
                            <a:solidFill>
                              <a:srgbClr val="99FF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2" name="Rectangle 748"/>
                          <wps:cNvSpPr>
                            <a:spLocks noChangeArrowheads="1"/>
                          </wps:cNvSpPr>
                          <wps:spPr bwMode="auto">
                            <a:xfrm>
                              <a:off x="1898" y="3804"/>
                              <a:ext cx="129"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183076" w14:textId="47F273CF" w:rsidR="003802D7" w:rsidRDefault="003802D7"/>
                            </w:txbxContent>
                          </wps:txbx>
                          <wps:bodyPr rot="0" vert="horz" wrap="none" lIns="0" tIns="0" rIns="0" bIns="0" anchor="t" anchorCtr="0">
                            <a:spAutoFit/>
                          </wps:bodyPr>
                        </wps:wsp>
                        <wps:wsp>
                          <wps:cNvPr id="1523" name="Freeform 749"/>
                          <wps:cNvSpPr>
                            <a:spLocks/>
                          </wps:cNvSpPr>
                          <wps:spPr bwMode="auto">
                            <a:xfrm>
                              <a:off x="7874" y="3753"/>
                              <a:ext cx="761" cy="590"/>
                            </a:xfrm>
                            <a:custGeom>
                              <a:avLst/>
                              <a:gdLst>
                                <a:gd name="T0" fmla="*/ 1384 w 1424"/>
                                <a:gd name="T1" fmla="*/ 0 h 1104"/>
                                <a:gd name="T2" fmla="*/ 1424 w 1424"/>
                                <a:gd name="T3" fmla="*/ 40 h 1104"/>
                                <a:gd name="T4" fmla="*/ 1424 w 1424"/>
                                <a:gd name="T5" fmla="*/ 40 h 1104"/>
                                <a:gd name="T6" fmla="*/ 1424 w 1424"/>
                                <a:gd name="T7" fmla="*/ 1064 h 1104"/>
                                <a:gd name="T8" fmla="*/ 1424 w 1424"/>
                                <a:gd name="T9" fmla="*/ 1064 h 1104"/>
                                <a:gd name="T10" fmla="*/ 1384 w 1424"/>
                                <a:gd name="T11" fmla="*/ 1104 h 1104"/>
                                <a:gd name="T12" fmla="*/ 1384 w 1424"/>
                                <a:gd name="T13" fmla="*/ 1104 h 1104"/>
                                <a:gd name="T14" fmla="*/ 1384 w 1424"/>
                                <a:gd name="T15" fmla="*/ 1104 h 1104"/>
                                <a:gd name="T16" fmla="*/ 40 w 1424"/>
                                <a:gd name="T17" fmla="*/ 1104 h 1104"/>
                                <a:gd name="T18" fmla="*/ 40 w 1424"/>
                                <a:gd name="T19" fmla="*/ 1104 h 1104"/>
                                <a:gd name="T20" fmla="*/ 0 w 1424"/>
                                <a:gd name="T21" fmla="*/ 1064 h 1104"/>
                                <a:gd name="T22" fmla="*/ 0 w 1424"/>
                                <a:gd name="T23" fmla="*/ 1064 h 1104"/>
                                <a:gd name="T24" fmla="*/ 0 w 1424"/>
                                <a:gd name="T25" fmla="*/ 40 h 1104"/>
                                <a:gd name="T26" fmla="*/ 40 w 1424"/>
                                <a:gd name="T27" fmla="*/ 0 h 1104"/>
                                <a:gd name="T28" fmla="*/ 40 w 1424"/>
                                <a:gd name="T29" fmla="*/ 0 h 1104"/>
                                <a:gd name="T30" fmla="*/ 1384 w 1424"/>
                                <a:gd name="T31" fmla="*/ 0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424" h="1104">
                                  <a:moveTo>
                                    <a:pt x="1384" y="0"/>
                                  </a:moveTo>
                                  <a:cubicBezTo>
                                    <a:pt x="1407" y="0"/>
                                    <a:pt x="1424" y="18"/>
                                    <a:pt x="1424" y="40"/>
                                  </a:cubicBezTo>
                                  <a:lnTo>
                                    <a:pt x="1424" y="40"/>
                                  </a:lnTo>
                                  <a:lnTo>
                                    <a:pt x="1424" y="1064"/>
                                  </a:lnTo>
                                  <a:lnTo>
                                    <a:pt x="1424" y="1064"/>
                                  </a:lnTo>
                                  <a:cubicBezTo>
                                    <a:pt x="1424" y="1087"/>
                                    <a:pt x="1407" y="1104"/>
                                    <a:pt x="1384" y="1104"/>
                                  </a:cubicBezTo>
                                  <a:cubicBezTo>
                                    <a:pt x="1384" y="1104"/>
                                    <a:pt x="1384" y="1104"/>
                                    <a:pt x="1384" y="1104"/>
                                  </a:cubicBezTo>
                                  <a:lnTo>
                                    <a:pt x="1384" y="1104"/>
                                  </a:lnTo>
                                  <a:lnTo>
                                    <a:pt x="40" y="1104"/>
                                  </a:lnTo>
                                  <a:lnTo>
                                    <a:pt x="40" y="1104"/>
                                  </a:lnTo>
                                  <a:cubicBezTo>
                                    <a:pt x="18" y="1104"/>
                                    <a:pt x="0" y="1087"/>
                                    <a:pt x="0" y="1064"/>
                                  </a:cubicBezTo>
                                  <a:lnTo>
                                    <a:pt x="0" y="1064"/>
                                  </a:lnTo>
                                  <a:lnTo>
                                    <a:pt x="0" y="40"/>
                                  </a:lnTo>
                                  <a:cubicBezTo>
                                    <a:pt x="0" y="18"/>
                                    <a:pt x="18" y="0"/>
                                    <a:pt x="40" y="0"/>
                                  </a:cubicBezTo>
                                  <a:lnTo>
                                    <a:pt x="40" y="0"/>
                                  </a:lnTo>
                                  <a:lnTo>
                                    <a:pt x="1384" y="0"/>
                                  </a:lnTo>
                                  <a:close/>
                                </a:path>
                              </a:pathLst>
                            </a:custGeom>
                            <a:solidFill>
                              <a:srgbClr val="D7D8DC"/>
                            </a:solidFill>
                            <a:ln w="0">
                              <a:solidFill>
                                <a:srgbClr val="000000"/>
                              </a:solidFill>
                              <a:prstDash val="solid"/>
                              <a:round/>
                              <a:headEnd/>
                              <a:tailEnd/>
                            </a:ln>
                          </wps:spPr>
                          <wps:bodyPr rot="0" vert="horz" wrap="square" lIns="91440" tIns="45720" rIns="91440" bIns="45720" anchor="t" anchorCtr="0" upright="1">
                            <a:noAutofit/>
                          </wps:bodyPr>
                        </wps:wsp>
                        <wps:wsp>
                          <wps:cNvPr id="1524" name="Rectangle 750"/>
                          <wps:cNvSpPr>
                            <a:spLocks noChangeArrowheads="1"/>
                          </wps:cNvSpPr>
                          <wps:spPr bwMode="auto">
                            <a:xfrm>
                              <a:off x="7848" y="3727"/>
                              <a:ext cx="163" cy="599"/>
                            </a:xfrm>
                            <a:prstGeom prst="rect">
                              <a:avLst/>
                            </a:prstGeom>
                            <a:solidFill>
                              <a:srgbClr val="CC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5" name="Rectangle 751"/>
                          <wps:cNvSpPr>
                            <a:spLocks noChangeArrowheads="1"/>
                          </wps:cNvSpPr>
                          <wps:spPr bwMode="auto">
                            <a:xfrm>
                              <a:off x="8011" y="3727"/>
                              <a:ext cx="17" cy="599"/>
                            </a:xfrm>
                            <a:prstGeom prst="rect">
                              <a:avLst/>
                            </a:prstGeom>
                            <a:solidFill>
                              <a:srgbClr val="CBFF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6" name="Rectangle 752"/>
                          <wps:cNvSpPr>
                            <a:spLocks noChangeArrowheads="1"/>
                          </wps:cNvSpPr>
                          <wps:spPr bwMode="auto">
                            <a:xfrm>
                              <a:off x="8028" y="3727"/>
                              <a:ext cx="8" cy="599"/>
                            </a:xfrm>
                            <a:prstGeom prst="rect">
                              <a:avLst/>
                            </a:prstGeom>
                            <a:solidFill>
                              <a:srgbClr val="CAFF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7" name="Rectangle 753"/>
                          <wps:cNvSpPr>
                            <a:spLocks noChangeArrowheads="1"/>
                          </wps:cNvSpPr>
                          <wps:spPr bwMode="auto">
                            <a:xfrm>
                              <a:off x="8036" y="3727"/>
                              <a:ext cx="17" cy="599"/>
                            </a:xfrm>
                            <a:prstGeom prst="rect">
                              <a:avLst/>
                            </a:prstGeom>
                            <a:solidFill>
                              <a:srgbClr val="C9FF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8" name="Rectangle 754"/>
                          <wps:cNvSpPr>
                            <a:spLocks noChangeArrowheads="1"/>
                          </wps:cNvSpPr>
                          <wps:spPr bwMode="auto">
                            <a:xfrm>
                              <a:off x="8053" y="3727"/>
                              <a:ext cx="9" cy="599"/>
                            </a:xfrm>
                            <a:prstGeom prst="rect">
                              <a:avLst/>
                            </a:prstGeom>
                            <a:solidFill>
                              <a:srgbClr val="C8FF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9" name="Rectangle 755"/>
                          <wps:cNvSpPr>
                            <a:spLocks noChangeArrowheads="1"/>
                          </wps:cNvSpPr>
                          <wps:spPr bwMode="auto">
                            <a:xfrm>
                              <a:off x="8062" y="3727"/>
                              <a:ext cx="17" cy="599"/>
                            </a:xfrm>
                            <a:prstGeom prst="rect">
                              <a:avLst/>
                            </a:prstGeom>
                            <a:solidFill>
                              <a:srgbClr val="C7FF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0" name="Rectangle 756"/>
                          <wps:cNvSpPr>
                            <a:spLocks noChangeArrowheads="1"/>
                          </wps:cNvSpPr>
                          <wps:spPr bwMode="auto">
                            <a:xfrm>
                              <a:off x="8079" y="3727"/>
                              <a:ext cx="9" cy="599"/>
                            </a:xfrm>
                            <a:prstGeom prst="rect">
                              <a:avLst/>
                            </a:prstGeom>
                            <a:solidFill>
                              <a:srgbClr val="C6FF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1" name="Rectangle 757"/>
                          <wps:cNvSpPr>
                            <a:spLocks noChangeArrowheads="1"/>
                          </wps:cNvSpPr>
                          <wps:spPr bwMode="auto">
                            <a:xfrm>
                              <a:off x="8088" y="3727"/>
                              <a:ext cx="8" cy="599"/>
                            </a:xfrm>
                            <a:prstGeom prst="rect">
                              <a:avLst/>
                            </a:prstGeom>
                            <a:solidFill>
                              <a:srgbClr val="C5F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2" name="Rectangle 758"/>
                          <wps:cNvSpPr>
                            <a:spLocks noChangeArrowheads="1"/>
                          </wps:cNvSpPr>
                          <wps:spPr bwMode="auto">
                            <a:xfrm>
                              <a:off x="8096" y="3727"/>
                              <a:ext cx="17" cy="599"/>
                            </a:xfrm>
                            <a:prstGeom prst="rect">
                              <a:avLst/>
                            </a:prstGeom>
                            <a:solidFill>
                              <a:srgbClr val="C4FF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3" name="Rectangle 759"/>
                          <wps:cNvSpPr>
                            <a:spLocks noChangeArrowheads="1"/>
                          </wps:cNvSpPr>
                          <wps:spPr bwMode="auto">
                            <a:xfrm>
                              <a:off x="8113" y="3727"/>
                              <a:ext cx="9" cy="599"/>
                            </a:xfrm>
                            <a:prstGeom prst="rect">
                              <a:avLst/>
                            </a:prstGeom>
                            <a:solidFill>
                              <a:srgbClr val="C3FF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4" name="Rectangle 760"/>
                          <wps:cNvSpPr>
                            <a:spLocks noChangeArrowheads="1"/>
                          </wps:cNvSpPr>
                          <wps:spPr bwMode="auto">
                            <a:xfrm>
                              <a:off x="8122" y="3727"/>
                              <a:ext cx="17" cy="599"/>
                            </a:xfrm>
                            <a:prstGeom prst="rect">
                              <a:avLst/>
                            </a:prstGeom>
                            <a:solidFill>
                              <a:srgbClr val="C2FF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5" name="Rectangle 761"/>
                          <wps:cNvSpPr>
                            <a:spLocks noChangeArrowheads="1"/>
                          </wps:cNvSpPr>
                          <wps:spPr bwMode="auto">
                            <a:xfrm>
                              <a:off x="8139" y="3727"/>
                              <a:ext cx="8" cy="599"/>
                            </a:xfrm>
                            <a:prstGeom prst="rect">
                              <a:avLst/>
                            </a:prstGeom>
                            <a:solidFill>
                              <a:srgbClr val="C1FF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6" name="Rectangle 762"/>
                          <wps:cNvSpPr>
                            <a:spLocks noChangeArrowheads="1"/>
                          </wps:cNvSpPr>
                          <wps:spPr bwMode="auto">
                            <a:xfrm>
                              <a:off x="8147" y="3727"/>
                              <a:ext cx="9" cy="599"/>
                            </a:xfrm>
                            <a:prstGeom prst="rect">
                              <a:avLst/>
                            </a:prstGeom>
                            <a:solidFill>
                              <a:srgbClr val="C0F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7" name="Rectangle 763"/>
                          <wps:cNvSpPr>
                            <a:spLocks noChangeArrowheads="1"/>
                          </wps:cNvSpPr>
                          <wps:spPr bwMode="auto">
                            <a:xfrm>
                              <a:off x="8156" y="3727"/>
                              <a:ext cx="17" cy="599"/>
                            </a:xfrm>
                            <a:prstGeom prst="rect">
                              <a:avLst/>
                            </a:prstGeom>
                            <a:solidFill>
                              <a:srgbClr val="BFF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8" name="Rectangle 764"/>
                          <wps:cNvSpPr>
                            <a:spLocks noChangeArrowheads="1"/>
                          </wps:cNvSpPr>
                          <wps:spPr bwMode="auto">
                            <a:xfrm>
                              <a:off x="8173" y="3727"/>
                              <a:ext cx="9" cy="599"/>
                            </a:xfrm>
                            <a:prstGeom prst="rect">
                              <a:avLst/>
                            </a:prstGeom>
                            <a:solidFill>
                              <a:srgbClr val="BEFF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9" name="Rectangle 765"/>
                          <wps:cNvSpPr>
                            <a:spLocks noChangeArrowheads="1"/>
                          </wps:cNvSpPr>
                          <wps:spPr bwMode="auto">
                            <a:xfrm>
                              <a:off x="8182" y="3727"/>
                              <a:ext cx="17" cy="599"/>
                            </a:xfrm>
                            <a:prstGeom prst="rect">
                              <a:avLst/>
                            </a:prstGeom>
                            <a:solidFill>
                              <a:srgbClr val="BDFF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0" name="Rectangle 766"/>
                          <wps:cNvSpPr>
                            <a:spLocks noChangeArrowheads="1"/>
                          </wps:cNvSpPr>
                          <wps:spPr bwMode="auto">
                            <a:xfrm>
                              <a:off x="8199" y="3727"/>
                              <a:ext cx="8" cy="599"/>
                            </a:xfrm>
                            <a:prstGeom prst="rect">
                              <a:avLst/>
                            </a:prstGeom>
                            <a:solidFill>
                              <a:srgbClr val="BCFF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1" name="Rectangle 767"/>
                          <wps:cNvSpPr>
                            <a:spLocks noChangeArrowheads="1"/>
                          </wps:cNvSpPr>
                          <wps:spPr bwMode="auto">
                            <a:xfrm>
                              <a:off x="8207" y="3727"/>
                              <a:ext cx="9" cy="599"/>
                            </a:xfrm>
                            <a:prstGeom prst="rect">
                              <a:avLst/>
                            </a:prstGeom>
                            <a:solidFill>
                              <a:srgbClr val="BBFF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2" name="Rectangle 768"/>
                          <wps:cNvSpPr>
                            <a:spLocks noChangeArrowheads="1"/>
                          </wps:cNvSpPr>
                          <wps:spPr bwMode="auto">
                            <a:xfrm>
                              <a:off x="8216" y="3727"/>
                              <a:ext cx="17" cy="599"/>
                            </a:xfrm>
                            <a:prstGeom prst="rect">
                              <a:avLst/>
                            </a:prstGeom>
                            <a:solidFill>
                              <a:srgbClr val="BAFF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3" name="Rectangle 769"/>
                          <wps:cNvSpPr>
                            <a:spLocks noChangeArrowheads="1"/>
                          </wps:cNvSpPr>
                          <wps:spPr bwMode="auto">
                            <a:xfrm>
                              <a:off x="8233" y="3727"/>
                              <a:ext cx="9" cy="599"/>
                            </a:xfrm>
                            <a:prstGeom prst="rect">
                              <a:avLst/>
                            </a:prstGeom>
                            <a:solidFill>
                              <a:srgbClr val="B9FF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4" name="Rectangle 770"/>
                          <wps:cNvSpPr>
                            <a:spLocks noChangeArrowheads="1"/>
                          </wps:cNvSpPr>
                          <wps:spPr bwMode="auto">
                            <a:xfrm>
                              <a:off x="8242" y="3727"/>
                              <a:ext cx="17" cy="599"/>
                            </a:xfrm>
                            <a:prstGeom prst="rect">
                              <a:avLst/>
                            </a:prstGeom>
                            <a:solidFill>
                              <a:srgbClr val="B8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5" name="Rectangle 771"/>
                          <wps:cNvSpPr>
                            <a:spLocks noChangeArrowheads="1"/>
                          </wps:cNvSpPr>
                          <wps:spPr bwMode="auto">
                            <a:xfrm>
                              <a:off x="8259" y="3727"/>
                              <a:ext cx="8" cy="599"/>
                            </a:xfrm>
                            <a:prstGeom prst="rect">
                              <a:avLst/>
                            </a:prstGeom>
                            <a:solidFill>
                              <a:srgbClr val="B7FF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6" name="Rectangle 772"/>
                          <wps:cNvSpPr>
                            <a:spLocks noChangeArrowheads="1"/>
                          </wps:cNvSpPr>
                          <wps:spPr bwMode="auto">
                            <a:xfrm>
                              <a:off x="8267" y="3727"/>
                              <a:ext cx="9" cy="599"/>
                            </a:xfrm>
                            <a:prstGeom prst="rect">
                              <a:avLst/>
                            </a:prstGeom>
                            <a:solidFill>
                              <a:srgbClr val="B6FFB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7" name="Rectangle 773"/>
                          <wps:cNvSpPr>
                            <a:spLocks noChangeArrowheads="1"/>
                          </wps:cNvSpPr>
                          <wps:spPr bwMode="auto">
                            <a:xfrm>
                              <a:off x="8276" y="3727"/>
                              <a:ext cx="17" cy="599"/>
                            </a:xfrm>
                            <a:prstGeom prst="rect">
                              <a:avLst/>
                            </a:prstGeom>
                            <a:solidFill>
                              <a:srgbClr val="B5FF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8" name="Rectangle 774"/>
                          <wps:cNvSpPr>
                            <a:spLocks noChangeArrowheads="1"/>
                          </wps:cNvSpPr>
                          <wps:spPr bwMode="auto">
                            <a:xfrm>
                              <a:off x="8293" y="3727"/>
                              <a:ext cx="8" cy="599"/>
                            </a:xfrm>
                            <a:prstGeom prst="rect">
                              <a:avLst/>
                            </a:prstGeom>
                            <a:solidFill>
                              <a:srgbClr val="B4FF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9" name="Rectangle 775"/>
                          <wps:cNvSpPr>
                            <a:spLocks noChangeArrowheads="1"/>
                          </wps:cNvSpPr>
                          <wps:spPr bwMode="auto">
                            <a:xfrm>
                              <a:off x="8301" y="3727"/>
                              <a:ext cx="17" cy="599"/>
                            </a:xfrm>
                            <a:prstGeom prst="rect">
                              <a:avLst/>
                            </a:prstGeom>
                            <a:solidFill>
                              <a:srgbClr val="B3FF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0" name="Rectangle 776"/>
                          <wps:cNvSpPr>
                            <a:spLocks noChangeArrowheads="1"/>
                          </wps:cNvSpPr>
                          <wps:spPr bwMode="auto">
                            <a:xfrm>
                              <a:off x="8318" y="3727"/>
                              <a:ext cx="9" cy="599"/>
                            </a:xfrm>
                            <a:prstGeom prst="rect">
                              <a:avLst/>
                            </a:prstGeom>
                            <a:solidFill>
                              <a:srgbClr val="B2FFB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1" name="Rectangle 777"/>
                          <wps:cNvSpPr>
                            <a:spLocks noChangeArrowheads="1"/>
                          </wps:cNvSpPr>
                          <wps:spPr bwMode="auto">
                            <a:xfrm>
                              <a:off x="8327" y="3727"/>
                              <a:ext cx="9" cy="599"/>
                            </a:xfrm>
                            <a:prstGeom prst="rect">
                              <a:avLst/>
                            </a:prstGeom>
                            <a:solidFill>
                              <a:srgbClr val="B1FF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2" name="Rectangle 778"/>
                          <wps:cNvSpPr>
                            <a:spLocks noChangeArrowheads="1"/>
                          </wps:cNvSpPr>
                          <wps:spPr bwMode="auto">
                            <a:xfrm>
                              <a:off x="8336" y="3727"/>
                              <a:ext cx="17" cy="599"/>
                            </a:xfrm>
                            <a:prstGeom prst="rect">
                              <a:avLst/>
                            </a:prstGeom>
                            <a:solidFill>
                              <a:srgbClr val="B0FFB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3" name="Rectangle 779"/>
                          <wps:cNvSpPr>
                            <a:spLocks noChangeArrowheads="1"/>
                          </wps:cNvSpPr>
                          <wps:spPr bwMode="auto">
                            <a:xfrm>
                              <a:off x="8353" y="3727"/>
                              <a:ext cx="8" cy="599"/>
                            </a:xfrm>
                            <a:prstGeom prst="rect">
                              <a:avLst/>
                            </a:prstGeom>
                            <a:solidFill>
                              <a:srgbClr val="AFFF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4" name="Rectangle 780"/>
                          <wps:cNvSpPr>
                            <a:spLocks noChangeArrowheads="1"/>
                          </wps:cNvSpPr>
                          <wps:spPr bwMode="auto">
                            <a:xfrm>
                              <a:off x="8361" y="3727"/>
                              <a:ext cx="17" cy="599"/>
                            </a:xfrm>
                            <a:prstGeom prst="rect">
                              <a:avLst/>
                            </a:prstGeom>
                            <a:solidFill>
                              <a:srgbClr val="AEFF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5" name="Rectangle 781"/>
                          <wps:cNvSpPr>
                            <a:spLocks noChangeArrowheads="1"/>
                          </wps:cNvSpPr>
                          <wps:spPr bwMode="auto">
                            <a:xfrm>
                              <a:off x="8378" y="3727"/>
                              <a:ext cx="9" cy="599"/>
                            </a:xfrm>
                            <a:prstGeom prst="rect">
                              <a:avLst/>
                            </a:prstGeom>
                            <a:solidFill>
                              <a:srgbClr val="ADFFA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6" name="Rectangle 782"/>
                          <wps:cNvSpPr>
                            <a:spLocks noChangeArrowheads="1"/>
                          </wps:cNvSpPr>
                          <wps:spPr bwMode="auto">
                            <a:xfrm>
                              <a:off x="8387" y="3727"/>
                              <a:ext cx="8" cy="599"/>
                            </a:xfrm>
                            <a:prstGeom prst="rect">
                              <a:avLst/>
                            </a:prstGeom>
                            <a:solidFill>
                              <a:srgbClr val="ACFF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7" name="Rectangle 783"/>
                          <wps:cNvSpPr>
                            <a:spLocks noChangeArrowheads="1"/>
                          </wps:cNvSpPr>
                          <wps:spPr bwMode="auto">
                            <a:xfrm>
                              <a:off x="8395" y="3727"/>
                              <a:ext cx="18" cy="599"/>
                            </a:xfrm>
                            <a:prstGeom prst="rect">
                              <a:avLst/>
                            </a:prstGeom>
                            <a:solidFill>
                              <a:srgbClr val="ABFF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8" name="Rectangle 784"/>
                          <wps:cNvSpPr>
                            <a:spLocks noChangeArrowheads="1"/>
                          </wps:cNvSpPr>
                          <wps:spPr bwMode="auto">
                            <a:xfrm>
                              <a:off x="8413" y="3727"/>
                              <a:ext cx="8" cy="599"/>
                            </a:xfrm>
                            <a:prstGeom prst="rect">
                              <a:avLst/>
                            </a:prstGeom>
                            <a:solidFill>
                              <a:srgbClr val="AAFF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9" name="Rectangle 785"/>
                          <wps:cNvSpPr>
                            <a:spLocks noChangeArrowheads="1"/>
                          </wps:cNvSpPr>
                          <wps:spPr bwMode="auto">
                            <a:xfrm>
                              <a:off x="8421" y="3727"/>
                              <a:ext cx="9" cy="599"/>
                            </a:xfrm>
                            <a:prstGeom prst="rect">
                              <a:avLst/>
                            </a:prstGeom>
                            <a:solidFill>
                              <a:srgbClr val="A9FF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0" name="Rectangle 786"/>
                          <wps:cNvSpPr>
                            <a:spLocks noChangeArrowheads="1"/>
                          </wps:cNvSpPr>
                          <wps:spPr bwMode="auto">
                            <a:xfrm>
                              <a:off x="8430" y="3727"/>
                              <a:ext cx="8" cy="599"/>
                            </a:xfrm>
                            <a:prstGeom prst="rect">
                              <a:avLst/>
                            </a:prstGeom>
                            <a:solidFill>
                              <a:srgbClr val="A8FFA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1" name="Rectangle 787"/>
                          <wps:cNvSpPr>
                            <a:spLocks noChangeArrowheads="1"/>
                          </wps:cNvSpPr>
                          <wps:spPr bwMode="auto">
                            <a:xfrm>
                              <a:off x="8438" y="3727"/>
                              <a:ext cx="9" cy="599"/>
                            </a:xfrm>
                            <a:prstGeom prst="rect">
                              <a:avLst/>
                            </a:prstGeom>
                            <a:solidFill>
                              <a:srgbClr val="A7FF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2" name="Rectangle 788"/>
                          <wps:cNvSpPr>
                            <a:spLocks noChangeArrowheads="1"/>
                          </wps:cNvSpPr>
                          <wps:spPr bwMode="auto">
                            <a:xfrm>
                              <a:off x="8447" y="3727"/>
                              <a:ext cx="17" cy="599"/>
                            </a:xfrm>
                            <a:prstGeom prst="rect">
                              <a:avLst/>
                            </a:prstGeom>
                            <a:solidFill>
                              <a:srgbClr val="A6FF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3" name="Rectangle 789"/>
                          <wps:cNvSpPr>
                            <a:spLocks noChangeArrowheads="1"/>
                          </wps:cNvSpPr>
                          <wps:spPr bwMode="auto">
                            <a:xfrm>
                              <a:off x="8464" y="3727"/>
                              <a:ext cx="8" cy="599"/>
                            </a:xfrm>
                            <a:prstGeom prst="rect">
                              <a:avLst/>
                            </a:prstGeom>
                            <a:solidFill>
                              <a:srgbClr val="A5FFA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4" name="Rectangle 790"/>
                          <wps:cNvSpPr>
                            <a:spLocks noChangeArrowheads="1"/>
                          </wps:cNvSpPr>
                          <wps:spPr bwMode="auto">
                            <a:xfrm>
                              <a:off x="8472" y="3727"/>
                              <a:ext cx="9" cy="599"/>
                            </a:xfrm>
                            <a:prstGeom prst="rect">
                              <a:avLst/>
                            </a:prstGeom>
                            <a:solidFill>
                              <a:srgbClr val="A4FF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5" name="Rectangle 791"/>
                          <wps:cNvSpPr>
                            <a:spLocks noChangeArrowheads="1"/>
                          </wps:cNvSpPr>
                          <wps:spPr bwMode="auto">
                            <a:xfrm>
                              <a:off x="8481" y="3727"/>
                              <a:ext cx="17" cy="599"/>
                            </a:xfrm>
                            <a:prstGeom prst="rect">
                              <a:avLst/>
                            </a:prstGeom>
                            <a:solidFill>
                              <a:srgbClr val="A3FF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6" name="Rectangle 792"/>
                          <wps:cNvSpPr>
                            <a:spLocks noChangeArrowheads="1"/>
                          </wps:cNvSpPr>
                          <wps:spPr bwMode="auto">
                            <a:xfrm>
                              <a:off x="8498" y="3727"/>
                              <a:ext cx="9" cy="599"/>
                            </a:xfrm>
                            <a:prstGeom prst="rect">
                              <a:avLst/>
                            </a:prstGeom>
                            <a:solidFill>
                              <a:srgbClr val="A2FF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7" name="Rectangle 793"/>
                          <wps:cNvSpPr>
                            <a:spLocks noChangeArrowheads="1"/>
                          </wps:cNvSpPr>
                          <wps:spPr bwMode="auto">
                            <a:xfrm>
                              <a:off x="8507" y="3727"/>
                              <a:ext cx="17" cy="599"/>
                            </a:xfrm>
                            <a:prstGeom prst="rect">
                              <a:avLst/>
                            </a:prstGeom>
                            <a:solidFill>
                              <a:srgbClr val="A1FF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8" name="Rectangle 794"/>
                          <wps:cNvSpPr>
                            <a:spLocks noChangeArrowheads="1"/>
                          </wps:cNvSpPr>
                          <wps:spPr bwMode="auto">
                            <a:xfrm>
                              <a:off x="8524" y="3727"/>
                              <a:ext cx="8" cy="599"/>
                            </a:xfrm>
                            <a:prstGeom prst="rect">
                              <a:avLst/>
                            </a:prstGeom>
                            <a:solidFill>
                              <a:srgbClr val="A0FF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9" name="Rectangle 795"/>
                          <wps:cNvSpPr>
                            <a:spLocks noChangeArrowheads="1"/>
                          </wps:cNvSpPr>
                          <wps:spPr bwMode="auto">
                            <a:xfrm>
                              <a:off x="8532" y="3727"/>
                              <a:ext cx="9" cy="599"/>
                            </a:xfrm>
                            <a:prstGeom prst="rect">
                              <a:avLst/>
                            </a:prstGeom>
                            <a:solidFill>
                              <a:srgbClr val="9FF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0" name="Rectangle 796"/>
                          <wps:cNvSpPr>
                            <a:spLocks noChangeArrowheads="1"/>
                          </wps:cNvSpPr>
                          <wps:spPr bwMode="auto">
                            <a:xfrm>
                              <a:off x="8541" y="3727"/>
                              <a:ext cx="17" cy="599"/>
                            </a:xfrm>
                            <a:prstGeom prst="rect">
                              <a:avLst/>
                            </a:prstGeom>
                            <a:solidFill>
                              <a:srgbClr val="9EFF9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1" name="Rectangle 797"/>
                          <wps:cNvSpPr>
                            <a:spLocks noChangeArrowheads="1"/>
                          </wps:cNvSpPr>
                          <wps:spPr bwMode="auto">
                            <a:xfrm>
                              <a:off x="8558" y="3727"/>
                              <a:ext cx="8" cy="599"/>
                            </a:xfrm>
                            <a:prstGeom prst="rect">
                              <a:avLst/>
                            </a:prstGeom>
                            <a:solidFill>
                              <a:srgbClr val="9DFF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2" name="Rectangle 798"/>
                          <wps:cNvSpPr>
                            <a:spLocks noChangeArrowheads="1"/>
                          </wps:cNvSpPr>
                          <wps:spPr bwMode="auto">
                            <a:xfrm>
                              <a:off x="8566" y="3727"/>
                              <a:ext cx="18" cy="599"/>
                            </a:xfrm>
                            <a:prstGeom prst="rect">
                              <a:avLst/>
                            </a:prstGeom>
                            <a:solidFill>
                              <a:srgbClr val="9CFF9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3" name="Rectangle 799"/>
                          <wps:cNvSpPr>
                            <a:spLocks noChangeArrowheads="1"/>
                          </wps:cNvSpPr>
                          <wps:spPr bwMode="auto">
                            <a:xfrm>
                              <a:off x="8584" y="3727"/>
                              <a:ext cx="8" cy="599"/>
                            </a:xfrm>
                            <a:prstGeom prst="rect">
                              <a:avLst/>
                            </a:prstGeom>
                            <a:solidFill>
                              <a:srgbClr val="9BFF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4" name="Rectangle 800"/>
                          <wps:cNvSpPr>
                            <a:spLocks noChangeArrowheads="1"/>
                          </wps:cNvSpPr>
                          <wps:spPr bwMode="auto">
                            <a:xfrm>
                              <a:off x="8592" y="3727"/>
                              <a:ext cx="9" cy="599"/>
                            </a:xfrm>
                            <a:prstGeom prst="rect">
                              <a:avLst/>
                            </a:prstGeom>
                            <a:solidFill>
                              <a:srgbClr val="9AFF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5" name="Rectangle 801"/>
                          <wps:cNvSpPr>
                            <a:spLocks noChangeArrowheads="1"/>
                          </wps:cNvSpPr>
                          <wps:spPr bwMode="auto">
                            <a:xfrm>
                              <a:off x="8601" y="3727"/>
                              <a:ext cx="17" cy="599"/>
                            </a:xfrm>
                            <a:prstGeom prst="rect">
                              <a:avLst/>
                            </a:prstGeom>
                            <a:solidFill>
                              <a:srgbClr val="99FF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6" name="Freeform 802"/>
                          <wps:cNvSpPr>
                            <a:spLocks/>
                          </wps:cNvSpPr>
                          <wps:spPr bwMode="auto">
                            <a:xfrm>
                              <a:off x="7848" y="3727"/>
                              <a:ext cx="761" cy="590"/>
                            </a:xfrm>
                            <a:custGeom>
                              <a:avLst/>
                              <a:gdLst>
                                <a:gd name="T0" fmla="*/ 1384 w 1424"/>
                                <a:gd name="T1" fmla="*/ 0 h 1104"/>
                                <a:gd name="T2" fmla="*/ 1424 w 1424"/>
                                <a:gd name="T3" fmla="*/ 40 h 1104"/>
                                <a:gd name="T4" fmla="*/ 1424 w 1424"/>
                                <a:gd name="T5" fmla="*/ 40 h 1104"/>
                                <a:gd name="T6" fmla="*/ 1424 w 1424"/>
                                <a:gd name="T7" fmla="*/ 1064 h 1104"/>
                                <a:gd name="T8" fmla="*/ 1424 w 1424"/>
                                <a:gd name="T9" fmla="*/ 1064 h 1104"/>
                                <a:gd name="T10" fmla="*/ 1384 w 1424"/>
                                <a:gd name="T11" fmla="*/ 1104 h 1104"/>
                                <a:gd name="T12" fmla="*/ 1384 w 1424"/>
                                <a:gd name="T13" fmla="*/ 1104 h 1104"/>
                                <a:gd name="T14" fmla="*/ 1384 w 1424"/>
                                <a:gd name="T15" fmla="*/ 1104 h 1104"/>
                                <a:gd name="T16" fmla="*/ 40 w 1424"/>
                                <a:gd name="T17" fmla="*/ 1104 h 1104"/>
                                <a:gd name="T18" fmla="*/ 40 w 1424"/>
                                <a:gd name="T19" fmla="*/ 1104 h 1104"/>
                                <a:gd name="T20" fmla="*/ 0 w 1424"/>
                                <a:gd name="T21" fmla="*/ 1064 h 1104"/>
                                <a:gd name="T22" fmla="*/ 0 w 1424"/>
                                <a:gd name="T23" fmla="*/ 1064 h 1104"/>
                                <a:gd name="T24" fmla="*/ 0 w 1424"/>
                                <a:gd name="T25" fmla="*/ 40 h 1104"/>
                                <a:gd name="T26" fmla="*/ 40 w 1424"/>
                                <a:gd name="T27" fmla="*/ 0 h 1104"/>
                                <a:gd name="T28" fmla="*/ 40 w 1424"/>
                                <a:gd name="T29" fmla="*/ 0 h 1104"/>
                                <a:gd name="T30" fmla="*/ 1384 w 1424"/>
                                <a:gd name="T31" fmla="*/ 0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424" h="1104">
                                  <a:moveTo>
                                    <a:pt x="1384" y="0"/>
                                  </a:moveTo>
                                  <a:cubicBezTo>
                                    <a:pt x="1407" y="0"/>
                                    <a:pt x="1424" y="18"/>
                                    <a:pt x="1424" y="40"/>
                                  </a:cubicBezTo>
                                  <a:lnTo>
                                    <a:pt x="1424" y="40"/>
                                  </a:lnTo>
                                  <a:lnTo>
                                    <a:pt x="1424" y="1064"/>
                                  </a:lnTo>
                                  <a:lnTo>
                                    <a:pt x="1424" y="1064"/>
                                  </a:lnTo>
                                  <a:cubicBezTo>
                                    <a:pt x="1424" y="1087"/>
                                    <a:pt x="1407" y="1104"/>
                                    <a:pt x="1384" y="1104"/>
                                  </a:cubicBezTo>
                                  <a:cubicBezTo>
                                    <a:pt x="1384" y="1104"/>
                                    <a:pt x="1384" y="1104"/>
                                    <a:pt x="1384" y="1104"/>
                                  </a:cubicBezTo>
                                  <a:lnTo>
                                    <a:pt x="1384" y="1104"/>
                                  </a:lnTo>
                                  <a:lnTo>
                                    <a:pt x="40" y="1104"/>
                                  </a:lnTo>
                                  <a:lnTo>
                                    <a:pt x="40" y="1104"/>
                                  </a:lnTo>
                                  <a:cubicBezTo>
                                    <a:pt x="18" y="1104"/>
                                    <a:pt x="0" y="1087"/>
                                    <a:pt x="0" y="1064"/>
                                  </a:cubicBezTo>
                                  <a:lnTo>
                                    <a:pt x="0" y="1064"/>
                                  </a:lnTo>
                                  <a:lnTo>
                                    <a:pt x="0" y="40"/>
                                  </a:lnTo>
                                  <a:cubicBezTo>
                                    <a:pt x="0" y="18"/>
                                    <a:pt x="18" y="0"/>
                                    <a:pt x="40" y="0"/>
                                  </a:cubicBezTo>
                                  <a:lnTo>
                                    <a:pt x="40" y="0"/>
                                  </a:lnTo>
                                  <a:lnTo>
                                    <a:pt x="1384"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7" name="Rectangle 803"/>
                          <wps:cNvSpPr>
                            <a:spLocks noChangeArrowheads="1"/>
                          </wps:cNvSpPr>
                          <wps:spPr bwMode="auto">
                            <a:xfrm>
                              <a:off x="8139" y="3804"/>
                              <a:ext cx="169"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94207" w14:textId="1E40D760" w:rsidR="003802D7" w:rsidRDefault="003802D7">
                                <w:r>
                                  <w:rPr>
                                    <w:rFonts w:cs="Arial"/>
                                    <w:b/>
                                    <w:bCs/>
                                    <w:color w:val="000000"/>
                                    <w:sz w:val="8"/>
                                    <w:szCs w:val="8"/>
                                  </w:rPr>
                                  <w:t>Keel</w:t>
                                </w:r>
                              </w:p>
                            </w:txbxContent>
                          </wps:txbx>
                          <wps:bodyPr rot="0" vert="horz" wrap="none" lIns="0" tIns="0" rIns="0" bIns="0" anchor="t" anchorCtr="0">
                            <a:spAutoFit/>
                          </wps:bodyPr>
                        </wps:wsp>
                        <wps:wsp>
                          <wps:cNvPr id="1579" name="Line 805"/>
                          <wps:cNvCnPr>
                            <a:cxnSpLocks noChangeShapeType="1"/>
                          </wps:cNvCnPr>
                          <wps:spPr bwMode="auto">
                            <a:xfrm flipV="1">
                              <a:off x="3437" y="1086"/>
                              <a:ext cx="0" cy="427"/>
                            </a:xfrm>
                            <a:prstGeom prst="line">
                              <a:avLst/>
                            </a:prstGeom>
                            <a:noFill/>
                            <a:ln w="5715" cap="rnd">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1580" name="Freeform 806"/>
                          <wps:cNvSpPr>
                            <a:spLocks/>
                          </wps:cNvSpPr>
                          <wps:spPr bwMode="auto">
                            <a:xfrm>
                              <a:off x="3386" y="1086"/>
                              <a:ext cx="102" cy="137"/>
                            </a:xfrm>
                            <a:custGeom>
                              <a:avLst/>
                              <a:gdLst>
                                <a:gd name="T0" fmla="*/ 102 w 102"/>
                                <a:gd name="T1" fmla="*/ 137 h 137"/>
                                <a:gd name="T2" fmla="*/ 0 w 102"/>
                                <a:gd name="T3" fmla="*/ 137 h 137"/>
                                <a:gd name="T4" fmla="*/ 51 w 102"/>
                                <a:gd name="T5" fmla="*/ 0 h 137"/>
                                <a:gd name="T6" fmla="*/ 102 w 102"/>
                                <a:gd name="T7" fmla="*/ 137 h 137"/>
                              </a:gdLst>
                              <a:ahLst/>
                              <a:cxnLst>
                                <a:cxn ang="0">
                                  <a:pos x="T0" y="T1"/>
                                </a:cxn>
                                <a:cxn ang="0">
                                  <a:pos x="T2" y="T3"/>
                                </a:cxn>
                                <a:cxn ang="0">
                                  <a:pos x="T4" y="T5"/>
                                </a:cxn>
                                <a:cxn ang="0">
                                  <a:pos x="T6" y="T7"/>
                                </a:cxn>
                              </a:cxnLst>
                              <a:rect l="0" t="0" r="r" b="b"/>
                              <a:pathLst>
                                <a:path w="102" h="137">
                                  <a:moveTo>
                                    <a:pt x="102" y="137"/>
                                  </a:moveTo>
                                  <a:lnTo>
                                    <a:pt x="0" y="137"/>
                                  </a:lnTo>
                                  <a:lnTo>
                                    <a:pt x="51" y="0"/>
                                  </a:lnTo>
                                  <a:lnTo>
                                    <a:pt x="102" y="137"/>
                                  </a:lnTo>
                                  <a:close/>
                                </a:path>
                              </a:pathLst>
                            </a:custGeom>
                            <a:solidFill>
                              <a:srgbClr val="FCF2E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1" name="Freeform 807"/>
                          <wps:cNvSpPr>
                            <a:spLocks/>
                          </wps:cNvSpPr>
                          <wps:spPr bwMode="auto">
                            <a:xfrm>
                              <a:off x="3386" y="1086"/>
                              <a:ext cx="102" cy="137"/>
                            </a:xfrm>
                            <a:custGeom>
                              <a:avLst/>
                              <a:gdLst>
                                <a:gd name="T0" fmla="*/ 102 w 102"/>
                                <a:gd name="T1" fmla="*/ 137 h 137"/>
                                <a:gd name="T2" fmla="*/ 0 w 102"/>
                                <a:gd name="T3" fmla="*/ 137 h 137"/>
                                <a:gd name="T4" fmla="*/ 51 w 102"/>
                                <a:gd name="T5" fmla="*/ 0 h 137"/>
                                <a:gd name="T6" fmla="*/ 102 w 102"/>
                                <a:gd name="T7" fmla="*/ 137 h 137"/>
                              </a:gdLst>
                              <a:ahLst/>
                              <a:cxnLst>
                                <a:cxn ang="0">
                                  <a:pos x="T0" y="T1"/>
                                </a:cxn>
                                <a:cxn ang="0">
                                  <a:pos x="T2" y="T3"/>
                                </a:cxn>
                                <a:cxn ang="0">
                                  <a:pos x="T4" y="T5"/>
                                </a:cxn>
                                <a:cxn ang="0">
                                  <a:pos x="T6" y="T7"/>
                                </a:cxn>
                              </a:cxnLst>
                              <a:rect l="0" t="0" r="r" b="b"/>
                              <a:pathLst>
                                <a:path w="102" h="137">
                                  <a:moveTo>
                                    <a:pt x="102" y="137"/>
                                  </a:moveTo>
                                  <a:lnTo>
                                    <a:pt x="0" y="137"/>
                                  </a:lnTo>
                                  <a:lnTo>
                                    <a:pt x="51" y="0"/>
                                  </a:lnTo>
                                  <a:lnTo>
                                    <a:pt x="102" y="137"/>
                                  </a:lnTo>
                                  <a:close/>
                                </a:path>
                              </a:pathLst>
                            </a:custGeom>
                            <a:noFill/>
                            <a:ln w="5715" cap="rnd">
                              <a:solidFill>
                                <a:srgbClr val="000000"/>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582" name="Line 809"/>
                        <wps:cNvCnPr>
                          <a:cxnSpLocks noChangeShapeType="1"/>
                        </wps:cNvCnPr>
                        <wps:spPr bwMode="auto">
                          <a:xfrm flipV="1">
                            <a:off x="2187575" y="960755"/>
                            <a:ext cx="0" cy="1411605"/>
                          </a:xfrm>
                          <a:prstGeom prst="line">
                            <a:avLst/>
                          </a:prstGeom>
                          <a:noFill/>
                          <a:ln w="5715" cap="rnd">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1583" name="Line 810"/>
                        <wps:cNvCnPr>
                          <a:cxnSpLocks noChangeShapeType="1"/>
                        </wps:cNvCnPr>
                        <wps:spPr bwMode="auto">
                          <a:xfrm flipV="1">
                            <a:off x="2860675" y="960755"/>
                            <a:ext cx="0" cy="1395095"/>
                          </a:xfrm>
                          <a:prstGeom prst="line">
                            <a:avLst/>
                          </a:prstGeom>
                          <a:noFill/>
                          <a:ln w="5715" cap="rnd">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1584" name="Line 811"/>
                        <wps:cNvCnPr>
                          <a:cxnSpLocks noChangeShapeType="1"/>
                        </wps:cNvCnPr>
                        <wps:spPr bwMode="auto">
                          <a:xfrm flipV="1">
                            <a:off x="5227955" y="960755"/>
                            <a:ext cx="0" cy="1405890"/>
                          </a:xfrm>
                          <a:prstGeom prst="line">
                            <a:avLst/>
                          </a:prstGeom>
                          <a:noFill/>
                          <a:ln w="5715" cap="rnd">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1585" name="Line 812"/>
                        <wps:cNvCnPr>
                          <a:cxnSpLocks noChangeShapeType="1"/>
                        </wps:cNvCnPr>
                        <wps:spPr bwMode="auto">
                          <a:xfrm flipH="1">
                            <a:off x="2182495" y="960755"/>
                            <a:ext cx="3045460" cy="0"/>
                          </a:xfrm>
                          <a:prstGeom prst="line">
                            <a:avLst/>
                          </a:prstGeom>
                          <a:noFill/>
                          <a:ln w="5715" cap="rnd">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1586" name="Line 813"/>
                        <wps:cNvCnPr>
                          <a:cxnSpLocks noChangeShapeType="1"/>
                        </wps:cNvCnPr>
                        <wps:spPr bwMode="auto">
                          <a:xfrm flipV="1">
                            <a:off x="4674235" y="960755"/>
                            <a:ext cx="0" cy="890270"/>
                          </a:xfrm>
                          <a:prstGeom prst="line">
                            <a:avLst/>
                          </a:prstGeom>
                          <a:noFill/>
                          <a:ln w="5715" cap="rnd">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1587" name="Line 814"/>
                        <wps:cNvCnPr>
                          <a:cxnSpLocks noChangeShapeType="1"/>
                        </wps:cNvCnPr>
                        <wps:spPr bwMode="auto">
                          <a:xfrm flipH="1" flipV="1">
                            <a:off x="4239895" y="1530985"/>
                            <a:ext cx="260350" cy="320040"/>
                          </a:xfrm>
                          <a:prstGeom prst="line">
                            <a:avLst/>
                          </a:prstGeom>
                          <a:noFill/>
                          <a:ln w="5715" cap="rnd">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1588" name="Line 815"/>
                        <wps:cNvCnPr>
                          <a:cxnSpLocks noChangeShapeType="1"/>
                        </wps:cNvCnPr>
                        <wps:spPr bwMode="auto">
                          <a:xfrm flipV="1">
                            <a:off x="3620770" y="960755"/>
                            <a:ext cx="0" cy="1405890"/>
                          </a:xfrm>
                          <a:prstGeom prst="line">
                            <a:avLst/>
                          </a:prstGeom>
                          <a:noFill/>
                          <a:ln w="5715" cap="rnd">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1589" name="Line 816"/>
                        <wps:cNvCnPr>
                          <a:cxnSpLocks noChangeShapeType="1"/>
                        </wps:cNvCnPr>
                        <wps:spPr bwMode="auto">
                          <a:xfrm flipV="1">
                            <a:off x="434340" y="960755"/>
                            <a:ext cx="0" cy="673100"/>
                          </a:xfrm>
                          <a:prstGeom prst="line">
                            <a:avLst/>
                          </a:prstGeom>
                          <a:noFill/>
                          <a:ln w="5715" cap="rnd">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1590" name="Line 817"/>
                        <wps:cNvCnPr>
                          <a:cxnSpLocks noChangeShapeType="1"/>
                        </wps:cNvCnPr>
                        <wps:spPr bwMode="auto">
                          <a:xfrm>
                            <a:off x="434340" y="960755"/>
                            <a:ext cx="1748155" cy="0"/>
                          </a:xfrm>
                          <a:prstGeom prst="line">
                            <a:avLst/>
                          </a:prstGeom>
                          <a:noFill/>
                          <a:ln w="5715" cap="rnd">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1591" name="Line 818"/>
                        <wps:cNvCnPr>
                          <a:cxnSpLocks noChangeShapeType="1"/>
                        </wps:cNvCnPr>
                        <wps:spPr bwMode="auto">
                          <a:xfrm flipV="1">
                            <a:off x="4082415" y="960755"/>
                            <a:ext cx="0" cy="189865"/>
                          </a:xfrm>
                          <a:prstGeom prst="line">
                            <a:avLst/>
                          </a:prstGeom>
                          <a:noFill/>
                          <a:ln w="5715" cap="rnd">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1592" name="Line 819"/>
                        <wps:cNvCnPr>
                          <a:cxnSpLocks noChangeShapeType="1"/>
                        </wps:cNvCnPr>
                        <wps:spPr bwMode="auto">
                          <a:xfrm flipV="1">
                            <a:off x="3246120" y="960755"/>
                            <a:ext cx="0" cy="678815"/>
                          </a:xfrm>
                          <a:prstGeom prst="line">
                            <a:avLst/>
                          </a:prstGeom>
                          <a:noFill/>
                          <a:ln w="5715" cap="rnd">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1593" name="Line 820"/>
                        <wps:cNvCnPr>
                          <a:cxnSpLocks noChangeShapeType="1"/>
                        </wps:cNvCnPr>
                        <wps:spPr bwMode="auto">
                          <a:xfrm flipV="1">
                            <a:off x="2529840" y="960755"/>
                            <a:ext cx="0" cy="657225"/>
                          </a:xfrm>
                          <a:prstGeom prst="line">
                            <a:avLst/>
                          </a:prstGeom>
                          <a:noFill/>
                          <a:ln w="5715" cap="rnd">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1594" name="Line 821"/>
                        <wps:cNvCnPr>
                          <a:cxnSpLocks noChangeShapeType="1"/>
                        </wps:cNvCnPr>
                        <wps:spPr bwMode="auto">
                          <a:xfrm flipV="1">
                            <a:off x="1780540" y="960755"/>
                            <a:ext cx="0" cy="640715"/>
                          </a:xfrm>
                          <a:prstGeom prst="line">
                            <a:avLst/>
                          </a:prstGeom>
                          <a:noFill/>
                          <a:ln w="5715" cap="rnd">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1595" name="Line 822"/>
                        <wps:cNvCnPr>
                          <a:cxnSpLocks noChangeShapeType="1"/>
                        </wps:cNvCnPr>
                        <wps:spPr bwMode="auto">
                          <a:xfrm flipV="1">
                            <a:off x="1123950" y="960755"/>
                            <a:ext cx="0" cy="635000"/>
                          </a:xfrm>
                          <a:prstGeom prst="line">
                            <a:avLst/>
                          </a:prstGeom>
                          <a:noFill/>
                          <a:ln w="5715" cap="rnd">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1596" name="Line 823"/>
                        <wps:cNvCnPr>
                          <a:cxnSpLocks noChangeShapeType="1"/>
                        </wps:cNvCnPr>
                        <wps:spPr bwMode="auto">
                          <a:xfrm flipV="1">
                            <a:off x="765175" y="960755"/>
                            <a:ext cx="0" cy="184785"/>
                          </a:xfrm>
                          <a:prstGeom prst="line">
                            <a:avLst/>
                          </a:prstGeom>
                          <a:noFill/>
                          <a:ln w="5715" cap="rnd">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1597" name="Rectangle 824"/>
                        <wps:cNvSpPr>
                          <a:spLocks noChangeArrowheads="1"/>
                        </wps:cNvSpPr>
                        <wps:spPr bwMode="auto">
                          <a:xfrm>
                            <a:off x="1139825" y="1210310"/>
                            <a:ext cx="8191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E023C" w14:textId="667A6DB3" w:rsidR="003802D7" w:rsidRDefault="003802D7"/>
                          </w:txbxContent>
                        </wps:txbx>
                        <wps:bodyPr rot="0" vert="horz" wrap="none" lIns="0" tIns="0" rIns="0" bIns="0" anchor="t" anchorCtr="0">
                          <a:spAutoFit/>
                        </wps:bodyPr>
                      </wps:wsp>
                      <wps:wsp>
                        <wps:cNvPr id="1598" name="Rectangle 825"/>
                        <wps:cNvSpPr>
                          <a:spLocks noChangeArrowheads="1"/>
                        </wps:cNvSpPr>
                        <wps:spPr bwMode="auto">
                          <a:xfrm>
                            <a:off x="3637280" y="1595755"/>
                            <a:ext cx="42672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FD081" w14:textId="16F62300" w:rsidR="003802D7" w:rsidRDefault="003802D7">
                              <w:r>
                                <w:rPr>
                                  <w:rFonts w:cs="Arial"/>
                                  <w:color w:val="000000"/>
                                  <w:sz w:val="8"/>
                                  <w:szCs w:val="8"/>
                                </w:rPr>
                                <w:t>Klassifikaatori tüüp</w:t>
                              </w:r>
                            </w:p>
                          </w:txbxContent>
                        </wps:txbx>
                        <wps:bodyPr rot="0" vert="horz" wrap="none" lIns="0" tIns="0" rIns="0" bIns="0" anchor="t" anchorCtr="0">
                          <a:spAutoFit/>
                        </wps:bodyPr>
                      </wps:wsp>
                      <wps:wsp>
                        <wps:cNvPr id="1599" name="Rectangle 826"/>
                        <wps:cNvSpPr>
                          <a:spLocks noChangeArrowheads="1"/>
                        </wps:cNvSpPr>
                        <wps:spPr bwMode="auto">
                          <a:xfrm>
                            <a:off x="3262630" y="1232535"/>
                            <a:ext cx="42672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0AD21" w14:textId="1211D08A" w:rsidR="003802D7" w:rsidRDefault="003802D7">
                              <w:r>
                                <w:rPr>
                                  <w:rFonts w:cs="Arial"/>
                                  <w:color w:val="000000"/>
                                  <w:sz w:val="8"/>
                                  <w:szCs w:val="8"/>
                                </w:rPr>
                                <w:t>Klassifikaatori tüüp</w:t>
                              </w:r>
                            </w:p>
                          </w:txbxContent>
                        </wps:txbx>
                        <wps:bodyPr rot="0" vert="horz" wrap="none" lIns="0" tIns="0" rIns="0" bIns="0" anchor="t" anchorCtr="0">
                          <a:spAutoFit/>
                        </wps:bodyPr>
                      </wps:wsp>
                      <wps:wsp>
                        <wps:cNvPr id="1600" name="Rectangle 827"/>
                        <wps:cNvSpPr>
                          <a:spLocks noChangeArrowheads="1"/>
                        </wps:cNvSpPr>
                        <wps:spPr bwMode="auto">
                          <a:xfrm>
                            <a:off x="2546350" y="1221740"/>
                            <a:ext cx="42672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8D2BA" w14:textId="16839C69" w:rsidR="003802D7" w:rsidRDefault="003802D7">
                              <w:r>
                                <w:rPr>
                                  <w:rFonts w:cs="Arial"/>
                                  <w:color w:val="000000"/>
                                  <w:sz w:val="8"/>
                                  <w:szCs w:val="8"/>
                                </w:rPr>
                                <w:t>Klassifikaatori tüüp</w:t>
                              </w:r>
                            </w:p>
                          </w:txbxContent>
                        </wps:txbx>
                        <wps:bodyPr rot="0" vert="horz" wrap="none" lIns="0" tIns="0" rIns="0" bIns="0" anchor="t" anchorCtr="0">
                          <a:spAutoFit/>
                        </wps:bodyPr>
                      </wps:wsp>
                      <wps:wsp>
                        <wps:cNvPr id="1601" name="Rectangle 828"/>
                        <wps:cNvSpPr>
                          <a:spLocks noChangeArrowheads="1"/>
                        </wps:cNvSpPr>
                        <wps:spPr bwMode="auto">
                          <a:xfrm>
                            <a:off x="4690745" y="1335405"/>
                            <a:ext cx="42672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E1AC9" w14:textId="1468E1D8" w:rsidR="003802D7" w:rsidRDefault="003802D7">
                              <w:r>
                                <w:rPr>
                                  <w:rFonts w:cs="Arial"/>
                                  <w:color w:val="000000"/>
                                  <w:sz w:val="8"/>
                                  <w:szCs w:val="8"/>
                                </w:rPr>
                                <w:t>Klassifikaatori tüüp</w:t>
                              </w:r>
                            </w:p>
                          </w:txbxContent>
                        </wps:txbx>
                        <wps:bodyPr rot="0" vert="horz" wrap="none" lIns="0" tIns="0" rIns="0" bIns="0" anchor="t" anchorCtr="0">
                          <a:spAutoFit/>
                        </wps:bodyPr>
                      </wps:wsp>
                      <wps:wsp>
                        <wps:cNvPr id="1602" name="Rectangle 829"/>
                        <wps:cNvSpPr>
                          <a:spLocks noChangeArrowheads="1"/>
                        </wps:cNvSpPr>
                        <wps:spPr bwMode="auto">
                          <a:xfrm>
                            <a:off x="1797050" y="1210310"/>
                            <a:ext cx="42672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4E994" w14:textId="35A64A7A" w:rsidR="003802D7" w:rsidRDefault="003802D7">
                              <w:r>
                                <w:rPr>
                                  <w:rFonts w:cs="Arial"/>
                                  <w:color w:val="000000"/>
                                  <w:sz w:val="8"/>
                                  <w:szCs w:val="8"/>
                                </w:rPr>
                                <w:t>Klassifikaatori tüüp</w:t>
                              </w:r>
                            </w:p>
                          </w:txbxContent>
                        </wps:txbx>
                        <wps:bodyPr rot="0" vert="horz" wrap="none" lIns="0" tIns="0" rIns="0" bIns="0" anchor="t" anchorCtr="0">
                          <a:spAutoFit/>
                        </wps:bodyPr>
                      </wps:wsp>
                      <wps:wsp>
                        <wps:cNvPr id="1603" name="Rectangle 830"/>
                        <wps:cNvSpPr>
                          <a:spLocks noChangeArrowheads="1"/>
                        </wps:cNvSpPr>
                        <wps:spPr bwMode="auto">
                          <a:xfrm>
                            <a:off x="146685" y="847090"/>
                            <a:ext cx="42672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82735" w14:textId="510AAC63" w:rsidR="003802D7" w:rsidRDefault="003802D7">
                              <w:r>
                                <w:rPr>
                                  <w:rFonts w:cs="Arial"/>
                                  <w:color w:val="000000"/>
                                  <w:sz w:val="8"/>
                                  <w:szCs w:val="8"/>
                                </w:rPr>
                                <w:t>Klassifikaatori tüüp</w:t>
                              </w:r>
                            </w:p>
                          </w:txbxContent>
                        </wps:txbx>
                        <wps:bodyPr rot="0" vert="horz" wrap="none" lIns="0" tIns="0" rIns="0" bIns="0" anchor="t" anchorCtr="0">
                          <a:spAutoFit/>
                        </wps:bodyPr>
                      </wps:wsp>
                      <wps:wsp>
                        <wps:cNvPr id="1604" name="Rectangle 831"/>
                        <wps:cNvSpPr>
                          <a:spLocks noChangeArrowheads="1"/>
                        </wps:cNvSpPr>
                        <wps:spPr bwMode="auto">
                          <a:xfrm>
                            <a:off x="4516755" y="1758950"/>
                            <a:ext cx="285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C07D2" w14:textId="6D7B2B9B" w:rsidR="003802D7" w:rsidRDefault="003802D7">
                              <w:r>
                                <w:rPr>
                                  <w:rFonts w:cs="Arial"/>
                                  <w:color w:val="000000"/>
                                  <w:sz w:val="8"/>
                                  <w:szCs w:val="8"/>
                                </w:rPr>
                                <w:t>1</w:t>
                              </w:r>
                            </w:p>
                          </w:txbxContent>
                        </wps:txbx>
                        <wps:bodyPr rot="0" vert="horz" wrap="none" lIns="0" tIns="0" rIns="0" bIns="0" anchor="t" anchorCtr="0">
                          <a:spAutoFit/>
                        </wps:bodyPr>
                      </wps:wsp>
                      <wps:wsp>
                        <wps:cNvPr id="1605" name="Rectangle 832"/>
                        <wps:cNvSpPr>
                          <a:spLocks noChangeArrowheads="1"/>
                        </wps:cNvSpPr>
                        <wps:spPr bwMode="auto">
                          <a:xfrm>
                            <a:off x="4305300" y="1558290"/>
                            <a:ext cx="7683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529F7" w14:textId="5BC56654" w:rsidR="003802D7" w:rsidRDefault="003802D7">
                              <w:r>
                                <w:rPr>
                                  <w:rFonts w:cs="Arial"/>
                                  <w:color w:val="000000"/>
                                  <w:sz w:val="8"/>
                                  <w:szCs w:val="8"/>
                                </w:rPr>
                                <w:t>0..*</w:t>
                              </w:r>
                            </w:p>
                          </w:txbxContent>
                        </wps:txbx>
                        <wps:bodyPr rot="0" vert="horz" wrap="none" lIns="0" tIns="0" rIns="0" bIns="0" anchor="t" anchorCtr="0">
                          <a:spAutoFit/>
                        </wps:bodyPr>
                      </wps:wsp>
                      <wps:wsp>
                        <wps:cNvPr id="1606" name="Rectangle 833"/>
                        <wps:cNvSpPr>
                          <a:spLocks noChangeArrowheads="1"/>
                        </wps:cNvSpPr>
                        <wps:spPr bwMode="auto">
                          <a:xfrm>
                            <a:off x="4098925" y="988060"/>
                            <a:ext cx="42672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1D3DDC" w14:textId="79A1B9B9" w:rsidR="003802D7" w:rsidRDefault="003802D7">
                              <w:r>
                                <w:rPr>
                                  <w:rFonts w:cs="Arial"/>
                                  <w:color w:val="000000"/>
                                  <w:sz w:val="8"/>
                                  <w:szCs w:val="8"/>
                                </w:rPr>
                                <w:t>Klassifikaatori tüüp</w:t>
                              </w:r>
                            </w:p>
                          </w:txbxContent>
                        </wps:txbx>
                        <wps:bodyPr rot="0" vert="horz" wrap="none" lIns="0" tIns="0" rIns="0" bIns="0" anchor="t" anchorCtr="0">
                          <a:spAutoFit/>
                        </wps:bodyPr>
                      </wps:wsp>
                      <wps:wsp>
                        <wps:cNvPr id="1607" name="Rectangle 834"/>
                        <wps:cNvSpPr>
                          <a:spLocks noChangeArrowheads="1"/>
                        </wps:cNvSpPr>
                        <wps:spPr bwMode="auto">
                          <a:xfrm>
                            <a:off x="781685" y="982345"/>
                            <a:ext cx="42672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DA997" w14:textId="378ADBFD" w:rsidR="003802D7" w:rsidRDefault="003802D7">
                              <w:r>
                                <w:rPr>
                                  <w:rFonts w:cs="Arial"/>
                                  <w:color w:val="000000"/>
                                  <w:sz w:val="8"/>
                                  <w:szCs w:val="8"/>
                                </w:rPr>
                                <w:t>Klassifikaatori tüüp</w:t>
                              </w:r>
                            </w:p>
                          </w:txbxContent>
                        </wps:txbx>
                        <wps:bodyPr rot="0" vert="horz" wrap="none" lIns="0" tIns="0" rIns="0" bIns="0" anchor="t" anchorCtr="0">
                          <a:spAutoFit/>
                        </wps:bodyPr>
                      </wps:wsp>
                      <wps:wsp>
                        <wps:cNvPr id="1609" name="Ristkülik 1609"/>
                        <wps:cNvSpPr/>
                        <wps:spPr>
                          <a:xfrm>
                            <a:off x="1123950" y="2311400"/>
                            <a:ext cx="618490" cy="4713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w14:anchorId="2D9E0431">
              <v:group w14:anchorId="6F2CF3CB" id="Lõuend 1608" o:spid="_x0000_s1026" editas="canvas" style="width:441.55pt;height:227.4pt;mso-position-horizontal-relative:char;mso-position-vertical-relative:line" coordsize="56076,28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76;height:28879;visibility:visible;mso-wrap-style:square">
                  <v:fill o:detectmouseclick="t"/>
                  <v:path o:connecttype="none"/>
                </v:shape>
                <v:group id="Group 205" o:spid="_x0000_s1028" style="position:absolute;left:165;top:165;width:55753;height:28549" coordorigin="26,26" coordsize="8780,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5" o:spid="_x0000_s1029" style="position:absolute;left:26;top:26;width:8780;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" filled="f" strokeweight=".05pt">
                    <v:stroke joinstyle="round" endcap="square"/>
                  </v:rect>
                  <v:shape id="Freeform 6" o:spid="_x0000_s1030" style="position:absolute;left:26;top:26;width:1462;height:162;visibility:visible;mso-wrap-style:square;v-text-anchor:top" coordsize="1462,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" path="m,162r1350,l1462,42r,-42l,,,162xe" stroked="f">
                    <v:path arrowok="t" o:connecttype="custom" o:connectlocs="0,162;1350,162;1462,42;1462,0;0,0;0,162" o:connectangles="0,0,0,0,0,0"/>
                  </v:shape>
                  <v:shape id="Freeform 7" o:spid="_x0000_s1031" style="position:absolute;left:26;top:26;width:1462;height:162;visibility:visible;mso-wrap-style:square;v-text-anchor:top" coordsize="1462,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" path="m,162r1350,l1462,42r,-42l,,,162xe" filled="f" strokeweight=".05pt">
                    <v:stroke endcap="square"/>
                    <v:path arrowok="t" o:connecttype="custom" o:connectlocs="0,162;1350,162;1462,42;1462,0;0,0;0,162" o:connectangles="0,0,0,0,0,0"/>
                  </v:shape>
                  <v:rect id="Rectangle 8" o:spid="_x0000_s1032" style="position:absolute;left:68;top:51;width:1157;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" filled="f" stroked="f">
                    <v:textbox style="mso-fit-shape-to-text:t" inset="0,0,0,0">
                      <w:txbxContent>
                        <w:p w14:paraId="186DD532" w14:textId="2D6299F7" w:rsidR="003802D7" w:rsidRDefault="003802D7">
                          <w:r>
                            <w:rPr>
                              <w:rFonts w:cs="Arial"/>
                              <w:b/>
                              <w:bCs/>
                              <w:color w:val="000000"/>
                              <w:sz w:val="8"/>
                              <w:szCs w:val="8"/>
                            </w:rPr>
                            <w:t>class Klassifikaatorite register</w:t>
                          </w:r>
                        </w:p>
                      </w:txbxContent>
                    </v:textbox>
                  </v:rect>
                  <v:shape id="Freeform 9" o:spid="_x0000_s1033" style="position:absolute;left:5343;top:3753;width:761;height:590;visibility:visible;mso-wrap-style:square;v-text-anchor:top" coordsize="1424,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" path="m1384,v23,,40,18,40,40l1424,40r,1024l1424,1064v,23,-17,40,-40,40c1384,1104,1384,1104,1384,1104r,l40,1104r,c18,1104,,1087,,1064r,l,40c,18,18,,40,r,l1384,xe" fillcolor="#d7d8dc" strokeweight="0">
                    <v:path arrowok="t" o:connecttype="custom" o:connectlocs="740,0;761,21;761,21;761,569;761,569;740,590;740,590;740,590;21,590;21,590;0,569;0,569;0,21;21,0;21,0;740,0" o:connectangles="0,0,0,0,0,0,0,0,0,0,0,0,0,0,0,0"/>
                  </v:shape>
                  <v:rect id="Rectangle 10" o:spid="_x0000_s1034" style="position:absolute;left:5318;top:3727;width:162;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" fillcolor="#cfc" stroked="f"/>
                  <v:rect id="Rectangle 11" o:spid="_x0000_s1035" style="position:absolute;left:5480;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" fillcolor="#cbffcb" stroked="f"/>
                  <v:rect id="Rectangle 12" o:spid="_x0000_s1036" style="position:absolute;left:5497;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" fillcolor="#caffca" stroked="f"/>
                  <v:rect id="Rectangle 13" o:spid="_x0000_s1037" style="position:absolute;left:5506;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" fillcolor="#c9ffc9" stroked="f"/>
                  <v:rect id="Rectangle 14" o:spid="_x0000_s1038" style="position:absolute;left:5523;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" fillcolor="#c8ffc8" stroked="f"/>
                  <v:rect id="Rectangle 15" o:spid="_x0000_s1039" style="position:absolute;left:5531;top:3727;width:1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" fillcolor="#c7ffc7" stroked="f"/>
                  <v:rect id="Rectangle 16" o:spid="_x0000_s1040" style="position:absolute;left:5549;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" fillcolor="#c6ffc6" stroked="f"/>
                  <v:rect id="Rectangle 17" o:spid="_x0000_s1041" style="position:absolute;left:5557;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" fillcolor="#c5ffc5" stroked="f"/>
                  <v:rect id="Rectangle 18" o:spid="_x0000_s1042" style="position:absolute;left:5566;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" fillcolor="#c4ffc4" stroked="f"/>
                  <v:rect id="Rectangle 19" o:spid="_x0000_s1043" style="position:absolute;left:5583;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" fillcolor="#c3ffc3" stroked="f"/>
                  <v:rect id="Rectangle 20" o:spid="_x0000_s1044" style="position:absolute;left:5591;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" fillcolor="#c2ffc2" stroked="f"/>
                  <v:rect id="Rectangle 21" o:spid="_x0000_s1045" style="position:absolute;left:5608;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" fillcolor="#c1ffc1" stroked="f"/>
                  <v:rect id="Rectangle 22" o:spid="_x0000_s1046" style="position:absolute;left:5617;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" fillcolor="#c0ffc0" stroked="f"/>
                  <v:rect id="Rectangle 23" o:spid="_x0000_s1047" style="position:absolute;left:5625;top:3727;width:1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" fillcolor="#bfffbf" stroked="f"/>
                  <v:rect id="Rectangle 24" o:spid="_x0000_s1048" style="position:absolute;left:5643;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" fillcolor="#beffbe" stroked="f"/>
                  <v:rect id="Rectangle 25" o:spid="_x0000_s1049" style="position:absolute;left:5651;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" fillcolor="#bdffbd" stroked="f"/>
                  <v:rect id="Rectangle 26" o:spid="_x0000_s1050" style="position:absolute;left:5668;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" fillcolor="#bcffbc" stroked="f"/>
                  <v:rect id="Rectangle 27" o:spid="_x0000_s1051" style="position:absolute;left:5677;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" fillcolor="#bfb" stroked="f"/>
                  <v:rect id="Rectangle 28" o:spid="_x0000_s1052" style="position:absolute;left:5685;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" fillcolor="#baffba" stroked="f"/>
                  <v:rect id="Rectangle 29" o:spid="_x0000_s1053" style="position:absolute;left:5702;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" fillcolor="#b9ffb9" stroked="f"/>
                  <v:rect id="Rectangle 30" o:spid="_x0000_s1054" style="position:absolute;left:5711;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" fillcolor="#b8ffb8" stroked="f"/>
                  <v:rect id="Rectangle 31" o:spid="_x0000_s1055" style="position:absolute;left:5728;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" fillcolor="#b7ffb7" stroked="f"/>
                  <v:rect id="Rectangle 32" o:spid="_x0000_s1056" style="position:absolute;left:5737;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" fillcolor="#b6ffb6" stroked="f"/>
                  <v:rect id="Rectangle 33" o:spid="_x0000_s1057" style="position:absolute;left:5745;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" fillcolor="#b5ffb5" stroked="f"/>
                  <v:rect id="Rectangle 34" o:spid="_x0000_s1058" style="position:absolute;left:5762;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" fillcolor="#b4ffb4" stroked="f"/>
                  <v:rect id="Rectangle 35" o:spid="_x0000_s1059" style="position:absolute;left:5771;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" fillcolor="#b3ffb3" stroked="f"/>
                  <v:rect id="Rectangle 36" o:spid="_x0000_s1060" style="position:absolute;left:5788;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" fillcolor="#b2ffb2" stroked="f"/>
                  <v:rect id="Rectangle 37" o:spid="_x0000_s1061" style="position:absolute;left:5796;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" fillcolor="#b1ffb1" stroked="f"/>
                  <v:rect id="Rectangle 38" o:spid="_x0000_s1062" style="position:absolute;left:5805;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" fillcolor="#b0ffb0" stroked="f"/>
                  <v:rect id="Rectangle 39" o:spid="_x0000_s1063" style="position:absolute;left:5822;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" fillcolor="#afffaf" stroked="f"/>
                  <v:rect id="Rectangle 40" o:spid="_x0000_s1064" style="position:absolute;left:5831;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" fillcolor="#aeffae" stroked="f"/>
                  <v:rect id="Rectangle 41" o:spid="_x0000_s1065" style="position:absolute;left:5848;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" fillcolor="#adffad" stroked="f"/>
                  <v:rect id="Rectangle 42" o:spid="_x0000_s1066" style="position:absolute;left:5856;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" fillcolor="#acffac" stroked="f"/>
                  <v:rect id="Rectangle 43" o:spid="_x0000_s1067" style="position:absolute;left:5865;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" fillcolor="#abffab" stroked="f"/>
                  <v:rect id="Rectangle 44" o:spid="_x0000_s1068" style="position:absolute;left:5882;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" fillcolor="#afa" stroked="f"/>
                  <v:rect id="Rectangle 45" o:spid="_x0000_s1069" style="position:absolute;left:5890;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" fillcolor="#a9ffa9" stroked="f"/>
                  <v:rect id="Rectangle 46" o:spid="_x0000_s1070" style="position:absolute;left:5899;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" fillcolor="#a8ffa8" stroked="f"/>
                  <v:rect id="Rectangle 47" o:spid="_x0000_s1071" style="position:absolute;left:5908;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" fillcolor="#a7ffa7" stroked="f"/>
                  <v:rect id="Rectangle 48" o:spid="_x0000_s1072" style="position:absolute;left:5916;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" fillcolor="#a6ffa6" stroked="f"/>
                  <v:rect id="Rectangle 49" o:spid="_x0000_s1073" style="position:absolute;left:5933;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" fillcolor="#a5ffa5" stroked="f"/>
                  <v:rect id="Rectangle 50" o:spid="_x0000_s1074" style="position:absolute;left:5942;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" fillcolor="#a4ffa4" stroked="f"/>
                  <v:rect id="Rectangle 51" o:spid="_x0000_s1075" style="position:absolute;left:5950;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" fillcolor="#a3ffa3" stroked="f"/>
                  <v:rect id="Rectangle 52" o:spid="_x0000_s1076" style="position:absolute;left:5967;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" fillcolor="#a2ffa2" stroked="f"/>
                  <v:rect id="Rectangle 53" o:spid="_x0000_s1077" style="position:absolute;left:5976;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" fillcolor="#a1ffa1" stroked="f"/>
                  <v:rect id="Rectangle 54" o:spid="_x0000_s1078" style="position:absolute;left:5993;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" fillcolor="#a0ffa0" stroked="f"/>
                  <v:rect id="Rectangle 55" o:spid="_x0000_s1079" style="position:absolute;left:6002;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" fillcolor="#9fff9f" stroked="f"/>
                  <v:rect id="Rectangle 56" o:spid="_x0000_s1080" style="position:absolute;left:6010;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" fillcolor="#9eff9e" stroked="f"/>
                  <v:rect id="Rectangle 57" o:spid="_x0000_s1081" style="position:absolute;left:6027;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" fillcolor="#9dff9d" stroked="f"/>
                  <v:rect id="Rectangle 58" o:spid="_x0000_s1082" style="position:absolute;left:6036;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" fillcolor="#9cff9c" stroked="f"/>
                  <v:rect id="Rectangle 59" o:spid="_x0000_s1083" style="position:absolute;left:6053;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" fillcolor="#9bff9b" stroked="f"/>
                  <v:rect id="Rectangle 60" o:spid="_x0000_s1084" style="position:absolute;left:6061;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" fillcolor="#9aff9a" stroked="f"/>
                  <v:rect id="Rectangle 61" o:spid="_x0000_s1085" style="position:absolute;left:6070;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" fillcolor="#9f9" stroked="f"/>
                  <v:shape id="Freeform 62" o:spid="_x0000_s1086" style="position:absolute;left:5318;top:3727;width:761;height:590;visibility:visible;mso-wrap-style:square;v-text-anchor:top" coordsize="1424,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" path="m1384,v23,,40,18,40,40l1424,40r,1024l1424,1064v,23,-17,40,-40,40c1384,1104,1384,1104,1384,1104r,l40,1104r,c18,1104,,1087,,1064r,l,40c,18,18,,40,r,l1384,xe" filled="f" strokeweight=".45pt">
                    <v:stroke endcap="round"/>
                    <v:path arrowok="t" o:connecttype="custom" o:connectlocs="740,0;761,21;761,21;761,569;761,569;740,590;740,590;740,590;21,590;21,590;0,569;0,569;0,21;21,0;21,0;740,0" o:connectangles="0,0,0,0,0,0,0,0,0,0,0,0,0,0,0,0"/>
                  </v:shape>
                  <v:rect id="Rectangle 63" o:spid="_x0000_s1087" style="position:absolute;left:5608;top:3804;width:174;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" filled="f" stroked="f">
                    <v:textbox style="mso-fit-shape-to-text:t" inset="0,0,0,0">
                      <w:txbxContent>
                        <w:p w14:paraId="2F6A2F25" w14:textId="085832B6" w:rsidR="003802D7" w:rsidRDefault="003802D7">
                          <w:r>
                            <w:rPr>
                              <w:rFonts w:cs="Arial"/>
                              <w:b/>
                              <w:bCs/>
                              <w:color w:val="000000"/>
                              <w:sz w:val="8"/>
                              <w:szCs w:val="8"/>
                            </w:rPr>
                            <w:t>Žanr</w:t>
                          </w:r>
                        </w:p>
                      </w:txbxContent>
                    </v:textbox>
                  </v:rect>
                  <v:line id="Line 64" o:spid="_x0000_s1088" style="position:absolute;visibility:visible;mso-wrap-style:square" from="5318,3958" to="6079,3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" strokeweight=".45pt">
                    <v:stroke endcap="round"/>
                  </v:line>
                  <v:rect id="Rectangle 65" o:spid="_x0000_s1089" style="position:absolute;left:5360;top:3992;width:27;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" filled="f" stroked="f">
                    <v:textbox style="mso-fit-shape-to-text:t" inset="0,0,0,0">
                      <w:txbxContent>
                        <w:p w14:paraId="6D1B35BC" w14:textId="509063EF" w:rsidR="003802D7" w:rsidRDefault="003802D7">
                          <w:r>
                            <w:rPr>
                              <w:rFonts w:cs="Arial"/>
                              <w:color w:val="3C3C3C"/>
                              <w:sz w:val="8"/>
                              <w:szCs w:val="8"/>
                            </w:rPr>
                            <w:t xml:space="preserve">- </w:t>
                          </w:r>
                        </w:p>
                      </w:txbxContent>
                    </v:textbox>
                  </v:rect>
                  <v:rect id="Rectangle 66" o:spid="_x0000_s1090" style="position:absolute;left:5506;top:3992;width:494;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" filled="f" stroked="f">
                    <v:textbox style="mso-fit-shape-to-text:t" inset="0,0,0,0">
                      <w:txbxContent>
                        <w:p w14:paraId="541F0BAF" w14:textId="59609DB8" w:rsidR="003802D7" w:rsidRDefault="003802D7">
                          <w:r>
                            <w:rPr>
                              <w:rFonts w:cs="Arial"/>
                              <w:color w:val="3C3C3C"/>
                              <w:sz w:val="8"/>
                              <w:szCs w:val="8"/>
                            </w:rPr>
                            <w:t>kirjeldus: char</w:t>
                          </w:r>
                        </w:p>
                      </w:txbxContent>
                    </v:textbox>
                  </v:rect>
                  <v:shape id="Freeform 67" o:spid="_x0000_s1091" style="position:absolute;left:3001;top:325;width:915;height:778;visibility:visible;mso-wrap-style:square;v-text-anchor:top" coordsize="171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" path="m1672,v23,,40,18,40,40l1712,40r,1376l1712,1416v,23,-17,40,-40,40c1672,1456,1672,1456,1672,1456r,l40,1456r,c18,1456,,1439,,1416r,l,40c,18,18,,40,r,l1672,xe" fillcolor="#d0d2d9" strokeweight="0">
                    <v:path arrowok="t" o:connecttype="custom" o:connectlocs="894,0;915,21;915,21;915,757;915,757;894,778;894,778;894,778;21,778;21,778;0,757;0,757;0,21;21,0;21,0;894,0" o:connectangles="0,0,0,0,0,0,0,0,0,0,0,0,0,0,0,0"/>
                  </v:shape>
                  <v:rect id="Rectangle 68" o:spid="_x0000_s1092" style="position:absolute;left:2975;top:299;width:19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" fillcolor="#cfc" stroked="f"/>
                  <v:rect id="Rectangle 69" o:spid="_x0000_s1093" style="position:absolute;left:3172;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" fillcolor="#cbffcb" stroked="f"/>
                  <v:rect id="Rectangle 70" o:spid="_x0000_s1094" style="position:absolute;left:3189;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" fillcolor="#caffca" stroked="f"/>
                  <v:rect id="Rectangle 71" o:spid="_x0000_s1095" style="position:absolute;left:3206;top:299;width:9;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" fillcolor="#c9ffc9" stroked="f"/>
                  <v:rect id="Rectangle 72" o:spid="_x0000_s1096" style="position:absolute;left:3215;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" fillcolor="#c8ffc8" stroked="f"/>
                  <v:rect id="Rectangle 73" o:spid="_x0000_s1097" style="position:absolute;left:3232;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" fillcolor="#c7ffc7" stroked="f"/>
                  <v:rect id="Rectangle 74" o:spid="_x0000_s1098" style="position:absolute;left:3249;top:299;width:8;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" fillcolor="#c6ffc6" stroked="f"/>
                  <v:rect id="Rectangle 75" o:spid="_x0000_s1099" style="position:absolute;left:3257;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" fillcolor="#c5ffc5" stroked="f"/>
                  <v:rect id="Rectangle 76" o:spid="_x0000_s1100" style="position:absolute;left:3274;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" fillcolor="#c4ffc4" stroked="f"/>
                  <v:rect id="Rectangle 77" o:spid="_x0000_s1101" style="position:absolute;left:3291;top:299;width:9;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" fillcolor="#c3ffc3" stroked="f"/>
                  <v:rect id="Rectangle 78" o:spid="_x0000_s1102" style="position:absolute;left:3300;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" fillcolor="#c2ffc2" stroked="f"/>
                  <v:rect id="Rectangle 79" o:spid="_x0000_s1103" style="position:absolute;left:3317;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" fillcolor="#c1ffc1" stroked="f"/>
                  <v:rect id="Rectangle 80" o:spid="_x0000_s1104" style="position:absolute;left:3334;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" fillcolor="#c0ffc0" stroked="f"/>
                  <v:rect id="Rectangle 81" o:spid="_x0000_s1105" style="position:absolute;left:3351;top:299;width:9;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" fillcolor="#bfffbf" stroked="f"/>
                  <v:rect id="Rectangle 82" o:spid="_x0000_s1106" style="position:absolute;left:3360;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" fillcolor="#beffbe" stroked="f"/>
                  <v:rect id="Rectangle 83" o:spid="_x0000_s1107" style="position:absolute;left:3377;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" fillcolor="#bdffbd" stroked="f"/>
                  <v:rect id="Rectangle 84" o:spid="_x0000_s1108" style="position:absolute;left:3394;top:299;width:9;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" fillcolor="#bcffbc" stroked="f"/>
                  <v:rect id="Rectangle 85" o:spid="_x0000_s1109" style="position:absolute;left:3403;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" fillcolor="#bfb" stroked="f"/>
                  <v:rect id="Rectangle 86" o:spid="_x0000_s1110" style="position:absolute;left:3420;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" fillcolor="#baffba" stroked="f"/>
                  <v:rect id="Rectangle 87" o:spid="_x0000_s1111" style="position:absolute;left:3437;top:299;width:8;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" fillcolor="#b9ffb9" stroked="f"/>
                  <v:rect id="Rectangle 88" o:spid="_x0000_s1112" style="position:absolute;left:3445;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" fillcolor="#b8ffb8" stroked="f"/>
                  <v:rect id="Rectangle 89" o:spid="_x0000_s1113" style="position:absolute;left:3462;top:299;width:18;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" fillcolor="#b7ffb7" stroked="f"/>
                  <v:rect id="Rectangle 90" o:spid="_x0000_s1114" style="position:absolute;left:3480;top:299;width:8;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" fillcolor="#b6ffb6" stroked="f"/>
                  <v:rect id="Rectangle 91" o:spid="_x0000_s1115" style="position:absolute;left:3488;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" fillcolor="#b5ffb5" stroked="f"/>
                  <v:rect id="Rectangle 92" o:spid="_x0000_s1116" style="position:absolute;left:3505;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" fillcolor="#b4ffb4" stroked="f"/>
                  <v:rect id="Rectangle 93" o:spid="_x0000_s1117" style="position:absolute;left:3522;top:299;width:9;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" fillcolor="#b3ffb3" stroked="f"/>
                  <v:rect id="Rectangle 94" o:spid="_x0000_s1118" style="position:absolute;left:3531;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" fillcolor="#b2ffb2" stroked="f"/>
                  <v:rect id="Rectangle 95" o:spid="_x0000_s1119" style="position:absolute;left:3548;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" fillcolor="#b1ffb1" stroked="f"/>
                  <v:rect id="Rectangle 96" o:spid="_x0000_s1120" style="position:absolute;left:3565;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" fillcolor="#b0ffb0" stroked="f"/>
                  <v:rect id="Rectangle 97" o:spid="_x0000_s1121" style="position:absolute;left:3582;top:299;width:9;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" fillcolor="#afffaf" stroked="f"/>
                  <v:rect id="Rectangle 98" o:spid="_x0000_s1122" style="position:absolute;left:3591;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" fillcolor="#aeffae" stroked="f"/>
                  <v:rect id="Rectangle 99" o:spid="_x0000_s1123" style="position:absolute;left:3608;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" fillcolor="#adffad" stroked="f"/>
                  <v:rect id="Rectangle 100" o:spid="_x0000_s1124" style="position:absolute;left:3625;top:299;width:8;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" fillcolor="#acffac" stroked="f"/>
                  <v:rect id="Rectangle 101" o:spid="_x0000_s1125" style="position:absolute;left:3633;top:299;width:18;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" fillcolor="#abffab" stroked="f"/>
                  <v:rect id="Rectangle 102" o:spid="_x0000_s1126" style="position:absolute;left:3651;top:299;width:8;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" fillcolor="#afa" stroked="f"/>
                  <v:rect id="Rectangle 103" o:spid="_x0000_s1127" style="position:absolute;left:3659;top:299;width:9;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" fillcolor="#a9ffa9" stroked="f"/>
                  <v:rect id="Rectangle 104" o:spid="_x0000_s1128" style="position:absolute;left:3668;top:299;width:8;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" fillcolor="#a8ffa8" stroked="f"/>
                  <v:rect id="Rectangle 105" o:spid="_x0000_s1129" style="position:absolute;left:3676;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" fillcolor="#a7ffa7" stroked="f"/>
                  <v:rect id="Rectangle 106" o:spid="_x0000_s1130" style="position:absolute;left:3693;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" fillcolor="#a6ffa6" stroked="f"/>
                  <v:rect id="Rectangle 107" o:spid="_x0000_s1131" style="position:absolute;left:3710;top:299;width:9;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" fillcolor="#a5ffa5" stroked="f"/>
                  <v:rect id="Rectangle 108" o:spid="_x0000_s1132" style="position:absolute;left:3719;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" fillcolor="#a4ffa4" stroked="f"/>
                  <v:rect id="Rectangle 109" o:spid="_x0000_s1133" style="position:absolute;left:3736;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" fillcolor="#a3ffa3" stroked="f"/>
                  <v:rect id="Rectangle 110" o:spid="_x0000_s1134" style="position:absolute;left:3753;top:299;width:9;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" fillcolor="#a2ffa2" stroked="f"/>
                  <v:rect id="Rectangle 111" o:spid="_x0000_s1135" style="position:absolute;left:3762;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" fillcolor="#a1ffa1" stroked="f"/>
                  <v:rect id="Rectangle 112" o:spid="_x0000_s1136" style="position:absolute;left:3779;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" fillcolor="#a0ffa0" stroked="f"/>
                  <v:rect id="Rectangle 113" o:spid="_x0000_s1137" style="position:absolute;left:3796;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" fillcolor="#9fff9f" stroked="f"/>
                  <v:rect id="Rectangle 114" o:spid="_x0000_s1138" style="position:absolute;left:3813;top:299;width:9;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" fillcolor="#9eff9e" stroked="f"/>
                  <v:rect id="Rectangle 115" o:spid="_x0000_s1139" style="position:absolute;left:3822;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" fillcolor="#9dff9d" stroked="f"/>
                  <v:rect id="Rectangle 116" o:spid="_x0000_s1140" style="position:absolute;left:3839;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" fillcolor="#9cff9c" stroked="f"/>
                  <v:rect id="Rectangle 117" o:spid="_x0000_s1141" style="position:absolute;left:3856;top:299;width:8;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" fillcolor="#9bff9b" stroked="f"/>
                  <v:rect id="Rectangle 118" o:spid="_x0000_s1142" style="position:absolute;left:3864;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" fillcolor="#9aff9a" stroked="f"/>
                  <v:rect id="Rectangle 119" o:spid="_x0000_s1143" style="position:absolute;left:3881;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" fillcolor="#9f9" stroked="f"/>
                  <v:shape id="Freeform 120" o:spid="_x0000_s1144" style="position:absolute;left:2975;top:299;width:915;height:778;visibility:visible;mso-wrap-style:square;v-text-anchor:top" coordsize="171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" path="m1672,v23,,40,18,40,40l1712,40r,1376l1712,1416v,23,-17,40,-40,40c1672,1456,1672,1456,1672,1456r,l40,1456r,c18,1456,,1439,,1416r,l,40c,18,18,,40,r,l1672,xe" filled="f" strokeweight=".45pt">
                    <v:stroke endcap="round"/>
                    <v:path arrowok="t" o:connecttype="custom" o:connectlocs="894,0;915,21;915,21;915,757;915,757;894,778;894,778;894,778;21,778;21,778;0,757;0,757;0,21;21,0;21,0;894,0" o:connectangles="0,0,0,0,0,0,0,0,0,0,0,0,0,0,0,0"/>
                  </v:shape>
                  <v:rect id="Rectangle 121" o:spid="_x0000_s1145" style="position:absolute;left:3146;top:376;width:532;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" filled="f" stroked="f">
                    <v:textbox style="mso-fit-shape-to-text:t" inset="0,0,0,0">
                      <w:txbxContent>
                        <w:p w14:paraId="4C0E0CB7" w14:textId="0BF7316F" w:rsidR="003802D7" w:rsidRDefault="003802D7">
                          <w:r>
                            <w:rPr>
                              <w:rFonts w:cs="Arial"/>
                              <w:b/>
                              <w:bCs/>
                              <w:i/>
                              <w:iCs/>
                              <w:color w:val="000000"/>
                              <w:sz w:val="8"/>
                              <w:szCs w:val="8"/>
                            </w:rPr>
                            <w:t>Klassifikaator</w:t>
                          </w:r>
                        </w:p>
                      </w:txbxContent>
                    </v:textbox>
                  </v:rect>
                  <v:line id="Line 122" o:spid="_x0000_s1146" style="position:absolute;visibility:visible;mso-wrap-style:square" from="2975,530" to="3890,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" strokeweight=".45pt">
                    <v:stroke endcap="round"/>
                  </v:line>
                  <v:rect id="Rectangle 123" o:spid="_x0000_s1147" style="position:absolute;left:3018;top:564;width:27;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" filled="f" stroked="f">
                    <v:textbox style="mso-fit-shape-to-text:t" inset="0,0,0,0">
                      <w:txbxContent>
                        <w:p w14:paraId="78CE496A" w14:textId="442999AD" w:rsidR="003802D7" w:rsidRDefault="003802D7">
                          <w:r>
                            <w:rPr>
                              <w:rFonts w:cs="Arial"/>
                              <w:color w:val="3C3C3C"/>
                              <w:sz w:val="8"/>
                              <w:szCs w:val="8"/>
                            </w:rPr>
                            <w:t xml:space="preserve">- </w:t>
                          </w:r>
                        </w:p>
                      </w:txbxContent>
                    </v:textbox>
                  </v:rect>
                  <v:rect id="Rectangle 124" o:spid="_x0000_s1148" style="position:absolute;left:3163;top:564;width:619;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" filled="f" stroked="f">
                    <v:textbox style="mso-fit-shape-to-text:t" inset="0,0,0,0">
                      <w:txbxContent>
                        <w:p w14:paraId="7A113962" w14:textId="221BA6C8" w:rsidR="003802D7" w:rsidRDefault="003802D7">
                          <w:r>
                            <w:rPr>
                              <w:rFonts w:cs="Arial"/>
                              <w:color w:val="3C3C3C"/>
                              <w:sz w:val="8"/>
                              <w:szCs w:val="8"/>
                            </w:rPr>
                            <w:t>nimetus: char {id}</w:t>
                          </w:r>
                        </w:p>
                      </w:txbxContent>
                    </v:textbox>
                  </v:rect>
                  <v:rect id="Rectangle 125" o:spid="_x0000_s1149" style="position:absolute;left:3086;top:710;width:152;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" filled="f" stroked="f">
                    <v:textbox style="mso-fit-shape-to-text:t" inset="0,0,0,0">
                      <w:txbxContent>
                        <w:p w14:paraId="1E39442D" w14:textId="0B14BCFE" w:rsidR="003802D7" w:rsidRDefault="003802D7">
                          <w:r>
                            <w:rPr>
                              <w:rFonts w:cs="Arial"/>
                              <w:color w:val="000000"/>
                              <w:sz w:val="8"/>
                              <w:szCs w:val="8"/>
                            </w:rPr>
                            <w:t>«id»</w:t>
                          </w:r>
                        </w:p>
                      </w:txbxContent>
                    </v:textbox>
                  </v:rect>
                  <v:rect id="Rectangle 126" o:spid="_x0000_s1150" style="position:absolute;left:3018;top:821;width:27;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" filled="f" stroked="f">
                    <v:textbox style="mso-fit-shape-to-text:t" inset="0,0,0,0">
                      <w:txbxContent>
                        <w:p w14:paraId="3952DE51" w14:textId="5B3C7E4F" w:rsidR="003802D7" w:rsidRDefault="003802D7">
                          <w:r>
                            <w:rPr>
                              <w:rFonts w:cs="Arial"/>
                              <w:color w:val="3C3C3C"/>
                              <w:sz w:val="8"/>
                              <w:szCs w:val="8"/>
                            </w:rPr>
                            <w:t xml:space="preserve">- </w:t>
                          </w:r>
                        </w:p>
                      </w:txbxContent>
                    </v:textbox>
                  </v:rect>
                  <v:rect id="Rectangle 127" o:spid="_x0000_s1151" style="position:absolute;left:3163;top:821;width:374;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" filled="f" stroked="f">
                    <v:textbox style="mso-fit-shape-to-text:t" inset="0,0,0,0">
                      <w:txbxContent>
                        <w:p w14:paraId="1436DACF" w14:textId="61A76DF3" w:rsidR="003802D7" w:rsidRDefault="003802D7">
                          <w:r>
                            <w:rPr>
                              <w:rFonts w:cs="Arial"/>
                              <w:color w:val="3C3C3C"/>
                              <w:sz w:val="8"/>
                              <w:szCs w:val="8"/>
                            </w:rPr>
                            <w:t>kood: char</w:t>
                          </w:r>
                        </w:p>
                      </w:txbxContent>
                    </v:textbox>
                  </v:rect>
                  <v:shape id="Freeform 128" o:spid="_x0000_s1152" style="position:absolute;left:864;top:1830;width:760;height:589;visibility:visible;mso-wrap-style:square;v-text-anchor:top" coordsize="1424,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" path="m1384,v23,,40,18,40,40l1424,40r,1024l1424,1064v,23,-17,40,-40,40c1384,1104,1384,1104,1384,1104r,l40,1104r,c18,1104,,1087,,1064r,l,40c,18,18,,40,r,l1384,xe" fillcolor="#d3d5da" strokeweight="0">
                    <v:path arrowok="t" o:connecttype="custom" o:connectlocs="739,0;760,21;760,21;760,568;760,568;739,589;739,589;739,589;21,589;21,589;0,568;0,568;0,21;21,0;21,0;739,0" o:connectangles="0,0,0,0,0,0,0,0,0,0,0,0,0,0,0,0"/>
                  </v:shape>
                  <v:rect id="Rectangle 129" o:spid="_x0000_s1153" style="position:absolute;left:838;top:1804;width:162;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" fillcolor="#cfc" stroked="f"/>
                  <v:rect id="Rectangle 130" o:spid="_x0000_s1154" style="position:absolute;left:1000;top:1804;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" fillcolor="#cbffcb" stroked="f"/>
                  <v:rect id="Rectangle 131" o:spid="_x0000_s1155" style="position:absolute;left:1017;top:1804;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" fillcolor="#caffca" stroked="f"/>
                  <v:rect id="Rectangle 132" o:spid="_x0000_s1156" style="position:absolute;left:1026;top:1804;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" fillcolor="#c9ffc9" stroked="f"/>
                  <v:rect id="Rectangle 133" o:spid="_x0000_s1157" style="position:absolute;left:1043;top:1804;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" fillcolor="#c8ffc8" stroked="f"/>
                  <v:rect id="Rectangle 134" o:spid="_x0000_s1158" style="position:absolute;left:1052;top:1804;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" fillcolor="#c7ffc7" stroked="f"/>
                  <v:rect id="Rectangle 135" o:spid="_x0000_s1159" style="position:absolute;left:1069;top:1804;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" fillcolor="#c6ffc6" stroked="f"/>
                  <v:rect id="Rectangle 136" o:spid="_x0000_s1160" style="position:absolute;left:1077;top:1804;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" fillcolor="#c5ffc5" stroked="f"/>
                  <v:rect id="Rectangle 137" o:spid="_x0000_s1161" style="position:absolute;left:1086;top:1804;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" fillcolor="#c4ffc4" stroked="f"/>
                  <v:rect id="Rectangle 138" o:spid="_x0000_s1162" style="position:absolute;left:1103;top:1804;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" fillcolor="#c3ffc3" stroked="f"/>
                  <v:rect id="Rectangle 139" o:spid="_x0000_s1163" style="position:absolute;left:1111;top:1804;width:1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" fillcolor="#c2ffc2" stroked="f"/>
                  <v:rect id="Rectangle 140" o:spid="_x0000_s1164" style="position:absolute;left:1129;top:1804;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" fillcolor="#c1ffc1" stroked="f"/>
                  <v:rect id="Rectangle 141" o:spid="_x0000_s1165" style="position:absolute;left:1137;top:1804;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" fillcolor="#c0ffc0" stroked="f"/>
                  <v:rect id="Rectangle 142" o:spid="_x0000_s1166" style="position:absolute;left:1146;top:1804;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" fillcolor="#bfffbf" stroked="f"/>
                  <v:rect id="Rectangle 143" o:spid="_x0000_s1167" style="position:absolute;left:1163;top:1804;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" fillcolor="#beffbe" stroked="f"/>
                  <v:rect id="Rectangle 144" o:spid="_x0000_s1168" style="position:absolute;left:1171;top:1804;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" fillcolor="#bdffbd" stroked="f"/>
                  <v:rect id="Rectangle 145" o:spid="_x0000_s1169" style="position:absolute;left:1188;top:1804;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" fillcolor="#bcffbc" stroked="f"/>
                  <v:rect id="Rectangle 146" o:spid="_x0000_s1170" style="position:absolute;left:1197;top:1804;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" fillcolor="#bfb" stroked="f"/>
                  <v:rect id="Rectangle 147" o:spid="_x0000_s1171" style="position:absolute;left:1205;top:1804;width:1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" fillcolor="#baffba" stroked="f"/>
                  <v:rect id="Rectangle 148" o:spid="_x0000_s1172" style="position:absolute;left:1223;top:1804;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" fillcolor="#b9ffb9" stroked="f"/>
                  <v:rect id="Rectangle 149" o:spid="_x0000_s1173" style="position:absolute;left:1231;top:1804;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" fillcolor="#b8ffb8" stroked="f"/>
                  <v:rect id="Rectangle 150" o:spid="_x0000_s1174" style="position:absolute;left:1248;top:1804;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" fillcolor="#b7ffb7" stroked="f"/>
                  <v:rect id="Rectangle 151" o:spid="_x0000_s1175" style="position:absolute;left:1257;top:1804;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" fillcolor="#b6ffb6" stroked="f"/>
                  <v:rect id="Rectangle 152" o:spid="_x0000_s1176" style="position:absolute;left:1265;top:1804;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" fillcolor="#b5ffb5" stroked="f"/>
                  <v:rect id="Rectangle 153" o:spid="_x0000_s1177" style="position:absolute;left:1282;top:1804;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" fillcolor="#b4ffb4" stroked="f"/>
                  <v:rect id="Rectangle 154" o:spid="_x0000_s1178" style="position:absolute;left:1291;top:1804;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" fillcolor="#b3ffb3" stroked="f"/>
                  <v:rect id="Rectangle 155" o:spid="_x0000_s1179" style="position:absolute;left:1308;top:1804;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" fillcolor="#b2ffb2" stroked="f"/>
                  <v:rect id="Rectangle 156" o:spid="_x0000_s1180" style="position:absolute;left:1317;top:1804;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" fillcolor="#b1ffb1" stroked="f"/>
                  <v:rect id="Rectangle 157" o:spid="_x0000_s1181" style="position:absolute;left:1325;top:1804;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" fillcolor="#b0ffb0" stroked="f"/>
                  <v:rect id="Rectangle 158" o:spid="_x0000_s1182" style="position:absolute;left:1342;top:1804;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" fillcolor="#afffaf" stroked="f"/>
                  <v:rect id="Rectangle 159" o:spid="_x0000_s1183" style="position:absolute;left:1351;top:1804;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" fillcolor="#aeffae" stroked="f"/>
                  <v:rect id="Rectangle 160" o:spid="_x0000_s1184" style="position:absolute;left:1368;top:1804;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" fillcolor="#adffad" stroked="f"/>
                  <v:rect id="Rectangle 161" o:spid="_x0000_s1185" style="position:absolute;left:1376;top:1804;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" fillcolor="#acffac" stroked="f"/>
                  <v:rect id="Rectangle 162" o:spid="_x0000_s1186" style="position:absolute;left:1385;top:1804;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" fillcolor="#abffab" stroked="f"/>
                  <v:rect id="Rectangle 163" o:spid="_x0000_s1187" style="position:absolute;left:1402;top:1804;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" fillcolor="#afa" stroked="f"/>
                  <v:rect id="Rectangle 164" o:spid="_x0000_s1188" style="position:absolute;left:1411;top:1804;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" fillcolor="#a9ffa9" stroked="f"/>
                  <v:rect id="Rectangle 165" o:spid="_x0000_s1189" style="position:absolute;left:1419;top:1804;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" fillcolor="#a8ffa8" stroked="f"/>
                  <v:rect id="Rectangle 166" o:spid="_x0000_s1190" style="position:absolute;left:1428;top:1804;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" fillcolor="#a7ffa7" stroked="f"/>
                  <v:rect id="Rectangle 167" o:spid="_x0000_s1191" style="position:absolute;left:1436;top:1804;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" fillcolor="#a6ffa6" stroked="f"/>
                  <v:rect id="Rectangle 168" o:spid="_x0000_s1192" style="position:absolute;left:1453;top:1804;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" fillcolor="#a5ffa5" stroked="f"/>
                  <v:rect id="Rectangle 169" o:spid="_x0000_s1193" style="position:absolute;left:1462;top:1804;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" fillcolor="#a4ffa4" stroked="f"/>
                  <v:rect id="Rectangle 170" o:spid="_x0000_s1194" style="position:absolute;left:1470;top:1804;width:1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" fillcolor="#a3ffa3" stroked="f"/>
                  <v:rect id="Rectangle 171" o:spid="_x0000_s1195" style="position:absolute;left:1488;top:1804;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" fillcolor="#a2ffa2" stroked="f"/>
                  <v:rect id="Rectangle 172" o:spid="_x0000_s1196" style="position:absolute;left:1496;top:1804;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" fillcolor="#a1ffa1" stroked="f"/>
                  <v:rect id="Rectangle 173" o:spid="_x0000_s1197" style="position:absolute;left:1513;top:1804;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" fillcolor="#a0ffa0" stroked="f"/>
                  <v:rect id="Rectangle 174" o:spid="_x0000_s1198" style="position:absolute;left:1522;top:1804;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" fillcolor="#9fff9f" stroked="f"/>
                  <v:rect id="Rectangle 175" o:spid="_x0000_s1199" style="position:absolute;left:1530;top:1804;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" fillcolor="#9eff9e" stroked="f"/>
                  <v:rect id="Rectangle 176" o:spid="_x0000_s1200" style="position:absolute;left:1547;top:1804;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" fillcolor="#9dff9d" stroked="f"/>
                  <v:rect id="Rectangle 177" o:spid="_x0000_s1201" style="position:absolute;left:1556;top:1804;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" fillcolor="#9cff9c" stroked="f"/>
                  <v:rect id="Rectangle 178" o:spid="_x0000_s1202" style="position:absolute;left:1573;top:1804;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" fillcolor="#9bff9b" stroked="f"/>
                  <v:rect id="Rectangle 179" o:spid="_x0000_s1203" style="position:absolute;left:1582;top:1804;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" fillcolor="#9aff9a" stroked="f"/>
                  <v:rect id="Rectangle 180" o:spid="_x0000_s1204" style="position:absolute;left:1590;top:1804;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" fillcolor="#9f9" stroked="f"/>
                  <v:shape id="Freeform 181" o:spid="_x0000_s1205" style="position:absolute;left:838;top:1804;width:761;height:590;visibility:visible;mso-wrap-style:square;v-text-anchor:top" coordsize="1424,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" path="m1384,v23,,40,18,40,40l1424,40r,1024l1424,1064v,23,-17,40,-40,40c1384,1104,1384,1104,1384,1104r,l40,1104r,c18,1104,,1087,,1064r,l,40c,18,18,,40,r,l1384,xe" filled="f" strokeweight=".45pt">
                    <v:stroke endcap="round"/>
                    <v:path arrowok="t" o:connecttype="custom" o:connectlocs="740,0;761,21;761,21;761,569;761,569;740,590;740,590;740,590;21,590;21,590;0,569;0,569;0,21;21,0;21,0;740,0" o:connectangles="0,0,0,0,0,0,0,0,0,0,0,0,0,0,0,0"/>
                  </v:shape>
                  <v:rect id="Rectangle 182" o:spid="_x0000_s1206" style="position:absolute;left:1137;top:1881;width:147;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" filled="f" stroked="f">
                    <v:textbox style="mso-fit-shape-to-text:t" inset="0,0,0,0">
                      <w:txbxContent>
                        <w:p w14:paraId="6A99DFB8" w14:textId="343B02D9" w:rsidR="003802D7" w:rsidRDefault="003802D7">
                          <w:r>
                            <w:rPr>
                              <w:rFonts w:cs="Arial"/>
                              <w:b/>
                              <w:bCs/>
                              <w:color w:val="000000"/>
                              <w:sz w:val="8"/>
                              <w:szCs w:val="8"/>
                            </w:rPr>
                            <w:t>Riik</w:t>
                          </w:r>
                        </w:p>
                      </w:txbxContent>
                    </v:textbox>
                  </v:rect>
                  <v:shape id="Freeform 183" o:spid="_x0000_s1207" style="position:absolute;left:1342;top:2539;width:915;height:590;visibility:visible;mso-wrap-style:square;v-text-anchor:top" coordsize="1712,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" path="m1672,v23,,40,18,40,40l1712,40r,1024l1712,1064v,23,-17,40,-40,40c1672,1104,1672,1104,1672,1104r,l40,1104r,c18,1104,,1087,,1064r,l,40c,18,18,,40,r,l1672,xe" fillcolor="#d4d6db" strokeweight="0">
                    <v:path arrowok="t" o:connecttype="custom" o:connectlocs="894,0;915,21;915,21;915,569;915,569;894,590;894,590;894,590;21,590;21,590;0,569;0,569;0,21;21,0;21,0;894,0" o:connectangles="0,0,0,0,0,0,0,0,0,0,0,0,0,0,0,0"/>
                  </v:shape>
                  <v:rect id="Rectangle 184" o:spid="_x0000_s1208" style="position:absolute;left:1317;top:2513;width:196;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" fillcolor="#cfc" stroked="f"/>
                  <v:rect id="Rectangle 185" o:spid="_x0000_s1209" style="position:absolute;left:1513;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" fillcolor="#cbffcb" stroked="f"/>
                  <v:rect id="Rectangle 186" o:spid="_x0000_s1210" style="position:absolute;left:1530;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" fillcolor="#caffca" stroked="f"/>
                  <v:rect id="Rectangle 187" o:spid="_x0000_s1211" style="position:absolute;left:1547;top:2513;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" fillcolor="#c9ffc9" stroked="f"/>
                  <v:rect id="Rectangle 188" o:spid="_x0000_s1212" style="position:absolute;left:1556;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" fillcolor="#c8ffc8" stroked="f"/>
                  <v:rect id="Rectangle 189" o:spid="_x0000_s1213" style="position:absolute;left:1573;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" fillcolor="#c7ffc7" stroked="f"/>
                  <v:rect id="Rectangle 190" o:spid="_x0000_s1214" style="position:absolute;left:1590;top:2513;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" fillcolor="#c6ffc6" stroked="f"/>
                  <v:rect id="Rectangle 191" o:spid="_x0000_s1215" style="position:absolute;left:1599;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" fillcolor="#c5ffc5" stroked="f"/>
                  <v:rect id="Rectangle 192" o:spid="_x0000_s1216" style="position:absolute;left:1616;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" fillcolor="#c4ffc4" stroked="f"/>
                  <v:rect id="Rectangle 193" o:spid="_x0000_s1217" style="position:absolute;left:1633;top:2513;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" fillcolor="#c3ffc3" stroked="f"/>
                  <v:rect id="Rectangle 194" o:spid="_x0000_s1218" style="position:absolute;left:1641;top:2513;width:1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" fillcolor="#c2ffc2" stroked="f"/>
                  <v:rect id="Rectangle 195" o:spid="_x0000_s1219" style="position:absolute;left:1659;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" fillcolor="#c1ffc1" stroked="f"/>
                  <v:rect id="Rectangle 196" o:spid="_x0000_s1220" style="position:absolute;left:1676;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" fillcolor="#c0ffc0" stroked="f"/>
                  <v:rect id="Rectangle 197" o:spid="_x0000_s1221" style="position:absolute;left:1693;top:2513;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" fillcolor="#bfffbf" stroked="f"/>
                  <v:rect id="Rectangle 198" o:spid="_x0000_s1222" style="position:absolute;left:1701;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" fillcolor="#beffbe" stroked="f"/>
                  <v:rect id="Rectangle 199" o:spid="_x0000_s1223" style="position:absolute;left:1718;top:2513;width:1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" fillcolor="#bdffbd" stroked="f"/>
                  <v:rect id="Rectangle 200" o:spid="_x0000_s1224" style="position:absolute;left:1736;top:2513;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" fillcolor="#bcffbc" stroked="f"/>
                  <v:rect id="Rectangle 201" o:spid="_x0000_s1225" style="position:absolute;left:1744;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" fillcolor="#bfb" stroked="f"/>
                  <v:rect id="Rectangle 202" o:spid="_x0000_s1226" style="position:absolute;left:1761;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" fillcolor="#baffba" stroked="f"/>
                  <v:rect id="Rectangle 203" o:spid="_x0000_s1227" style="position:absolute;left:1778;top:2513;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" fillcolor="#b9ffb9" stroked="f"/>
                  <v:rect id="Rectangle 204" o:spid="_x0000_s1228" style="position:absolute;left:1787;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" fillcolor="#b8ffb8" stroked="f"/>
                </v:group>
                <v:group id="Group 406" o:spid="_x0000_s1229" style="position:absolute;left:8362;top:15957;width:27413;height:4343" coordorigin="1317,2513" coordsize="4317,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">
                  <v:rect id="Rectangle 206" o:spid="_x0000_s1230" style="position:absolute;left:1804;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" fillcolor="#b7ffb7" stroked="f"/>
                  <v:rect id="Rectangle 207" o:spid="_x0000_s1231" style="position:absolute;left:1821;top:2513;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" fillcolor="#b6ffb6" stroked="f"/>
                  <v:rect id="Rectangle 208" o:spid="_x0000_s1232" style="position:absolute;left:1830;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" fillcolor="#b5ffb5" stroked="f"/>
                  <v:rect id="Rectangle 209" o:spid="_x0000_s1233" style="position:absolute;left:1847;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" fillcolor="#b4ffb4" stroked="f"/>
                  <v:rect id="Rectangle 210" o:spid="_x0000_s1234" style="position:absolute;left:1864;top:2513;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" fillcolor="#b3ffb3" stroked="f"/>
                  <v:rect id="Rectangle 211" o:spid="_x0000_s1235" style="position:absolute;left:1872;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" fillcolor="#b2ffb2" stroked="f"/>
                  <v:rect id="Rectangle 212" o:spid="_x0000_s1236" style="position:absolute;left:1889;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" fillcolor="#b1ffb1" stroked="f"/>
                  <v:rect id="Rectangle 213" o:spid="_x0000_s1237" style="position:absolute;left:1906;top:2513;width:1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" fillcolor="#b0ffb0" stroked="f"/>
                  <v:rect id="Rectangle 214" o:spid="_x0000_s1238" style="position:absolute;left:1924;top:2513;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" fillcolor="#afffaf" stroked="f"/>
                  <v:rect id="Rectangle 215" o:spid="_x0000_s1239" style="position:absolute;left:1932;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" fillcolor="#aeffae" stroked="f"/>
                  <v:rect id="Rectangle 216" o:spid="_x0000_s1240" style="position:absolute;left:1949;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" fillcolor="#adffad" stroked="f"/>
                  <v:rect id="Rectangle 217" o:spid="_x0000_s1241" style="position:absolute;left:1966;top:2513;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" fillcolor="#acffac" stroked="f"/>
                  <v:rect id="Rectangle 218" o:spid="_x0000_s1242" style="position:absolute;left:1975;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" fillcolor="#abffab" stroked="f"/>
                  <v:rect id="Rectangle 219" o:spid="_x0000_s1243" style="position:absolute;left:1992;top:2513;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" fillcolor="#afa" stroked="f"/>
                  <v:rect id="Rectangle 220" o:spid="_x0000_s1244" style="position:absolute;left:2001;top:2513;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" fillcolor="#a9ffa9" stroked="f"/>
                  <v:rect id="Rectangle 221" o:spid="_x0000_s1245" style="position:absolute;left:2009;top:2513;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" fillcolor="#a8ffa8" stroked="f"/>
                  <v:rect id="Rectangle 222" o:spid="_x0000_s1246" style="position:absolute;left:2018;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" fillcolor="#a7ffa7" stroked="f"/>
                  <v:rect id="Rectangle 223" o:spid="_x0000_s1247" style="position:absolute;left:2035;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" fillcolor="#a6ffa6" stroked="f"/>
                  <v:rect id="Rectangle 224" o:spid="_x0000_s1248" style="position:absolute;left:2052;top:2513;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" fillcolor="#a5ffa5" stroked="f"/>
                  <v:rect id="Rectangle 225" o:spid="_x0000_s1249" style="position:absolute;left:2060;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" fillcolor="#a4ffa4" stroked="f"/>
                  <v:rect id="Rectangle 226" o:spid="_x0000_s1250" style="position:absolute;left:2077;top:2513;width:1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" fillcolor="#a3ffa3" stroked="f"/>
                  <v:rect id="Rectangle 227" o:spid="_x0000_s1251" style="position:absolute;left:2095;top:2513;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" fillcolor="#a2ffa2" stroked="f"/>
                  <v:rect id="Rectangle 228" o:spid="_x0000_s1252" style="position:absolute;left:2103;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" fillcolor="#a1ffa1" stroked="f"/>
                  <v:rect id="Rectangle 229" o:spid="_x0000_s1253" style="position:absolute;left:2120;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" fillcolor="#a0ffa0" stroked="f"/>
                  <v:rect id="Rectangle 230" o:spid="_x0000_s1254" style="position:absolute;left:2137;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" fillcolor="#9fff9f" stroked="f"/>
                  <v:rect id="Rectangle 231" o:spid="_x0000_s1255" style="position:absolute;left:2154;top:2513;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" fillcolor="#9eff9e" stroked="f"/>
                  <v:rect id="Rectangle 232" o:spid="_x0000_s1256" style="position:absolute;left:2163;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" fillcolor="#9dff9d" stroked="f"/>
                  <v:rect id="Rectangle 233" o:spid="_x0000_s1257" style="position:absolute;left:2180;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" fillcolor="#9cff9c" stroked="f"/>
                  <v:rect id="Rectangle 234" o:spid="_x0000_s1258" style="position:absolute;left:2197;top:2513;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" fillcolor="#9bff9b" stroked="f"/>
                  <v:rect id="Rectangle 235" o:spid="_x0000_s1259" style="position:absolute;left:2206;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" fillcolor="#9aff9a" stroked="f"/>
                  <v:rect id="Rectangle 236" o:spid="_x0000_s1260" style="position:absolute;left:2223;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" fillcolor="#9f9" stroked="f"/>
                  <v:shape id="Freeform 237" o:spid="_x0000_s1261" style="position:absolute;left:1317;top:2513;width:914;height:590;visibility:visible;mso-wrap-style:square;v-text-anchor:top" coordsize="1712,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" path="m1672,v23,,40,18,40,40l1712,40r,1024l1712,1064v,23,-17,40,-40,40c1672,1104,1672,1104,1672,1104r,l40,1104r,c18,1104,,1087,,1064r,l,40c,18,18,,40,r,l1672,xe" filled="f" strokeweight=".45pt">
                    <v:stroke endcap="round"/>
                    <v:path arrowok="t" o:connecttype="custom" o:connectlocs="893,0;914,21;914,21;914,569;914,569;893,590;893,590;893,590;21,590;21,590;0,569;0,569;0,21;21,0;21,0;893,0" o:connectangles="0,0,0,0,0,0,0,0,0,0,0,0,0,0,0,0"/>
                  </v:shape>
                  <v:rect id="Rectangle 238" o:spid="_x0000_s1262" style="position:absolute;left:1351;top:2590;width:770;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" filled="f" stroked="f">
                    <v:textbox style="mso-fit-shape-to-text:t" inset="0,0,0,0">
                      <w:txbxContent>
                        <w:p w14:paraId="1D2ECEDC" w14:textId="244F73D0" w:rsidR="003802D7" w:rsidRDefault="003802D7">
                          <w:r>
                            <w:rPr>
                              <w:rFonts w:cs="Arial"/>
                              <w:b/>
                              <w:bCs/>
                              <w:color w:val="000000"/>
                              <w:sz w:val="8"/>
                              <w:szCs w:val="8"/>
                            </w:rPr>
                            <w:t>Kauba_seisundi_liik</w:t>
                          </w:r>
                        </w:p>
                      </w:txbxContent>
                    </v:textbox>
                  </v:rect>
                  <v:shape id="Freeform 239" o:spid="_x0000_s1263" style="position:absolute;left:2351;top:2548;width:958;height:590;visibility:visible;mso-wrap-style:square;v-text-anchor:top" coordsize="1792,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" path="m1752,v23,,40,18,40,40l1792,40r,1024l1792,1064v,23,-17,40,-40,40c1752,1104,1752,1104,1752,1104r,l40,1104r,c18,1104,,1087,,1064r,l,40c,18,18,,40,r,l1752,xe" fillcolor="#d4d6db" strokeweight="0">
                    <v:path arrowok="t" o:connecttype="custom" o:connectlocs="937,0;958,21;958,21;958,569;958,569;937,590;937,590;937,590;21,590;21,590;0,569;0,569;0,21;21,0;21,0;937,0" o:connectangles="0,0,0,0,0,0,0,0,0,0,0,0,0,0,0,0"/>
                  </v:shape>
                  <v:rect id="Rectangle 240" o:spid="_x0000_s1264" style="position:absolute;left:2325;top:2522;width:206;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" fillcolor="#cfc" stroked="f"/>
                  <v:rect id="Rectangle 241" o:spid="_x0000_s1265" style="position:absolute;left:2531;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" fillcolor="#cbffcb" stroked="f"/>
                  <v:rect id="Rectangle 242" o:spid="_x0000_s1266" style="position:absolute;left:2548;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" fillcolor="#caffca" stroked="f"/>
                  <v:rect id="Rectangle 243" o:spid="_x0000_s1267" style="position:absolute;left:2565;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" fillcolor="#c9ffc9" stroked="f"/>
                  <v:rect id="Rectangle 244" o:spid="_x0000_s1268" style="position:absolute;left:2582;top:2522;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" fillcolor="#c8ffc8" stroked="f"/>
                  <v:rect id="Rectangle 245" o:spid="_x0000_s1269" style="position:absolute;left:2590;top:2522;width:1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" fillcolor="#c7ffc7" stroked="f"/>
                  <v:rect id="Rectangle 246" o:spid="_x0000_s1270" style="position:absolute;left:2608;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" fillcolor="#c6ffc6" stroked="f"/>
                  <v:rect id="Rectangle 247" o:spid="_x0000_s1271" style="position:absolute;left:2625;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" fillcolor="#c5ffc5" stroked="f"/>
                  <v:rect id="Rectangle 248" o:spid="_x0000_s1272" style="position:absolute;left:2642;top:2522;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" fillcolor="#c4ffc4" stroked="f"/>
                  <v:rect id="Rectangle 249" o:spid="_x0000_s1273" style="position:absolute;left:2650;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" fillcolor="#c3ffc3" stroked="f"/>
                  <v:rect id="Rectangle 250" o:spid="_x0000_s1274" style="position:absolute;left:2667;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" fillcolor="#c2ffc2" stroked="f"/>
                  <v:rect id="Rectangle 251" o:spid="_x0000_s1275" style="position:absolute;left:2684;top:2522;width:1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" fillcolor="#c1ffc1" stroked="f"/>
                  <v:rect id="Rectangle 252" o:spid="_x0000_s1276" style="position:absolute;left:2702;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" fillcolor="#c0ffc0" stroked="f"/>
                  <v:rect id="Rectangle 253" o:spid="_x0000_s1277" style="position:absolute;left:2719;top:2522;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" fillcolor="#bfffbf" stroked="f"/>
                  <v:rect id="Rectangle 254" o:spid="_x0000_s1278" style="position:absolute;left:2727;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" fillcolor="#beffbe" stroked="f"/>
                  <v:rect id="Rectangle 255" o:spid="_x0000_s1279" style="position:absolute;left:2744;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" fillcolor="#bdffbd" stroked="f"/>
                  <v:rect id="Rectangle 256" o:spid="_x0000_s1280" style="position:absolute;left:2761;top:2522;width:1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" fillcolor="#bcffbc" stroked="f"/>
                  <v:rect id="Rectangle 257" o:spid="_x0000_s1281" style="position:absolute;left:2779;top:2522;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" fillcolor="#bfb" stroked="f"/>
                  <v:rect id="Rectangle 258" o:spid="_x0000_s1282" style="position:absolute;left:2787;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" fillcolor="#baffba" stroked="f"/>
                  <v:rect id="Rectangle 259" o:spid="_x0000_s1283" style="position:absolute;left:2804;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" fillcolor="#b9ffb9" stroked="f"/>
                  <v:rect id="Rectangle 260" o:spid="_x0000_s1284" style="position:absolute;left:2821;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" fillcolor="#b8ffb8" stroked="f"/>
                  <v:rect id="Rectangle 261" o:spid="_x0000_s1285" style="position:absolute;left:2838;top:2522;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" fillcolor="#b7ffb7" stroked="f"/>
                  <v:rect id="Rectangle 262" o:spid="_x0000_s1286" style="position:absolute;left:2847;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" fillcolor="#b6ffb6" stroked="f"/>
                  <v:rect id="Rectangle 263" o:spid="_x0000_s1287" style="position:absolute;left:2864;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" fillcolor="#b5ffb5" stroked="f"/>
                  <v:rect id="Rectangle 264" o:spid="_x0000_s1288" style="position:absolute;left:2881;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" fillcolor="#b4ffb4" stroked="f"/>
                  <v:rect id="Rectangle 265" o:spid="_x0000_s1289" style="position:absolute;left:2898;top:2522;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" fillcolor="#b3ffb3" stroked="f"/>
                  <v:rect id="Rectangle 266" o:spid="_x0000_s1290" style="position:absolute;left:2907;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" fillcolor="#b2ffb2" stroked="f"/>
                  <v:rect id="Rectangle 267" o:spid="_x0000_s1291" style="position:absolute;left:2924;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" fillcolor="#b1ffb1" stroked="f"/>
                  <v:rect id="Rectangle 268" o:spid="_x0000_s1292" style="position:absolute;left:2941;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" fillcolor="#b0ffb0" stroked="f"/>
                  <v:rect id="Rectangle 269" o:spid="_x0000_s1293" style="position:absolute;left:2958;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" fillcolor="#afffaf" stroked="f"/>
                  <v:rect id="Rectangle 270" o:spid="_x0000_s1294" style="position:absolute;left:2975;top:2522;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" fillcolor="#aeffae" stroked="f"/>
                  <v:rect id="Rectangle 271" o:spid="_x0000_s1295" style="position:absolute;left:2984;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" fillcolor="#adffad" stroked="f"/>
                  <v:rect id="Rectangle 272" o:spid="_x0000_s1296" style="position:absolute;left:3001;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" fillcolor="#acffac" stroked="f"/>
                  <v:rect id="Rectangle 273" o:spid="_x0000_s1297" style="position:absolute;left:3018;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" fillcolor="#abffab" stroked="f"/>
                  <v:rect id="Rectangle 274" o:spid="_x0000_s1298" style="position:absolute;left:3035;top:2522;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" fillcolor="#afa" stroked="f"/>
                  <v:rect id="Rectangle 275" o:spid="_x0000_s1299" style="position:absolute;left:3044;top:2522;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" fillcolor="#a9ffa9" stroked="f"/>
                  <v:rect id="Rectangle 276" o:spid="_x0000_s1300" style="position:absolute;left:3052;top:2522;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" fillcolor="#a8ffa8" stroked="f"/>
                  <v:rect id="Rectangle 277" o:spid="_x0000_s1301" style="position:absolute;left:3061;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" fillcolor="#a7ffa7" stroked="f"/>
                  <v:rect id="Rectangle 278" o:spid="_x0000_s1302" style="position:absolute;left:3078;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" fillcolor="#a6ffa6" stroked="f"/>
                  <v:rect id="Rectangle 279" o:spid="_x0000_s1303" style="position:absolute;left:3095;top:2522;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" fillcolor="#a5ffa5" stroked="f"/>
                  <v:rect id="Rectangle 280" o:spid="_x0000_s1304" style="position:absolute;left:3103;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" fillcolor="#a4ffa4" stroked="f"/>
                  <v:rect id="Rectangle 281" o:spid="_x0000_s1305" style="position:absolute;left:3120;top:2522;width:1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" fillcolor="#a3ffa3" stroked="f"/>
                  <v:rect id="Rectangle 282" o:spid="_x0000_s1306" style="position:absolute;left:3138;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" fillcolor="#a2ffa2" stroked="f"/>
                  <v:rect id="Rectangle 283" o:spid="_x0000_s1307" style="position:absolute;left:3155;top:2522;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" fillcolor="#a1ffa1" stroked="f"/>
                  <v:rect id="Rectangle 284" o:spid="_x0000_s1308" style="position:absolute;left:3163;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" fillcolor="#a0ffa0" stroked="f"/>
                  <v:rect id="Rectangle 285" o:spid="_x0000_s1309" style="position:absolute;left:3180;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" fillcolor="#9fff9f" stroked="f"/>
                  <v:rect id="Rectangle 286" o:spid="_x0000_s1310" style="position:absolute;left:3197;top:2522;width:1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" fillcolor="#9eff9e" stroked="f"/>
                  <v:rect id="Rectangle 287" o:spid="_x0000_s1311" style="position:absolute;left:3215;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" fillcolor="#9dff9d" stroked="f"/>
                  <v:rect id="Rectangle 288" o:spid="_x0000_s1312" style="position:absolute;left:3232;top:2522;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" fillcolor="#9cff9c" stroked="f"/>
                  <v:rect id="Rectangle 289" o:spid="_x0000_s1313" style="position:absolute;left:3240;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" fillcolor="#9bff9b" stroked="f"/>
                  <v:rect id="Rectangle 290" o:spid="_x0000_s1314" style="position:absolute;left:3257;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" fillcolor="#9aff9a" stroked="f"/>
                  <v:rect id="Rectangle 291" o:spid="_x0000_s1315" style="position:absolute;left:3274;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" fillcolor="#9f9" stroked="f"/>
                  <v:shape id="Freeform 292" o:spid="_x0000_s1316" style="position:absolute;left:2325;top:2522;width:958;height:590;visibility:visible;mso-wrap-style:square;v-text-anchor:top" coordsize="1792,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" path="m1752,v23,,40,18,40,40l1792,40r,1024l1792,1064v,23,-17,40,-40,40c1752,1104,1752,1104,1752,1104r,l40,1104r,c18,1104,,1087,,1064r,l,40c,18,18,,40,r,l1752,xe" filled="f" strokeweight=".45pt">
                    <v:stroke endcap="round"/>
                    <v:path arrowok="t" o:connecttype="custom" o:connectlocs="937,0;958,21;958,21;958,569;958,569;937,590;937,590;937,590;21,590;21,590;0,569;0,569;0,21;21,0;21,0;937,0" o:connectangles="0,0,0,0,0,0,0,0,0,0,0,0,0,0,0,0"/>
                  </v:shape>
                  <v:rect id="Rectangle 293" o:spid="_x0000_s1317" style="position:absolute;left:2360;top:2599;width:810;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" filled="f" stroked="f">
                    <v:textbox style="mso-fit-shape-to-text:t" inset="0,0,0,0">
                      <w:txbxContent>
                        <w:p w14:paraId="612FF68D" w14:textId="2B7BD581" w:rsidR="003802D7" w:rsidRDefault="003802D7">
                          <w:r>
                            <w:rPr>
                              <w:rFonts w:cs="Arial"/>
                              <w:b/>
                              <w:bCs/>
                              <w:color w:val="000000"/>
                              <w:sz w:val="8"/>
                              <w:szCs w:val="8"/>
                            </w:rPr>
                            <w:t>Töötaja_seisundi_liik</w:t>
                          </w:r>
                        </w:p>
                      </w:txbxContent>
                    </v:textbox>
                  </v:rect>
                  <v:shape id="Freeform 294" o:spid="_x0000_s1318" style="position:absolute;left:3582;top:2573;width:855;height:590;visibility:visible;mso-wrap-style:square;v-text-anchor:top" coordsize="1600,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" path="m1560,v23,,40,18,40,40l1600,40r,1024l1600,1064v,23,-17,40,-40,40c1560,1104,1560,1104,1560,1104r,l40,1104r,c18,1104,,1087,,1064r,l,40c,18,18,,40,r,l1560,xe" fillcolor="#d4d6db" strokeweight="0">
                    <v:path arrowok="t" o:connecttype="custom" o:connectlocs="834,0;855,21;855,21;855,569;855,569;834,590;834,590;834,590;21,590;21,590;0,569;0,569;0,21;21,0;21,0;834,0" o:connectangles="0,0,0,0,0,0,0,0,0,0,0,0,0,0,0,0"/>
                  </v:shape>
                  <v:rect id="Rectangle 295" o:spid="_x0000_s1319" style="position:absolute;left:3557;top:2548;width:18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" fillcolor="#cfc" stroked="f"/>
                  <v:rect id="Rectangle 296" o:spid="_x0000_s1320" style="position:absolute;left:3745;top:2548;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" fillcolor="#cbffcb" stroked="f"/>
                  <v:rect id="Rectangle 297" o:spid="_x0000_s1321" style="position:absolute;left:3753;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" fillcolor="#caffca" stroked="f"/>
                  <v:rect id="Rectangle 298" o:spid="_x0000_s1322" style="position:absolute;left:3770;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" fillcolor="#c9ffc9" stroked="f"/>
                  <v:rect id="Rectangle 299" o:spid="_x0000_s1323" style="position:absolute;left:3787;top:2548;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" fillcolor="#c8ffc8" stroked="f"/>
                  <v:rect id="Rectangle 300" o:spid="_x0000_s1324" style="position:absolute;left:3796;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" fillcolor="#c7ffc7" stroked="f"/>
                  <v:rect id="Rectangle 301" o:spid="_x0000_s1325" style="position:absolute;left:3813;top:2548;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" fillcolor="#c6ffc6" stroked="f"/>
                  <v:rect id="Rectangle 302" o:spid="_x0000_s1326" style="position:absolute;left:3822;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" fillcolor="#c5ffc5" stroked="f"/>
                  <v:rect id="Rectangle 303" o:spid="_x0000_s1327" style="position:absolute;left:3839;top:2548;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" fillcolor="#c4ffc4" stroked="f"/>
                  <v:rect id="Rectangle 304" o:spid="_x0000_s1328" style="position:absolute;left:3847;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" fillcolor="#c3ffc3" stroked="f"/>
                  <v:rect id="Rectangle 305" o:spid="_x0000_s1329" style="position:absolute;left:3864;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" fillcolor="#c2ffc2" stroked="f"/>
                  <v:rect id="Rectangle 306" o:spid="_x0000_s1330" style="position:absolute;left:3881;top:2548;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" fillcolor="#c1ffc1" stroked="f"/>
                  <v:rect id="Rectangle 307" o:spid="_x0000_s1331" style="position:absolute;left:3890;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" fillcolor="#c0ffc0" stroked="f"/>
                  <v:rect id="Rectangle 308" o:spid="_x0000_s1332" style="position:absolute;left:3907;top:2548;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" fillcolor="#bfffbf" stroked="f"/>
                  <v:rect id="Rectangle 309" o:spid="_x0000_s1333" style="position:absolute;left:3916;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" fillcolor="#beffbe" stroked="f"/>
                  <v:rect id="Rectangle 310" o:spid="_x0000_s1334" style="position:absolute;left:3933;top:2548;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" fillcolor="#bdffbd" stroked="f"/>
                  <v:rect id="Rectangle 311" o:spid="_x0000_s1335" style="position:absolute;left:3941;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" fillcolor="#bcffbc" stroked="f"/>
                  <v:rect id="Rectangle 312" o:spid="_x0000_s1336" style="position:absolute;left:3958;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" fillcolor="#bfb" stroked="f"/>
                  <v:rect id="Rectangle 313" o:spid="_x0000_s1337" style="position:absolute;left:3975;top:2548;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" fillcolor="#baffba" stroked="f"/>
                  <v:rect id="Rectangle 314" o:spid="_x0000_s1338" style="position:absolute;left:3984;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" fillcolor="#b9ffb9" stroked="f"/>
                  <v:rect id="Rectangle 315" o:spid="_x0000_s1339" style="position:absolute;left:4001;top:2548;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" fillcolor="#b8ffb8" stroked="f"/>
                  <v:rect id="Rectangle 316" o:spid="_x0000_s1340" style="position:absolute;left:4010;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" fillcolor="#b7ffb7" stroked="f"/>
                  <v:rect id="Rectangle 317" o:spid="_x0000_s1341" style="position:absolute;left:4027;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" fillcolor="#b6ffb6" stroked="f"/>
                  <v:rect id="Rectangle 318" o:spid="_x0000_s1342" style="position:absolute;left:4044;top:2548;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" fillcolor="#b5ffb5" stroked="f"/>
                  <v:rect id="Rectangle 319" o:spid="_x0000_s1343" style="position:absolute;left:4052;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" fillcolor="#b4ffb4" stroked="f"/>
                  <v:rect id="Rectangle 320" o:spid="_x0000_s1344" style="position:absolute;left:4069;top:2548;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" fillcolor="#b3ffb3" stroked="f"/>
                  <v:rect id="Rectangle 321" o:spid="_x0000_s1345" style="position:absolute;left:4078;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" fillcolor="#b2ffb2" stroked="f"/>
                  <v:rect id="Rectangle 322" o:spid="_x0000_s1346" style="position:absolute;left:4095;top:2548;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" fillcolor="#b1ffb1" stroked="f"/>
                  <v:rect id="Rectangle 323" o:spid="_x0000_s1347" style="position:absolute;left:4104;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" fillcolor="#b0ffb0" stroked="f"/>
                  <v:rect id="Rectangle 324" o:spid="_x0000_s1348" style="position:absolute;left:4121;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" fillcolor="#afffaf" stroked="f"/>
                  <v:rect id="Rectangle 325" o:spid="_x0000_s1349" style="position:absolute;left:4138;top:2548;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" fillcolor="#aeffae" stroked="f"/>
                  <v:rect id="Rectangle 326" o:spid="_x0000_s1350" style="position:absolute;left:4146;top:2548;width:1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" fillcolor="#adffad" stroked="f"/>
                  <v:rect id="Rectangle 327" o:spid="_x0000_s1351" style="position:absolute;left:4164;top:2548;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" fillcolor="#acffac" stroked="f"/>
                  <v:rect id="Rectangle 328" o:spid="_x0000_s1352" style="position:absolute;left:4172;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" fillcolor="#abffab" stroked="f"/>
                  <v:rect id="Rectangle 329" o:spid="_x0000_s1353" style="position:absolute;left:4189;top:2548;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" fillcolor="#afa" stroked="f"/>
                  <v:rect id="Rectangle 330" o:spid="_x0000_s1354" style="position:absolute;left:4198;top:2548;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" fillcolor="#a9ffa9" stroked="f"/>
                  <v:rect id="Rectangle 331" o:spid="_x0000_s1355" style="position:absolute;left:4206;top:2548;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" fillcolor="#a8ffa8" stroked="f"/>
                  <v:rect id="Rectangle 332" o:spid="_x0000_s1356" style="position:absolute;left:4215;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" fillcolor="#a7ffa7" stroked="f"/>
                  <v:rect id="Rectangle 333" o:spid="_x0000_s1357" style="position:absolute;left:4232;top:2548;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" fillcolor="#a6ffa6" stroked="f"/>
                  <v:rect id="Rectangle 334" o:spid="_x0000_s1358" style="position:absolute;left:4240;top:2548;width:1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" fillcolor="#a5ffa5" stroked="f"/>
                  <v:rect id="Rectangle 335" o:spid="_x0000_s1359" style="position:absolute;left:4258;top:2548;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" fillcolor="#a4ffa4" stroked="f"/>
                  <v:rect id="Rectangle 336" o:spid="_x0000_s1360" style="position:absolute;left:4266;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" fillcolor="#a3ffa3" stroked="f"/>
                  <v:rect id="Rectangle 337" o:spid="_x0000_s1361" style="position:absolute;left:4283;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" fillcolor="#a2ffa2" stroked="f"/>
                  <v:rect id="Rectangle 338" o:spid="_x0000_s1362" style="position:absolute;left:4300;top:2548;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" fillcolor="#a1ffa1" stroked="f"/>
                  <v:rect id="Rectangle 339" o:spid="_x0000_s1363" style="position:absolute;left:4309;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" fillcolor="#a0ffa0" stroked="f"/>
                  <v:rect id="Rectangle 340" o:spid="_x0000_s1364" style="position:absolute;left:4326;top:2548;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" fillcolor="#9fff9f" stroked="f"/>
                  <v:rect id="Rectangle 341" o:spid="_x0000_s1365" style="position:absolute;left:4335;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" fillcolor="#9eff9e" stroked="f"/>
                  <v:rect id="Rectangle 342" o:spid="_x0000_s1366" style="position:absolute;left:4352;top:2548;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" fillcolor="#9dff9d" stroked="f"/>
                  <v:rect id="Rectangle 343" o:spid="_x0000_s1367" style="position:absolute;left:4360;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" fillcolor="#9cff9c" stroked="f"/>
                  <v:rect id="Rectangle 344" o:spid="_x0000_s1368" style="position:absolute;left:4377;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" fillcolor="#9bff9b" stroked="f"/>
                  <v:rect id="Rectangle 345" o:spid="_x0000_s1369" style="position:absolute;left:4394;top:2548;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" fillcolor="#9aff9a" stroked="f"/>
                  <v:rect id="Rectangle 346" o:spid="_x0000_s1370" style="position:absolute;left:4403;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" fillcolor="#9f9" stroked="f"/>
                  <v:shape id="Freeform 347" o:spid="_x0000_s1371" style="position:absolute;left:3557;top:2548;width:854;height:590;visibility:visible;mso-wrap-style:square;v-text-anchor:top" coordsize="1600,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" path="m1560,v23,,40,18,40,40l1600,40r,1024l1600,1064v,23,-17,40,-40,40c1560,1104,1560,1104,1560,1104r,l40,1104r,c18,1104,,1087,,1064r,l,40c,18,18,,40,r,l1560,xe" filled="f" strokeweight=".45pt">
                    <v:stroke endcap="round"/>
                    <v:path arrowok="t" o:connecttype="custom" o:connectlocs="833,0;854,21;854,21;854,569;854,569;833,590;833,590;833,590;21,590;21,590;0,569;0,569;0,21;21,0;21,0;833,0" o:connectangles="0,0,0,0,0,0,0,0,0,0,0,0,0,0,0,0"/>
                  </v:shape>
                  <v:rect id="Rectangle 348" o:spid="_x0000_s1372" style="position:absolute;left:3591;top:2625;width:707;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" filled="f" stroked="f">
                    <v:textbox style="mso-fit-shape-to-text:t" inset="0,0,0,0">
                      <w:txbxContent>
                        <w:p w14:paraId="17AC4E76" w14:textId="6A888706" w:rsidR="003802D7" w:rsidRDefault="003802D7">
                          <w:r>
                            <w:rPr>
                              <w:rFonts w:cs="Arial"/>
                              <w:b/>
                              <w:bCs/>
                              <w:color w:val="000000"/>
                              <w:sz w:val="8"/>
                              <w:szCs w:val="8"/>
                            </w:rPr>
                            <w:t>Isiku_seisundi_liik</w:t>
                          </w:r>
                        </w:p>
                      </w:txbxContent>
                    </v:textbox>
                  </v:rect>
                  <v:shape id="Freeform 349" o:spid="_x0000_s1373" style="position:absolute;left:4634;top:2608;width:1000;height:589;visibility:visible;mso-wrap-style:square;v-text-anchor:top" coordsize="1872,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" path="m1832,v23,,40,18,40,40l1872,40r,1024l1872,1064v,23,-17,40,-40,40c1832,1104,1832,1104,1832,1104r,l40,1104r,c18,1104,,1087,,1064r,l,40c,18,18,,40,r,l1832,xe" fillcolor="#d4d6db" strokeweight="0">
                    <v:path arrowok="t" o:connecttype="custom" o:connectlocs="979,0;1000,21;1000,21;1000,568;1000,568;979,589;979,589;979,589;21,589;21,589;0,568;0,568;0,21;21,0;21,0;979,0" o:connectangles="0,0,0,0,0,0,0,0,0,0,0,0,0,0,0,0"/>
                  </v:shape>
                  <v:rect id="Rectangle 350" o:spid="_x0000_s1374" style="position:absolute;left:4608;top:2582;width:214;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" fillcolor="#cfc" stroked="f"/>
                  <v:rect id="Rectangle 351" o:spid="_x0000_s1375" style="position:absolute;left:4822;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" fillcolor="#cbffcb" stroked="f"/>
                  <v:rect id="Rectangle 352" o:spid="_x0000_s1376" style="position:absolute;left:4839;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" fillcolor="#caffca" stroked="f"/>
                  <v:rect id="Rectangle 353" o:spid="_x0000_s1377" style="position:absolute;left:4856;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" fillcolor="#c9ffc9" stroked="f"/>
                  <v:rect id="Rectangle 354" o:spid="_x0000_s1378" style="position:absolute;left:4873;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" fillcolor="#c8ffc8" stroked="f"/>
                  <v:rect id="Rectangle 355" o:spid="_x0000_s1379" style="position:absolute;left:4890;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" fillcolor="#c7ffc7" stroked="f"/>
                  <v:rect id="Rectangle 356" o:spid="_x0000_s1380" style="position:absolute;left:4907;top:2582;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" fillcolor="#c6ffc6" stroked="f"/>
                  <v:rect id="Rectangle 357" o:spid="_x0000_s1381" style="position:absolute;left:4916;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" fillcolor="#c5ffc5" stroked="f"/>
                  <v:rect id="Rectangle 358" o:spid="_x0000_s1382" style="position:absolute;left:4933;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" fillcolor="#c4ffc4" stroked="f"/>
                  <v:rect id="Rectangle 359" o:spid="_x0000_s1383" style="position:absolute;left:4950;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" fillcolor="#c3ffc3" stroked="f"/>
                  <v:rect id="Rectangle 360" o:spid="_x0000_s1384" style="position:absolute;left:4967;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" fillcolor="#c2ffc2" stroked="f"/>
                  <v:rect id="Rectangle 361" o:spid="_x0000_s1385" style="position:absolute;left:4984;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" fillcolor="#c1ffc1" stroked="f"/>
                  <v:rect id="Rectangle 362" o:spid="_x0000_s1386" style="position:absolute;left:5001;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" fillcolor="#c0ffc0" stroked="f"/>
                  <v:rect id="Rectangle 363" o:spid="_x0000_s1387" style="position:absolute;left:5018;top:2582;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" fillcolor="#bfffbf" stroked="f"/>
                  <v:rect id="Rectangle 364" o:spid="_x0000_s1388" style="position:absolute;left:5027;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" fillcolor="#beffbe" stroked="f"/>
                  <v:rect id="Rectangle 365" o:spid="_x0000_s1389" style="position:absolute;left:5044;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" fillcolor="#bdffbd" stroked="f"/>
                  <v:rect id="Rectangle 366" o:spid="_x0000_s1390" style="position:absolute;left:5061;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" fillcolor="#bcffbc" stroked="f"/>
                  <v:rect id="Rectangle 367" o:spid="_x0000_s1391" style="position:absolute;left:5078;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" fillcolor="#bfb" stroked="f"/>
                  <v:rect id="Rectangle 368" o:spid="_x0000_s1392" style="position:absolute;left:5095;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" fillcolor="#baffba" stroked="f"/>
                  <v:rect id="Rectangle 369" o:spid="_x0000_s1393" style="position:absolute;left:5112;top:2582;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" fillcolor="#b9ffb9" stroked="f"/>
                  <v:rect id="Rectangle 370" o:spid="_x0000_s1394" style="position:absolute;left:5121;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" fillcolor="#b8ffb8" stroked="f"/>
                  <v:rect id="Rectangle 371" o:spid="_x0000_s1395" style="position:absolute;left:5138;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" fillcolor="#b7ffb7" stroked="f"/>
                  <v:rect id="Rectangle 372" o:spid="_x0000_s1396" style="position:absolute;left:5155;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" fillcolor="#b6ffb6" stroked="f"/>
                  <v:rect id="Rectangle 373" o:spid="_x0000_s1397" style="position:absolute;left:5172;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" fillcolor="#b5ffb5" stroked="f"/>
                  <v:rect id="Rectangle 374" o:spid="_x0000_s1398" style="position:absolute;left:5189;top:2582;width:1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" fillcolor="#b4ffb4" stroked="f"/>
                  <v:rect id="Rectangle 375" o:spid="_x0000_s1399" style="position:absolute;left:5207;top:2582;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" fillcolor="#b3ffb3" stroked="f"/>
                  <v:rect id="Rectangle 376" o:spid="_x0000_s1400" style="position:absolute;left:5215;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" fillcolor="#b2ffb2" stroked="f"/>
                  <v:rect id="Rectangle 377" o:spid="_x0000_s1401" style="position:absolute;left:5232;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" fillcolor="#b1ffb1" stroked="f"/>
                  <v:rect id="Rectangle 378" o:spid="_x0000_s1402" style="position:absolute;left:5249;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" fillcolor="#b0ffb0" stroked="f"/>
                  <v:rect id="Rectangle 379" o:spid="_x0000_s1403" style="position:absolute;left:5266;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" fillcolor="#afffaf" stroked="f"/>
                  <v:rect id="Rectangle 380" o:spid="_x0000_s1404" style="position:absolute;left:5283;top:2582;width:1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" fillcolor="#aeffae" stroked="f"/>
                  <v:rect id="Rectangle 381" o:spid="_x0000_s1405" style="position:absolute;left:5301;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" fillcolor="#adffad" stroked="f"/>
                  <v:rect id="Rectangle 382" o:spid="_x0000_s1406" style="position:absolute;left:5318;top:2582;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" fillcolor="#acffac" stroked="f"/>
                  <v:rect id="Rectangle 383" o:spid="_x0000_s1407" style="position:absolute;left:5326;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" fillcolor="#abffab" stroked="f"/>
                  <v:rect id="Rectangle 384" o:spid="_x0000_s1408" style="position:absolute;left:5343;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" fillcolor="#afa" stroked="f"/>
                  <v:rect id="Rectangle 385" o:spid="_x0000_s1409" style="position:absolute;left:5360;top:2582;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" fillcolor="#a9ffa9" stroked="f"/>
                  <v:rect id="Rectangle 386" o:spid="_x0000_s1410" style="position:absolute;left:5369;top:2582;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" fillcolor="#a8ffa8" stroked="f"/>
                  <v:rect id="Rectangle 387" o:spid="_x0000_s1411" style="position:absolute;left:5378;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" fillcolor="#a7ffa7" stroked="f"/>
                  <v:rect id="Rectangle 388" o:spid="_x0000_s1412" style="position:absolute;left:5395;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" fillcolor="#a6ffa6" stroked="f"/>
                  <v:rect id="Rectangle 389" o:spid="_x0000_s1413" style="position:absolute;left:5412;top:2582;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" fillcolor="#a5ffa5" stroked="f"/>
                  <v:rect id="Rectangle 390" o:spid="_x0000_s1414" style="position:absolute;left:5420;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" fillcolor="#a4ffa4" stroked="f"/>
                  <v:rect id="Rectangle 391" o:spid="_x0000_s1415" style="position:absolute;left:5437;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" fillcolor="#a3ffa3" stroked="f"/>
                  <v:rect id="Rectangle 392" o:spid="_x0000_s1416" style="position:absolute;left:5454;top:2582;width:1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" fillcolor="#a2ffa2" stroked="f"/>
                  <v:rect id="Rectangle 393" o:spid="_x0000_s1417" style="position:absolute;left:5472;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" fillcolor="#a1ffa1" stroked="f"/>
                  <v:rect id="Rectangle 394" o:spid="_x0000_s1418" style="position:absolute;left:5489;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" fillcolor="#a0ffa0" stroked="f"/>
                  <v:rect id="Rectangle 395" o:spid="_x0000_s1419" style="position:absolute;left:5506;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" fillcolor="#9fff9f" stroked="f"/>
                  <v:rect id="Rectangle 396" o:spid="_x0000_s1420" style="position:absolute;left:5523;top:2582;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" fillcolor="#9eff9e" stroked="f"/>
                  <v:rect id="Rectangle 397" o:spid="_x0000_s1421" style="position:absolute;left:5531;top:2582;width:1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" fillcolor="#9dff9d" stroked="f"/>
                  <v:rect id="Rectangle 398" o:spid="_x0000_s1422" style="position:absolute;left:5549;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" fillcolor="#9cff9c" stroked="f"/>
                  <v:rect id="Rectangle 399" o:spid="_x0000_s1423" style="position:absolute;left:5566;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" fillcolor="#9bff9b" stroked="f"/>
                  <v:rect id="Rectangle 400" o:spid="_x0000_s1424" style="position:absolute;left:5583;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" fillcolor="#9aff9a" stroked="f"/>
                  <v:rect id="Rectangle 401" o:spid="_x0000_s1425" style="position:absolute;left:5600;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" fillcolor="#9f9" stroked="f"/>
                  <v:shape id="Freeform 402" o:spid="_x0000_s1426" style="position:absolute;left:4608;top:2582;width:1000;height:590;visibility:visible;mso-wrap-style:square;v-text-anchor:top" coordsize="1872,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" path="m1832,v23,,40,18,40,40l1872,40r,1024l1872,1064v,23,-17,40,-40,40c1832,1104,1832,1104,1832,1104r,l40,1104r,c18,1104,,1087,,1064r,l,40c,18,18,,40,r,l1832,xe" filled="f" strokeweight=".45pt">
                    <v:stroke endcap="round"/>
                    <v:path arrowok="t" o:connecttype="custom" o:connectlocs="979,0;1000,21;1000,21;1000,569;1000,569;979,590;979,590;979,590;21,590;21,590;0,569;0,569;0,21;21,0;21,0;979,0" o:connectangles="0,0,0,0,0,0,0,0,0,0,0,0,0,0,0,0"/>
                  </v:shape>
                  <v:rect id="Rectangle 403" o:spid="_x0000_s1427" style="position:absolute;left:5001;top:2659;width:201;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" filled="f" stroked="f">
                    <v:textbox style="mso-fit-shape-to-text:t" inset="0,0,0,0">
                      <w:txbxContent>
                        <w:p w14:paraId="3A689ACD" w14:textId="3DF89145" w:rsidR="003802D7" w:rsidRDefault="003802D7">
                          <w:r>
                            <w:rPr>
                              <w:rFonts w:cs="Arial"/>
                              <w:b/>
                              <w:bCs/>
                              <w:color w:val="000000"/>
                              <w:sz w:val="8"/>
                              <w:szCs w:val="8"/>
                            </w:rPr>
                            <w:t>Amet</w:t>
                          </w:r>
                        </w:p>
                      </w:txbxContent>
                    </v:textbox>
                  </v:rect>
                  <v:line id="Line 404" o:spid="_x0000_s1428" style="position:absolute;visibility:visible;mso-wrap-style:square" from="4608,2813" to="5608,2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" strokeweight=".45pt">
                    <v:stroke endcap="round"/>
                  </v:line>
                  <v:rect id="Rectangle 405" o:spid="_x0000_s1429" style="position:absolute;left:4651;top:2847;width:27;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" filled="f" stroked="f">
                    <v:textbox style="mso-fit-shape-to-text:t" inset="0,0,0,0">
                      <w:txbxContent>
                        <w:p w14:paraId="1A271639" w14:textId="437BF031" w:rsidR="003802D7" w:rsidRDefault="003802D7">
                          <w:r>
                            <w:rPr>
                              <w:rFonts w:cs="Arial"/>
                              <w:color w:val="3C3C3C"/>
                              <w:sz w:val="8"/>
                              <w:szCs w:val="8"/>
                            </w:rPr>
                            <w:t xml:space="preserve">- </w:t>
                          </w:r>
                        </w:p>
                      </w:txbxContent>
                    </v:textbox>
                  </v:rect>
                </v:group>
                <v:group id="Group 607" o:spid="_x0000_s1430" style="position:absolute;left:1358;top:2825;width:48914;height:24645" coordorigin="214,445" coordsize="7703,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">
                  <v:rect id="Rectangle 407" o:spid="_x0000_s1431" style="position:absolute;left:4796;top:2847;width:694;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" filled="f" stroked="f">
                    <v:textbox style="mso-fit-shape-to-text:t" inset="0,0,0,0">
                      <w:txbxContent>
                        <w:p w14:paraId="30EF8B75" w14:textId="4CE7F915" w:rsidR="003802D7" w:rsidRDefault="003802D7">
                          <w:r>
                            <w:rPr>
                              <w:rFonts w:cs="Arial"/>
                              <w:color w:val="3C3C3C"/>
                              <w:sz w:val="8"/>
                              <w:szCs w:val="8"/>
                            </w:rPr>
                            <w:t>kirjeldus: char [0..1]</w:t>
                          </w:r>
                        </w:p>
                      </w:txbxContent>
                    </v:textbox>
                  </v:rect>
                  <v:shape id="Freeform 408" o:spid="_x0000_s1432" style="position:absolute;left:6053;top:1838;width:812;height:590;visibility:visible;mso-wrap-style:square;v-text-anchor:top" coordsize="1520,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" path="m1480,v23,,40,18,40,40l1520,40r,1024l1520,1064v,23,-17,40,-40,40c1480,1104,1480,1104,1480,1104r,l40,1104r,c18,1104,,1087,,1064r,l,40c,18,18,,40,r,l1480,xe" fillcolor="#d3d5da" strokeweight="0">
                    <v:path arrowok="t" o:connecttype="custom" o:connectlocs="791,0;812,21;812,21;812,569;812,569;791,590;791,590;791,590;21,590;21,590;0,569;0,569;0,21;21,0;21,0;791,0" o:connectangles="0,0,0,0,0,0,0,0,0,0,0,0,0,0,0,0"/>
                  </v:shape>
                  <v:rect id="Rectangle 409" o:spid="_x0000_s1433" style="position:absolute;left:6027;top:1812;width:180;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" fillcolor="#cfc" stroked="f"/>
                  <v:rect id="Rectangle 410" o:spid="_x0000_s1434" style="position:absolute;left:6207;top:1812;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" fillcolor="#cbffcb" stroked="f"/>
                  <v:rect id="Rectangle 411" o:spid="_x0000_s1435" style="position:absolute;left:6215;top:1812;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" fillcolor="#caffca" stroked="f"/>
                  <v:rect id="Rectangle 412" o:spid="_x0000_s1436" style="position:absolute;left:6232;top:1812;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" fillcolor="#c9ffc9" stroked="f"/>
                  <v:rect id="Rectangle 413" o:spid="_x0000_s1437" style="position:absolute;left:6241;top:1812;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" fillcolor="#c8ffc8" stroked="f"/>
                  <v:rect id="Rectangle 414" o:spid="_x0000_s1438" style="position:absolute;left:6258;top:1812;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" fillcolor="#c7ffc7" stroked="f"/>
                  <v:rect id="Rectangle 415" o:spid="_x0000_s1439" style="position:absolute;left:6267;top:1812;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" fillcolor="#c6ffc6" stroked="f"/>
                  <v:rect id="Rectangle 416" o:spid="_x0000_s1440" style="position:absolute;left:6284;top:1812;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" fillcolor="#c5ffc5" stroked="f"/>
                  <v:rect id="Rectangle 417" o:spid="_x0000_s1441" style="position:absolute;left:6292;top:1812;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" fillcolor="#c4ffc4" stroked="f"/>
                  <v:rect id="Rectangle 418" o:spid="_x0000_s1442" style="position:absolute;left:6309;top:1812;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" fillcolor="#c3ffc3" stroked="f"/>
                  <v:rect id="Rectangle 419" o:spid="_x0000_s1443" style="position:absolute;left:6318;top:1812;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" fillcolor="#c2ffc2" stroked="f"/>
                  <v:rect id="Rectangle 420" o:spid="_x0000_s1444" style="position:absolute;left:6335;top:1812;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" fillcolor="#c1ffc1" stroked="f"/>
                  <v:rect id="Rectangle 421" o:spid="_x0000_s1445" style="position:absolute;left:6344;top:1812;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" fillcolor="#c0ffc0" stroked="f"/>
                  <v:rect id="Rectangle 422" o:spid="_x0000_s1446" style="position:absolute;left:6361;top:1812;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" fillcolor="#bfffbf" stroked="f"/>
                  <v:rect id="Rectangle 423" o:spid="_x0000_s1447" style="position:absolute;left:6369;top:1812;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" fillcolor="#beffbe" stroked="f"/>
                  <v:rect id="Rectangle 424" o:spid="_x0000_s1448" style="position:absolute;left:6386;top:1812;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" fillcolor="#bdffbd" stroked="f"/>
                  <v:rect id="Rectangle 425" o:spid="_x0000_s1449" style="position:absolute;left:6395;top:1812;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" fillcolor="#bcffbc" stroked="f"/>
                  <v:rect id="Rectangle 426" o:spid="_x0000_s1450" style="position:absolute;left:6412;top:1812;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" fillcolor="#bfb" stroked="f"/>
                  <v:rect id="Rectangle 427" o:spid="_x0000_s1451" style="position:absolute;left:6421;top:1812;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" fillcolor="#baffba" stroked="f"/>
                  <v:rect id="Rectangle 428" o:spid="_x0000_s1452" style="position:absolute;left:6438;top:1812;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" fillcolor="#b9ffb9" stroked="f"/>
                  <v:rect id="Rectangle 429" o:spid="_x0000_s1453" style="position:absolute;left:6446;top:1812;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" fillcolor="#b8ffb8" stroked="f"/>
                  <v:rect id="Rectangle 430" o:spid="_x0000_s1454" style="position:absolute;left:6463;top:1812;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" fillcolor="#b7ffb7" stroked="f"/>
                  <v:rect id="Rectangle 431" o:spid="_x0000_s1455" style="position:absolute;left:6472;top:1812;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" fillcolor="#b6ffb6" stroked="f"/>
                  <v:rect id="Rectangle 432" o:spid="_x0000_s1456" style="position:absolute;left:6489;top:1812;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" fillcolor="#b5ffb5" stroked="f"/>
                  <v:rect id="Rectangle 433" o:spid="_x0000_s1457" style="position:absolute;left:6497;top:1812;width:1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" fillcolor="#b4ffb4" stroked="f"/>
                  <v:rect id="Rectangle 434" o:spid="_x0000_s1458" style="position:absolute;left:6515;top:1812;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" fillcolor="#b3ffb3" stroked="f"/>
                  <v:rect id="Rectangle 435" o:spid="_x0000_s1459" style="position:absolute;left:6523;top:1812;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" fillcolor="#b2ffb2" stroked="f"/>
                  <v:rect id="Rectangle 436" o:spid="_x0000_s1460" style="position:absolute;left:6540;top:1812;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" fillcolor="#b1ffb1" stroked="f"/>
                  <v:rect id="Rectangle 437" o:spid="_x0000_s1461" style="position:absolute;left:6549;top:1812;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" fillcolor="#b0ffb0" stroked="f"/>
                  <v:rect id="Rectangle 438" o:spid="_x0000_s1462" style="position:absolute;left:6566;top:1812;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" fillcolor="#afffaf" stroked="f"/>
                  <v:rect id="Rectangle 439" o:spid="_x0000_s1463" style="position:absolute;left:6574;top:1812;width:1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" fillcolor="#aeffae" stroked="f"/>
                  <v:rect id="Rectangle 440" o:spid="_x0000_s1464" style="position:absolute;left:6592;top:1812;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" fillcolor="#adffad" stroked="f"/>
                  <v:rect id="Rectangle 441" o:spid="_x0000_s1465" style="position:absolute;left:6600;top:1812;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" fillcolor="#acffac" stroked="f"/>
                  <v:rect id="Rectangle 442" o:spid="_x0000_s1466" style="position:absolute;left:6617;top:1812;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" fillcolor="#abffab" stroked="f"/>
                  <v:rect id="Rectangle 443" o:spid="_x0000_s1467" style="position:absolute;left:6626;top:1812;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" fillcolor="#afa" stroked="f"/>
                  <v:rect id="Rectangle 444" o:spid="_x0000_s1468" style="position:absolute;left:6634;top:1812;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" fillcolor="#a9ffa9" stroked="f"/>
                  <v:rect id="Rectangle 445" o:spid="_x0000_s1469" style="position:absolute;left:6643;top:1812;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" fillcolor="#a8ffa8" stroked="f"/>
                  <v:rect id="Rectangle 446" o:spid="_x0000_s1470" style="position:absolute;left:6651;top:1812;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" fillcolor="#a7ffa7" stroked="f"/>
                  <v:rect id="Rectangle 447" o:spid="_x0000_s1471" style="position:absolute;left:6668;top:1812;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" fillcolor="#a6ffa6" stroked="f"/>
                  <v:rect id="Rectangle 448" o:spid="_x0000_s1472" style="position:absolute;left:6677;top:1812;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" fillcolor="#a5ffa5" stroked="f"/>
                  <v:rect id="Rectangle 449" o:spid="_x0000_s1473" style="position:absolute;left:6694;top:1812;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" fillcolor="#a4ffa4" stroked="f"/>
                  <v:rect id="Rectangle 450" o:spid="_x0000_s1474" style="position:absolute;left:6703;top:1812;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" fillcolor="#a3ffa3" stroked="f"/>
                  <v:rect id="Rectangle 451" o:spid="_x0000_s1475" style="position:absolute;left:6720;top:1812;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" fillcolor="#a2ffa2" stroked="f"/>
                  <v:rect id="Rectangle 452" o:spid="_x0000_s1476" style="position:absolute;left:6728;top:1812;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" fillcolor="#a1ffa1" stroked="f"/>
                  <v:rect id="Rectangle 453" o:spid="_x0000_s1477" style="position:absolute;left:6745;top:1812;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" fillcolor="#a0ffa0" stroked="f"/>
                  <v:rect id="Rectangle 454" o:spid="_x0000_s1478" style="position:absolute;left:6754;top:1812;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" fillcolor="#9fff9f" stroked="f"/>
                  <v:rect id="Rectangle 455" o:spid="_x0000_s1479" style="position:absolute;left:6771;top:1812;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" fillcolor="#9eff9e" stroked="f"/>
                  <v:rect id="Rectangle 456" o:spid="_x0000_s1480" style="position:absolute;left:6780;top:1812;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" fillcolor="#9dff9d" stroked="f"/>
                  <v:rect id="Rectangle 457" o:spid="_x0000_s1481" style="position:absolute;left:6797;top:1812;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" fillcolor="#9cff9c" stroked="f"/>
                  <v:rect id="Rectangle 458" o:spid="_x0000_s1482" style="position:absolute;left:6805;top:1812;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" fillcolor="#9bff9b" stroked="f"/>
                  <v:rect id="Rectangle 459" o:spid="_x0000_s1483" style="position:absolute;left:6822;top:1812;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" fillcolor="#9aff9a" stroked="f"/>
                  <v:rect id="Rectangle 460" o:spid="_x0000_s1484" style="position:absolute;left:6831;top:1812;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" fillcolor="#9f9" stroked="f"/>
                  <v:shape id="Freeform 461" o:spid="_x0000_s1485" style="position:absolute;left:6027;top:1812;width:812;height:590;visibility:visible;mso-wrap-style:square;v-text-anchor:top" coordsize="1520,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" path="m1480,v23,,40,18,40,40l1520,40r,1024l1520,1064v,23,-17,40,-40,40c1480,1104,1480,1104,1480,1104r,l40,1104r,c18,1104,,1087,,1064r,l,40c,18,18,,40,r,l1480,xe" filled="f" strokeweight=".45pt">
                    <v:stroke endcap="round"/>
                    <v:path arrowok="t" o:connecttype="custom" o:connectlocs="791,0;812,21;812,21;812,569;812,569;791,590;791,590;791,590;21,590;21,590;0,569;0,569;0,21;21,0;21,0;791,0" o:connectangles="0,0,0,0,0,0,0,0,0,0,0,0,0,0,0,0"/>
                  </v:shape>
                  <v:rect id="Rectangle 462" o:spid="_x0000_s1486" style="position:absolute;left:6053;top:1889;width:694;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" filled="f" stroked="f">
                    <v:textbox style="mso-fit-shape-to-text:t" inset="0,0,0,0">
                      <w:txbxContent>
                        <w:p w14:paraId="503D68A6" w14:textId="04527546" w:rsidR="003802D7" w:rsidRDefault="003802D7">
                          <w:r>
                            <w:rPr>
                              <w:rFonts w:cs="Arial"/>
                              <w:b/>
                              <w:bCs/>
                              <w:color w:val="000000"/>
                              <w:sz w:val="8"/>
                              <w:szCs w:val="8"/>
                            </w:rPr>
                            <w:t>Kauba_kategooria</w:t>
                          </w:r>
                        </w:p>
                      </w:txbxContent>
                    </v:textbox>
                  </v:rect>
                  <v:shape id="Freeform 463" o:spid="_x0000_s1487" style="position:absolute;left:3993;top:675;width:846;height:1343;visibility:visible;mso-wrap-style:square;v-text-anchor:top" coordsize="846,1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" path="m846,r-9,26m812,60l795,86t-17,34l760,146t-25,34l718,206t-17,34l683,265t-25,35l641,325t-17,34l607,385t-26,34l572,445t-25,34l530,505t-18,34l495,565t-25,34l453,624t-17,35l418,684t-25,35l376,744t-17,34l342,804t-26,34l307,864t-25,34l265,924t-18,34l230,984t-25,34l188,1043t-17,35l153,1103t-25,34l111,1163t-17,34l76,1223t-25,34l42,1283t-25,34l,1343e" filled="f" strokeweight=".45pt">
                    <v:path arrowok="t" o:connecttype="custom" o:connectlocs="846,0;837,26;812,60;795,86;778,120;760,146;735,180;718,206;701,240;683,265;658,300;641,325;624,359;607,385;581,419;572,445;547,479;530,505;512,539;495,565;470,599;453,624;436,659;418,684;393,719;376,744;359,778;342,804;316,838;307,864;282,898;265,924;247,958;230,984;205,1018;188,1043;171,1078;153,1103;128,1137;111,1163;94,1197;76,1223;51,1257;42,1283;17,1317;0,1343" o:connectangles="0,0,0,0,0,0,0,0,0,0,0,0,0,0,0,0,0,0,0,0,0,0,0,0,0,0,0,0,0,0,0,0,0,0,0,0,0,0,0,0,0,0,0,0,0,0"/>
                    <o:lock v:ext="edit" verticies="t"/>
                  </v:shape>
                  <v:shape id="Freeform 464" o:spid="_x0000_s1488" style="position:absolute;left:4352;top:445;width:983;height:470;visibility:visible;mso-wrap-style:square;v-text-anchor:top" coordsize="98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" path="m,l,470r983,l983,102,880,,,xe" fillcolor="#d8c9f0" stroked="f">
                    <v:path arrowok="t" o:connecttype="custom" o:connectlocs="0,0;0,470;983,470;983,102;880,0;0,0" o:connectangles="0,0,0,0,0,0"/>
                  </v:shape>
                  <v:shape id="Freeform 465" o:spid="_x0000_s1489" style="position:absolute;left:4352;top:445;width:983;height:470;visibility:visible;mso-wrap-style:square;v-text-anchor:top" coordsize="98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" path="m,l,470r983,l983,102,880,,,xe" filled="f" strokeweight=".45pt">
                    <v:stroke joinstyle="miter" endcap="square"/>
                    <v:path arrowok="t" o:connecttype="custom" o:connectlocs="0,0;0,470;983,470;983,102;880,0;0,0" o:connectangles="0,0,0,0,0,0"/>
                  </v:shape>
                  <v:shape id="Freeform 466" o:spid="_x0000_s1490" style="position:absolute;left:5232;top:445;width:103;height:102;visibility:visible;mso-wrap-style:square;v-text-anchor:top" coordsize="103,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" path="m,l,102r103,l,xe" fillcolor="#b5a6cd" stroked="f">
                    <v:path arrowok="t" o:connecttype="custom" o:connectlocs="0,0;0,102;103,102;0,0" o:connectangles="0,0,0,0"/>
                  </v:shape>
                  <v:shape id="Freeform 467" o:spid="_x0000_s1491" style="position:absolute;left:5232;top:445;width:103;height:102;visibility:visible;mso-wrap-style:square;v-text-anchor:top" coordsize="103,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" path="m,l,102r103,l,xe" filled="f" strokeweight=".45pt">
                    <v:stroke joinstyle="miter" endcap="square"/>
                    <v:path arrowok="t" o:connecttype="custom" o:connectlocs="0,0;0,102;103,102;0,0" o:connectangles="0,0,0,0"/>
                  </v:shape>
                  <v:rect id="Rectangle 468" o:spid="_x0000_s1492" style="position:absolute;left:4394;top:462;width:392;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" filled="f" stroked="f">
                    <v:textbox style="mso-fit-shape-to-text:t" inset="0,0,0,0">
                      <w:txbxContent>
                        <w:p w14:paraId="7BB608F7" w14:textId="6EA9955B" w:rsidR="003802D7" w:rsidRDefault="003802D7">
                          <w:r>
                            <w:rPr>
                              <w:rFonts w:cs="Arial"/>
                              <w:color w:val="000000"/>
                              <w:sz w:val="8"/>
                              <w:szCs w:val="8"/>
                            </w:rPr>
                            <w:t>«invariant»</w:t>
                          </w:r>
                        </w:p>
                      </w:txbxContent>
                    </v:textbox>
                  </v:rect>
                  <v:rect id="Rectangle 469" o:spid="_x0000_s1493" style="position:absolute;left:4394;top:573;width:565;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" filled="f" stroked="f">
                    <v:textbox style="mso-fit-shape-to-text:t" inset="0,0,0,0">
                      <w:txbxContent>
                        <w:p w14:paraId="50EC21CA" w14:textId="3BEA8BCC" w:rsidR="003802D7" w:rsidRDefault="003802D7">
                          <w:r>
                            <w:rPr>
                              <w:rFonts w:cs="Arial"/>
                              <w:color w:val="000000"/>
                              <w:sz w:val="8"/>
                              <w:szCs w:val="8"/>
                            </w:rPr>
                            <w:t>{Mandatory; Or}</w:t>
                          </w:r>
                        </w:p>
                      </w:txbxContent>
                    </v:textbox>
                  </v:rect>
                  <v:shape id="Freeform 470" o:spid="_x0000_s1494" style="position:absolute;left:6865;top:2941;width:1052;height:675;visibility:visible;mso-wrap-style:square;v-text-anchor:top" coordsize="1968,1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" path="m1928,v23,,40,18,40,40l1968,40r,1184l1968,1224v,23,-17,40,-40,40c1928,1264,1928,1264,1928,1264r,l40,1264r,c18,1264,,1247,,1224r,l,40c,18,18,,40,r,l1928,xe" fillcolor="#d5d6db" strokeweight="0">
                    <v:path arrowok="t" o:connecttype="custom" o:connectlocs="1031,0;1052,21;1052,21;1052,654;1052,654;1031,675;1031,675;1031,675;21,675;21,675;0,654;0,654;0,21;21,0;21,0;1031,0" o:connectangles="0,0,0,0,0,0,0,0,0,0,0,0,0,0,0,0"/>
                  </v:shape>
                  <v:rect id="Rectangle 471" o:spid="_x0000_s1495" style="position:absolute;left:6839;top:2915;width:23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" fillcolor="#cfc" stroked="f"/>
                  <v:rect id="Rectangle 472" o:spid="_x0000_s1496" style="position:absolute;left:7070;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" fillcolor="#cbffcb" stroked="f"/>
                  <v:rect id="Rectangle 473" o:spid="_x0000_s1497" style="position:absolute;left:7087;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" fillcolor="#caffca" stroked="f"/>
                  <v:rect id="Rectangle 474" o:spid="_x0000_s1498" style="position:absolute;left:7104;top:2915;width:9;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" fillcolor="#c9ffc9" stroked="f"/>
                  <v:rect id="Rectangle 475" o:spid="_x0000_s1499" style="position:absolute;left:7113;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" fillcolor="#c8ffc8" stroked="f"/>
                  <v:rect id="Rectangle 476" o:spid="_x0000_s1500" style="position:absolute;left:7130;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" fillcolor="#c7ffc7" stroked="f"/>
                  <v:rect id="Rectangle 477" o:spid="_x0000_s1501" style="position:absolute;left:7147;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" fillcolor="#c6ffc6" stroked="f"/>
                  <v:rect id="Rectangle 478" o:spid="_x0000_s1502" style="position:absolute;left:7164;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" fillcolor="#c5ffc5" stroked="f"/>
                  <v:rect id="Rectangle 479" o:spid="_x0000_s1503" style="position:absolute;left:7181;top:2915;width:18;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" fillcolor="#c4ffc4" stroked="f"/>
                  <v:rect id="Rectangle 480" o:spid="_x0000_s1504" style="position:absolute;left:7199;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" fillcolor="#c3ffc3" stroked="f"/>
                  <v:rect id="Rectangle 481" o:spid="_x0000_s1505" style="position:absolute;left:7216;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" fillcolor="#c2ffc2" stroked="f"/>
                  <v:rect id="Rectangle 482" o:spid="_x0000_s1506" style="position:absolute;left:7233;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" fillcolor="#c1ffc1" stroked="f"/>
                  <v:rect id="Rectangle 483" o:spid="_x0000_s1507" style="position:absolute;left:7250;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" fillcolor="#c0ffc0" stroked="f"/>
                  <v:rect id="Rectangle 484" o:spid="_x0000_s1508" style="position:absolute;left:7267;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" fillcolor="#bfffbf" stroked="f"/>
                  <v:rect id="Rectangle 485" o:spid="_x0000_s1509" style="position:absolute;left:7284;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" fillcolor="#beffbe" stroked="f"/>
                  <v:rect id="Rectangle 486" o:spid="_x0000_s1510" style="position:absolute;left:7301;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" fillcolor="#bdffbd" stroked="f"/>
                  <v:rect id="Rectangle 487" o:spid="_x0000_s1511" style="position:absolute;left:7318;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" fillcolor="#bcffbc" stroked="f"/>
                  <v:rect id="Rectangle 488" o:spid="_x0000_s1512" style="position:absolute;left:7335;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" fillcolor="#bfb" stroked="f"/>
                  <v:rect id="Rectangle 489" o:spid="_x0000_s1513" style="position:absolute;left:7352;top:2915;width:18;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" fillcolor="#baffba" stroked="f"/>
                  <v:rect id="Rectangle 490" o:spid="_x0000_s1514" style="position:absolute;left:7370;top:2915;width:8;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" fillcolor="#b9ffb9" stroked="f"/>
                  <v:rect id="Rectangle 491" o:spid="_x0000_s1515" style="position:absolute;left:7378;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" fillcolor="#b8ffb8" stroked="f"/>
                  <v:rect id="Rectangle 492" o:spid="_x0000_s1516" style="position:absolute;left:7395;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" fillcolor="#b7ffb7" stroked="f"/>
                  <v:rect id="Rectangle 493" o:spid="_x0000_s1517" style="position:absolute;left:7412;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" fillcolor="#b6ffb6" stroked="f"/>
                  <v:rect id="Rectangle 494" o:spid="_x0000_s1518" style="position:absolute;left:7429;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" fillcolor="#b5ffb5" stroked="f"/>
                  <v:rect id="Rectangle 495" o:spid="_x0000_s1519" style="position:absolute;left:7446;top:2915;width:18;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" fillcolor="#b4ffb4" stroked="f"/>
                  <v:rect id="Rectangle 496" o:spid="_x0000_s1520" style="position:absolute;left:7464;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" fillcolor="#b3ffb3" stroked="f"/>
                  <v:rect id="Rectangle 497" o:spid="_x0000_s1521" style="position:absolute;left:7481;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" fillcolor="#b2ffb2" stroked="f"/>
                  <v:rect id="Rectangle 498" o:spid="_x0000_s1522" style="position:absolute;left:7498;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" fillcolor="#b1ffb1" stroked="f"/>
                  <v:rect id="Rectangle 499" o:spid="_x0000_s1523" style="position:absolute;left:7515;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" fillcolor="#b0ffb0" stroked="f"/>
                  <v:rect id="Rectangle 500" o:spid="_x0000_s1524" style="position:absolute;left:7532;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" fillcolor="#afffaf" stroked="f"/>
                  <v:rect id="Rectangle 501" o:spid="_x0000_s1525" style="position:absolute;left:7549;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" fillcolor="#aeffae" stroked="f"/>
                  <v:rect id="Rectangle 502" o:spid="_x0000_s1526" style="position:absolute;left:7566;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" fillcolor="#adffad" stroked="f"/>
                  <v:rect id="Rectangle 503" o:spid="_x0000_s1527" style="position:absolute;left:7583;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" fillcolor="#acffac" stroked="f"/>
                  <v:rect id="Rectangle 504" o:spid="_x0000_s1528" style="position:absolute;left:7600;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" fillcolor="#abffab" stroked="f"/>
                  <v:rect id="Rectangle 505" o:spid="_x0000_s1529" style="position:absolute;left:7617;top:2915;width:9;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" fillcolor="#afa" stroked="f"/>
                  <v:rect id="Rectangle 506" o:spid="_x0000_s1530" style="position:absolute;left:7626;top:2915;width:9;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" fillcolor="#a9ffa9" stroked="f"/>
                  <v:rect id="Rectangle 507" o:spid="_x0000_s1531" style="position:absolute;left:7635;top:2915;width:8;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" fillcolor="#a8ffa8" stroked="f"/>
                  <v:rect id="Rectangle 508" o:spid="_x0000_s1532" style="position:absolute;left:7643;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" fillcolor="#a7ffa7" stroked="f"/>
                  <v:rect id="Rectangle 509" o:spid="_x0000_s1533" style="position:absolute;left:7660;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" fillcolor="#a6ffa6" stroked="f"/>
                  <v:rect id="Rectangle 510" o:spid="_x0000_s1534" style="position:absolute;left:7677;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" fillcolor="#a5ffa5" stroked="f"/>
                  <v:rect id="Rectangle 511" o:spid="_x0000_s1535" style="position:absolute;left:7694;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" fillcolor="#a4ffa4" stroked="f"/>
                  <v:rect id="Rectangle 512" o:spid="_x0000_s1536" style="position:absolute;left:7711;top:2915;width:18;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" fillcolor="#a3ffa3" stroked="f"/>
                  <v:rect id="Rectangle 513" o:spid="_x0000_s1537" style="position:absolute;left:7729;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" fillcolor="#a2ffa2" stroked="f"/>
                  <v:rect id="Rectangle 514" o:spid="_x0000_s1538" style="position:absolute;left:7746;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" fillcolor="#a1ffa1" stroked="f"/>
                  <v:rect id="Rectangle 515" o:spid="_x0000_s1539" style="position:absolute;left:7763;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" fillcolor="#a0ffa0" stroked="f"/>
                  <v:rect id="Rectangle 516" o:spid="_x0000_s1540" style="position:absolute;left:7780;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" fillcolor="#9fff9f" stroked="f"/>
                  <v:rect id="Rectangle 517" o:spid="_x0000_s1541" style="position:absolute;left:7797;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" fillcolor="#9eff9e" stroked="f"/>
                  <v:rect id="Rectangle 518" o:spid="_x0000_s1542" style="position:absolute;left:7814;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" fillcolor="#9dff9d" stroked="f"/>
                  <v:rect id="Rectangle 519" o:spid="_x0000_s1543" style="position:absolute;left:7831;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" fillcolor="#9cff9c" stroked="f"/>
                  <v:rect id="Rectangle 520" o:spid="_x0000_s1544" style="position:absolute;left:7848;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" fillcolor="#9bff9b" stroked="f"/>
                  <v:rect id="Rectangle 521" o:spid="_x0000_s1545" style="position:absolute;left:7865;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" fillcolor="#9aff9a" stroked="f"/>
                  <v:rect id="Rectangle 522" o:spid="_x0000_s1546" style="position:absolute;left:7882;top:2915;width:18;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" fillcolor="#9f9" stroked="f"/>
                  <v:shape id="Freeform 523" o:spid="_x0000_s1547" style="position:absolute;left:6839;top:2915;width:1052;height:676;visibility:visible;mso-wrap-style:square;v-text-anchor:top" coordsize="1968,1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" path="m1928,v23,,40,18,40,40l1968,40r,1184l1968,1224v,23,-17,40,-40,40c1928,1264,1928,1264,1928,1264r,l40,1264r,c18,1264,,1247,,1224r,l,40c,18,18,,40,r,l1928,xe" filled="f" strokeweight=".45pt">
                    <v:stroke endcap="round"/>
                    <v:path arrowok="t" o:connecttype="custom" o:connectlocs="1031,0;1052,21;1052,21;1052,655;1052,655;1031,676;1031,676;1031,676;21,676;21,676;0,655;0,655;0,21;21,0;21,0;1031,0" o:connectangles="0,0,0,0,0,0,0,0,0,0,0,0,0,0,0,0"/>
                  </v:shape>
                  <v:rect id="Rectangle 524" o:spid="_x0000_s1548" style="position:absolute;left:6874;top:2992;width:912;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" filled="f" stroked="f">
                    <v:textbox style="mso-fit-shape-to-text:t" inset="0,0,0,0">
                      <w:txbxContent>
                        <w:p w14:paraId="103FD65A" w14:textId="761E7D1C" w:rsidR="003802D7" w:rsidRDefault="003802D7">
                          <w:r>
                            <w:rPr>
                              <w:rFonts w:cs="Arial"/>
                              <w:b/>
                              <w:bCs/>
                              <w:color w:val="000000"/>
                              <w:sz w:val="8"/>
                              <w:szCs w:val="8"/>
                            </w:rPr>
                            <w:t>Kauba_kategooria_tüüp</w:t>
                          </w:r>
                        </w:p>
                      </w:txbxContent>
                    </v:textbox>
                  </v:rect>
                  <v:shape id="Freeform 525" o:spid="_x0000_s1549" style="position:absolute;left:239;top:2599;width:941;height:590;visibility:visible;mso-wrap-style:square;v-text-anchor:top" coordsize="1760,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" path="m1720,v23,,40,18,40,40l1760,40r,1024l1760,1064v,23,-17,40,-40,40c1720,1104,1720,1104,1720,1104r,l40,1104r,c18,1104,,1087,,1064r,l,40c,18,18,,40,r,l1720,xe" fillcolor="#d4d6db" strokeweight="0">
                    <v:path arrowok="t" o:connecttype="custom" o:connectlocs="920,0;941,21;941,21;941,569;941,569;920,590;920,590;920,590;21,590;21,590;0,569;0,569;0,21;21,0;21,0;920,0" o:connectangles="0,0,0,0,0,0,0,0,0,0,0,0,0,0,0,0"/>
                  </v:shape>
                  <v:rect id="Rectangle 526" o:spid="_x0000_s1550" style="position:absolute;left:214;top:2573;width:205;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" fillcolor="#cfc" stroked="f"/>
                  <v:rect id="Rectangle 527" o:spid="_x0000_s1551" style="position:absolute;left:419;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" fillcolor="#cbffcb" stroked="f"/>
                  <v:rect id="Rectangle 528" o:spid="_x0000_s1552" style="position:absolute;left:436;top:2573;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" fillcolor="#caffca" stroked="f"/>
                  <v:rect id="Rectangle 529" o:spid="_x0000_s1553" style="position:absolute;left:445;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" fillcolor="#c9ffc9" stroked="f"/>
                  <v:rect id="Rectangle 530" o:spid="_x0000_s1554" style="position:absolute;left:462;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" fillcolor="#c8ffc8" stroked="f"/>
                  <v:rect id="Rectangle 531" o:spid="_x0000_s1555" style="position:absolute;left:479;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" fillcolor="#c7ffc7" stroked="f"/>
                  <v:rect id="Rectangle 532" o:spid="_x0000_s1556" style="position:absolute;left:496;top:2573;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" fillcolor="#c6ffc6" stroked="f"/>
                  <v:rect id="Rectangle 533" o:spid="_x0000_s1557" style="position:absolute;left:504;top:2573;width:1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" fillcolor="#c5ffc5" stroked="f"/>
                  <v:rect id="Rectangle 534" o:spid="_x0000_s1558" style="position:absolute;left:522;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" fillcolor="#c4ffc4" stroked="f"/>
                  <v:rect id="Rectangle 535" o:spid="_x0000_s1559" style="position:absolute;left:539;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" fillcolor="#c3ffc3" stroked="f"/>
                  <v:rect id="Rectangle 536" o:spid="_x0000_s1560" style="position:absolute;left:556;top:2573;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" fillcolor="#c2ffc2" stroked="f"/>
                  <v:rect id="Rectangle 537" o:spid="_x0000_s1561" style="position:absolute;left:564;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" fillcolor="#c1ffc1" stroked="f"/>
                  <v:rect id="Rectangle 538" o:spid="_x0000_s1562" style="position:absolute;left:581;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" fillcolor="#c0ffc0" stroked="f"/>
                  <v:rect id="Rectangle 539" o:spid="_x0000_s1563" style="position:absolute;left:598;top:2573;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" fillcolor="#bfffbf" stroked="f"/>
                  <v:rect id="Rectangle 540" o:spid="_x0000_s1564" style="position:absolute;left:607;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" fillcolor="#beffbe" stroked="f"/>
                  <v:rect id="Rectangle 541" o:spid="_x0000_s1565" style="position:absolute;left:624;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" fillcolor="#bdffbd" stroked="f"/>
                  <v:rect id="Rectangle 542" o:spid="_x0000_s1566" style="position:absolute;left:641;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" fillcolor="#bcffbc" stroked="f"/>
                  <v:rect id="Rectangle 543" o:spid="_x0000_s1567" style="position:absolute;left:658;top:2573;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" fillcolor="#bfb" stroked="f"/>
                  <v:rect id="Rectangle 544" o:spid="_x0000_s1568" style="position:absolute;left:667;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" fillcolor="#baffba" stroked="f"/>
                  <v:rect id="Rectangle 545" o:spid="_x0000_s1569" style="position:absolute;left:684;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" fillcolor="#b9ffb9" stroked="f"/>
                  <v:rect id="Rectangle 546" o:spid="_x0000_s1570" style="position:absolute;left:701;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" fillcolor="#b8ffb8" stroked="f"/>
                  <v:rect id="Rectangle 547" o:spid="_x0000_s1571" style="position:absolute;left:718;top:2573;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" fillcolor="#b7ffb7" stroked="f"/>
                  <v:rect id="Rectangle 548" o:spid="_x0000_s1572" style="position:absolute;left:727;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" fillcolor="#b6ffb6" stroked="f"/>
                  <v:rect id="Rectangle 549" o:spid="_x0000_s1573" style="position:absolute;left:744;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" fillcolor="#b5ffb5" stroked="f"/>
                  <v:rect id="Rectangle 550" o:spid="_x0000_s1574" style="position:absolute;left:761;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" fillcolor="#b4ffb4" stroked="f"/>
                  <v:rect id="Rectangle 551" o:spid="_x0000_s1575" style="position:absolute;left:778;top:2573;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" fillcolor="#b3ffb3" stroked="f"/>
                  <v:rect id="Rectangle 552" o:spid="_x0000_s1576" style="position:absolute;left:787;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" fillcolor="#b2ffb2" stroked="f"/>
                  <v:rect id="Rectangle 553" o:spid="_x0000_s1577" style="position:absolute;left:804;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" fillcolor="#b1ffb1" stroked="f"/>
                  <v:rect id="Rectangle 554" o:spid="_x0000_s1578" style="position:absolute;left:821;top:2573;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" fillcolor="#b0ffb0" stroked="f"/>
                  <v:rect id="Rectangle 555" o:spid="_x0000_s1579" style="position:absolute;left:829;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" fillcolor="#afffaf" stroked="f"/>
                  <v:rect id="Rectangle 556" o:spid="_x0000_s1580" style="position:absolute;left:846;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" fillcolor="#aeffae" stroked="f"/>
                  <v:rect id="Rectangle 557" o:spid="_x0000_s1581" style="position:absolute;left:863;top:2573;width:1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" fillcolor="#adffad" stroked="f"/>
                  <v:rect id="Rectangle 558" o:spid="_x0000_s1582" style="position:absolute;left:881;top:2573;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" fillcolor="#acffac" stroked="f"/>
                  <v:rect id="Rectangle 559" o:spid="_x0000_s1583" style="position:absolute;left:889;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" fillcolor="#abffab" stroked="f"/>
                  <v:rect id="Rectangle 560" o:spid="_x0000_s1584" style="position:absolute;left:906;top:2573;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" fillcolor="#afa" stroked="f"/>
                  <v:rect id="Rectangle 561" o:spid="_x0000_s1585" style="position:absolute;left:915;top:2573;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" fillcolor="#a9ffa9" stroked="f"/>
                  <v:rect id="Rectangle 562" o:spid="_x0000_s1586" style="position:absolute;left:923;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" fillcolor="#a8ffa8" stroked="f"/>
                  <v:rect id="Rectangle 563" o:spid="_x0000_s1587" style="position:absolute;left:940;top:2573;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" fillcolor="#a7ffa7" stroked="f"/>
                  <v:rect id="Rectangle 564" o:spid="_x0000_s1588" style="position:absolute;left:949;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" fillcolor="#a6ffa6" stroked="f"/>
                  <v:rect id="Rectangle 565" o:spid="_x0000_s1589" style="position:absolute;left:966;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" fillcolor="#a5ffa5" stroked="f"/>
                  <v:rect id="Rectangle 566" o:spid="_x0000_s1590" style="position:absolute;left:983;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" fillcolor="#a4ffa4" stroked="f"/>
                  <v:rect id="Rectangle 567" o:spid="_x0000_s1591" style="position:absolute;left:1000;top:2573;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" fillcolor="#a3ffa3" stroked="f"/>
                  <v:rect id="Rectangle 568" o:spid="_x0000_s1592" style="position:absolute;left:1009;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" fillcolor="#a2ffa2" stroked="f"/>
                  <v:rect id="Rectangle 569" o:spid="_x0000_s1593" style="position:absolute;left:1026;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" fillcolor="#a1ffa1" stroked="f"/>
                  <v:rect id="Rectangle 570" o:spid="_x0000_s1594" style="position:absolute;left:1043;top:2573;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" fillcolor="#a0ffa0" stroked="f"/>
                  <v:rect id="Rectangle 571" o:spid="_x0000_s1595" style="position:absolute;left:1052;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" fillcolor="#9fff9f" stroked="f"/>
                  <v:rect id="Rectangle 572" o:spid="_x0000_s1596" style="position:absolute;left:1069;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" fillcolor="#9eff9e" stroked="f"/>
                  <v:rect id="Rectangle 573" o:spid="_x0000_s1597" style="position:absolute;left:1086;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" fillcolor="#9dff9d" stroked="f"/>
                  <v:rect id="Rectangle 574" o:spid="_x0000_s1598" style="position:absolute;left:1103;top:2573;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" fillcolor="#9cff9c" stroked="f"/>
                  <v:rect id="Rectangle 575" o:spid="_x0000_s1599" style="position:absolute;left:1111;top:2573;width:1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" fillcolor="#9bff9b" stroked="f"/>
                  <v:rect id="Rectangle 576" o:spid="_x0000_s1600" style="position:absolute;left:1129;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" fillcolor="#9aff9a" stroked="f"/>
                  <v:rect id="Rectangle 577" o:spid="_x0000_s1601" style="position:absolute;left:1146;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" fillcolor="#9f9" stroked="f"/>
                  <v:shape id="Freeform 578" o:spid="_x0000_s1602" style="position:absolute;left:214;top:2573;width:940;height:590;visibility:visible;mso-wrap-style:square;v-text-anchor:top" coordsize="1760,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" path="m1720,v23,,40,18,40,40l1760,40r,1024l1760,1064v,23,-17,40,-40,40c1720,1104,1720,1104,1720,1104r,l40,1104r,c18,1104,,1087,,1064r,l,40c,18,18,,40,r,l1720,xe" filled="f" strokeweight=".45pt">
                    <v:stroke endcap="round"/>
                    <v:path arrowok="t" o:connecttype="custom" o:connectlocs="919,0;940,21;940,21;940,569;940,569;919,590;919,590;919,590;21,590;21,590;0,569;0,569;0,21;21,0;21,0;919,0" o:connectangles="0,0,0,0,0,0,0,0,0,0,0,0,0,0,0,0"/>
                  </v:shape>
                  <v:rect id="Rectangle 579" o:spid="_x0000_s1603" style="position:absolute;left:248;top:2650;width:792;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" filled="f" stroked="f">
                    <v:textbox style="mso-fit-shape-to-text:t" inset="0,0,0,0">
                      <w:txbxContent>
                        <w:p w14:paraId="117A4929" w14:textId="1A5004EF" w:rsidR="003802D7" w:rsidRDefault="003802D7">
                          <w:r>
                            <w:rPr>
                              <w:rFonts w:cs="Arial"/>
                              <w:b/>
                              <w:bCs/>
                              <w:color w:val="000000"/>
                              <w:sz w:val="8"/>
                              <w:szCs w:val="8"/>
                            </w:rPr>
                            <w:t>Kliendi_seisundi_liik</w:t>
                          </w:r>
                        </w:p>
                      </w:txbxContent>
                    </v:textbox>
                  </v:rect>
                  <v:shape id="Freeform 580" o:spid="_x0000_s1604" style="position:absolute;left:4146;top:3736;width:761;height:590;visibility:visible;mso-wrap-style:square;v-text-anchor:top" coordsize="1424,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" path="m1384,v23,,40,18,40,40l1424,40r,1024l1424,1064v,23,-17,40,-40,40c1384,1104,1384,1104,1384,1104r,l40,1104r,c18,1104,,1087,,1064r,l,40c,18,18,,40,r,l1384,xe" fillcolor="#d7d8dc" strokeweight="0">
                    <v:path arrowok="t" o:connecttype="custom" o:connectlocs="740,0;761,21;761,21;761,569;761,569;740,590;740,590;740,590;21,590;21,590;0,569;0,569;0,21;21,0;21,0;740,0" o:connectangles="0,0,0,0,0,0,0,0,0,0,0,0,0,0,0,0"/>
                  </v:shape>
                  <v:rect id="Rectangle 581" o:spid="_x0000_s1605" style="position:absolute;left:4121;top:3710;width:162;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" fillcolor="#cfc" stroked="f"/>
                  <v:rect id="Rectangle 582" o:spid="_x0000_s1606" style="position:absolute;left:4283;top:3710;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" fillcolor="#cbffcb" stroked="f"/>
                  <v:rect id="Rectangle 583" o:spid="_x0000_s1607" style="position:absolute;left:4300;top:3710;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" fillcolor="#caffca" stroked="f"/>
                  <v:rect id="Rectangle 584" o:spid="_x0000_s1608" style="position:absolute;left:4309;top:3710;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" fillcolor="#c9ffc9" stroked="f"/>
                  <v:rect id="Rectangle 585" o:spid="_x0000_s1609" style="position:absolute;left:4326;top:3710;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" fillcolor="#c8ffc8" stroked="f"/>
                  <v:rect id="Rectangle 586" o:spid="_x0000_s1610" style="position:absolute;left:4335;top:3710;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" fillcolor="#c7ffc7" stroked="f"/>
                  <v:rect id="Rectangle 587" o:spid="_x0000_s1611" style="position:absolute;left:4352;top:3710;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" fillcolor="#c6ffc6" stroked="f"/>
                  <v:rect id="Rectangle 588" o:spid="_x0000_s1612" style="position:absolute;left:4360;top:3710;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" fillcolor="#c5ffc5" stroked="f"/>
                  <v:rect id="Rectangle 589" o:spid="_x0000_s1613" style="position:absolute;left:4369;top:3710;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" fillcolor="#c4ffc4" stroked="f"/>
                  <v:rect id="Rectangle 590" o:spid="_x0000_s1614" style="position:absolute;left:4386;top:3710;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" fillcolor="#c3ffc3" stroked="f"/>
                  <v:rect id="Rectangle 591" o:spid="_x0000_s1615" style="position:absolute;left:4394;top:3710;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" fillcolor="#c2ffc2" stroked="f"/>
                  <v:rect id="Rectangle 592" o:spid="_x0000_s1616" style="position:absolute;left:4411;top:3710;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" fillcolor="#c1ffc1" stroked="f"/>
                  <v:rect id="Rectangle 593" o:spid="_x0000_s1617" style="position:absolute;left:4420;top:3710;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" fillcolor="#c0ffc0" stroked="f"/>
                  <v:rect id="Rectangle 594" o:spid="_x0000_s1618" style="position:absolute;left:4429;top:3710;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" fillcolor="#bfffbf" stroked="f"/>
                  <v:rect id="Rectangle 595" o:spid="_x0000_s1619" style="position:absolute;left:4446;top:3710;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" fillcolor="#beffbe" stroked="f"/>
                  <v:rect id="Rectangle 596" o:spid="_x0000_s1620" style="position:absolute;left:4454;top:3710;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" fillcolor="#bdffbd" stroked="f"/>
                  <v:rect id="Rectangle 597" o:spid="_x0000_s1621" style="position:absolute;left:4471;top:3710;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" fillcolor="#bcffbc" stroked="f"/>
                  <v:rect id="Rectangle 598" o:spid="_x0000_s1622" style="position:absolute;left:4480;top:3710;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" fillcolor="#bfb" stroked="f"/>
                  <v:rect id="Rectangle 599" o:spid="_x0000_s1623" style="position:absolute;left:4488;top:3710;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" fillcolor="#baffba" stroked="f"/>
                  <v:rect id="Rectangle 600" o:spid="_x0000_s1624" style="position:absolute;left:4505;top:3710;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" fillcolor="#b9ffb9" stroked="f"/>
                  <v:rect id="Rectangle 601" o:spid="_x0000_s1625" style="position:absolute;left:4514;top:3710;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" fillcolor="#b8ffb8" stroked="f"/>
                  <v:rect id="Rectangle 602" o:spid="_x0000_s1626" style="position:absolute;left:4531;top:3710;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" fillcolor="#b7ffb7" stroked="f"/>
                  <v:rect id="Rectangle 603" o:spid="_x0000_s1627" style="position:absolute;left:4540;top:3710;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" fillcolor="#b6ffb6" stroked="f"/>
                  <v:rect id="Rectangle 604" o:spid="_x0000_s1628" style="position:absolute;left:4548;top:3710;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" fillcolor="#b5ffb5" stroked="f"/>
                  <v:rect id="Rectangle 605" o:spid="_x0000_s1629" style="position:absolute;left:4565;top:3710;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" fillcolor="#b4ffb4" stroked="f"/>
                  <v:rect id="Rectangle 606" o:spid="_x0000_s1630" style="position:absolute;left:4574;top:3710;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" fillcolor="#b3ffb3" stroked="f"/>
                </v:group>
                <v:group id="Group 808" o:spid="_x0000_s1631" style="position:absolute;left:11944;top:6896;width:42888;height:20739" coordorigin="1881,1086" coordsize="6754,3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">
                  <v:rect id="Rectangle 608" o:spid="_x0000_s1632" style="position:absolute;left:4591;top:3710;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" fillcolor="#b2ffb2" stroked="f"/>
                  <v:rect id="Rectangle 609" o:spid="_x0000_s1633" style="position:absolute;left:4600;top:3710;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" fillcolor="#b1ffb1" stroked="f"/>
                  <v:rect id="Rectangle 610" o:spid="_x0000_s1634" style="position:absolute;left:4608;top:3710;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" fillcolor="#b0ffb0" stroked="f"/>
                  <v:rect id="Rectangle 611" o:spid="_x0000_s1635" style="position:absolute;left:4625;top:3710;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" fillcolor="#afffaf" stroked="f"/>
                  <v:rect id="Rectangle 612" o:spid="_x0000_s1636" style="position:absolute;left:4634;top:3710;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" fillcolor="#aeffae" stroked="f"/>
                  <v:rect id="Rectangle 613" o:spid="_x0000_s1637" style="position:absolute;left:4651;top:3710;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" fillcolor="#adffad" stroked="f"/>
                  <v:rect id="Rectangle 614" o:spid="_x0000_s1638" style="position:absolute;left:4659;top:3710;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" fillcolor="#acffac" stroked="f"/>
                  <v:rect id="Rectangle 615" o:spid="_x0000_s1639" style="position:absolute;left:4668;top:3710;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" fillcolor="#abffab" stroked="f"/>
                  <v:rect id="Rectangle 616" o:spid="_x0000_s1640" style="position:absolute;left:4685;top:3710;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" fillcolor="#afa" stroked="f"/>
                  <v:rect id="Rectangle 617" o:spid="_x0000_s1641" style="position:absolute;left:4694;top:3710;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" fillcolor="#a9ffa9" stroked="f"/>
                  <v:rect id="Rectangle 618" o:spid="_x0000_s1642" style="position:absolute;left:4702;top:3710;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" fillcolor="#a8ffa8" stroked="f"/>
                  <v:rect id="Rectangle 619" o:spid="_x0000_s1643" style="position:absolute;left:4711;top:3710;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" fillcolor="#a7ffa7" stroked="f"/>
                  <v:rect id="Rectangle 620" o:spid="_x0000_s1644" style="position:absolute;left:4719;top:3710;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" fillcolor="#a6ffa6" stroked="f"/>
                  <v:rect id="Rectangle 621" o:spid="_x0000_s1645" style="position:absolute;left:4736;top:3710;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" fillcolor="#a5ffa5" stroked="f"/>
                  <v:rect id="Rectangle 622" o:spid="_x0000_s1646" style="position:absolute;left:4745;top:3710;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" fillcolor="#a4ffa4" stroked="f"/>
                  <v:rect id="Rectangle 623" o:spid="_x0000_s1647" style="position:absolute;left:4753;top:3710;width:1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" fillcolor="#a3ffa3" stroked="f"/>
                  <v:rect id="Rectangle 624" o:spid="_x0000_s1648" style="position:absolute;left:4771;top:3710;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" fillcolor="#a2ffa2" stroked="f"/>
                  <v:rect id="Rectangle 625" o:spid="_x0000_s1649" style="position:absolute;left:4779;top:3710;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" fillcolor="#a1ffa1" stroked="f"/>
                  <v:rect id="Rectangle 626" o:spid="_x0000_s1650" style="position:absolute;left:4796;top:3710;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" fillcolor="#a0ffa0" stroked="f"/>
                  <v:rect id="Rectangle 627" o:spid="_x0000_s1651" style="position:absolute;left:4805;top:3710;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" fillcolor="#9fff9f" stroked="f"/>
                  <v:rect id="Rectangle 628" o:spid="_x0000_s1652" style="position:absolute;left:4813;top:3710;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" fillcolor="#9eff9e" stroked="f"/>
                  <v:rect id="Rectangle 629" o:spid="_x0000_s1653" style="position:absolute;left:4830;top:3710;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" fillcolor="#9dff9d" stroked="f"/>
                  <v:rect id="Rectangle 630" o:spid="_x0000_s1654" style="position:absolute;left:4839;top:3710;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" fillcolor="#9cff9c" stroked="f"/>
                  <v:rect id="Rectangle 631" o:spid="_x0000_s1655" style="position:absolute;left:4856;top:3710;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" fillcolor="#9bff9b" stroked="f"/>
                  <v:rect id="Rectangle 632" o:spid="_x0000_s1656" style="position:absolute;left:4865;top:3710;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" fillcolor="#9aff9a" stroked="f"/>
                  <v:rect id="Rectangle 633" o:spid="_x0000_s1657" style="position:absolute;left:4873;top:3710;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" fillcolor="#9f9" stroked="f"/>
                  <v:shape id="Freeform 634" o:spid="_x0000_s1658" style="position:absolute;left:4121;top:3710;width:761;height:590;visibility:visible;mso-wrap-style:square;v-text-anchor:top" coordsize="1424,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" path="m1384,v23,,40,18,40,40l1424,40r,1024l1424,1064v,23,-17,40,-40,40c1384,1104,1384,1104,1384,1104r,l40,1104r,c18,1104,,1087,,1064r,l,40c,18,18,,40,r,l1384,xe" filled="f" strokeweight=".45pt">
                    <v:stroke endcap="round"/>
                    <v:path arrowok="t" o:connecttype="custom" o:connectlocs="740,0;761,21;761,21;761,569;761,569;740,590;740,590;740,590;21,590;21,590;0,569;0,569;0,21;21,0;21,0;740,0" o:connectangles="0,0,0,0,0,0,0,0,0,0,0,0,0,0,0,0"/>
                  </v:shape>
                  <v:rect id="Rectangle 635" o:spid="_x0000_s1659" style="position:absolute;left:4420;top:3787;width:152;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" filled="f" stroked="f">
                    <v:textbox style="mso-fit-shape-to-text:t" inset="0,0,0,0">
                      <w:txbxContent>
                        <w:p w14:paraId="7B4B9488" w14:textId="7480BE9E" w:rsidR="003802D7" w:rsidRDefault="003802D7">
                          <w:r>
                            <w:rPr>
                              <w:rFonts w:cs="Arial"/>
                              <w:b/>
                              <w:bCs/>
                              <w:color w:val="000000"/>
                              <w:sz w:val="8"/>
                              <w:szCs w:val="8"/>
                            </w:rPr>
                            <w:t>Sari</w:t>
                          </w:r>
                        </w:p>
                      </w:txbxContent>
                    </v:textbox>
                  </v:rect>
                  <v:line id="Line 636" o:spid="_x0000_s1660" style="position:absolute;visibility:visible;mso-wrap-style:square" from="4121,3941" to="4882,3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" strokeweight=".45pt">
                    <v:stroke endcap="round"/>
                  </v:line>
                  <v:rect id="Rectangle 637" o:spid="_x0000_s1661" style="position:absolute;left:4164;top:3975;width:27;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" filled="f" stroked="f">
                    <v:textbox style="mso-fit-shape-to-text:t" inset="0,0,0,0">
                      <w:txbxContent>
                        <w:p w14:paraId="05AA17D0" w14:textId="26FF292A" w:rsidR="003802D7" w:rsidRDefault="003802D7">
                          <w:r>
                            <w:rPr>
                              <w:rFonts w:cs="Arial"/>
                              <w:color w:val="3C3C3C"/>
                              <w:sz w:val="8"/>
                              <w:szCs w:val="8"/>
                            </w:rPr>
                            <w:t xml:space="preserve">- </w:t>
                          </w:r>
                        </w:p>
                      </w:txbxContent>
                    </v:textbox>
                  </v:rect>
                  <v:rect id="Rectangle 638" o:spid="_x0000_s1662" style="position:absolute;left:4309;top:3975;width:494;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" filled="f" stroked="f">
                    <v:textbox style="mso-fit-shape-to-text:t" inset="0,0,0,0">
                      <w:txbxContent>
                        <w:p w14:paraId="7EA59D67" w14:textId="7AEE2874" w:rsidR="003802D7" w:rsidRDefault="003802D7">
                          <w:r>
                            <w:rPr>
                              <w:rFonts w:cs="Arial"/>
                              <w:color w:val="3C3C3C"/>
                              <w:sz w:val="8"/>
                              <w:szCs w:val="8"/>
                            </w:rPr>
                            <w:t>kirjeldus: char</w:t>
                          </w:r>
                        </w:p>
                      </w:txbxContent>
                    </v:textbox>
                  </v:rect>
                  <v:shape id="Freeform 639" o:spid="_x0000_s1663" style="position:absolute;left:3095;top:3762;width:761;height:590;visibility:visible;mso-wrap-style:square;v-text-anchor:top" coordsize="1424,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" path="m1384,v23,,40,18,40,40l1424,40r,1024l1424,1064v,23,-17,40,-40,40c1384,1104,1384,1104,1384,1104r,l40,1104r,c18,1104,,1087,,1064r,l,40c,18,18,,40,r,l1384,xe" fillcolor="#d7d8dc" strokeweight="0">
                    <v:path arrowok="t" o:connecttype="custom" o:connectlocs="740,0;761,21;761,21;761,569;761,569;740,590;740,590;740,590;21,590;21,590;0,569;0,569;0,21;21,0;21,0;740,0" o:connectangles="0,0,0,0,0,0,0,0,0,0,0,0,0,0,0,0"/>
                  </v:shape>
                  <v:rect id="Rectangle 640" o:spid="_x0000_s1664" style="position:absolute;left:3069;top:3736;width:163;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" fillcolor="#cfc" stroked="f"/>
                  <v:rect id="Rectangle 641" o:spid="_x0000_s1665" style="position:absolute;left:3232;top:3736;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" fillcolor="#cbffcb" stroked="f"/>
                  <v:rect id="Rectangle 642" o:spid="_x0000_s1666" style="position:absolute;left:3249;top:3736;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" fillcolor="#caffca" stroked="f"/>
                  <v:rect id="Rectangle 643" o:spid="_x0000_s1667" style="position:absolute;left:3257;top:3736;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" fillcolor="#c9ffc9" stroked="f"/>
                  <v:rect id="Rectangle 644" o:spid="_x0000_s1668" style="position:absolute;left:3274;top:3736;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" fillcolor="#c8ffc8" stroked="f"/>
                  <v:rect id="Rectangle 645" o:spid="_x0000_s1669" style="position:absolute;left:3283;top:3736;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" fillcolor="#c7ffc7" stroked="f"/>
                  <v:rect id="Rectangle 646" o:spid="_x0000_s1670" style="position:absolute;left:3300;top:3736;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" fillcolor="#c6ffc6" stroked="f"/>
                  <v:rect id="Rectangle 647" o:spid="_x0000_s1671" style="position:absolute;left:3309;top:3736;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" fillcolor="#c5ffc5" stroked="f"/>
                  <v:rect id="Rectangle 648" o:spid="_x0000_s1672" style="position:absolute;left:3317;top:3736;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" fillcolor="#c4ffc4" stroked="f"/>
                  <v:rect id="Rectangle 649" o:spid="_x0000_s1673" style="position:absolute;left:3334;top:3736;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" fillcolor="#c3ffc3" stroked="f"/>
                  <v:rect id="Rectangle 650" o:spid="_x0000_s1674" style="position:absolute;left:3343;top:3736;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" fillcolor="#c2ffc2" stroked="f"/>
                  <v:rect id="Rectangle 651" o:spid="_x0000_s1675" style="position:absolute;left:3360;top:3736;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" fillcolor="#c1ffc1" stroked="f"/>
                  <v:rect id="Rectangle 652" o:spid="_x0000_s1676" style="position:absolute;left:3368;top:3736;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" fillcolor="#c0ffc0" stroked="f"/>
                  <v:rect id="Rectangle 653" o:spid="_x0000_s1677" style="position:absolute;left:3377;top:3736;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" fillcolor="#bfffbf" stroked="f"/>
                  <v:rect id="Rectangle 654" o:spid="_x0000_s1678" style="position:absolute;left:3394;top:3736;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" fillcolor="#beffbe" stroked="f"/>
                  <v:rect id="Rectangle 655" o:spid="_x0000_s1679" style="position:absolute;left:3403;top:3736;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" fillcolor="#bdffbd" stroked="f"/>
                  <v:rect id="Rectangle 656" o:spid="_x0000_s1680" style="position:absolute;left:3420;top:3736;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" fillcolor="#bcffbc" stroked="f"/>
                  <v:rect id="Rectangle 657" o:spid="_x0000_s1681" style="position:absolute;left:3428;top:3736;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" fillcolor="#bfb" stroked="f"/>
                  <v:rect id="Rectangle 658" o:spid="_x0000_s1682" style="position:absolute;left:3437;top:3736;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" fillcolor="#baffba" stroked="f"/>
                  <v:rect id="Rectangle 659" o:spid="_x0000_s1683" style="position:absolute;left:3454;top:3736;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" fillcolor="#b9ffb9" stroked="f"/>
                  <v:rect id="Rectangle 660" o:spid="_x0000_s1684" style="position:absolute;left:3462;top:3736;width:1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" fillcolor="#b8ffb8" stroked="f"/>
                  <v:rect id="Rectangle 661" o:spid="_x0000_s1685" style="position:absolute;left:3480;top:3736;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" fillcolor="#b7ffb7" stroked="f"/>
                  <v:rect id="Rectangle 662" o:spid="_x0000_s1686" style="position:absolute;left:3488;top:3736;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" fillcolor="#b6ffb6" stroked="f"/>
                  <v:rect id="Rectangle 663" o:spid="_x0000_s1687" style="position:absolute;left:3497;top:3736;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" fillcolor="#b5ffb5" stroked="f"/>
                  <v:rect id="Rectangle 664" o:spid="_x0000_s1688" style="position:absolute;left:3514;top:3736;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" fillcolor="#b4ffb4" stroked="f"/>
                  <v:rect id="Rectangle 665" o:spid="_x0000_s1689" style="position:absolute;left:3522;top:3736;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" fillcolor="#b3ffb3" stroked="f"/>
                  <v:rect id="Rectangle 666" o:spid="_x0000_s1690" style="position:absolute;left:3539;top:3736;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" fillcolor="#b2ffb2" stroked="f"/>
                  <v:rect id="Rectangle 667" o:spid="_x0000_s1691" style="position:absolute;left:3548;top:3736;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" fillcolor="#b1ffb1" stroked="f"/>
                  <v:rect id="Rectangle 668" o:spid="_x0000_s1692" style="position:absolute;left:3557;top:3736;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" fillcolor="#b0ffb0" stroked="f"/>
                  <v:rect id="Rectangle 669" o:spid="_x0000_s1693" style="position:absolute;left:3574;top:3736;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" fillcolor="#afffaf" stroked="f"/>
                  <v:rect id="Rectangle 670" o:spid="_x0000_s1694" style="position:absolute;left:3582;top:3736;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" fillcolor="#aeffae" stroked="f"/>
                  <v:rect id="Rectangle 671" o:spid="_x0000_s1695" style="position:absolute;left:3599;top:3736;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" fillcolor="#adffad" stroked="f"/>
                  <v:rect id="Rectangle 672" o:spid="_x0000_s1696" style="position:absolute;left:3608;top:3736;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" fillcolor="#acffac" stroked="f"/>
                  <v:rect id="Rectangle 673" o:spid="_x0000_s1697" style="position:absolute;left:3616;top:3736;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" fillcolor="#abffab" stroked="f"/>
                  <v:rect id="Rectangle 674" o:spid="_x0000_s1698" style="position:absolute;left:3633;top:3736;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" fillcolor="#afa" stroked="f"/>
                  <v:rect id="Rectangle 675" o:spid="_x0000_s1699" style="position:absolute;left:3642;top:3736;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" fillcolor="#a9ffa9" stroked="f"/>
                  <v:rect id="Rectangle 676" o:spid="_x0000_s1700" style="position:absolute;left:3651;top:3736;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" fillcolor="#a8ffa8" stroked="f"/>
                  <v:rect id="Rectangle 677" o:spid="_x0000_s1701" style="position:absolute;left:3659;top:3736;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" fillcolor="#a7ffa7" stroked="f"/>
                  <v:rect id="Rectangle 678" o:spid="_x0000_s1702" style="position:absolute;left:3668;top:3736;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" fillcolor="#a6ffa6" stroked="f"/>
                  <v:rect id="Rectangle 679" o:spid="_x0000_s1703" style="position:absolute;left:3685;top:3736;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" fillcolor="#a5ffa5" stroked="f"/>
                  <v:rect id="Rectangle 680" o:spid="_x0000_s1704" style="position:absolute;left:3693;top:3736;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" fillcolor="#a4ffa4" stroked="f"/>
                  <v:rect id="Rectangle 681" o:spid="_x0000_s1705" style="position:absolute;left:3702;top:3736;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" fillcolor="#a3ffa3" stroked="f"/>
                  <v:rect id="Rectangle 682" o:spid="_x0000_s1706" style="position:absolute;left:3719;top:3736;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" fillcolor="#a2ffa2" stroked="f"/>
                  <v:rect id="Rectangle 683" o:spid="_x0000_s1707" style="position:absolute;left:3727;top:3736;width:1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" fillcolor="#a1ffa1" stroked="f"/>
                  <v:rect id="Rectangle 684" o:spid="_x0000_s1708" style="position:absolute;left:3745;top:3736;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" fillcolor="#a0ffa0" stroked="f"/>
                  <v:rect id="Rectangle 685" o:spid="_x0000_s1709" style="position:absolute;left:3753;top:3736;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" fillcolor="#9fff9f" stroked="f"/>
                  <v:rect id="Rectangle 686" o:spid="_x0000_s1710" style="position:absolute;left:3762;top:3736;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" fillcolor="#9eff9e" stroked="f"/>
                  <v:rect id="Rectangle 687" o:spid="_x0000_s1711" style="position:absolute;left:3779;top:3736;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" fillcolor="#9dff9d" stroked="f"/>
                  <v:rect id="Rectangle 688" o:spid="_x0000_s1712" style="position:absolute;left:3787;top:3736;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" fillcolor="#9cff9c" stroked="f"/>
                  <v:rect id="Rectangle 689" o:spid="_x0000_s1713" style="position:absolute;left:3804;top:3736;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" fillcolor="#9bff9b" stroked="f"/>
                  <v:rect id="Rectangle 690" o:spid="_x0000_s1714" style="position:absolute;left:3813;top:3736;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" fillcolor="#9aff9a" stroked="f"/>
                  <v:rect id="Rectangle 691" o:spid="_x0000_s1715" style="position:absolute;left:3822;top:3736;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" fillcolor="#9f9" stroked="f"/>
                  <v:shape id="Freeform 692" o:spid="_x0000_s1716" style="position:absolute;left:3069;top:3736;width:761;height:590;visibility:visible;mso-wrap-style:square;v-text-anchor:top" coordsize="1424,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" path="m1384,v23,,40,18,40,40l1424,40r,1024l1424,1064v,23,-17,40,-40,40c1384,1104,1384,1104,1384,1104r,l40,1104r,c18,1104,,1087,,1064r,l,40c,18,18,,40,r,l1384,xe" filled="f" strokeweight=".45pt">
                    <v:stroke endcap="round"/>
                    <v:path arrowok="t" o:connecttype="custom" o:connectlocs="740,0;761,21;761,21;761,569;761,569;740,590;740,590;740,590;21,590;21,590;0,569;0,569;0,21;21,0;21,0;740,0" o:connectangles="0,0,0,0,0,0,0,0,0,0,0,0,0,0,0,0"/>
                  </v:shape>
                  <v:rect id="Rectangle 693" o:spid="_x0000_s1717" style="position:absolute;left:3257;top:3813;width:343;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" filled="f" stroked="f">
                    <v:textbox style="mso-fit-shape-to-text:t" inset="0,0,0,0">
                      <w:txbxContent>
                        <w:p w14:paraId="07FED984" w14:textId="092EAB72" w:rsidR="003802D7" w:rsidRDefault="003802D7">
                          <w:r>
                            <w:rPr>
                              <w:rFonts w:cs="Arial"/>
                              <w:b/>
                              <w:bCs/>
                              <w:color w:val="000000"/>
                              <w:sz w:val="8"/>
                              <w:szCs w:val="8"/>
                            </w:rPr>
                            <w:t>Kirjastus</w:t>
                          </w:r>
                        </w:p>
                      </w:txbxContent>
                    </v:textbox>
                  </v:rect>
                  <v:rect id="Rectangle 695" o:spid="_x0000_s1718" style="position:absolute;left:1881;top:3727;width:162;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" fillcolor="#cfc" stroked="f"/>
                  <v:rect id="Rectangle 696" o:spid="_x0000_s1719" style="position:absolute;left:2043;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" fillcolor="#cbffcb" stroked="f"/>
                  <v:rect id="Rectangle 697" o:spid="_x0000_s1720" style="position:absolute;left:2060;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" fillcolor="#caffca" stroked="f"/>
                  <v:rect id="Rectangle 698" o:spid="_x0000_s1721" style="position:absolute;left:2069;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" fillcolor="#c9ffc9" stroked="f"/>
                  <v:rect id="Rectangle 699" o:spid="_x0000_s1722" style="position:absolute;left:2086;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" fillcolor="#c8ffc8" stroked="f"/>
                  <v:rect id="Rectangle 700" o:spid="_x0000_s1723" style="position:absolute;left:2095;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" fillcolor="#c7ffc7" stroked="f"/>
                  <v:rect id="Rectangle 701" o:spid="_x0000_s1724" style="position:absolute;left:2112;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" fillcolor="#c6ffc6" stroked="f"/>
                  <v:rect id="Rectangle 702" o:spid="_x0000_s1725" style="position:absolute;left:2120;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" fillcolor="#c5ffc5" stroked="f"/>
                  <v:rect id="Rectangle 703" o:spid="_x0000_s1726" style="position:absolute;left:2129;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" fillcolor="#c4ffc4" stroked="f"/>
                  <v:rect id="Rectangle 704" o:spid="_x0000_s1727" style="position:absolute;left:2146;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" fillcolor="#c3ffc3" stroked="f"/>
                  <v:rect id="Rectangle 705" o:spid="_x0000_s1728" style="position:absolute;left:2154;top:3727;width:1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" fillcolor="#c2ffc2" stroked="f"/>
                  <v:rect id="Rectangle 706" o:spid="_x0000_s1729" style="position:absolute;left:2172;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" fillcolor="#c1ffc1" stroked="f"/>
                  <v:rect id="Rectangle 707" o:spid="_x0000_s1730" style="position:absolute;left:2180;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" fillcolor="#c0ffc0" stroked="f"/>
                  <v:rect id="Rectangle 708" o:spid="_x0000_s1731" style="position:absolute;left:2189;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" fillcolor="#bfffbf" stroked="f"/>
                  <v:rect id="Rectangle 709" o:spid="_x0000_s1732" style="position:absolute;left:2206;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" fillcolor="#beffbe" stroked="f"/>
                  <v:rect id="Rectangle 710" o:spid="_x0000_s1733" style="position:absolute;left:2214;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" fillcolor="#bdffbd" stroked="f"/>
                  <v:rect id="Rectangle 711" o:spid="_x0000_s1734" style="position:absolute;left:2231;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" fillcolor="#bcffbc" stroked="f"/>
                  <v:rect id="Rectangle 712" o:spid="_x0000_s1735" style="position:absolute;left:2240;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" fillcolor="#bfb" stroked="f"/>
                  <v:rect id="Rectangle 713" o:spid="_x0000_s1736" style="position:absolute;left:2248;top:3727;width:1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" fillcolor="#baffba" stroked="f"/>
                  <v:rect id="Rectangle 714" o:spid="_x0000_s1737" style="position:absolute;left:2266;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" fillcolor="#b9ffb9" stroked="f"/>
                  <v:rect id="Rectangle 715" o:spid="_x0000_s1738" style="position:absolute;left:2274;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" fillcolor="#b8ffb8" stroked="f"/>
                  <v:rect id="Rectangle 716" o:spid="_x0000_s1739" style="position:absolute;left:2291;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" fillcolor="#b7ffb7" stroked="f"/>
                  <v:rect id="Rectangle 717" o:spid="_x0000_s1740" style="position:absolute;left:2300;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" fillcolor="#b6ffb6" stroked="f"/>
                  <v:rect id="Rectangle 718" o:spid="_x0000_s1741" style="position:absolute;left:2308;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" fillcolor="#b5ffb5" stroked="f"/>
                  <v:rect id="Rectangle 719" o:spid="_x0000_s1742" style="position:absolute;left:2325;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" fillcolor="#b4ffb4" stroked="f"/>
                  <v:rect id="Rectangle 720" o:spid="_x0000_s1743" style="position:absolute;left:2334;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" fillcolor="#b3ffb3" stroked="f"/>
                  <v:rect id="Rectangle 721" o:spid="_x0000_s1744" style="position:absolute;left:2351;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" fillcolor="#b2ffb2" stroked="f"/>
                  <v:rect id="Rectangle 722" o:spid="_x0000_s1745" style="position:absolute;left:2360;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" fillcolor="#b1ffb1" stroked="f"/>
                  <v:rect id="Rectangle 723" o:spid="_x0000_s1746" style="position:absolute;left:2368;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" fillcolor="#b0ffb0" stroked="f"/>
                  <v:rect id="Rectangle 724" o:spid="_x0000_s1747" style="position:absolute;left:2385;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" fillcolor="#afffaf" stroked="f"/>
                  <v:rect id="Rectangle 725" o:spid="_x0000_s1748" style="position:absolute;left:2394;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" fillcolor="#aeffae" stroked="f"/>
                  <v:rect id="Rectangle 726" o:spid="_x0000_s1749" style="position:absolute;left:2411;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" fillcolor="#adffad" stroked="f"/>
                  <v:rect id="Rectangle 727" o:spid="_x0000_s1750" style="position:absolute;left:2419;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" fillcolor="#acffac" stroked="f"/>
                  <v:rect id="Rectangle 728" o:spid="_x0000_s1751" style="position:absolute;left:2428;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" fillcolor="#abffab" stroked="f"/>
                  <v:rect id="Rectangle 729" o:spid="_x0000_s1752" style="position:absolute;left:2445;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" fillcolor="#afa" stroked="f"/>
                  <v:rect id="Rectangle 730" o:spid="_x0000_s1753" style="position:absolute;left:2454;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" fillcolor="#a9ffa9" stroked="f"/>
                  <v:rect id="Rectangle 731" o:spid="_x0000_s1754" style="position:absolute;left:2462;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" fillcolor="#a8ffa8" stroked="f"/>
                  <v:rect id="Rectangle 732" o:spid="_x0000_s1755" style="position:absolute;left:2471;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" fillcolor="#a7ffa7" stroked="f"/>
                  <v:rect id="Rectangle 733" o:spid="_x0000_s1756" style="position:absolute;left:2479;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" fillcolor="#a6ffa6" stroked="f"/>
                  <v:rect id="Rectangle 734" o:spid="_x0000_s1757" style="position:absolute;left:2496;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" fillcolor="#a5ffa5" stroked="f"/>
                  <v:rect id="Rectangle 735" o:spid="_x0000_s1758" style="position:absolute;left:2505;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" fillcolor="#a4ffa4" stroked="f"/>
                  <v:rect id="Rectangle 736" o:spid="_x0000_s1759" style="position:absolute;left:2513;top:3727;width:1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" fillcolor="#a3ffa3" stroked="f"/>
                  <v:rect id="Rectangle 737" o:spid="_x0000_s1760" style="position:absolute;left:2531;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" fillcolor="#a2ffa2" stroked="f"/>
                  <v:rect id="Rectangle 738" o:spid="_x0000_s1761" style="position:absolute;left:2539;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" fillcolor="#a1ffa1" stroked="f"/>
                  <v:rect id="Rectangle 739" o:spid="_x0000_s1762" style="position:absolute;left:2556;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" fillcolor="#a0ffa0" stroked="f"/>
                  <v:rect id="Rectangle 740" o:spid="_x0000_s1763" style="position:absolute;left:2565;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" fillcolor="#9fff9f" stroked="f"/>
                  <v:rect id="Rectangle 741" o:spid="_x0000_s1764" style="position:absolute;left:2573;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" fillcolor="#9eff9e" stroked="f"/>
                  <v:rect id="Rectangle 742" o:spid="_x0000_s1765" style="position:absolute;left:2590;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" fillcolor="#9dff9d" stroked="f"/>
                  <v:rect id="Rectangle 743" o:spid="_x0000_s1766" style="position:absolute;left:2599;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" fillcolor="#9cff9c" stroked="f"/>
                  <v:rect id="Rectangle 744" o:spid="_x0000_s1767" style="position:absolute;left:2616;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" fillcolor="#9bff9b" stroked="f"/>
                  <v:rect id="Rectangle 745" o:spid="_x0000_s1768" style="position:absolute;left:2625;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" fillcolor="#9aff9a" stroked="f"/>
                  <v:rect id="Rectangle 746" o:spid="_x0000_s1769" style="position:absolute;left:2633;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" fillcolor="#9f9" stroked="f"/>
                  <v:rect id="Rectangle 748" o:spid="_x0000_s1770" style="position:absolute;left:1898;top:3804;width:129;height:2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" filled="f" stroked="f">
                    <v:textbox style="mso-fit-shape-to-text:t" inset="0,0,0,0">
                      <w:txbxContent>
                        <w:p w14:paraId="090D49EC" w14:textId="47F273CF" w:rsidR="003802D7" w:rsidRDefault="003802D7"/>
                      </w:txbxContent>
                    </v:textbox>
                  </v:rect>
                  <v:shape id="Freeform 749" o:spid="_x0000_s1771" style="position:absolute;left:7874;top:3753;width:761;height:590;visibility:visible;mso-wrap-style:square;v-text-anchor:top" coordsize="1424,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" path="m1384,v23,,40,18,40,40l1424,40r,1024l1424,1064v,23,-17,40,-40,40c1384,1104,1384,1104,1384,1104r,l40,1104r,c18,1104,,1087,,1064r,l,40c,18,18,,40,r,l1384,xe" fillcolor="#d7d8dc" strokeweight="0">
                    <v:path arrowok="t" o:connecttype="custom" o:connectlocs="740,0;761,21;761,21;761,569;761,569;740,590;740,590;740,590;21,590;21,590;0,569;0,569;0,21;21,0;21,0;740,0" o:connectangles="0,0,0,0,0,0,0,0,0,0,0,0,0,0,0,0"/>
                  </v:shape>
                  <v:rect id="Rectangle 750" o:spid="_x0000_s1772" style="position:absolute;left:7848;top:3727;width:163;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" fillcolor="#cfc" stroked="f"/>
                  <v:rect id="Rectangle 751" o:spid="_x0000_s1773" style="position:absolute;left:8011;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" fillcolor="#cbffcb" stroked="f"/>
                  <v:rect id="Rectangle 752" o:spid="_x0000_s1774" style="position:absolute;left:8028;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" fillcolor="#caffca" stroked="f"/>
                  <v:rect id="Rectangle 753" o:spid="_x0000_s1775" style="position:absolute;left:8036;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" fillcolor="#c9ffc9" stroked="f"/>
                  <v:rect id="Rectangle 754" o:spid="_x0000_s1776" style="position:absolute;left:8053;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" fillcolor="#c8ffc8" stroked="f"/>
                  <v:rect id="Rectangle 755" o:spid="_x0000_s1777" style="position:absolute;left:8062;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" fillcolor="#c7ffc7" stroked="f"/>
                  <v:rect id="Rectangle 756" o:spid="_x0000_s1778" style="position:absolute;left:8079;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" fillcolor="#c6ffc6" stroked="f"/>
                  <v:rect id="Rectangle 757" o:spid="_x0000_s1779" style="position:absolute;left:8088;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" fillcolor="#c5ffc5" stroked="f"/>
                  <v:rect id="Rectangle 758" o:spid="_x0000_s1780" style="position:absolute;left:8096;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" fillcolor="#c4ffc4" stroked="f"/>
                  <v:rect id="Rectangle 759" o:spid="_x0000_s1781" style="position:absolute;left:8113;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" fillcolor="#c3ffc3" stroked="f"/>
                  <v:rect id="Rectangle 760" o:spid="_x0000_s1782" style="position:absolute;left:8122;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" fillcolor="#c2ffc2" stroked="f"/>
                  <v:rect id="Rectangle 761" o:spid="_x0000_s1783" style="position:absolute;left:8139;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" fillcolor="#c1ffc1" stroked="f"/>
                  <v:rect id="Rectangle 762" o:spid="_x0000_s1784" style="position:absolute;left:8147;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" fillcolor="#c0ffc0" stroked="f"/>
                  <v:rect id="Rectangle 763" o:spid="_x0000_s1785" style="position:absolute;left:8156;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" fillcolor="#bfffbf" stroked="f"/>
                  <v:rect id="Rectangle 764" o:spid="_x0000_s1786" style="position:absolute;left:8173;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" fillcolor="#beffbe" stroked="f"/>
                  <v:rect id="Rectangle 765" o:spid="_x0000_s1787" style="position:absolute;left:8182;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" fillcolor="#bdffbd" stroked="f"/>
                  <v:rect id="Rectangle 766" o:spid="_x0000_s1788" style="position:absolute;left:8199;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" fillcolor="#bcffbc" stroked="f"/>
                  <v:rect id="Rectangle 767" o:spid="_x0000_s1789" style="position:absolute;left:8207;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" fillcolor="#bfb" stroked="f"/>
                  <v:rect id="Rectangle 768" o:spid="_x0000_s1790" style="position:absolute;left:8216;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" fillcolor="#baffba" stroked="f"/>
                  <v:rect id="Rectangle 769" o:spid="_x0000_s1791" style="position:absolute;left:8233;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" fillcolor="#b9ffb9" stroked="f"/>
                  <v:rect id="Rectangle 770" o:spid="_x0000_s1792" style="position:absolute;left:8242;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" fillcolor="#b8ffb8" stroked="f"/>
                  <v:rect id="Rectangle 771" o:spid="_x0000_s1793" style="position:absolute;left:8259;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" fillcolor="#b7ffb7" stroked="f"/>
                  <v:rect id="Rectangle 772" o:spid="_x0000_s1794" style="position:absolute;left:8267;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" fillcolor="#b6ffb6" stroked="f"/>
                  <v:rect id="Rectangle 773" o:spid="_x0000_s1795" style="position:absolute;left:8276;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" fillcolor="#b5ffb5" stroked="f"/>
                  <v:rect id="Rectangle 774" o:spid="_x0000_s1796" style="position:absolute;left:8293;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" fillcolor="#b4ffb4" stroked="f"/>
                  <v:rect id="Rectangle 775" o:spid="_x0000_s1797" style="position:absolute;left:8301;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" fillcolor="#b3ffb3" stroked="f"/>
                  <v:rect id="Rectangle 776" o:spid="_x0000_s1798" style="position:absolute;left:8318;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" fillcolor="#b2ffb2" stroked="f"/>
                  <v:rect id="Rectangle 777" o:spid="_x0000_s1799" style="position:absolute;left:8327;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" fillcolor="#b1ffb1" stroked="f"/>
                  <v:rect id="Rectangle 778" o:spid="_x0000_s1800" style="position:absolute;left:8336;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" fillcolor="#b0ffb0" stroked="f"/>
                  <v:rect id="Rectangle 779" o:spid="_x0000_s1801" style="position:absolute;left:8353;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" fillcolor="#afffaf" stroked="f"/>
                  <v:rect id="Rectangle 780" o:spid="_x0000_s1802" style="position:absolute;left:8361;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" fillcolor="#aeffae" stroked="f"/>
                  <v:rect id="Rectangle 781" o:spid="_x0000_s1803" style="position:absolute;left:8378;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" fillcolor="#adffad" stroked="f"/>
                  <v:rect id="Rectangle 782" o:spid="_x0000_s1804" style="position:absolute;left:8387;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" fillcolor="#acffac" stroked="f"/>
                  <v:rect id="Rectangle 783" o:spid="_x0000_s1805" style="position:absolute;left:8395;top:3727;width:1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" fillcolor="#abffab" stroked="f"/>
                  <v:rect id="Rectangle 784" o:spid="_x0000_s1806" style="position:absolute;left:8413;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" fillcolor="#afa" stroked="f"/>
                  <v:rect id="Rectangle 785" o:spid="_x0000_s1807" style="position:absolute;left:8421;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" fillcolor="#a9ffa9" stroked="f"/>
                  <v:rect id="Rectangle 786" o:spid="_x0000_s1808" style="position:absolute;left:8430;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" fillcolor="#a8ffa8" stroked="f"/>
                  <v:rect id="Rectangle 787" o:spid="_x0000_s1809" style="position:absolute;left:8438;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" fillcolor="#a7ffa7" stroked="f"/>
                  <v:rect id="Rectangle 788" o:spid="_x0000_s1810" style="position:absolute;left:8447;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" fillcolor="#a6ffa6" stroked="f"/>
                  <v:rect id="Rectangle 789" o:spid="_x0000_s1811" style="position:absolute;left:8464;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" fillcolor="#a5ffa5" stroked="f"/>
                  <v:rect id="Rectangle 790" o:spid="_x0000_s1812" style="position:absolute;left:8472;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" fillcolor="#a4ffa4" stroked="f"/>
                  <v:rect id="Rectangle 791" o:spid="_x0000_s1813" style="position:absolute;left:8481;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" fillcolor="#a3ffa3" stroked="f"/>
                  <v:rect id="Rectangle 792" o:spid="_x0000_s1814" style="position:absolute;left:8498;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" fillcolor="#a2ffa2" stroked="f"/>
                  <v:rect id="Rectangle 793" o:spid="_x0000_s1815" style="position:absolute;left:8507;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" fillcolor="#a1ffa1" stroked="f"/>
                  <v:rect id="Rectangle 794" o:spid="_x0000_s1816" style="position:absolute;left:8524;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" fillcolor="#a0ffa0" stroked="f"/>
                  <v:rect id="Rectangle 795" o:spid="_x0000_s1817" style="position:absolute;left:8532;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" fillcolor="#9fff9f" stroked="f"/>
                  <v:rect id="Rectangle 796" o:spid="_x0000_s1818" style="position:absolute;left:8541;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" fillcolor="#9eff9e" stroked="f"/>
                  <v:rect id="Rectangle 797" o:spid="_x0000_s1819" style="position:absolute;left:8558;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" fillcolor="#9dff9d" stroked="f"/>
                  <v:rect id="Rectangle 798" o:spid="_x0000_s1820" style="position:absolute;left:8566;top:3727;width:1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" fillcolor="#9cff9c" stroked="f"/>
                  <v:rect id="Rectangle 799" o:spid="_x0000_s1821" style="position:absolute;left:8584;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" fillcolor="#9bff9b" stroked="f"/>
                  <v:rect id="Rectangle 800" o:spid="_x0000_s1822" style="position:absolute;left:8592;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" fillcolor="#9aff9a" stroked="f"/>
                  <v:rect id="Rectangle 801" o:spid="_x0000_s1823" style="position:absolute;left:8601;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" fillcolor="#9f9" stroked="f"/>
                  <v:shape id="Freeform 802" o:spid="_x0000_s1824" style="position:absolute;left:7848;top:3727;width:761;height:590;visibility:visible;mso-wrap-style:square;v-text-anchor:top" coordsize="1424,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" path="m1384,v23,,40,18,40,40l1424,40r,1024l1424,1064v,23,-17,40,-40,40c1384,1104,1384,1104,1384,1104r,l40,1104r,c18,1104,,1087,,1064r,l,40c,18,18,,40,r,l1384,xe" filled="f" strokeweight=".45pt">
                    <v:stroke endcap="round"/>
                    <v:path arrowok="t" o:connecttype="custom" o:connectlocs="740,0;761,21;761,21;761,569;761,569;740,590;740,590;740,590;21,590;21,590;0,569;0,569;0,21;21,0;21,0;740,0" o:connectangles="0,0,0,0,0,0,0,0,0,0,0,0,0,0,0,0"/>
                  </v:shape>
                  <v:rect id="Rectangle 803" o:spid="_x0000_s1825" style="position:absolute;left:8139;top:3804;width:169;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" filled="f" stroked="f">
                    <v:textbox style="mso-fit-shape-to-text:t" inset="0,0,0,0">
                      <w:txbxContent>
                        <w:p w14:paraId="78479895" w14:textId="1E40D760" w:rsidR="003802D7" w:rsidRDefault="003802D7">
                          <w:r>
                            <w:rPr>
                              <w:rFonts w:cs="Arial"/>
                              <w:b/>
                              <w:bCs/>
                              <w:color w:val="000000"/>
                              <w:sz w:val="8"/>
                              <w:szCs w:val="8"/>
                            </w:rPr>
                            <w:t>Keel</w:t>
                          </w:r>
                        </w:p>
                      </w:txbxContent>
                    </v:textbox>
                  </v:rect>
                  <v:line id="Line 805" o:spid="_x0000_s1826" style="position:absolute;flip:y;visibility:visible;mso-wrap-style:square" from="3437,1086" to="3437,1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" strokeweight=".45pt">
                    <v:stroke joinstyle="bevel" endcap="round"/>
                  </v:line>
                  <v:shape id="Freeform 806" o:spid="_x0000_s1827" style="position:absolute;left:3386;top:1086;width:102;height:137;visibility:visible;mso-wrap-style:square;v-text-anchor:top" coordsize="10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" path="m102,137l,137,51,r51,137xe" fillcolor="#fcf2e3" stroked="f">
                    <v:path arrowok="t" o:connecttype="custom" o:connectlocs="102,137;0,137;51,0;102,137" o:connectangles="0,0,0,0"/>
                  </v:shape>
                  <v:shape id="Freeform 807" o:spid="_x0000_s1828" style="position:absolute;left:3386;top:1086;width:102;height:137;visibility:visible;mso-wrap-style:square;v-text-anchor:top" coordsize="10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" path="m102,137l,137,51,r51,137xe" filled="f" strokeweight=".45pt">
                    <v:stroke joinstyle="bevel" endcap="round"/>
                    <v:path arrowok="t" o:connecttype="custom" o:connectlocs="102,137;0,137;51,0;102,137" o:connectangles="0,0,0,0"/>
                  </v:shape>
                </v:group>
                <v:line id="Line 809" o:spid="_x0000_s1829" style="position:absolute;flip:y;visibility:visible;mso-wrap-style:square" from="21875,9607" to="21875,23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" strokeweight=".45pt">
                  <v:stroke joinstyle="bevel" endcap="round"/>
                </v:line>
                <v:line id="Line 810" o:spid="_x0000_s1830" style="position:absolute;flip:y;visibility:visible;mso-wrap-style:square" from="28606,9607" to="28606,23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" strokeweight=".45pt">
                  <v:stroke joinstyle="bevel" endcap="round"/>
                </v:line>
                <v:line id="Line 811" o:spid="_x0000_s1831" style="position:absolute;flip:y;visibility:visible;mso-wrap-style:square" from="52279,9607" to="52279,23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" strokeweight=".45pt">
                  <v:stroke joinstyle="bevel" endcap="round"/>
                </v:line>
                <v:line id="Line 812" o:spid="_x0000_s1832" style="position:absolute;flip:x;visibility:visible;mso-wrap-style:square" from="21824,9607" to="52279,9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" strokeweight=".45pt">
                  <v:stroke joinstyle="bevel" endcap="round"/>
                </v:line>
                <v:line id="Line 813" o:spid="_x0000_s1833" style="position:absolute;flip:y;visibility:visible;mso-wrap-style:square" from="46742,9607" to="46742,18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" strokeweight=".45pt">
                  <v:stroke joinstyle="bevel" endcap="round"/>
                </v:line>
                <v:line id="Line 814" o:spid="_x0000_s1834" style="position:absolute;flip:x y;visibility:visible;mso-wrap-style:square" from="42398,15309" to="45002,18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" strokeweight=".45pt">
                  <v:stroke joinstyle="bevel" endcap="round"/>
                </v:line>
                <v:line id="Line 815" o:spid="_x0000_s1835" style="position:absolute;flip:y;visibility:visible;mso-wrap-style:square" from="36207,9607" to="36207,23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" strokeweight=".45pt">
                  <v:stroke joinstyle="bevel" endcap="round"/>
                </v:line>
                <v:line id="Line 816" o:spid="_x0000_s1836" style="position:absolute;flip:y;visibility:visible;mso-wrap-style:square" from="4343,9607" to="4343,16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" strokeweight=".45pt">
                  <v:stroke joinstyle="bevel" endcap="round"/>
                </v:line>
                <v:line id="Line 817" o:spid="_x0000_s1837" style="position:absolute;visibility:visible;mso-wrap-style:square" from="4343,9607" to="21824,9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" strokeweight=".45pt">
                  <v:stroke joinstyle="bevel" endcap="round"/>
                </v:line>
                <v:line id="Line 818" o:spid="_x0000_s1838" style="position:absolute;flip:y;visibility:visible;mso-wrap-style:square" from="40824,9607" to="40824,11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" strokeweight=".45pt">
                  <v:stroke joinstyle="bevel" endcap="round"/>
                </v:line>
                <v:line id="Line 819" o:spid="_x0000_s1839" style="position:absolute;flip:y;visibility:visible;mso-wrap-style:square" from="32461,9607" to="32461,16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" strokeweight=".45pt">
                  <v:stroke joinstyle="bevel" endcap="round"/>
                </v:line>
                <v:line id="Line 820" o:spid="_x0000_s1840" style="position:absolute;flip:y;visibility:visible;mso-wrap-style:square" from="25298,9607" to="25298,16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" strokeweight=".45pt">
                  <v:stroke joinstyle="bevel" endcap="round"/>
                </v:line>
                <v:line id="Line 821" o:spid="_x0000_s1841" style="position:absolute;flip:y;visibility:visible;mso-wrap-style:square" from="17805,9607" to="17805,16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" strokeweight=".45pt">
                  <v:stroke joinstyle="bevel" endcap="round"/>
                </v:line>
                <v:line id="Line 822" o:spid="_x0000_s1842" style="position:absolute;flip:y;visibility:visible;mso-wrap-style:square" from="11239,9607" to="11239,15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" strokeweight=".45pt">
                  <v:stroke joinstyle="bevel" endcap="round"/>
                </v:line>
                <v:line id="Line 823" o:spid="_x0000_s1843" style="position:absolute;flip:y;visibility:visible;mso-wrap-style:square" from="7651,9607" to="7651,11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" strokeweight=".45pt">
                  <v:stroke joinstyle="bevel" endcap="round"/>
                </v:line>
                <v:rect id="Rectangle 824" o:spid="_x0000_s1844" style="position:absolute;left:11398;top:12103;width:81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" filled="f" stroked="f">
                  <v:textbox style="mso-fit-shape-to-text:t" inset="0,0,0,0">
                    <w:txbxContent>
                      <w:p w14:paraId="571E0FC1" w14:textId="667A6DB3" w:rsidR="003802D7" w:rsidRDefault="003802D7"/>
                    </w:txbxContent>
                  </v:textbox>
                </v:rect>
                <v:rect id="Rectangle 825" o:spid="_x0000_s1845" style="position:absolute;left:36372;top:15957;width:4268;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" filled="f" stroked="f">
                  <v:textbox style="mso-fit-shape-to-text:t" inset="0,0,0,0">
                    <w:txbxContent>
                      <w:p w14:paraId="0AFDBDFD" w14:textId="16F62300" w:rsidR="003802D7" w:rsidRDefault="003802D7">
                        <w:r>
                          <w:rPr>
                            <w:rFonts w:cs="Arial"/>
                            <w:color w:val="000000"/>
                            <w:sz w:val="8"/>
                            <w:szCs w:val="8"/>
                          </w:rPr>
                          <w:t>Klassifikaatori tüüp</w:t>
                        </w:r>
                      </w:p>
                    </w:txbxContent>
                  </v:textbox>
                </v:rect>
                <v:rect id="Rectangle 826" o:spid="_x0000_s1846" style="position:absolute;left:32626;top:12325;width:4267;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" filled="f" stroked="f">
                  <v:textbox style="mso-fit-shape-to-text:t" inset="0,0,0,0">
                    <w:txbxContent>
                      <w:p w14:paraId="2BCFEC60" w14:textId="1211D08A" w:rsidR="003802D7" w:rsidRDefault="003802D7">
                        <w:r>
                          <w:rPr>
                            <w:rFonts w:cs="Arial"/>
                            <w:color w:val="000000"/>
                            <w:sz w:val="8"/>
                            <w:szCs w:val="8"/>
                          </w:rPr>
                          <w:t>Klassifikaatori tüüp</w:t>
                        </w:r>
                      </w:p>
                    </w:txbxContent>
                  </v:textbox>
                </v:rect>
                <v:rect id="Rectangle 827" o:spid="_x0000_s1847" style="position:absolute;left:25463;top:12217;width:4267;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" filled="f" stroked="f">
                  <v:textbox style="mso-fit-shape-to-text:t" inset="0,0,0,0">
                    <w:txbxContent>
                      <w:p w14:paraId="386FE8A7" w14:textId="16839C69" w:rsidR="003802D7" w:rsidRDefault="003802D7">
                        <w:r>
                          <w:rPr>
                            <w:rFonts w:cs="Arial"/>
                            <w:color w:val="000000"/>
                            <w:sz w:val="8"/>
                            <w:szCs w:val="8"/>
                          </w:rPr>
                          <w:t>Klassifikaatori tüüp</w:t>
                        </w:r>
                      </w:p>
                    </w:txbxContent>
                  </v:textbox>
                </v:rect>
                <v:rect id="Rectangle 828" o:spid="_x0000_s1848" style="position:absolute;left:46907;top:13354;width:4267;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" filled="f" stroked="f">
                  <v:textbox style="mso-fit-shape-to-text:t" inset="0,0,0,0">
                    <w:txbxContent>
                      <w:p w14:paraId="02C31D67" w14:textId="1468E1D8" w:rsidR="003802D7" w:rsidRDefault="003802D7">
                        <w:r>
                          <w:rPr>
                            <w:rFonts w:cs="Arial"/>
                            <w:color w:val="000000"/>
                            <w:sz w:val="8"/>
                            <w:szCs w:val="8"/>
                          </w:rPr>
                          <w:t>Klassifikaatori tüüp</w:t>
                        </w:r>
                      </w:p>
                    </w:txbxContent>
                  </v:textbox>
                </v:rect>
                <v:rect id="Rectangle 829" o:spid="_x0000_s1849" style="position:absolute;left:17970;top:12103;width:4267;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" filled="f" stroked="f">
                  <v:textbox style="mso-fit-shape-to-text:t" inset="0,0,0,0">
                    <w:txbxContent>
                      <w:p w14:paraId="7DBDA6E4" w14:textId="35A64A7A" w:rsidR="003802D7" w:rsidRDefault="003802D7">
                        <w:r>
                          <w:rPr>
                            <w:rFonts w:cs="Arial"/>
                            <w:color w:val="000000"/>
                            <w:sz w:val="8"/>
                            <w:szCs w:val="8"/>
                          </w:rPr>
                          <w:t>Klassifikaatori tüüp</w:t>
                        </w:r>
                      </w:p>
                    </w:txbxContent>
                  </v:textbox>
                </v:rect>
                <v:rect id="Rectangle 830" o:spid="_x0000_s1850" style="position:absolute;left:1466;top:8470;width:4268;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" filled="f" stroked="f">
                  <v:textbox style="mso-fit-shape-to-text:t" inset="0,0,0,0">
                    <w:txbxContent>
                      <w:p w14:paraId="79CD5836" w14:textId="510AAC63" w:rsidR="003802D7" w:rsidRDefault="003802D7">
                        <w:r>
                          <w:rPr>
                            <w:rFonts w:cs="Arial"/>
                            <w:color w:val="000000"/>
                            <w:sz w:val="8"/>
                            <w:szCs w:val="8"/>
                          </w:rPr>
                          <w:t>Klassifikaatori tüüp</w:t>
                        </w:r>
                      </w:p>
                    </w:txbxContent>
                  </v:textbox>
                </v:rect>
                <v:rect id="Rectangle 831" o:spid="_x0000_s1851" style="position:absolute;left:45167;top:17589;width:28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" filled="f" stroked="f">
                  <v:textbox style="mso-fit-shape-to-text:t" inset="0,0,0,0">
                    <w:txbxContent>
                      <w:p w14:paraId="269020E5" w14:textId="6D7B2B9B" w:rsidR="003802D7" w:rsidRDefault="003802D7">
                        <w:r>
                          <w:rPr>
                            <w:rFonts w:cs="Arial"/>
                            <w:color w:val="000000"/>
                            <w:sz w:val="8"/>
                            <w:szCs w:val="8"/>
                          </w:rPr>
                          <w:t>1</w:t>
                        </w:r>
                      </w:p>
                    </w:txbxContent>
                  </v:textbox>
                </v:rect>
                <v:rect id="Rectangle 832" o:spid="_x0000_s1852" style="position:absolute;left:43053;top:15582;width:768;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" filled="f" stroked="f">
                  <v:textbox style="mso-fit-shape-to-text:t" inset="0,0,0,0">
                    <w:txbxContent>
                      <w:p w14:paraId="731C7BCA" w14:textId="5BC56654" w:rsidR="003802D7" w:rsidRDefault="003802D7">
                        <w:r>
                          <w:rPr>
                            <w:rFonts w:cs="Arial"/>
                            <w:color w:val="000000"/>
                            <w:sz w:val="8"/>
                            <w:szCs w:val="8"/>
                          </w:rPr>
                          <w:t>0..*</w:t>
                        </w:r>
                      </w:p>
                    </w:txbxContent>
                  </v:textbox>
                </v:rect>
                <v:rect id="Rectangle 833" o:spid="_x0000_s1853" style="position:absolute;left:40989;top:9880;width:4267;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" filled="f" stroked="f">
                  <v:textbox style="mso-fit-shape-to-text:t" inset="0,0,0,0">
                    <w:txbxContent>
                      <w:p w14:paraId="2FF327EA" w14:textId="79A1B9B9" w:rsidR="003802D7" w:rsidRDefault="003802D7">
                        <w:r>
                          <w:rPr>
                            <w:rFonts w:cs="Arial"/>
                            <w:color w:val="000000"/>
                            <w:sz w:val="8"/>
                            <w:szCs w:val="8"/>
                          </w:rPr>
                          <w:t>Klassifikaatori tüüp</w:t>
                        </w:r>
                      </w:p>
                    </w:txbxContent>
                  </v:textbox>
                </v:rect>
                <v:rect id="Rectangle 834" o:spid="_x0000_s1854" style="position:absolute;left:7816;top:9823;width:4268;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" filled="f" stroked="f">
                  <v:textbox style="mso-fit-shape-to-text:t" inset="0,0,0,0">
                    <w:txbxContent>
                      <w:p w14:paraId="1D71F5DB" w14:textId="378ADBFD" w:rsidR="003802D7" w:rsidRDefault="003802D7">
                        <w:r>
                          <w:rPr>
                            <w:rFonts w:cs="Arial"/>
                            <w:color w:val="000000"/>
                            <w:sz w:val="8"/>
                            <w:szCs w:val="8"/>
                          </w:rPr>
                          <w:t>Klassifikaatori tüüp</w:t>
                        </w:r>
                      </w:p>
                    </w:txbxContent>
                  </v:textbox>
                </v:rect>
                <v:rect id="Ristkülik 1609" o:spid="_x0000_s1855" style="position:absolute;left:11239;top:23114;width:6185;height:4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" fillcolor="white [3212]" stroked="f" strokeweight="1pt"/>
                <w10:anchorlock/>
              </v:group>
            </w:pict>
          </mc:Fallback>
        </mc:AlternateContent>
      </w:r>
    </w:p>
    <w:p w14:paraId="70A3B719" w14:textId="25C8E1E3" w:rsidR="000277D6" w:rsidRDefault="008F0C2D" w:rsidP="009944C4">
      <w:pPr>
        <w:pStyle w:val="Joonis"/>
        <w:rPr>
          <w:sz w:val="20"/>
          <w:szCs w:val="20"/>
        </w:rPr>
      </w:pPr>
      <w:r w:rsidRPr="2EBB3649">
        <w:rPr>
          <w:sz w:val="20"/>
          <w:szCs w:val="20"/>
        </w:rPr>
        <w:t>Joonis 5 Klassifikaatorite registri olemi-suhte diagramm.</w:t>
      </w:r>
    </w:p>
    <w:p w14:paraId="268E9024" w14:textId="7DD8F390" w:rsidR="008F0C2D" w:rsidRDefault="008F0C2D" w:rsidP="009944C4">
      <w:pPr>
        <w:pStyle w:val="Joonis"/>
        <w:rPr>
          <w:sz w:val="20"/>
        </w:rPr>
      </w:pPr>
    </w:p>
    <w:p w14:paraId="6ED2DC2C" w14:textId="3112848B" w:rsidR="008F0C2D" w:rsidRDefault="008F0C2D" w:rsidP="009944C4">
      <w:pPr>
        <w:pStyle w:val="Joonis"/>
        <w:rPr>
          <w:sz w:val="20"/>
        </w:rPr>
      </w:pPr>
      <w:r w:rsidRPr="00DC2231">
        <w:rPr>
          <w:noProof/>
          <w:lang w:val="en-US" w:eastAsia="en-US"/>
        </w:rPr>
        <w:drawing>
          <wp:inline distT="0" distB="0" distL="0" distR="0" wp14:anchorId="2E73A855" wp14:editId="303C1650">
            <wp:extent cx="5581650" cy="5250453"/>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1421" cy="5259644"/>
                    </a:xfrm>
                    <a:prstGeom prst="rect">
                      <a:avLst/>
                    </a:prstGeom>
                    <a:noFill/>
                    <a:ln>
                      <a:noFill/>
                    </a:ln>
                  </pic:spPr>
                </pic:pic>
              </a:graphicData>
            </a:graphic>
          </wp:inline>
        </w:drawing>
      </w:r>
    </w:p>
    <w:p w14:paraId="71205F91" w14:textId="2739383E" w:rsidR="008F0C2D" w:rsidRDefault="008F0C2D" w:rsidP="009944C4">
      <w:pPr>
        <w:pStyle w:val="Joonis"/>
        <w:rPr>
          <w:sz w:val="20"/>
          <w:szCs w:val="20"/>
        </w:rPr>
      </w:pPr>
      <w:r w:rsidRPr="2EBB3649">
        <w:rPr>
          <w:sz w:val="20"/>
          <w:szCs w:val="20"/>
        </w:rPr>
        <w:t xml:space="preserve">Joonis </w:t>
      </w:r>
      <w:r w:rsidR="00606210" w:rsidRPr="2EBB3649">
        <w:rPr>
          <w:sz w:val="20"/>
          <w:szCs w:val="20"/>
        </w:rPr>
        <w:t>6</w:t>
      </w:r>
      <w:r w:rsidRPr="2EBB3649">
        <w:rPr>
          <w:sz w:val="20"/>
          <w:szCs w:val="20"/>
        </w:rPr>
        <w:t xml:space="preserve"> Isikute registri olemi-suhte diagramm.</w:t>
      </w:r>
    </w:p>
    <w:p w14:paraId="2B4EB1D7" w14:textId="3769336E" w:rsidR="00002F52" w:rsidRDefault="00002F52" w:rsidP="009944C4">
      <w:pPr>
        <w:pStyle w:val="Joonis"/>
        <w:rPr>
          <w:sz w:val="20"/>
        </w:rPr>
      </w:pPr>
    </w:p>
    <w:p w14:paraId="59E6D4B5" w14:textId="57186E1F" w:rsidR="00002F52" w:rsidRDefault="00606210" w:rsidP="009944C4">
      <w:pPr>
        <w:pStyle w:val="Joonis"/>
        <w:rPr>
          <w:sz w:val="20"/>
        </w:rPr>
      </w:pPr>
      <w:r w:rsidRPr="00E96F92">
        <w:rPr>
          <w:noProof/>
          <w:lang w:val="en-US" w:eastAsia="en-US"/>
        </w:rPr>
        <w:lastRenderedPageBreak/>
        <w:drawing>
          <wp:inline distT="0" distB="0" distL="0" distR="0" wp14:anchorId="5F458E5A" wp14:editId="733D8E3E">
            <wp:extent cx="5505450" cy="327379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2933" cy="3284191"/>
                    </a:xfrm>
                    <a:prstGeom prst="rect">
                      <a:avLst/>
                    </a:prstGeom>
                    <a:noFill/>
                    <a:ln>
                      <a:noFill/>
                    </a:ln>
                  </pic:spPr>
                </pic:pic>
              </a:graphicData>
            </a:graphic>
          </wp:inline>
        </w:drawing>
      </w:r>
    </w:p>
    <w:p w14:paraId="1260E2CC" w14:textId="0E3C6176" w:rsidR="008F0C2D" w:rsidRDefault="008F0C2D" w:rsidP="009944C4">
      <w:pPr>
        <w:pStyle w:val="Joonis"/>
        <w:rPr>
          <w:sz w:val="20"/>
          <w:szCs w:val="20"/>
        </w:rPr>
      </w:pPr>
      <w:r w:rsidRPr="2EBB3649">
        <w:rPr>
          <w:sz w:val="20"/>
          <w:szCs w:val="20"/>
        </w:rPr>
        <w:t xml:space="preserve">Joonis </w:t>
      </w:r>
      <w:r w:rsidR="00606210" w:rsidRPr="2EBB3649">
        <w:rPr>
          <w:sz w:val="20"/>
          <w:szCs w:val="20"/>
        </w:rPr>
        <w:t>7</w:t>
      </w:r>
      <w:r w:rsidRPr="2EBB3649">
        <w:rPr>
          <w:sz w:val="20"/>
          <w:szCs w:val="20"/>
        </w:rPr>
        <w:t xml:space="preserve"> </w:t>
      </w:r>
      <w:r w:rsidR="00F01CB4" w:rsidRPr="2EBB3649">
        <w:rPr>
          <w:sz w:val="20"/>
          <w:szCs w:val="20"/>
        </w:rPr>
        <w:t>Töötajate</w:t>
      </w:r>
      <w:r w:rsidRPr="2EBB3649">
        <w:rPr>
          <w:sz w:val="20"/>
          <w:szCs w:val="20"/>
        </w:rPr>
        <w:t xml:space="preserve"> registri olemi-suhte diagramm.</w:t>
      </w:r>
    </w:p>
    <w:p w14:paraId="296474B8" w14:textId="7D9F48AB" w:rsidR="00606210" w:rsidRDefault="00606210" w:rsidP="009944C4">
      <w:pPr>
        <w:pStyle w:val="Joonis"/>
        <w:rPr>
          <w:sz w:val="20"/>
        </w:rPr>
      </w:pPr>
    </w:p>
    <w:p w14:paraId="62B3D236" w14:textId="29D439D7" w:rsidR="00606210" w:rsidRDefault="00F01CB4" w:rsidP="009944C4">
      <w:pPr>
        <w:pStyle w:val="Joonis"/>
        <w:rPr>
          <w:sz w:val="20"/>
        </w:rPr>
      </w:pPr>
      <w:r w:rsidRPr="00DC2231">
        <w:rPr>
          <w:noProof/>
          <w:lang w:val="en-US" w:eastAsia="en-US"/>
        </w:rPr>
        <w:drawing>
          <wp:inline distT="0" distB="0" distL="0" distR="0" wp14:anchorId="4DBBB51C" wp14:editId="1EFCF054">
            <wp:extent cx="4419600" cy="4914331"/>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8887" cy="4924658"/>
                    </a:xfrm>
                    <a:prstGeom prst="rect">
                      <a:avLst/>
                    </a:prstGeom>
                    <a:noFill/>
                    <a:ln>
                      <a:noFill/>
                    </a:ln>
                  </pic:spPr>
                </pic:pic>
              </a:graphicData>
            </a:graphic>
          </wp:inline>
        </w:drawing>
      </w:r>
    </w:p>
    <w:p w14:paraId="0C38ABAC" w14:textId="502700C1" w:rsidR="008F0C2D" w:rsidRDefault="008F0C2D" w:rsidP="009944C4">
      <w:pPr>
        <w:pStyle w:val="Joonis"/>
        <w:rPr>
          <w:sz w:val="20"/>
          <w:szCs w:val="20"/>
        </w:rPr>
      </w:pPr>
      <w:r w:rsidRPr="2EBB3649">
        <w:rPr>
          <w:sz w:val="20"/>
          <w:szCs w:val="20"/>
        </w:rPr>
        <w:t xml:space="preserve">Joonis </w:t>
      </w:r>
      <w:r w:rsidR="00F01CB4" w:rsidRPr="2EBB3649">
        <w:rPr>
          <w:sz w:val="20"/>
          <w:szCs w:val="20"/>
        </w:rPr>
        <w:t>8</w:t>
      </w:r>
      <w:r w:rsidRPr="2EBB3649">
        <w:rPr>
          <w:sz w:val="20"/>
          <w:szCs w:val="20"/>
        </w:rPr>
        <w:t xml:space="preserve"> </w:t>
      </w:r>
      <w:r w:rsidR="00F01CB4" w:rsidRPr="2EBB3649">
        <w:rPr>
          <w:sz w:val="20"/>
          <w:szCs w:val="20"/>
        </w:rPr>
        <w:t>Klientide</w:t>
      </w:r>
      <w:r w:rsidRPr="2EBB3649">
        <w:rPr>
          <w:sz w:val="20"/>
          <w:szCs w:val="20"/>
        </w:rPr>
        <w:t xml:space="preserve"> registri olemi-suhte diagramm.</w:t>
      </w:r>
    </w:p>
    <w:p w14:paraId="0354CFD9" w14:textId="211B7BE9" w:rsidR="00F01CB4" w:rsidRDefault="00F01CB4" w:rsidP="009944C4">
      <w:pPr>
        <w:pStyle w:val="Joonis"/>
        <w:rPr>
          <w:sz w:val="20"/>
        </w:rPr>
      </w:pPr>
    </w:p>
    <w:p w14:paraId="366D68C5" w14:textId="3988215B" w:rsidR="00F01CB4" w:rsidRDefault="003802D7" w:rsidP="009944C4">
      <w:pPr>
        <w:pStyle w:val="Joonis"/>
        <w:rPr>
          <w:sz w:val="20"/>
        </w:rPr>
      </w:pPr>
      <w:r w:rsidRPr="003802D7">
        <w:rPr>
          <w:noProof/>
          <w:sz w:val="20"/>
          <w:lang w:val="en-US" w:eastAsia="en-US"/>
        </w:rPr>
        <w:lastRenderedPageBreak/>
        <w:drawing>
          <wp:inline distT="0" distB="0" distL="0" distR="0" wp14:anchorId="5DD7999F" wp14:editId="6B83E159">
            <wp:extent cx="5607685" cy="1097957"/>
            <wp:effectExtent l="0" t="0" r="0" b="6985"/>
            <wp:docPr id="7" name="Pil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7685" cy="1097957"/>
                    </a:xfrm>
                    <a:prstGeom prst="rect">
                      <a:avLst/>
                    </a:prstGeom>
                    <a:noFill/>
                    <a:ln>
                      <a:noFill/>
                    </a:ln>
                  </pic:spPr>
                </pic:pic>
              </a:graphicData>
            </a:graphic>
          </wp:inline>
        </w:drawing>
      </w:r>
    </w:p>
    <w:p w14:paraId="7897F229" w14:textId="19F4C1F5" w:rsidR="008F0C2D" w:rsidRDefault="008F0C2D" w:rsidP="009944C4">
      <w:pPr>
        <w:pStyle w:val="Joonis"/>
        <w:rPr>
          <w:sz w:val="20"/>
          <w:szCs w:val="20"/>
        </w:rPr>
      </w:pPr>
      <w:r w:rsidRPr="2EBB3649">
        <w:rPr>
          <w:sz w:val="20"/>
          <w:szCs w:val="20"/>
        </w:rPr>
        <w:t xml:space="preserve">Joonis </w:t>
      </w:r>
      <w:r w:rsidR="00F01CB4" w:rsidRPr="2EBB3649">
        <w:rPr>
          <w:sz w:val="20"/>
          <w:szCs w:val="20"/>
        </w:rPr>
        <w:t>9</w:t>
      </w:r>
      <w:r w:rsidRPr="2EBB3649">
        <w:rPr>
          <w:sz w:val="20"/>
          <w:szCs w:val="20"/>
        </w:rPr>
        <w:t xml:space="preserve"> </w:t>
      </w:r>
      <w:r w:rsidR="00F01CB4" w:rsidRPr="2EBB3649">
        <w:rPr>
          <w:sz w:val="20"/>
          <w:szCs w:val="20"/>
        </w:rPr>
        <w:t>Kommentaaride</w:t>
      </w:r>
      <w:r w:rsidRPr="2EBB3649">
        <w:rPr>
          <w:sz w:val="20"/>
          <w:szCs w:val="20"/>
        </w:rPr>
        <w:t xml:space="preserve"> registri olemi-suhte diagramm.</w:t>
      </w:r>
    </w:p>
    <w:p w14:paraId="5DC19378" w14:textId="60451E70" w:rsidR="00F01CB4" w:rsidRDefault="00F01CB4" w:rsidP="009944C4">
      <w:pPr>
        <w:pStyle w:val="Joonis"/>
        <w:rPr>
          <w:sz w:val="20"/>
        </w:rPr>
      </w:pPr>
    </w:p>
    <w:p w14:paraId="56AD895A" w14:textId="0FE435F8" w:rsidR="00F01CB4" w:rsidRPr="0016792F" w:rsidRDefault="00BD22AC" w:rsidP="009944C4">
      <w:pPr>
        <w:pStyle w:val="Joonis"/>
        <w:rPr>
          <w:sz w:val="20"/>
          <w:lang w:val="en-US"/>
        </w:rPr>
      </w:pPr>
      <w:r w:rsidRPr="00BD22AC">
        <w:rPr>
          <w:noProof/>
          <w:sz w:val="20"/>
          <w:lang w:val="en-US" w:eastAsia="en-US"/>
        </w:rPr>
        <w:drawing>
          <wp:inline distT="0" distB="0" distL="0" distR="0" wp14:anchorId="682F9DDA" wp14:editId="4FFE4AB1">
            <wp:extent cx="2651760" cy="32253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2210" cy="3238079"/>
                    </a:xfrm>
                    <a:prstGeom prst="rect">
                      <a:avLst/>
                    </a:prstGeom>
                    <a:noFill/>
                    <a:ln>
                      <a:noFill/>
                    </a:ln>
                  </pic:spPr>
                </pic:pic>
              </a:graphicData>
            </a:graphic>
          </wp:inline>
        </w:drawing>
      </w:r>
    </w:p>
    <w:p w14:paraId="7790BB15" w14:textId="12476278" w:rsidR="008F0C2D" w:rsidRPr="008F0C2D" w:rsidRDefault="008F0C2D" w:rsidP="009944C4">
      <w:pPr>
        <w:pStyle w:val="Joonis"/>
        <w:rPr>
          <w:sz w:val="20"/>
          <w:szCs w:val="20"/>
        </w:rPr>
      </w:pPr>
      <w:r w:rsidRPr="2EBB3649">
        <w:rPr>
          <w:sz w:val="20"/>
          <w:szCs w:val="20"/>
        </w:rPr>
        <w:t xml:space="preserve">Joonis </w:t>
      </w:r>
      <w:r w:rsidR="00F01CB4" w:rsidRPr="2EBB3649">
        <w:rPr>
          <w:sz w:val="20"/>
          <w:szCs w:val="20"/>
        </w:rPr>
        <w:t>10</w:t>
      </w:r>
      <w:r w:rsidRPr="2EBB3649">
        <w:rPr>
          <w:sz w:val="20"/>
          <w:szCs w:val="20"/>
        </w:rPr>
        <w:t xml:space="preserve"> </w:t>
      </w:r>
      <w:r w:rsidR="00E7190E" w:rsidRPr="2EBB3649">
        <w:rPr>
          <w:sz w:val="20"/>
          <w:szCs w:val="20"/>
        </w:rPr>
        <w:t>Autorite</w:t>
      </w:r>
      <w:r w:rsidRPr="2EBB3649">
        <w:rPr>
          <w:sz w:val="20"/>
          <w:szCs w:val="20"/>
        </w:rPr>
        <w:t xml:space="preserve"> registri olemi-suhte diagramm.</w:t>
      </w:r>
    </w:p>
    <w:p w14:paraId="53B42C7F" w14:textId="77777777" w:rsidR="009944C4" w:rsidRPr="009944C4" w:rsidRDefault="009944C4" w:rsidP="009944C4">
      <w:pPr>
        <w:pStyle w:val="Joonis"/>
      </w:pPr>
    </w:p>
    <w:p w14:paraId="421BEC10" w14:textId="77777777" w:rsidR="00214C09" w:rsidRDefault="00214C09" w:rsidP="034CAAC7">
      <w:pPr>
        <w:jc w:val="both"/>
        <w:rPr>
          <w:rFonts w:eastAsia="Arial" w:cs="Arial"/>
        </w:rPr>
      </w:pPr>
      <w:r w:rsidRPr="25D91C1E">
        <w:fldChar w:fldCharType="begin"/>
      </w:r>
      <w:r>
        <w:rPr>
          <w:rFonts w:cs="Arial"/>
        </w:rPr>
        <w:instrText xml:space="preserve"> REF _Ref463175561 \h  \* MERGEFORMAT </w:instrText>
      </w:r>
      <w:r w:rsidRPr="25D91C1E">
        <w:rPr>
          <w:rFonts w:cs="Arial"/>
        </w:rPr>
        <w:fldChar w:fldCharType="separate"/>
      </w:r>
      <w:r w:rsidR="00122B0F">
        <w:t xml:space="preserve">Tabel </w:t>
      </w:r>
      <w:r w:rsidR="00122B0F">
        <w:rPr>
          <w:noProof/>
        </w:rPr>
        <w:t>5</w:t>
      </w:r>
      <w:r w:rsidRPr="25D91C1E">
        <w:fldChar w:fldCharType="end"/>
      </w:r>
      <w:r w:rsidRPr="034CAAC7">
        <w:rPr>
          <w:rFonts w:eastAsia="Arial" w:cs="Arial"/>
        </w:rPr>
        <w:t xml:space="preserve"> esitab olemi-suhte diagrammidel esitatud olemitüüpide sõnalised kirjeldused.</w:t>
      </w:r>
    </w:p>
    <w:p w14:paraId="443BF92E" w14:textId="77777777" w:rsidR="00214C09" w:rsidRPr="009307D1" w:rsidRDefault="00214C09">
      <w:pPr>
        <w:rPr>
          <w:rFonts w:cs="Arial"/>
        </w:rPr>
      </w:pPr>
    </w:p>
    <w:p w14:paraId="4BD32B9B" w14:textId="77777777" w:rsidR="00214C09" w:rsidRDefault="00214C09" w:rsidP="00214C09">
      <w:pPr>
        <w:pStyle w:val="Pealdis"/>
        <w:keepNext/>
      </w:pPr>
      <w:bookmarkStart w:id="71" w:name="_Ref463175561"/>
      <w:r>
        <w:t xml:space="preserve">Tabel </w:t>
      </w:r>
      <w:fldSimple w:instr=" SEQ Tabel \* ARABIC ">
        <w:r w:rsidR="004524AD" w:rsidRPr="25D91C1E">
          <w:t>5</w:t>
        </w:r>
      </w:fldSimple>
      <w:bookmarkEnd w:id="71"/>
      <w:r>
        <w:t xml:space="preserve"> Olemitüüpide </w:t>
      </w:r>
      <w:r w:rsidR="00741571">
        <w:t>sõnalised kirjeldused</w:t>
      </w:r>
      <w:r>
        <w:t>.</w:t>
      </w:r>
    </w:p>
    <w:tbl>
      <w:tblPr>
        <w:tblW w:w="9228" w:type="dxa"/>
        <w:tblInd w:w="-64" w:type="dxa"/>
        <w:tblLayout w:type="fixed"/>
        <w:tblCellMar>
          <w:left w:w="0" w:type="dxa"/>
          <w:right w:w="0" w:type="dxa"/>
        </w:tblCellMar>
        <w:tblLook w:val="0000" w:firstRow="0" w:lastRow="0" w:firstColumn="0" w:lastColumn="0" w:noHBand="0" w:noVBand="0"/>
      </w:tblPr>
      <w:tblGrid>
        <w:gridCol w:w="2405"/>
        <w:gridCol w:w="1920"/>
        <w:gridCol w:w="4903"/>
      </w:tblGrid>
      <w:tr w:rsidR="00AD3C5F" w:rsidRPr="009307D1" w14:paraId="7482F058" w14:textId="77777777" w:rsidTr="034CAAC7">
        <w:trPr>
          <w:tblHeader/>
        </w:trPr>
        <w:tc>
          <w:tcPr>
            <w:tcW w:w="2405" w:type="dxa"/>
            <w:tcBorders>
              <w:top w:val="single" w:sz="1" w:space="0" w:color="000000" w:themeColor="text1"/>
              <w:left w:val="single" w:sz="1" w:space="0" w:color="000000" w:themeColor="text1"/>
              <w:bottom w:val="single" w:sz="1" w:space="0" w:color="000000" w:themeColor="text1"/>
            </w:tcBorders>
            <w:shd w:val="clear" w:color="auto" w:fill="E6E6E6"/>
          </w:tcPr>
          <w:p w14:paraId="7F3CC799" w14:textId="77777777" w:rsidR="00AD3C5F" w:rsidRPr="009307D1" w:rsidRDefault="034CAAC7" w:rsidP="034CAAC7">
            <w:pPr>
              <w:snapToGrid w:val="0"/>
              <w:rPr>
                <w:b/>
                <w:bCs/>
              </w:rPr>
            </w:pPr>
            <w:r w:rsidRPr="034CAAC7">
              <w:rPr>
                <w:b/>
                <w:bCs/>
              </w:rPr>
              <w:t>Olemitüübi nimi</w:t>
            </w:r>
          </w:p>
          <w:p w14:paraId="59C2472B" w14:textId="77777777" w:rsidR="00AD3C5F" w:rsidRPr="009307D1" w:rsidRDefault="034CAAC7" w:rsidP="034CAAC7">
            <w:pPr>
              <w:rPr>
                <w:b/>
                <w:bCs/>
              </w:rPr>
            </w:pPr>
            <w:r w:rsidRPr="034CAAC7">
              <w:rPr>
                <w:b/>
                <w:bCs/>
              </w:rPr>
              <w:t>(teised nimed)</w:t>
            </w:r>
          </w:p>
        </w:tc>
        <w:tc>
          <w:tcPr>
            <w:tcW w:w="1920" w:type="dxa"/>
            <w:tcBorders>
              <w:top w:val="single" w:sz="1" w:space="0" w:color="000000" w:themeColor="text1"/>
              <w:left w:val="single" w:sz="1" w:space="0" w:color="000000" w:themeColor="text1"/>
              <w:bottom w:val="single" w:sz="1" w:space="0" w:color="000000" w:themeColor="text1"/>
            </w:tcBorders>
            <w:shd w:val="clear" w:color="auto" w:fill="E6E6E6"/>
          </w:tcPr>
          <w:p w14:paraId="0D312FF0" w14:textId="77777777" w:rsidR="00AD3C5F" w:rsidRPr="009307D1" w:rsidRDefault="034CAAC7" w:rsidP="034CAAC7">
            <w:pPr>
              <w:snapToGrid w:val="0"/>
              <w:rPr>
                <w:b/>
                <w:bCs/>
              </w:rPr>
            </w:pPr>
            <w:r w:rsidRPr="034CAAC7">
              <w:rPr>
                <w:b/>
                <w:bCs/>
              </w:rPr>
              <w:t>Kuuluvus registrisse</w:t>
            </w:r>
          </w:p>
        </w:tc>
        <w:tc>
          <w:tcPr>
            <w:tcW w:w="4903"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E6E6E6"/>
          </w:tcPr>
          <w:p w14:paraId="3308D292" w14:textId="77777777" w:rsidR="00AD3C5F" w:rsidRPr="009307D1" w:rsidRDefault="034CAAC7" w:rsidP="034CAAC7">
            <w:pPr>
              <w:snapToGrid w:val="0"/>
              <w:rPr>
                <w:b/>
                <w:bCs/>
              </w:rPr>
            </w:pPr>
            <w:r w:rsidRPr="034CAAC7">
              <w:rPr>
                <w:b/>
                <w:bCs/>
              </w:rPr>
              <w:t>Definitsioon</w:t>
            </w:r>
          </w:p>
        </w:tc>
      </w:tr>
      <w:tr w:rsidR="00AD3C5F" w:rsidRPr="009307D1" w14:paraId="02BB4E4A" w14:textId="77777777" w:rsidTr="034CAAC7">
        <w:tc>
          <w:tcPr>
            <w:tcW w:w="2405" w:type="dxa"/>
            <w:tcBorders>
              <w:left w:val="single" w:sz="1" w:space="0" w:color="000000" w:themeColor="text1"/>
              <w:bottom w:val="single" w:sz="1" w:space="0" w:color="000000" w:themeColor="text1"/>
            </w:tcBorders>
            <w:shd w:val="clear" w:color="auto" w:fill="auto"/>
          </w:tcPr>
          <w:p w14:paraId="5E4B60D8" w14:textId="77777777" w:rsidR="00AD3C5F" w:rsidRPr="009307D1" w:rsidRDefault="034CAAC7" w:rsidP="000277D6">
            <w:pPr>
              <w:snapToGrid w:val="0"/>
            </w:pPr>
            <w:r>
              <w:t>Isik</w:t>
            </w:r>
          </w:p>
        </w:tc>
        <w:tc>
          <w:tcPr>
            <w:tcW w:w="1920" w:type="dxa"/>
            <w:tcBorders>
              <w:left w:val="single" w:sz="1" w:space="0" w:color="000000" w:themeColor="text1"/>
              <w:bottom w:val="single" w:sz="1" w:space="0" w:color="000000" w:themeColor="text1"/>
            </w:tcBorders>
            <w:shd w:val="clear" w:color="auto" w:fill="auto"/>
          </w:tcPr>
          <w:p w14:paraId="0CCF287F" w14:textId="77777777" w:rsidR="00AD3C5F" w:rsidRPr="009307D1" w:rsidRDefault="034CAAC7" w:rsidP="000277D6">
            <w:pPr>
              <w:snapToGrid w:val="0"/>
            </w:pPr>
            <w:r>
              <w:t>Isikute register</w:t>
            </w:r>
          </w:p>
        </w:tc>
        <w:tc>
          <w:tcPr>
            <w:tcW w:w="4903" w:type="dxa"/>
            <w:tcBorders>
              <w:left w:val="single" w:sz="1" w:space="0" w:color="000000" w:themeColor="text1"/>
              <w:bottom w:val="single" w:sz="1" w:space="0" w:color="000000" w:themeColor="text1"/>
              <w:right w:val="single" w:sz="1" w:space="0" w:color="000000" w:themeColor="text1"/>
            </w:tcBorders>
            <w:shd w:val="clear" w:color="auto" w:fill="auto"/>
          </w:tcPr>
          <w:p w14:paraId="02514471" w14:textId="77777777" w:rsidR="00AD3C5F" w:rsidRPr="009307D1" w:rsidRDefault="034CAAC7" w:rsidP="00EC559B">
            <w:pPr>
              <w:snapToGrid w:val="0"/>
            </w:pPr>
            <w:r>
              <w:t>Mistahes organisatsiooniga seotud füüsiline isik (eraisik). Isik võib olla seotud organisatsiooniga näiteks kui klient või kui töötaja.</w:t>
            </w:r>
          </w:p>
        </w:tc>
      </w:tr>
      <w:tr w:rsidR="00E00407" w:rsidRPr="009307D1" w14:paraId="55E5C529" w14:textId="77777777" w:rsidTr="034CAAC7">
        <w:tc>
          <w:tcPr>
            <w:tcW w:w="2405" w:type="dxa"/>
            <w:tcBorders>
              <w:left w:val="single" w:sz="1" w:space="0" w:color="000000" w:themeColor="text1"/>
              <w:bottom w:val="single" w:sz="1" w:space="0" w:color="000000" w:themeColor="text1"/>
            </w:tcBorders>
            <w:shd w:val="clear" w:color="auto" w:fill="auto"/>
          </w:tcPr>
          <w:p w14:paraId="66B718F1" w14:textId="77777777" w:rsidR="00E00407" w:rsidRPr="009307D1" w:rsidRDefault="034CAAC7" w:rsidP="000277D6">
            <w:pPr>
              <w:snapToGrid w:val="0"/>
            </w:pPr>
            <w:r>
              <w:t>Töötaja</w:t>
            </w:r>
          </w:p>
        </w:tc>
        <w:tc>
          <w:tcPr>
            <w:tcW w:w="1920" w:type="dxa"/>
            <w:tcBorders>
              <w:left w:val="single" w:sz="1" w:space="0" w:color="000000" w:themeColor="text1"/>
              <w:bottom w:val="single" w:sz="1" w:space="0" w:color="000000" w:themeColor="text1"/>
            </w:tcBorders>
            <w:shd w:val="clear" w:color="auto" w:fill="auto"/>
          </w:tcPr>
          <w:p w14:paraId="1944BEE6" w14:textId="77777777" w:rsidR="00E00407" w:rsidRPr="009307D1" w:rsidRDefault="034CAAC7" w:rsidP="000277D6">
            <w:pPr>
              <w:snapToGrid w:val="0"/>
            </w:pPr>
            <w:r>
              <w:t>Töötajate register</w:t>
            </w:r>
          </w:p>
        </w:tc>
        <w:tc>
          <w:tcPr>
            <w:tcW w:w="4903" w:type="dxa"/>
            <w:tcBorders>
              <w:left w:val="single" w:sz="1" w:space="0" w:color="000000" w:themeColor="text1"/>
              <w:bottom w:val="single" w:sz="1" w:space="0" w:color="000000" w:themeColor="text1"/>
              <w:right w:val="single" w:sz="1" w:space="0" w:color="000000" w:themeColor="text1"/>
            </w:tcBorders>
            <w:shd w:val="clear" w:color="auto" w:fill="auto"/>
          </w:tcPr>
          <w:p w14:paraId="7D5C3838" w14:textId="77777777" w:rsidR="00E00407" w:rsidRPr="009307D1" w:rsidRDefault="034CAAC7" w:rsidP="000277D6">
            <w:pPr>
              <w:snapToGrid w:val="0"/>
            </w:pPr>
            <w:r>
              <w:t>Organisatsioonis (kui tööandja juures) töölepingu alusel töötav ja selle organisatsiooni juhtimisele ning kontrollile alluv isik, kes saab oma töö eest töölepingus kokkulepitud tasu.</w:t>
            </w:r>
          </w:p>
        </w:tc>
      </w:tr>
      <w:tr w:rsidR="00797B40" w:rsidRPr="009307D1" w14:paraId="281EB094" w14:textId="77777777" w:rsidTr="034CAAC7">
        <w:tc>
          <w:tcPr>
            <w:tcW w:w="2405" w:type="dxa"/>
            <w:tcBorders>
              <w:left w:val="single" w:sz="1" w:space="0" w:color="000000" w:themeColor="text1"/>
              <w:bottom w:val="single" w:sz="1" w:space="0" w:color="000000" w:themeColor="text1"/>
            </w:tcBorders>
            <w:shd w:val="clear" w:color="auto" w:fill="auto"/>
          </w:tcPr>
          <w:p w14:paraId="6AC9A9CE" w14:textId="77777777" w:rsidR="00797B40" w:rsidRPr="009307D1" w:rsidRDefault="034CAAC7" w:rsidP="00797B40">
            <w:pPr>
              <w:snapToGrid w:val="0"/>
            </w:pPr>
            <w:r>
              <w:t>Klassifikaator</w:t>
            </w:r>
          </w:p>
        </w:tc>
        <w:tc>
          <w:tcPr>
            <w:tcW w:w="1920" w:type="dxa"/>
            <w:tcBorders>
              <w:left w:val="single" w:sz="1" w:space="0" w:color="000000" w:themeColor="text1"/>
              <w:bottom w:val="single" w:sz="1" w:space="0" w:color="000000" w:themeColor="text1"/>
            </w:tcBorders>
            <w:shd w:val="clear" w:color="auto" w:fill="auto"/>
          </w:tcPr>
          <w:p w14:paraId="558443F6" w14:textId="77777777" w:rsidR="00797B40" w:rsidRPr="009307D1" w:rsidRDefault="034CAAC7" w:rsidP="00797B40">
            <w:pPr>
              <w:snapToGrid w:val="0"/>
            </w:pPr>
            <w:r>
              <w:t>Klassifikaatorite register</w:t>
            </w:r>
          </w:p>
        </w:tc>
        <w:tc>
          <w:tcPr>
            <w:tcW w:w="4903" w:type="dxa"/>
            <w:tcBorders>
              <w:left w:val="single" w:sz="1" w:space="0" w:color="000000" w:themeColor="text1"/>
              <w:bottom w:val="single" w:sz="1" w:space="0" w:color="000000" w:themeColor="text1"/>
              <w:right w:val="single" w:sz="1" w:space="0" w:color="000000" w:themeColor="text1"/>
            </w:tcBorders>
            <w:shd w:val="clear" w:color="auto" w:fill="auto"/>
          </w:tcPr>
          <w:p w14:paraId="4E302595" w14:textId="77777777" w:rsidR="00797B40" w:rsidRPr="009307D1" w:rsidRDefault="034CAAC7" w:rsidP="00797B40">
            <w:pPr>
              <w:snapToGrid w:val="0"/>
            </w:pPr>
            <w:r>
              <w:t>Klassifikaatorid on "mistahes andmed, mida kasutatakse andmebaasis teiste andmete liigitamiseks või andmebaasis olevate andmete seostamiseks väljaspool organisatsiooni vastutusala oleva informatsiooniga." (Chisholm, 2000)</w:t>
            </w:r>
          </w:p>
        </w:tc>
      </w:tr>
      <w:tr w:rsidR="00A47A47" w:rsidRPr="009307D1" w14:paraId="63EF92E1" w14:textId="77777777" w:rsidTr="034CAAC7">
        <w:tc>
          <w:tcPr>
            <w:tcW w:w="2405" w:type="dxa"/>
            <w:tcBorders>
              <w:left w:val="single" w:sz="1" w:space="0" w:color="000000" w:themeColor="text1"/>
              <w:bottom w:val="single" w:sz="1" w:space="0" w:color="000000" w:themeColor="text1"/>
            </w:tcBorders>
            <w:shd w:val="clear" w:color="auto" w:fill="auto"/>
          </w:tcPr>
          <w:p w14:paraId="3C68E360" w14:textId="77777777" w:rsidR="00A47A47" w:rsidRPr="009307D1" w:rsidRDefault="034CAAC7" w:rsidP="00797B40">
            <w:pPr>
              <w:snapToGrid w:val="0"/>
            </w:pPr>
            <w:r>
              <w:lastRenderedPageBreak/>
              <w:t>Isiku_seisundi_liik</w:t>
            </w:r>
          </w:p>
        </w:tc>
        <w:tc>
          <w:tcPr>
            <w:tcW w:w="1920" w:type="dxa"/>
            <w:tcBorders>
              <w:left w:val="single" w:sz="1" w:space="0" w:color="000000" w:themeColor="text1"/>
              <w:bottom w:val="single" w:sz="1" w:space="0" w:color="000000" w:themeColor="text1"/>
            </w:tcBorders>
            <w:shd w:val="clear" w:color="auto" w:fill="auto"/>
          </w:tcPr>
          <w:p w14:paraId="1EE7A9E7" w14:textId="77777777" w:rsidR="00A47A47" w:rsidRPr="009307D1" w:rsidRDefault="034CAAC7" w:rsidP="00797B40">
            <w:pPr>
              <w:snapToGrid w:val="0"/>
            </w:pPr>
            <w:r>
              <w:t>Klassifikaatorite register</w:t>
            </w:r>
          </w:p>
        </w:tc>
        <w:tc>
          <w:tcPr>
            <w:tcW w:w="4903" w:type="dxa"/>
            <w:tcBorders>
              <w:left w:val="single" w:sz="1" w:space="0" w:color="000000" w:themeColor="text1"/>
              <w:bottom w:val="single" w:sz="1" w:space="0" w:color="000000" w:themeColor="text1"/>
              <w:right w:val="single" w:sz="1" w:space="0" w:color="000000" w:themeColor="text1"/>
            </w:tcBorders>
            <w:shd w:val="clear" w:color="auto" w:fill="auto"/>
          </w:tcPr>
          <w:p w14:paraId="386DB618" w14:textId="77777777" w:rsidR="00A47A47" w:rsidRPr="009307D1" w:rsidRDefault="034CAAC7" w:rsidP="00730134">
            <w:pPr>
              <w:snapToGrid w:val="0"/>
            </w:pPr>
            <w:r>
              <w:t>Seisundiklassifikaator, mis võimaldab fikseerida iga isiku puhul tema hetkeseisundi vastavalt üldisele isikute elutsüklile.</w:t>
            </w:r>
          </w:p>
        </w:tc>
      </w:tr>
      <w:tr w:rsidR="00797B40" w:rsidRPr="009307D1" w14:paraId="28ECF0E2" w14:textId="77777777" w:rsidTr="034CAAC7">
        <w:tc>
          <w:tcPr>
            <w:tcW w:w="2405" w:type="dxa"/>
            <w:tcBorders>
              <w:left w:val="single" w:sz="1" w:space="0" w:color="000000" w:themeColor="text1"/>
              <w:bottom w:val="single" w:sz="4" w:space="0" w:color="auto"/>
            </w:tcBorders>
            <w:shd w:val="clear" w:color="auto" w:fill="auto"/>
          </w:tcPr>
          <w:p w14:paraId="78E2AB9C" w14:textId="77777777" w:rsidR="00797B40" w:rsidRPr="009307D1" w:rsidRDefault="034CAAC7" w:rsidP="00797B40">
            <w:pPr>
              <w:snapToGrid w:val="0"/>
            </w:pPr>
            <w:r>
              <w:t>Töötaja_seisundi_liik</w:t>
            </w:r>
          </w:p>
        </w:tc>
        <w:tc>
          <w:tcPr>
            <w:tcW w:w="1920" w:type="dxa"/>
            <w:tcBorders>
              <w:left w:val="single" w:sz="1" w:space="0" w:color="000000" w:themeColor="text1"/>
              <w:bottom w:val="single" w:sz="4" w:space="0" w:color="auto"/>
            </w:tcBorders>
            <w:shd w:val="clear" w:color="auto" w:fill="auto"/>
          </w:tcPr>
          <w:p w14:paraId="2ADE72C3" w14:textId="77777777" w:rsidR="00797B40" w:rsidRPr="009307D1" w:rsidRDefault="034CAAC7" w:rsidP="00797B40">
            <w:pPr>
              <w:snapToGrid w:val="0"/>
            </w:pPr>
            <w:r>
              <w:t>Klassifikaatorite register</w:t>
            </w:r>
          </w:p>
        </w:tc>
        <w:tc>
          <w:tcPr>
            <w:tcW w:w="4903" w:type="dxa"/>
            <w:tcBorders>
              <w:left w:val="single" w:sz="1" w:space="0" w:color="000000" w:themeColor="text1"/>
              <w:bottom w:val="single" w:sz="4" w:space="0" w:color="auto"/>
              <w:right w:val="single" w:sz="1" w:space="0" w:color="000000" w:themeColor="text1"/>
            </w:tcBorders>
            <w:shd w:val="clear" w:color="auto" w:fill="auto"/>
          </w:tcPr>
          <w:p w14:paraId="32E57CAE" w14:textId="77777777" w:rsidR="00797B40" w:rsidRPr="009307D1" w:rsidRDefault="034CAAC7" w:rsidP="00730134">
            <w:pPr>
              <w:snapToGrid w:val="0"/>
            </w:pPr>
            <w:r>
              <w:t>Seisundiklassifikaator, mis võimaldab fikseerida iga töötaja puhul tema hetkeseisundi vastavalt üldisele töötajate elutsüklile.</w:t>
            </w:r>
          </w:p>
        </w:tc>
      </w:tr>
      <w:tr w:rsidR="00E00407" w:rsidRPr="009307D1" w14:paraId="6FA42A17" w14:textId="77777777" w:rsidTr="034CAAC7">
        <w:tc>
          <w:tcPr>
            <w:tcW w:w="2405" w:type="dxa"/>
            <w:tcBorders>
              <w:top w:val="single" w:sz="4" w:space="0" w:color="auto"/>
              <w:left w:val="single" w:sz="4" w:space="0" w:color="auto"/>
              <w:bottom w:val="single" w:sz="4" w:space="0" w:color="auto"/>
              <w:right w:val="single" w:sz="4" w:space="0" w:color="auto"/>
            </w:tcBorders>
            <w:shd w:val="clear" w:color="auto" w:fill="auto"/>
          </w:tcPr>
          <w:p w14:paraId="24E1E77E" w14:textId="77777777" w:rsidR="00E00407" w:rsidRPr="009307D1" w:rsidRDefault="034CAAC7" w:rsidP="00797B40">
            <w:pPr>
              <w:snapToGrid w:val="0"/>
            </w:pPr>
            <w:r>
              <w:t>Amet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97A9B01" w14:textId="77777777" w:rsidR="00E00407" w:rsidRPr="009307D1" w:rsidRDefault="034CAAC7"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F991AC1" w14:textId="77777777" w:rsidR="00E00407" w:rsidRPr="009307D1" w:rsidRDefault="034CAAC7" w:rsidP="00797B40">
            <w:pPr>
              <w:snapToGrid w:val="0"/>
            </w:pPr>
            <w:r>
              <w:t>Amet on töölepingus sätestatud ametikohustuste üldnimetus. Ametid on klassifikaatorid.</w:t>
            </w:r>
          </w:p>
        </w:tc>
      </w:tr>
      <w:tr w:rsidR="00B0207C" w:rsidRPr="009307D1" w14:paraId="5473EF87" w14:textId="77777777" w:rsidTr="034CAAC7">
        <w:tc>
          <w:tcPr>
            <w:tcW w:w="2405" w:type="dxa"/>
            <w:tcBorders>
              <w:top w:val="single" w:sz="4" w:space="0" w:color="auto"/>
              <w:left w:val="single" w:sz="4" w:space="0" w:color="auto"/>
              <w:bottom w:val="single" w:sz="4" w:space="0" w:color="auto"/>
              <w:right w:val="single" w:sz="4" w:space="0" w:color="auto"/>
            </w:tcBorders>
            <w:shd w:val="clear" w:color="auto" w:fill="auto"/>
          </w:tcPr>
          <w:p w14:paraId="07EF953E" w14:textId="77777777" w:rsidR="00B0207C" w:rsidRPr="009307D1" w:rsidRDefault="034CAAC7" w:rsidP="00797B40">
            <w:pPr>
              <w:snapToGrid w:val="0"/>
            </w:pPr>
            <w:r>
              <w:t>Riik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D3D19C2" w14:textId="77777777" w:rsidR="00B0207C" w:rsidRPr="009307D1" w:rsidRDefault="034CAAC7"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C11DDB9" w14:textId="77777777" w:rsidR="00B0207C" w:rsidRPr="009307D1" w:rsidRDefault="034CAAC7" w:rsidP="00797B40">
            <w:pPr>
              <w:snapToGrid w:val="0"/>
            </w:pPr>
            <w:r>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 Names of Countries (ISO 3166)</w:t>
            </w:r>
          </w:p>
        </w:tc>
      </w:tr>
      <w:tr w:rsidR="00A47A47" w:rsidRPr="009307D1" w14:paraId="16A09461" w14:textId="77777777" w:rsidTr="034CAAC7">
        <w:tc>
          <w:tcPr>
            <w:tcW w:w="2405" w:type="dxa"/>
            <w:tcBorders>
              <w:top w:val="single" w:sz="4" w:space="0" w:color="auto"/>
              <w:left w:val="single" w:sz="4" w:space="0" w:color="auto"/>
              <w:bottom w:val="single" w:sz="4" w:space="0" w:color="auto"/>
              <w:right w:val="single" w:sz="4" w:space="0" w:color="auto"/>
            </w:tcBorders>
            <w:shd w:val="clear" w:color="auto" w:fill="auto"/>
          </w:tcPr>
          <w:p w14:paraId="7EB8E87A" w14:textId="77E8C1A2" w:rsidR="00A47A47" w:rsidRPr="009307D1" w:rsidRDefault="034CAAC7" w:rsidP="00797B40">
            <w:pPr>
              <w:snapToGrid w:val="0"/>
            </w:pPr>
            <w:r>
              <w:t>Kauba_kategooria</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16BB99BE" w14:textId="77777777" w:rsidR="00A47A47" w:rsidRPr="009307D1" w:rsidRDefault="034CAAC7"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605C698" w14:textId="69770A2E" w:rsidR="00A47A47" w:rsidRPr="009307D1" w:rsidRDefault="034CAAC7" w:rsidP="00CD601C">
            <w:pPr>
              <w:snapToGrid w:val="0"/>
            </w:pPr>
            <w:r>
              <w:t>Võimaldab kauba klassifitseerimist erinevatesse kategooriatesse ja selle alusel kauba rühmitamist teatud põhjusel huvipakkuvateks hulkadeks. Tegemist on üksteist mittevälistavate kategooriatega, st üks ja sama kaup võib kuuluda korraga mitmesse sama tüüpi kategooriasse.</w:t>
            </w:r>
          </w:p>
        </w:tc>
      </w:tr>
      <w:tr w:rsidR="000404B7" w:rsidRPr="009307D1" w14:paraId="5AF3DE24" w14:textId="77777777" w:rsidTr="034CAAC7">
        <w:tc>
          <w:tcPr>
            <w:tcW w:w="2405" w:type="dxa"/>
            <w:tcBorders>
              <w:top w:val="single" w:sz="4" w:space="0" w:color="auto"/>
              <w:left w:val="single" w:sz="4" w:space="0" w:color="auto"/>
              <w:bottom w:val="single" w:sz="4" w:space="0" w:color="auto"/>
              <w:right w:val="single" w:sz="4" w:space="0" w:color="auto"/>
            </w:tcBorders>
            <w:shd w:val="clear" w:color="auto" w:fill="auto"/>
          </w:tcPr>
          <w:p w14:paraId="29691AF1" w14:textId="51CB3A88" w:rsidR="000404B7" w:rsidRPr="009307D1" w:rsidRDefault="034CAAC7" w:rsidP="00797B40">
            <w:pPr>
              <w:snapToGrid w:val="0"/>
            </w:pPr>
            <w:r>
              <w:t>Kauba_kategooria_</w:t>
            </w:r>
            <w:r w:rsidR="00D819AC">
              <w:t>tüü</w:t>
            </w:r>
            <w:r>
              <w:t>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03B50E3" w14:textId="77777777" w:rsidR="000404B7" w:rsidRPr="009307D1" w:rsidRDefault="034CAAC7"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E9AFD4A" w14:textId="4EEB7958" w:rsidR="000404B7" w:rsidRPr="009307D1" w:rsidRDefault="034CAAC7" w:rsidP="00A31B8B">
            <w:pPr>
              <w:snapToGrid w:val="0"/>
            </w:pPr>
            <w:r>
              <w:t>Võimaldab rühmitada kauba klassifitseerimiseks kasutatavaid kategooriaid ühise nime alla. Need nimed kirjeldavad, mis liiki klassifikatsiooniga on tegemist.</w:t>
            </w:r>
          </w:p>
        </w:tc>
      </w:tr>
      <w:tr w:rsidR="00D819AC" w:rsidRPr="009307D1" w14:paraId="444CA776" w14:textId="77777777" w:rsidTr="034CAAC7">
        <w:tc>
          <w:tcPr>
            <w:tcW w:w="2405" w:type="dxa"/>
            <w:tcBorders>
              <w:top w:val="single" w:sz="4" w:space="0" w:color="auto"/>
              <w:left w:val="single" w:sz="4" w:space="0" w:color="auto"/>
              <w:bottom w:val="single" w:sz="4" w:space="0" w:color="auto"/>
              <w:right w:val="single" w:sz="4" w:space="0" w:color="auto"/>
            </w:tcBorders>
            <w:shd w:val="clear" w:color="auto" w:fill="auto"/>
          </w:tcPr>
          <w:p w14:paraId="47240461" w14:textId="5B76B446" w:rsidR="00D819AC" w:rsidRDefault="00D819AC" w:rsidP="00797B40">
            <w:pPr>
              <w:snapToGrid w:val="0"/>
            </w:pPr>
            <w:r>
              <w:t>Kau</w:t>
            </w:r>
            <w:r w:rsidR="00607273">
              <w:t>b</w:t>
            </w:r>
            <w:r>
              <w:t>a_seisundi_liik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BC8CD90" w14:textId="53533DCB" w:rsidR="00D819AC" w:rsidRDefault="00D819AC"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182DC5C" w14:textId="5CC4075A" w:rsidR="00D819AC" w:rsidRDefault="00E4414F" w:rsidP="00A31B8B">
            <w:pPr>
              <w:snapToGrid w:val="0"/>
            </w:pPr>
            <w:r>
              <w:t>Kauba hetkeolukorra iseloomustus. Näiteks: ootel, aktiivne, mitteaktiivne.</w:t>
            </w:r>
          </w:p>
        </w:tc>
      </w:tr>
      <w:tr w:rsidR="00A47A47" w:rsidRPr="009307D1" w14:paraId="70B42080" w14:textId="77777777" w:rsidTr="034CAAC7">
        <w:tc>
          <w:tcPr>
            <w:tcW w:w="2405" w:type="dxa"/>
            <w:tcBorders>
              <w:top w:val="single" w:sz="4" w:space="0" w:color="auto"/>
              <w:left w:val="single" w:sz="4" w:space="0" w:color="auto"/>
              <w:bottom w:val="single" w:sz="4" w:space="0" w:color="auto"/>
              <w:right w:val="single" w:sz="4" w:space="0" w:color="auto"/>
            </w:tcBorders>
            <w:shd w:val="clear" w:color="auto" w:fill="auto"/>
          </w:tcPr>
          <w:p w14:paraId="589DF83F" w14:textId="71DA5BF4" w:rsidR="00A47A47" w:rsidRPr="009307D1" w:rsidRDefault="034CAAC7" w:rsidP="00797B40">
            <w:pPr>
              <w:snapToGrid w:val="0"/>
            </w:pPr>
            <w:r>
              <w:t>Kaup</w:t>
            </w:r>
            <w:r w:rsidR="005C5B47">
              <w:t xml:space="preserve"> (toode, müügiartikkel)</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F497BAD" w14:textId="0A2B4163" w:rsidR="00A47A47" w:rsidRPr="009307D1" w:rsidRDefault="0033629C" w:rsidP="00797B40">
            <w:pPr>
              <w:snapToGrid w:val="0"/>
            </w:pPr>
            <w:r>
              <w:t xml:space="preserve">Kaupade </w:t>
            </w:r>
            <w:r w:rsidR="034CAAC7">
              <w:t>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011A802E" w14:textId="4C4093DB" w:rsidR="00A47A47" w:rsidRPr="009307D1" w:rsidRDefault="00694CC1" w:rsidP="00797B40">
            <w:pPr>
              <w:snapToGrid w:val="0"/>
            </w:pPr>
            <w:r>
              <w:t>„</w:t>
            </w:r>
            <w:r w:rsidR="00850087">
              <w:t>O</w:t>
            </w:r>
            <w:r w:rsidR="00850087">
              <w:rPr>
                <w:rFonts w:hint="eastAsia"/>
              </w:rPr>
              <w:t>stu-müügi objekt v</w:t>
            </w:r>
            <w:r w:rsidR="00850087">
              <w:t>õi</w:t>
            </w:r>
            <w:r w:rsidR="00850087" w:rsidRPr="00850087">
              <w:rPr>
                <w:rFonts w:hint="eastAsia"/>
              </w:rPr>
              <w:t xml:space="preserve"> objektid</w:t>
            </w:r>
            <w:r w:rsidR="00850087">
              <w:t>.</w:t>
            </w:r>
            <w:r>
              <w:t>“</w:t>
            </w:r>
            <w:r w:rsidR="00850087">
              <w:t xml:space="preserve"> (Eesti </w:t>
            </w:r>
            <w:r w:rsidR="001B271C">
              <w:t>keele seletav sõnaraamat</w:t>
            </w:r>
            <w:r w:rsidR="00850087">
              <w:t>)</w:t>
            </w:r>
            <w:r w:rsidR="00255C3F">
              <w:t xml:space="preserve"> „Müügiks määratud </w:t>
            </w:r>
            <w:r w:rsidR="00255C3F" w:rsidRPr="00255C3F">
              <w:t>toode</w:t>
            </w:r>
            <w:r w:rsidR="00255C3F">
              <w:t xml:space="preserve"> või tooted“ (Vikipeedia)</w:t>
            </w:r>
          </w:p>
        </w:tc>
      </w:tr>
      <w:tr w:rsidR="00A47A47" w:rsidRPr="009307D1" w14:paraId="7A052B7C" w14:textId="77777777" w:rsidTr="034CAAC7">
        <w:tc>
          <w:tcPr>
            <w:tcW w:w="2405" w:type="dxa"/>
            <w:tcBorders>
              <w:top w:val="single" w:sz="4" w:space="0" w:color="auto"/>
              <w:left w:val="single" w:sz="4" w:space="0" w:color="auto"/>
              <w:bottom w:val="single" w:sz="4" w:space="0" w:color="auto"/>
              <w:right w:val="single" w:sz="4" w:space="0" w:color="auto"/>
            </w:tcBorders>
            <w:shd w:val="clear" w:color="auto" w:fill="auto"/>
          </w:tcPr>
          <w:p w14:paraId="494FCCC1" w14:textId="070A189D" w:rsidR="00752D68" w:rsidRPr="009307D1" w:rsidRDefault="034CAAC7" w:rsidP="00797B40">
            <w:pPr>
              <w:snapToGrid w:val="0"/>
            </w:pPr>
            <w:r>
              <w:t>Kauba_kategooria_</w:t>
            </w:r>
          </w:p>
          <w:p w14:paraId="156EF00B" w14:textId="0A779BA3" w:rsidR="00A47A47" w:rsidRPr="009307D1" w:rsidRDefault="00D819AC" w:rsidP="00797B40">
            <w:pPr>
              <w:snapToGrid w:val="0"/>
            </w:pPr>
            <w:r>
              <w:t>o</w:t>
            </w:r>
            <w:r w:rsidR="034CAAC7">
              <w:t>mamine</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5BFB86FF" w14:textId="5E82991E" w:rsidR="00A47A47" w:rsidRPr="009307D1" w:rsidRDefault="006F2B58" w:rsidP="00797B40">
            <w:pPr>
              <w:snapToGrid w:val="0"/>
            </w:pPr>
            <w:r>
              <w:t xml:space="preserve">Kaupade </w:t>
            </w:r>
            <w:r w:rsidR="034CAAC7">
              <w:t>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5B76DCE5" w14:textId="11F0F50C" w:rsidR="00A47A47" w:rsidRPr="009307D1" w:rsidRDefault="034CAAC7" w:rsidP="00730134">
            <w:pPr>
              <w:snapToGrid w:val="0"/>
            </w:pPr>
            <w:r>
              <w:t xml:space="preserve">Näitab kauba kuulumist kategooriatesse. Iga kauba ja iga kaubakategooria vahel võib olla maksimaalselt üks seos. </w:t>
            </w:r>
          </w:p>
        </w:tc>
      </w:tr>
      <w:tr w:rsidR="00D34980" w:rsidRPr="009307D1" w14:paraId="6F8C69DA" w14:textId="77777777" w:rsidTr="034CAAC7">
        <w:tc>
          <w:tcPr>
            <w:tcW w:w="2405" w:type="dxa"/>
            <w:tcBorders>
              <w:top w:val="single" w:sz="4" w:space="0" w:color="auto"/>
              <w:left w:val="single" w:sz="4" w:space="0" w:color="auto"/>
              <w:bottom w:val="single" w:sz="4" w:space="0" w:color="auto"/>
              <w:right w:val="single" w:sz="4" w:space="0" w:color="auto"/>
            </w:tcBorders>
            <w:shd w:val="clear" w:color="auto" w:fill="auto"/>
          </w:tcPr>
          <w:p w14:paraId="33621C46" w14:textId="2C5112A2" w:rsidR="00D34980" w:rsidRPr="009307D1" w:rsidRDefault="00C642D8" w:rsidP="00797B40">
            <w:pPr>
              <w:snapToGrid w:val="0"/>
            </w:pPr>
            <w:r>
              <w:t>Žanr</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55E37661" w14:textId="77777777" w:rsidR="00D34980" w:rsidRPr="009307D1" w:rsidRDefault="034CAAC7"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24155FC" w14:textId="68E09455" w:rsidR="00D34980" w:rsidRPr="009307D1" w:rsidRDefault="00694CC1" w:rsidP="00797B40">
            <w:pPr>
              <w:snapToGrid w:val="0"/>
            </w:pPr>
            <w:r>
              <w:t>„</w:t>
            </w:r>
            <w:r w:rsidR="00C642D8">
              <w:t>K</w:t>
            </w:r>
            <w:r w:rsidR="00C642D8" w:rsidRPr="00C642D8">
              <w:t>unsti põhiliigis eristuv kindlate struktuuri- ja vormitunnustega alaliik</w:t>
            </w:r>
            <w:r>
              <w:t>“.</w:t>
            </w:r>
            <w:r w:rsidR="00C642D8">
              <w:t xml:space="preserve"> (Eesti keele seletav sõnaraamat)</w:t>
            </w:r>
          </w:p>
        </w:tc>
      </w:tr>
      <w:tr w:rsidR="00C642D8" w:rsidRPr="009307D1" w14:paraId="056849BE" w14:textId="77777777" w:rsidTr="034CAAC7">
        <w:tc>
          <w:tcPr>
            <w:tcW w:w="2405" w:type="dxa"/>
            <w:tcBorders>
              <w:top w:val="single" w:sz="4" w:space="0" w:color="auto"/>
              <w:left w:val="single" w:sz="4" w:space="0" w:color="auto"/>
              <w:bottom w:val="single" w:sz="4" w:space="0" w:color="auto"/>
              <w:right w:val="single" w:sz="4" w:space="0" w:color="auto"/>
            </w:tcBorders>
            <w:shd w:val="clear" w:color="auto" w:fill="auto"/>
          </w:tcPr>
          <w:p w14:paraId="0D54A12C" w14:textId="668602E1" w:rsidR="00C642D8" w:rsidRDefault="006F2B58" w:rsidP="00797B40">
            <w:pPr>
              <w:snapToGrid w:val="0"/>
            </w:pPr>
            <w:r>
              <w:t>Autor</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2B7BEB9" w14:textId="2271EFA2" w:rsidR="00C642D8" w:rsidRDefault="006F2B58" w:rsidP="00797B40">
            <w:pPr>
              <w:snapToGrid w:val="0"/>
            </w:pPr>
            <w:r>
              <w:t>Autorite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5E1C795A" w14:textId="603FC832" w:rsidR="00C642D8" w:rsidRPr="009307D1" w:rsidRDefault="005721E0" w:rsidP="005721E0">
            <w:pPr>
              <w:tabs>
                <w:tab w:val="left" w:pos="1050"/>
              </w:tabs>
              <w:snapToGrid w:val="0"/>
            </w:pPr>
            <w:r>
              <w:t>A</w:t>
            </w:r>
            <w:r>
              <w:rPr>
                <w:rStyle w:val="d"/>
              </w:rPr>
              <w:t>rtikli, raamatu vms. kirjutaja, kirjandus- v. kunstiteose looja</w:t>
            </w:r>
            <w:r>
              <w:t xml:space="preserve">; </w:t>
            </w:r>
            <w:r>
              <w:rPr>
                <w:rStyle w:val="d"/>
              </w:rPr>
              <w:t>leiutise, projekti vms. tegija</w:t>
            </w:r>
            <w:r>
              <w:t>. (Eesti keele seletav sõnaraamat)</w:t>
            </w:r>
            <w:r w:rsidR="003802D7">
              <w:t>. EKr sündinud autori puhul mõistetakse autori all selle teose vahendajat.</w:t>
            </w:r>
            <w:bookmarkStart w:id="72" w:name="_GoBack"/>
            <w:bookmarkEnd w:id="72"/>
          </w:p>
        </w:tc>
      </w:tr>
      <w:tr w:rsidR="005721E0" w:rsidRPr="009307D1" w14:paraId="63A4666C" w14:textId="77777777" w:rsidTr="034CAAC7">
        <w:tc>
          <w:tcPr>
            <w:tcW w:w="2405" w:type="dxa"/>
            <w:tcBorders>
              <w:top w:val="single" w:sz="4" w:space="0" w:color="auto"/>
              <w:left w:val="single" w:sz="4" w:space="0" w:color="auto"/>
              <w:bottom w:val="single" w:sz="4" w:space="0" w:color="auto"/>
              <w:right w:val="single" w:sz="4" w:space="0" w:color="auto"/>
            </w:tcBorders>
            <w:shd w:val="clear" w:color="auto" w:fill="auto"/>
          </w:tcPr>
          <w:p w14:paraId="0886B8F9" w14:textId="5F2A80F5" w:rsidR="005721E0" w:rsidRDefault="005C47FA" w:rsidP="00797B40">
            <w:pPr>
              <w:snapToGrid w:val="0"/>
            </w:pPr>
            <w:r>
              <w:lastRenderedPageBreak/>
              <w:t>Raamat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372CE4C" w14:textId="7A8DD7D6" w:rsidR="005721E0" w:rsidRDefault="005C47FA" w:rsidP="00797B40">
            <w:pPr>
              <w:snapToGrid w:val="0"/>
            </w:pPr>
            <w:r>
              <w:t>Kaupade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56610908" w14:textId="3849C1DB" w:rsidR="005721E0" w:rsidRDefault="005C47FA" w:rsidP="005721E0">
            <w:pPr>
              <w:tabs>
                <w:tab w:val="left" w:pos="1050"/>
              </w:tabs>
              <w:snapToGrid w:val="0"/>
            </w:pPr>
            <w:r>
              <w:rPr>
                <w:rStyle w:val="egl"/>
              </w:rPr>
              <w:t>Trükipoognaist koosnev terviklik väljaanne, mida katavad kaaned;</w:t>
            </w:r>
            <w:r>
              <w:rPr>
                <w:rStyle w:val="Lehekljenumber"/>
              </w:rPr>
              <w:t xml:space="preserve"> </w:t>
            </w:r>
            <w:r>
              <w:rPr>
                <w:rStyle w:val="d"/>
              </w:rPr>
              <w:t>sellisel kujul ilmunud v. ilmuv kirjandusteos (ka mitmeköitelisena)</w:t>
            </w:r>
            <w:r>
              <w:t xml:space="preserve"> või digitaalkujul terviklik väljaanne.</w:t>
            </w:r>
            <w:r w:rsidR="00F54DF1">
              <w:t xml:space="preserve"> (Eesti keele seletav sõnaraamat)</w:t>
            </w:r>
            <w:r w:rsidR="00D744DF">
              <w:t xml:space="preserve"> Raamatul on lehekülgi vähemalt 49 (</w:t>
            </w:r>
            <w:r w:rsidR="00D744DF" w:rsidRPr="00D744DF">
              <w:t>brošüüril</w:t>
            </w:r>
            <w:r w:rsidR="00D744DF">
              <w:t xml:space="preserve"> 5–48). Antud andmebaasis loetakse raamatuteks ka brošüürid ja muud taolised terviklikud kaantega väljaanded, mille lehekülgede arv on suurem nullist.</w:t>
            </w:r>
          </w:p>
        </w:tc>
      </w:tr>
      <w:tr w:rsidR="005721E0" w:rsidRPr="009307D1" w14:paraId="43E8EA17" w14:textId="77777777" w:rsidTr="034CAAC7">
        <w:tc>
          <w:tcPr>
            <w:tcW w:w="2405" w:type="dxa"/>
            <w:tcBorders>
              <w:top w:val="single" w:sz="4" w:space="0" w:color="auto"/>
              <w:left w:val="single" w:sz="4" w:space="0" w:color="auto"/>
              <w:bottom w:val="single" w:sz="4" w:space="0" w:color="auto"/>
              <w:right w:val="single" w:sz="4" w:space="0" w:color="auto"/>
            </w:tcBorders>
            <w:shd w:val="clear" w:color="auto" w:fill="auto"/>
          </w:tcPr>
          <w:p w14:paraId="75748937" w14:textId="6FF37409" w:rsidR="005721E0" w:rsidRDefault="00D941D5" w:rsidP="00797B40">
            <w:pPr>
              <w:snapToGrid w:val="0"/>
            </w:pPr>
            <w:r>
              <w:t>Kirjastus</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12C10C7A" w14:textId="249D0450" w:rsidR="005721E0" w:rsidRDefault="00D941D5"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30863CA" w14:textId="603E1B2A" w:rsidR="005721E0" w:rsidRDefault="00D941D5" w:rsidP="005721E0">
            <w:pPr>
              <w:tabs>
                <w:tab w:val="left" w:pos="1050"/>
              </w:tabs>
              <w:snapToGrid w:val="0"/>
            </w:pPr>
            <w:r>
              <w:rPr>
                <w:rStyle w:val="d"/>
              </w:rPr>
              <w:t>Mitmesuguseid trükiseid ilmutav ettevõte.</w:t>
            </w:r>
          </w:p>
        </w:tc>
      </w:tr>
      <w:tr w:rsidR="005721E0" w:rsidRPr="009307D1" w14:paraId="3CD55169" w14:textId="77777777" w:rsidTr="034CAAC7">
        <w:tc>
          <w:tcPr>
            <w:tcW w:w="2405" w:type="dxa"/>
            <w:tcBorders>
              <w:top w:val="single" w:sz="4" w:space="0" w:color="auto"/>
              <w:left w:val="single" w:sz="4" w:space="0" w:color="auto"/>
              <w:bottom w:val="single" w:sz="4" w:space="0" w:color="auto"/>
              <w:right w:val="single" w:sz="4" w:space="0" w:color="auto"/>
            </w:tcBorders>
            <w:shd w:val="clear" w:color="auto" w:fill="auto"/>
          </w:tcPr>
          <w:p w14:paraId="6DC9274B" w14:textId="41E983DE" w:rsidR="005721E0" w:rsidRDefault="00D941D5" w:rsidP="00797B40">
            <w:pPr>
              <w:snapToGrid w:val="0"/>
            </w:pPr>
            <w:r>
              <w:t>Keel</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58F560A8" w14:textId="7F9E4F4C" w:rsidR="005721E0" w:rsidRDefault="00D941D5"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5889E2F9" w14:textId="2E278770" w:rsidR="005721E0" w:rsidRDefault="00D941D5" w:rsidP="005721E0">
            <w:pPr>
              <w:tabs>
                <w:tab w:val="left" w:pos="1050"/>
              </w:tabs>
              <w:snapToGrid w:val="0"/>
            </w:pPr>
            <w:r>
              <w:rPr>
                <w:rStyle w:val="d"/>
              </w:rPr>
              <w:t xml:space="preserve">Sümbolite ja reeglite kogum informatsiooni edastamiseks, </w:t>
            </w:r>
            <w:r>
              <w:rPr>
                <w:rStyle w:val="egl"/>
              </w:rPr>
              <w:t>inimese olulisim suhtlemisvahend. (</w:t>
            </w:r>
            <w:r>
              <w:t>Eesti keele seletav sõnaraamat)</w:t>
            </w:r>
          </w:p>
        </w:tc>
      </w:tr>
      <w:tr w:rsidR="005721E0" w:rsidRPr="009307D1" w14:paraId="05C27249" w14:textId="77777777" w:rsidTr="034CAAC7">
        <w:tc>
          <w:tcPr>
            <w:tcW w:w="2405" w:type="dxa"/>
            <w:tcBorders>
              <w:top w:val="single" w:sz="4" w:space="0" w:color="auto"/>
              <w:left w:val="single" w:sz="4" w:space="0" w:color="auto"/>
              <w:bottom w:val="single" w:sz="4" w:space="0" w:color="auto"/>
              <w:right w:val="single" w:sz="4" w:space="0" w:color="auto"/>
            </w:tcBorders>
            <w:shd w:val="clear" w:color="auto" w:fill="auto"/>
          </w:tcPr>
          <w:p w14:paraId="7BE0164C" w14:textId="073DB87A" w:rsidR="005721E0" w:rsidRDefault="00BE732E" w:rsidP="00797B40">
            <w:pPr>
              <w:snapToGrid w:val="0"/>
            </w:pPr>
            <w:r>
              <w:t>Sari</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5EC4548C" w14:textId="539110EF" w:rsidR="005721E0" w:rsidRDefault="00BE732E"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CEC7147" w14:textId="691E390A" w:rsidR="005721E0" w:rsidRDefault="00F54DF1" w:rsidP="005721E0">
            <w:pPr>
              <w:tabs>
                <w:tab w:val="left" w:pos="1050"/>
              </w:tabs>
              <w:snapToGrid w:val="0"/>
            </w:pPr>
            <w:r>
              <w:rPr>
                <w:rStyle w:val="d"/>
              </w:rPr>
              <w:t>„</w:t>
            </w:r>
            <w:r w:rsidR="00BE732E">
              <w:rPr>
                <w:rStyle w:val="d"/>
              </w:rPr>
              <w:t>Ühelaadsete, ka omavahel seotud esemete v. nähtuste rida v. rühm, seeria.</w:t>
            </w:r>
            <w:r>
              <w:rPr>
                <w:rStyle w:val="d"/>
              </w:rPr>
              <w:t>“</w:t>
            </w:r>
            <w:r w:rsidR="00BE732E">
              <w:rPr>
                <w:rStyle w:val="d"/>
              </w:rPr>
              <w:t xml:space="preserve"> </w:t>
            </w:r>
            <w:r w:rsidR="00BE732E">
              <w:rPr>
                <w:rStyle w:val="egl"/>
              </w:rPr>
              <w:t>(</w:t>
            </w:r>
            <w:r w:rsidR="00BE732E">
              <w:t>Eesti keele seletav sõnaraamat)</w:t>
            </w:r>
          </w:p>
        </w:tc>
      </w:tr>
      <w:tr w:rsidR="005721E0" w:rsidRPr="009307D1" w14:paraId="71ECCE9A" w14:textId="77777777" w:rsidTr="034CAAC7">
        <w:tc>
          <w:tcPr>
            <w:tcW w:w="2405" w:type="dxa"/>
            <w:tcBorders>
              <w:top w:val="single" w:sz="4" w:space="0" w:color="auto"/>
              <w:left w:val="single" w:sz="4" w:space="0" w:color="auto"/>
              <w:bottom w:val="single" w:sz="4" w:space="0" w:color="auto"/>
              <w:right w:val="single" w:sz="4" w:space="0" w:color="auto"/>
            </w:tcBorders>
            <w:shd w:val="clear" w:color="auto" w:fill="auto"/>
          </w:tcPr>
          <w:p w14:paraId="5DBDC074" w14:textId="7A68D43E" w:rsidR="005721E0" w:rsidRDefault="00746B9F" w:rsidP="00797B40">
            <w:pPr>
              <w:snapToGrid w:val="0"/>
            </w:pPr>
            <w:r>
              <w:t>Kauba</w:t>
            </w:r>
            <w:r w:rsidR="006B0E3C">
              <w:t>_kommentaar</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538D1C6C" w14:textId="632B874D" w:rsidR="005721E0" w:rsidRDefault="006B0E3C" w:rsidP="00797B40">
            <w:pPr>
              <w:snapToGrid w:val="0"/>
            </w:pPr>
            <w:r>
              <w:t>Kommentaaride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678845DB" w14:textId="47CF29D7" w:rsidR="005721E0" w:rsidRDefault="006B0E3C" w:rsidP="005721E0">
            <w:pPr>
              <w:tabs>
                <w:tab w:val="left" w:pos="1050"/>
              </w:tabs>
              <w:snapToGrid w:val="0"/>
            </w:pPr>
            <w:r>
              <w:t xml:space="preserve">Selgitav või arvustav märkus </w:t>
            </w:r>
            <w:r w:rsidR="00746B9F">
              <w:t>kauba</w:t>
            </w:r>
            <w:r>
              <w:t xml:space="preserve"> kohta. Võimaldab </w:t>
            </w:r>
            <w:r w:rsidR="00746B9F">
              <w:t>kauba</w:t>
            </w:r>
            <w:r>
              <w:t xml:space="preserve"> hindamist ja arvustamist.</w:t>
            </w:r>
          </w:p>
        </w:tc>
      </w:tr>
    </w:tbl>
    <w:p w14:paraId="78C5D112" w14:textId="77777777" w:rsidR="00AD3C5F" w:rsidRPr="009307D1" w:rsidRDefault="00AD3C5F">
      <w:pPr>
        <w:rPr>
          <w:rFonts w:cs="Arial"/>
        </w:rPr>
      </w:pPr>
    </w:p>
    <w:p w14:paraId="57F28990" w14:textId="77777777" w:rsidR="00741571" w:rsidRDefault="00741571">
      <w:pPr>
        <w:rPr>
          <w:rFonts w:cs="Arial"/>
        </w:rPr>
      </w:pPr>
    </w:p>
    <w:p w14:paraId="0E94340E" w14:textId="77777777" w:rsidR="000277D6" w:rsidRDefault="00741571" w:rsidP="034CAAC7">
      <w:pPr>
        <w:jc w:val="both"/>
        <w:rPr>
          <w:rFonts w:eastAsia="Arial" w:cs="Arial"/>
        </w:rPr>
      </w:pPr>
      <w:r w:rsidRPr="25D91C1E">
        <w:fldChar w:fldCharType="begin"/>
      </w:r>
      <w:r>
        <w:rPr>
          <w:rFonts w:cs="Arial"/>
        </w:rPr>
        <w:instrText xml:space="preserve"> REF _Ref463175753 \h </w:instrText>
      </w:r>
      <w:r w:rsidR="00CC4C1A">
        <w:rPr>
          <w:rFonts w:cs="Arial"/>
        </w:rPr>
        <w:instrText xml:space="preserve"> \* MERGEFORMAT </w:instrText>
      </w:r>
      <w:r w:rsidRPr="25D91C1E">
        <w:rPr>
          <w:rFonts w:cs="Arial"/>
        </w:rPr>
        <w:fldChar w:fldCharType="separate"/>
      </w:r>
      <w:r w:rsidR="00122B0F">
        <w:t xml:space="preserve">Tabel </w:t>
      </w:r>
      <w:r w:rsidR="00122B0F">
        <w:rPr>
          <w:noProof/>
        </w:rPr>
        <w:t>6</w:t>
      </w:r>
      <w:r w:rsidRPr="25D91C1E">
        <w:fldChar w:fldCharType="end"/>
      </w:r>
      <w:r w:rsidRPr="034CAAC7">
        <w:rPr>
          <w:rFonts w:eastAsia="Arial" w:cs="Arial"/>
        </w:rPr>
        <w:t xml:space="preserve"> esitab atribuutide sõnalised kirjeldused.</w:t>
      </w:r>
    </w:p>
    <w:p w14:paraId="669DAF49" w14:textId="77777777" w:rsidR="00741571" w:rsidRPr="009307D1" w:rsidRDefault="00741571">
      <w:pPr>
        <w:rPr>
          <w:rFonts w:cs="Arial"/>
        </w:rPr>
      </w:pPr>
    </w:p>
    <w:p w14:paraId="4A5A782F" w14:textId="77777777" w:rsidR="00741571" w:rsidRDefault="00741571" w:rsidP="00741571">
      <w:pPr>
        <w:pStyle w:val="Pealdis"/>
        <w:keepNext/>
      </w:pPr>
      <w:bookmarkStart w:id="73" w:name="_Ref463175753"/>
      <w:r>
        <w:t xml:space="preserve">Tabel </w:t>
      </w:r>
      <w:fldSimple w:instr=" SEQ Tabel \* ARABIC ">
        <w:r w:rsidR="004524AD" w:rsidRPr="25D91C1E">
          <w:t>6</w:t>
        </w:r>
      </w:fldSimple>
      <w:bookmarkEnd w:id="73"/>
      <w:r>
        <w:t xml:space="preserve"> Atribuutide sõnalised kirjeldused.</w:t>
      </w:r>
    </w:p>
    <w:tbl>
      <w:tblPr>
        <w:tblW w:w="9177" w:type="dxa"/>
        <w:tblInd w:w="1" w:type="dxa"/>
        <w:tblLayout w:type="fixed"/>
        <w:tblCellMar>
          <w:left w:w="0" w:type="dxa"/>
          <w:right w:w="0" w:type="dxa"/>
        </w:tblCellMar>
        <w:tblLook w:val="0000" w:firstRow="0" w:lastRow="0" w:firstColumn="0" w:lastColumn="0" w:noHBand="0" w:noVBand="0"/>
      </w:tblPr>
      <w:tblGrid>
        <w:gridCol w:w="1654"/>
        <w:gridCol w:w="1526"/>
        <w:gridCol w:w="3908"/>
        <w:gridCol w:w="2089"/>
      </w:tblGrid>
      <w:tr w:rsidR="00671FBE" w:rsidRPr="009307D1" w14:paraId="1F1D83AF" w14:textId="77777777" w:rsidTr="034CAAC7">
        <w:trPr>
          <w:tblHeader/>
        </w:trPr>
        <w:tc>
          <w:tcPr>
            <w:tcW w:w="1654"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0BC175CC" w14:textId="77777777" w:rsidR="00671FBE" w:rsidRPr="009307D1" w:rsidRDefault="034CAAC7" w:rsidP="034CAAC7">
            <w:pPr>
              <w:snapToGrid w:val="0"/>
              <w:rPr>
                <w:b/>
                <w:bCs/>
              </w:rPr>
            </w:pPr>
            <w:r w:rsidRPr="034CAAC7">
              <w:rPr>
                <w:b/>
                <w:bCs/>
              </w:rPr>
              <w:t>Olemitüübi nimi</w:t>
            </w:r>
          </w:p>
        </w:tc>
        <w:tc>
          <w:tcPr>
            <w:tcW w:w="1526"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17D0DAF8" w14:textId="77777777" w:rsidR="00671FBE" w:rsidRPr="009307D1" w:rsidRDefault="034CAAC7" w:rsidP="034CAAC7">
            <w:pPr>
              <w:snapToGrid w:val="0"/>
              <w:rPr>
                <w:b/>
                <w:bCs/>
              </w:rPr>
            </w:pPr>
            <w:r w:rsidRPr="034CAAC7">
              <w:rPr>
                <w:b/>
                <w:bCs/>
              </w:rPr>
              <w:t>Atribuudi nimi (teised nimed)</w:t>
            </w:r>
          </w:p>
        </w:tc>
        <w:tc>
          <w:tcPr>
            <w:tcW w:w="390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426D16FD" w14:textId="77777777" w:rsidR="00671FBE" w:rsidRPr="009307D1" w:rsidRDefault="034CAAC7" w:rsidP="034CAAC7">
            <w:pPr>
              <w:snapToGrid w:val="0"/>
              <w:rPr>
                <w:b/>
                <w:bCs/>
              </w:rPr>
            </w:pPr>
            <w:r w:rsidRPr="034CAAC7">
              <w:rPr>
                <w:b/>
                <w:bCs/>
              </w:rPr>
              <w:t>Atribuudi definitsioon</w:t>
            </w:r>
          </w:p>
        </w:tc>
        <w:tc>
          <w:tcPr>
            <w:tcW w:w="2089"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D9D9D9" w:themeFill="background1" w:themeFillShade="D9"/>
          </w:tcPr>
          <w:p w14:paraId="6E17B8E8" w14:textId="77777777" w:rsidR="00671FBE" w:rsidRPr="009307D1" w:rsidRDefault="034CAAC7" w:rsidP="034CAAC7">
            <w:pPr>
              <w:snapToGrid w:val="0"/>
              <w:rPr>
                <w:b/>
                <w:bCs/>
              </w:rPr>
            </w:pPr>
            <w:r w:rsidRPr="034CAAC7">
              <w:rPr>
                <w:b/>
                <w:bCs/>
              </w:rPr>
              <w:t>Näiteväärtus</w:t>
            </w:r>
          </w:p>
        </w:tc>
      </w:tr>
      <w:tr w:rsidR="001670BA" w:rsidRPr="009307D1" w14:paraId="499FFBDD" w14:textId="77777777" w:rsidTr="034CAAC7">
        <w:tc>
          <w:tcPr>
            <w:tcW w:w="1654" w:type="dxa"/>
            <w:tcBorders>
              <w:left w:val="single" w:sz="1" w:space="0" w:color="000000" w:themeColor="text1"/>
              <w:bottom w:val="single" w:sz="1" w:space="0" w:color="000000" w:themeColor="text1"/>
            </w:tcBorders>
            <w:shd w:val="clear" w:color="auto" w:fill="auto"/>
          </w:tcPr>
          <w:p w14:paraId="4A519D86" w14:textId="77777777" w:rsidR="001670BA" w:rsidRPr="009307D1" w:rsidRDefault="034CAAC7" w:rsidP="001670BA">
            <w:pPr>
              <w:snapToGrid w:val="0"/>
            </w:pPr>
            <w:r>
              <w:t>Klassifikaator</w:t>
            </w:r>
          </w:p>
        </w:tc>
        <w:tc>
          <w:tcPr>
            <w:tcW w:w="1526" w:type="dxa"/>
            <w:tcBorders>
              <w:left w:val="single" w:sz="1" w:space="0" w:color="000000" w:themeColor="text1"/>
              <w:bottom w:val="single" w:sz="1" w:space="0" w:color="000000" w:themeColor="text1"/>
            </w:tcBorders>
            <w:shd w:val="clear" w:color="auto" w:fill="auto"/>
          </w:tcPr>
          <w:p w14:paraId="38150C6D" w14:textId="77777777" w:rsidR="001670BA" w:rsidRPr="009307D1" w:rsidRDefault="034CAAC7" w:rsidP="001670BA">
            <w:pPr>
              <w:snapToGrid w:val="0"/>
            </w:pPr>
            <w:r>
              <w:t>kood</w:t>
            </w:r>
          </w:p>
        </w:tc>
        <w:tc>
          <w:tcPr>
            <w:tcW w:w="3908" w:type="dxa"/>
            <w:tcBorders>
              <w:left w:val="single" w:sz="1" w:space="0" w:color="000000" w:themeColor="text1"/>
              <w:bottom w:val="single" w:sz="1" w:space="0" w:color="000000" w:themeColor="text1"/>
            </w:tcBorders>
            <w:shd w:val="clear" w:color="auto" w:fill="auto"/>
          </w:tcPr>
          <w:p w14:paraId="1A8A76E9" w14:textId="77777777" w:rsidR="001670BA" w:rsidRPr="009307D1" w:rsidRDefault="034CAAC7" w:rsidP="034CAAC7">
            <w:pPr>
              <w:snapToGrid w:val="0"/>
              <w:rPr>
                <w:rFonts w:eastAsia="Arial" w:cs="Arial"/>
              </w:rPr>
            </w:pPr>
            <w:r w:rsidRPr="034CAAC7">
              <w:rPr>
                <w:rFonts w:eastAsia="Arial" w:cs="Arial"/>
              </w:rPr>
              <w:t>Klassifikaatori väärtust esitav kood, mida saab kasutada selle väärtuse lühidalt esitamiseks. Kood võib olla tekstiline või numbriline väärtus. Kood peaks olema võimalikult hästi meeldejääv. See tähendab, et kui kasutaja näeb koodi, siis seostub see tema jaoks võimalikult lihtsalt koodiga iseloomustatava klassifikaatori väärtusega.</w:t>
            </w:r>
          </w:p>
          <w:p w14:paraId="4D007CCB" w14:textId="77777777" w:rsidR="001670BA" w:rsidRPr="009307D1" w:rsidRDefault="001670BA" w:rsidP="001670BA">
            <w:pPr>
              <w:snapToGrid w:val="0"/>
              <w:rPr>
                <w:rFonts w:cs="Arial"/>
              </w:rPr>
            </w:pPr>
          </w:p>
          <w:p w14:paraId="26C061C6" w14:textId="77777777" w:rsidR="00BE01E4" w:rsidRPr="00BE798D" w:rsidRDefault="034CAAC7" w:rsidP="034CAAC7">
            <w:pPr>
              <w:snapToGrid w:val="0"/>
              <w:rPr>
                <w:rFonts w:eastAsia="Arial,ArialMT" w:cs="Arial"/>
                <w:b/>
                <w:bCs/>
              </w:rPr>
            </w:pPr>
            <w:r w:rsidRPr="034CAAC7">
              <w:rPr>
                <w:rFonts w:eastAsia="Arial" w:cs="Arial"/>
                <w:b/>
                <w:bCs/>
              </w:rPr>
              <w:t xml:space="preserve">{Klassifikaatori unikaalne identifikaator, mis on unikaalne klassifikaatori tüübi piires. </w:t>
            </w:r>
            <w:r w:rsidRPr="00BE798D">
              <w:rPr>
                <w:rFonts w:eastAsia="Arial,ArialMT" w:cs="Arial"/>
                <w:b/>
                <w:bCs/>
              </w:rPr>
              <w:t>Registreerimine on kohustuslik.</w:t>
            </w:r>
          </w:p>
          <w:p w14:paraId="3D739D3B" w14:textId="77777777" w:rsidR="005B4D56" w:rsidRPr="00BE798D" w:rsidRDefault="005B4D56" w:rsidP="00DC1E15">
            <w:pPr>
              <w:snapToGrid w:val="0"/>
              <w:rPr>
                <w:rFonts w:eastAsia="ArialMT" w:cs="Arial"/>
                <w:b/>
              </w:rPr>
            </w:pPr>
          </w:p>
          <w:p w14:paraId="418F2384" w14:textId="77777777" w:rsidR="00C2098B" w:rsidRDefault="034CAAC7" w:rsidP="034CAAC7">
            <w:pPr>
              <w:snapToGrid w:val="0"/>
              <w:rPr>
                <w:rFonts w:eastAsia="Arial,ArialMT" w:cs="Arial"/>
                <w:b/>
                <w:bCs/>
              </w:rPr>
            </w:pPr>
            <w:r w:rsidRPr="00BE798D">
              <w:rPr>
                <w:rFonts w:eastAsia="Arial,ArialMT" w:cs="Arial"/>
                <w:b/>
                <w:bCs/>
              </w:rPr>
              <w:t>Riikide koodid koosnevad vastavalt ISO 3166 standardile täpselt kolmest suurtähest.</w:t>
            </w:r>
          </w:p>
          <w:p w14:paraId="32A0EC86" w14:textId="77777777" w:rsidR="00C2098B" w:rsidRDefault="00C2098B" w:rsidP="034CAAC7">
            <w:pPr>
              <w:snapToGrid w:val="0"/>
              <w:rPr>
                <w:rFonts w:eastAsia="Arial,ArialMT" w:cs="Arial"/>
                <w:b/>
                <w:bCs/>
              </w:rPr>
            </w:pPr>
          </w:p>
          <w:p w14:paraId="1763B209" w14:textId="64170D27" w:rsidR="001670BA" w:rsidRPr="00DC1E15" w:rsidRDefault="00C2098B" w:rsidP="034CAAC7">
            <w:pPr>
              <w:snapToGrid w:val="0"/>
              <w:rPr>
                <w:rFonts w:ascii="Arial,ArialMT" w:eastAsia="Arial,ArialMT" w:hAnsi="Arial,ArialMT" w:cs="Arial,ArialMT"/>
                <w:b/>
                <w:bCs/>
              </w:rPr>
            </w:pPr>
            <w:r>
              <w:rPr>
                <w:rFonts w:eastAsia="Arial,ArialMT" w:cs="Arial"/>
                <w:b/>
                <w:bCs/>
              </w:rPr>
              <w:t xml:space="preserve">Keele koodid koosnevad vastavalt ISO </w:t>
            </w:r>
            <w:r w:rsidR="00E924EC">
              <w:rPr>
                <w:rFonts w:eastAsia="Arial,ArialMT" w:cs="Arial"/>
                <w:b/>
                <w:bCs/>
              </w:rPr>
              <w:t>639</w:t>
            </w:r>
            <w:r w:rsidR="002A4932">
              <w:rPr>
                <w:rFonts w:eastAsia="Arial,ArialMT" w:cs="Arial"/>
                <w:b/>
                <w:bCs/>
              </w:rPr>
              <w:t>-2/T</w:t>
            </w:r>
            <w:r w:rsidR="00E924EC">
              <w:rPr>
                <w:rFonts w:eastAsia="Arial,ArialMT" w:cs="Arial"/>
                <w:b/>
                <w:bCs/>
              </w:rPr>
              <w:t xml:space="preserve"> standardile täpselt </w:t>
            </w:r>
            <w:r w:rsidR="002A4932">
              <w:rPr>
                <w:rFonts w:eastAsia="Arial,ArialMT" w:cs="Arial"/>
                <w:b/>
                <w:bCs/>
              </w:rPr>
              <w:t>kolmest</w:t>
            </w:r>
            <w:r w:rsidR="00E924EC">
              <w:rPr>
                <w:rFonts w:eastAsia="Arial,ArialMT" w:cs="Arial"/>
                <w:b/>
                <w:bCs/>
              </w:rPr>
              <w:t xml:space="preserve"> </w:t>
            </w:r>
            <w:r w:rsidR="008E09CA">
              <w:rPr>
                <w:rFonts w:eastAsia="Arial,ArialMT" w:cs="Arial"/>
                <w:b/>
                <w:bCs/>
              </w:rPr>
              <w:t>väiketähest</w:t>
            </w:r>
            <w:r w:rsidR="00E924EC">
              <w:rPr>
                <w:rFonts w:eastAsia="Arial,ArialMT" w:cs="Arial"/>
                <w:b/>
                <w:bCs/>
              </w:rPr>
              <w:t>.</w:t>
            </w:r>
            <w:r w:rsidR="034CAAC7" w:rsidRPr="00BE798D">
              <w:rPr>
                <w:rFonts w:eastAsia="Arial,ArialMT" w:cs="Arial"/>
                <w:b/>
                <w:bCs/>
              </w:rPr>
              <w:t>}</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66B1AF53" w14:textId="77777777" w:rsidR="001670BA" w:rsidRPr="009307D1" w:rsidRDefault="034CAAC7" w:rsidP="001670BA">
            <w:pPr>
              <w:snapToGrid w:val="0"/>
            </w:pPr>
            <w:r>
              <w:lastRenderedPageBreak/>
              <w:t>EST</w:t>
            </w:r>
          </w:p>
        </w:tc>
      </w:tr>
      <w:tr w:rsidR="001670BA" w:rsidRPr="009307D1" w14:paraId="69DAE4DF" w14:textId="77777777" w:rsidTr="034CAAC7">
        <w:tc>
          <w:tcPr>
            <w:tcW w:w="1654" w:type="dxa"/>
            <w:tcBorders>
              <w:left w:val="single" w:sz="1" w:space="0" w:color="000000" w:themeColor="text1"/>
              <w:bottom w:val="single" w:sz="1" w:space="0" w:color="000000" w:themeColor="text1"/>
            </w:tcBorders>
            <w:shd w:val="clear" w:color="auto" w:fill="auto"/>
          </w:tcPr>
          <w:p w14:paraId="198E18AA" w14:textId="77777777" w:rsidR="001670BA" w:rsidRPr="009307D1" w:rsidRDefault="034CAAC7" w:rsidP="001670BA">
            <w:pPr>
              <w:snapToGrid w:val="0"/>
            </w:pPr>
            <w:r>
              <w:t>Klassifikaator</w:t>
            </w:r>
          </w:p>
        </w:tc>
        <w:tc>
          <w:tcPr>
            <w:tcW w:w="1526" w:type="dxa"/>
            <w:tcBorders>
              <w:left w:val="single" w:sz="1" w:space="0" w:color="000000" w:themeColor="text1"/>
              <w:bottom w:val="single" w:sz="1" w:space="0" w:color="000000" w:themeColor="text1"/>
            </w:tcBorders>
            <w:shd w:val="clear" w:color="auto" w:fill="auto"/>
          </w:tcPr>
          <w:p w14:paraId="7B550141" w14:textId="77777777" w:rsidR="001670BA" w:rsidRPr="009307D1" w:rsidRDefault="034CAAC7" w:rsidP="001670BA">
            <w:pPr>
              <w:snapToGrid w:val="0"/>
            </w:pPr>
            <w:r>
              <w:t>nimetus</w:t>
            </w:r>
          </w:p>
        </w:tc>
        <w:tc>
          <w:tcPr>
            <w:tcW w:w="3908" w:type="dxa"/>
            <w:tcBorders>
              <w:left w:val="single" w:sz="1" w:space="0" w:color="000000" w:themeColor="text1"/>
              <w:bottom w:val="single" w:sz="1" w:space="0" w:color="000000" w:themeColor="text1"/>
            </w:tcBorders>
            <w:shd w:val="clear" w:color="auto" w:fill="auto"/>
          </w:tcPr>
          <w:p w14:paraId="071E101B" w14:textId="77777777" w:rsidR="001670BA" w:rsidRPr="009307D1" w:rsidRDefault="034CAAC7" w:rsidP="034CAAC7">
            <w:pPr>
              <w:snapToGrid w:val="0"/>
              <w:rPr>
                <w:rFonts w:eastAsia="Arial" w:cs="Arial"/>
              </w:rPr>
            </w:pPr>
            <w:r w:rsidRPr="034CAAC7">
              <w:rPr>
                <w:rFonts w:eastAsia="Arial" w:cs="Arial"/>
              </w:rPr>
              <w:t>Klassifikaatori väärtuse ametlik nimetus. Riikide nimetused leitakse Eesti Statistika kodulehelt alajaotusest Riikide ja territooriumide klassifikaator 2013v1.</w:t>
            </w:r>
          </w:p>
          <w:p w14:paraId="275C8818" w14:textId="77777777" w:rsidR="001670BA" w:rsidRPr="009307D1" w:rsidRDefault="001670BA" w:rsidP="001670BA">
            <w:pPr>
              <w:rPr>
                <w:rFonts w:cs="Arial"/>
              </w:rPr>
            </w:pPr>
          </w:p>
          <w:p w14:paraId="23DDC19C" w14:textId="77777777" w:rsidR="001670BA" w:rsidRPr="00BE798D" w:rsidRDefault="034CAAC7" w:rsidP="034CAAC7">
            <w:pPr>
              <w:snapToGrid w:val="0"/>
              <w:rPr>
                <w:rFonts w:eastAsia="Arial,ArialMT" w:cs="Arial"/>
                <w:b/>
                <w:bCs/>
              </w:rPr>
            </w:pPr>
            <w:r w:rsidRPr="00BE798D">
              <w:rPr>
                <w:rFonts w:eastAsia="Arial,ArialMT" w:cs="Arial"/>
                <w:b/>
                <w:bCs/>
              </w:rPr>
              <w:t>{Klassifikaatori unikaalne identifikaator, mis on unikaalne klassifikaatori tüübi piires.  Registreerimine on kohustuslik. Nimetus ei tohi olla tühi string või</w:t>
            </w:r>
          </w:p>
          <w:p w14:paraId="0D593CB1" w14:textId="77777777" w:rsidR="001670BA" w:rsidRPr="009307D1" w:rsidRDefault="034CAAC7" w:rsidP="034CAAC7">
            <w:pPr>
              <w:snapToGrid w:val="0"/>
              <w:rPr>
                <w:rFonts w:ascii="Arial,ArialMT" w:eastAsia="Arial,ArialMT" w:hAnsi="Arial,ArialMT" w:cs="Arial,ArialMT"/>
              </w:rPr>
            </w:pPr>
            <w:r w:rsidRPr="00BE798D">
              <w:rPr>
                <w:rFonts w:eastAsia="Arial,ArialMT" w:cs="Arial"/>
                <w:b/>
                <w:bCs/>
              </w:rPr>
              <w:t>ainult tühikutest koosnev string.}</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3379FC90" w14:textId="77777777" w:rsidR="001670BA" w:rsidRPr="009307D1" w:rsidRDefault="034CAAC7" w:rsidP="001670BA">
            <w:pPr>
              <w:snapToGrid w:val="0"/>
            </w:pPr>
            <w:r>
              <w:t>Aktiivne</w:t>
            </w:r>
          </w:p>
        </w:tc>
      </w:tr>
      <w:tr w:rsidR="001670BA" w:rsidRPr="009307D1" w14:paraId="2934E572" w14:textId="77777777" w:rsidTr="034CAAC7">
        <w:tc>
          <w:tcPr>
            <w:tcW w:w="1654" w:type="dxa"/>
            <w:tcBorders>
              <w:left w:val="single" w:sz="1" w:space="0" w:color="000000" w:themeColor="text1"/>
              <w:bottom w:val="single" w:sz="4" w:space="0" w:color="auto"/>
            </w:tcBorders>
            <w:shd w:val="clear" w:color="auto" w:fill="auto"/>
          </w:tcPr>
          <w:p w14:paraId="0D8B2092" w14:textId="77777777" w:rsidR="001670BA" w:rsidRPr="009307D1" w:rsidRDefault="034CAAC7" w:rsidP="001670BA">
            <w:pPr>
              <w:snapToGrid w:val="0"/>
            </w:pPr>
            <w:r>
              <w:t>Amet</w:t>
            </w:r>
          </w:p>
        </w:tc>
        <w:tc>
          <w:tcPr>
            <w:tcW w:w="1526" w:type="dxa"/>
            <w:tcBorders>
              <w:left w:val="single" w:sz="1" w:space="0" w:color="000000" w:themeColor="text1"/>
              <w:bottom w:val="single" w:sz="4" w:space="0" w:color="auto"/>
            </w:tcBorders>
            <w:shd w:val="clear" w:color="auto" w:fill="auto"/>
          </w:tcPr>
          <w:p w14:paraId="2D6D478C" w14:textId="77777777" w:rsidR="001670BA" w:rsidRPr="009307D1" w:rsidRDefault="034CAAC7" w:rsidP="001670BA">
            <w:pPr>
              <w:snapToGrid w:val="0"/>
            </w:pPr>
            <w:r>
              <w:t>kirjeldus</w:t>
            </w:r>
          </w:p>
        </w:tc>
        <w:tc>
          <w:tcPr>
            <w:tcW w:w="3908" w:type="dxa"/>
            <w:tcBorders>
              <w:left w:val="single" w:sz="1" w:space="0" w:color="000000" w:themeColor="text1"/>
              <w:bottom w:val="single" w:sz="4" w:space="0" w:color="auto"/>
            </w:tcBorders>
            <w:shd w:val="clear" w:color="auto" w:fill="auto"/>
          </w:tcPr>
          <w:p w14:paraId="545E9CC6" w14:textId="77777777" w:rsidR="001670BA" w:rsidRPr="009307D1" w:rsidRDefault="034CAAC7" w:rsidP="034CAAC7">
            <w:pPr>
              <w:snapToGrid w:val="0"/>
              <w:rPr>
                <w:rFonts w:eastAsia="Arial" w:cs="Arial"/>
              </w:rPr>
            </w:pPr>
            <w:r w:rsidRPr="034CAAC7">
              <w:rPr>
                <w:rFonts w:eastAsia="Arial" w:cs="Arial"/>
              </w:rPr>
              <w:t>Ametist tulenevate õiguste ja kohustuste vabatekstiline kirjeldus.</w:t>
            </w:r>
          </w:p>
          <w:p w14:paraId="4CB14CBE" w14:textId="77777777" w:rsidR="001670BA" w:rsidRPr="009307D1" w:rsidRDefault="001670BA" w:rsidP="001670BA">
            <w:pPr>
              <w:snapToGrid w:val="0"/>
              <w:rPr>
                <w:rFonts w:cs="Arial"/>
              </w:rPr>
            </w:pPr>
          </w:p>
          <w:p w14:paraId="48D9F5AE" w14:textId="77777777" w:rsidR="001670BA" w:rsidRPr="009307D1" w:rsidRDefault="034CAAC7" w:rsidP="034CAAC7">
            <w:pPr>
              <w:snapToGrid w:val="0"/>
              <w:rPr>
                <w:rFonts w:ascii="Arial,ArialMT" w:eastAsia="Arial,ArialMT" w:hAnsi="Arial,ArialMT" w:cs="Arial,ArialMT"/>
              </w:rPr>
            </w:pPr>
            <w:r w:rsidRPr="034CAAC7">
              <w:rPr>
                <w:rFonts w:eastAsia="Arial" w:cs="Arial"/>
                <w:b/>
                <w:bCs/>
              </w:rPr>
              <w:t xml:space="preserve">{Kirjeldus ei tohi olla tühi string </w:t>
            </w:r>
            <w:r w:rsidRPr="00BE798D">
              <w:rPr>
                <w:rFonts w:eastAsia="Arial,ArialMT" w:cs="Arial"/>
                <w:b/>
                <w:bCs/>
              </w:rPr>
              <w:t xml:space="preserve">või ainult tühikutest </w:t>
            </w:r>
            <w:r w:rsidRPr="00BE798D">
              <w:rPr>
                <w:rFonts w:eastAsia="Arial" w:cs="Arial"/>
                <w:b/>
                <w:bCs/>
              </w:rPr>
              <w:t>koosnev</w:t>
            </w:r>
            <w:r w:rsidRPr="00BE798D">
              <w:rPr>
                <w:rFonts w:eastAsia="Arial,ArialMT" w:cs="Arial"/>
                <w:b/>
                <w:bCs/>
              </w:rPr>
              <w:t xml:space="preserve"> string.}</w:t>
            </w:r>
          </w:p>
        </w:tc>
        <w:tc>
          <w:tcPr>
            <w:tcW w:w="2089" w:type="dxa"/>
            <w:tcBorders>
              <w:left w:val="single" w:sz="1" w:space="0" w:color="000000" w:themeColor="text1"/>
              <w:bottom w:val="single" w:sz="4" w:space="0" w:color="auto"/>
              <w:right w:val="single" w:sz="1" w:space="0" w:color="000000" w:themeColor="text1"/>
            </w:tcBorders>
            <w:shd w:val="clear" w:color="auto" w:fill="auto"/>
          </w:tcPr>
          <w:p w14:paraId="6CB2FA30" w14:textId="77777777" w:rsidR="001670BA" w:rsidRPr="009307D1" w:rsidRDefault="034CAAC7" w:rsidP="001670BA">
            <w:pPr>
              <w:snapToGrid w:val="0"/>
            </w:pPr>
            <w:r>
              <w:t xml:space="preserve">Juhib organisatsiooni igapäevast tööd ning langetab strateegilisi otsuseid </w:t>
            </w:r>
          </w:p>
        </w:tc>
      </w:tr>
      <w:tr w:rsidR="00E1076B" w:rsidRPr="009307D1" w14:paraId="60440BC8" w14:textId="77777777" w:rsidTr="034CAAC7">
        <w:tc>
          <w:tcPr>
            <w:tcW w:w="1654" w:type="dxa"/>
            <w:tcBorders>
              <w:left w:val="single" w:sz="1" w:space="0" w:color="000000" w:themeColor="text1"/>
              <w:bottom w:val="single" w:sz="4" w:space="0" w:color="auto"/>
            </w:tcBorders>
            <w:shd w:val="clear" w:color="auto" w:fill="auto"/>
          </w:tcPr>
          <w:p w14:paraId="02EF82B6" w14:textId="4753AE6D" w:rsidR="00E1076B" w:rsidRDefault="00243488" w:rsidP="001670BA">
            <w:pPr>
              <w:snapToGrid w:val="0"/>
            </w:pPr>
            <w:r>
              <w:t>Sari</w:t>
            </w:r>
          </w:p>
        </w:tc>
        <w:tc>
          <w:tcPr>
            <w:tcW w:w="1526" w:type="dxa"/>
            <w:tcBorders>
              <w:left w:val="single" w:sz="1" w:space="0" w:color="000000" w:themeColor="text1"/>
              <w:bottom w:val="single" w:sz="4" w:space="0" w:color="auto"/>
            </w:tcBorders>
            <w:shd w:val="clear" w:color="auto" w:fill="auto"/>
          </w:tcPr>
          <w:p w14:paraId="3976419B" w14:textId="23DE8C52" w:rsidR="00E1076B" w:rsidRDefault="00243488" w:rsidP="001670BA">
            <w:pPr>
              <w:snapToGrid w:val="0"/>
            </w:pPr>
            <w:r>
              <w:t>kirjeldus</w:t>
            </w:r>
          </w:p>
        </w:tc>
        <w:tc>
          <w:tcPr>
            <w:tcW w:w="3908" w:type="dxa"/>
            <w:tcBorders>
              <w:left w:val="single" w:sz="1" w:space="0" w:color="000000" w:themeColor="text1"/>
              <w:bottom w:val="single" w:sz="4" w:space="0" w:color="auto"/>
            </w:tcBorders>
            <w:shd w:val="clear" w:color="auto" w:fill="auto"/>
          </w:tcPr>
          <w:p w14:paraId="0BFC6C81" w14:textId="77777777" w:rsidR="00E1076B" w:rsidRDefault="00243488" w:rsidP="034CAAC7">
            <w:pPr>
              <w:snapToGrid w:val="0"/>
              <w:rPr>
                <w:rFonts w:eastAsia="Arial" w:cs="Arial"/>
              </w:rPr>
            </w:pPr>
            <w:r>
              <w:rPr>
                <w:rFonts w:eastAsia="Arial" w:cs="Arial"/>
              </w:rPr>
              <w:t>Sarja sisu vabatekstiline kirjeldus.</w:t>
            </w:r>
          </w:p>
          <w:p w14:paraId="7507F8CF" w14:textId="77777777" w:rsidR="00243488" w:rsidRDefault="00243488" w:rsidP="034CAAC7">
            <w:pPr>
              <w:snapToGrid w:val="0"/>
              <w:rPr>
                <w:rFonts w:eastAsia="Arial" w:cs="Arial"/>
              </w:rPr>
            </w:pPr>
          </w:p>
          <w:p w14:paraId="08BFA7B6" w14:textId="7C59AABF" w:rsidR="00243488" w:rsidRPr="00817BB1" w:rsidRDefault="00243488" w:rsidP="034CAAC7">
            <w:pPr>
              <w:snapToGrid w:val="0"/>
              <w:rPr>
                <w:rFonts w:eastAsia="Arial" w:cs="Arial"/>
                <w:b/>
                <w:lang w:val="fi-FI"/>
              </w:rPr>
            </w:pPr>
            <w:r w:rsidRPr="00817BB1">
              <w:rPr>
                <w:rFonts w:eastAsia="Arial" w:cs="Arial"/>
                <w:b/>
                <w:lang w:val="fi-FI"/>
              </w:rPr>
              <w:t>{</w:t>
            </w:r>
            <w:r>
              <w:rPr>
                <w:rFonts w:eastAsia="Arial" w:cs="Arial"/>
                <w:b/>
              </w:rPr>
              <w:t>Kirjeldus ei tohi olla tühi string või ainult tühikutest koosnev string.</w:t>
            </w:r>
            <w:r w:rsidRPr="00817BB1">
              <w:rPr>
                <w:rFonts w:eastAsia="Arial" w:cs="Arial"/>
                <w:b/>
                <w:lang w:val="fi-FI"/>
              </w:rPr>
              <w:t>}</w:t>
            </w:r>
          </w:p>
        </w:tc>
        <w:tc>
          <w:tcPr>
            <w:tcW w:w="2089" w:type="dxa"/>
            <w:tcBorders>
              <w:left w:val="single" w:sz="1" w:space="0" w:color="000000" w:themeColor="text1"/>
              <w:bottom w:val="single" w:sz="4" w:space="0" w:color="auto"/>
              <w:right w:val="single" w:sz="1" w:space="0" w:color="000000" w:themeColor="text1"/>
            </w:tcBorders>
            <w:shd w:val="clear" w:color="auto" w:fill="auto"/>
          </w:tcPr>
          <w:p w14:paraId="3B91B7C6" w14:textId="620AC489" w:rsidR="00E1076B" w:rsidRDefault="005A37D7" w:rsidP="001670BA">
            <w:pPr>
              <w:snapToGrid w:val="0"/>
            </w:pPr>
            <w:r>
              <w:t>Kolmeosaline raamatute seeria, mis räägib tudengite kannatustest.</w:t>
            </w:r>
          </w:p>
        </w:tc>
      </w:tr>
      <w:tr w:rsidR="00243488" w:rsidRPr="009307D1" w14:paraId="78E3F208" w14:textId="77777777" w:rsidTr="034CAAC7">
        <w:tc>
          <w:tcPr>
            <w:tcW w:w="1654" w:type="dxa"/>
            <w:tcBorders>
              <w:left w:val="single" w:sz="1" w:space="0" w:color="000000" w:themeColor="text1"/>
              <w:bottom w:val="single" w:sz="4" w:space="0" w:color="auto"/>
            </w:tcBorders>
            <w:shd w:val="clear" w:color="auto" w:fill="auto"/>
          </w:tcPr>
          <w:p w14:paraId="4B740BF3" w14:textId="2A988A5F" w:rsidR="00243488" w:rsidRDefault="00243488" w:rsidP="001670BA">
            <w:pPr>
              <w:snapToGrid w:val="0"/>
            </w:pPr>
            <w:r>
              <w:t>Žanr</w:t>
            </w:r>
          </w:p>
        </w:tc>
        <w:tc>
          <w:tcPr>
            <w:tcW w:w="1526" w:type="dxa"/>
            <w:tcBorders>
              <w:left w:val="single" w:sz="1" w:space="0" w:color="000000" w:themeColor="text1"/>
              <w:bottom w:val="single" w:sz="4" w:space="0" w:color="auto"/>
            </w:tcBorders>
            <w:shd w:val="clear" w:color="auto" w:fill="auto"/>
          </w:tcPr>
          <w:p w14:paraId="3DFB46F1" w14:textId="63AED6BC" w:rsidR="00243488" w:rsidRDefault="00243488" w:rsidP="001670BA">
            <w:pPr>
              <w:snapToGrid w:val="0"/>
            </w:pPr>
            <w:r>
              <w:t>kirjeldus</w:t>
            </w:r>
          </w:p>
        </w:tc>
        <w:tc>
          <w:tcPr>
            <w:tcW w:w="3908" w:type="dxa"/>
            <w:tcBorders>
              <w:left w:val="single" w:sz="1" w:space="0" w:color="000000" w:themeColor="text1"/>
              <w:bottom w:val="single" w:sz="4" w:space="0" w:color="auto"/>
            </w:tcBorders>
            <w:shd w:val="clear" w:color="auto" w:fill="auto"/>
          </w:tcPr>
          <w:p w14:paraId="0C87B6BD" w14:textId="43B9FC94" w:rsidR="00243488" w:rsidRDefault="00243488" w:rsidP="034CAAC7">
            <w:pPr>
              <w:snapToGrid w:val="0"/>
              <w:rPr>
                <w:rFonts w:eastAsia="Arial" w:cs="Arial"/>
              </w:rPr>
            </w:pPr>
            <w:r>
              <w:rPr>
                <w:rFonts w:eastAsia="Arial" w:cs="Arial"/>
              </w:rPr>
              <w:t>Žanri</w:t>
            </w:r>
            <w:r w:rsidR="005A37D7">
              <w:rPr>
                <w:rFonts w:eastAsia="Arial" w:cs="Arial"/>
              </w:rPr>
              <w:t xml:space="preserve"> vabatekstiline kirjeldus.</w:t>
            </w:r>
          </w:p>
          <w:p w14:paraId="39D32C9A" w14:textId="77777777" w:rsidR="00243488" w:rsidRDefault="00243488" w:rsidP="034CAAC7">
            <w:pPr>
              <w:snapToGrid w:val="0"/>
              <w:rPr>
                <w:rFonts w:eastAsia="Arial" w:cs="Arial"/>
              </w:rPr>
            </w:pPr>
          </w:p>
          <w:p w14:paraId="6BDD57FA" w14:textId="3CBF7C59" w:rsidR="00243488" w:rsidRDefault="00243488" w:rsidP="034CAAC7">
            <w:pPr>
              <w:snapToGrid w:val="0"/>
              <w:rPr>
                <w:rFonts w:eastAsia="Arial" w:cs="Arial"/>
              </w:rPr>
            </w:pPr>
            <w:r w:rsidRPr="00817BB1">
              <w:rPr>
                <w:rFonts w:eastAsia="Arial" w:cs="Arial"/>
                <w:b/>
              </w:rPr>
              <w:t>{</w:t>
            </w:r>
            <w:r>
              <w:rPr>
                <w:rFonts w:eastAsia="Arial" w:cs="Arial"/>
                <w:b/>
              </w:rPr>
              <w:t>Kirjeldus ei tohi olla tühi string või ainult tühikutest koosnev string.</w:t>
            </w:r>
            <w:r w:rsidRPr="00817BB1">
              <w:rPr>
                <w:rFonts w:eastAsia="Arial" w:cs="Arial"/>
                <w:b/>
              </w:rPr>
              <w:t>}</w:t>
            </w:r>
          </w:p>
        </w:tc>
        <w:tc>
          <w:tcPr>
            <w:tcW w:w="2089" w:type="dxa"/>
            <w:tcBorders>
              <w:left w:val="single" w:sz="1" w:space="0" w:color="000000" w:themeColor="text1"/>
              <w:bottom w:val="single" w:sz="4" w:space="0" w:color="auto"/>
              <w:right w:val="single" w:sz="1" w:space="0" w:color="000000" w:themeColor="text1"/>
            </w:tcBorders>
            <w:shd w:val="clear" w:color="auto" w:fill="auto"/>
          </w:tcPr>
          <w:p w14:paraId="2584F627" w14:textId="62699092" w:rsidR="00243488" w:rsidRDefault="005A37D7" w:rsidP="001670BA">
            <w:pPr>
              <w:snapToGrid w:val="0"/>
            </w:pPr>
            <w:r>
              <w:t>Õudusžanri eesmärgiks on tekitada lugejas hirmutunnet.</w:t>
            </w:r>
          </w:p>
        </w:tc>
      </w:tr>
      <w:tr w:rsidR="00E52397" w:rsidRPr="009307D1" w14:paraId="10FD8C97"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6D53105E" w14:textId="01838AB3" w:rsidR="00E52397" w:rsidRPr="009307D1" w:rsidRDefault="034CAAC7"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6A7CAB4" w14:textId="7B9BEB80" w:rsidR="00E52397" w:rsidRPr="009307D1" w:rsidRDefault="034CAAC7" w:rsidP="001670BA">
            <w:pPr>
              <w:snapToGrid w:val="0"/>
            </w:pPr>
            <w:r>
              <w:t>Kauba_kood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E182C3E" w14:textId="12563125" w:rsidR="00E52397" w:rsidRPr="009307D1" w:rsidRDefault="034CAAC7" w:rsidP="034CAAC7">
            <w:pPr>
              <w:snapToGrid w:val="0"/>
              <w:rPr>
                <w:rFonts w:eastAsia="Arial" w:cs="Arial"/>
              </w:rPr>
            </w:pPr>
            <w:r w:rsidRPr="034CAAC7">
              <w:rPr>
                <w:rFonts w:eastAsia="Arial" w:cs="Arial"/>
              </w:rPr>
              <w:t>Kauba arvuline kood, mis sisestatakse inimkasutaja poolt, mitte ei genereerita süsteemi poolt.</w:t>
            </w:r>
          </w:p>
          <w:p w14:paraId="5065F9A0" w14:textId="77777777" w:rsidR="007038A9" w:rsidRPr="009307D1" w:rsidRDefault="007038A9" w:rsidP="001670BA">
            <w:pPr>
              <w:snapToGrid w:val="0"/>
              <w:rPr>
                <w:rFonts w:cs="Arial"/>
              </w:rPr>
            </w:pPr>
          </w:p>
          <w:p w14:paraId="73264451" w14:textId="2ECA586F" w:rsidR="007038A9" w:rsidRPr="00DC1E15" w:rsidRDefault="034CAAC7" w:rsidP="034CAAC7">
            <w:pPr>
              <w:snapToGrid w:val="0"/>
              <w:rPr>
                <w:rFonts w:eastAsia="Arial" w:cs="Arial"/>
                <w:b/>
                <w:bCs/>
              </w:rPr>
            </w:pPr>
            <w:r w:rsidRPr="034CAAC7">
              <w:rPr>
                <w:rFonts w:eastAsia="Arial" w:cs="Arial"/>
                <w:b/>
                <w:bCs/>
              </w:rPr>
              <w:t>{Kauba unikaalne identifikaator. Registreerimine on kohustuslik}</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E17C56C" w14:textId="77777777" w:rsidR="00E52397" w:rsidRPr="009307D1" w:rsidRDefault="034CAAC7" w:rsidP="001670BA">
            <w:pPr>
              <w:snapToGrid w:val="0"/>
            </w:pPr>
            <w:r>
              <w:t>222</w:t>
            </w:r>
          </w:p>
        </w:tc>
      </w:tr>
      <w:tr w:rsidR="00E52397" w:rsidRPr="009307D1" w14:paraId="4EC9D79F"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6A0733DA" w14:textId="2CBE7D93" w:rsidR="00E52397" w:rsidRPr="009307D1" w:rsidRDefault="034CAAC7"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15D1879" w14:textId="77777777" w:rsidR="00E52397" w:rsidRPr="009307D1" w:rsidRDefault="034CAAC7" w:rsidP="001670BA">
            <w:pPr>
              <w:snapToGrid w:val="0"/>
            </w:pPr>
            <w:r>
              <w:t>nimetus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B80B179" w14:textId="051DB863" w:rsidR="00E52397" w:rsidRPr="009307D1" w:rsidRDefault="034CAAC7" w:rsidP="034CAAC7">
            <w:pPr>
              <w:snapToGrid w:val="0"/>
              <w:rPr>
                <w:rFonts w:eastAsia="Arial" w:cs="Arial"/>
              </w:rPr>
            </w:pPr>
            <w:r w:rsidRPr="034CAAC7">
              <w:rPr>
                <w:rFonts w:eastAsia="Arial" w:cs="Arial"/>
              </w:rPr>
              <w:t>Kauba tekstiline nimetus.</w:t>
            </w:r>
          </w:p>
          <w:p w14:paraId="73254ECA" w14:textId="77777777" w:rsidR="007038A9" w:rsidRPr="009307D1" w:rsidRDefault="007038A9" w:rsidP="001670BA">
            <w:pPr>
              <w:snapToGrid w:val="0"/>
              <w:rPr>
                <w:rFonts w:cs="Arial"/>
              </w:rPr>
            </w:pPr>
          </w:p>
          <w:p w14:paraId="794C816F" w14:textId="032FE36D" w:rsidR="007038A9" w:rsidRPr="00DC1E15" w:rsidRDefault="034CAAC7" w:rsidP="034CAAC7">
            <w:pPr>
              <w:snapToGrid w:val="0"/>
              <w:rPr>
                <w:rFonts w:eastAsia="Arial" w:cs="Arial"/>
                <w:b/>
                <w:bCs/>
              </w:rPr>
            </w:pPr>
            <w:r w:rsidRPr="034CAAC7">
              <w:rPr>
                <w:rFonts w:eastAsia="Arial" w:cs="Arial"/>
                <w:b/>
                <w:bCs/>
              </w:rPr>
              <w:t>{Kauba unikaalne identifikaator. Registreerimine on kohustuslik. Nimetus ei tohi olla tühi string ega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70E6874" w14:textId="6C2C966B" w:rsidR="00E52397" w:rsidRPr="009307D1" w:rsidRDefault="002C1B2C" w:rsidP="001670BA">
            <w:pPr>
              <w:snapToGrid w:val="0"/>
            </w:pPr>
            <w:r>
              <w:t>Andmebaasidest lühidalt</w:t>
            </w:r>
          </w:p>
        </w:tc>
      </w:tr>
      <w:tr w:rsidR="00204DFE" w:rsidRPr="009307D1" w14:paraId="00CF3522"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733B2C09" w14:textId="03D1363C" w:rsidR="00204DFE" w:rsidRDefault="00204DFE" w:rsidP="001670BA">
            <w:pPr>
              <w:snapToGrid w:val="0"/>
            </w:pPr>
            <w:r>
              <w:lastRenderedPageBreak/>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40153C72" w14:textId="175FF8AF" w:rsidR="00204DFE" w:rsidRDefault="00960CDD" w:rsidP="001670BA">
            <w:pPr>
              <w:snapToGrid w:val="0"/>
            </w:pPr>
            <w:r>
              <w:t>kirjeldus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3AB7B2B" w14:textId="77777777" w:rsidR="00204DFE" w:rsidRDefault="00960CDD" w:rsidP="034CAAC7">
            <w:pPr>
              <w:snapToGrid w:val="0"/>
              <w:rPr>
                <w:rFonts w:eastAsia="Arial" w:cs="Arial"/>
              </w:rPr>
            </w:pPr>
            <w:r>
              <w:rPr>
                <w:rFonts w:eastAsia="Arial" w:cs="Arial"/>
              </w:rPr>
              <w:t>Kauba sisu tekstiline kirjeldus.</w:t>
            </w:r>
          </w:p>
          <w:p w14:paraId="2651EBB8" w14:textId="77777777" w:rsidR="00960CDD" w:rsidRDefault="00960CDD" w:rsidP="034CAAC7">
            <w:pPr>
              <w:snapToGrid w:val="0"/>
              <w:rPr>
                <w:rFonts w:eastAsia="Arial" w:cs="Arial"/>
              </w:rPr>
            </w:pPr>
          </w:p>
          <w:p w14:paraId="57914F88" w14:textId="77777777" w:rsidR="00960CDD" w:rsidRDefault="00960CDD" w:rsidP="034CAAC7">
            <w:pPr>
              <w:snapToGrid w:val="0"/>
              <w:rPr>
                <w:rFonts w:eastAsia="Arial" w:cs="Arial"/>
                <w:b/>
              </w:rPr>
            </w:pPr>
            <w:r w:rsidRPr="00960CDD">
              <w:rPr>
                <w:rFonts w:eastAsia="Arial" w:cs="Arial"/>
                <w:b/>
              </w:rPr>
              <w:t>{</w:t>
            </w:r>
            <w:r>
              <w:rPr>
                <w:rFonts w:eastAsia="Arial" w:cs="Arial"/>
                <w:b/>
              </w:rPr>
              <w:t>Registreerimine on kohustuslik.</w:t>
            </w:r>
          </w:p>
          <w:p w14:paraId="09BCBFE7" w14:textId="71CDFA07" w:rsidR="00960CDD" w:rsidRPr="00960CDD" w:rsidRDefault="00960CDD" w:rsidP="034CAAC7">
            <w:pPr>
              <w:snapToGrid w:val="0"/>
              <w:rPr>
                <w:rFonts w:eastAsia="Arial" w:cs="Arial"/>
                <w:b/>
              </w:rPr>
            </w:pPr>
            <w:r>
              <w:rPr>
                <w:rFonts w:eastAsia="Arial" w:cs="Arial"/>
                <w:b/>
              </w:rPr>
              <w:t xml:space="preserve">Kirjeldus ei tohi olla tühi string ega </w:t>
            </w:r>
            <w:r w:rsidR="00FA39A6">
              <w:rPr>
                <w:rFonts w:eastAsia="Arial" w:cs="Arial"/>
                <w:b/>
              </w:rPr>
              <w:t>ainult</w:t>
            </w:r>
            <w:r>
              <w:rPr>
                <w:rFonts w:eastAsia="Arial" w:cs="Arial"/>
                <w:b/>
              </w:rPr>
              <w:t xml:space="preserve"> tühikutest koosnev string.</w:t>
            </w:r>
            <w:r w:rsidRPr="00960CDD">
              <w:rPr>
                <w:rFonts w:eastAsia="Arial"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91AB645" w14:textId="0977B53D" w:rsidR="00204DFE" w:rsidRDefault="002C1B2C" w:rsidP="001670BA">
            <w:pPr>
              <w:snapToGrid w:val="0"/>
            </w:pPr>
            <w:r>
              <w:t>„Andmebaasidest lühidalt“</w:t>
            </w:r>
            <w:r w:rsidR="00960CDD">
              <w:t xml:space="preserve"> räägib õpilastest, kes ei teadnud</w:t>
            </w:r>
            <w:r w:rsidR="009977EE">
              <w:t>,</w:t>
            </w:r>
            <w:r w:rsidR="00960CDD">
              <w:t xml:space="preserve"> kuidas täita ülesandeid ja pidid hakkama saama targemate kaaslase abiga.</w:t>
            </w:r>
          </w:p>
        </w:tc>
      </w:tr>
      <w:tr w:rsidR="001670BA" w:rsidRPr="009307D1" w14:paraId="4402D343"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3061D26B" w14:textId="1BB09600" w:rsidR="001670BA" w:rsidRPr="009307D1" w:rsidRDefault="034CAAC7"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3D21CAD" w14:textId="77777777" w:rsidR="001670BA" w:rsidRPr="009307D1" w:rsidRDefault="034CAAC7" w:rsidP="001670BA">
            <w:pPr>
              <w:snapToGrid w:val="0"/>
            </w:pPr>
            <w:r>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EA2EF78" w14:textId="7E5FD4D2" w:rsidR="001670BA" w:rsidRPr="009307D1" w:rsidRDefault="034CAAC7" w:rsidP="034CAAC7">
            <w:pPr>
              <w:snapToGrid w:val="0"/>
              <w:rPr>
                <w:rFonts w:eastAsia="Arial" w:cs="Arial"/>
              </w:rPr>
            </w:pPr>
            <w:r w:rsidRPr="034CAAC7">
              <w:rPr>
                <w:rFonts w:eastAsia="Arial" w:cs="Arial"/>
              </w:rPr>
              <w:t>Kauba registreerimise aeg kuupäeva ja kellaaja täpsusega. Selle võib süsteem ise automaatselt määrata.</w:t>
            </w:r>
          </w:p>
          <w:p w14:paraId="6BC9812B" w14:textId="77777777" w:rsidR="007038A9" w:rsidRPr="009307D1" w:rsidRDefault="007038A9" w:rsidP="001670BA">
            <w:pPr>
              <w:snapToGrid w:val="0"/>
              <w:rPr>
                <w:rFonts w:cs="Arial"/>
              </w:rPr>
            </w:pPr>
          </w:p>
          <w:p w14:paraId="2C6D3FC4" w14:textId="77777777" w:rsidR="007038A9" w:rsidRPr="00DC1E15" w:rsidRDefault="034CAAC7" w:rsidP="034CAAC7">
            <w:pPr>
              <w:snapToGrid w:val="0"/>
              <w:rPr>
                <w:rFonts w:eastAsia="Arial" w:cs="Arial"/>
                <w:b/>
                <w:bCs/>
              </w:rPr>
            </w:pPr>
            <w:r w:rsidRPr="034CAAC7">
              <w:rPr>
                <w:rFonts w:eastAsia="Arial" w:cs="Arial"/>
                <w:b/>
                <w:bCs/>
              </w:rPr>
              <w:t>{Registreerimine on kohustuslik. Väärtus peab olema vahemikus 01. jaanuar 2010 00:00 ja 31. detsember 2100 kell 23:59 (otspunktid kaasa arvatud)}</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6340077" w14:textId="77777777" w:rsidR="001670BA" w:rsidRPr="009307D1" w:rsidRDefault="034CAAC7" w:rsidP="001670BA">
            <w:pPr>
              <w:snapToGrid w:val="0"/>
            </w:pPr>
            <w:r>
              <w:t>22.03.2015 12:33</w:t>
            </w:r>
          </w:p>
        </w:tc>
      </w:tr>
      <w:tr w:rsidR="00D34980" w:rsidRPr="009307D1" w14:paraId="02D72B39"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3B6F78E6" w14:textId="2B9ABEB4" w:rsidR="00D34980" w:rsidRPr="009307D1" w:rsidRDefault="034CAAC7"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E7DD4F0" w14:textId="33E698BD" w:rsidR="00D34980" w:rsidRPr="009307D1" w:rsidRDefault="00643484" w:rsidP="001670BA">
            <w:pPr>
              <w:snapToGrid w:val="0"/>
            </w:pPr>
            <w:r>
              <w:t>müügi_</w:t>
            </w:r>
            <w:r w:rsidR="003C1FBB">
              <w:t>hind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577F8C7" w14:textId="17A66950" w:rsidR="0064168D" w:rsidRDefault="003C1FBB" w:rsidP="001670BA">
            <w:pPr>
              <w:snapToGrid w:val="0"/>
              <w:rPr>
                <w:rFonts w:eastAsia="Arial" w:cs="Arial"/>
              </w:rPr>
            </w:pPr>
            <w:r w:rsidRPr="5682C363">
              <w:rPr>
                <w:rFonts w:eastAsia="Arial" w:cs="Arial"/>
              </w:rPr>
              <w:t>H</w:t>
            </w:r>
            <w:r w:rsidR="00967DE4" w:rsidRPr="5682C363">
              <w:rPr>
                <w:rFonts w:eastAsia="Arial" w:cs="Arial"/>
              </w:rPr>
              <w:t>ind (eurodes)</w:t>
            </w:r>
            <w:r w:rsidR="00DB3C88" w:rsidRPr="5682C363">
              <w:rPr>
                <w:rFonts w:eastAsia="Arial" w:cs="Arial"/>
              </w:rPr>
              <w:t xml:space="preserve">, </w:t>
            </w:r>
            <w:r w:rsidR="008205FE" w:rsidRPr="5682C363">
              <w:rPr>
                <w:rFonts w:eastAsia="Arial" w:cs="Arial"/>
              </w:rPr>
              <w:t xml:space="preserve">mida </w:t>
            </w:r>
            <w:r w:rsidR="00C51690" w:rsidRPr="5682C363">
              <w:rPr>
                <w:rFonts w:eastAsia="Arial" w:cs="Arial"/>
              </w:rPr>
              <w:t xml:space="preserve">vastava kauba eest võib küsida. </w:t>
            </w:r>
            <w:r w:rsidR="0064168D" w:rsidRPr="5682C363">
              <w:rPr>
                <w:rFonts w:eastAsia="Arial" w:cs="Arial"/>
              </w:rPr>
              <w:t>Kuni kaks kohta peale koma, st võib sisaldada ka eurosente.</w:t>
            </w:r>
            <w:r w:rsidR="00F631A1" w:rsidRPr="5682C363">
              <w:rPr>
                <w:rFonts w:eastAsia="Arial" w:cs="Arial"/>
              </w:rPr>
              <w:t xml:space="preserve"> Sisaldab käibemaksu.</w:t>
            </w:r>
          </w:p>
          <w:p w14:paraId="4E13BEFB" w14:textId="77777777" w:rsidR="0064168D" w:rsidRDefault="0064168D" w:rsidP="001670BA">
            <w:pPr>
              <w:snapToGrid w:val="0"/>
              <w:rPr>
                <w:rFonts w:cs="Arial"/>
              </w:rPr>
            </w:pPr>
          </w:p>
          <w:p w14:paraId="7C5EDCAA" w14:textId="23D73689" w:rsidR="00D34980" w:rsidRPr="00653E8B" w:rsidRDefault="006F3DB8" w:rsidP="001670BA">
            <w:pPr>
              <w:snapToGrid w:val="0"/>
              <w:rPr>
                <w:rFonts w:eastAsia="Arial" w:cs="Arial"/>
                <w:b/>
              </w:rPr>
            </w:pPr>
            <w:r w:rsidRPr="5682C363">
              <w:rPr>
                <w:rFonts w:eastAsia="Arial" w:cs="Arial"/>
                <w:b/>
                <w:lang w:val="fi-FI"/>
              </w:rPr>
              <w:t>{Registreerimine on k</w:t>
            </w:r>
            <w:r w:rsidR="0064168D" w:rsidRPr="5682C363">
              <w:rPr>
                <w:rFonts w:eastAsia="Arial" w:cs="Arial"/>
                <w:b/>
                <w:lang w:val="fi-FI"/>
              </w:rPr>
              <w:t>ohustuslik</w:t>
            </w:r>
            <w:r w:rsidR="00653E8B" w:rsidRPr="5682C363">
              <w:rPr>
                <w:rFonts w:eastAsia="Arial" w:cs="Arial"/>
                <w:b/>
                <w:lang w:val="fi-FI"/>
              </w:rPr>
              <w:t>; ei tohi olla väiksem kui 0</w:t>
            </w:r>
            <w:r w:rsidR="0064168D" w:rsidRPr="5682C363">
              <w:rPr>
                <w:rFonts w:eastAsia="Arial" w:cs="Arial"/>
                <w:b/>
                <w:lang w:val="fi-FI"/>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E447206" w14:textId="59BAA6A2" w:rsidR="00D34980" w:rsidRPr="009307D1" w:rsidRDefault="00643484" w:rsidP="001670BA">
            <w:pPr>
              <w:snapToGrid w:val="0"/>
            </w:pPr>
            <w:r>
              <w:t>19.99</w:t>
            </w:r>
          </w:p>
        </w:tc>
      </w:tr>
      <w:tr w:rsidR="00E10DE4" w:rsidRPr="009307D1" w14:paraId="16AE8090"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523435AB" w14:textId="2F0F00B0" w:rsidR="00E10DE4" w:rsidRDefault="00E10DE4"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7FBB45E" w14:textId="62A813AE" w:rsidR="00E10DE4" w:rsidRDefault="00E10DE4" w:rsidP="001670BA">
            <w:pPr>
              <w:snapToGrid w:val="0"/>
            </w:pPr>
            <w:r>
              <w:t>pildi_aadress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613E489" w14:textId="678FB865" w:rsidR="00E10DE4" w:rsidRDefault="004B7922" w:rsidP="001670BA">
            <w:pPr>
              <w:snapToGrid w:val="0"/>
              <w:rPr>
                <w:rFonts w:eastAsia="Arial" w:cs="Arial"/>
              </w:rPr>
            </w:pPr>
            <w:r>
              <w:rPr>
                <w:rFonts w:eastAsia="Arial" w:cs="Arial"/>
              </w:rPr>
              <w:t>Kauba pilti asukoht serveris.</w:t>
            </w:r>
          </w:p>
          <w:p w14:paraId="1C94B76B" w14:textId="77777777" w:rsidR="00E10DE4" w:rsidRDefault="00E10DE4" w:rsidP="001670BA">
            <w:pPr>
              <w:snapToGrid w:val="0"/>
              <w:rPr>
                <w:rFonts w:cs="Arial"/>
              </w:rPr>
            </w:pPr>
          </w:p>
          <w:p w14:paraId="4E434C6B" w14:textId="467074A0" w:rsidR="00E10DE4" w:rsidRPr="00E10DE4" w:rsidRDefault="00E10DE4" w:rsidP="001670BA">
            <w:pPr>
              <w:snapToGrid w:val="0"/>
              <w:rPr>
                <w:rFonts w:eastAsia="Arial" w:cs="Arial"/>
                <w:b/>
              </w:rPr>
            </w:pPr>
            <w:r w:rsidRPr="5682C363">
              <w:rPr>
                <w:rFonts w:eastAsia="Arial" w:cs="Arial"/>
                <w:b/>
              </w:rPr>
              <w:t>{Ei tohi olla tühi string.</w:t>
            </w:r>
            <w:r w:rsidR="00015272">
              <w:rPr>
                <w:rFonts w:eastAsia="Arial" w:cs="Arial"/>
                <w:b/>
              </w:rPr>
              <w:t xml:space="preserve"> Peab sisaldama sümbolit ’.’</w:t>
            </w:r>
            <w:r w:rsidRPr="5682C363">
              <w:rPr>
                <w:rFonts w:eastAsia="Arial"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6D78FA6" w14:textId="10F03367" w:rsidR="00E10DE4" w:rsidRDefault="004B7922" w:rsidP="001670BA">
            <w:pPr>
              <w:snapToGrid w:val="0"/>
            </w:pPr>
            <w:r>
              <w:t>/products/pics/andmebaasid.png</w:t>
            </w:r>
          </w:p>
        </w:tc>
      </w:tr>
      <w:tr w:rsidR="00792AC1" w:rsidRPr="009307D1" w14:paraId="2380317F"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03B96363" w14:textId="32AB5869" w:rsidR="00792AC1" w:rsidRDefault="00E10DE4" w:rsidP="001670BA">
            <w:pPr>
              <w:snapToGrid w:val="0"/>
            </w:pPr>
            <w:r>
              <w:t>Raamat</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7A266D1B" w14:textId="53734EBA" w:rsidR="00792AC1" w:rsidRDefault="006F3DB8" w:rsidP="001670BA">
            <w:pPr>
              <w:snapToGrid w:val="0"/>
            </w:pPr>
            <w:r>
              <w:t>ilmumisaasta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737B047" w14:textId="51F525F3" w:rsidR="00792AC1" w:rsidRDefault="006F3DB8" w:rsidP="001670BA">
            <w:pPr>
              <w:snapToGrid w:val="0"/>
              <w:rPr>
                <w:rFonts w:cs="Arial"/>
              </w:rPr>
            </w:pPr>
            <w:r>
              <w:rPr>
                <w:rFonts w:cs="Arial"/>
              </w:rPr>
              <w:t>Aastaarv, millal</w:t>
            </w:r>
            <w:r w:rsidR="00C642D8">
              <w:rPr>
                <w:rFonts w:cs="Arial"/>
              </w:rPr>
              <w:t xml:space="preserve"> vastav</w:t>
            </w:r>
            <w:r>
              <w:rPr>
                <w:rFonts w:cs="Arial"/>
              </w:rPr>
              <w:t xml:space="preserve"> </w:t>
            </w:r>
            <w:r w:rsidR="00E10DE4">
              <w:rPr>
                <w:rFonts w:cs="Arial"/>
              </w:rPr>
              <w:t>raamat</w:t>
            </w:r>
            <w:r>
              <w:rPr>
                <w:rFonts w:cs="Arial"/>
              </w:rPr>
              <w:t xml:space="preserve"> välja anti.</w:t>
            </w:r>
          </w:p>
          <w:p w14:paraId="537924D2" w14:textId="77777777" w:rsidR="006F3DB8" w:rsidRDefault="006F3DB8" w:rsidP="001670BA">
            <w:pPr>
              <w:snapToGrid w:val="0"/>
              <w:rPr>
                <w:rFonts w:cs="Arial"/>
              </w:rPr>
            </w:pPr>
          </w:p>
          <w:p w14:paraId="2F34A217" w14:textId="7C3414FA" w:rsidR="006F3DB8" w:rsidRPr="00CC103C" w:rsidRDefault="006F3DB8" w:rsidP="001670BA">
            <w:pPr>
              <w:snapToGrid w:val="0"/>
              <w:rPr>
                <w:rFonts w:eastAsia="Arial" w:cs="Arial"/>
                <w:b/>
                <w:lang w:val="en-US"/>
              </w:rPr>
            </w:pPr>
            <w:r w:rsidRPr="5682C363">
              <w:rPr>
                <w:rFonts w:eastAsia="Arial" w:cs="Arial"/>
                <w:b/>
                <w:lang w:val="en-US"/>
              </w:rPr>
              <w:t>{Registreerimine on kohustuslik</w:t>
            </w:r>
            <w:r w:rsidR="00CC103C">
              <w:rPr>
                <w:rFonts w:eastAsia="Arial" w:cs="Arial"/>
                <w:b/>
                <w:lang w:val="en-US"/>
              </w:rPr>
              <w:t>; peab olema vahemikus 1000 kuni 2500</w:t>
            </w:r>
            <w:r w:rsidRPr="5682C363">
              <w:rPr>
                <w:rFonts w:eastAsia="Arial" w:cs="Arial"/>
                <w:b/>
                <w:lang w:val="en-US"/>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13B1ACF" w14:textId="5D73CC7A" w:rsidR="00792AC1" w:rsidRDefault="006F3DB8" w:rsidP="001670BA">
            <w:pPr>
              <w:snapToGrid w:val="0"/>
            </w:pPr>
            <w:r>
              <w:t>1998</w:t>
            </w:r>
          </w:p>
        </w:tc>
      </w:tr>
      <w:tr w:rsidR="006F3DB8" w:rsidRPr="009307D1" w14:paraId="1BF50FEC"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49CDCD00" w14:textId="0D4624DC" w:rsidR="006F3DB8" w:rsidRDefault="00E10DE4" w:rsidP="001670BA">
            <w:pPr>
              <w:snapToGrid w:val="0"/>
            </w:pPr>
            <w:r>
              <w:t>Raamat</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773E523D" w14:textId="6A54468C" w:rsidR="006F3DB8" w:rsidRDefault="006F3DB8" w:rsidP="001670BA">
            <w:pPr>
              <w:snapToGrid w:val="0"/>
            </w:pPr>
            <w:r>
              <w:t>lehekülgede_arv</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233011A" w14:textId="50275D55" w:rsidR="006F3DB8" w:rsidRDefault="00670420" w:rsidP="001670BA">
            <w:pPr>
              <w:snapToGrid w:val="0"/>
              <w:rPr>
                <w:rFonts w:cs="Arial"/>
              </w:rPr>
            </w:pPr>
            <w:r>
              <w:rPr>
                <w:rFonts w:cs="Arial"/>
              </w:rPr>
              <w:t xml:space="preserve">Arv, mis näitab mitu lehekülge antud </w:t>
            </w:r>
            <w:r w:rsidR="00E10DE4">
              <w:rPr>
                <w:rFonts w:cs="Arial"/>
              </w:rPr>
              <w:t>raamat</w:t>
            </w:r>
            <w:r>
              <w:rPr>
                <w:rFonts w:cs="Arial"/>
              </w:rPr>
              <w:t xml:space="preserve"> sisaldab.</w:t>
            </w:r>
          </w:p>
          <w:p w14:paraId="26367646" w14:textId="77777777" w:rsidR="00670420" w:rsidRDefault="00670420" w:rsidP="001670BA">
            <w:pPr>
              <w:snapToGrid w:val="0"/>
              <w:rPr>
                <w:rFonts w:cs="Arial"/>
              </w:rPr>
            </w:pPr>
          </w:p>
          <w:p w14:paraId="2CE5D4D0" w14:textId="157FC3F0" w:rsidR="00670420" w:rsidRPr="00670420" w:rsidRDefault="00670420" w:rsidP="001670BA">
            <w:pPr>
              <w:snapToGrid w:val="0"/>
              <w:rPr>
                <w:rFonts w:cs="Arial"/>
                <w:b/>
              </w:rPr>
            </w:pPr>
            <w:r w:rsidRPr="00204DFE">
              <w:rPr>
                <w:rFonts w:cs="Arial"/>
                <w:b/>
                <w:lang w:val="fi-FI"/>
              </w:rPr>
              <w:t>{Reg</w:t>
            </w:r>
            <w:r w:rsidR="00372F08">
              <w:rPr>
                <w:rFonts w:cs="Arial"/>
                <w:b/>
                <w:lang w:val="fi-FI"/>
              </w:rPr>
              <w:t>istreerimine on kohustuslik; peab olema suurem kui 0</w:t>
            </w:r>
            <w:r w:rsidRPr="00204DFE">
              <w:rPr>
                <w:rFonts w:cs="Arial"/>
                <w:b/>
                <w:lang w:val="fi-FI"/>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82203B6" w14:textId="7CC3B40A" w:rsidR="006F3DB8" w:rsidRDefault="00670420" w:rsidP="001670BA">
            <w:pPr>
              <w:snapToGrid w:val="0"/>
            </w:pPr>
            <w:r>
              <w:t>215</w:t>
            </w:r>
          </w:p>
        </w:tc>
      </w:tr>
      <w:tr w:rsidR="00372F08" w:rsidRPr="009307D1" w14:paraId="388A68FE"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67E3DD50" w14:textId="2454C421" w:rsidR="00372F08" w:rsidRDefault="00DD0D2F" w:rsidP="001670BA">
            <w:pPr>
              <w:snapToGrid w:val="0"/>
            </w:pPr>
            <w:r>
              <w:t>Raamat</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BAE2213" w14:textId="2CFA33F6" w:rsidR="00372F08" w:rsidRDefault="00DD0D2F" w:rsidP="001670BA">
            <w:pPr>
              <w:snapToGrid w:val="0"/>
            </w:pPr>
            <w:r>
              <w:t>alapealkiri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0EC7563" w14:textId="77777777" w:rsidR="00372F08" w:rsidRDefault="00F54DF1" w:rsidP="001670BA">
            <w:pPr>
              <w:snapToGrid w:val="0"/>
              <w:rPr>
                <w:rStyle w:val="d"/>
              </w:rPr>
            </w:pPr>
            <w:r>
              <w:rPr>
                <w:rStyle w:val="d"/>
              </w:rPr>
              <w:t>„</w:t>
            </w:r>
            <w:r w:rsidR="00DD0D2F">
              <w:rPr>
                <w:rStyle w:val="d"/>
              </w:rPr>
              <w:t>Pealkirja järele v. alla paigutatud (hrl. väiksemas kirjas) täpsustav, lisainformatsiooni pakkuv pealkiri</w:t>
            </w:r>
            <w:r>
              <w:rPr>
                <w:rStyle w:val="d"/>
              </w:rPr>
              <w:t>.“ (Eesti keele seletav sõnaraamat)</w:t>
            </w:r>
          </w:p>
          <w:p w14:paraId="43254A3E" w14:textId="77777777" w:rsidR="00EF1EFA" w:rsidRDefault="00EF1EFA" w:rsidP="001670BA">
            <w:pPr>
              <w:snapToGrid w:val="0"/>
              <w:rPr>
                <w:rStyle w:val="d"/>
              </w:rPr>
            </w:pPr>
          </w:p>
          <w:p w14:paraId="525E0ED7" w14:textId="1C1DDCDE" w:rsidR="00EF1EFA" w:rsidRDefault="00D76348" w:rsidP="001670BA">
            <w:pPr>
              <w:snapToGrid w:val="0"/>
              <w:rPr>
                <w:rFonts w:eastAsia="Arial" w:cs="Arial"/>
              </w:rPr>
            </w:pPr>
            <w:r>
              <w:rPr>
                <w:rFonts w:eastAsia="Arial" w:cs="Arial"/>
                <w:b/>
              </w:rPr>
              <w:lastRenderedPageBreak/>
              <w:t>{</w:t>
            </w:r>
            <w:r w:rsidR="00100B58">
              <w:rPr>
                <w:rFonts w:eastAsia="Arial" w:cs="Arial"/>
                <w:b/>
              </w:rPr>
              <w:t>E</w:t>
            </w:r>
            <w:r w:rsidR="00821D2D">
              <w:rPr>
                <w:rFonts w:eastAsia="Arial" w:cs="Arial"/>
                <w:b/>
              </w:rPr>
              <w:t>i tohi olla tühi string või tühikutest koosnev string</w:t>
            </w:r>
            <w:r>
              <w:rPr>
                <w:rFonts w:eastAsia="Arial"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D6C2312" w14:textId="0402D41F" w:rsidR="00372F08" w:rsidRDefault="008E48AF" w:rsidP="001670BA">
            <w:pPr>
              <w:snapToGrid w:val="0"/>
            </w:pPr>
            <w:r>
              <w:lastRenderedPageBreak/>
              <w:t>Jutustus Eesti vanast ajast</w:t>
            </w:r>
          </w:p>
        </w:tc>
      </w:tr>
      <w:tr w:rsidR="00372F08" w:rsidRPr="009307D1" w14:paraId="5AAEA1D8"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5407E652" w14:textId="04B1B2C6" w:rsidR="00372F08" w:rsidRDefault="008E48AF" w:rsidP="001670BA">
            <w:pPr>
              <w:snapToGrid w:val="0"/>
            </w:pPr>
            <w:r>
              <w:t>Raamat</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4E1BB9CB" w14:textId="7A99CE50" w:rsidR="00372F08" w:rsidRDefault="004A5672" w:rsidP="001670BA">
            <w:pPr>
              <w:snapToGrid w:val="0"/>
            </w:pPr>
            <w:r>
              <w:t>isbn</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7D9169A" w14:textId="77777777" w:rsidR="00372F08" w:rsidRDefault="004A5672" w:rsidP="001670BA">
            <w:pPr>
              <w:snapToGrid w:val="0"/>
            </w:pPr>
            <w:r w:rsidRPr="004A5672">
              <w:rPr>
                <w:rStyle w:val="Tugev"/>
                <w:b w:val="0"/>
              </w:rPr>
              <w:t>International Standard Book Number</w:t>
            </w:r>
            <w:r>
              <w:rPr>
                <w:rStyle w:val="Tugev"/>
                <w:b w:val="0"/>
              </w:rPr>
              <w:t>. R</w:t>
            </w:r>
            <w:r>
              <w:t>aamatu rahvusvaheline standardnumber - on 13-kohaline, ainult üks kord kasutatav numbrikombinatsioon. Väljaandele antud ISBNi ei või muuta, asendada ega uuesti kasutusele võtta. (Eesti Rahvusraamatukogu)</w:t>
            </w:r>
          </w:p>
          <w:p w14:paraId="2F2DE509" w14:textId="77777777" w:rsidR="001A5E1A" w:rsidRDefault="001A5E1A" w:rsidP="001670BA">
            <w:pPr>
              <w:snapToGrid w:val="0"/>
            </w:pPr>
          </w:p>
          <w:p w14:paraId="18B39111" w14:textId="01F10A2F" w:rsidR="001A5E1A" w:rsidRPr="001A5E1A" w:rsidRDefault="001A5E1A" w:rsidP="001670BA">
            <w:pPr>
              <w:snapToGrid w:val="0"/>
              <w:rPr>
                <w:rFonts w:eastAsia="Arial" w:cs="Arial"/>
                <w:b/>
              </w:rPr>
            </w:pPr>
            <w:r>
              <w:rPr>
                <w:b/>
              </w:rPr>
              <w:t>{Registreerimine on kohustuslik, pikkus peab olema 13 tähemärki, koosneb numbritest</w:t>
            </w:r>
            <w:r w:rsidR="00885F54">
              <w:rPr>
                <w:b/>
              </w:rPr>
              <w:t>, viimane tähemäk võib olla X</w:t>
            </w:r>
            <w:r>
              <w:rPr>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BD0F75E" w14:textId="6E655571" w:rsidR="00372F08" w:rsidRDefault="004A5672" w:rsidP="001670BA">
            <w:pPr>
              <w:snapToGrid w:val="0"/>
            </w:pPr>
            <w:r>
              <w:t>9789949457229</w:t>
            </w:r>
          </w:p>
        </w:tc>
      </w:tr>
      <w:tr w:rsidR="00372F08" w:rsidRPr="009307D1" w14:paraId="52EFCA71"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0924149C" w14:textId="1F450276" w:rsidR="00372F08" w:rsidRDefault="001A5E1A" w:rsidP="001670BA">
            <w:pPr>
              <w:snapToGrid w:val="0"/>
            </w:pPr>
            <w:r>
              <w:t>Raamat</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48376051" w14:textId="2728438C" w:rsidR="00372F08" w:rsidRDefault="001A5E1A" w:rsidP="001670BA">
            <w:pPr>
              <w:snapToGrid w:val="0"/>
            </w:pPr>
            <w:r>
              <w:t>laius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BDA8808" w14:textId="2228D311" w:rsidR="00372F08" w:rsidRDefault="001A5E1A" w:rsidP="001670BA">
            <w:pPr>
              <w:snapToGrid w:val="0"/>
              <w:rPr>
                <w:rFonts w:eastAsia="Arial" w:cs="Arial"/>
              </w:rPr>
            </w:pPr>
            <w:r w:rsidRPr="5682C363">
              <w:rPr>
                <w:rFonts w:eastAsia="Arial" w:cs="Arial"/>
              </w:rPr>
              <w:t>Raamatu horisontaalsihis mõõde sentimeetrites.</w:t>
            </w:r>
          </w:p>
          <w:p w14:paraId="47944CE3" w14:textId="77777777" w:rsidR="001A5E1A" w:rsidRDefault="001A5E1A" w:rsidP="001670BA">
            <w:pPr>
              <w:snapToGrid w:val="0"/>
              <w:rPr>
                <w:rFonts w:cs="Arial"/>
              </w:rPr>
            </w:pPr>
          </w:p>
          <w:p w14:paraId="0F76CD62" w14:textId="56F790C4" w:rsidR="001A5E1A" w:rsidRPr="001A5E1A" w:rsidRDefault="001A5E1A" w:rsidP="001670BA">
            <w:pPr>
              <w:snapToGrid w:val="0"/>
              <w:rPr>
                <w:rFonts w:eastAsia="Arial" w:cs="Arial"/>
                <w:b/>
              </w:rPr>
            </w:pPr>
            <w:r w:rsidRPr="5682C363">
              <w:rPr>
                <w:rFonts w:eastAsia="Arial" w:cs="Arial"/>
                <w:b/>
              </w:rPr>
              <w:t>{Registreerimine on kohustuslik, peab olema suurem kui 0}</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BB1E6CA" w14:textId="3E3C5B5A" w:rsidR="00372F08" w:rsidRDefault="001A5E1A" w:rsidP="001670BA">
            <w:pPr>
              <w:snapToGrid w:val="0"/>
            </w:pPr>
            <w:r>
              <w:t>145</w:t>
            </w:r>
          </w:p>
        </w:tc>
      </w:tr>
      <w:tr w:rsidR="00372F08" w:rsidRPr="009307D1" w14:paraId="35981D44"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14EB073E" w14:textId="55186E0A" w:rsidR="00372F08" w:rsidRDefault="001A5E1A" w:rsidP="001670BA">
            <w:pPr>
              <w:snapToGrid w:val="0"/>
            </w:pPr>
            <w:r>
              <w:t xml:space="preserve">Raamat </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17818ABA" w14:textId="526C27AB" w:rsidR="00372F08" w:rsidRDefault="001A5E1A" w:rsidP="001670BA">
            <w:pPr>
              <w:snapToGrid w:val="0"/>
            </w:pPr>
            <w:r>
              <w:t>pikkus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AABFC57" w14:textId="56C6F203" w:rsidR="00372F08" w:rsidRDefault="001A5E1A" w:rsidP="001670BA">
            <w:pPr>
              <w:snapToGrid w:val="0"/>
              <w:rPr>
                <w:rFonts w:eastAsia="Arial" w:cs="Arial"/>
              </w:rPr>
            </w:pPr>
            <w:r w:rsidRPr="5682C363">
              <w:rPr>
                <w:rFonts w:eastAsia="Arial" w:cs="Arial"/>
              </w:rPr>
              <w:t>Raamatu vertikaalsihis mõõde sentimeetrites.</w:t>
            </w:r>
          </w:p>
          <w:p w14:paraId="61AFA38B" w14:textId="77777777" w:rsidR="001A5E1A" w:rsidRDefault="001A5E1A" w:rsidP="001670BA">
            <w:pPr>
              <w:snapToGrid w:val="0"/>
              <w:rPr>
                <w:rFonts w:cs="Arial"/>
              </w:rPr>
            </w:pPr>
          </w:p>
          <w:p w14:paraId="20EA148E" w14:textId="77777777" w:rsidR="001A5E1A" w:rsidRDefault="001A5E1A" w:rsidP="001670BA">
            <w:pPr>
              <w:snapToGrid w:val="0"/>
              <w:rPr>
                <w:rFonts w:eastAsia="Arial" w:cs="Arial"/>
                <w:b/>
              </w:rPr>
            </w:pPr>
            <w:r w:rsidRPr="5682C363">
              <w:rPr>
                <w:rFonts w:eastAsia="Arial" w:cs="Arial"/>
                <w:b/>
              </w:rPr>
              <w:t>{Registreerimine on kohustuslik,</w:t>
            </w:r>
          </w:p>
          <w:p w14:paraId="5FB3B3B2" w14:textId="15833012" w:rsidR="001A5E1A" w:rsidRPr="001A5E1A" w:rsidRDefault="001A5E1A" w:rsidP="001670BA">
            <w:pPr>
              <w:snapToGrid w:val="0"/>
              <w:rPr>
                <w:rFonts w:eastAsia="Arial" w:cs="Arial"/>
                <w:b/>
              </w:rPr>
            </w:pPr>
            <w:r w:rsidRPr="5682C363">
              <w:rPr>
                <w:rFonts w:eastAsia="Arial" w:cs="Arial"/>
                <w:b/>
              </w:rPr>
              <w:t>peab olema suurem kui 0}</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C01A15D" w14:textId="6437B118" w:rsidR="00372F08" w:rsidRDefault="001A5E1A" w:rsidP="001670BA">
            <w:pPr>
              <w:snapToGrid w:val="0"/>
            </w:pPr>
            <w:r>
              <w:t>220</w:t>
            </w:r>
          </w:p>
        </w:tc>
      </w:tr>
      <w:tr w:rsidR="000E678F" w:rsidRPr="009307D1" w14:paraId="6EEB3FDD"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13A1D16C" w14:textId="77777777" w:rsidR="000E678F" w:rsidRPr="009307D1" w:rsidRDefault="034CAAC7" w:rsidP="00045223">
            <w:pPr>
              <w:snapToGrid w:val="0"/>
            </w:pPr>
            <w:r>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41EBDA0E" w14:textId="77777777" w:rsidR="000E678F" w:rsidRPr="009307D1" w:rsidRDefault="034CAAC7" w:rsidP="00045223">
            <w:pPr>
              <w:snapToGrid w:val="0"/>
            </w:pPr>
            <w:r>
              <w:t>isikukood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0190FF3" w14:textId="77777777" w:rsidR="000E678F" w:rsidRPr="009307D1" w:rsidRDefault="034CAAC7" w:rsidP="034CAAC7">
            <w:pPr>
              <w:snapToGrid w:val="0"/>
              <w:rPr>
                <w:rFonts w:eastAsia="Arial" w:cs="Arial"/>
              </w:rPr>
            </w:pPr>
            <w:r w:rsidRPr="034CAAC7">
              <w:rPr>
                <w:rFonts w:eastAsia="Arial" w:cs="Arial"/>
              </w:rPr>
              <w:t>Riigi poolt väljastatud isiku identifikaator, mis on unikaalne selle väljastanud riigi piires.</w:t>
            </w:r>
          </w:p>
          <w:p w14:paraId="2C858DFB" w14:textId="77777777" w:rsidR="000E678F" w:rsidRPr="009307D1" w:rsidRDefault="000E678F" w:rsidP="00045223">
            <w:pPr>
              <w:snapToGrid w:val="0"/>
              <w:rPr>
                <w:rFonts w:cs="Arial"/>
              </w:rPr>
            </w:pPr>
          </w:p>
          <w:p w14:paraId="1AA4B293" w14:textId="77777777" w:rsidR="000E678F" w:rsidRPr="005C4DC8" w:rsidRDefault="034CAAC7" w:rsidP="034CAAC7">
            <w:pPr>
              <w:snapToGrid w:val="0"/>
              <w:rPr>
                <w:rFonts w:eastAsia="Arial" w:cs="Arial"/>
                <w:b/>
                <w:bCs/>
              </w:rPr>
            </w:pPr>
            <w:r w:rsidRPr="034CAAC7">
              <w:rPr>
                <w:rFonts w:eastAsia="Arial" w:cs="Arial"/>
                <w:b/>
                <w:bCs/>
              </w:rPr>
              <w:t>{Registreerimine on kohustuslik. Koos riigi identifikaatoriga on isiku unikaalne identifikaator.}</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B636374" w14:textId="77777777" w:rsidR="000E678F" w:rsidRPr="009307D1" w:rsidRDefault="034CAAC7" w:rsidP="00045223">
            <w:pPr>
              <w:snapToGrid w:val="0"/>
            </w:pPr>
            <w:r>
              <w:t>39204010231</w:t>
            </w:r>
          </w:p>
        </w:tc>
      </w:tr>
      <w:tr w:rsidR="000E678F" w:rsidRPr="009307D1" w14:paraId="37CB8595"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51FE029C" w14:textId="77777777" w:rsidR="000E678F" w:rsidRPr="009307D1" w:rsidRDefault="034CAAC7" w:rsidP="00045223">
            <w:pPr>
              <w:snapToGrid w:val="0"/>
            </w:pPr>
            <w:r>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18B7084B" w14:textId="77777777" w:rsidR="000E678F" w:rsidRPr="009307D1" w:rsidRDefault="034CAAC7" w:rsidP="00045223">
            <w:pPr>
              <w:snapToGrid w:val="0"/>
            </w:pPr>
            <w:r>
              <w:t>eesnimi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0C5F51F" w14:textId="77777777" w:rsidR="000E678F" w:rsidRPr="009307D1" w:rsidRDefault="034CAAC7" w:rsidP="034CAAC7">
            <w:pPr>
              <w:snapToGrid w:val="0"/>
              <w:rPr>
                <w:rFonts w:eastAsia="Arial" w:cs="Arial"/>
              </w:rPr>
            </w:pPr>
            <w:r w:rsidRPr="034CAAC7">
              <w:rPr>
                <w:rFonts w:eastAsia="Arial" w:cs="Arial"/>
              </w:rPr>
              <w:t>"Lapsele pärast sündi (registreerimisel) pandav nimi, osa isikunimest. Eesnimi asetseb harilikult perekonnanime ees, harva järel (nt Ungari pruugis)." (ESTERM)</w:t>
            </w:r>
          </w:p>
          <w:p w14:paraId="055971DE" w14:textId="77777777" w:rsidR="000E678F" w:rsidRPr="009307D1" w:rsidRDefault="000E678F" w:rsidP="00045223">
            <w:pPr>
              <w:snapToGrid w:val="0"/>
              <w:rPr>
                <w:rFonts w:cs="Arial"/>
              </w:rPr>
            </w:pPr>
          </w:p>
          <w:p w14:paraId="53720FB0" w14:textId="77777777" w:rsidR="000E678F" w:rsidRPr="00DC1E15" w:rsidRDefault="034CAAC7" w:rsidP="034CAAC7">
            <w:pPr>
              <w:snapToGrid w:val="0"/>
              <w:rPr>
                <w:rFonts w:eastAsia="Arial" w:cs="Arial"/>
                <w:b/>
                <w:bCs/>
              </w:rPr>
            </w:pPr>
            <w:r w:rsidRPr="034CAAC7">
              <w:rPr>
                <w:rFonts w:eastAsia="Arial" w:cs="Arial"/>
                <w:b/>
                <w:bCs/>
              </w:rPr>
              <w:t>{</w:t>
            </w:r>
            <w:r w:rsidRPr="5682C363">
              <w:rPr>
                <w:rFonts w:ascii="Arial,Arial,Courier New" w:hAnsi="Arial,Arial,Courier New" w:eastAsia="Arial,Arial,Courier New" w:cs="Arial,Arial,Courier New"/>
                <w:b/>
              </w:rPr>
              <w:t xml:space="preserve">Vähemalt üks kahest – eesnimi või perenimi </w:t>
            </w:r>
            <w:r w:rsidRPr="00CE74BD">
              <w:rPr>
                <w:rFonts w:eastAsia="Arial" w:cs="Arial"/>
                <w:b/>
                <w:bCs/>
              </w:rPr>
              <w:t>peab</w:t>
            </w:r>
            <w:r w:rsidRPr="5682C363">
              <w:rPr>
                <w:rFonts w:ascii="Arial,Arial,Courier New" w:hAnsi="Arial,Arial,Courier New" w:eastAsia="Arial,Arial,Courier New" w:cs="Arial,Arial,Courier New"/>
                <w:b/>
              </w:rPr>
              <w:t xml:space="preserve"> olema registreeritud.</w:t>
            </w:r>
            <w:r w:rsidRPr="034CAAC7">
              <w:rPr>
                <w:rFonts w:ascii="Arial,Courier New" w:hAnsi="Arial,Courier New" w:eastAsia="Arial,Courier New" w:cs="Arial,Courier New"/>
                <w:b/>
                <w:bCs/>
              </w:rPr>
              <w:t xml:space="preserve"> </w:t>
            </w:r>
            <w:r w:rsidRPr="034CAAC7">
              <w:rPr>
                <w:rFonts w:eastAsia="Arial" w:cs="Arial"/>
                <w:b/>
                <w:bCs/>
              </w:rPr>
              <w:t>Eesnimi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9D0BC10" w14:textId="77777777" w:rsidR="000E678F" w:rsidRPr="009307D1" w:rsidRDefault="034CAAC7" w:rsidP="00045223">
            <w:pPr>
              <w:snapToGrid w:val="0"/>
            </w:pPr>
            <w:r>
              <w:t>Mart</w:t>
            </w:r>
          </w:p>
        </w:tc>
      </w:tr>
      <w:tr w:rsidR="000E678F" w:rsidRPr="009307D1" w14:paraId="5A2DA232"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15D081D1" w14:textId="77777777" w:rsidR="000E678F" w:rsidRPr="009307D1" w:rsidRDefault="034CAAC7" w:rsidP="00045223">
            <w:pPr>
              <w:snapToGrid w:val="0"/>
            </w:pPr>
            <w:r>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7B10FCD9" w14:textId="77777777" w:rsidR="004279C6" w:rsidRDefault="034CAAC7" w:rsidP="034CAAC7">
            <w:pPr>
              <w:snapToGrid w:val="0"/>
              <w:rPr>
                <w:rFonts w:eastAsia="Arial" w:cs="Arial"/>
              </w:rPr>
            </w:pPr>
            <w:r>
              <w:t xml:space="preserve">perenimi </w:t>
            </w:r>
            <w:r w:rsidRPr="034CAAC7">
              <w:rPr>
                <w:rFonts w:eastAsia="Arial" w:cs="Arial"/>
              </w:rPr>
              <w:t>(perekonna- nimi)</w:t>
            </w:r>
          </w:p>
          <w:p w14:paraId="55C10D70" w14:textId="77777777" w:rsidR="000E678F" w:rsidRPr="009307D1" w:rsidRDefault="000E678F" w:rsidP="00045223">
            <w:pPr>
              <w:snapToGrid w:val="0"/>
            </w:pP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A2D5E39" w14:textId="77777777" w:rsidR="000E678F" w:rsidRPr="009307D1" w:rsidRDefault="034CAAC7" w:rsidP="034CAAC7">
            <w:pPr>
              <w:snapToGrid w:val="0"/>
              <w:rPr>
                <w:rFonts w:eastAsia="Arial" w:cs="Arial"/>
              </w:rPr>
            </w:pPr>
            <w:r w:rsidRPr="034CAAC7">
              <w:rPr>
                <w:rFonts w:eastAsia="Arial" w:cs="Arial"/>
              </w:rPr>
              <w:lastRenderedPageBreak/>
              <w:t>"Nimi, mis on isikul ühine teiste tema perekonna liikmetega" (ESTERM)</w:t>
            </w:r>
          </w:p>
          <w:p w14:paraId="6984970F" w14:textId="77777777" w:rsidR="000E678F" w:rsidRPr="009307D1" w:rsidRDefault="000E678F" w:rsidP="00045223">
            <w:pPr>
              <w:snapToGrid w:val="0"/>
              <w:rPr>
                <w:rFonts w:cs="Arial"/>
              </w:rPr>
            </w:pPr>
          </w:p>
          <w:p w14:paraId="1EA3F8F0" w14:textId="77777777" w:rsidR="000E678F" w:rsidRPr="00DC1E15" w:rsidRDefault="034CAAC7" w:rsidP="034CAAC7">
            <w:pPr>
              <w:snapToGrid w:val="0"/>
              <w:rPr>
                <w:rFonts w:eastAsia="Arial" w:cs="Arial"/>
                <w:b/>
                <w:bCs/>
              </w:rPr>
            </w:pPr>
            <w:r w:rsidRPr="034CAAC7">
              <w:rPr>
                <w:rFonts w:eastAsia="Arial" w:cs="Arial"/>
                <w:b/>
                <w:bCs/>
              </w:rPr>
              <w:t>{</w:t>
            </w:r>
            <w:r w:rsidRPr="5682C363">
              <w:rPr>
                <w:rFonts w:ascii="Arial,Arial,Courier New" w:hAnsi="Arial,Arial,Courier New" w:eastAsia="Arial,Arial,Courier New" w:cs="Arial,Arial,Courier New"/>
                <w:b/>
              </w:rPr>
              <w:t>Vähemalt üks kahest – eesnimi või perenimi peab olema registreeritud.</w:t>
            </w:r>
            <w:r w:rsidRPr="034CAAC7">
              <w:rPr>
                <w:rFonts w:ascii="Arial,Courier New" w:hAnsi="Arial,Courier New" w:eastAsia="Arial,Courier New" w:cs="Arial,Courier New"/>
                <w:b/>
                <w:bCs/>
              </w:rPr>
              <w:t xml:space="preserve"> </w:t>
            </w:r>
            <w:r w:rsidRPr="034CAAC7">
              <w:rPr>
                <w:rFonts w:eastAsia="Arial" w:cs="Arial"/>
                <w:b/>
                <w:bCs/>
              </w:rPr>
              <w:t>Perenimi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391C48A" w14:textId="77777777" w:rsidR="000E678F" w:rsidRPr="009307D1" w:rsidRDefault="034CAAC7" w:rsidP="00045223">
            <w:pPr>
              <w:snapToGrid w:val="0"/>
            </w:pPr>
            <w:r>
              <w:lastRenderedPageBreak/>
              <w:t>Mets</w:t>
            </w:r>
          </w:p>
        </w:tc>
      </w:tr>
      <w:tr w:rsidR="00AE19EE" w:rsidRPr="009307D1" w14:paraId="4B687C2D"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23B43D9E" w14:textId="77777777" w:rsidR="00AE19EE" w:rsidRPr="009307D1" w:rsidRDefault="034CAAC7" w:rsidP="00045223">
            <w:pPr>
              <w:snapToGrid w:val="0"/>
            </w:pPr>
            <w:r>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54ACADFD" w14:textId="77777777" w:rsidR="00AE19EE" w:rsidRPr="009307D1" w:rsidRDefault="034CAAC7" w:rsidP="00045223">
            <w:pPr>
              <w:snapToGrid w:val="0"/>
            </w:pPr>
            <w:r>
              <w:t>sünni_kp</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F9BA9B5" w14:textId="77777777" w:rsidR="00AE19EE" w:rsidRDefault="034CAAC7" w:rsidP="034CAAC7">
            <w:pPr>
              <w:snapToGrid w:val="0"/>
              <w:rPr>
                <w:rFonts w:eastAsia="Arial" w:cs="Arial"/>
              </w:rPr>
            </w:pPr>
            <w:r w:rsidRPr="034CAAC7">
              <w:rPr>
                <w:rFonts w:eastAsia="Arial" w:cs="Arial"/>
              </w:rPr>
              <w:t>Isiku sünni kuupäev sünnikoha kohaliku aja järgi.</w:t>
            </w:r>
          </w:p>
          <w:p w14:paraId="11CA8D0D" w14:textId="77777777" w:rsidR="009307D1" w:rsidRDefault="009307D1" w:rsidP="00045223">
            <w:pPr>
              <w:snapToGrid w:val="0"/>
              <w:rPr>
                <w:rFonts w:cs="Arial"/>
              </w:rPr>
            </w:pPr>
          </w:p>
          <w:p w14:paraId="2291EEC9" w14:textId="77777777" w:rsidR="009307D1" w:rsidRPr="00DC1E15" w:rsidRDefault="034CAAC7" w:rsidP="034CAAC7">
            <w:pPr>
              <w:snapToGrid w:val="0"/>
              <w:rPr>
                <w:rFonts w:eastAsia="Arial" w:cs="Arial"/>
                <w:b/>
                <w:bCs/>
              </w:rPr>
            </w:pPr>
            <w:r w:rsidRPr="034CAAC7">
              <w:rPr>
                <w:rFonts w:eastAsia="Arial" w:cs="Arial"/>
                <w:b/>
                <w:bCs/>
              </w:rPr>
              <w:t>{Registreerimine on kohustuslik. Sünni kuupäeva võimalikud väärtused on vahemikus 01. jaanuar 1900 ja 31. detsember 2100 (otspunktid kaasa arvatud). Sünni kuupäev ei tohi olla suurem isiku registreerimise ajast}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3825E4C" w14:textId="77777777" w:rsidR="00AE19EE" w:rsidRPr="009307D1" w:rsidRDefault="034CAAC7" w:rsidP="00045223">
            <w:pPr>
              <w:snapToGrid w:val="0"/>
            </w:pPr>
            <w:r>
              <w:t>12.08.1993</w:t>
            </w:r>
          </w:p>
        </w:tc>
      </w:tr>
      <w:tr w:rsidR="000E678F" w:rsidRPr="009307D1" w14:paraId="5D5CECCD"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027099C7" w14:textId="77777777" w:rsidR="000E678F" w:rsidRPr="009307D1" w:rsidRDefault="034CAAC7" w:rsidP="00045223">
            <w:pPr>
              <w:snapToGrid w:val="0"/>
            </w:pPr>
            <w:r>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4C80916" w14:textId="77777777" w:rsidR="000E678F" w:rsidRPr="009307D1" w:rsidRDefault="034CAAC7" w:rsidP="00045223">
            <w:pPr>
              <w:snapToGrid w:val="0"/>
            </w:pPr>
            <w:r>
              <w:t>elukoht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91167C2" w14:textId="77777777" w:rsidR="000E678F" w:rsidRPr="009307D1" w:rsidRDefault="034CAAC7" w:rsidP="034CAAC7">
            <w:pPr>
              <w:snapToGrid w:val="0"/>
              <w:rPr>
                <w:rFonts w:eastAsia="Arial" w:cs="Arial"/>
              </w:rPr>
            </w:pPr>
            <w:r w:rsidRPr="034CAAC7">
              <w:rPr>
                <w:rFonts w:eastAsia="Arial" w:cs="Arial"/>
              </w:rPr>
              <w:t xml:space="preserve">Isiku alalise elukoha aadress. </w:t>
            </w:r>
          </w:p>
          <w:p w14:paraId="2BC67B5C" w14:textId="77777777" w:rsidR="000E678F" w:rsidRPr="009307D1" w:rsidRDefault="000E678F" w:rsidP="000E678F">
            <w:pPr>
              <w:snapToGrid w:val="0"/>
              <w:rPr>
                <w:rFonts w:cs="Arial"/>
              </w:rPr>
            </w:pPr>
          </w:p>
          <w:p w14:paraId="787731E4" w14:textId="77777777" w:rsidR="000E678F" w:rsidRPr="009307D1" w:rsidRDefault="034CAAC7" w:rsidP="034CAAC7">
            <w:pPr>
              <w:snapToGrid w:val="0"/>
              <w:rPr>
                <w:rFonts w:eastAsia="Arial" w:cs="Arial"/>
              </w:rPr>
            </w:pPr>
            <w:r w:rsidRPr="034CAAC7">
              <w:rPr>
                <w:rFonts w:eastAsia="Arial" w:cs="Arial"/>
              </w:rPr>
              <w:t>"Koha-aadress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kehtestamine")</w:t>
            </w:r>
          </w:p>
          <w:p w14:paraId="0FC1DDE2" w14:textId="77777777" w:rsidR="000E678F" w:rsidRPr="009307D1" w:rsidRDefault="000E678F" w:rsidP="000E678F">
            <w:pPr>
              <w:snapToGrid w:val="0"/>
              <w:rPr>
                <w:rFonts w:cs="Arial"/>
              </w:rPr>
            </w:pPr>
          </w:p>
          <w:p w14:paraId="1B69E9DD" w14:textId="77777777" w:rsidR="000E678F" w:rsidRPr="009307D1" w:rsidRDefault="034CAAC7" w:rsidP="034CAAC7">
            <w:pPr>
              <w:snapToGrid w:val="0"/>
              <w:rPr>
                <w:rFonts w:eastAsia="Arial" w:cs="Arial"/>
              </w:rPr>
            </w:pPr>
            <w:r w:rsidRPr="034CAAC7">
              <w:rPr>
                <w:rFonts w:eastAsia="Arial" w:cs="Arial"/>
              </w:rPr>
              <w:t>Näide: Tallinn, 34124, Ehitajate tee 62-12. Harjumaa, Viimsi vald, Kaku küla, Laane talu.</w:t>
            </w:r>
          </w:p>
          <w:p w14:paraId="493D970E" w14:textId="77777777" w:rsidR="000E678F" w:rsidRPr="009307D1" w:rsidRDefault="000E678F" w:rsidP="000E678F">
            <w:pPr>
              <w:snapToGrid w:val="0"/>
              <w:rPr>
                <w:rFonts w:cs="Arial"/>
              </w:rPr>
            </w:pPr>
          </w:p>
          <w:p w14:paraId="5AD8D0C5" w14:textId="77777777" w:rsidR="000E678F" w:rsidRPr="00DC1E15" w:rsidRDefault="034CAAC7" w:rsidP="034CAAC7">
            <w:pPr>
              <w:snapToGrid w:val="0"/>
              <w:rPr>
                <w:rFonts w:eastAsia="Arial" w:cs="Arial"/>
                <w:b/>
                <w:bCs/>
              </w:rPr>
            </w:pPr>
            <w:r w:rsidRPr="034CAAC7">
              <w:rPr>
                <w:rFonts w:eastAsia="Arial" w:cs="Arial"/>
                <w:b/>
                <w:bCs/>
              </w:rPr>
              <w:t>{Elukoht ei tohi olla tühi string, ainult tühikutest koosnev string või ainult numbritest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ACE09DB" w14:textId="77777777" w:rsidR="000E678F" w:rsidRPr="009307D1" w:rsidRDefault="034CAAC7" w:rsidP="00045223">
            <w:pPr>
              <w:snapToGrid w:val="0"/>
            </w:pPr>
            <w:r>
              <w:t>Tallinn, Pikk tn. 12</w:t>
            </w:r>
          </w:p>
        </w:tc>
      </w:tr>
      <w:tr w:rsidR="000E678F" w:rsidRPr="009307D1" w14:paraId="10E7EFAA"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50F550EF" w14:textId="77777777" w:rsidR="000E678F" w:rsidRPr="009307D1" w:rsidRDefault="034CAAC7" w:rsidP="00045223">
            <w:pPr>
              <w:snapToGrid w:val="0"/>
            </w:pPr>
            <w:r>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6E2EC035" w14:textId="77777777" w:rsidR="000E678F" w:rsidRPr="009307D1" w:rsidRDefault="034CAAC7" w:rsidP="004E0271">
            <w:pPr>
              <w:snapToGrid w:val="0"/>
            </w:pPr>
            <w:r>
              <w:t xml:space="preserve">e_meil </w:t>
            </w:r>
            <w:r w:rsidRPr="034CAAC7">
              <w:rPr>
                <w:rFonts w:eastAsia="Arial" w:cs="Arial"/>
              </w:rPr>
              <w:t>(e_mail, meil, meiliaadress)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29093DD" w14:textId="77777777" w:rsidR="00735570" w:rsidRDefault="034CAAC7" w:rsidP="034CAAC7">
            <w:pPr>
              <w:snapToGrid w:val="0"/>
              <w:rPr>
                <w:rFonts w:eastAsia="Arial" w:cs="Arial"/>
              </w:rPr>
            </w:pPr>
            <w:r w:rsidRPr="034CAAC7">
              <w:rPr>
                <w:rFonts w:eastAsia="Arial" w:cs="Arial"/>
              </w:rPr>
              <w:t xml:space="preserve">Aadress, millele saab  üle võrgu (ühest arvutist või tööjaamast teise) saata isikule mõeldud kirjalikke sõnumeid. Kasutatakse kasutaja tuvastamisel kasutajanimena. </w:t>
            </w:r>
          </w:p>
          <w:p w14:paraId="4F853A42" w14:textId="77777777" w:rsidR="00735570" w:rsidRDefault="00735570" w:rsidP="00045223">
            <w:pPr>
              <w:snapToGrid w:val="0"/>
              <w:rPr>
                <w:rFonts w:cs="Arial"/>
              </w:rPr>
            </w:pPr>
          </w:p>
          <w:p w14:paraId="4518DFED" w14:textId="5D9D3702" w:rsidR="00CC55F5" w:rsidRDefault="034CAAC7" w:rsidP="034CAAC7">
            <w:pPr>
              <w:snapToGrid w:val="0"/>
              <w:rPr>
                <w:rFonts w:eastAsia="Arial" w:cs="Arial"/>
                <w:b/>
                <w:bCs/>
              </w:rPr>
            </w:pPr>
            <w:r w:rsidRPr="034CAAC7">
              <w:rPr>
                <w:rFonts w:eastAsia="Arial" w:cs="Arial"/>
                <w:b/>
                <w:bCs/>
              </w:rPr>
              <w:t>{Registreerimine on koh</w:t>
            </w:r>
            <w:r w:rsidR="007A4BA1">
              <w:rPr>
                <w:rFonts w:eastAsia="Arial" w:cs="Arial"/>
                <w:b/>
                <w:bCs/>
              </w:rPr>
              <w:t>ustuslik. Isiku tõstutundetu</w:t>
            </w:r>
            <w:r w:rsidRPr="034CAAC7">
              <w:rPr>
                <w:rFonts w:eastAsia="Arial" w:cs="Arial"/>
                <w:b/>
                <w:bCs/>
              </w:rPr>
              <w:t xml:space="preserve"> unikaalne identifikaator. Teiste sõnadega, kui süsteemis on näiteks </w:t>
            </w:r>
            <w:r w:rsidRPr="034CAAC7">
              <w:rPr>
                <w:rFonts w:eastAsia="Arial" w:cs="Arial"/>
                <w:b/>
                <w:bCs/>
              </w:rPr>
              <w:lastRenderedPageBreak/>
              <w:t xml:space="preserve">meiliaadress </w:t>
            </w:r>
            <w:hyperlink r:id="rId24">
              <w:r w:rsidRPr="034CAAC7">
                <w:rPr>
                  <w:rStyle w:val="Hperlink"/>
                  <w:rFonts w:eastAsia="Arial" w:cs="Arial"/>
                  <w:b/>
                  <w:bCs/>
                </w:rPr>
                <w:t>Mati@mets.ee</w:t>
              </w:r>
            </w:hyperlink>
            <w:r w:rsidRPr="034CAAC7">
              <w:rPr>
                <w:rFonts w:eastAsia="Arial" w:cs="Arial"/>
                <w:b/>
                <w:bCs/>
              </w:rPr>
              <w:t xml:space="preserve">, siis meiliaadressi </w:t>
            </w:r>
            <w:hyperlink r:id="rId25">
              <w:r w:rsidRPr="034CAAC7">
                <w:rPr>
                  <w:rStyle w:val="Hperlink"/>
                  <w:rFonts w:eastAsia="Arial" w:cs="Arial"/>
                  <w:b/>
                  <w:bCs/>
                </w:rPr>
                <w:t>mati@mets.ee</w:t>
              </w:r>
            </w:hyperlink>
            <w:r w:rsidRPr="034CAAC7">
              <w:rPr>
                <w:rFonts w:eastAsia="Arial" w:cs="Arial"/>
                <w:b/>
                <w:bCs/>
              </w:rPr>
              <w:t xml:space="preserve"> lisada ei saa.</w:t>
            </w:r>
          </w:p>
          <w:p w14:paraId="66535ACA" w14:textId="77777777" w:rsidR="00CC55F5" w:rsidRDefault="00CC55F5" w:rsidP="00CC55F5">
            <w:pPr>
              <w:snapToGrid w:val="0"/>
              <w:rPr>
                <w:rFonts w:cs="Arial"/>
                <w:b/>
              </w:rPr>
            </w:pPr>
          </w:p>
          <w:p w14:paraId="26CEF377" w14:textId="77777777" w:rsidR="000E678F" w:rsidRPr="00DC1E15" w:rsidRDefault="034CAAC7" w:rsidP="034CAAC7">
            <w:pPr>
              <w:snapToGrid w:val="0"/>
              <w:rPr>
                <w:rFonts w:eastAsia="Arial" w:cs="Arial"/>
                <w:b/>
                <w:bCs/>
              </w:rPr>
            </w:pPr>
            <w:r w:rsidRPr="034CAAC7">
              <w:rPr>
                <w:rFonts w:eastAsia="Arial" w:cs="Arial"/>
                <w:b/>
                <w:bCs/>
              </w:rPr>
              <w:t>e_meil peab sisaldama "@" märki. Võib olla kuni 254 märki pikk.}</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C5EEE46" w14:textId="77777777" w:rsidR="000E678F" w:rsidRPr="009307D1" w:rsidRDefault="034CAAC7" w:rsidP="00045223">
            <w:pPr>
              <w:snapToGrid w:val="0"/>
            </w:pPr>
            <w:r>
              <w:lastRenderedPageBreak/>
              <w:t>kalamees@hot.ee</w:t>
            </w:r>
          </w:p>
        </w:tc>
      </w:tr>
      <w:tr w:rsidR="00AE19EE" w:rsidRPr="009307D1" w14:paraId="71A3952C"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2CE20687" w14:textId="77777777" w:rsidR="00AE19EE" w:rsidRPr="009307D1" w:rsidRDefault="034CAAC7" w:rsidP="00045223">
            <w:pPr>
              <w:snapToGrid w:val="0"/>
            </w:pPr>
            <w:r>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7621449A" w14:textId="77777777" w:rsidR="00AE19EE" w:rsidRPr="009307D1" w:rsidRDefault="034CAAC7" w:rsidP="00045223">
            <w:pPr>
              <w:snapToGrid w:val="0"/>
            </w:pPr>
            <w:r>
              <w:t>parool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551C6CC" w14:textId="77777777" w:rsidR="00AE19EE" w:rsidRPr="009307D1" w:rsidRDefault="034CAAC7" w:rsidP="034CAAC7">
            <w:pPr>
              <w:snapToGrid w:val="0"/>
              <w:rPr>
                <w:rFonts w:eastAsia="Arial" w:cs="Arial"/>
              </w:rPr>
            </w:pPr>
            <w:r w:rsidRPr="034CAAC7">
              <w:rPr>
                <w:rFonts w:eastAsia="Arial" w:cs="Arial"/>
              </w:rPr>
              <w:t>Isiku identsust tõendav teadmuslik (miski, mida isik teab) volitustõend. Andmebaasis salvestatakse parooli ja soola põhjal leitud räsiväärtus.</w:t>
            </w:r>
          </w:p>
          <w:p w14:paraId="5D446DE1" w14:textId="77777777" w:rsidR="00AE19EE" w:rsidRPr="009307D1" w:rsidRDefault="00AE19EE" w:rsidP="00045223">
            <w:pPr>
              <w:snapToGrid w:val="0"/>
              <w:rPr>
                <w:rFonts w:cs="Arial"/>
              </w:rPr>
            </w:pPr>
          </w:p>
          <w:p w14:paraId="25382EA0" w14:textId="77777777" w:rsidR="00AE19EE" w:rsidRPr="00DC1E15" w:rsidRDefault="034CAAC7" w:rsidP="034CAAC7">
            <w:pPr>
              <w:snapToGrid w:val="0"/>
              <w:rPr>
                <w:rFonts w:eastAsia="Arial" w:cs="Arial"/>
                <w:b/>
                <w:bCs/>
              </w:rPr>
            </w:pPr>
            <w:r w:rsidRPr="034CAAC7">
              <w:rPr>
                <w:rFonts w:eastAsia="Arial" w:cs="Arial"/>
                <w:b/>
                <w:bCs/>
              </w:rPr>
              <w:t>{Registreerimine on kohustuslik.}</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7617A73" w14:textId="77777777" w:rsidR="00AE19EE" w:rsidRPr="009307D1" w:rsidRDefault="034CAAC7" w:rsidP="00045223">
            <w:pPr>
              <w:snapToGrid w:val="0"/>
            </w:pPr>
            <w:r w:rsidRPr="034CAAC7">
              <w:rPr>
                <w:rFonts w:eastAsia="Arial" w:cs="Arial"/>
              </w:rPr>
              <w:t>$2a$11$FsKdoFDJePwuYtyg2hBxz.e8AwSODaO/nFGGacEm05vIgOBNG9dHC</w:t>
            </w:r>
          </w:p>
        </w:tc>
      </w:tr>
      <w:tr w:rsidR="007D35B3" w:rsidRPr="009307D1" w14:paraId="459FC414"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2B9E9B84" w14:textId="77777777" w:rsidR="007D35B3" w:rsidRPr="009307D1" w:rsidRDefault="034CAAC7" w:rsidP="00045223">
            <w:pPr>
              <w:snapToGrid w:val="0"/>
            </w:pPr>
            <w:r>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7EC0EB65" w14:textId="77777777" w:rsidR="007D35B3" w:rsidRPr="009307D1" w:rsidRDefault="034CAAC7" w:rsidP="00045223">
            <w:pPr>
              <w:snapToGrid w:val="0"/>
            </w:pPr>
            <w:r>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A1376BB" w14:textId="77777777" w:rsidR="00821A84" w:rsidRDefault="034CAAC7" w:rsidP="034CAAC7">
            <w:pPr>
              <w:snapToGrid w:val="0"/>
              <w:rPr>
                <w:rFonts w:eastAsia="Arial" w:cs="Arial"/>
              </w:rPr>
            </w:pPr>
            <w:r w:rsidRPr="034CAAC7">
              <w:rPr>
                <w:rFonts w:eastAsia="Arial" w:cs="Arial"/>
              </w:rPr>
              <w:t>Isiku registreerimise aeg kuupäeva ja kellaaja täpsusega. Selle võib süsteem ise automaatselt määrata.</w:t>
            </w:r>
          </w:p>
          <w:p w14:paraId="67BEB348" w14:textId="77777777" w:rsidR="00821A84" w:rsidRPr="009307D1" w:rsidRDefault="00821A84" w:rsidP="00DC1E15">
            <w:pPr>
              <w:snapToGrid w:val="0"/>
              <w:rPr>
                <w:rFonts w:cs="Arial"/>
              </w:rPr>
            </w:pPr>
          </w:p>
          <w:p w14:paraId="19F0B8B6" w14:textId="77777777" w:rsidR="007D35B3" w:rsidRPr="00DC1E15" w:rsidRDefault="034CAAC7" w:rsidP="034CAAC7">
            <w:pPr>
              <w:snapToGrid w:val="0"/>
              <w:rPr>
                <w:rFonts w:eastAsia="Arial" w:cs="Arial"/>
                <w:b/>
                <w:bCs/>
              </w:rPr>
            </w:pPr>
            <w:r w:rsidRPr="034CAAC7">
              <w:rPr>
                <w:rFonts w:eastAsia="Arial" w:cs="Arial"/>
                <w:b/>
                <w:bCs/>
              </w:rPr>
              <w:t>{Registreerimine on kohustuslik. Väärtus peab olema vahemikus 01. jaanuar 2010 00:00 ja 31. detsember 2100 kell 23:59 (otspunktid kaasa arvatud)}</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2EAD2A4" w14:textId="77777777" w:rsidR="007D35B3" w:rsidRPr="009307D1" w:rsidRDefault="034CAAC7" w:rsidP="00D13C16">
            <w:pPr>
              <w:snapToGrid w:val="0"/>
            </w:pPr>
            <w:r>
              <w:t>12.08.2014 17:01</w:t>
            </w:r>
          </w:p>
        </w:tc>
      </w:tr>
      <w:tr w:rsidR="00CE74BD" w:rsidRPr="009307D1" w14:paraId="11322F52"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16AC31E5" w14:textId="22376682" w:rsidR="00CE74BD" w:rsidRDefault="00CE74BD" w:rsidP="00045223">
            <w:pPr>
              <w:snapToGrid w:val="0"/>
            </w:pPr>
            <w:r>
              <w:t>Autor</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6702CCF2" w14:textId="68AF48F2" w:rsidR="00CE74BD" w:rsidRDefault="00CE74BD" w:rsidP="00045223">
            <w:pPr>
              <w:snapToGrid w:val="0"/>
            </w:pPr>
            <w:r>
              <w:t>eesnimi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A36FC69" w14:textId="77777777" w:rsidR="00CE74BD" w:rsidRPr="009307D1" w:rsidRDefault="00CE74BD" w:rsidP="00CE74BD">
            <w:pPr>
              <w:snapToGrid w:val="0"/>
              <w:rPr>
                <w:rFonts w:eastAsia="Arial" w:cs="Arial"/>
              </w:rPr>
            </w:pPr>
            <w:r w:rsidRPr="034CAAC7">
              <w:rPr>
                <w:rFonts w:eastAsia="Arial" w:cs="Arial"/>
              </w:rPr>
              <w:t>"Lapsele pärast sündi (registreerimisel) pandav nimi, osa isikunimest. Eesnimi asetseb harilikult perekonnanime ees, harva järel (nt Ungari pruugis)." (ESTERM)</w:t>
            </w:r>
          </w:p>
          <w:p w14:paraId="1A7E1B9E" w14:textId="77777777" w:rsidR="00CE74BD" w:rsidRPr="009307D1" w:rsidRDefault="00CE74BD" w:rsidP="00CE74BD">
            <w:pPr>
              <w:snapToGrid w:val="0"/>
              <w:rPr>
                <w:rFonts w:cs="Arial"/>
              </w:rPr>
            </w:pPr>
          </w:p>
          <w:p w14:paraId="717D46F0" w14:textId="409B82DD" w:rsidR="00CE74BD" w:rsidRPr="034CAAC7" w:rsidRDefault="00CE74BD" w:rsidP="00CE74BD">
            <w:pPr>
              <w:snapToGrid w:val="0"/>
              <w:rPr>
                <w:rFonts w:eastAsia="Arial" w:cs="Arial"/>
              </w:rPr>
            </w:pPr>
            <w:r w:rsidRPr="034CAAC7">
              <w:rPr>
                <w:rFonts w:eastAsia="Arial" w:cs="Arial"/>
                <w:b/>
                <w:bCs/>
              </w:rPr>
              <w:t>{</w:t>
            </w:r>
            <w:r w:rsidRPr="5682C363">
              <w:rPr>
                <w:rFonts w:ascii="Arial,Arial,Courier New" w:hAnsi="Arial,Arial,Courier New" w:eastAsia="Arial,Arial,Courier New" w:cs="Arial,Arial,Courier New"/>
                <w:b/>
              </w:rPr>
              <w:t xml:space="preserve">Vähemalt üks kahest – eesnimi või perenimi </w:t>
            </w:r>
            <w:r w:rsidRPr="00CE74BD">
              <w:rPr>
                <w:rFonts w:eastAsia="Arial" w:cs="Arial"/>
                <w:b/>
                <w:bCs/>
              </w:rPr>
              <w:t>peab</w:t>
            </w:r>
            <w:r w:rsidRPr="5682C363">
              <w:rPr>
                <w:rFonts w:ascii="Arial,Arial,Courier New" w:hAnsi="Arial,Arial,Courier New" w:eastAsia="Arial,Arial,Courier New" w:cs="Arial,Arial,Courier New"/>
                <w:b/>
              </w:rPr>
              <w:t xml:space="preserve"> olema registreeritud.</w:t>
            </w:r>
            <w:r w:rsidRPr="034CAAC7">
              <w:rPr>
                <w:rFonts w:ascii="Arial,Courier New" w:hAnsi="Arial,Courier New" w:eastAsia="Arial,Courier New" w:cs="Arial,Courier New"/>
                <w:b/>
                <w:bCs/>
              </w:rPr>
              <w:t xml:space="preserve"> </w:t>
            </w:r>
            <w:r w:rsidRPr="034CAAC7">
              <w:rPr>
                <w:rFonts w:eastAsia="Arial" w:cs="Arial"/>
                <w:b/>
                <w:bCs/>
              </w:rPr>
              <w:t>Eesnimi ei tohi olla tühi string või ainult tühikutest koosnev string.</w:t>
            </w:r>
            <w:r w:rsidR="00C56D0A">
              <w:rPr>
                <w:rFonts w:eastAsia="Arial" w:cs="Arial"/>
                <w:b/>
                <w:bCs/>
              </w:rPr>
              <w:t xml:space="preserve"> </w:t>
            </w:r>
            <w:r w:rsidR="00C56D0A">
              <w:rPr>
                <w:rFonts w:eastAsia="Arial" w:cs="Arial"/>
                <w:b/>
              </w:rPr>
              <w:t>Autori eesnimi, perenimi, sünniaasta ja kommentaar moodustavad autori unikaalse identifikaatori.</w:t>
            </w:r>
            <w:r w:rsidRPr="034CAAC7">
              <w:rPr>
                <w:rFonts w:eastAsia="Arial" w:cs="Arial"/>
                <w:b/>
                <w:bCs/>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E175C05" w14:textId="012CB628" w:rsidR="00CE74BD" w:rsidRDefault="00CE74BD" w:rsidP="00D13C16">
            <w:pPr>
              <w:snapToGrid w:val="0"/>
            </w:pPr>
            <w:r>
              <w:t>Mart</w:t>
            </w:r>
          </w:p>
        </w:tc>
      </w:tr>
      <w:tr w:rsidR="00CE74BD" w:rsidRPr="009307D1" w14:paraId="2DDB536B"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764668C5" w14:textId="1AEBC946" w:rsidR="00CE74BD" w:rsidRDefault="00CE74BD" w:rsidP="00CE74BD">
            <w:pPr>
              <w:snapToGrid w:val="0"/>
            </w:pPr>
            <w:r>
              <w:t>Autor</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5BE4404D" w14:textId="77777777" w:rsidR="00CE74BD" w:rsidRDefault="00CE74BD" w:rsidP="00CE74BD">
            <w:pPr>
              <w:snapToGrid w:val="0"/>
              <w:rPr>
                <w:rFonts w:eastAsia="Arial" w:cs="Arial"/>
              </w:rPr>
            </w:pPr>
            <w:r>
              <w:t xml:space="preserve">perenimi </w:t>
            </w:r>
            <w:r w:rsidRPr="034CAAC7">
              <w:rPr>
                <w:rFonts w:eastAsia="Arial" w:cs="Arial"/>
              </w:rPr>
              <w:t>(perekonna- nimi)</w:t>
            </w:r>
          </w:p>
          <w:p w14:paraId="062E57BD" w14:textId="47C49711" w:rsidR="00CE74BD" w:rsidRDefault="00CE74BD" w:rsidP="00CE74BD">
            <w:pPr>
              <w:snapToGrid w:val="0"/>
            </w:pP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5EBAE6D" w14:textId="77777777" w:rsidR="00CE74BD" w:rsidRPr="009307D1" w:rsidRDefault="00CE74BD" w:rsidP="00CE74BD">
            <w:pPr>
              <w:snapToGrid w:val="0"/>
              <w:rPr>
                <w:rFonts w:eastAsia="Arial" w:cs="Arial"/>
              </w:rPr>
            </w:pPr>
            <w:r w:rsidRPr="034CAAC7">
              <w:rPr>
                <w:rFonts w:eastAsia="Arial" w:cs="Arial"/>
              </w:rPr>
              <w:t>"Nimi, mis on isikul ühine teiste tema perekonna liikmetega" (ESTERM)</w:t>
            </w:r>
          </w:p>
          <w:p w14:paraId="2D8F5D59" w14:textId="77777777" w:rsidR="00CE74BD" w:rsidRPr="009307D1" w:rsidRDefault="00CE74BD" w:rsidP="00CE74BD">
            <w:pPr>
              <w:snapToGrid w:val="0"/>
              <w:rPr>
                <w:rFonts w:cs="Arial"/>
              </w:rPr>
            </w:pPr>
          </w:p>
          <w:p w14:paraId="3AE89F0A" w14:textId="24EDA6DF" w:rsidR="00CE74BD" w:rsidRPr="034CAAC7" w:rsidRDefault="00CE74BD" w:rsidP="00CE74BD">
            <w:pPr>
              <w:snapToGrid w:val="0"/>
              <w:rPr>
                <w:rFonts w:eastAsia="Arial" w:cs="Arial"/>
              </w:rPr>
            </w:pPr>
            <w:r w:rsidRPr="034CAAC7">
              <w:rPr>
                <w:rFonts w:eastAsia="Arial" w:cs="Arial"/>
                <w:b/>
                <w:bCs/>
              </w:rPr>
              <w:t>{</w:t>
            </w:r>
            <w:r w:rsidRPr="5682C363">
              <w:rPr>
                <w:rFonts w:ascii="Arial,Arial,Courier New" w:hAnsi="Arial,Arial,Courier New" w:eastAsia="Arial,Arial,Courier New" w:cs="Arial,Arial,Courier New"/>
                <w:b/>
              </w:rPr>
              <w:t>Vähemalt üks kahest – eesnimi või perenimi peab olema registreeritud.</w:t>
            </w:r>
            <w:r w:rsidRPr="034CAAC7">
              <w:rPr>
                <w:rFonts w:ascii="Arial,Courier New" w:hAnsi="Arial,Courier New" w:eastAsia="Arial,Courier New" w:cs="Arial,Courier New"/>
                <w:b/>
                <w:bCs/>
              </w:rPr>
              <w:t xml:space="preserve"> </w:t>
            </w:r>
            <w:r w:rsidRPr="034CAAC7">
              <w:rPr>
                <w:rFonts w:eastAsia="Arial" w:cs="Arial"/>
                <w:b/>
                <w:bCs/>
              </w:rPr>
              <w:t>Perenimi ei tohi olla tühi string või ainult tühikutest koosnev string.</w:t>
            </w:r>
            <w:r w:rsidR="00C56D0A">
              <w:rPr>
                <w:rFonts w:eastAsia="Arial" w:cs="Arial"/>
                <w:b/>
                <w:bCs/>
              </w:rPr>
              <w:t xml:space="preserve"> </w:t>
            </w:r>
            <w:r w:rsidR="00C56D0A">
              <w:rPr>
                <w:rFonts w:eastAsia="Arial" w:cs="Arial"/>
                <w:b/>
              </w:rPr>
              <w:t xml:space="preserve">Autori eesnimi, perenimi, sünniaasta ja </w:t>
            </w:r>
            <w:r w:rsidR="00C56D0A">
              <w:rPr>
                <w:rFonts w:eastAsia="Arial" w:cs="Arial"/>
                <w:b/>
              </w:rPr>
              <w:lastRenderedPageBreak/>
              <w:t>kommentaar moodustavad autori unikaalse identifikaatori.</w:t>
            </w:r>
            <w:r w:rsidRPr="034CAAC7">
              <w:rPr>
                <w:rFonts w:eastAsia="Arial" w:cs="Arial"/>
                <w:b/>
                <w:bCs/>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92A1103" w14:textId="05665FA0" w:rsidR="00CE74BD" w:rsidRDefault="00CE74BD" w:rsidP="00CE74BD">
            <w:pPr>
              <w:snapToGrid w:val="0"/>
            </w:pPr>
            <w:r>
              <w:lastRenderedPageBreak/>
              <w:t>Mets</w:t>
            </w:r>
          </w:p>
        </w:tc>
      </w:tr>
      <w:tr w:rsidR="00817BB1" w:rsidRPr="009307D1" w14:paraId="2C03EFC5"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65141C00" w14:textId="5ECE5DFE" w:rsidR="00817BB1" w:rsidRDefault="00817BB1" w:rsidP="00CE74BD">
            <w:pPr>
              <w:snapToGrid w:val="0"/>
            </w:pPr>
            <w:r>
              <w:t>Autor</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4F8328E8" w14:textId="0EE20C19" w:rsidR="00817BB1" w:rsidRDefault="00817BB1" w:rsidP="00CE74BD">
            <w:pPr>
              <w:snapToGrid w:val="0"/>
            </w:pPr>
            <w:r>
              <w:t>sünniaasta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E974276" w14:textId="63ACCB67" w:rsidR="00817BB1" w:rsidRDefault="006C004C" w:rsidP="00CE74BD">
            <w:pPr>
              <w:snapToGrid w:val="0"/>
              <w:rPr>
                <w:rFonts w:eastAsia="Arial" w:cs="Arial"/>
              </w:rPr>
            </w:pPr>
            <w:r>
              <w:rPr>
                <w:rFonts w:eastAsia="Arial" w:cs="Arial"/>
              </w:rPr>
              <w:t>Lähim teadaolev a</w:t>
            </w:r>
            <w:r w:rsidR="00817BB1">
              <w:rPr>
                <w:rFonts w:eastAsia="Arial" w:cs="Arial"/>
              </w:rPr>
              <w:t>astaarv, millal autor sündis.</w:t>
            </w:r>
          </w:p>
          <w:p w14:paraId="2A11246E" w14:textId="77777777" w:rsidR="00817BB1" w:rsidRDefault="00817BB1" w:rsidP="00CE74BD">
            <w:pPr>
              <w:snapToGrid w:val="0"/>
              <w:rPr>
                <w:rFonts w:eastAsia="Arial" w:cs="Arial"/>
              </w:rPr>
            </w:pPr>
          </w:p>
          <w:p w14:paraId="75C51E40" w14:textId="28FC215A" w:rsidR="00817BB1" w:rsidRPr="00817BB1" w:rsidRDefault="00817BB1" w:rsidP="00CE74BD">
            <w:pPr>
              <w:snapToGrid w:val="0"/>
              <w:rPr>
                <w:rFonts w:eastAsia="Arial" w:cs="Arial"/>
                <w:b/>
              </w:rPr>
            </w:pPr>
            <w:r w:rsidRPr="00817BB1">
              <w:rPr>
                <w:rFonts w:eastAsia="Arial" w:cs="Arial"/>
                <w:b/>
              </w:rPr>
              <w:t>{</w:t>
            </w:r>
            <w:r>
              <w:rPr>
                <w:rFonts w:eastAsia="Arial" w:cs="Arial"/>
                <w:b/>
              </w:rPr>
              <w:t>Registreerimine on kohustuslik.</w:t>
            </w:r>
            <w:r w:rsidR="00981FF3">
              <w:rPr>
                <w:rFonts w:eastAsia="Arial" w:cs="Arial"/>
                <w:b/>
              </w:rPr>
              <w:t xml:space="preserve"> Väärtus peab olema vahemikus 0 ja </w:t>
            </w:r>
            <w:r w:rsidR="001B0087">
              <w:rPr>
                <w:rFonts w:eastAsia="Arial" w:cs="Arial"/>
                <w:b/>
              </w:rPr>
              <w:t>käesolev aasta</w:t>
            </w:r>
            <w:r w:rsidR="00981FF3">
              <w:rPr>
                <w:rFonts w:eastAsia="Arial" w:cs="Arial"/>
                <w:b/>
              </w:rPr>
              <w:t xml:space="preserve"> (otspunktid kaasa arvatud)</w:t>
            </w:r>
            <w:r w:rsidR="00C56D0A">
              <w:rPr>
                <w:rFonts w:eastAsia="Arial" w:cs="Arial"/>
                <w:b/>
              </w:rPr>
              <w:t>. Autori eesnimi, perenimi, sünniaasta ja kommentaar moodustavad autori unikaalse identifikaatori.</w:t>
            </w:r>
            <w:r w:rsidRPr="00817BB1">
              <w:rPr>
                <w:rFonts w:eastAsia="Arial"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6267284" w14:textId="66FAD04F" w:rsidR="00817BB1" w:rsidRDefault="00817BB1" w:rsidP="00CE74BD">
            <w:pPr>
              <w:snapToGrid w:val="0"/>
            </w:pPr>
            <w:r>
              <w:t>1972</w:t>
            </w:r>
          </w:p>
        </w:tc>
      </w:tr>
      <w:tr w:rsidR="00817BB1" w:rsidRPr="009307D1" w14:paraId="6C07C788"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55CAFE7A" w14:textId="1F874C98" w:rsidR="00817BB1" w:rsidRDefault="00817BB1" w:rsidP="00CE74BD">
            <w:pPr>
              <w:snapToGrid w:val="0"/>
            </w:pPr>
            <w:r>
              <w:t>Autor</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6791665C" w14:textId="73FB811D" w:rsidR="00817BB1" w:rsidRDefault="00817BB1" w:rsidP="00CE74BD">
            <w:pPr>
              <w:snapToGrid w:val="0"/>
            </w:pPr>
            <w:r>
              <w:t>kommentaar</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6968E07" w14:textId="3F5BE16B" w:rsidR="00817BB1" w:rsidRDefault="00416F51" w:rsidP="00CE74BD">
            <w:pPr>
              <w:snapToGrid w:val="0"/>
              <w:rPr>
                <w:rFonts w:eastAsia="Arial" w:cs="Arial"/>
              </w:rPr>
            </w:pPr>
            <w:r>
              <w:rPr>
                <w:rFonts w:eastAsia="Arial" w:cs="Arial"/>
              </w:rPr>
              <w:t>Autorit iseloomustav märkus, hõlbustamaks õige autori leidmist, juhul kui valikus on mitu sama nimega autorit.</w:t>
            </w:r>
          </w:p>
          <w:p w14:paraId="6EA50E69" w14:textId="77777777" w:rsidR="00817BB1" w:rsidRDefault="00817BB1" w:rsidP="00CE74BD">
            <w:pPr>
              <w:snapToGrid w:val="0"/>
              <w:rPr>
                <w:rFonts w:eastAsia="Arial" w:cs="Arial"/>
              </w:rPr>
            </w:pPr>
          </w:p>
          <w:p w14:paraId="5010C1AB" w14:textId="63983FA2" w:rsidR="00817BB1" w:rsidRPr="00817BB1" w:rsidRDefault="00817BB1" w:rsidP="00CE74BD">
            <w:pPr>
              <w:snapToGrid w:val="0"/>
              <w:rPr>
                <w:rFonts w:eastAsia="Arial" w:cs="Arial"/>
                <w:b/>
              </w:rPr>
            </w:pPr>
            <w:r w:rsidRPr="00817BB1">
              <w:rPr>
                <w:rFonts w:eastAsia="Arial" w:cs="Arial"/>
                <w:b/>
              </w:rPr>
              <w:t>{</w:t>
            </w:r>
            <w:r w:rsidR="006C7EE0">
              <w:rPr>
                <w:rFonts w:eastAsia="Arial" w:cs="Arial"/>
                <w:b/>
              </w:rPr>
              <w:t>Registreerimine on kohustuslik</w:t>
            </w:r>
            <w:r w:rsidR="002309C0">
              <w:rPr>
                <w:rFonts w:eastAsia="Arial" w:cs="Arial"/>
                <w:b/>
              </w:rPr>
              <w:t>. Võib</w:t>
            </w:r>
            <w:r w:rsidR="002461E7">
              <w:rPr>
                <w:rFonts w:eastAsia="Arial" w:cs="Arial"/>
                <w:b/>
              </w:rPr>
              <w:t xml:space="preserve"> olla tühi string või tühikutest koosnev string</w:t>
            </w:r>
            <w:r w:rsidR="00D16C82">
              <w:rPr>
                <w:rFonts w:eastAsia="Arial" w:cs="Arial"/>
                <w:b/>
              </w:rPr>
              <w:t>.</w:t>
            </w:r>
            <w:r w:rsidR="00C56D0A">
              <w:rPr>
                <w:rFonts w:eastAsia="Arial" w:cs="Arial"/>
                <w:b/>
              </w:rPr>
              <w:t xml:space="preserve"> </w:t>
            </w:r>
            <w:r>
              <w:rPr>
                <w:rFonts w:eastAsia="Arial" w:cs="Arial"/>
                <w:b/>
              </w:rPr>
              <w:t xml:space="preserve">Autori eesnimi, perenimi, sünniaasta ja kommentaar moodustavad </w:t>
            </w:r>
            <w:r w:rsidR="00C56D0A">
              <w:rPr>
                <w:rFonts w:eastAsia="Arial" w:cs="Arial"/>
                <w:b/>
              </w:rPr>
              <w:t xml:space="preserve">autori </w:t>
            </w:r>
            <w:r>
              <w:rPr>
                <w:rFonts w:eastAsia="Arial" w:cs="Arial"/>
                <w:b/>
              </w:rPr>
              <w:t xml:space="preserve">unikaalse </w:t>
            </w:r>
            <w:r w:rsidR="00C56D0A">
              <w:rPr>
                <w:rFonts w:eastAsia="Arial" w:cs="Arial"/>
                <w:b/>
              </w:rPr>
              <w:t>identifikaatori</w:t>
            </w:r>
            <w:r>
              <w:rPr>
                <w:rFonts w:eastAsia="Arial" w:cs="Arial"/>
                <w:b/>
              </w:rPr>
              <w:t>.</w:t>
            </w:r>
            <w:r w:rsidRPr="00817BB1">
              <w:rPr>
                <w:rFonts w:eastAsia="Arial"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DE2ACB1" w14:textId="50DB6A27" w:rsidR="00817BB1" w:rsidRPr="00416F51" w:rsidRDefault="00F371CD" w:rsidP="00CE74BD">
            <w:pPr>
              <w:snapToGrid w:val="0"/>
              <w:rPr>
                <w:rFonts w:eastAsia="Arial" w:cs="Arial"/>
              </w:rPr>
            </w:pPr>
            <w:r>
              <w:rPr>
                <w:rFonts w:eastAsia="Arial" w:cs="Arial"/>
              </w:rPr>
              <w:t>Tuntud Eesti kirjanik, klassikaliste teoste „Tõde ja õigus“ autor.</w:t>
            </w:r>
          </w:p>
        </w:tc>
      </w:tr>
      <w:tr w:rsidR="00CC103C" w:rsidRPr="009307D1" w14:paraId="4D26A68A"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49D1C86F" w14:textId="5546FB42" w:rsidR="00CC103C" w:rsidRDefault="00CC103C" w:rsidP="00CE74BD">
            <w:pPr>
              <w:snapToGrid w:val="0"/>
            </w:pPr>
            <w:r>
              <w:t>Klient</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10033241" w14:textId="51419908" w:rsidR="00CC103C" w:rsidRDefault="00CC103C" w:rsidP="00CE74BD">
            <w:pPr>
              <w:snapToGrid w:val="0"/>
            </w:pPr>
            <w:r>
              <w:t>on_nous_tylitamisega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A5FBF06" w14:textId="1D16DEB6" w:rsidR="00CC103C" w:rsidRDefault="004A727C" w:rsidP="00CE74BD">
            <w:pPr>
              <w:snapToGrid w:val="0"/>
              <w:rPr>
                <w:rFonts w:eastAsia="Arial" w:cs="Arial"/>
              </w:rPr>
            </w:pPr>
            <w:r>
              <w:rPr>
                <w:rFonts w:eastAsia="Arial" w:cs="Arial"/>
              </w:rPr>
              <w:t>Klienti iseloomustav väärtus, mis näitab, kas klient soovib, et temaga kontakteerutakse ja saadetakse infot pakkumiste kohta.</w:t>
            </w:r>
          </w:p>
          <w:p w14:paraId="360DF41E" w14:textId="77777777" w:rsidR="004A727C" w:rsidRDefault="004A727C" w:rsidP="00CE74BD">
            <w:pPr>
              <w:snapToGrid w:val="0"/>
              <w:rPr>
                <w:rFonts w:eastAsia="Arial" w:cs="Arial"/>
              </w:rPr>
            </w:pPr>
          </w:p>
          <w:p w14:paraId="65AB989D" w14:textId="777CD752" w:rsidR="004A727C" w:rsidRPr="004A727C" w:rsidRDefault="004A727C" w:rsidP="00CE74BD">
            <w:pPr>
              <w:snapToGrid w:val="0"/>
              <w:rPr>
                <w:rFonts w:eastAsia="Arial" w:cs="Arial"/>
                <w:b/>
              </w:rPr>
            </w:pPr>
            <w:r>
              <w:rPr>
                <w:rFonts w:eastAsia="Arial" w:cs="Arial"/>
                <w:b/>
                <w:lang w:val="en-US"/>
              </w:rPr>
              <w:t>{Registreerimine on kohustuslik; võimalikud väärtused 0 (ei), 1 (jah)}</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30AB74D" w14:textId="1B3DA0E8" w:rsidR="00CC103C" w:rsidRDefault="003802D7" w:rsidP="00CE74BD">
            <w:pPr>
              <w:snapToGrid w:val="0"/>
              <w:rPr>
                <w:rFonts w:eastAsia="Arial" w:cs="Arial"/>
              </w:rPr>
            </w:pPr>
            <w:r>
              <w:rPr>
                <w:rFonts w:eastAsia="Arial" w:cs="Arial"/>
              </w:rPr>
              <w:t>0</w:t>
            </w:r>
          </w:p>
        </w:tc>
      </w:tr>
      <w:tr w:rsidR="00974E36" w:rsidRPr="009307D1" w14:paraId="37FE800B"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0A70DFFD" w14:textId="6D41EA5D" w:rsidR="00974E36" w:rsidRDefault="00974E36" w:rsidP="00CE74BD">
            <w:pPr>
              <w:snapToGrid w:val="0"/>
            </w:pPr>
            <w:r>
              <w:t>Kommentaar</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74D9872" w14:textId="525D4346" w:rsidR="00974E36" w:rsidRDefault="00974E36" w:rsidP="00CE74BD">
            <w:pPr>
              <w:snapToGrid w:val="0"/>
            </w:pPr>
            <w:r>
              <w:t>hinnang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8710939" w14:textId="77777777" w:rsidR="00974E36" w:rsidRDefault="00974E36" w:rsidP="00CE74BD">
            <w:pPr>
              <w:snapToGrid w:val="0"/>
              <w:rPr>
                <w:rFonts w:eastAsia="Arial" w:cs="Arial"/>
              </w:rPr>
            </w:pPr>
            <w:r>
              <w:rPr>
                <w:rFonts w:eastAsia="Arial" w:cs="Arial"/>
              </w:rPr>
              <w:t>Hinnang viiepalliskaalal, kus 1 on halvim ja 5 parim.</w:t>
            </w:r>
          </w:p>
          <w:p w14:paraId="5487B68D" w14:textId="77777777" w:rsidR="00974E36" w:rsidRDefault="00974E36" w:rsidP="00CE74BD">
            <w:pPr>
              <w:snapToGrid w:val="0"/>
              <w:rPr>
                <w:rFonts w:eastAsia="Arial" w:cs="Arial"/>
              </w:rPr>
            </w:pPr>
          </w:p>
          <w:p w14:paraId="417BC613" w14:textId="77777777" w:rsidR="00974E36" w:rsidRDefault="00974E36" w:rsidP="00CE74BD">
            <w:pPr>
              <w:snapToGrid w:val="0"/>
              <w:rPr>
                <w:rFonts w:eastAsia="Arial" w:cs="Arial"/>
                <w:b/>
              </w:rPr>
            </w:pPr>
            <w:r>
              <w:rPr>
                <w:rFonts w:eastAsia="Arial" w:cs="Arial"/>
                <w:b/>
              </w:rPr>
              <w:t>{Registreerimine on kohustuslik,</w:t>
            </w:r>
          </w:p>
          <w:p w14:paraId="66DE1558" w14:textId="365E8C96" w:rsidR="00974E36" w:rsidRPr="00974E36" w:rsidRDefault="00974E36" w:rsidP="00CE74BD">
            <w:pPr>
              <w:snapToGrid w:val="0"/>
              <w:rPr>
                <w:rFonts w:eastAsia="Arial" w:cs="Arial"/>
                <w:b/>
              </w:rPr>
            </w:pPr>
            <w:r>
              <w:rPr>
                <w:rFonts w:eastAsia="Arial" w:cs="Arial"/>
                <w:b/>
              </w:rPr>
              <w:t>ei tohi olla väiksem kui 1 või suurem kui 5}</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0E5B931" w14:textId="1A2927E8" w:rsidR="00974E36" w:rsidRDefault="00974E36" w:rsidP="00CE74BD">
            <w:pPr>
              <w:snapToGrid w:val="0"/>
            </w:pPr>
            <w:r>
              <w:t>3</w:t>
            </w:r>
          </w:p>
        </w:tc>
      </w:tr>
      <w:tr w:rsidR="00974E36" w:rsidRPr="009307D1" w14:paraId="40EF617A"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2E55CD8A" w14:textId="630E8FC1" w:rsidR="00974E36" w:rsidRDefault="00974E36" w:rsidP="00CE74BD">
            <w:pPr>
              <w:snapToGrid w:val="0"/>
            </w:pPr>
            <w:r>
              <w:t>Kommentaar</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CBAE0D4" w14:textId="19F79FE6" w:rsidR="00974E36" w:rsidRDefault="00974E36" w:rsidP="00CE74BD">
            <w:pPr>
              <w:snapToGrid w:val="0"/>
            </w:pPr>
            <w:r>
              <w:t>kommentaar</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A591C97" w14:textId="77777777" w:rsidR="00974E36" w:rsidRDefault="00974E36" w:rsidP="00CE74BD">
            <w:pPr>
              <w:snapToGrid w:val="0"/>
              <w:rPr>
                <w:rFonts w:eastAsia="Arial" w:cs="Arial"/>
              </w:rPr>
            </w:pPr>
            <w:r>
              <w:rPr>
                <w:rFonts w:eastAsia="Arial" w:cs="Arial"/>
              </w:rPr>
              <w:t>Kliendi või uudistaja poolt jäetud kirjeldus, arvamus, arvustus kauba kohta.</w:t>
            </w:r>
          </w:p>
          <w:p w14:paraId="7535B7C1" w14:textId="77777777" w:rsidR="00974E36" w:rsidRDefault="00974E36" w:rsidP="00CE74BD">
            <w:pPr>
              <w:snapToGrid w:val="0"/>
              <w:rPr>
                <w:rFonts w:eastAsia="Arial" w:cs="Arial"/>
              </w:rPr>
            </w:pPr>
          </w:p>
          <w:p w14:paraId="184FF99D" w14:textId="29ED3DD8" w:rsidR="00974E36" w:rsidRPr="00974E36" w:rsidRDefault="00974E36" w:rsidP="00CE74BD">
            <w:pPr>
              <w:snapToGrid w:val="0"/>
              <w:rPr>
                <w:rFonts w:eastAsia="Arial" w:cs="Arial"/>
                <w:b/>
              </w:rPr>
            </w:pPr>
            <w:r>
              <w:rPr>
                <w:rFonts w:eastAsia="Arial" w:cs="Arial"/>
                <w:b/>
              </w:rPr>
              <w:t>{Võib olla tühi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F27B248" w14:textId="2B0E16F2" w:rsidR="00974E36" w:rsidRDefault="00974E36" w:rsidP="00CE74BD">
            <w:pPr>
              <w:snapToGrid w:val="0"/>
            </w:pPr>
            <w:r>
              <w:t>Päris hea.</w:t>
            </w:r>
          </w:p>
        </w:tc>
      </w:tr>
      <w:tr w:rsidR="00974E36" w:rsidRPr="009307D1" w14:paraId="1E339DBA"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14691B58" w14:textId="4A9B1176" w:rsidR="00974E36" w:rsidRDefault="00974E36" w:rsidP="00CE74BD">
            <w:pPr>
              <w:snapToGrid w:val="0"/>
            </w:pPr>
            <w:r>
              <w:t>Kommentaar</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1F4ABA8A" w14:textId="4A1B87E6" w:rsidR="00974E36" w:rsidRDefault="00974E36" w:rsidP="00CE74BD">
            <w:pPr>
              <w:snapToGrid w:val="0"/>
            </w:pPr>
            <w:r>
              <w:t>kommenteerimise_aeg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A9632DB" w14:textId="386DFD4A" w:rsidR="00974E36" w:rsidRDefault="00974E36" w:rsidP="00974E36">
            <w:pPr>
              <w:snapToGrid w:val="0"/>
              <w:rPr>
                <w:rFonts w:eastAsia="Arial" w:cs="Arial"/>
              </w:rPr>
            </w:pPr>
            <w:r>
              <w:rPr>
                <w:rFonts w:eastAsia="Arial" w:cs="Arial"/>
              </w:rPr>
              <w:t>Kommentaari</w:t>
            </w:r>
            <w:r w:rsidRPr="034CAAC7">
              <w:rPr>
                <w:rFonts w:eastAsia="Arial" w:cs="Arial"/>
              </w:rPr>
              <w:t xml:space="preserve"> registreerimise aeg kuupäeva ja kellaaja täpsusega. Selle võib süsteem ise automaatselt määrata.</w:t>
            </w:r>
          </w:p>
          <w:p w14:paraId="2F29D7A6" w14:textId="77777777" w:rsidR="00974E36" w:rsidRPr="009307D1" w:rsidRDefault="00974E36" w:rsidP="00974E36">
            <w:pPr>
              <w:snapToGrid w:val="0"/>
              <w:rPr>
                <w:rFonts w:cs="Arial"/>
              </w:rPr>
            </w:pPr>
          </w:p>
          <w:p w14:paraId="10E3031F" w14:textId="7342B7D8" w:rsidR="00974E36" w:rsidRDefault="00974E36" w:rsidP="00974E36">
            <w:pPr>
              <w:snapToGrid w:val="0"/>
              <w:rPr>
                <w:rFonts w:eastAsia="Arial" w:cs="Arial"/>
              </w:rPr>
            </w:pPr>
            <w:r w:rsidRPr="034CAAC7">
              <w:rPr>
                <w:rFonts w:eastAsia="Arial" w:cs="Arial"/>
                <w:b/>
                <w:bCs/>
              </w:rPr>
              <w:t>{Registreerimine on kohustuslik. Väärtus peab olema vahemikus 01. jaanuar 2010 00:00 ja 31. detsember 2100 kell 23:59 (otspunktid kaasa arvatud)}</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FFB7E92" w14:textId="69658F37" w:rsidR="00974E36" w:rsidRDefault="00055194" w:rsidP="00CE74BD">
            <w:pPr>
              <w:snapToGrid w:val="0"/>
            </w:pPr>
            <w:r>
              <w:lastRenderedPageBreak/>
              <w:t>15.04</w:t>
            </w:r>
            <w:r w:rsidR="00974E36">
              <w:t>.</w:t>
            </w:r>
            <w:r>
              <w:t>2017</w:t>
            </w:r>
            <w:r w:rsidR="00974E36">
              <w:t xml:space="preserve"> 17:01</w:t>
            </w:r>
          </w:p>
        </w:tc>
      </w:tr>
    </w:tbl>
    <w:p w14:paraId="1D321FB0" w14:textId="7F59A658" w:rsidR="00022F97" w:rsidRDefault="00022F97">
      <w:pPr>
        <w:rPr>
          <w:rFonts w:cs="Arial"/>
        </w:rPr>
      </w:pPr>
    </w:p>
    <w:p w14:paraId="2D4F77E1" w14:textId="77777777" w:rsidR="00F86D28" w:rsidRPr="009307D1" w:rsidRDefault="00F86D28">
      <w:pPr>
        <w:rPr>
          <w:rFonts w:cs="Arial"/>
        </w:rPr>
      </w:pPr>
    </w:p>
    <w:p w14:paraId="26F67669" w14:textId="4A60A57B" w:rsidR="000277D6" w:rsidRDefault="000277D6" w:rsidP="034CAAC7">
      <w:pPr>
        <w:pStyle w:val="Pealkiri3"/>
        <w:rPr>
          <w:rFonts w:eastAsia="Arial" w:cs="Arial"/>
        </w:rPr>
      </w:pPr>
      <w:bookmarkStart w:id="74" w:name="_Toc50447315"/>
      <w:bookmarkStart w:id="75" w:name="_Toc473482717"/>
      <w:r w:rsidRPr="034CAAC7">
        <w:rPr>
          <w:rFonts w:eastAsia="Arial" w:cs="Arial"/>
        </w:rPr>
        <w:t>Andmebaasioperatsioonide lepingud</w:t>
      </w:r>
      <w:bookmarkEnd w:id="74"/>
      <w:bookmarkEnd w:id="75"/>
    </w:p>
    <w:p w14:paraId="78B947FB" w14:textId="77777777" w:rsidR="00D04A2C" w:rsidRPr="00D04A2C" w:rsidRDefault="00D04A2C" w:rsidP="00D04A2C">
      <w:pPr>
        <w:rPr>
          <w:rFonts w:eastAsia="Arial"/>
        </w:rPr>
      </w:pPr>
    </w:p>
    <w:p w14:paraId="62D904ED" w14:textId="08C3C873" w:rsidR="00D04A2C" w:rsidRPr="00D04A2C" w:rsidRDefault="00D04A2C" w:rsidP="00D04A2C">
      <w:pPr>
        <w:rPr>
          <w:rFonts w:eastAsia="Arial"/>
        </w:rPr>
      </w:pPr>
      <w:r>
        <w:rPr>
          <w:rFonts w:eastAsia="Arial"/>
        </w:rPr>
        <w:t>Alljärgnevad operatsioonid on koostatud konkreetselt raamatu kui kauba põhjal.</w:t>
      </w:r>
    </w:p>
    <w:p w14:paraId="58295AF5" w14:textId="77777777" w:rsidR="000277D6" w:rsidRPr="009307D1" w:rsidRDefault="000277D6">
      <w:pPr>
        <w:rPr>
          <w:rFonts w:cs="Arial"/>
          <w:b/>
          <w:u w:val="single"/>
        </w:rPr>
      </w:pPr>
    </w:p>
    <w:p w14:paraId="4593476A" w14:textId="6C1839B0" w:rsidR="00324202" w:rsidRPr="00B50CDD" w:rsidRDefault="034CAAC7" w:rsidP="034CAAC7">
      <w:pPr>
        <w:suppressAutoHyphens w:val="0"/>
        <w:autoSpaceDE w:val="0"/>
        <w:autoSpaceDN w:val="0"/>
        <w:adjustRightInd w:val="0"/>
        <w:rPr>
          <w:rFonts w:eastAsia="Arial" w:cs="Arial"/>
          <w:b/>
          <w:bCs/>
          <w:lang w:eastAsia="et-EE"/>
        </w:rPr>
      </w:pPr>
      <w:r w:rsidRPr="034CAAC7">
        <w:rPr>
          <w:rFonts w:eastAsia="Arial" w:cs="Arial"/>
          <w:b/>
          <w:bCs/>
          <w:color w:val="0070C0"/>
          <w:lang w:eastAsia="et-EE"/>
        </w:rPr>
        <w:t>OP1</w:t>
      </w:r>
      <w:r w:rsidRPr="034CAAC7">
        <w:rPr>
          <w:rFonts w:eastAsia="Arial" w:cs="Arial"/>
          <w:b/>
          <w:bCs/>
          <w:lang w:eastAsia="et-EE"/>
        </w:rPr>
        <w:t xml:space="preserve"> Registreeri kaup(p_kauba_kood, p_ni</w:t>
      </w:r>
      <w:r w:rsidR="00397BB7">
        <w:rPr>
          <w:rFonts w:eastAsia="Arial" w:cs="Arial"/>
          <w:b/>
          <w:bCs/>
          <w:lang w:eastAsia="et-EE"/>
        </w:rPr>
        <w:t xml:space="preserve">metus, töötaja identifikaator, </w:t>
      </w:r>
      <w:r w:rsidR="00D05E03">
        <w:rPr>
          <w:rFonts w:eastAsia="Arial" w:cs="Arial"/>
          <w:b/>
          <w:bCs/>
          <w:lang w:eastAsia="et-EE"/>
        </w:rPr>
        <w:t>p</w:t>
      </w:r>
      <w:r w:rsidR="00E34F3A">
        <w:rPr>
          <w:rFonts w:eastAsia="Arial" w:cs="Arial"/>
          <w:b/>
          <w:bCs/>
          <w:lang w:eastAsia="et-EE"/>
        </w:rPr>
        <w:t>_müügi_hind, p_kirjeldus</w:t>
      </w:r>
      <w:r w:rsidR="005E5BD7">
        <w:rPr>
          <w:rFonts w:eastAsia="Arial" w:cs="Arial"/>
          <w:b/>
          <w:bCs/>
          <w:lang w:eastAsia="et-EE"/>
        </w:rPr>
        <w:t>,</w:t>
      </w:r>
      <w:r w:rsidR="00D04A2C">
        <w:rPr>
          <w:rFonts w:eastAsia="Arial" w:cs="Arial"/>
          <w:b/>
          <w:bCs/>
          <w:lang w:eastAsia="et-EE"/>
        </w:rPr>
        <w:t xml:space="preserve"> p_pildi_aadress</w:t>
      </w:r>
      <w:r w:rsidRPr="034CAAC7">
        <w:rPr>
          <w:rFonts w:eastAsia="Arial" w:cs="Arial"/>
          <w:b/>
          <w:bCs/>
          <w:lang w:eastAsia="et-EE"/>
        </w:rPr>
        <w:t>)</w:t>
      </w:r>
    </w:p>
    <w:p w14:paraId="3E278241" w14:textId="77777777" w:rsidR="00324202" w:rsidRPr="00045223" w:rsidRDefault="034CAAC7" w:rsidP="034CAAC7">
      <w:pPr>
        <w:suppressAutoHyphens w:val="0"/>
        <w:autoSpaceDE w:val="0"/>
        <w:autoSpaceDN w:val="0"/>
        <w:adjustRightInd w:val="0"/>
        <w:rPr>
          <w:rFonts w:eastAsia="Arial" w:cs="Arial"/>
          <w:lang w:eastAsia="et-EE"/>
        </w:rPr>
      </w:pPr>
      <w:r w:rsidRPr="034CAAC7">
        <w:rPr>
          <w:rFonts w:eastAsia="Arial" w:cs="Arial"/>
          <w:b/>
          <w:bCs/>
          <w:lang w:eastAsia="et-EE"/>
        </w:rPr>
        <w:t>Eeltingimused</w:t>
      </w:r>
      <w:r w:rsidRPr="034CAAC7">
        <w:rPr>
          <w:rFonts w:eastAsia="Arial" w:cs="Arial"/>
          <w:lang w:eastAsia="et-EE"/>
        </w:rPr>
        <w:t>:</w:t>
      </w:r>
    </w:p>
    <w:p w14:paraId="0CBCBBCD" w14:textId="2A70E079" w:rsidR="00324202" w:rsidRDefault="00A16969" w:rsidP="034CAAC7">
      <w:pPr>
        <w:numPr>
          <w:ilvl w:val="0"/>
          <w:numId w:val="24"/>
        </w:numPr>
        <w:suppressAutoHyphens w:val="0"/>
        <w:autoSpaceDE w:val="0"/>
        <w:autoSpaceDN w:val="0"/>
        <w:adjustRightInd w:val="0"/>
        <w:rPr>
          <w:rFonts w:eastAsia="Arial" w:cs="Arial"/>
          <w:lang w:eastAsia="et-EE"/>
        </w:rPr>
      </w:pPr>
      <w:r>
        <w:rPr>
          <w:rFonts w:eastAsia="Arial" w:cs="Arial"/>
          <w:lang w:eastAsia="et-EE"/>
        </w:rPr>
        <w:t>Kauba_seisundi_liik eksemplar k</w:t>
      </w:r>
      <w:r w:rsidR="034CAAC7" w:rsidRPr="034CAAC7">
        <w:rPr>
          <w:rFonts w:eastAsia="Arial" w:cs="Arial"/>
          <w:lang w:eastAsia="et-EE"/>
        </w:rPr>
        <w:t>sl (nimetus="Ootel") on registreeritud</w:t>
      </w:r>
    </w:p>
    <w:p w14:paraId="3F7D6630" w14:textId="3B6DBB8B" w:rsidR="00C206F1" w:rsidRDefault="034CAAC7" w:rsidP="034CAAC7">
      <w:pPr>
        <w:numPr>
          <w:ilvl w:val="0"/>
          <w:numId w:val="24"/>
        </w:numPr>
        <w:suppressAutoHyphens w:val="0"/>
        <w:autoSpaceDE w:val="0"/>
        <w:autoSpaceDN w:val="0"/>
        <w:adjustRightInd w:val="0"/>
        <w:rPr>
          <w:rFonts w:eastAsia="Arial" w:cs="Arial"/>
          <w:lang w:eastAsia="et-EE"/>
        </w:rPr>
      </w:pPr>
      <w:r w:rsidRPr="034CAAC7">
        <w:rPr>
          <w:rFonts w:eastAsia="Arial" w:cs="Arial"/>
          <w:lang w:eastAsia="et-EE"/>
        </w:rPr>
        <w:t>Töötaja eksemplar t (töötaja identifikaator) on registreeritud</w:t>
      </w:r>
    </w:p>
    <w:p w14:paraId="48C61A8D" w14:textId="77777777" w:rsidR="00324202" w:rsidRDefault="034CAAC7" w:rsidP="034CAAC7">
      <w:pPr>
        <w:suppressAutoHyphens w:val="0"/>
        <w:autoSpaceDE w:val="0"/>
        <w:autoSpaceDN w:val="0"/>
        <w:adjustRightInd w:val="0"/>
        <w:rPr>
          <w:rFonts w:eastAsia="Arial" w:cs="Arial"/>
          <w:lang w:eastAsia="et-EE"/>
        </w:rPr>
      </w:pPr>
      <w:r w:rsidRPr="034CAAC7">
        <w:rPr>
          <w:rFonts w:eastAsia="Arial" w:cs="Arial"/>
          <w:b/>
          <w:bCs/>
          <w:lang w:eastAsia="et-EE"/>
        </w:rPr>
        <w:t>Järeltingimused</w:t>
      </w:r>
      <w:r w:rsidRPr="034CAAC7">
        <w:rPr>
          <w:rFonts w:eastAsia="Arial" w:cs="Arial"/>
          <w:lang w:eastAsia="et-EE"/>
        </w:rPr>
        <w:t>:</w:t>
      </w:r>
    </w:p>
    <w:p w14:paraId="72F56843" w14:textId="77777777" w:rsidR="00E91213" w:rsidRPr="00E91213" w:rsidRDefault="034CAAC7" w:rsidP="034CAAC7">
      <w:pPr>
        <w:suppressAutoHyphens w:val="0"/>
        <w:autoSpaceDE w:val="0"/>
        <w:autoSpaceDN w:val="0"/>
        <w:adjustRightInd w:val="0"/>
        <w:rPr>
          <w:rFonts w:eastAsia="Arial" w:cs="Arial"/>
          <w:color w:val="00B050"/>
          <w:lang w:eastAsia="et-EE"/>
        </w:rPr>
      </w:pPr>
      <w:r w:rsidRPr="034CAAC7">
        <w:rPr>
          <w:rFonts w:eastAsia="Arial" w:cs="Arial"/>
          <w:color w:val="00B050"/>
          <w:lang w:eastAsia="et-EE"/>
        </w:rPr>
        <w:t>--Loo eksemplare</w:t>
      </w:r>
    </w:p>
    <w:p w14:paraId="7E54C472" w14:textId="6C75536A" w:rsidR="0009086A" w:rsidRPr="00497BD4" w:rsidRDefault="00A16969" w:rsidP="00497BD4">
      <w:pPr>
        <w:numPr>
          <w:ilvl w:val="0"/>
          <w:numId w:val="25"/>
        </w:numPr>
        <w:suppressAutoHyphens w:val="0"/>
        <w:autoSpaceDE w:val="0"/>
        <w:autoSpaceDN w:val="0"/>
        <w:adjustRightInd w:val="0"/>
        <w:rPr>
          <w:rFonts w:eastAsia="Arial" w:cs="Arial"/>
          <w:lang w:eastAsia="et-EE"/>
        </w:rPr>
      </w:pPr>
      <w:r>
        <w:rPr>
          <w:rFonts w:eastAsia="Arial" w:cs="Arial"/>
          <w:lang w:eastAsia="et-EE"/>
        </w:rPr>
        <w:t>Kaubaeksemplar k</w:t>
      </w:r>
      <w:r w:rsidR="034CAAC7" w:rsidRPr="034CAAC7">
        <w:rPr>
          <w:rFonts w:eastAsia="Arial" w:cs="Arial"/>
          <w:lang w:eastAsia="et-EE"/>
        </w:rPr>
        <w:t xml:space="preserve"> on registreeritud</w:t>
      </w:r>
    </w:p>
    <w:p w14:paraId="67618595" w14:textId="77777777" w:rsidR="00E91213" w:rsidRPr="00E91213" w:rsidRDefault="034CAAC7" w:rsidP="034CAAC7">
      <w:pPr>
        <w:suppressAutoHyphens w:val="0"/>
        <w:autoSpaceDE w:val="0"/>
        <w:autoSpaceDN w:val="0"/>
        <w:adjustRightInd w:val="0"/>
        <w:rPr>
          <w:rFonts w:eastAsia="Arial" w:cs="Arial"/>
          <w:color w:val="00B050"/>
          <w:lang w:eastAsia="et-EE"/>
        </w:rPr>
      </w:pPr>
      <w:r w:rsidRPr="034CAAC7">
        <w:rPr>
          <w:rFonts w:eastAsia="Arial" w:cs="Arial"/>
          <w:color w:val="00B050"/>
          <w:lang w:eastAsia="et-EE"/>
        </w:rPr>
        <w:t>--Väärtusta atribuute</w:t>
      </w:r>
    </w:p>
    <w:p w14:paraId="234E8FAE" w14:textId="57655229" w:rsidR="00324202" w:rsidRPr="00045223" w:rsidRDefault="00A16969" w:rsidP="034CAAC7">
      <w:pPr>
        <w:numPr>
          <w:ilvl w:val="0"/>
          <w:numId w:val="25"/>
        </w:numPr>
        <w:suppressAutoHyphens w:val="0"/>
        <w:autoSpaceDE w:val="0"/>
        <w:autoSpaceDN w:val="0"/>
        <w:adjustRightInd w:val="0"/>
        <w:rPr>
          <w:rFonts w:eastAsia="Arial" w:cs="Arial"/>
          <w:lang w:eastAsia="et-EE"/>
        </w:rPr>
      </w:pPr>
      <w:r>
        <w:rPr>
          <w:rFonts w:eastAsia="Arial" w:cs="Arial"/>
          <w:lang w:eastAsia="et-EE"/>
        </w:rPr>
        <w:t>k</w:t>
      </w:r>
      <w:r w:rsidR="034CAAC7" w:rsidRPr="034CAAC7">
        <w:rPr>
          <w:rFonts w:eastAsia="Arial" w:cs="Arial"/>
          <w:lang w:eastAsia="et-EE"/>
        </w:rPr>
        <w:t>.kauba_kood:= p_kauba_kood</w:t>
      </w:r>
    </w:p>
    <w:p w14:paraId="17EAC4EE" w14:textId="6720A12E" w:rsidR="00324202" w:rsidRPr="00045223" w:rsidRDefault="00A16969" w:rsidP="034CAAC7">
      <w:pPr>
        <w:numPr>
          <w:ilvl w:val="0"/>
          <w:numId w:val="25"/>
        </w:numPr>
        <w:suppressAutoHyphens w:val="0"/>
        <w:autoSpaceDE w:val="0"/>
        <w:autoSpaceDN w:val="0"/>
        <w:adjustRightInd w:val="0"/>
        <w:rPr>
          <w:rFonts w:eastAsia="Arial" w:cs="Arial"/>
          <w:lang w:eastAsia="et-EE"/>
        </w:rPr>
      </w:pPr>
      <w:r>
        <w:rPr>
          <w:rFonts w:eastAsia="Arial" w:cs="Arial"/>
          <w:lang w:eastAsia="et-EE"/>
        </w:rPr>
        <w:t>k</w:t>
      </w:r>
      <w:r w:rsidR="034CAAC7" w:rsidRPr="034CAAC7">
        <w:rPr>
          <w:rFonts w:eastAsia="Arial" w:cs="Arial"/>
          <w:lang w:eastAsia="et-EE"/>
        </w:rPr>
        <w:t>.nimetus:= p_nimetus</w:t>
      </w:r>
    </w:p>
    <w:p w14:paraId="36618A45" w14:textId="777C8AF1" w:rsidR="00C9640A" w:rsidRDefault="00A16969" w:rsidP="00C9640A">
      <w:pPr>
        <w:numPr>
          <w:ilvl w:val="0"/>
          <w:numId w:val="25"/>
        </w:numPr>
        <w:suppressAutoHyphens w:val="0"/>
        <w:autoSpaceDE w:val="0"/>
        <w:autoSpaceDN w:val="0"/>
        <w:adjustRightInd w:val="0"/>
        <w:rPr>
          <w:rFonts w:eastAsia="Arial" w:cs="Arial"/>
          <w:lang w:eastAsia="et-EE"/>
        </w:rPr>
      </w:pPr>
      <w:r>
        <w:rPr>
          <w:rFonts w:eastAsia="Arial" w:cs="Arial"/>
          <w:lang w:eastAsia="et-EE"/>
        </w:rPr>
        <w:t>k</w:t>
      </w:r>
      <w:r w:rsidR="034CAAC7" w:rsidRPr="034CAAC7">
        <w:rPr>
          <w:rFonts w:eastAsia="Arial" w:cs="Arial"/>
          <w:lang w:eastAsia="et-EE"/>
        </w:rPr>
        <w:t>.reg_aeg:= hetke kuupäev + kellaaeg</w:t>
      </w:r>
      <w:r w:rsidR="00C9640A" w:rsidRPr="00C9640A">
        <w:rPr>
          <w:rFonts w:eastAsia="Arial" w:cs="Arial"/>
          <w:lang w:eastAsia="et-EE"/>
        </w:rPr>
        <w:t xml:space="preserve"> </w:t>
      </w:r>
    </w:p>
    <w:p w14:paraId="24919336" w14:textId="708B9F7A" w:rsidR="00324202" w:rsidRPr="00C9640A" w:rsidRDefault="00A16969" w:rsidP="00C9640A">
      <w:pPr>
        <w:numPr>
          <w:ilvl w:val="0"/>
          <w:numId w:val="25"/>
        </w:numPr>
        <w:suppressAutoHyphens w:val="0"/>
        <w:autoSpaceDE w:val="0"/>
        <w:autoSpaceDN w:val="0"/>
        <w:adjustRightInd w:val="0"/>
        <w:rPr>
          <w:rFonts w:eastAsia="Arial" w:cs="Arial"/>
          <w:lang w:eastAsia="et-EE"/>
        </w:rPr>
      </w:pPr>
      <w:r>
        <w:rPr>
          <w:rFonts w:eastAsia="Arial" w:cs="Arial"/>
          <w:lang w:eastAsia="et-EE"/>
        </w:rPr>
        <w:t>k</w:t>
      </w:r>
      <w:r w:rsidR="00C9640A">
        <w:rPr>
          <w:rFonts w:eastAsia="Arial" w:cs="Arial"/>
          <w:lang w:eastAsia="et-EE"/>
        </w:rPr>
        <w:t>.müügi_hind:= p_müügi_hind</w:t>
      </w:r>
    </w:p>
    <w:p w14:paraId="5BFC29C8" w14:textId="66269578" w:rsidR="00166DA3" w:rsidRDefault="00A16969" w:rsidP="00C9640A">
      <w:pPr>
        <w:numPr>
          <w:ilvl w:val="0"/>
          <w:numId w:val="25"/>
        </w:numPr>
        <w:suppressAutoHyphens w:val="0"/>
        <w:autoSpaceDE w:val="0"/>
        <w:autoSpaceDN w:val="0"/>
        <w:adjustRightInd w:val="0"/>
        <w:rPr>
          <w:rFonts w:eastAsia="Arial" w:cs="Arial"/>
          <w:lang w:eastAsia="et-EE"/>
        </w:rPr>
      </w:pPr>
      <w:r>
        <w:rPr>
          <w:rFonts w:eastAsia="Arial" w:cs="Arial"/>
          <w:lang w:eastAsia="et-EE"/>
        </w:rPr>
        <w:t>k</w:t>
      </w:r>
      <w:r w:rsidR="00AD18DC">
        <w:rPr>
          <w:rFonts w:eastAsia="Arial" w:cs="Arial"/>
          <w:lang w:eastAsia="et-EE"/>
        </w:rPr>
        <w:t>.kirjeldus:=</w:t>
      </w:r>
      <w:r w:rsidR="00166DA3">
        <w:rPr>
          <w:rFonts w:eastAsia="Arial" w:cs="Arial"/>
          <w:lang w:eastAsia="et-EE"/>
        </w:rPr>
        <w:t xml:space="preserve"> p_kirjeldus</w:t>
      </w:r>
    </w:p>
    <w:p w14:paraId="61F65523" w14:textId="42F99843" w:rsidR="005E04FF" w:rsidRDefault="00A16969" w:rsidP="034CAAC7">
      <w:pPr>
        <w:numPr>
          <w:ilvl w:val="0"/>
          <w:numId w:val="25"/>
        </w:numPr>
        <w:suppressAutoHyphens w:val="0"/>
        <w:autoSpaceDE w:val="0"/>
        <w:autoSpaceDN w:val="0"/>
        <w:adjustRightInd w:val="0"/>
        <w:rPr>
          <w:rFonts w:eastAsia="Arial" w:cs="Arial"/>
          <w:lang w:eastAsia="et-EE"/>
        </w:rPr>
      </w:pPr>
      <w:r>
        <w:rPr>
          <w:rFonts w:eastAsia="Arial" w:cs="Arial"/>
          <w:lang w:eastAsia="et-EE"/>
        </w:rPr>
        <w:t>k</w:t>
      </w:r>
      <w:r w:rsidR="005E04FF">
        <w:rPr>
          <w:rFonts w:eastAsia="Arial" w:cs="Arial"/>
          <w:lang w:eastAsia="et-EE"/>
        </w:rPr>
        <w:t>.pildi_aadress:= p_pildi_aadress</w:t>
      </w:r>
    </w:p>
    <w:p w14:paraId="699B5A73" w14:textId="77777777" w:rsidR="00E91213" w:rsidRPr="00E91213" w:rsidRDefault="034CAAC7" w:rsidP="034CAAC7">
      <w:pPr>
        <w:suppressAutoHyphens w:val="0"/>
        <w:autoSpaceDE w:val="0"/>
        <w:autoSpaceDN w:val="0"/>
        <w:adjustRightInd w:val="0"/>
        <w:rPr>
          <w:rFonts w:eastAsia="Arial" w:cs="Arial"/>
          <w:color w:val="00B050"/>
          <w:lang w:eastAsia="et-EE"/>
        </w:rPr>
      </w:pPr>
      <w:r w:rsidRPr="034CAAC7">
        <w:rPr>
          <w:rFonts w:eastAsia="Arial" w:cs="Arial"/>
          <w:color w:val="00B050"/>
          <w:lang w:eastAsia="et-EE"/>
        </w:rPr>
        <w:t>--Loo seoseid</w:t>
      </w:r>
    </w:p>
    <w:p w14:paraId="07E9E8E3" w14:textId="619206DF" w:rsidR="00324202" w:rsidRDefault="003F45E4" w:rsidP="034CAAC7">
      <w:pPr>
        <w:numPr>
          <w:ilvl w:val="0"/>
          <w:numId w:val="25"/>
        </w:numPr>
        <w:suppressAutoHyphens w:val="0"/>
        <w:autoSpaceDE w:val="0"/>
        <w:autoSpaceDN w:val="0"/>
        <w:adjustRightInd w:val="0"/>
        <w:rPr>
          <w:rFonts w:eastAsia="Arial" w:cs="Arial"/>
          <w:lang w:eastAsia="et-EE"/>
        </w:rPr>
      </w:pPr>
      <w:r>
        <w:rPr>
          <w:rFonts w:eastAsia="Arial" w:cs="Arial"/>
          <w:lang w:eastAsia="et-EE"/>
        </w:rPr>
        <w:t>k ja k</w:t>
      </w:r>
      <w:r w:rsidR="034CAAC7" w:rsidRPr="034CAAC7">
        <w:rPr>
          <w:rFonts w:eastAsia="Arial" w:cs="Arial"/>
          <w:lang w:eastAsia="et-EE"/>
        </w:rPr>
        <w:t>sl seos on registreeritud</w:t>
      </w:r>
    </w:p>
    <w:p w14:paraId="339810A7" w14:textId="016B8478" w:rsidR="00C206F1" w:rsidRDefault="003F45E4" w:rsidP="034CAAC7">
      <w:pPr>
        <w:numPr>
          <w:ilvl w:val="0"/>
          <w:numId w:val="25"/>
        </w:numPr>
        <w:suppressAutoHyphens w:val="0"/>
        <w:autoSpaceDE w:val="0"/>
        <w:autoSpaceDN w:val="0"/>
        <w:adjustRightInd w:val="0"/>
        <w:rPr>
          <w:rFonts w:eastAsia="Arial" w:cs="Arial"/>
          <w:lang w:eastAsia="et-EE"/>
        </w:rPr>
      </w:pPr>
      <w:r>
        <w:rPr>
          <w:rFonts w:eastAsia="Arial" w:cs="Arial"/>
          <w:lang w:eastAsia="et-EE"/>
        </w:rPr>
        <w:t>k</w:t>
      </w:r>
      <w:r w:rsidR="034CAAC7" w:rsidRPr="034CAAC7">
        <w:rPr>
          <w:rFonts w:eastAsia="Arial" w:cs="Arial"/>
          <w:lang w:eastAsia="et-EE"/>
        </w:rPr>
        <w:t xml:space="preserve"> ja t seos on registreeritud</w:t>
      </w:r>
    </w:p>
    <w:p w14:paraId="4946ABB7" w14:textId="4644AD0E" w:rsidR="00324202" w:rsidRPr="00045223" w:rsidRDefault="034CAAC7" w:rsidP="034CAAC7">
      <w:pPr>
        <w:suppressAutoHyphens w:val="0"/>
        <w:autoSpaceDE w:val="0"/>
        <w:autoSpaceDN w:val="0"/>
        <w:adjustRightInd w:val="0"/>
        <w:rPr>
          <w:rFonts w:eastAsia="Arial" w:cs="Arial"/>
          <w:lang w:eastAsia="et-EE"/>
        </w:rPr>
      </w:pPr>
      <w:r w:rsidRPr="034CAAC7">
        <w:rPr>
          <w:rFonts w:eastAsia="Arial" w:cs="Arial"/>
          <w:b/>
          <w:bCs/>
          <w:lang w:eastAsia="et-EE"/>
        </w:rPr>
        <w:t>Kasutus kasutusjuhtude poolt</w:t>
      </w:r>
      <w:r w:rsidRPr="034CAAC7">
        <w:rPr>
          <w:rFonts w:eastAsia="Arial" w:cs="Arial"/>
          <w:lang w:eastAsia="et-EE"/>
        </w:rPr>
        <w:t>: Registreeri kaup</w:t>
      </w:r>
    </w:p>
    <w:p w14:paraId="37366086" w14:textId="77777777" w:rsidR="00324202" w:rsidRDefault="00324202" w:rsidP="00324202">
      <w:pPr>
        <w:suppressAutoHyphens w:val="0"/>
        <w:autoSpaceDE w:val="0"/>
        <w:autoSpaceDN w:val="0"/>
        <w:adjustRightInd w:val="0"/>
        <w:rPr>
          <w:rFonts w:cs="Arial"/>
          <w:lang w:eastAsia="et-EE"/>
        </w:rPr>
      </w:pPr>
    </w:p>
    <w:p w14:paraId="3C21D4BD" w14:textId="2A6C8FF9" w:rsidR="00DF3D71" w:rsidRPr="00B50CDD" w:rsidRDefault="034CAAC7" w:rsidP="034CAAC7">
      <w:pPr>
        <w:suppressAutoHyphens w:val="0"/>
        <w:autoSpaceDE w:val="0"/>
        <w:autoSpaceDN w:val="0"/>
        <w:adjustRightInd w:val="0"/>
        <w:rPr>
          <w:rFonts w:eastAsia="Arial" w:cs="Arial"/>
          <w:b/>
          <w:bCs/>
          <w:lang w:eastAsia="et-EE"/>
        </w:rPr>
      </w:pPr>
      <w:r w:rsidRPr="034CAAC7">
        <w:rPr>
          <w:rFonts w:eastAsia="Arial" w:cs="Arial"/>
          <w:b/>
          <w:bCs/>
          <w:color w:val="0070C0"/>
          <w:lang w:eastAsia="et-EE"/>
        </w:rPr>
        <w:t>OP2</w:t>
      </w:r>
      <w:r w:rsidRPr="034CAAC7">
        <w:rPr>
          <w:rFonts w:eastAsia="Arial" w:cs="Arial"/>
          <w:b/>
          <w:bCs/>
          <w:lang w:eastAsia="et-EE"/>
        </w:rPr>
        <w:t xml:space="preserve"> Unusta kaup(p_kauba_kood)</w:t>
      </w:r>
    </w:p>
    <w:p w14:paraId="78EB2B40" w14:textId="77777777" w:rsidR="00DF3D71" w:rsidRPr="00045223" w:rsidRDefault="034CAAC7" w:rsidP="034CAAC7">
      <w:pPr>
        <w:suppressAutoHyphens w:val="0"/>
        <w:autoSpaceDE w:val="0"/>
        <w:autoSpaceDN w:val="0"/>
        <w:adjustRightInd w:val="0"/>
        <w:rPr>
          <w:rFonts w:eastAsia="Arial" w:cs="Arial"/>
          <w:lang w:eastAsia="et-EE"/>
        </w:rPr>
      </w:pPr>
      <w:r w:rsidRPr="034CAAC7">
        <w:rPr>
          <w:rFonts w:eastAsia="Arial" w:cs="Arial"/>
          <w:b/>
          <w:bCs/>
          <w:lang w:eastAsia="et-EE"/>
        </w:rPr>
        <w:t>Eeltingimused</w:t>
      </w:r>
      <w:r w:rsidRPr="034CAAC7">
        <w:rPr>
          <w:rFonts w:eastAsia="Arial" w:cs="Arial"/>
          <w:lang w:eastAsia="et-EE"/>
        </w:rPr>
        <w:t>:</w:t>
      </w:r>
    </w:p>
    <w:p w14:paraId="70E73939" w14:textId="34A5F0FA" w:rsidR="00DF3D71" w:rsidRDefault="00B72CBE" w:rsidP="034CAAC7">
      <w:pPr>
        <w:numPr>
          <w:ilvl w:val="0"/>
          <w:numId w:val="22"/>
        </w:numPr>
        <w:suppressAutoHyphens w:val="0"/>
        <w:autoSpaceDE w:val="0"/>
        <w:autoSpaceDN w:val="0"/>
        <w:adjustRightInd w:val="0"/>
        <w:rPr>
          <w:rFonts w:eastAsia="Arial" w:cs="Arial"/>
          <w:lang w:eastAsia="et-EE"/>
        </w:rPr>
      </w:pPr>
      <w:r>
        <w:rPr>
          <w:rFonts w:eastAsia="Arial" w:cs="Arial"/>
          <w:lang w:eastAsia="et-EE"/>
        </w:rPr>
        <w:t>Kaubaeksemplar k</w:t>
      </w:r>
      <w:r w:rsidR="034CAAC7" w:rsidRPr="034CAAC7">
        <w:rPr>
          <w:rFonts w:eastAsia="Arial" w:cs="Arial"/>
          <w:lang w:eastAsia="et-EE"/>
        </w:rPr>
        <w:t xml:space="preserve"> (kauba_kood=p_kauba_kood) on registreeritud</w:t>
      </w:r>
    </w:p>
    <w:p w14:paraId="718B2D06" w14:textId="06EB1154" w:rsidR="00DF3D71" w:rsidRPr="00045223" w:rsidRDefault="00B72CBE" w:rsidP="034CAAC7">
      <w:pPr>
        <w:numPr>
          <w:ilvl w:val="0"/>
          <w:numId w:val="21"/>
        </w:numPr>
        <w:suppressAutoHyphens w:val="0"/>
        <w:autoSpaceDE w:val="0"/>
        <w:autoSpaceDN w:val="0"/>
        <w:adjustRightInd w:val="0"/>
        <w:rPr>
          <w:rFonts w:eastAsia="Arial" w:cs="Arial"/>
          <w:lang w:eastAsia="et-EE"/>
        </w:rPr>
      </w:pPr>
      <w:r>
        <w:rPr>
          <w:rFonts w:eastAsia="Arial" w:cs="Arial"/>
          <w:lang w:eastAsia="et-EE"/>
        </w:rPr>
        <w:t>k</w:t>
      </w:r>
      <w:r w:rsidR="034CAAC7" w:rsidRPr="034CAAC7">
        <w:rPr>
          <w:rFonts w:eastAsia="Arial" w:cs="Arial"/>
          <w:lang w:eastAsia="et-EE"/>
        </w:rPr>
        <w:t xml:space="preserve"> on seotud ka</w:t>
      </w:r>
      <w:r>
        <w:rPr>
          <w:rFonts w:eastAsia="Arial" w:cs="Arial"/>
          <w:lang w:eastAsia="et-EE"/>
        </w:rPr>
        <w:t>uba_seisundi_liik eksemplariga k</w:t>
      </w:r>
      <w:r w:rsidR="034CAAC7" w:rsidRPr="034CAAC7">
        <w:rPr>
          <w:rFonts w:eastAsia="Arial" w:cs="Arial"/>
          <w:lang w:eastAsia="et-EE"/>
        </w:rPr>
        <w:t>sl (nimetus="Ootel")</w:t>
      </w:r>
    </w:p>
    <w:p w14:paraId="034B3FFC" w14:textId="77777777" w:rsidR="00421F7A" w:rsidRDefault="034CAAC7" w:rsidP="034CAAC7">
      <w:pPr>
        <w:suppressAutoHyphens w:val="0"/>
        <w:autoSpaceDE w:val="0"/>
        <w:autoSpaceDN w:val="0"/>
        <w:adjustRightInd w:val="0"/>
        <w:rPr>
          <w:rFonts w:eastAsia="Arial" w:cs="Arial"/>
          <w:lang w:eastAsia="et-EE"/>
        </w:rPr>
      </w:pPr>
      <w:r w:rsidRPr="034CAAC7">
        <w:rPr>
          <w:rFonts w:eastAsia="Arial" w:cs="Arial"/>
          <w:b/>
          <w:bCs/>
          <w:lang w:eastAsia="et-EE"/>
        </w:rPr>
        <w:t>Järeltingimused</w:t>
      </w:r>
      <w:r w:rsidRPr="034CAAC7">
        <w:rPr>
          <w:rFonts w:eastAsia="Arial" w:cs="Arial"/>
          <w:lang w:eastAsia="et-EE"/>
        </w:rPr>
        <w:t>:</w:t>
      </w:r>
    </w:p>
    <w:p w14:paraId="78E26350" w14:textId="77777777" w:rsidR="00421F7A" w:rsidRPr="00E91213" w:rsidRDefault="034CAAC7" w:rsidP="034CAAC7">
      <w:pPr>
        <w:suppressAutoHyphens w:val="0"/>
        <w:autoSpaceDE w:val="0"/>
        <w:autoSpaceDN w:val="0"/>
        <w:adjustRightInd w:val="0"/>
        <w:rPr>
          <w:rFonts w:eastAsia="Arial" w:cs="Arial"/>
          <w:color w:val="00B050"/>
          <w:lang w:eastAsia="et-EE"/>
        </w:rPr>
      </w:pPr>
      <w:r w:rsidRPr="034CAAC7">
        <w:rPr>
          <w:rFonts w:eastAsia="Arial" w:cs="Arial"/>
          <w:color w:val="00B050"/>
          <w:lang w:eastAsia="et-EE"/>
        </w:rPr>
        <w:t>--Kustuta eksemplare ja seoseid</w:t>
      </w:r>
    </w:p>
    <w:p w14:paraId="2008D9D2" w14:textId="792B9C1F" w:rsidR="00DD788A" w:rsidRPr="00DD788A" w:rsidRDefault="00B72CBE" w:rsidP="034CAAC7">
      <w:pPr>
        <w:numPr>
          <w:ilvl w:val="0"/>
          <w:numId w:val="23"/>
        </w:numPr>
        <w:suppressAutoHyphens w:val="0"/>
        <w:autoSpaceDE w:val="0"/>
        <w:autoSpaceDN w:val="0"/>
        <w:adjustRightInd w:val="0"/>
        <w:rPr>
          <w:rFonts w:eastAsia="Arial" w:cs="Arial"/>
          <w:lang w:eastAsia="et-EE"/>
        </w:rPr>
      </w:pPr>
      <w:r>
        <w:rPr>
          <w:rFonts w:eastAsia="Arial" w:cs="Arial"/>
          <w:lang w:eastAsia="et-EE"/>
        </w:rPr>
        <w:t>k</w:t>
      </w:r>
      <w:r w:rsidR="034CAAC7" w:rsidRPr="034CAAC7">
        <w:rPr>
          <w:rFonts w:eastAsia="Arial" w:cs="Arial"/>
          <w:lang w:eastAsia="et-EE"/>
        </w:rPr>
        <w:t xml:space="preserve"> ja kõik selle seosed on andmebaasist kustutatud</w:t>
      </w:r>
      <w:r w:rsidR="034CAAC7" w:rsidRPr="034CAAC7">
        <w:rPr>
          <w:rFonts w:eastAsia="Arial" w:cs="Arial"/>
          <w:b/>
          <w:bCs/>
          <w:lang w:eastAsia="et-EE"/>
        </w:rPr>
        <w:t xml:space="preserve"> </w:t>
      </w:r>
    </w:p>
    <w:p w14:paraId="0E990B1C" w14:textId="7F1522A2" w:rsidR="000B43DF" w:rsidRDefault="034CAAC7" w:rsidP="034CAAC7">
      <w:pPr>
        <w:suppressAutoHyphens w:val="0"/>
        <w:autoSpaceDE w:val="0"/>
        <w:autoSpaceDN w:val="0"/>
        <w:adjustRightInd w:val="0"/>
        <w:rPr>
          <w:rFonts w:eastAsia="Arial" w:cs="Arial"/>
          <w:lang w:eastAsia="et-EE"/>
        </w:rPr>
      </w:pPr>
      <w:r w:rsidRPr="034CAAC7">
        <w:rPr>
          <w:rFonts w:eastAsia="Arial" w:cs="Arial"/>
          <w:b/>
          <w:bCs/>
          <w:lang w:eastAsia="et-EE"/>
        </w:rPr>
        <w:t>Kasutus kasutusjuhtude poolt</w:t>
      </w:r>
      <w:r w:rsidRPr="034CAAC7">
        <w:rPr>
          <w:rFonts w:eastAsia="Arial" w:cs="Arial"/>
          <w:lang w:eastAsia="et-EE"/>
        </w:rPr>
        <w:t xml:space="preserve">: Unusta kaup </w:t>
      </w:r>
    </w:p>
    <w:p w14:paraId="204BDF08" w14:textId="77777777" w:rsidR="000B43DF" w:rsidRDefault="000B43DF" w:rsidP="00994113">
      <w:pPr>
        <w:suppressAutoHyphens w:val="0"/>
        <w:autoSpaceDE w:val="0"/>
        <w:autoSpaceDN w:val="0"/>
        <w:adjustRightInd w:val="0"/>
        <w:rPr>
          <w:rFonts w:cs="Arial"/>
          <w:lang w:eastAsia="et-EE"/>
        </w:rPr>
      </w:pPr>
    </w:p>
    <w:p w14:paraId="19B7EFAE" w14:textId="41B8E413" w:rsidR="00994113" w:rsidRPr="00B50CDD" w:rsidRDefault="034CAAC7" w:rsidP="034CAAC7">
      <w:pPr>
        <w:suppressAutoHyphens w:val="0"/>
        <w:autoSpaceDE w:val="0"/>
        <w:autoSpaceDN w:val="0"/>
        <w:adjustRightInd w:val="0"/>
        <w:rPr>
          <w:rFonts w:eastAsia="Arial" w:cs="Arial"/>
          <w:b/>
          <w:bCs/>
          <w:lang w:eastAsia="et-EE"/>
        </w:rPr>
      </w:pPr>
      <w:r w:rsidRPr="034CAAC7">
        <w:rPr>
          <w:rFonts w:eastAsia="Arial" w:cs="Arial"/>
          <w:b/>
          <w:bCs/>
          <w:color w:val="0070C0"/>
          <w:lang w:eastAsia="et-EE"/>
        </w:rPr>
        <w:t>OP3</w:t>
      </w:r>
      <w:r w:rsidRPr="034CAAC7">
        <w:rPr>
          <w:rFonts w:eastAsia="Arial" w:cs="Arial"/>
          <w:b/>
          <w:bCs/>
          <w:lang w:eastAsia="et-EE"/>
        </w:rPr>
        <w:t xml:space="preserve"> Aktiveeri kaup (p_kauba_kood)</w:t>
      </w:r>
    </w:p>
    <w:p w14:paraId="40729B69" w14:textId="77777777" w:rsidR="00994113" w:rsidRPr="00045223" w:rsidRDefault="034CAAC7" w:rsidP="034CAAC7">
      <w:pPr>
        <w:suppressAutoHyphens w:val="0"/>
        <w:autoSpaceDE w:val="0"/>
        <w:autoSpaceDN w:val="0"/>
        <w:adjustRightInd w:val="0"/>
        <w:rPr>
          <w:rFonts w:eastAsia="Arial" w:cs="Arial"/>
          <w:lang w:eastAsia="et-EE"/>
        </w:rPr>
      </w:pPr>
      <w:r w:rsidRPr="034CAAC7">
        <w:rPr>
          <w:rFonts w:eastAsia="Arial" w:cs="Arial"/>
          <w:b/>
          <w:bCs/>
          <w:lang w:eastAsia="et-EE"/>
        </w:rPr>
        <w:t>Eeltingimused</w:t>
      </w:r>
      <w:r w:rsidRPr="034CAAC7">
        <w:rPr>
          <w:rFonts w:eastAsia="Arial" w:cs="Arial"/>
          <w:lang w:eastAsia="et-EE"/>
        </w:rPr>
        <w:t>:</w:t>
      </w:r>
    </w:p>
    <w:p w14:paraId="07C0E3A3" w14:textId="17523CF4" w:rsidR="00994113" w:rsidRDefault="00A83090" w:rsidP="034CAAC7">
      <w:pPr>
        <w:numPr>
          <w:ilvl w:val="0"/>
          <w:numId w:val="19"/>
        </w:numPr>
        <w:suppressAutoHyphens w:val="0"/>
        <w:autoSpaceDE w:val="0"/>
        <w:autoSpaceDN w:val="0"/>
        <w:adjustRightInd w:val="0"/>
        <w:rPr>
          <w:rFonts w:eastAsia="Arial" w:cs="Arial"/>
          <w:lang w:eastAsia="et-EE"/>
        </w:rPr>
      </w:pPr>
      <w:r>
        <w:rPr>
          <w:rFonts w:eastAsia="Arial" w:cs="Arial"/>
          <w:lang w:eastAsia="et-EE"/>
        </w:rPr>
        <w:t>Kaubaeksemplar k</w:t>
      </w:r>
      <w:r w:rsidR="034CAAC7" w:rsidRPr="034CAAC7">
        <w:rPr>
          <w:rFonts w:eastAsia="Arial" w:cs="Arial"/>
          <w:lang w:eastAsia="et-EE"/>
        </w:rPr>
        <w:t xml:space="preserve"> (kauba_kood=p_kauba_kood) on registreeritud</w:t>
      </w:r>
    </w:p>
    <w:p w14:paraId="0DE9AB8D" w14:textId="309E62CC" w:rsidR="00994113" w:rsidRPr="00045223" w:rsidRDefault="00A83090" w:rsidP="034CAAC7">
      <w:pPr>
        <w:numPr>
          <w:ilvl w:val="0"/>
          <w:numId w:val="19"/>
        </w:numPr>
        <w:suppressAutoHyphens w:val="0"/>
        <w:autoSpaceDE w:val="0"/>
        <w:autoSpaceDN w:val="0"/>
        <w:adjustRightInd w:val="0"/>
        <w:rPr>
          <w:rFonts w:eastAsia="Arial" w:cs="Arial"/>
          <w:lang w:eastAsia="et-EE"/>
        </w:rPr>
      </w:pPr>
      <w:r>
        <w:rPr>
          <w:rFonts w:eastAsia="Arial" w:cs="Arial"/>
          <w:lang w:eastAsia="et-EE"/>
        </w:rPr>
        <w:lastRenderedPageBreak/>
        <w:t>k</w:t>
      </w:r>
      <w:r w:rsidR="034CAAC7" w:rsidRPr="034CAAC7">
        <w:rPr>
          <w:rFonts w:eastAsia="Arial" w:cs="Arial"/>
          <w:lang w:eastAsia="et-EE"/>
        </w:rPr>
        <w:t xml:space="preserve"> on seotud ka</w:t>
      </w:r>
      <w:r>
        <w:rPr>
          <w:rFonts w:eastAsia="Arial" w:cs="Arial"/>
          <w:lang w:eastAsia="et-EE"/>
        </w:rPr>
        <w:t>uba_seisundi_liik eksemplariga k</w:t>
      </w:r>
      <w:r w:rsidR="034CAAC7" w:rsidRPr="034CAAC7">
        <w:rPr>
          <w:rFonts w:eastAsia="Arial" w:cs="Arial"/>
          <w:lang w:eastAsia="et-EE"/>
        </w:rPr>
        <w:t>sl_vana (nimetus="Ootel") või (nimetus="Mitteaktiivne")</w:t>
      </w:r>
    </w:p>
    <w:p w14:paraId="5866F0B3" w14:textId="291317BF" w:rsidR="00994113" w:rsidRDefault="00A83090" w:rsidP="034CAAC7">
      <w:pPr>
        <w:numPr>
          <w:ilvl w:val="0"/>
          <w:numId w:val="19"/>
        </w:numPr>
        <w:suppressAutoHyphens w:val="0"/>
        <w:autoSpaceDE w:val="0"/>
        <w:autoSpaceDN w:val="0"/>
        <w:adjustRightInd w:val="0"/>
        <w:rPr>
          <w:rFonts w:eastAsia="Arial" w:cs="Arial"/>
          <w:lang w:eastAsia="et-EE"/>
        </w:rPr>
      </w:pPr>
      <w:r>
        <w:rPr>
          <w:rFonts w:eastAsia="Arial" w:cs="Arial"/>
          <w:lang w:eastAsia="et-EE"/>
        </w:rPr>
        <w:t>kauba_seisundi_liik eksemplar k</w:t>
      </w:r>
      <w:r w:rsidR="034CAAC7" w:rsidRPr="034CAAC7">
        <w:rPr>
          <w:rFonts w:eastAsia="Arial" w:cs="Arial"/>
          <w:lang w:eastAsia="et-EE"/>
        </w:rPr>
        <w:t>sl_uus (nimetus="Aktiivne") on registreeritud</w:t>
      </w:r>
    </w:p>
    <w:p w14:paraId="49D2CED0" w14:textId="278B463C" w:rsidR="00DC2283" w:rsidRDefault="034CAAC7" w:rsidP="009179B8">
      <w:pPr>
        <w:numPr>
          <w:ilvl w:val="0"/>
          <w:numId w:val="19"/>
        </w:numPr>
        <w:suppressAutoHyphens w:val="0"/>
        <w:autoSpaceDE w:val="0"/>
        <w:autoSpaceDN w:val="0"/>
        <w:adjustRightInd w:val="0"/>
        <w:rPr>
          <w:rFonts w:eastAsia="Arial" w:cs="Arial"/>
          <w:lang w:eastAsia="et-EE"/>
        </w:rPr>
      </w:pPr>
      <w:r w:rsidRPr="034CAAC7">
        <w:rPr>
          <w:rFonts w:eastAsia="Arial" w:cs="Arial"/>
          <w:lang w:eastAsia="et-EE"/>
        </w:rPr>
        <w:t>Leidub vähemalt üks kaub</w:t>
      </w:r>
      <w:r w:rsidR="00A83090">
        <w:rPr>
          <w:rFonts w:eastAsia="Arial" w:cs="Arial"/>
          <w:lang w:eastAsia="et-EE"/>
        </w:rPr>
        <w:t>a_kategooria_omamine eksemplar kko, mis on seotud k</w:t>
      </w:r>
    </w:p>
    <w:p w14:paraId="418C32A1" w14:textId="4F495B5C" w:rsidR="009179B8" w:rsidRDefault="009179B8" w:rsidP="009179B8">
      <w:pPr>
        <w:numPr>
          <w:ilvl w:val="0"/>
          <w:numId w:val="19"/>
        </w:numPr>
        <w:suppressAutoHyphens w:val="0"/>
        <w:autoSpaceDE w:val="0"/>
        <w:autoSpaceDN w:val="0"/>
        <w:adjustRightInd w:val="0"/>
        <w:rPr>
          <w:rFonts w:eastAsia="Arial" w:cs="Arial"/>
          <w:lang w:eastAsia="et-EE"/>
        </w:rPr>
      </w:pPr>
      <w:r>
        <w:rPr>
          <w:rFonts w:eastAsia="Arial" w:cs="Arial"/>
          <w:lang w:eastAsia="et-EE"/>
        </w:rPr>
        <w:t>Kui k on</w:t>
      </w:r>
      <w:r w:rsidR="0087103A">
        <w:rPr>
          <w:rFonts w:eastAsia="Arial" w:cs="Arial"/>
          <w:lang w:eastAsia="et-EE"/>
        </w:rPr>
        <w:t xml:space="preserve"> r</w:t>
      </w:r>
      <w:r>
        <w:rPr>
          <w:rFonts w:eastAsia="Arial" w:cs="Arial"/>
          <w:lang w:eastAsia="et-EE"/>
        </w:rPr>
        <w:t>aamat</w:t>
      </w:r>
      <w:r w:rsidR="0087103A">
        <w:rPr>
          <w:rFonts w:eastAsia="Arial" w:cs="Arial"/>
          <w:lang w:eastAsia="et-EE"/>
        </w:rPr>
        <w:t>ueksemplar</w:t>
      </w:r>
      <w:r>
        <w:rPr>
          <w:rFonts w:eastAsia="Arial" w:cs="Arial"/>
          <w:lang w:eastAsia="et-EE"/>
        </w:rPr>
        <w:t xml:space="preserve"> r</w:t>
      </w:r>
      <w:r w:rsidR="0087103A">
        <w:rPr>
          <w:rFonts w:eastAsia="Arial" w:cs="Arial"/>
          <w:lang w:eastAsia="et-EE"/>
        </w:rPr>
        <w:t xml:space="preserve">, siis leidub vähemalt üks </w:t>
      </w:r>
      <w:r w:rsidR="0096510D">
        <w:rPr>
          <w:rFonts w:eastAsia="Arial" w:cs="Arial"/>
          <w:lang w:eastAsia="et-EE"/>
        </w:rPr>
        <w:t>zanr_raamat</w:t>
      </w:r>
      <w:r w:rsidR="00916EE5">
        <w:rPr>
          <w:rFonts w:eastAsia="Arial" w:cs="Arial"/>
          <w:lang w:eastAsia="et-EE"/>
        </w:rPr>
        <w:t xml:space="preserve"> eksemplar zr, mis on seotud </w:t>
      </w:r>
      <w:r w:rsidR="00222893">
        <w:rPr>
          <w:rFonts w:eastAsia="Arial" w:cs="Arial"/>
          <w:lang w:eastAsia="et-EE"/>
        </w:rPr>
        <w:t>r</w:t>
      </w:r>
    </w:p>
    <w:p w14:paraId="2B79903F" w14:textId="77D24281" w:rsidR="00222893" w:rsidRPr="009179B8" w:rsidRDefault="00222893" w:rsidP="009179B8">
      <w:pPr>
        <w:numPr>
          <w:ilvl w:val="0"/>
          <w:numId w:val="19"/>
        </w:numPr>
        <w:suppressAutoHyphens w:val="0"/>
        <w:autoSpaceDE w:val="0"/>
        <w:autoSpaceDN w:val="0"/>
        <w:adjustRightInd w:val="0"/>
        <w:rPr>
          <w:rFonts w:eastAsia="Arial" w:cs="Arial"/>
          <w:lang w:eastAsia="et-EE"/>
        </w:rPr>
      </w:pPr>
      <w:r>
        <w:rPr>
          <w:rFonts w:eastAsia="Arial" w:cs="Arial"/>
          <w:lang w:eastAsia="et-EE"/>
        </w:rPr>
        <w:t xml:space="preserve">Kui k on r, siis leidub vähemalt üks </w:t>
      </w:r>
      <w:r w:rsidR="00443460">
        <w:rPr>
          <w:rFonts w:eastAsia="Arial" w:cs="Arial"/>
          <w:lang w:eastAsia="et-EE"/>
        </w:rPr>
        <w:t xml:space="preserve">keel_raamat eksemplar kr, mis on </w:t>
      </w:r>
      <w:r w:rsidR="009A05E8">
        <w:rPr>
          <w:rFonts w:eastAsia="Arial" w:cs="Arial"/>
          <w:lang w:eastAsia="et-EE"/>
        </w:rPr>
        <w:t xml:space="preserve">seotud </w:t>
      </w:r>
      <w:r w:rsidR="00076167">
        <w:rPr>
          <w:rFonts w:eastAsia="Arial" w:cs="Arial"/>
          <w:lang w:eastAsia="et-EE"/>
        </w:rPr>
        <w:t>r</w:t>
      </w:r>
    </w:p>
    <w:p w14:paraId="57217FCA" w14:textId="77777777" w:rsidR="00994113" w:rsidRDefault="034CAAC7" w:rsidP="034CAAC7">
      <w:pPr>
        <w:suppressAutoHyphens w:val="0"/>
        <w:autoSpaceDE w:val="0"/>
        <w:autoSpaceDN w:val="0"/>
        <w:adjustRightInd w:val="0"/>
        <w:rPr>
          <w:rFonts w:eastAsia="Arial" w:cs="Arial"/>
          <w:lang w:eastAsia="et-EE"/>
        </w:rPr>
      </w:pPr>
      <w:r w:rsidRPr="034CAAC7">
        <w:rPr>
          <w:rFonts w:eastAsia="Arial" w:cs="Arial"/>
          <w:b/>
          <w:bCs/>
          <w:lang w:eastAsia="et-EE"/>
        </w:rPr>
        <w:t>Järeltingimused</w:t>
      </w:r>
      <w:r w:rsidRPr="034CAAC7">
        <w:rPr>
          <w:rFonts w:eastAsia="Arial" w:cs="Arial"/>
          <w:lang w:eastAsia="et-EE"/>
        </w:rPr>
        <w:t>:</w:t>
      </w:r>
    </w:p>
    <w:p w14:paraId="3B304DFD" w14:textId="77777777" w:rsidR="00E504F5" w:rsidRPr="00E91213" w:rsidRDefault="034CAAC7" w:rsidP="034CAAC7">
      <w:pPr>
        <w:suppressAutoHyphens w:val="0"/>
        <w:autoSpaceDE w:val="0"/>
        <w:autoSpaceDN w:val="0"/>
        <w:adjustRightInd w:val="0"/>
        <w:rPr>
          <w:rFonts w:eastAsia="Arial" w:cs="Arial"/>
          <w:color w:val="00B050"/>
          <w:lang w:eastAsia="et-EE"/>
        </w:rPr>
      </w:pPr>
      <w:r w:rsidRPr="034CAAC7">
        <w:rPr>
          <w:rFonts w:eastAsia="Arial" w:cs="Arial"/>
          <w:color w:val="00B050"/>
          <w:lang w:eastAsia="et-EE"/>
        </w:rPr>
        <w:t>--Kustuta seoseid</w:t>
      </w:r>
    </w:p>
    <w:p w14:paraId="472CB076" w14:textId="7987DCEF" w:rsidR="00E504F5" w:rsidRPr="00045223" w:rsidRDefault="00B4349B" w:rsidP="034CAAC7">
      <w:pPr>
        <w:numPr>
          <w:ilvl w:val="0"/>
          <w:numId w:val="21"/>
        </w:numPr>
        <w:suppressAutoHyphens w:val="0"/>
        <w:autoSpaceDE w:val="0"/>
        <w:autoSpaceDN w:val="0"/>
        <w:adjustRightInd w:val="0"/>
        <w:rPr>
          <w:rFonts w:eastAsia="Arial" w:cs="Arial"/>
          <w:lang w:eastAsia="et-EE"/>
        </w:rPr>
      </w:pPr>
      <w:r>
        <w:rPr>
          <w:rFonts w:eastAsia="Arial" w:cs="Arial"/>
          <w:lang w:eastAsia="et-EE"/>
        </w:rPr>
        <w:t>k ja k</w:t>
      </w:r>
      <w:r w:rsidR="034CAAC7" w:rsidRPr="034CAAC7">
        <w:rPr>
          <w:rFonts w:eastAsia="Arial" w:cs="Arial"/>
          <w:lang w:eastAsia="et-EE"/>
        </w:rPr>
        <w:t>sl_vana seos on kustutatud</w:t>
      </w:r>
    </w:p>
    <w:p w14:paraId="187A78A2" w14:textId="77777777" w:rsidR="00E504F5" w:rsidRPr="00E91213" w:rsidRDefault="034CAAC7" w:rsidP="034CAAC7">
      <w:pPr>
        <w:suppressAutoHyphens w:val="0"/>
        <w:autoSpaceDE w:val="0"/>
        <w:autoSpaceDN w:val="0"/>
        <w:adjustRightInd w:val="0"/>
        <w:rPr>
          <w:rFonts w:eastAsia="Arial" w:cs="Arial"/>
          <w:color w:val="00B050"/>
          <w:lang w:eastAsia="et-EE"/>
        </w:rPr>
      </w:pPr>
      <w:r w:rsidRPr="034CAAC7">
        <w:rPr>
          <w:rFonts w:eastAsia="Arial" w:cs="Arial"/>
          <w:color w:val="00B050"/>
          <w:lang w:eastAsia="et-EE"/>
        </w:rPr>
        <w:t>--Loo seoseid</w:t>
      </w:r>
    </w:p>
    <w:p w14:paraId="2D72A98E" w14:textId="7A8F6531" w:rsidR="00994113" w:rsidRPr="00045223" w:rsidRDefault="00B4349B" w:rsidP="034CAAC7">
      <w:pPr>
        <w:numPr>
          <w:ilvl w:val="0"/>
          <w:numId w:val="21"/>
        </w:numPr>
        <w:suppressAutoHyphens w:val="0"/>
        <w:autoSpaceDE w:val="0"/>
        <w:autoSpaceDN w:val="0"/>
        <w:adjustRightInd w:val="0"/>
        <w:rPr>
          <w:rFonts w:eastAsia="Arial" w:cs="Arial"/>
          <w:lang w:eastAsia="et-EE"/>
        </w:rPr>
      </w:pPr>
      <w:r>
        <w:rPr>
          <w:rFonts w:eastAsia="Arial" w:cs="Arial"/>
          <w:lang w:eastAsia="et-EE"/>
        </w:rPr>
        <w:t>k ja k</w:t>
      </w:r>
      <w:r w:rsidR="034CAAC7" w:rsidRPr="034CAAC7">
        <w:rPr>
          <w:rFonts w:eastAsia="Arial" w:cs="Arial"/>
          <w:lang w:eastAsia="et-EE"/>
        </w:rPr>
        <w:t>sl_uus seos on registreeritud</w:t>
      </w:r>
    </w:p>
    <w:p w14:paraId="22DF8A19" w14:textId="68077E75" w:rsidR="00E504F5" w:rsidRDefault="034CAAC7" w:rsidP="034CAAC7">
      <w:pPr>
        <w:suppressAutoHyphens w:val="0"/>
        <w:autoSpaceDE w:val="0"/>
        <w:autoSpaceDN w:val="0"/>
        <w:adjustRightInd w:val="0"/>
        <w:rPr>
          <w:rFonts w:eastAsia="Arial" w:cs="Arial"/>
          <w:lang w:eastAsia="et-EE"/>
        </w:rPr>
      </w:pPr>
      <w:r w:rsidRPr="034CAAC7">
        <w:rPr>
          <w:rFonts w:eastAsia="Arial" w:cs="Arial"/>
          <w:b/>
          <w:bCs/>
          <w:lang w:eastAsia="et-EE"/>
        </w:rPr>
        <w:t>Kasutus kasutusjuhtude poolt</w:t>
      </w:r>
      <w:r w:rsidRPr="034CAAC7">
        <w:rPr>
          <w:rFonts w:eastAsia="Arial" w:cs="Arial"/>
          <w:lang w:eastAsia="et-EE"/>
        </w:rPr>
        <w:t>: Aktiveeri kaup</w:t>
      </w:r>
    </w:p>
    <w:p w14:paraId="74C1AEEE" w14:textId="77777777" w:rsidR="00E504F5" w:rsidRDefault="00E504F5" w:rsidP="004D6D7D">
      <w:pPr>
        <w:suppressAutoHyphens w:val="0"/>
        <w:autoSpaceDE w:val="0"/>
        <w:autoSpaceDN w:val="0"/>
        <w:adjustRightInd w:val="0"/>
        <w:rPr>
          <w:rFonts w:cs="Arial"/>
          <w:lang w:eastAsia="et-EE"/>
        </w:rPr>
      </w:pPr>
    </w:p>
    <w:p w14:paraId="4560D619" w14:textId="286199C7" w:rsidR="004D6D7D" w:rsidRPr="00B50CDD" w:rsidRDefault="034CAAC7" w:rsidP="034CAAC7">
      <w:pPr>
        <w:suppressAutoHyphens w:val="0"/>
        <w:autoSpaceDE w:val="0"/>
        <w:autoSpaceDN w:val="0"/>
        <w:adjustRightInd w:val="0"/>
        <w:rPr>
          <w:rFonts w:eastAsia="Arial" w:cs="Arial"/>
          <w:b/>
          <w:bCs/>
          <w:lang w:eastAsia="et-EE"/>
        </w:rPr>
      </w:pPr>
      <w:r w:rsidRPr="034CAAC7">
        <w:rPr>
          <w:rFonts w:eastAsia="Arial" w:cs="Arial"/>
          <w:b/>
          <w:bCs/>
          <w:color w:val="0070C0"/>
          <w:lang w:eastAsia="et-EE"/>
        </w:rPr>
        <w:t>OP4</w:t>
      </w:r>
      <w:r w:rsidRPr="034CAAC7">
        <w:rPr>
          <w:rFonts w:eastAsia="Arial" w:cs="Arial"/>
          <w:b/>
          <w:bCs/>
          <w:lang w:eastAsia="et-EE"/>
        </w:rPr>
        <w:t xml:space="preserve"> </w:t>
      </w:r>
      <w:r w:rsidR="00A548C5">
        <w:rPr>
          <w:rFonts w:eastAsia="Arial" w:cs="Arial"/>
          <w:b/>
          <w:bCs/>
          <w:lang w:eastAsia="et-EE"/>
        </w:rPr>
        <w:t xml:space="preserve">Muuda kaup mitteaktiivseks </w:t>
      </w:r>
      <w:r w:rsidRPr="034CAAC7">
        <w:rPr>
          <w:rFonts w:eastAsia="Arial" w:cs="Arial"/>
          <w:b/>
          <w:bCs/>
          <w:lang w:eastAsia="et-EE"/>
        </w:rPr>
        <w:t>(</w:t>
      </w:r>
      <w:r w:rsidR="00901452">
        <w:rPr>
          <w:rFonts w:eastAsia="Arial" w:cs="Arial"/>
          <w:b/>
          <w:bCs/>
          <w:lang w:eastAsia="et-EE"/>
        </w:rPr>
        <w:t>p_kauba_kood</w:t>
      </w:r>
      <w:r w:rsidRPr="034CAAC7">
        <w:rPr>
          <w:rFonts w:eastAsia="Arial" w:cs="Arial"/>
          <w:b/>
          <w:bCs/>
          <w:lang w:eastAsia="et-EE"/>
        </w:rPr>
        <w:t>)</w:t>
      </w:r>
    </w:p>
    <w:p w14:paraId="2F025DD1" w14:textId="77777777" w:rsidR="004D6D7D" w:rsidRPr="00045223" w:rsidRDefault="034CAAC7" w:rsidP="034CAAC7">
      <w:pPr>
        <w:suppressAutoHyphens w:val="0"/>
        <w:autoSpaceDE w:val="0"/>
        <w:autoSpaceDN w:val="0"/>
        <w:adjustRightInd w:val="0"/>
        <w:rPr>
          <w:rFonts w:eastAsia="Arial" w:cs="Arial"/>
          <w:lang w:eastAsia="et-EE"/>
        </w:rPr>
      </w:pPr>
      <w:r w:rsidRPr="034CAAC7">
        <w:rPr>
          <w:rFonts w:eastAsia="Arial" w:cs="Arial"/>
          <w:b/>
          <w:bCs/>
          <w:lang w:eastAsia="et-EE"/>
        </w:rPr>
        <w:t>Eeltingimused</w:t>
      </w:r>
      <w:r w:rsidRPr="034CAAC7">
        <w:rPr>
          <w:rFonts w:eastAsia="Arial" w:cs="Arial"/>
          <w:lang w:eastAsia="et-EE"/>
        </w:rPr>
        <w:t>:</w:t>
      </w:r>
    </w:p>
    <w:p w14:paraId="08D5E183" w14:textId="617C7898" w:rsidR="004D6D7D" w:rsidRDefault="00B4349B" w:rsidP="034CAAC7">
      <w:pPr>
        <w:numPr>
          <w:ilvl w:val="0"/>
          <w:numId w:val="19"/>
        </w:numPr>
        <w:suppressAutoHyphens w:val="0"/>
        <w:autoSpaceDE w:val="0"/>
        <w:autoSpaceDN w:val="0"/>
        <w:adjustRightInd w:val="0"/>
        <w:rPr>
          <w:rFonts w:eastAsia="Arial" w:cs="Arial"/>
          <w:lang w:eastAsia="et-EE"/>
        </w:rPr>
      </w:pPr>
      <w:r>
        <w:rPr>
          <w:rFonts w:eastAsia="Arial" w:cs="Arial"/>
          <w:lang w:eastAsia="et-EE"/>
        </w:rPr>
        <w:t>Kaubaeksemplar k</w:t>
      </w:r>
      <w:r w:rsidR="00901452">
        <w:rPr>
          <w:rFonts w:eastAsia="Arial" w:cs="Arial"/>
          <w:lang w:eastAsia="et-EE"/>
        </w:rPr>
        <w:t xml:space="preserve"> (kauba_kood=p_kauba_kood) on registreeritud</w:t>
      </w:r>
    </w:p>
    <w:p w14:paraId="46CAFF67" w14:textId="5758C877" w:rsidR="00901452" w:rsidRDefault="00B4349B" w:rsidP="034CAAC7">
      <w:pPr>
        <w:numPr>
          <w:ilvl w:val="0"/>
          <w:numId w:val="19"/>
        </w:numPr>
        <w:suppressAutoHyphens w:val="0"/>
        <w:autoSpaceDE w:val="0"/>
        <w:autoSpaceDN w:val="0"/>
        <w:adjustRightInd w:val="0"/>
        <w:rPr>
          <w:rFonts w:eastAsia="Arial" w:cs="Arial"/>
          <w:lang w:eastAsia="et-EE"/>
        </w:rPr>
      </w:pPr>
      <w:r>
        <w:rPr>
          <w:rFonts w:eastAsia="Arial" w:cs="Arial"/>
          <w:lang w:eastAsia="et-EE"/>
        </w:rPr>
        <w:t>k</w:t>
      </w:r>
      <w:r w:rsidR="00901452">
        <w:rPr>
          <w:rFonts w:eastAsia="Arial" w:cs="Arial"/>
          <w:lang w:eastAsia="et-EE"/>
        </w:rPr>
        <w:t xml:space="preserve"> on seotud </w:t>
      </w:r>
      <w:r w:rsidR="00CC2042">
        <w:rPr>
          <w:rFonts w:eastAsia="Arial" w:cs="Arial"/>
          <w:lang w:eastAsia="et-EE"/>
        </w:rPr>
        <w:t>kauba_seisundi_liik eksemplariga xsl_vana (nimetus=“Aktiivne“)</w:t>
      </w:r>
    </w:p>
    <w:p w14:paraId="142A90F1" w14:textId="106AFCA6" w:rsidR="008B1D9F" w:rsidRDefault="00B4349B" w:rsidP="008B1D9F">
      <w:pPr>
        <w:numPr>
          <w:ilvl w:val="0"/>
          <w:numId w:val="19"/>
        </w:numPr>
        <w:suppressAutoHyphens w:val="0"/>
        <w:autoSpaceDE w:val="0"/>
        <w:autoSpaceDN w:val="0"/>
        <w:adjustRightInd w:val="0"/>
        <w:rPr>
          <w:rFonts w:eastAsia="Arial" w:cs="Arial"/>
          <w:lang w:eastAsia="et-EE"/>
        </w:rPr>
      </w:pPr>
      <w:r>
        <w:rPr>
          <w:rFonts w:eastAsia="Arial" w:cs="Arial"/>
          <w:lang w:eastAsia="et-EE"/>
        </w:rPr>
        <w:t>kauba_seisundi_liik eksemplar k</w:t>
      </w:r>
      <w:r w:rsidR="008B1D9F" w:rsidRPr="034CAAC7">
        <w:rPr>
          <w:rFonts w:eastAsia="Arial" w:cs="Arial"/>
          <w:lang w:eastAsia="et-EE"/>
        </w:rPr>
        <w:t>sl_uus (nimetus="</w:t>
      </w:r>
      <w:r w:rsidR="008B1D9F">
        <w:rPr>
          <w:rFonts w:eastAsia="Arial" w:cs="Arial"/>
          <w:lang w:eastAsia="et-EE"/>
        </w:rPr>
        <w:t>Mitteaktiivne</w:t>
      </w:r>
      <w:r w:rsidR="008B1D9F" w:rsidRPr="034CAAC7">
        <w:rPr>
          <w:rFonts w:eastAsia="Arial" w:cs="Arial"/>
          <w:lang w:eastAsia="et-EE"/>
        </w:rPr>
        <w:t>") on registreeritud</w:t>
      </w:r>
    </w:p>
    <w:p w14:paraId="1039161D" w14:textId="77777777" w:rsidR="004D6D7D" w:rsidRDefault="034CAAC7" w:rsidP="034CAAC7">
      <w:pPr>
        <w:suppressAutoHyphens w:val="0"/>
        <w:autoSpaceDE w:val="0"/>
        <w:autoSpaceDN w:val="0"/>
        <w:adjustRightInd w:val="0"/>
        <w:rPr>
          <w:rFonts w:eastAsia="Arial" w:cs="Arial"/>
          <w:lang w:eastAsia="et-EE"/>
        </w:rPr>
      </w:pPr>
      <w:r w:rsidRPr="034CAAC7">
        <w:rPr>
          <w:rFonts w:eastAsia="Arial" w:cs="Arial"/>
          <w:b/>
          <w:bCs/>
          <w:lang w:eastAsia="et-EE"/>
        </w:rPr>
        <w:t>Järeltingimused</w:t>
      </w:r>
      <w:r w:rsidRPr="034CAAC7">
        <w:rPr>
          <w:rFonts w:eastAsia="Arial" w:cs="Arial"/>
          <w:lang w:eastAsia="et-EE"/>
        </w:rPr>
        <w:t>:</w:t>
      </w:r>
    </w:p>
    <w:p w14:paraId="791220DC" w14:textId="77777777" w:rsidR="00A20B67" w:rsidRPr="00E91213" w:rsidRDefault="034CAAC7" w:rsidP="034CAAC7">
      <w:pPr>
        <w:suppressAutoHyphens w:val="0"/>
        <w:autoSpaceDE w:val="0"/>
        <w:autoSpaceDN w:val="0"/>
        <w:adjustRightInd w:val="0"/>
        <w:rPr>
          <w:rFonts w:eastAsia="Arial" w:cs="Arial"/>
          <w:color w:val="00B050"/>
          <w:lang w:eastAsia="et-EE"/>
        </w:rPr>
      </w:pPr>
      <w:r w:rsidRPr="034CAAC7">
        <w:rPr>
          <w:rFonts w:eastAsia="Arial" w:cs="Arial"/>
          <w:color w:val="00B050"/>
          <w:lang w:eastAsia="et-EE"/>
        </w:rPr>
        <w:t>--Kustuta seoseid</w:t>
      </w:r>
    </w:p>
    <w:p w14:paraId="340AA689" w14:textId="2B864141" w:rsidR="008B1D9F" w:rsidRPr="00045223" w:rsidRDefault="00B4349B" w:rsidP="008B1D9F">
      <w:pPr>
        <w:numPr>
          <w:ilvl w:val="0"/>
          <w:numId w:val="21"/>
        </w:numPr>
        <w:suppressAutoHyphens w:val="0"/>
        <w:autoSpaceDE w:val="0"/>
        <w:autoSpaceDN w:val="0"/>
        <w:adjustRightInd w:val="0"/>
        <w:rPr>
          <w:rFonts w:eastAsia="Arial" w:cs="Arial"/>
          <w:lang w:eastAsia="et-EE"/>
        </w:rPr>
      </w:pPr>
      <w:r>
        <w:rPr>
          <w:rFonts w:eastAsia="Arial" w:cs="Arial"/>
          <w:lang w:eastAsia="et-EE"/>
        </w:rPr>
        <w:t>k ja k</w:t>
      </w:r>
      <w:r w:rsidR="008B1D9F" w:rsidRPr="034CAAC7">
        <w:rPr>
          <w:rFonts w:eastAsia="Arial" w:cs="Arial"/>
          <w:lang w:eastAsia="et-EE"/>
        </w:rPr>
        <w:t>sl_vana seos on kustutatud</w:t>
      </w:r>
    </w:p>
    <w:p w14:paraId="1F83C8F5" w14:textId="77777777" w:rsidR="00A20B67" w:rsidRPr="00E91213" w:rsidRDefault="034CAAC7" w:rsidP="034CAAC7">
      <w:pPr>
        <w:suppressAutoHyphens w:val="0"/>
        <w:autoSpaceDE w:val="0"/>
        <w:autoSpaceDN w:val="0"/>
        <w:adjustRightInd w:val="0"/>
        <w:rPr>
          <w:rFonts w:eastAsia="Arial" w:cs="Arial"/>
          <w:color w:val="00B050"/>
          <w:lang w:eastAsia="et-EE"/>
        </w:rPr>
      </w:pPr>
      <w:r w:rsidRPr="034CAAC7">
        <w:rPr>
          <w:rFonts w:eastAsia="Arial" w:cs="Arial"/>
          <w:color w:val="00B050"/>
          <w:lang w:eastAsia="et-EE"/>
        </w:rPr>
        <w:t>--Loo seoseid</w:t>
      </w:r>
    </w:p>
    <w:p w14:paraId="6A3B3530" w14:textId="102AEF29" w:rsidR="008B1D9F" w:rsidRPr="00045223" w:rsidRDefault="00B4349B" w:rsidP="008B1D9F">
      <w:pPr>
        <w:numPr>
          <w:ilvl w:val="0"/>
          <w:numId w:val="21"/>
        </w:numPr>
        <w:suppressAutoHyphens w:val="0"/>
        <w:autoSpaceDE w:val="0"/>
        <w:autoSpaceDN w:val="0"/>
        <w:adjustRightInd w:val="0"/>
        <w:rPr>
          <w:rFonts w:eastAsia="Arial" w:cs="Arial"/>
          <w:lang w:eastAsia="et-EE"/>
        </w:rPr>
      </w:pPr>
      <w:r>
        <w:rPr>
          <w:rFonts w:eastAsia="Arial" w:cs="Arial"/>
          <w:lang w:eastAsia="et-EE"/>
        </w:rPr>
        <w:t>k ja k</w:t>
      </w:r>
      <w:r w:rsidR="008B1D9F" w:rsidRPr="034CAAC7">
        <w:rPr>
          <w:rFonts w:eastAsia="Arial" w:cs="Arial"/>
          <w:lang w:eastAsia="et-EE"/>
        </w:rPr>
        <w:t>sl_uus seos on registreeritud</w:t>
      </w:r>
    </w:p>
    <w:p w14:paraId="17DCB196" w14:textId="43934455" w:rsidR="00CA6891" w:rsidRDefault="034CAAC7" w:rsidP="034CAAC7">
      <w:pPr>
        <w:suppressAutoHyphens w:val="0"/>
        <w:autoSpaceDE w:val="0"/>
        <w:autoSpaceDN w:val="0"/>
        <w:adjustRightInd w:val="0"/>
        <w:rPr>
          <w:rFonts w:eastAsia="Arial" w:cs="Arial"/>
          <w:lang w:eastAsia="et-EE"/>
        </w:rPr>
      </w:pPr>
      <w:r w:rsidRPr="034CAAC7">
        <w:rPr>
          <w:rFonts w:eastAsia="Arial" w:cs="Arial"/>
          <w:b/>
          <w:bCs/>
          <w:lang w:eastAsia="et-EE"/>
        </w:rPr>
        <w:t>Kasutus kasutusjuhtude poolt</w:t>
      </w:r>
      <w:r w:rsidRPr="034CAAC7">
        <w:rPr>
          <w:rFonts w:eastAsia="Arial" w:cs="Arial"/>
          <w:lang w:eastAsia="et-EE"/>
        </w:rPr>
        <w:t>: Muuda kaup mitteaktiivseks</w:t>
      </w:r>
    </w:p>
    <w:p w14:paraId="08957474" w14:textId="77777777" w:rsidR="00CA6891" w:rsidRDefault="00CA6891" w:rsidP="008A7A58">
      <w:pPr>
        <w:suppressAutoHyphens w:val="0"/>
        <w:autoSpaceDE w:val="0"/>
        <w:autoSpaceDN w:val="0"/>
        <w:adjustRightInd w:val="0"/>
        <w:rPr>
          <w:rFonts w:cs="Arial"/>
          <w:lang w:eastAsia="et-EE"/>
        </w:rPr>
      </w:pPr>
    </w:p>
    <w:p w14:paraId="68A13904" w14:textId="33749BA7" w:rsidR="008A7A58" w:rsidRPr="00B50CDD" w:rsidRDefault="034CAAC7" w:rsidP="034CAAC7">
      <w:pPr>
        <w:suppressAutoHyphens w:val="0"/>
        <w:autoSpaceDE w:val="0"/>
        <w:autoSpaceDN w:val="0"/>
        <w:adjustRightInd w:val="0"/>
        <w:rPr>
          <w:rFonts w:eastAsia="Arial" w:cs="Arial"/>
          <w:b/>
          <w:bCs/>
          <w:lang w:eastAsia="et-EE"/>
        </w:rPr>
      </w:pPr>
      <w:r w:rsidRPr="034CAAC7">
        <w:rPr>
          <w:rFonts w:eastAsia="Arial" w:cs="Arial"/>
          <w:b/>
          <w:bCs/>
          <w:color w:val="0070C0"/>
          <w:lang w:eastAsia="et-EE"/>
        </w:rPr>
        <w:t>OP5</w:t>
      </w:r>
      <w:r w:rsidRPr="034CAAC7">
        <w:rPr>
          <w:rFonts w:eastAsia="Arial" w:cs="Arial"/>
          <w:b/>
          <w:bCs/>
          <w:lang w:eastAsia="et-EE"/>
        </w:rPr>
        <w:t xml:space="preserve"> Lõpeta kaup(p_kauba_kood)</w:t>
      </w:r>
    </w:p>
    <w:p w14:paraId="0C15351C" w14:textId="77777777" w:rsidR="008A7A58" w:rsidRPr="00045223" w:rsidRDefault="034CAAC7" w:rsidP="034CAAC7">
      <w:pPr>
        <w:suppressAutoHyphens w:val="0"/>
        <w:autoSpaceDE w:val="0"/>
        <w:autoSpaceDN w:val="0"/>
        <w:adjustRightInd w:val="0"/>
        <w:rPr>
          <w:rFonts w:eastAsia="Arial" w:cs="Arial"/>
          <w:lang w:eastAsia="et-EE"/>
        </w:rPr>
      </w:pPr>
      <w:r w:rsidRPr="034CAAC7">
        <w:rPr>
          <w:rFonts w:eastAsia="Arial" w:cs="Arial"/>
          <w:b/>
          <w:bCs/>
          <w:lang w:eastAsia="et-EE"/>
        </w:rPr>
        <w:t>Eeltingimused</w:t>
      </w:r>
      <w:r w:rsidRPr="034CAAC7">
        <w:rPr>
          <w:rFonts w:eastAsia="Arial" w:cs="Arial"/>
          <w:lang w:eastAsia="et-EE"/>
        </w:rPr>
        <w:t>:</w:t>
      </w:r>
    </w:p>
    <w:p w14:paraId="24A320CE" w14:textId="189FA164" w:rsidR="008A7A58" w:rsidRDefault="00B4349B" w:rsidP="034CAAC7">
      <w:pPr>
        <w:numPr>
          <w:ilvl w:val="0"/>
          <w:numId w:val="19"/>
        </w:numPr>
        <w:suppressAutoHyphens w:val="0"/>
        <w:autoSpaceDE w:val="0"/>
        <w:autoSpaceDN w:val="0"/>
        <w:adjustRightInd w:val="0"/>
        <w:rPr>
          <w:rFonts w:eastAsia="Arial" w:cs="Arial"/>
          <w:lang w:eastAsia="et-EE"/>
        </w:rPr>
      </w:pPr>
      <w:r>
        <w:rPr>
          <w:rFonts w:eastAsia="Arial" w:cs="Arial"/>
          <w:lang w:eastAsia="et-EE"/>
        </w:rPr>
        <w:t xml:space="preserve">Kaubaeksemplar </w:t>
      </w:r>
      <w:r w:rsidR="034CAAC7" w:rsidRPr="034CAAC7">
        <w:rPr>
          <w:rFonts w:eastAsia="Arial" w:cs="Arial"/>
          <w:lang w:eastAsia="et-EE"/>
        </w:rPr>
        <w:t xml:space="preserve"> (kauba_kood=p_kauba_kood) on registreeritud</w:t>
      </w:r>
    </w:p>
    <w:p w14:paraId="212E4A11" w14:textId="30CE8589" w:rsidR="008A7A58" w:rsidRPr="00045223" w:rsidRDefault="008C7654" w:rsidP="034CAAC7">
      <w:pPr>
        <w:numPr>
          <w:ilvl w:val="0"/>
          <w:numId w:val="19"/>
        </w:numPr>
        <w:suppressAutoHyphens w:val="0"/>
        <w:autoSpaceDE w:val="0"/>
        <w:autoSpaceDN w:val="0"/>
        <w:adjustRightInd w:val="0"/>
        <w:rPr>
          <w:rFonts w:eastAsia="Arial" w:cs="Arial"/>
          <w:lang w:eastAsia="et-EE"/>
        </w:rPr>
      </w:pPr>
      <w:r>
        <w:rPr>
          <w:rFonts w:eastAsia="Arial" w:cs="Arial"/>
          <w:lang w:eastAsia="et-EE"/>
        </w:rPr>
        <w:t>k</w:t>
      </w:r>
      <w:r w:rsidR="034CAAC7" w:rsidRPr="034CAAC7">
        <w:rPr>
          <w:rFonts w:eastAsia="Arial" w:cs="Arial"/>
          <w:lang w:eastAsia="et-EE"/>
        </w:rPr>
        <w:t xml:space="preserve"> on seotud kauba_seisundi_liik eksemplariga xsl_vana (nimetus="Aktiivne") või (nimetus="Mitteaktiivne")</w:t>
      </w:r>
    </w:p>
    <w:p w14:paraId="07DC2FBE" w14:textId="28A10D6E" w:rsidR="008A7A58" w:rsidRPr="00045223" w:rsidRDefault="008C7654" w:rsidP="034CAAC7">
      <w:pPr>
        <w:numPr>
          <w:ilvl w:val="0"/>
          <w:numId w:val="19"/>
        </w:numPr>
        <w:suppressAutoHyphens w:val="0"/>
        <w:autoSpaceDE w:val="0"/>
        <w:autoSpaceDN w:val="0"/>
        <w:adjustRightInd w:val="0"/>
        <w:rPr>
          <w:rFonts w:eastAsia="Arial" w:cs="Arial"/>
          <w:lang w:eastAsia="et-EE"/>
        </w:rPr>
      </w:pPr>
      <w:r>
        <w:rPr>
          <w:rFonts w:eastAsia="Arial" w:cs="Arial"/>
          <w:lang w:eastAsia="et-EE"/>
        </w:rPr>
        <w:t>kauba_seisundi_liik eksemplar k</w:t>
      </w:r>
      <w:r w:rsidR="034CAAC7" w:rsidRPr="034CAAC7">
        <w:rPr>
          <w:rFonts w:eastAsia="Arial" w:cs="Arial"/>
          <w:lang w:eastAsia="et-EE"/>
        </w:rPr>
        <w:t>sl_uus (nimetus="Lõpetatud") on registreeritud</w:t>
      </w:r>
    </w:p>
    <w:p w14:paraId="25203D07" w14:textId="77777777" w:rsidR="008A7A58" w:rsidRDefault="034CAAC7" w:rsidP="034CAAC7">
      <w:pPr>
        <w:suppressAutoHyphens w:val="0"/>
        <w:autoSpaceDE w:val="0"/>
        <w:autoSpaceDN w:val="0"/>
        <w:adjustRightInd w:val="0"/>
        <w:rPr>
          <w:rFonts w:eastAsia="Arial" w:cs="Arial"/>
          <w:lang w:eastAsia="et-EE"/>
        </w:rPr>
      </w:pPr>
      <w:r w:rsidRPr="034CAAC7">
        <w:rPr>
          <w:rFonts w:eastAsia="Arial" w:cs="Arial"/>
          <w:b/>
          <w:bCs/>
          <w:lang w:eastAsia="et-EE"/>
        </w:rPr>
        <w:t>Järeltingimused</w:t>
      </w:r>
      <w:r w:rsidRPr="034CAAC7">
        <w:rPr>
          <w:rFonts w:eastAsia="Arial" w:cs="Arial"/>
          <w:lang w:eastAsia="et-EE"/>
        </w:rPr>
        <w:t>:</w:t>
      </w:r>
    </w:p>
    <w:p w14:paraId="60D20770" w14:textId="77777777" w:rsidR="00FF514F" w:rsidRPr="00E91213" w:rsidRDefault="034CAAC7" w:rsidP="034CAAC7">
      <w:pPr>
        <w:suppressAutoHyphens w:val="0"/>
        <w:autoSpaceDE w:val="0"/>
        <w:autoSpaceDN w:val="0"/>
        <w:adjustRightInd w:val="0"/>
        <w:rPr>
          <w:rFonts w:eastAsia="Arial" w:cs="Arial"/>
          <w:color w:val="00B050"/>
          <w:lang w:eastAsia="et-EE"/>
        </w:rPr>
      </w:pPr>
      <w:r w:rsidRPr="034CAAC7">
        <w:rPr>
          <w:rFonts w:eastAsia="Arial" w:cs="Arial"/>
          <w:color w:val="00B050"/>
          <w:lang w:eastAsia="et-EE"/>
        </w:rPr>
        <w:t>--Kustuta seoseid</w:t>
      </w:r>
    </w:p>
    <w:p w14:paraId="747441FB" w14:textId="0947C623" w:rsidR="00FF514F" w:rsidRPr="00045223" w:rsidRDefault="008C7654" w:rsidP="034CAAC7">
      <w:pPr>
        <w:numPr>
          <w:ilvl w:val="0"/>
          <w:numId w:val="21"/>
        </w:numPr>
        <w:suppressAutoHyphens w:val="0"/>
        <w:autoSpaceDE w:val="0"/>
        <w:autoSpaceDN w:val="0"/>
        <w:adjustRightInd w:val="0"/>
        <w:rPr>
          <w:rFonts w:eastAsia="Arial" w:cs="Arial"/>
          <w:lang w:eastAsia="et-EE"/>
        </w:rPr>
      </w:pPr>
      <w:r>
        <w:rPr>
          <w:rFonts w:eastAsia="Arial" w:cs="Arial"/>
          <w:lang w:eastAsia="et-EE"/>
        </w:rPr>
        <w:t>k ja k</w:t>
      </w:r>
      <w:r w:rsidR="034CAAC7" w:rsidRPr="034CAAC7">
        <w:rPr>
          <w:rFonts w:eastAsia="Arial" w:cs="Arial"/>
          <w:lang w:eastAsia="et-EE"/>
        </w:rPr>
        <w:t>sl_vana seos on kustutatud</w:t>
      </w:r>
    </w:p>
    <w:p w14:paraId="2B142269" w14:textId="77777777" w:rsidR="00FF514F" w:rsidRPr="00E91213" w:rsidRDefault="034CAAC7" w:rsidP="034CAAC7">
      <w:pPr>
        <w:suppressAutoHyphens w:val="0"/>
        <w:autoSpaceDE w:val="0"/>
        <w:autoSpaceDN w:val="0"/>
        <w:adjustRightInd w:val="0"/>
        <w:rPr>
          <w:rFonts w:eastAsia="Arial" w:cs="Arial"/>
          <w:color w:val="00B050"/>
          <w:lang w:eastAsia="et-EE"/>
        </w:rPr>
      </w:pPr>
      <w:r w:rsidRPr="034CAAC7">
        <w:rPr>
          <w:rFonts w:eastAsia="Arial" w:cs="Arial"/>
          <w:color w:val="00B050"/>
          <w:lang w:eastAsia="et-EE"/>
        </w:rPr>
        <w:t>--Loo seoseid</w:t>
      </w:r>
    </w:p>
    <w:p w14:paraId="3E78E319" w14:textId="1D5E856F" w:rsidR="00FF514F" w:rsidRPr="00045223" w:rsidRDefault="008C7654" w:rsidP="034CAAC7">
      <w:pPr>
        <w:numPr>
          <w:ilvl w:val="0"/>
          <w:numId w:val="21"/>
        </w:numPr>
        <w:suppressAutoHyphens w:val="0"/>
        <w:autoSpaceDE w:val="0"/>
        <w:autoSpaceDN w:val="0"/>
        <w:adjustRightInd w:val="0"/>
        <w:rPr>
          <w:rFonts w:eastAsia="Arial" w:cs="Arial"/>
          <w:lang w:eastAsia="et-EE"/>
        </w:rPr>
      </w:pPr>
      <w:r>
        <w:rPr>
          <w:rFonts w:eastAsia="Arial" w:cs="Arial"/>
          <w:lang w:eastAsia="et-EE"/>
        </w:rPr>
        <w:t>k ja k</w:t>
      </w:r>
      <w:r w:rsidR="034CAAC7" w:rsidRPr="034CAAC7">
        <w:rPr>
          <w:rFonts w:eastAsia="Arial" w:cs="Arial"/>
          <w:lang w:eastAsia="et-EE"/>
        </w:rPr>
        <w:t>sl_uus seos on registreeritud</w:t>
      </w:r>
    </w:p>
    <w:p w14:paraId="3EACFE77" w14:textId="31F3AAB4" w:rsidR="00B1611E" w:rsidRDefault="034CAAC7" w:rsidP="034CAAC7">
      <w:pPr>
        <w:suppressAutoHyphens w:val="0"/>
        <w:autoSpaceDE w:val="0"/>
        <w:autoSpaceDN w:val="0"/>
        <w:adjustRightInd w:val="0"/>
        <w:rPr>
          <w:rFonts w:eastAsia="Arial" w:cs="Arial"/>
          <w:lang w:eastAsia="et-EE"/>
        </w:rPr>
      </w:pPr>
      <w:r w:rsidRPr="034CAAC7">
        <w:rPr>
          <w:rFonts w:eastAsia="Arial" w:cs="Arial"/>
          <w:b/>
          <w:bCs/>
          <w:lang w:eastAsia="et-EE"/>
        </w:rPr>
        <w:t>Kasutus kasutusjuhtude poolt</w:t>
      </w:r>
      <w:r w:rsidRPr="034CAAC7">
        <w:rPr>
          <w:rFonts w:eastAsia="Arial" w:cs="Arial"/>
          <w:lang w:eastAsia="et-EE"/>
        </w:rPr>
        <w:t>: Lõpeta kaup</w:t>
      </w:r>
    </w:p>
    <w:p w14:paraId="0DAAE08B" w14:textId="77777777" w:rsidR="00B1611E" w:rsidRDefault="00B1611E" w:rsidP="00324202">
      <w:pPr>
        <w:suppressAutoHyphens w:val="0"/>
        <w:autoSpaceDE w:val="0"/>
        <w:autoSpaceDN w:val="0"/>
        <w:adjustRightInd w:val="0"/>
        <w:rPr>
          <w:rFonts w:cs="Arial"/>
          <w:lang w:eastAsia="et-EE"/>
        </w:rPr>
      </w:pPr>
    </w:p>
    <w:p w14:paraId="6F74E8A5" w14:textId="3A4FF984" w:rsidR="00324202" w:rsidRPr="00B50CDD" w:rsidRDefault="034CAAC7" w:rsidP="034CAAC7">
      <w:pPr>
        <w:suppressAutoHyphens w:val="0"/>
        <w:autoSpaceDE w:val="0"/>
        <w:autoSpaceDN w:val="0"/>
        <w:adjustRightInd w:val="0"/>
        <w:rPr>
          <w:rFonts w:eastAsia="Arial" w:cs="Arial"/>
          <w:b/>
          <w:bCs/>
          <w:lang w:eastAsia="et-EE"/>
        </w:rPr>
      </w:pPr>
      <w:r w:rsidRPr="034CAAC7">
        <w:rPr>
          <w:rFonts w:eastAsia="Arial" w:cs="Arial"/>
          <w:b/>
          <w:bCs/>
          <w:color w:val="0070C0"/>
          <w:lang w:eastAsia="et-EE"/>
        </w:rPr>
        <w:t>OP6</w:t>
      </w:r>
      <w:r w:rsidRPr="034CAAC7">
        <w:rPr>
          <w:rFonts w:eastAsia="Arial" w:cs="Arial"/>
          <w:b/>
          <w:bCs/>
          <w:lang w:eastAsia="et-EE"/>
        </w:rPr>
        <w:t xml:space="preserve"> Muuda kauba andmeid (p_kau</w:t>
      </w:r>
      <w:r w:rsidR="000C496E">
        <w:rPr>
          <w:rFonts w:eastAsia="Arial" w:cs="Arial"/>
          <w:b/>
          <w:bCs/>
          <w:lang w:eastAsia="et-EE"/>
        </w:rPr>
        <w:t>ba_kood_vana, p_kauba_kood_uus</w:t>
      </w:r>
      <w:r w:rsidR="000C496E" w:rsidRPr="034CAAC7">
        <w:rPr>
          <w:rFonts w:eastAsia="Arial" w:cs="Arial"/>
          <w:b/>
          <w:bCs/>
          <w:lang w:eastAsia="et-EE"/>
        </w:rPr>
        <w:t>, p_ni</w:t>
      </w:r>
      <w:r w:rsidR="000C496E">
        <w:rPr>
          <w:rFonts w:eastAsia="Arial" w:cs="Arial"/>
          <w:b/>
          <w:bCs/>
          <w:lang w:eastAsia="et-EE"/>
        </w:rPr>
        <w:t>metus, p_müügi_hin</w:t>
      </w:r>
      <w:r w:rsidR="00DD7374">
        <w:rPr>
          <w:rFonts w:eastAsia="Arial" w:cs="Arial"/>
          <w:b/>
          <w:bCs/>
          <w:lang w:eastAsia="et-EE"/>
        </w:rPr>
        <w:t>d, p_kirjeldus, p_pildi_aadress</w:t>
      </w:r>
      <w:r w:rsidR="2214AE54" w:rsidRPr="2214AE54">
        <w:rPr>
          <w:rFonts w:eastAsia="Arial" w:cs="Arial"/>
          <w:b/>
          <w:bCs/>
          <w:lang w:eastAsia="et-EE"/>
        </w:rPr>
        <w:t>)</w:t>
      </w:r>
    </w:p>
    <w:p w14:paraId="730DEBF6" w14:textId="77777777" w:rsidR="00324202" w:rsidRPr="00045223" w:rsidRDefault="034CAAC7" w:rsidP="034CAAC7">
      <w:pPr>
        <w:suppressAutoHyphens w:val="0"/>
        <w:autoSpaceDE w:val="0"/>
        <w:autoSpaceDN w:val="0"/>
        <w:adjustRightInd w:val="0"/>
        <w:rPr>
          <w:rFonts w:eastAsia="Arial" w:cs="Arial"/>
          <w:lang w:eastAsia="et-EE"/>
        </w:rPr>
      </w:pPr>
      <w:r w:rsidRPr="034CAAC7">
        <w:rPr>
          <w:rFonts w:eastAsia="Arial" w:cs="Arial"/>
          <w:b/>
          <w:bCs/>
          <w:lang w:eastAsia="et-EE"/>
        </w:rPr>
        <w:t>Eeltingimused</w:t>
      </w:r>
      <w:r w:rsidRPr="034CAAC7">
        <w:rPr>
          <w:rFonts w:eastAsia="Arial" w:cs="Arial"/>
          <w:lang w:eastAsia="et-EE"/>
        </w:rPr>
        <w:t>:</w:t>
      </w:r>
    </w:p>
    <w:p w14:paraId="78223D77" w14:textId="68F0CBA0" w:rsidR="00324202" w:rsidRDefault="008C7654" w:rsidP="034CAAC7">
      <w:pPr>
        <w:numPr>
          <w:ilvl w:val="0"/>
          <w:numId w:val="22"/>
        </w:numPr>
        <w:suppressAutoHyphens w:val="0"/>
        <w:autoSpaceDE w:val="0"/>
        <w:autoSpaceDN w:val="0"/>
        <w:adjustRightInd w:val="0"/>
        <w:rPr>
          <w:rFonts w:eastAsia="Arial" w:cs="Arial"/>
          <w:lang w:eastAsia="et-EE"/>
        </w:rPr>
      </w:pPr>
      <w:r>
        <w:rPr>
          <w:rFonts w:eastAsia="Arial" w:cs="Arial"/>
          <w:lang w:eastAsia="et-EE"/>
        </w:rPr>
        <w:t>Kaubaeksemplar k</w:t>
      </w:r>
      <w:r w:rsidR="034CAAC7" w:rsidRPr="034CAAC7">
        <w:rPr>
          <w:rFonts w:eastAsia="Arial" w:cs="Arial"/>
          <w:lang w:eastAsia="et-EE"/>
        </w:rPr>
        <w:t xml:space="preserve"> (kauba_kood=p_kauba_kood_vana) on registreeritud</w:t>
      </w:r>
    </w:p>
    <w:p w14:paraId="6C0038FF" w14:textId="5CC4BEE1" w:rsidR="000C496E" w:rsidRDefault="008C7654" w:rsidP="000C496E">
      <w:pPr>
        <w:numPr>
          <w:ilvl w:val="0"/>
          <w:numId w:val="21"/>
        </w:numPr>
        <w:suppressAutoHyphens w:val="0"/>
        <w:autoSpaceDE w:val="0"/>
        <w:autoSpaceDN w:val="0"/>
        <w:adjustRightInd w:val="0"/>
        <w:rPr>
          <w:rFonts w:eastAsia="Arial" w:cs="Arial"/>
          <w:lang w:eastAsia="et-EE"/>
        </w:rPr>
      </w:pPr>
      <w:r>
        <w:rPr>
          <w:rFonts w:eastAsia="Arial" w:cs="Arial"/>
          <w:lang w:eastAsia="et-EE"/>
        </w:rPr>
        <w:lastRenderedPageBreak/>
        <w:t>k</w:t>
      </w:r>
      <w:r w:rsidR="034CAAC7" w:rsidRPr="034CAAC7">
        <w:rPr>
          <w:rFonts w:eastAsia="Arial" w:cs="Arial"/>
          <w:lang w:eastAsia="et-EE"/>
        </w:rPr>
        <w:t xml:space="preserve"> on seotud ka</w:t>
      </w:r>
      <w:r>
        <w:rPr>
          <w:rFonts w:eastAsia="Arial" w:cs="Arial"/>
          <w:lang w:eastAsia="et-EE"/>
        </w:rPr>
        <w:t>uba_seisundi_liik eksemplariga k</w:t>
      </w:r>
      <w:r w:rsidR="034CAAC7" w:rsidRPr="034CAAC7">
        <w:rPr>
          <w:rFonts w:eastAsia="Arial" w:cs="Arial"/>
          <w:lang w:eastAsia="et-EE"/>
        </w:rPr>
        <w:t>sl (nimetus="Ootel") või (nimetus="Mitteaktiivne")</w:t>
      </w:r>
    </w:p>
    <w:p w14:paraId="485D86A5" w14:textId="77777777" w:rsidR="00324202" w:rsidRDefault="034CAAC7" w:rsidP="034CAAC7">
      <w:pPr>
        <w:suppressAutoHyphens w:val="0"/>
        <w:autoSpaceDE w:val="0"/>
        <w:autoSpaceDN w:val="0"/>
        <w:adjustRightInd w:val="0"/>
        <w:rPr>
          <w:rFonts w:eastAsia="Arial" w:cs="Arial"/>
          <w:lang w:eastAsia="et-EE"/>
        </w:rPr>
      </w:pPr>
      <w:r w:rsidRPr="034CAAC7">
        <w:rPr>
          <w:rFonts w:eastAsia="Arial" w:cs="Arial"/>
          <w:b/>
          <w:bCs/>
          <w:lang w:eastAsia="et-EE"/>
        </w:rPr>
        <w:t>Järeltingimused</w:t>
      </w:r>
      <w:r w:rsidRPr="034CAAC7">
        <w:rPr>
          <w:rFonts w:eastAsia="Arial" w:cs="Arial"/>
          <w:lang w:eastAsia="et-EE"/>
        </w:rPr>
        <w:t>:</w:t>
      </w:r>
    </w:p>
    <w:p w14:paraId="4703526A" w14:textId="77777777" w:rsidR="002365E6" w:rsidRPr="00E91213" w:rsidRDefault="034CAAC7" w:rsidP="034CAAC7">
      <w:pPr>
        <w:suppressAutoHyphens w:val="0"/>
        <w:autoSpaceDE w:val="0"/>
        <w:autoSpaceDN w:val="0"/>
        <w:adjustRightInd w:val="0"/>
        <w:rPr>
          <w:rFonts w:eastAsia="Arial" w:cs="Arial"/>
          <w:color w:val="00B050"/>
          <w:lang w:eastAsia="et-EE"/>
        </w:rPr>
      </w:pPr>
      <w:r w:rsidRPr="034CAAC7">
        <w:rPr>
          <w:rFonts w:eastAsia="Arial" w:cs="Arial"/>
          <w:color w:val="00B050"/>
          <w:lang w:eastAsia="et-EE"/>
        </w:rPr>
        <w:t>--Väärtusta atribuute</w:t>
      </w:r>
    </w:p>
    <w:p w14:paraId="1C3BAEA3" w14:textId="3747458E" w:rsidR="00324202" w:rsidRPr="009307D1" w:rsidRDefault="008C7654" w:rsidP="000C496E">
      <w:pPr>
        <w:numPr>
          <w:ilvl w:val="0"/>
          <w:numId w:val="23"/>
        </w:numPr>
        <w:suppressAutoHyphens w:val="0"/>
        <w:autoSpaceDE w:val="0"/>
        <w:autoSpaceDN w:val="0"/>
        <w:adjustRightInd w:val="0"/>
        <w:rPr>
          <w:rFonts w:eastAsia="Arial" w:cs="Arial"/>
          <w:lang w:eastAsia="et-EE"/>
        </w:rPr>
      </w:pPr>
      <w:r>
        <w:rPr>
          <w:rFonts w:eastAsia="Arial" w:cs="Arial"/>
          <w:lang w:eastAsia="et-EE"/>
        </w:rPr>
        <w:t>k</w:t>
      </w:r>
      <w:r w:rsidR="034CAAC7" w:rsidRPr="034CAAC7">
        <w:rPr>
          <w:rFonts w:eastAsia="Arial" w:cs="Arial"/>
          <w:lang w:eastAsia="et-EE"/>
        </w:rPr>
        <w:t>.kauba_kood:= p_kauba_kood_uus</w:t>
      </w:r>
    </w:p>
    <w:p w14:paraId="0546B420" w14:textId="51B9A837" w:rsidR="000C496E" w:rsidRPr="00045223" w:rsidRDefault="008C7654" w:rsidP="000C496E">
      <w:pPr>
        <w:numPr>
          <w:ilvl w:val="0"/>
          <w:numId w:val="23"/>
        </w:numPr>
        <w:suppressAutoHyphens w:val="0"/>
        <w:autoSpaceDE w:val="0"/>
        <w:autoSpaceDN w:val="0"/>
        <w:adjustRightInd w:val="0"/>
        <w:rPr>
          <w:rFonts w:eastAsia="Arial" w:cs="Arial"/>
          <w:lang w:eastAsia="et-EE"/>
        </w:rPr>
      </w:pPr>
      <w:r>
        <w:rPr>
          <w:rFonts w:eastAsia="Arial" w:cs="Arial"/>
          <w:lang w:eastAsia="et-EE"/>
        </w:rPr>
        <w:t>k</w:t>
      </w:r>
      <w:r w:rsidR="000C496E" w:rsidRPr="034CAAC7">
        <w:rPr>
          <w:rFonts w:eastAsia="Arial" w:cs="Arial"/>
          <w:lang w:eastAsia="et-EE"/>
        </w:rPr>
        <w:t>.nimetus:= p_nimetus</w:t>
      </w:r>
    </w:p>
    <w:p w14:paraId="0478EB32" w14:textId="17DE0737" w:rsidR="000C496E" w:rsidRDefault="008C7654" w:rsidP="000C496E">
      <w:pPr>
        <w:numPr>
          <w:ilvl w:val="0"/>
          <w:numId w:val="23"/>
        </w:numPr>
        <w:suppressAutoHyphens w:val="0"/>
        <w:autoSpaceDE w:val="0"/>
        <w:autoSpaceDN w:val="0"/>
        <w:adjustRightInd w:val="0"/>
        <w:rPr>
          <w:rFonts w:eastAsia="Arial" w:cs="Arial"/>
          <w:lang w:eastAsia="et-EE"/>
        </w:rPr>
      </w:pPr>
      <w:r>
        <w:rPr>
          <w:rFonts w:eastAsia="Arial" w:cs="Arial"/>
          <w:lang w:eastAsia="et-EE"/>
        </w:rPr>
        <w:t>k</w:t>
      </w:r>
      <w:r w:rsidR="000C496E" w:rsidRPr="034CAAC7">
        <w:rPr>
          <w:rFonts w:eastAsia="Arial" w:cs="Arial"/>
          <w:lang w:eastAsia="et-EE"/>
        </w:rPr>
        <w:t>.reg_aeg:= hetke kuupäev + kellaaeg</w:t>
      </w:r>
      <w:r w:rsidR="000C496E" w:rsidRPr="00C9640A">
        <w:rPr>
          <w:rFonts w:eastAsia="Arial" w:cs="Arial"/>
          <w:lang w:eastAsia="et-EE"/>
        </w:rPr>
        <w:t xml:space="preserve"> </w:t>
      </w:r>
    </w:p>
    <w:p w14:paraId="2DE3A027" w14:textId="112A6164" w:rsidR="000C496E" w:rsidRPr="00C9640A" w:rsidRDefault="008C7654" w:rsidP="000C496E">
      <w:pPr>
        <w:numPr>
          <w:ilvl w:val="0"/>
          <w:numId w:val="23"/>
        </w:numPr>
        <w:suppressAutoHyphens w:val="0"/>
        <w:autoSpaceDE w:val="0"/>
        <w:autoSpaceDN w:val="0"/>
        <w:adjustRightInd w:val="0"/>
        <w:rPr>
          <w:rFonts w:eastAsia="Arial" w:cs="Arial"/>
          <w:lang w:eastAsia="et-EE"/>
        </w:rPr>
      </w:pPr>
      <w:r>
        <w:rPr>
          <w:rFonts w:eastAsia="Arial" w:cs="Arial"/>
          <w:lang w:eastAsia="et-EE"/>
        </w:rPr>
        <w:t>k</w:t>
      </w:r>
      <w:r w:rsidR="000C496E">
        <w:rPr>
          <w:rFonts w:eastAsia="Arial" w:cs="Arial"/>
          <w:lang w:eastAsia="et-EE"/>
        </w:rPr>
        <w:t>.müügi_hind:= p_müügi_hind</w:t>
      </w:r>
    </w:p>
    <w:p w14:paraId="1083BA7C" w14:textId="59B42BC4" w:rsidR="000C496E" w:rsidRDefault="008C7654" w:rsidP="000C496E">
      <w:pPr>
        <w:numPr>
          <w:ilvl w:val="0"/>
          <w:numId w:val="23"/>
        </w:numPr>
        <w:suppressAutoHyphens w:val="0"/>
        <w:autoSpaceDE w:val="0"/>
        <w:autoSpaceDN w:val="0"/>
        <w:adjustRightInd w:val="0"/>
        <w:rPr>
          <w:rFonts w:eastAsia="Arial" w:cs="Arial"/>
          <w:lang w:eastAsia="et-EE"/>
        </w:rPr>
      </w:pPr>
      <w:r>
        <w:rPr>
          <w:rFonts w:eastAsia="Arial" w:cs="Arial"/>
          <w:lang w:eastAsia="et-EE"/>
        </w:rPr>
        <w:t>k</w:t>
      </w:r>
      <w:r w:rsidR="000C496E">
        <w:rPr>
          <w:rFonts w:eastAsia="Arial" w:cs="Arial"/>
          <w:lang w:eastAsia="et-EE"/>
        </w:rPr>
        <w:t>.kirjeldus:= p_kirjeldus</w:t>
      </w:r>
    </w:p>
    <w:p w14:paraId="38A75185" w14:textId="3D0EEA58" w:rsidR="00324202" w:rsidRPr="00DD7374" w:rsidRDefault="008C7654" w:rsidP="00DD7374">
      <w:pPr>
        <w:numPr>
          <w:ilvl w:val="0"/>
          <w:numId w:val="23"/>
        </w:numPr>
        <w:suppressAutoHyphens w:val="0"/>
        <w:autoSpaceDE w:val="0"/>
        <w:autoSpaceDN w:val="0"/>
        <w:adjustRightInd w:val="0"/>
        <w:rPr>
          <w:rFonts w:eastAsia="Arial" w:cs="Arial"/>
          <w:lang w:eastAsia="et-EE"/>
        </w:rPr>
      </w:pPr>
      <w:r>
        <w:rPr>
          <w:rFonts w:eastAsia="Arial" w:cs="Arial"/>
          <w:lang w:eastAsia="et-EE"/>
        </w:rPr>
        <w:t>k</w:t>
      </w:r>
      <w:r w:rsidR="000C496E">
        <w:rPr>
          <w:rFonts w:eastAsia="Arial" w:cs="Arial"/>
          <w:lang w:eastAsia="et-EE"/>
        </w:rPr>
        <w:t>.pildi_aadress:= p_pildi_aadress</w:t>
      </w:r>
    </w:p>
    <w:p w14:paraId="0DAF2A54" w14:textId="63EF536C" w:rsidR="00324202" w:rsidRPr="00045223" w:rsidRDefault="034CAAC7" w:rsidP="034CAAC7">
      <w:pPr>
        <w:suppressAutoHyphens w:val="0"/>
        <w:autoSpaceDE w:val="0"/>
        <w:autoSpaceDN w:val="0"/>
        <w:adjustRightInd w:val="0"/>
        <w:rPr>
          <w:rFonts w:eastAsia="Arial" w:cs="Arial"/>
          <w:lang w:eastAsia="et-EE"/>
        </w:rPr>
      </w:pPr>
      <w:r w:rsidRPr="034CAAC7">
        <w:rPr>
          <w:rFonts w:eastAsia="Arial" w:cs="Arial"/>
          <w:b/>
          <w:bCs/>
          <w:lang w:eastAsia="et-EE"/>
        </w:rPr>
        <w:t>Kasutus kasutusjuhtude poolt</w:t>
      </w:r>
      <w:r w:rsidRPr="034CAAC7">
        <w:rPr>
          <w:rFonts w:eastAsia="Arial" w:cs="Arial"/>
          <w:lang w:eastAsia="et-EE"/>
        </w:rPr>
        <w:t>: Muuda kauba andmeid</w:t>
      </w:r>
    </w:p>
    <w:p w14:paraId="13F784E0" w14:textId="77777777" w:rsidR="00DA21A8" w:rsidRPr="00045223" w:rsidRDefault="00DA21A8" w:rsidP="00324202">
      <w:pPr>
        <w:suppressAutoHyphens w:val="0"/>
        <w:autoSpaceDE w:val="0"/>
        <w:autoSpaceDN w:val="0"/>
        <w:adjustRightInd w:val="0"/>
        <w:rPr>
          <w:rFonts w:cs="Arial"/>
          <w:lang w:eastAsia="et-EE"/>
        </w:rPr>
      </w:pPr>
    </w:p>
    <w:p w14:paraId="19B14D3C" w14:textId="6ED81BFA" w:rsidR="00324202" w:rsidRPr="00B50CDD" w:rsidRDefault="034CAAC7" w:rsidP="034CAAC7">
      <w:pPr>
        <w:suppressAutoHyphens w:val="0"/>
        <w:autoSpaceDE w:val="0"/>
        <w:autoSpaceDN w:val="0"/>
        <w:adjustRightInd w:val="0"/>
        <w:rPr>
          <w:rFonts w:eastAsia="Arial" w:cs="Arial"/>
          <w:b/>
          <w:bCs/>
          <w:lang w:eastAsia="et-EE"/>
        </w:rPr>
      </w:pPr>
      <w:r w:rsidRPr="034CAAC7">
        <w:rPr>
          <w:rFonts w:eastAsia="Arial" w:cs="Arial"/>
          <w:b/>
          <w:bCs/>
          <w:color w:val="0070C0"/>
          <w:lang w:eastAsia="et-EE"/>
        </w:rPr>
        <w:t>OP7</w:t>
      </w:r>
      <w:r w:rsidRPr="034CAAC7">
        <w:rPr>
          <w:rFonts w:eastAsia="Arial" w:cs="Arial"/>
          <w:b/>
          <w:bCs/>
          <w:lang w:eastAsia="et-EE"/>
        </w:rPr>
        <w:t xml:space="preserve"> Lisa kaubakategooriasse (p_kauba_kood, kauba kategooria identifikaator)</w:t>
      </w:r>
    </w:p>
    <w:p w14:paraId="41ECB1B1" w14:textId="77777777" w:rsidR="00324202" w:rsidRPr="00045223" w:rsidRDefault="034CAAC7" w:rsidP="034CAAC7">
      <w:pPr>
        <w:suppressAutoHyphens w:val="0"/>
        <w:autoSpaceDE w:val="0"/>
        <w:autoSpaceDN w:val="0"/>
        <w:adjustRightInd w:val="0"/>
        <w:rPr>
          <w:rFonts w:eastAsia="Arial" w:cs="Arial"/>
          <w:lang w:eastAsia="et-EE"/>
        </w:rPr>
      </w:pPr>
      <w:r w:rsidRPr="034CAAC7">
        <w:rPr>
          <w:rFonts w:eastAsia="Arial" w:cs="Arial"/>
          <w:b/>
          <w:bCs/>
          <w:lang w:eastAsia="et-EE"/>
        </w:rPr>
        <w:t>Eeltingimused</w:t>
      </w:r>
      <w:r w:rsidRPr="034CAAC7">
        <w:rPr>
          <w:rFonts w:eastAsia="Arial" w:cs="Arial"/>
          <w:lang w:eastAsia="et-EE"/>
        </w:rPr>
        <w:t>:</w:t>
      </w:r>
    </w:p>
    <w:p w14:paraId="3069A44D" w14:textId="693BFE2B" w:rsidR="00B22AB2" w:rsidRDefault="008C7654" w:rsidP="034CAAC7">
      <w:pPr>
        <w:numPr>
          <w:ilvl w:val="0"/>
          <w:numId w:val="22"/>
        </w:numPr>
        <w:suppressAutoHyphens w:val="0"/>
        <w:autoSpaceDE w:val="0"/>
        <w:autoSpaceDN w:val="0"/>
        <w:adjustRightInd w:val="0"/>
        <w:rPr>
          <w:rFonts w:eastAsia="Arial" w:cs="Arial"/>
          <w:lang w:eastAsia="et-EE"/>
        </w:rPr>
      </w:pPr>
      <w:r>
        <w:rPr>
          <w:rFonts w:eastAsia="Arial" w:cs="Arial"/>
          <w:lang w:eastAsia="et-EE"/>
        </w:rPr>
        <w:t>Kaubaeksemplar k</w:t>
      </w:r>
      <w:r w:rsidR="034CAAC7" w:rsidRPr="034CAAC7">
        <w:rPr>
          <w:rFonts w:eastAsia="Arial" w:cs="Arial"/>
          <w:lang w:eastAsia="et-EE"/>
        </w:rPr>
        <w:t xml:space="preserve"> (kauba_kood=p_kauba_kood) on registreeritud </w:t>
      </w:r>
    </w:p>
    <w:p w14:paraId="5FD0DF02" w14:textId="5FF23BD7" w:rsidR="00324202" w:rsidRPr="00045223" w:rsidRDefault="008C7654" w:rsidP="034CAAC7">
      <w:pPr>
        <w:numPr>
          <w:ilvl w:val="0"/>
          <w:numId w:val="22"/>
        </w:numPr>
        <w:suppressAutoHyphens w:val="0"/>
        <w:autoSpaceDE w:val="0"/>
        <w:autoSpaceDN w:val="0"/>
        <w:adjustRightInd w:val="0"/>
        <w:rPr>
          <w:rFonts w:eastAsia="Arial" w:cs="Arial"/>
          <w:lang w:eastAsia="et-EE"/>
        </w:rPr>
      </w:pPr>
      <w:r>
        <w:rPr>
          <w:rFonts w:eastAsia="Arial" w:cs="Arial"/>
          <w:lang w:eastAsia="et-EE"/>
        </w:rPr>
        <w:t>kauba_kategooria eksemplar k</w:t>
      </w:r>
      <w:r w:rsidR="034CAAC7" w:rsidRPr="034CAAC7">
        <w:rPr>
          <w:rFonts w:eastAsia="Arial" w:cs="Arial"/>
          <w:lang w:eastAsia="et-EE"/>
        </w:rPr>
        <w:t>k (kaubakategooria identifikaator) on registreeritud</w:t>
      </w:r>
    </w:p>
    <w:p w14:paraId="6B08430A" w14:textId="1D05AAED" w:rsidR="00324202" w:rsidRPr="00045223" w:rsidRDefault="008C7654" w:rsidP="034CAAC7">
      <w:pPr>
        <w:numPr>
          <w:ilvl w:val="0"/>
          <w:numId w:val="21"/>
        </w:numPr>
        <w:suppressAutoHyphens w:val="0"/>
        <w:autoSpaceDE w:val="0"/>
        <w:autoSpaceDN w:val="0"/>
        <w:adjustRightInd w:val="0"/>
        <w:rPr>
          <w:rFonts w:eastAsia="Arial" w:cs="Arial"/>
          <w:lang w:eastAsia="et-EE"/>
        </w:rPr>
      </w:pPr>
      <w:r>
        <w:rPr>
          <w:rFonts w:eastAsia="Arial" w:cs="Arial"/>
          <w:lang w:eastAsia="et-EE"/>
        </w:rPr>
        <w:t>k</w:t>
      </w:r>
      <w:r w:rsidR="034CAAC7" w:rsidRPr="034CAAC7">
        <w:rPr>
          <w:rFonts w:eastAsia="Arial" w:cs="Arial"/>
          <w:lang w:eastAsia="et-EE"/>
        </w:rPr>
        <w:t xml:space="preserve"> on seotud ka</w:t>
      </w:r>
      <w:r>
        <w:rPr>
          <w:rFonts w:eastAsia="Arial" w:cs="Arial"/>
          <w:lang w:eastAsia="et-EE"/>
        </w:rPr>
        <w:t>uba_seisundi_liik eksemplariga k</w:t>
      </w:r>
      <w:r w:rsidR="034CAAC7" w:rsidRPr="034CAAC7">
        <w:rPr>
          <w:rFonts w:eastAsia="Arial" w:cs="Arial"/>
          <w:lang w:eastAsia="et-EE"/>
        </w:rPr>
        <w:t>sl (nimetus="Ootel") või (nimetus="Mitteaktiivne")</w:t>
      </w:r>
    </w:p>
    <w:p w14:paraId="3700C561" w14:textId="77777777" w:rsidR="00324202" w:rsidRDefault="034CAAC7" w:rsidP="034CAAC7">
      <w:pPr>
        <w:suppressAutoHyphens w:val="0"/>
        <w:autoSpaceDE w:val="0"/>
        <w:autoSpaceDN w:val="0"/>
        <w:adjustRightInd w:val="0"/>
        <w:rPr>
          <w:rFonts w:eastAsia="Arial" w:cs="Arial"/>
          <w:lang w:eastAsia="et-EE"/>
        </w:rPr>
      </w:pPr>
      <w:r w:rsidRPr="034CAAC7">
        <w:rPr>
          <w:rFonts w:eastAsia="Arial" w:cs="Arial"/>
          <w:b/>
          <w:bCs/>
          <w:lang w:eastAsia="et-EE"/>
        </w:rPr>
        <w:t>Järeltingimused</w:t>
      </w:r>
      <w:r w:rsidRPr="034CAAC7">
        <w:rPr>
          <w:rFonts w:eastAsia="Arial" w:cs="Arial"/>
          <w:lang w:eastAsia="et-EE"/>
        </w:rPr>
        <w:t>:</w:t>
      </w:r>
    </w:p>
    <w:p w14:paraId="33A0DFB3" w14:textId="77777777" w:rsidR="000A6D1B" w:rsidRPr="00E91213" w:rsidRDefault="034CAAC7" w:rsidP="034CAAC7">
      <w:pPr>
        <w:suppressAutoHyphens w:val="0"/>
        <w:autoSpaceDE w:val="0"/>
        <w:autoSpaceDN w:val="0"/>
        <w:adjustRightInd w:val="0"/>
        <w:rPr>
          <w:rFonts w:eastAsia="Arial" w:cs="Arial"/>
          <w:color w:val="00B050"/>
          <w:lang w:eastAsia="et-EE"/>
        </w:rPr>
      </w:pPr>
      <w:r w:rsidRPr="034CAAC7">
        <w:rPr>
          <w:rFonts w:eastAsia="Arial" w:cs="Arial"/>
          <w:color w:val="00B050"/>
          <w:lang w:eastAsia="et-EE"/>
        </w:rPr>
        <w:t>--Loo eksemplare</w:t>
      </w:r>
    </w:p>
    <w:p w14:paraId="3DB2981D" w14:textId="5BA1C370" w:rsidR="000A6D1B" w:rsidRDefault="034CAAC7" w:rsidP="034CAAC7">
      <w:pPr>
        <w:numPr>
          <w:ilvl w:val="0"/>
          <w:numId w:val="23"/>
        </w:numPr>
        <w:suppressAutoHyphens w:val="0"/>
        <w:autoSpaceDE w:val="0"/>
        <w:autoSpaceDN w:val="0"/>
        <w:adjustRightInd w:val="0"/>
        <w:rPr>
          <w:rFonts w:eastAsia="Arial" w:cs="Arial"/>
          <w:lang w:eastAsia="et-EE"/>
        </w:rPr>
      </w:pPr>
      <w:r w:rsidRPr="034CAAC7">
        <w:rPr>
          <w:rFonts w:eastAsia="Arial" w:cs="Arial"/>
          <w:lang w:eastAsia="et-EE"/>
        </w:rPr>
        <w:t>kaub</w:t>
      </w:r>
      <w:r w:rsidR="008C7654">
        <w:rPr>
          <w:rFonts w:eastAsia="Arial" w:cs="Arial"/>
          <w:lang w:eastAsia="et-EE"/>
        </w:rPr>
        <w:t>a_kategooria_omamine eksemplar k</w:t>
      </w:r>
      <w:r w:rsidRPr="034CAAC7">
        <w:rPr>
          <w:rFonts w:eastAsia="Arial" w:cs="Arial"/>
          <w:lang w:eastAsia="et-EE"/>
        </w:rPr>
        <w:t>ko on registreeritud</w:t>
      </w:r>
    </w:p>
    <w:p w14:paraId="07827252" w14:textId="1DCF1525" w:rsidR="000A6D1B" w:rsidRPr="00E91213" w:rsidRDefault="008C7654" w:rsidP="034CAAC7">
      <w:pPr>
        <w:suppressAutoHyphens w:val="0"/>
        <w:autoSpaceDE w:val="0"/>
        <w:autoSpaceDN w:val="0"/>
        <w:adjustRightInd w:val="0"/>
        <w:rPr>
          <w:rFonts w:eastAsia="Arial" w:cs="Arial"/>
          <w:color w:val="00B050"/>
          <w:lang w:eastAsia="et-EE"/>
        </w:rPr>
      </w:pPr>
      <w:r>
        <w:rPr>
          <w:rFonts w:eastAsia="Arial" w:cs="Arial"/>
          <w:color w:val="00B050"/>
          <w:lang w:eastAsia="et-EE"/>
        </w:rPr>
        <w:t>--Loo se</w:t>
      </w:r>
      <w:r w:rsidR="034CAAC7" w:rsidRPr="034CAAC7">
        <w:rPr>
          <w:rFonts w:eastAsia="Arial" w:cs="Arial"/>
          <w:color w:val="00B050"/>
          <w:lang w:eastAsia="et-EE"/>
        </w:rPr>
        <w:t>oseid</w:t>
      </w:r>
    </w:p>
    <w:p w14:paraId="326868D7" w14:textId="18E7DB0E" w:rsidR="00324202" w:rsidRPr="00045223" w:rsidRDefault="008C7654" w:rsidP="034CAAC7">
      <w:pPr>
        <w:numPr>
          <w:ilvl w:val="0"/>
          <w:numId w:val="23"/>
        </w:numPr>
        <w:suppressAutoHyphens w:val="0"/>
        <w:autoSpaceDE w:val="0"/>
        <w:autoSpaceDN w:val="0"/>
        <w:adjustRightInd w:val="0"/>
        <w:rPr>
          <w:rFonts w:eastAsia="Arial" w:cs="Arial"/>
          <w:lang w:eastAsia="et-EE"/>
        </w:rPr>
      </w:pPr>
      <w:r>
        <w:rPr>
          <w:rFonts w:eastAsia="Arial" w:cs="Arial"/>
          <w:lang w:eastAsia="et-EE"/>
        </w:rPr>
        <w:t>k</w:t>
      </w:r>
      <w:r w:rsidR="034CAAC7" w:rsidRPr="034CAAC7">
        <w:rPr>
          <w:rFonts w:eastAsia="Arial" w:cs="Arial"/>
          <w:lang w:eastAsia="et-EE"/>
        </w:rPr>
        <w:t xml:space="preserve"> </w:t>
      </w:r>
      <w:r>
        <w:rPr>
          <w:rFonts w:eastAsia="Arial" w:cs="Arial"/>
          <w:lang w:eastAsia="et-EE"/>
        </w:rPr>
        <w:t>ja k</w:t>
      </w:r>
      <w:r w:rsidR="034CAAC7" w:rsidRPr="034CAAC7">
        <w:rPr>
          <w:rFonts w:eastAsia="Arial" w:cs="Arial"/>
          <w:lang w:eastAsia="et-EE"/>
        </w:rPr>
        <w:t>ko seos on registreeritud</w:t>
      </w:r>
    </w:p>
    <w:p w14:paraId="6A8ACAA8" w14:textId="6CD6A04D" w:rsidR="00324202" w:rsidRPr="00045223" w:rsidRDefault="008C7654" w:rsidP="034CAAC7">
      <w:pPr>
        <w:numPr>
          <w:ilvl w:val="0"/>
          <w:numId w:val="23"/>
        </w:numPr>
        <w:suppressAutoHyphens w:val="0"/>
        <w:autoSpaceDE w:val="0"/>
        <w:autoSpaceDN w:val="0"/>
        <w:adjustRightInd w:val="0"/>
        <w:rPr>
          <w:rFonts w:eastAsia="Arial" w:cs="Arial"/>
          <w:lang w:eastAsia="et-EE"/>
        </w:rPr>
      </w:pPr>
      <w:r>
        <w:rPr>
          <w:rFonts w:eastAsia="Arial" w:cs="Arial"/>
          <w:lang w:eastAsia="et-EE"/>
        </w:rPr>
        <w:t>kk ja k</w:t>
      </w:r>
      <w:r w:rsidR="034CAAC7" w:rsidRPr="034CAAC7">
        <w:rPr>
          <w:rFonts w:eastAsia="Arial" w:cs="Arial"/>
          <w:lang w:eastAsia="et-EE"/>
        </w:rPr>
        <w:t>ko seos on registreeritud</w:t>
      </w:r>
    </w:p>
    <w:p w14:paraId="698D84F7" w14:textId="3C62F817" w:rsidR="00CA6891" w:rsidRDefault="034CAAC7" w:rsidP="034CAAC7">
      <w:pPr>
        <w:suppressAutoHyphens w:val="0"/>
        <w:autoSpaceDE w:val="0"/>
        <w:autoSpaceDN w:val="0"/>
        <w:adjustRightInd w:val="0"/>
        <w:rPr>
          <w:rFonts w:eastAsia="Arial" w:cs="Arial"/>
          <w:lang w:eastAsia="et-EE"/>
        </w:rPr>
      </w:pPr>
      <w:r w:rsidRPr="034CAAC7">
        <w:rPr>
          <w:rFonts w:eastAsia="Arial" w:cs="Arial"/>
          <w:b/>
          <w:bCs/>
          <w:lang w:eastAsia="et-EE"/>
        </w:rPr>
        <w:t>Kasutus kasutusjuhtude poolt</w:t>
      </w:r>
      <w:r w:rsidR="008C7654">
        <w:rPr>
          <w:rFonts w:eastAsia="Arial" w:cs="Arial"/>
          <w:lang w:eastAsia="et-EE"/>
        </w:rPr>
        <w:t>: Registreeri kaup, Muuda kauba</w:t>
      </w:r>
      <w:r w:rsidRPr="034CAAC7">
        <w:rPr>
          <w:rFonts w:eastAsia="Arial" w:cs="Arial"/>
          <w:lang w:eastAsia="et-EE"/>
        </w:rPr>
        <w:t xml:space="preserve"> andmeid</w:t>
      </w:r>
    </w:p>
    <w:p w14:paraId="7532F42F" w14:textId="77777777" w:rsidR="00CA6891" w:rsidRDefault="00CA6891" w:rsidP="00324202">
      <w:pPr>
        <w:suppressAutoHyphens w:val="0"/>
        <w:autoSpaceDE w:val="0"/>
        <w:autoSpaceDN w:val="0"/>
        <w:adjustRightInd w:val="0"/>
        <w:rPr>
          <w:rFonts w:cs="Arial"/>
          <w:lang w:eastAsia="et-EE"/>
        </w:rPr>
      </w:pPr>
    </w:p>
    <w:p w14:paraId="3ECEA3F6" w14:textId="0107D8CA" w:rsidR="00324202" w:rsidRPr="00B50CDD" w:rsidRDefault="034CAAC7" w:rsidP="034CAAC7">
      <w:pPr>
        <w:suppressAutoHyphens w:val="0"/>
        <w:autoSpaceDE w:val="0"/>
        <w:autoSpaceDN w:val="0"/>
        <w:adjustRightInd w:val="0"/>
        <w:rPr>
          <w:rFonts w:eastAsia="Arial" w:cs="Arial"/>
          <w:b/>
          <w:bCs/>
          <w:lang w:eastAsia="et-EE"/>
        </w:rPr>
      </w:pPr>
      <w:r w:rsidRPr="034CAAC7">
        <w:rPr>
          <w:rFonts w:eastAsia="Arial" w:cs="Arial"/>
          <w:b/>
          <w:bCs/>
          <w:color w:val="0070C0"/>
          <w:lang w:eastAsia="et-EE"/>
        </w:rPr>
        <w:t>OP8</w:t>
      </w:r>
      <w:r w:rsidRPr="034CAAC7">
        <w:rPr>
          <w:rFonts w:eastAsia="Arial" w:cs="Arial"/>
          <w:b/>
          <w:bCs/>
          <w:lang w:eastAsia="et-EE"/>
        </w:rPr>
        <w:t xml:space="preserve"> Eemalda kaubakategooriast (p_kauba_kood, kauba kategooria identifikaator)</w:t>
      </w:r>
    </w:p>
    <w:p w14:paraId="1874FBFF" w14:textId="77777777" w:rsidR="00324202" w:rsidRPr="00045223" w:rsidRDefault="034CAAC7" w:rsidP="034CAAC7">
      <w:pPr>
        <w:suppressAutoHyphens w:val="0"/>
        <w:autoSpaceDE w:val="0"/>
        <w:autoSpaceDN w:val="0"/>
        <w:adjustRightInd w:val="0"/>
        <w:rPr>
          <w:rFonts w:eastAsia="Arial" w:cs="Arial"/>
          <w:lang w:eastAsia="et-EE"/>
        </w:rPr>
      </w:pPr>
      <w:r w:rsidRPr="034CAAC7">
        <w:rPr>
          <w:rFonts w:eastAsia="Arial" w:cs="Arial"/>
          <w:b/>
          <w:bCs/>
          <w:lang w:eastAsia="et-EE"/>
        </w:rPr>
        <w:t>Eeltingimused</w:t>
      </w:r>
      <w:r w:rsidRPr="034CAAC7">
        <w:rPr>
          <w:rFonts w:eastAsia="Arial" w:cs="Arial"/>
          <w:lang w:eastAsia="et-EE"/>
        </w:rPr>
        <w:t>:</w:t>
      </w:r>
    </w:p>
    <w:p w14:paraId="5AF42121" w14:textId="3339F344" w:rsidR="003904E4" w:rsidRDefault="008C7654" w:rsidP="034CAAC7">
      <w:pPr>
        <w:numPr>
          <w:ilvl w:val="0"/>
          <w:numId w:val="21"/>
        </w:numPr>
        <w:suppressAutoHyphens w:val="0"/>
        <w:autoSpaceDE w:val="0"/>
        <w:autoSpaceDN w:val="0"/>
        <w:adjustRightInd w:val="0"/>
        <w:rPr>
          <w:rFonts w:eastAsia="Arial" w:cs="Arial"/>
          <w:lang w:eastAsia="et-EE"/>
        </w:rPr>
      </w:pPr>
      <w:r>
        <w:rPr>
          <w:rFonts w:eastAsia="Arial" w:cs="Arial"/>
          <w:lang w:eastAsia="et-EE"/>
        </w:rPr>
        <w:t>Kaubaeksemplar k</w:t>
      </w:r>
      <w:r w:rsidR="034CAAC7" w:rsidRPr="034CAAC7">
        <w:rPr>
          <w:rFonts w:eastAsia="Arial" w:cs="Arial"/>
          <w:lang w:eastAsia="et-EE"/>
        </w:rPr>
        <w:t xml:space="preserve"> (kauba_kood=p_kauba_kood) on registreeritud </w:t>
      </w:r>
    </w:p>
    <w:p w14:paraId="62A7D15E" w14:textId="32205813" w:rsidR="003904E4" w:rsidRPr="00045223" w:rsidRDefault="008C7654" w:rsidP="034CAAC7">
      <w:pPr>
        <w:numPr>
          <w:ilvl w:val="0"/>
          <w:numId w:val="21"/>
        </w:numPr>
        <w:suppressAutoHyphens w:val="0"/>
        <w:autoSpaceDE w:val="0"/>
        <w:autoSpaceDN w:val="0"/>
        <w:adjustRightInd w:val="0"/>
        <w:rPr>
          <w:rFonts w:eastAsia="Arial" w:cs="Arial"/>
          <w:lang w:eastAsia="et-EE"/>
        </w:rPr>
      </w:pPr>
      <w:r>
        <w:rPr>
          <w:rFonts w:eastAsia="Arial" w:cs="Arial"/>
          <w:lang w:eastAsia="et-EE"/>
        </w:rPr>
        <w:t>kauba_kategooria eksemplar k</w:t>
      </w:r>
      <w:r w:rsidR="034CAAC7" w:rsidRPr="034CAAC7">
        <w:rPr>
          <w:rFonts w:eastAsia="Arial" w:cs="Arial"/>
          <w:lang w:eastAsia="et-EE"/>
        </w:rPr>
        <w:t>k (kaubakategooria identifikaator) on registreeritud</w:t>
      </w:r>
    </w:p>
    <w:p w14:paraId="5B17EFF1" w14:textId="24931104" w:rsidR="00324202" w:rsidRPr="00045223" w:rsidRDefault="008C7654" w:rsidP="034CAAC7">
      <w:pPr>
        <w:numPr>
          <w:ilvl w:val="0"/>
          <w:numId w:val="21"/>
        </w:numPr>
        <w:suppressAutoHyphens w:val="0"/>
        <w:autoSpaceDE w:val="0"/>
        <w:autoSpaceDN w:val="0"/>
        <w:adjustRightInd w:val="0"/>
        <w:rPr>
          <w:rFonts w:eastAsia="Arial" w:cs="Arial"/>
          <w:lang w:eastAsia="et-EE"/>
        </w:rPr>
      </w:pPr>
      <w:r>
        <w:rPr>
          <w:rFonts w:eastAsia="Arial" w:cs="Arial"/>
          <w:lang w:eastAsia="et-EE"/>
        </w:rPr>
        <w:t>k</w:t>
      </w:r>
      <w:r w:rsidR="034CAAC7" w:rsidRPr="034CAAC7">
        <w:rPr>
          <w:rFonts w:eastAsia="Arial" w:cs="Arial"/>
          <w:lang w:eastAsia="et-EE"/>
        </w:rPr>
        <w:t xml:space="preserve"> on seotud ka</w:t>
      </w:r>
      <w:r>
        <w:rPr>
          <w:rFonts w:eastAsia="Arial" w:cs="Arial"/>
          <w:lang w:eastAsia="et-EE"/>
        </w:rPr>
        <w:t>uba_seisundi_liik eksemplariga k</w:t>
      </w:r>
      <w:r w:rsidR="034CAAC7" w:rsidRPr="034CAAC7">
        <w:rPr>
          <w:rFonts w:eastAsia="Arial" w:cs="Arial"/>
          <w:lang w:eastAsia="et-EE"/>
        </w:rPr>
        <w:t>sl (nimetus="Ootel") või (nimetus="Mitteaktiivne")</w:t>
      </w:r>
    </w:p>
    <w:p w14:paraId="405CE6DD" w14:textId="77777777" w:rsidR="00324202" w:rsidRDefault="034CAAC7" w:rsidP="034CAAC7">
      <w:pPr>
        <w:suppressAutoHyphens w:val="0"/>
        <w:autoSpaceDE w:val="0"/>
        <w:autoSpaceDN w:val="0"/>
        <w:adjustRightInd w:val="0"/>
        <w:rPr>
          <w:rFonts w:eastAsia="Arial" w:cs="Arial"/>
          <w:lang w:eastAsia="et-EE"/>
        </w:rPr>
      </w:pPr>
      <w:r w:rsidRPr="034CAAC7">
        <w:rPr>
          <w:rFonts w:eastAsia="Arial" w:cs="Arial"/>
          <w:b/>
          <w:bCs/>
          <w:lang w:eastAsia="et-EE"/>
        </w:rPr>
        <w:t>Järeltingimused</w:t>
      </w:r>
      <w:r w:rsidRPr="034CAAC7">
        <w:rPr>
          <w:rFonts w:eastAsia="Arial" w:cs="Arial"/>
          <w:lang w:eastAsia="et-EE"/>
        </w:rPr>
        <w:t>:</w:t>
      </w:r>
    </w:p>
    <w:p w14:paraId="47117EDB" w14:textId="77777777" w:rsidR="00FA7F23" w:rsidRPr="00E91213" w:rsidRDefault="034CAAC7" w:rsidP="034CAAC7">
      <w:pPr>
        <w:suppressAutoHyphens w:val="0"/>
        <w:autoSpaceDE w:val="0"/>
        <w:autoSpaceDN w:val="0"/>
        <w:adjustRightInd w:val="0"/>
        <w:rPr>
          <w:rFonts w:eastAsia="Arial" w:cs="Arial"/>
          <w:color w:val="00B050"/>
          <w:lang w:eastAsia="et-EE"/>
        </w:rPr>
      </w:pPr>
      <w:r w:rsidRPr="034CAAC7">
        <w:rPr>
          <w:rFonts w:eastAsia="Arial" w:cs="Arial"/>
          <w:color w:val="00B050"/>
          <w:lang w:eastAsia="et-EE"/>
        </w:rPr>
        <w:t>--Kustuta eksemplare ja seoseid</w:t>
      </w:r>
    </w:p>
    <w:p w14:paraId="053C77D8" w14:textId="138D4476" w:rsidR="00324202" w:rsidRPr="00045223" w:rsidRDefault="034CAAC7" w:rsidP="034CAAC7">
      <w:pPr>
        <w:numPr>
          <w:ilvl w:val="0"/>
          <w:numId w:val="23"/>
        </w:numPr>
        <w:suppressAutoHyphens w:val="0"/>
        <w:autoSpaceDE w:val="0"/>
        <w:autoSpaceDN w:val="0"/>
        <w:adjustRightInd w:val="0"/>
        <w:rPr>
          <w:rFonts w:eastAsia="Arial" w:cs="Arial"/>
          <w:lang w:eastAsia="et-EE"/>
        </w:rPr>
      </w:pPr>
      <w:r w:rsidRPr="034CAAC7">
        <w:rPr>
          <w:rFonts w:eastAsia="Arial" w:cs="Arial"/>
          <w:lang w:eastAsia="et-EE"/>
        </w:rPr>
        <w:t>kaub</w:t>
      </w:r>
      <w:r w:rsidR="008C7654">
        <w:rPr>
          <w:rFonts w:eastAsia="Arial" w:cs="Arial"/>
          <w:lang w:eastAsia="et-EE"/>
        </w:rPr>
        <w:t xml:space="preserve">a_kategooria_omamine eksemplar kko, mis on seotud k-ga ja mis on seotud </w:t>
      </w:r>
      <w:r w:rsidRPr="034CAAC7">
        <w:rPr>
          <w:rFonts w:eastAsia="Arial" w:cs="Arial"/>
          <w:lang w:eastAsia="et-EE"/>
        </w:rPr>
        <w:t>k-ga, on koos oma seostega kustutatud</w:t>
      </w:r>
    </w:p>
    <w:p w14:paraId="7BCE5C9A" w14:textId="713A8D6F" w:rsidR="00324202" w:rsidRDefault="034CAAC7" w:rsidP="034CAAC7">
      <w:pPr>
        <w:rPr>
          <w:rFonts w:eastAsia="Arial" w:cs="Arial"/>
          <w:lang w:eastAsia="et-EE"/>
        </w:rPr>
      </w:pPr>
      <w:r w:rsidRPr="034CAAC7">
        <w:rPr>
          <w:rFonts w:eastAsia="Arial" w:cs="Arial"/>
          <w:b/>
          <w:bCs/>
          <w:lang w:eastAsia="et-EE"/>
        </w:rPr>
        <w:t>Kasutus kasutusjuhtude poolt</w:t>
      </w:r>
      <w:r w:rsidRPr="034CAAC7">
        <w:rPr>
          <w:rFonts w:eastAsia="Arial" w:cs="Arial"/>
          <w:lang w:eastAsia="et-EE"/>
        </w:rPr>
        <w:t>: Registreeri kaup, Muuda kauba andmeid</w:t>
      </w:r>
    </w:p>
    <w:p w14:paraId="6E50C5DF" w14:textId="65C7077D" w:rsidR="00DF1ABB" w:rsidRDefault="00DF1ABB" w:rsidP="034CAAC7">
      <w:pPr>
        <w:rPr>
          <w:rFonts w:eastAsia="Arial" w:cs="Arial"/>
          <w:lang w:eastAsia="et-EE"/>
        </w:rPr>
      </w:pPr>
    </w:p>
    <w:p w14:paraId="170A1684" w14:textId="0B96BEC4" w:rsidR="00DF1ABB" w:rsidRPr="00B50CDD" w:rsidRDefault="00DF1ABB" w:rsidP="00DF1ABB">
      <w:pPr>
        <w:suppressAutoHyphens w:val="0"/>
        <w:autoSpaceDE w:val="0"/>
        <w:autoSpaceDN w:val="0"/>
        <w:adjustRightInd w:val="0"/>
        <w:rPr>
          <w:rFonts w:eastAsia="Arial" w:cs="Arial"/>
          <w:b/>
          <w:bCs/>
          <w:lang w:eastAsia="et-EE"/>
        </w:rPr>
      </w:pPr>
      <w:r>
        <w:rPr>
          <w:rFonts w:eastAsia="Arial" w:cs="Arial"/>
          <w:b/>
          <w:bCs/>
          <w:color w:val="0070C0"/>
          <w:lang w:eastAsia="et-EE"/>
        </w:rPr>
        <w:t>OP9</w:t>
      </w:r>
      <w:r w:rsidRPr="034CAAC7">
        <w:rPr>
          <w:rFonts w:eastAsia="Arial" w:cs="Arial"/>
          <w:b/>
          <w:bCs/>
          <w:lang w:eastAsia="et-EE"/>
        </w:rPr>
        <w:t xml:space="preserve"> Registreeri </w:t>
      </w:r>
      <w:r>
        <w:rPr>
          <w:rFonts w:eastAsia="Arial" w:cs="Arial"/>
          <w:b/>
          <w:bCs/>
          <w:lang w:eastAsia="et-EE"/>
        </w:rPr>
        <w:t>raamat</w:t>
      </w:r>
      <w:r w:rsidRPr="034CAAC7">
        <w:rPr>
          <w:rFonts w:eastAsia="Arial" w:cs="Arial"/>
          <w:b/>
          <w:bCs/>
          <w:lang w:eastAsia="et-EE"/>
        </w:rPr>
        <w:t>(p_kauba_kood</w:t>
      </w:r>
      <w:r>
        <w:rPr>
          <w:rFonts w:eastAsia="Arial" w:cs="Arial"/>
          <w:b/>
          <w:bCs/>
          <w:lang w:eastAsia="et-EE"/>
        </w:rPr>
        <w:t xml:space="preserve">, p_alapealkiri, p_isbn, p_ilmumisaasta, p_lehekülgede_arv, p_pikkus, p_laius, </w:t>
      </w:r>
      <w:r w:rsidR="007A16E1">
        <w:rPr>
          <w:rFonts w:eastAsia="Arial" w:cs="Arial"/>
          <w:b/>
          <w:bCs/>
          <w:lang w:eastAsia="et-EE"/>
        </w:rPr>
        <w:t>kirjastuse identifikaator</w:t>
      </w:r>
      <w:r w:rsidRPr="034CAAC7">
        <w:rPr>
          <w:rFonts w:eastAsia="Arial" w:cs="Arial"/>
          <w:b/>
          <w:bCs/>
          <w:lang w:eastAsia="et-EE"/>
        </w:rPr>
        <w:t>)</w:t>
      </w:r>
    </w:p>
    <w:p w14:paraId="3A104A1D" w14:textId="0AD174B7" w:rsidR="00646113" w:rsidRPr="00045223" w:rsidRDefault="00DF1ABB" w:rsidP="00DF1ABB">
      <w:pPr>
        <w:suppressAutoHyphens w:val="0"/>
        <w:autoSpaceDE w:val="0"/>
        <w:autoSpaceDN w:val="0"/>
        <w:adjustRightInd w:val="0"/>
        <w:rPr>
          <w:rFonts w:eastAsia="Arial" w:cs="Arial"/>
          <w:lang w:eastAsia="et-EE"/>
        </w:rPr>
      </w:pPr>
      <w:r w:rsidRPr="034CAAC7">
        <w:rPr>
          <w:rFonts w:eastAsia="Arial" w:cs="Arial"/>
          <w:b/>
          <w:bCs/>
          <w:lang w:eastAsia="et-EE"/>
        </w:rPr>
        <w:t>Eeltingimused</w:t>
      </w:r>
      <w:r w:rsidRPr="034CAAC7">
        <w:rPr>
          <w:rFonts w:eastAsia="Arial" w:cs="Arial"/>
          <w:lang w:eastAsia="et-EE"/>
        </w:rPr>
        <w:t>:</w:t>
      </w:r>
    </w:p>
    <w:p w14:paraId="3A1630FD" w14:textId="7355EC70" w:rsidR="00DF1ABB" w:rsidRDefault="00646113" w:rsidP="00DA3372">
      <w:pPr>
        <w:numPr>
          <w:ilvl w:val="0"/>
          <w:numId w:val="24"/>
        </w:numPr>
        <w:suppressAutoHyphens w:val="0"/>
        <w:autoSpaceDE w:val="0"/>
        <w:autoSpaceDN w:val="0"/>
        <w:adjustRightInd w:val="0"/>
        <w:rPr>
          <w:rFonts w:eastAsia="Arial" w:cs="Arial"/>
          <w:lang w:eastAsia="et-EE"/>
        </w:rPr>
      </w:pPr>
      <w:r>
        <w:rPr>
          <w:rFonts w:eastAsia="Arial" w:cs="Arial"/>
          <w:lang w:eastAsia="et-EE"/>
        </w:rPr>
        <w:t>Kaubaeksemplar k</w:t>
      </w:r>
      <w:r w:rsidR="00B526E1">
        <w:rPr>
          <w:rFonts w:eastAsia="Arial" w:cs="Arial"/>
          <w:lang w:eastAsia="et-EE"/>
        </w:rPr>
        <w:t xml:space="preserve"> (</w:t>
      </w:r>
      <w:r w:rsidR="00B526E1" w:rsidRPr="034CAAC7">
        <w:rPr>
          <w:rFonts w:eastAsia="Arial" w:cs="Arial"/>
          <w:lang w:eastAsia="et-EE"/>
        </w:rPr>
        <w:t>kauba_kood=p_kauba_kood</w:t>
      </w:r>
      <w:r w:rsidR="00B526E1">
        <w:rPr>
          <w:rFonts w:eastAsia="Arial" w:cs="Arial"/>
          <w:lang w:eastAsia="et-EE"/>
        </w:rPr>
        <w:t>)</w:t>
      </w:r>
      <w:r>
        <w:rPr>
          <w:rFonts w:eastAsia="Arial" w:cs="Arial"/>
          <w:lang w:eastAsia="et-EE"/>
        </w:rPr>
        <w:t xml:space="preserve"> on registreeritud</w:t>
      </w:r>
    </w:p>
    <w:p w14:paraId="588E2BE4" w14:textId="53D17310" w:rsidR="00DA3372" w:rsidRPr="00DA3372" w:rsidRDefault="00DF1ABB" w:rsidP="00DA3372">
      <w:pPr>
        <w:numPr>
          <w:ilvl w:val="0"/>
          <w:numId w:val="24"/>
        </w:numPr>
        <w:suppressAutoHyphens w:val="0"/>
        <w:autoSpaceDE w:val="0"/>
        <w:autoSpaceDN w:val="0"/>
        <w:adjustRightInd w:val="0"/>
        <w:rPr>
          <w:rFonts w:eastAsia="Arial" w:cs="Arial"/>
          <w:lang w:eastAsia="et-EE"/>
        </w:rPr>
      </w:pPr>
      <w:r>
        <w:rPr>
          <w:rFonts w:eastAsia="Arial" w:cs="Arial"/>
          <w:lang w:eastAsia="et-EE"/>
        </w:rPr>
        <w:t>Kirjastuse eksemplar ki (kirjastuse identifikaator) on registreeritud</w:t>
      </w:r>
    </w:p>
    <w:p w14:paraId="33E13622" w14:textId="4406EBBB" w:rsidR="00DF1ABB" w:rsidRDefault="00DF1ABB" w:rsidP="00DA3372">
      <w:pPr>
        <w:suppressAutoHyphens w:val="0"/>
        <w:autoSpaceDE w:val="0"/>
        <w:autoSpaceDN w:val="0"/>
        <w:adjustRightInd w:val="0"/>
        <w:rPr>
          <w:rFonts w:eastAsia="Arial" w:cs="Arial"/>
          <w:lang w:eastAsia="et-EE"/>
        </w:rPr>
      </w:pPr>
      <w:r w:rsidRPr="034CAAC7">
        <w:rPr>
          <w:rFonts w:eastAsia="Arial" w:cs="Arial"/>
          <w:b/>
          <w:bCs/>
          <w:lang w:eastAsia="et-EE"/>
        </w:rPr>
        <w:t>Järeltingimused</w:t>
      </w:r>
      <w:r w:rsidRPr="034CAAC7">
        <w:rPr>
          <w:rFonts w:eastAsia="Arial" w:cs="Arial"/>
          <w:lang w:eastAsia="et-EE"/>
        </w:rPr>
        <w:t>:</w:t>
      </w:r>
    </w:p>
    <w:p w14:paraId="61F1FF1B" w14:textId="37E89B41" w:rsidR="00DF1ABB" w:rsidRPr="00646113" w:rsidRDefault="00DF1ABB" w:rsidP="00646113">
      <w:pPr>
        <w:suppressAutoHyphens w:val="0"/>
        <w:autoSpaceDE w:val="0"/>
        <w:autoSpaceDN w:val="0"/>
        <w:adjustRightInd w:val="0"/>
        <w:rPr>
          <w:rFonts w:eastAsia="Arial" w:cs="Arial"/>
          <w:color w:val="00B050"/>
          <w:lang w:eastAsia="et-EE"/>
        </w:rPr>
      </w:pPr>
      <w:r w:rsidRPr="034CAAC7">
        <w:rPr>
          <w:rFonts w:eastAsia="Arial" w:cs="Arial"/>
          <w:color w:val="00B050"/>
          <w:lang w:eastAsia="et-EE"/>
        </w:rPr>
        <w:lastRenderedPageBreak/>
        <w:t>--Loo eksemplare</w:t>
      </w:r>
    </w:p>
    <w:p w14:paraId="1BD4922B" w14:textId="77777777" w:rsidR="00DF1ABB" w:rsidRDefault="00DF1ABB" w:rsidP="00DF1ABB">
      <w:pPr>
        <w:numPr>
          <w:ilvl w:val="0"/>
          <w:numId w:val="25"/>
        </w:numPr>
        <w:suppressAutoHyphens w:val="0"/>
        <w:autoSpaceDE w:val="0"/>
        <w:autoSpaceDN w:val="0"/>
        <w:adjustRightInd w:val="0"/>
        <w:rPr>
          <w:rFonts w:eastAsia="Arial" w:cs="Arial"/>
          <w:lang w:eastAsia="et-EE"/>
        </w:rPr>
      </w:pPr>
      <w:r>
        <w:rPr>
          <w:rFonts w:eastAsia="Arial" w:cs="Arial"/>
          <w:lang w:eastAsia="et-EE"/>
        </w:rPr>
        <w:t>Raamatueksemplar r on registreeritud</w:t>
      </w:r>
    </w:p>
    <w:p w14:paraId="44F8298D" w14:textId="77777777" w:rsidR="00DF1ABB" w:rsidRPr="00E91213" w:rsidRDefault="00DF1ABB" w:rsidP="00DF1ABB">
      <w:pPr>
        <w:suppressAutoHyphens w:val="0"/>
        <w:autoSpaceDE w:val="0"/>
        <w:autoSpaceDN w:val="0"/>
        <w:adjustRightInd w:val="0"/>
        <w:rPr>
          <w:rFonts w:eastAsia="Arial" w:cs="Arial"/>
          <w:color w:val="00B050"/>
          <w:lang w:eastAsia="et-EE"/>
        </w:rPr>
      </w:pPr>
      <w:r w:rsidRPr="034CAAC7">
        <w:rPr>
          <w:rFonts w:eastAsia="Arial" w:cs="Arial"/>
          <w:color w:val="00B050"/>
          <w:lang w:eastAsia="et-EE"/>
        </w:rPr>
        <w:t>--Väärtusta atribuute</w:t>
      </w:r>
    </w:p>
    <w:p w14:paraId="7F5EED52" w14:textId="77777777" w:rsidR="00DF1ABB" w:rsidRPr="00045223" w:rsidRDefault="00DF1ABB" w:rsidP="00DF1ABB">
      <w:pPr>
        <w:numPr>
          <w:ilvl w:val="0"/>
          <w:numId w:val="25"/>
        </w:numPr>
        <w:suppressAutoHyphens w:val="0"/>
        <w:autoSpaceDE w:val="0"/>
        <w:autoSpaceDN w:val="0"/>
        <w:adjustRightInd w:val="0"/>
        <w:rPr>
          <w:rFonts w:eastAsia="Arial" w:cs="Arial"/>
          <w:lang w:eastAsia="et-EE"/>
        </w:rPr>
      </w:pPr>
      <w:r>
        <w:rPr>
          <w:rFonts w:eastAsia="Arial" w:cs="Arial"/>
          <w:lang w:eastAsia="et-EE"/>
        </w:rPr>
        <w:t>k</w:t>
      </w:r>
      <w:r w:rsidRPr="034CAAC7">
        <w:rPr>
          <w:rFonts w:eastAsia="Arial" w:cs="Arial"/>
          <w:lang w:eastAsia="et-EE"/>
        </w:rPr>
        <w:t>.kauba_kood:= p_kauba_kood</w:t>
      </w:r>
    </w:p>
    <w:p w14:paraId="7DB9ECB7" w14:textId="77777777" w:rsidR="00DF1ABB" w:rsidRDefault="00DF1ABB" w:rsidP="00DF1ABB">
      <w:pPr>
        <w:numPr>
          <w:ilvl w:val="0"/>
          <w:numId w:val="25"/>
        </w:numPr>
        <w:suppressAutoHyphens w:val="0"/>
        <w:autoSpaceDE w:val="0"/>
        <w:autoSpaceDN w:val="0"/>
        <w:adjustRightInd w:val="0"/>
        <w:rPr>
          <w:rFonts w:eastAsia="Arial" w:cs="Arial"/>
          <w:lang w:eastAsia="et-EE"/>
        </w:rPr>
      </w:pPr>
      <w:r>
        <w:rPr>
          <w:rFonts w:eastAsia="Arial" w:cs="Arial"/>
          <w:lang w:eastAsia="et-EE"/>
        </w:rPr>
        <w:t>r.alapealkiri:= p_alapealkiri</w:t>
      </w:r>
    </w:p>
    <w:p w14:paraId="60BB2862" w14:textId="77777777" w:rsidR="00DF1ABB" w:rsidRDefault="00DF1ABB" w:rsidP="00DF1ABB">
      <w:pPr>
        <w:numPr>
          <w:ilvl w:val="0"/>
          <w:numId w:val="25"/>
        </w:numPr>
        <w:suppressAutoHyphens w:val="0"/>
        <w:autoSpaceDE w:val="0"/>
        <w:autoSpaceDN w:val="0"/>
        <w:adjustRightInd w:val="0"/>
        <w:rPr>
          <w:rFonts w:eastAsia="Arial" w:cs="Arial"/>
          <w:lang w:eastAsia="et-EE"/>
        </w:rPr>
      </w:pPr>
      <w:r>
        <w:rPr>
          <w:rFonts w:eastAsia="Arial" w:cs="Arial"/>
          <w:lang w:eastAsia="et-EE"/>
        </w:rPr>
        <w:t>r.isbn:= p_isbn</w:t>
      </w:r>
    </w:p>
    <w:p w14:paraId="070913D8" w14:textId="77777777" w:rsidR="00DF1ABB" w:rsidRDefault="00DF1ABB" w:rsidP="00DF1ABB">
      <w:pPr>
        <w:numPr>
          <w:ilvl w:val="0"/>
          <w:numId w:val="25"/>
        </w:numPr>
        <w:suppressAutoHyphens w:val="0"/>
        <w:autoSpaceDE w:val="0"/>
        <w:autoSpaceDN w:val="0"/>
        <w:adjustRightInd w:val="0"/>
        <w:rPr>
          <w:rFonts w:eastAsia="Arial" w:cs="Arial"/>
          <w:lang w:eastAsia="et-EE"/>
        </w:rPr>
      </w:pPr>
      <w:r>
        <w:rPr>
          <w:rFonts w:eastAsia="Arial" w:cs="Arial"/>
          <w:lang w:eastAsia="et-EE"/>
        </w:rPr>
        <w:t>r.ilmumisaasta:= p_ilmumisaasta</w:t>
      </w:r>
    </w:p>
    <w:p w14:paraId="024AE997" w14:textId="77777777" w:rsidR="00DF1ABB" w:rsidRDefault="00DF1ABB" w:rsidP="00DF1ABB">
      <w:pPr>
        <w:numPr>
          <w:ilvl w:val="0"/>
          <w:numId w:val="25"/>
        </w:numPr>
        <w:suppressAutoHyphens w:val="0"/>
        <w:autoSpaceDE w:val="0"/>
        <w:autoSpaceDN w:val="0"/>
        <w:adjustRightInd w:val="0"/>
        <w:rPr>
          <w:rFonts w:eastAsia="Arial" w:cs="Arial"/>
          <w:lang w:eastAsia="et-EE"/>
        </w:rPr>
      </w:pPr>
      <w:r>
        <w:rPr>
          <w:rFonts w:eastAsia="Arial" w:cs="Arial"/>
          <w:lang w:eastAsia="et-EE"/>
        </w:rPr>
        <w:t>r.lehekülgede_arv:= p_lehekülgede_arv</w:t>
      </w:r>
    </w:p>
    <w:p w14:paraId="0EEFE81A" w14:textId="77777777" w:rsidR="00DF1ABB" w:rsidRDefault="00DF1ABB" w:rsidP="00DF1ABB">
      <w:pPr>
        <w:numPr>
          <w:ilvl w:val="0"/>
          <w:numId w:val="25"/>
        </w:numPr>
        <w:suppressAutoHyphens w:val="0"/>
        <w:autoSpaceDE w:val="0"/>
        <w:autoSpaceDN w:val="0"/>
        <w:adjustRightInd w:val="0"/>
        <w:rPr>
          <w:rFonts w:eastAsia="Arial" w:cs="Arial"/>
          <w:lang w:eastAsia="et-EE"/>
        </w:rPr>
      </w:pPr>
      <w:r>
        <w:rPr>
          <w:rFonts w:eastAsia="Arial" w:cs="Arial"/>
          <w:lang w:eastAsia="et-EE"/>
        </w:rPr>
        <w:t>r.pikkus:= p_pikkus</w:t>
      </w:r>
    </w:p>
    <w:p w14:paraId="24A7E14D" w14:textId="77777777" w:rsidR="00DF1ABB" w:rsidRPr="00C9640A" w:rsidRDefault="00DF1ABB" w:rsidP="00DF1ABB">
      <w:pPr>
        <w:numPr>
          <w:ilvl w:val="0"/>
          <w:numId w:val="25"/>
        </w:numPr>
        <w:suppressAutoHyphens w:val="0"/>
        <w:autoSpaceDE w:val="0"/>
        <w:autoSpaceDN w:val="0"/>
        <w:adjustRightInd w:val="0"/>
        <w:rPr>
          <w:rFonts w:eastAsia="Arial" w:cs="Arial"/>
          <w:lang w:eastAsia="et-EE"/>
        </w:rPr>
      </w:pPr>
      <w:r>
        <w:rPr>
          <w:rFonts w:eastAsia="Arial" w:cs="Arial"/>
          <w:lang w:eastAsia="et-EE"/>
        </w:rPr>
        <w:t>r.laius:= p_laius</w:t>
      </w:r>
    </w:p>
    <w:p w14:paraId="2A61967A" w14:textId="7EA47912" w:rsidR="009221CE" w:rsidRPr="00E91213" w:rsidRDefault="00DF1ABB" w:rsidP="00DF1ABB">
      <w:pPr>
        <w:suppressAutoHyphens w:val="0"/>
        <w:autoSpaceDE w:val="0"/>
        <w:autoSpaceDN w:val="0"/>
        <w:adjustRightInd w:val="0"/>
        <w:rPr>
          <w:rFonts w:eastAsia="Arial" w:cs="Arial"/>
          <w:color w:val="00B050"/>
          <w:lang w:eastAsia="et-EE"/>
        </w:rPr>
      </w:pPr>
      <w:r w:rsidRPr="034CAAC7">
        <w:rPr>
          <w:rFonts w:eastAsia="Arial" w:cs="Arial"/>
          <w:color w:val="00B050"/>
          <w:lang w:eastAsia="et-EE"/>
        </w:rPr>
        <w:t>--Loo seoseid</w:t>
      </w:r>
    </w:p>
    <w:p w14:paraId="4745CCE1" w14:textId="34FF1CC0" w:rsidR="009221CE" w:rsidRDefault="009221CE" w:rsidP="00DF1ABB">
      <w:pPr>
        <w:numPr>
          <w:ilvl w:val="0"/>
          <w:numId w:val="25"/>
        </w:numPr>
        <w:suppressAutoHyphens w:val="0"/>
        <w:autoSpaceDE w:val="0"/>
        <w:autoSpaceDN w:val="0"/>
        <w:adjustRightInd w:val="0"/>
        <w:rPr>
          <w:rFonts w:eastAsia="Arial" w:cs="Arial"/>
          <w:lang w:eastAsia="et-EE"/>
        </w:rPr>
      </w:pPr>
      <w:r>
        <w:rPr>
          <w:rFonts w:eastAsia="Arial" w:cs="Arial"/>
          <w:lang w:eastAsia="et-EE"/>
        </w:rPr>
        <w:t>r ja k seos on registreeritud</w:t>
      </w:r>
    </w:p>
    <w:p w14:paraId="6B95AEB0" w14:textId="1293B2FA" w:rsidR="00DF1ABB" w:rsidRDefault="00DF1ABB" w:rsidP="00DF1ABB">
      <w:pPr>
        <w:numPr>
          <w:ilvl w:val="0"/>
          <w:numId w:val="25"/>
        </w:numPr>
        <w:suppressAutoHyphens w:val="0"/>
        <w:autoSpaceDE w:val="0"/>
        <w:autoSpaceDN w:val="0"/>
        <w:adjustRightInd w:val="0"/>
        <w:rPr>
          <w:rFonts w:eastAsia="Arial" w:cs="Arial"/>
          <w:lang w:eastAsia="et-EE"/>
        </w:rPr>
      </w:pPr>
      <w:r>
        <w:rPr>
          <w:rFonts w:eastAsia="Arial" w:cs="Arial"/>
          <w:lang w:eastAsia="et-EE"/>
        </w:rPr>
        <w:t>r ja ki seos on registreeritud</w:t>
      </w:r>
    </w:p>
    <w:p w14:paraId="1A1AB198" w14:textId="5E403CD4" w:rsidR="00DF1ABB" w:rsidRDefault="00DF1ABB" w:rsidP="00DF1ABB">
      <w:pPr>
        <w:suppressAutoHyphens w:val="0"/>
        <w:autoSpaceDE w:val="0"/>
        <w:autoSpaceDN w:val="0"/>
        <w:adjustRightInd w:val="0"/>
        <w:rPr>
          <w:rFonts w:eastAsia="Arial" w:cs="Arial"/>
          <w:lang w:eastAsia="et-EE"/>
        </w:rPr>
      </w:pPr>
      <w:r w:rsidRPr="034CAAC7">
        <w:rPr>
          <w:rFonts w:eastAsia="Arial" w:cs="Arial"/>
          <w:b/>
          <w:bCs/>
          <w:lang w:eastAsia="et-EE"/>
        </w:rPr>
        <w:t>Kasutus kasutusjuhtude poolt</w:t>
      </w:r>
      <w:r w:rsidRPr="034CAAC7">
        <w:rPr>
          <w:rFonts w:eastAsia="Arial" w:cs="Arial"/>
          <w:lang w:eastAsia="et-EE"/>
        </w:rPr>
        <w:t xml:space="preserve">: Registreeri </w:t>
      </w:r>
      <w:r w:rsidR="005D1992">
        <w:rPr>
          <w:rFonts w:eastAsia="Arial" w:cs="Arial"/>
          <w:lang w:eastAsia="et-EE"/>
        </w:rPr>
        <w:t>raamat</w:t>
      </w:r>
    </w:p>
    <w:p w14:paraId="2C11486D" w14:textId="1304E5F8" w:rsidR="000E1AEB" w:rsidRDefault="000E1AEB" w:rsidP="00C735E0">
      <w:pPr>
        <w:suppressAutoHyphens w:val="0"/>
        <w:autoSpaceDE w:val="0"/>
        <w:autoSpaceDN w:val="0"/>
        <w:adjustRightInd w:val="0"/>
        <w:rPr>
          <w:rFonts w:eastAsia="Arial" w:cs="Arial"/>
          <w:lang w:eastAsia="et-EE"/>
        </w:rPr>
      </w:pPr>
    </w:p>
    <w:p w14:paraId="1133FCD9" w14:textId="7D2F2D0B" w:rsidR="000E1AEB" w:rsidRPr="00B50CDD" w:rsidRDefault="001F5D68" w:rsidP="000E1AEB">
      <w:pPr>
        <w:suppressAutoHyphens w:val="0"/>
        <w:autoSpaceDE w:val="0"/>
        <w:autoSpaceDN w:val="0"/>
        <w:adjustRightInd w:val="0"/>
        <w:rPr>
          <w:rFonts w:eastAsia="Arial" w:cs="Arial"/>
          <w:b/>
          <w:bCs/>
          <w:lang w:eastAsia="et-EE"/>
        </w:rPr>
      </w:pPr>
      <w:r>
        <w:rPr>
          <w:rFonts w:eastAsia="Arial" w:cs="Arial"/>
          <w:b/>
          <w:bCs/>
          <w:color w:val="0070C0"/>
          <w:lang w:eastAsia="et-EE"/>
        </w:rPr>
        <w:t>OP10</w:t>
      </w:r>
      <w:r w:rsidR="000E1AEB" w:rsidRPr="034CAAC7">
        <w:rPr>
          <w:rFonts w:eastAsia="Arial" w:cs="Arial"/>
          <w:b/>
          <w:bCs/>
          <w:lang w:eastAsia="et-EE"/>
        </w:rPr>
        <w:t xml:space="preserve"> Muuda </w:t>
      </w:r>
      <w:r w:rsidR="000E1AEB">
        <w:rPr>
          <w:rFonts w:eastAsia="Arial" w:cs="Arial"/>
          <w:b/>
          <w:bCs/>
          <w:lang w:eastAsia="et-EE"/>
        </w:rPr>
        <w:t>raamatu</w:t>
      </w:r>
      <w:r w:rsidR="000E1AEB" w:rsidRPr="034CAAC7">
        <w:rPr>
          <w:rFonts w:eastAsia="Arial" w:cs="Arial"/>
          <w:b/>
          <w:bCs/>
          <w:lang w:eastAsia="et-EE"/>
        </w:rPr>
        <w:t xml:space="preserve"> andmeid (p_kau</w:t>
      </w:r>
      <w:r w:rsidR="000E1AEB">
        <w:rPr>
          <w:rFonts w:eastAsia="Arial" w:cs="Arial"/>
          <w:b/>
          <w:bCs/>
          <w:lang w:eastAsia="et-EE"/>
        </w:rPr>
        <w:t>ba_kood_vana, p_kauba_kood_uus</w:t>
      </w:r>
      <w:r w:rsidR="000E1AEB" w:rsidRPr="034CAAC7">
        <w:rPr>
          <w:rFonts w:eastAsia="Arial" w:cs="Arial"/>
          <w:b/>
          <w:bCs/>
          <w:lang w:eastAsia="et-EE"/>
        </w:rPr>
        <w:t xml:space="preserve">, </w:t>
      </w:r>
      <w:r w:rsidR="000E1AEB">
        <w:rPr>
          <w:rFonts w:eastAsia="Arial" w:cs="Arial"/>
          <w:b/>
          <w:bCs/>
          <w:lang w:eastAsia="et-EE"/>
        </w:rPr>
        <w:t>p_alapealkiri, p_isbn, p_ilmumisaasta, p_lehekülgede_arv, p_pikkus, p_laius, kirjastuse identifikaator</w:t>
      </w:r>
      <w:r w:rsidR="00773554">
        <w:rPr>
          <w:rFonts w:eastAsia="Arial" w:cs="Arial"/>
          <w:b/>
          <w:bCs/>
          <w:lang w:eastAsia="et-EE"/>
        </w:rPr>
        <w:t>, sarja identifikaator</w:t>
      </w:r>
      <w:r w:rsidR="000E1AEB" w:rsidRPr="2214AE54">
        <w:rPr>
          <w:rFonts w:eastAsia="Arial" w:cs="Arial"/>
          <w:b/>
          <w:bCs/>
          <w:lang w:eastAsia="et-EE"/>
        </w:rPr>
        <w:t>)</w:t>
      </w:r>
    </w:p>
    <w:p w14:paraId="1277D3E5" w14:textId="77777777" w:rsidR="000E1AEB" w:rsidRPr="00045223" w:rsidRDefault="000E1AEB" w:rsidP="000E1AEB">
      <w:pPr>
        <w:suppressAutoHyphens w:val="0"/>
        <w:autoSpaceDE w:val="0"/>
        <w:autoSpaceDN w:val="0"/>
        <w:adjustRightInd w:val="0"/>
        <w:rPr>
          <w:rFonts w:eastAsia="Arial" w:cs="Arial"/>
          <w:lang w:eastAsia="et-EE"/>
        </w:rPr>
      </w:pPr>
      <w:r w:rsidRPr="034CAAC7">
        <w:rPr>
          <w:rFonts w:eastAsia="Arial" w:cs="Arial"/>
          <w:b/>
          <w:bCs/>
          <w:lang w:eastAsia="et-EE"/>
        </w:rPr>
        <w:t>Eeltingimused</w:t>
      </w:r>
      <w:r w:rsidRPr="034CAAC7">
        <w:rPr>
          <w:rFonts w:eastAsia="Arial" w:cs="Arial"/>
          <w:lang w:eastAsia="et-EE"/>
        </w:rPr>
        <w:t>:</w:t>
      </w:r>
    </w:p>
    <w:p w14:paraId="1A08C179" w14:textId="77777777" w:rsidR="000E1AEB" w:rsidRDefault="000E1AEB" w:rsidP="000E1AEB">
      <w:pPr>
        <w:numPr>
          <w:ilvl w:val="0"/>
          <w:numId w:val="22"/>
        </w:numPr>
        <w:suppressAutoHyphens w:val="0"/>
        <w:autoSpaceDE w:val="0"/>
        <w:autoSpaceDN w:val="0"/>
        <w:adjustRightInd w:val="0"/>
        <w:rPr>
          <w:rFonts w:eastAsia="Arial" w:cs="Arial"/>
          <w:lang w:eastAsia="et-EE"/>
        </w:rPr>
      </w:pPr>
      <w:r>
        <w:rPr>
          <w:rFonts w:eastAsia="Arial" w:cs="Arial"/>
          <w:lang w:eastAsia="et-EE"/>
        </w:rPr>
        <w:t>Kaubaeksemplar k</w:t>
      </w:r>
      <w:r w:rsidRPr="034CAAC7">
        <w:rPr>
          <w:rFonts w:eastAsia="Arial" w:cs="Arial"/>
          <w:lang w:eastAsia="et-EE"/>
        </w:rPr>
        <w:t xml:space="preserve"> (kauba_kood=p_kauba_kood_vana) on registreeritud</w:t>
      </w:r>
    </w:p>
    <w:p w14:paraId="5CF30B28" w14:textId="2DBFCA61" w:rsidR="000E1AEB" w:rsidRPr="00BA3B8E" w:rsidRDefault="000E1AEB" w:rsidP="000E1AEB">
      <w:pPr>
        <w:numPr>
          <w:ilvl w:val="0"/>
          <w:numId w:val="22"/>
        </w:numPr>
        <w:suppressAutoHyphens w:val="0"/>
        <w:autoSpaceDE w:val="0"/>
        <w:autoSpaceDN w:val="0"/>
        <w:adjustRightInd w:val="0"/>
        <w:rPr>
          <w:rFonts w:eastAsia="Arial" w:cs="Arial"/>
          <w:lang w:eastAsia="et-EE"/>
        </w:rPr>
      </w:pPr>
      <w:r>
        <w:rPr>
          <w:rFonts w:eastAsia="Arial" w:cs="Arial"/>
          <w:lang w:eastAsia="et-EE"/>
        </w:rPr>
        <w:t xml:space="preserve">Raamatueksemplar r </w:t>
      </w:r>
      <w:r w:rsidR="00A612F7">
        <w:rPr>
          <w:rFonts w:eastAsia="Arial" w:cs="Arial"/>
          <w:lang w:eastAsia="et-EE"/>
        </w:rPr>
        <w:t>(</w:t>
      </w:r>
      <w:r w:rsidR="00A612F7" w:rsidRPr="034CAAC7">
        <w:rPr>
          <w:rFonts w:eastAsia="Arial" w:cs="Arial"/>
          <w:lang w:eastAsia="et-EE"/>
        </w:rPr>
        <w:t>kauba_kood=p_kauba_kood_vana</w:t>
      </w:r>
      <w:r w:rsidR="00A612F7">
        <w:rPr>
          <w:rFonts w:eastAsia="Arial" w:cs="Arial"/>
          <w:lang w:eastAsia="et-EE"/>
        </w:rPr>
        <w:t xml:space="preserve">) </w:t>
      </w:r>
      <w:r w:rsidRPr="034CAAC7">
        <w:rPr>
          <w:rFonts w:eastAsia="Arial" w:cs="Arial"/>
          <w:lang w:eastAsia="et-EE"/>
        </w:rPr>
        <w:t>on registreeritud</w:t>
      </w:r>
    </w:p>
    <w:p w14:paraId="72FFF351" w14:textId="77777777" w:rsidR="000E1AEB" w:rsidRDefault="000E1AEB" w:rsidP="000E1AEB">
      <w:pPr>
        <w:numPr>
          <w:ilvl w:val="0"/>
          <w:numId w:val="21"/>
        </w:numPr>
        <w:suppressAutoHyphens w:val="0"/>
        <w:autoSpaceDE w:val="0"/>
        <w:autoSpaceDN w:val="0"/>
        <w:adjustRightInd w:val="0"/>
        <w:rPr>
          <w:rFonts w:eastAsia="Arial" w:cs="Arial"/>
          <w:lang w:eastAsia="et-EE"/>
        </w:rPr>
      </w:pPr>
      <w:r>
        <w:rPr>
          <w:rFonts w:eastAsia="Arial" w:cs="Arial"/>
          <w:lang w:eastAsia="et-EE"/>
        </w:rPr>
        <w:t>k</w:t>
      </w:r>
      <w:r w:rsidRPr="034CAAC7">
        <w:rPr>
          <w:rFonts w:eastAsia="Arial" w:cs="Arial"/>
          <w:lang w:eastAsia="et-EE"/>
        </w:rPr>
        <w:t xml:space="preserve"> on seotud ka</w:t>
      </w:r>
      <w:r>
        <w:rPr>
          <w:rFonts w:eastAsia="Arial" w:cs="Arial"/>
          <w:lang w:eastAsia="et-EE"/>
        </w:rPr>
        <w:t>uba_seisundi_liik eksemplariga k</w:t>
      </w:r>
      <w:r w:rsidRPr="034CAAC7">
        <w:rPr>
          <w:rFonts w:eastAsia="Arial" w:cs="Arial"/>
          <w:lang w:eastAsia="et-EE"/>
        </w:rPr>
        <w:t>sl (nimetus="Ootel") või (nimetus="Mitteaktiivne")</w:t>
      </w:r>
    </w:p>
    <w:p w14:paraId="0CDA92C9" w14:textId="70E9659F" w:rsidR="000E1AEB" w:rsidRDefault="000E1AEB" w:rsidP="000E1AEB">
      <w:pPr>
        <w:numPr>
          <w:ilvl w:val="0"/>
          <w:numId w:val="21"/>
        </w:numPr>
        <w:suppressAutoHyphens w:val="0"/>
        <w:autoSpaceDE w:val="0"/>
        <w:autoSpaceDN w:val="0"/>
        <w:adjustRightInd w:val="0"/>
        <w:rPr>
          <w:rFonts w:eastAsia="Arial" w:cs="Arial"/>
          <w:lang w:eastAsia="et-EE"/>
        </w:rPr>
      </w:pPr>
      <w:r>
        <w:rPr>
          <w:rFonts w:eastAsia="Arial" w:cs="Arial"/>
          <w:lang w:eastAsia="et-EE"/>
        </w:rPr>
        <w:t>r on seotud kirjastuse eksemplariga ki_vana</w:t>
      </w:r>
    </w:p>
    <w:p w14:paraId="44EC7AC6" w14:textId="369BCD93" w:rsidR="00773554" w:rsidRDefault="00773554" w:rsidP="000E1AEB">
      <w:pPr>
        <w:numPr>
          <w:ilvl w:val="0"/>
          <w:numId w:val="21"/>
        </w:numPr>
        <w:suppressAutoHyphens w:val="0"/>
        <w:autoSpaceDE w:val="0"/>
        <w:autoSpaceDN w:val="0"/>
        <w:adjustRightInd w:val="0"/>
        <w:rPr>
          <w:rFonts w:eastAsia="Arial" w:cs="Arial"/>
          <w:lang w:eastAsia="et-EE"/>
        </w:rPr>
      </w:pPr>
      <w:r>
        <w:rPr>
          <w:rFonts w:eastAsia="Arial" w:cs="Arial"/>
          <w:lang w:eastAsia="et-EE"/>
        </w:rPr>
        <w:t>r on seotud sarja eksemplariga s_vana</w:t>
      </w:r>
    </w:p>
    <w:p w14:paraId="55B7E08F" w14:textId="09821230" w:rsidR="00DC70DC" w:rsidRDefault="000E1AEB" w:rsidP="00DC70DC">
      <w:pPr>
        <w:numPr>
          <w:ilvl w:val="0"/>
          <w:numId w:val="21"/>
        </w:numPr>
        <w:suppressAutoHyphens w:val="0"/>
        <w:autoSpaceDE w:val="0"/>
        <w:autoSpaceDN w:val="0"/>
        <w:adjustRightInd w:val="0"/>
        <w:rPr>
          <w:rFonts w:eastAsia="Arial" w:cs="Arial"/>
          <w:lang w:eastAsia="et-EE"/>
        </w:rPr>
      </w:pPr>
      <w:r>
        <w:rPr>
          <w:rFonts w:eastAsia="Arial" w:cs="Arial"/>
          <w:lang w:eastAsia="et-EE"/>
        </w:rPr>
        <w:t>Kirjastuse uus eksemplar ki_uus (kirjastuse identifikaator) on registreeritud</w:t>
      </w:r>
    </w:p>
    <w:p w14:paraId="5E008338" w14:textId="736CBD16" w:rsidR="00773554" w:rsidRDefault="00773554" w:rsidP="00DC70DC">
      <w:pPr>
        <w:numPr>
          <w:ilvl w:val="0"/>
          <w:numId w:val="21"/>
        </w:numPr>
        <w:suppressAutoHyphens w:val="0"/>
        <w:autoSpaceDE w:val="0"/>
        <w:autoSpaceDN w:val="0"/>
        <w:adjustRightInd w:val="0"/>
        <w:rPr>
          <w:rFonts w:eastAsia="Arial" w:cs="Arial"/>
          <w:lang w:eastAsia="et-EE"/>
        </w:rPr>
      </w:pPr>
      <w:r>
        <w:rPr>
          <w:rFonts w:eastAsia="Arial" w:cs="Arial"/>
          <w:lang w:eastAsia="et-EE"/>
        </w:rPr>
        <w:t>Sarja uus eksemplar s_uus</w:t>
      </w:r>
      <w:r w:rsidR="00230CB0">
        <w:rPr>
          <w:rFonts w:eastAsia="Arial" w:cs="Arial"/>
          <w:lang w:eastAsia="et-EE"/>
        </w:rPr>
        <w:t xml:space="preserve"> </w:t>
      </w:r>
      <w:r>
        <w:rPr>
          <w:rFonts w:eastAsia="Arial" w:cs="Arial"/>
          <w:lang w:eastAsia="et-EE"/>
        </w:rPr>
        <w:t>(sarja identifikaator) on registreeritud</w:t>
      </w:r>
    </w:p>
    <w:p w14:paraId="2AB998E6" w14:textId="120E9D5E" w:rsidR="000E1AEB" w:rsidRDefault="000E1AEB" w:rsidP="00DC70DC">
      <w:pPr>
        <w:suppressAutoHyphens w:val="0"/>
        <w:autoSpaceDE w:val="0"/>
        <w:autoSpaceDN w:val="0"/>
        <w:adjustRightInd w:val="0"/>
        <w:rPr>
          <w:rFonts w:eastAsia="Arial" w:cs="Arial"/>
          <w:lang w:eastAsia="et-EE"/>
        </w:rPr>
      </w:pPr>
      <w:r w:rsidRPr="034CAAC7">
        <w:rPr>
          <w:rFonts w:eastAsia="Arial" w:cs="Arial"/>
          <w:b/>
          <w:bCs/>
          <w:lang w:eastAsia="et-EE"/>
        </w:rPr>
        <w:t>Järeltingimused</w:t>
      </w:r>
      <w:r w:rsidRPr="034CAAC7">
        <w:rPr>
          <w:rFonts w:eastAsia="Arial" w:cs="Arial"/>
          <w:lang w:eastAsia="et-EE"/>
        </w:rPr>
        <w:t>:</w:t>
      </w:r>
    </w:p>
    <w:p w14:paraId="2D2B81C1" w14:textId="77777777" w:rsidR="000E1AEB" w:rsidRPr="00E91213" w:rsidRDefault="000E1AEB" w:rsidP="000E1AEB">
      <w:pPr>
        <w:suppressAutoHyphens w:val="0"/>
        <w:autoSpaceDE w:val="0"/>
        <w:autoSpaceDN w:val="0"/>
        <w:adjustRightInd w:val="0"/>
        <w:rPr>
          <w:rFonts w:eastAsia="Arial" w:cs="Arial"/>
          <w:color w:val="00B050"/>
          <w:lang w:eastAsia="et-EE"/>
        </w:rPr>
      </w:pPr>
      <w:r w:rsidRPr="034CAAC7">
        <w:rPr>
          <w:rFonts w:eastAsia="Arial" w:cs="Arial"/>
          <w:color w:val="00B050"/>
          <w:lang w:eastAsia="et-EE"/>
        </w:rPr>
        <w:t>--Väärtusta atribuute</w:t>
      </w:r>
    </w:p>
    <w:p w14:paraId="791D868D" w14:textId="3273751A" w:rsidR="000E1AEB" w:rsidRDefault="000E1AEB" w:rsidP="000E1AEB">
      <w:pPr>
        <w:numPr>
          <w:ilvl w:val="0"/>
          <w:numId w:val="23"/>
        </w:numPr>
        <w:suppressAutoHyphens w:val="0"/>
        <w:autoSpaceDE w:val="0"/>
        <w:autoSpaceDN w:val="0"/>
        <w:adjustRightInd w:val="0"/>
        <w:rPr>
          <w:rFonts w:eastAsia="Arial" w:cs="Arial"/>
          <w:lang w:eastAsia="et-EE"/>
        </w:rPr>
      </w:pPr>
      <w:r>
        <w:rPr>
          <w:rFonts w:eastAsia="Arial" w:cs="Arial"/>
          <w:lang w:eastAsia="et-EE"/>
        </w:rPr>
        <w:t>k</w:t>
      </w:r>
      <w:r w:rsidRPr="034CAAC7">
        <w:rPr>
          <w:rFonts w:eastAsia="Arial" w:cs="Arial"/>
          <w:lang w:eastAsia="et-EE"/>
        </w:rPr>
        <w:t>.kauba_kood:= p_kauba_kood_uus</w:t>
      </w:r>
    </w:p>
    <w:p w14:paraId="126034AC" w14:textId="38AADDBE" w:rsidR="00DD7374" w:rsidRPr="009307D1" w:rsidRDefault="00DD7374" w:rsidP="000E1AEB">
      <w:pPr>
        <w:numPr>
          <w:ilvl w:val="0"/>
          <w:numId w:val="23"/>
        </w:numPr>
        <w:suppressAutoHyphens w:val="0"/>
        <w:autoSpaceDE w:val="0"/>
        <w:autoSpaceDN w:val="0"/>
        <w:adjustRightInd w:val="0"/>
        <w:rPr>
          <w:rFonts w:eastAsia="Arial" w:cs="Arial"/>
          <w:lang w:eastAsia="et-EE"/>
        </w:rPr>
      </w:pPr>
      <w:r>
        <w:rPr>
          <w:rFonts w:eastAsia="Arial" w:cs="Arial"/>
          <w:lang w:eastAsia="et-EE"/>
        </w:rPr>
        <w:t>r. kauba_kood:= p_kauba_kood_uus</w:t>
      </w:r>
    </w:p>
    <w:p w14:paraId="7F16DF1A" w14:textId="77777777" w:rsidR="000E1AEB" w:rsidRDefault="000E1AEB" w:rsidP="000E1AEB">
      <w:pPr>
        <w:numPr>
          <w:ilvl w:val="0"/>
          <w:numId w:val="23"/>
        </w:numPr>
        <w:suppressAutoHyphens w:val="0"/>
        <w:autoSpaceDE w:val="0"/>
        <w:autoSpaceDN w:val="0"/>
        <w:adjustRightInd w:val="0"/>
        <w:rPr>
          <w:rFonts w:eastAsia="Arial" w:cs="Arial"/>
          <w:lang w:eastAsia="et-EE"/>
        </w:rPr>
      </w:pPr>
      <w:r>
        <w:rPr>
          <w:rFonts w:eastAsia="Arial" w:cs="Arial"/>
          <w:lang w:eastAsia="et-EE"/>
        </w:rPr>
        <w:t>r.alapealkiri:= p_alapealkiri</w:t>
      </w:r>
    </w:p>
    <w:p w14:paraId="2B79EFD8" w14:textId="77777777" w:rsidR="000E1AEB" w:rsidRDefault="000E1AEB" w:rsidP="000E1AEB">
      <w:pPr>
        <w:numPr>
          <w:ilvl w:val="0"/>
          <w:numId w:val="23"/>
        </w:numPr>
        <w:suppressAutoHyphens w:val="0"/>
        <w:autoSpaceDE w:val="0"/>
        <w:autoSpaceDN w:val="0"/>
        <w:adjustRightInd w:val="0"/>
        <w:rPr>
          <w:rFonts w:eastAsia="Arial" w:cs="Arial"/>
          <w:lang w:eastAsia="et-EE"/>
        </w:rPr>
      </w:pPr>
      <w:r>
        <w:rPr>
          <w:rFonts w:eastAsia="Arial" w:cs="Arial"/>
          <w:lang w:eastAsia="et-EE"/>
        </w:rPr>
        <w:t>r.isbn:= p_isbn</w:t>
      </w:r>
    </w:p>
    <w:p w14:paraId="7FF2EDA2" w14:textId="77777777" w:rsidR="000E1AEB" w:rsidRDefault="000E1AEB" w:rsidP="000E1AEB">
      <w:pPr>
        <w:numPr>
          <w:ilvl w:val="0"/>
          <w:numId w:val="23"/>
        </w:numPr>
        <w:suppressAutoHyphens w:val="0"/>
        <w:autoSpaceDE w:val="0"/>
        <w:autoSpaceDN w:val="0"/>
        <w:adjustRightInd w:val="0"/>
        <w:rPr>
          <w:rFonts w:eastAsia="Arial" w:cs="Arial"/>
          <w:lang w:eastAsia="et-EE"/>
        </w:rPr>
      </w:pPr>
      <w:r>
        <w:rPr>
          <w:rFonts w:eastAsia="Arial" w:cs="Arial"/>
          <w:lang w:eastAsia="et-EE"/>
        </w:rPr>
        <w:t>r.ilmumisaasta:= p_ilmumisaasta</w:t>
      </w:r>
    </w:p>
    <w:p w14:paraId="25935A96" w14:textId="77777777" w:rsidR="000E1AEB" w:rsidRDefault="000E1AEB" w:rsidP="000E1AEB">
      <w:pPr>
        <w:numPr>
          <w:ilvl w:val="0"/>
          <w:numId w:val="23"/>
        </w:numPr>
        <w:suppressAutoHyphens w:val="0"/>
        <w:autoSpaceDE w:val="0"/>
        <w:autoSpaceDN w:val="0"/>
        <w:adjustRightInd w:val="0"/>
        <w:rPr>
          <w:rFonts w:eastAsia="Arial" w:cs="Arial"/>
          <w:lang w:eastAsia="et-EE"/>
        </w:rPr>
      </w:pPr>
      <w:r>
        <w:rPr>
          <w:rFonts w:eastAsia="Arial" w:cs="Arial"/>
          <w:lang w:eastAsia="et-EE"/>
        </w:rPr>
        <w:t>r.lehekülgede_arv:= p_lehekülgede_arv</w:t>
      </w:r>
    </w:p>
    <w:p w14:paraId="2106F45A" w14:textId="77777777" w:rsidR="000E1AEB" w:rsidRDefault="000E1AEB" w:rsidP="000E1AEB">
      <w:pPr>
        <w:numPr>
          <w:ilvl w:val="0"/>
          <w:numId w:val="23"/>
        </w:numPr>
        <w:suppressAutoHyphens w:val="0"/>
        <w:autoSpaceDE w:val="0"/>
        <w:autoSpaceDN w:val="0"/>
        <w:adjustRightInd w:val="0"/>
        <w:rPr>
          <w:rFonts w:eastAsia="Arial" w:cs="Arial"/>
          <w:lang w:eastAsia="et-EE"/>
        </w:rPr>
      </w:pPr>
      <w:r>
        <w:rPr>
          <w:rFonts w:eastAsia="Arial" w:cs="Arial"/>
          <w:lang w:eastAsia="et-EE"/>
        </w:rPr>
        <w:t>r.pikkus:= p_pikkus</w:t>
      </w:r>
    </w:p>
    <w:p w14:paraId="22D8DB97" w14:textId="77777777" w:rsidR="000E1AEB" w:rsidRPr="000C496E" w:rsidRDefault="000E1AEB" w:rsidP="000E1AEB">
      <w:pPr>
        <w:numPr>
          <w:ilvl w:val="0"/>
          <w:numId w:val="23"/>
        </w:numPr>
        <w:suppressAutoHyphens w:val="0"/>
        <w:autoSpaceDE w:val="0"/>
        <w:autoSpaceDN w:val="0"/>
        <w:adjustRightInd w:val="0"/>
        <w:rPr>
          <w:rFonts w:eastAsia="Arial" w:cs="Arial"/>
          <w:lang w:eastAsia="et-EE"/>
        </w:rPr>
      </w:pPr>
      <w:r>
        <w:rPr>
          <w:rFonts w:eastAsia="Arial" w:cs="Arial"/>
          <w:lang w:eastAsia="et-EE"/>
        </w:rPr>
        <w:t>r.laius:= p_laius</w:t>
      </w:r>
    </w:p>
    <w:p w14:paraId="746D00DA" w14:textId="77777777" w:rsidR="000E1AEB" w:rsidRPr="00E91213" w:rsidRDefault="000E1AEB" w:rsidP="000E1AEB">
      <w:pPr>
        <w:suppressAutoHyphens w:val="0"/>
        <w:autoSpaceDE w:val="0"/>
        <w:autoSpaceDN w:val="0"/>
        <w:adjustRightInd w:val="0"/>
        <w:rPr>
          <w:rFonts w:eastAsia="Arial" w:cs="Arial"/>
          <w:color w:val="00B050"/>
          <w:lang w:eastAsia="et-EE"/>
        </w:rPr>
      </w:pPr>
      <w:r>
        <w:rPr>
          <w:rFonts w:eastAsia="Arial" w:cs="Arial"/>
          <w:color w:val="00B050"/>
          <w:lang w:eastAsia="et-EE"/>
        </w:rPr>
        <w:t>--Kustut</w:t>
      </w:r>
      <w:r w:rsidRPr="034CAAC7">
        <w:rPr>
          <w:rFonts w:eastAsia="Arial" w:cs="Arial"/>
          <w:color w:val="00B050"/>
          <w:lang w:eastAsia="et-EE"/>
        </w:rPr>
        <w:t>a seoseid</w:t>
      </w:r>
    </w:p>
    <w:p w14:paraId="3D5C917A" w14:textId="41B471B9" w:rsidR="000E1AEB" w:rsidRDefault="006E4BDD" w:rsidP="000E1AEB">
      <w:pPr>
        <w:numPr>
          <w:ilvl w:val="0"/>
          <w:numId w:val="20"/>
        </w:numPr>
        <w:suppressAutoHyphens w:val="0"/>
        <w:autoSpaceDE w:val="0"/>
        <w:autoSpaceDN w:val="0"/>
        <w:adjustRightInd w:val="0"/>
        <w:rPr>
          <w:rFonts w:eastAsia="Arial" w:cs="Arial"/>
          <w:lang w:val="fi-FI" w:eastAsia="et-EE"/>
        </w:rPr>
      </w:pPr>
      <w:r>
        <w:rPr>
          <w:rFonts w:eastAsia="Arial" w:cs="Arial"/>
          <w:lang w:val="fi-FI" w:eastAsia="et-EE"/>
        </w:rPr>
        <w:t>r</w:t>
      </w:r>
      <w:r w:rsidR="000E1AEB" w:rsidRPr="00817BB1">
        <w:rPr>
          <w:rFonts w:eastAsia="Arial" w:cs="Arial"/>
          <w:lang w:val="fi-FI" w:eastAsia="et-EE"/>
        </w:rPr>
        <w:t xml:space="preserve"> ja ki_vana seos on kustutatud</w:t>
      </w:r>
    </w:p>
    <w:p w14:paraId="427BABF6" w14:textId="65BD5DFE" w:rsidR="00230CB0" w:rsidRPr="00817BB1" w:rsidRDefault="00230CB0" w:rsidP="000E1AEB">
      <w:pPr>
        <w:numPr>
          <w:ilvl w:val="0"/>
          <w:numId w:val="20"/>
        </w:numPr>
        <w:suppressAutoHyphens w:val="0"/>
        <w:autoSpaceDE w:val="0"/>
        <w:autoSpaceDN w:val="0"/>
        <w:adjustRightInd w:val="0"/>
        <w:rPr>
          <w:rFonts w:eastAsia="Arial" w:cs="Arial"/>
          <w:lang w:val="fi-FI" w:eastAsia="et-EE"/>
        </w:rPr>
      </w:pPr>
      <w:r>
        <w:rPr>
          <w:rFonts w:eastAsia="Arial" w:cs="Arial"/>
          <w:lang w:val="fi-FI" w:eastAsia="et-EE"/>
        </w:rPr>
        <w:t>r ja s_vana seos on kustutatud</w:t>
      </w:r>
    </w:p>
    <w:p w14:paraId="48430867" w14:textId="77777777" w:rsidR="000E1AEB" w:rsidRPr="000C496E" w:rsidRDefault="000E1AEB" w:rsidP="000E1AEB">
      <w:pPr>
        <w:suppressAutoHyphens w:val="0"/>
        <w:autoSpaceDE w:val="0"/>
        <w:autoSpaceDN w:val="0"/>
        <w:adjustRightInd w:val="0"/>
        <w:rPr>
          <w:rFonts w:eastAsia="Arial" w:cs="Arial"/>
          <w:color w:val="00B050"/>
          <w:lang w:eastAsia="et-EE"/>
        </w:rPr>
      </w:pPr>
      <w:r>
        <w:rPr>
          <w:rFonts w:eastAsia="Arial" w:cs="Arial"/>
          <w:color w:val="00B050"/>
          <w:lang w:eastAsia="et-EE"/>
        </w:rPr>
        <w:t>--Loo se</w:t>
      </w:r>
      <w:r w:rsidRPr="034CAAC7">
        <w:rPr>
          <w:rFonts w:eastAsia="Arial" w:cs="Arial"/>
          <w:color w:val="00B050"/>
          <w:lang w:eastAsia="et-EE"/>
        </w:rPr>
        <w:t>oseid</w:t>
      </w:r>
    </w:p>
    <w:p w14:paraId="0B953420" w14:textId="22EBE037" w:rsidR="000E1AEB" w:rsidRDefault="006E4BDD" w:rsidP="000E1AEB">
      <w:pPr>
        <w:numPr>
          <w:ilvl w:val="0"/>
          <w:numId w:val="21"/>
        </w:numPr>
        <w:suppressAutoHyphens w:val="0"/>
        <w:autoSpaceDE w:val="0"/>
        <w:autoSpaceDN w:val="0"/>
        <w:adjustRightInd w:val="0"/>
        <w:rPr>
          <w:rFonts w:eastAsia="Arial" w:cs="Arial"/>
          <w:lang w:eastAsia="et-EE"/>
        </w:rPr>
      </w:pPr>
      <w:r>
        <w:rPr>
          <w:rFonts w:eastAsia="Arial" w:cs="Arial"/>
          <w:lang w:eastAsia="et-EE"/>
        </w:rPr>
        <w:t>r</w:t>
      </w:r>
      <w:r w:rsidR="000E1AEB">
        <w:rPr>
          <w:rFonts w:eastAsia="Arial" w:cs="Arial"/>
          <w:lang w:eastAsia="et-EE"/>
        </w:rPr>
        <w:t xml:space="preserve"> ja ki_uus seos on registreeritud</w:t>
      </w:r>
    </w:p>
    <w:p w14:paraId="4E0563AA" w14:textId="6D4801C2" w:rsidR="00230CB0" w:rsidRDefault="00230CB0" w:rsidP="000E1AEB">
      <w:pPr>
        <w:numPr>
          <w:ilvl w:val="0"/>
          <w:numId w:val="21"/>
        </w:numPr>
        <w:suppressAutoHyphens w:val="0"/>
        <w:autoSpaceDE w:val="0"/>
        <w:autoSpaceDN w:val="0"/>
        <w:adjustRightInd w:val="0"/>
        <w:rPr>
          <w:rFonts w:eastAsia="Arial" w:cs="Arial"/>
          <w:lang w:eastAsia="et-EE"/>
        </w:rPr>
      </w:pPr>
      <w:r>
        <w:rPr>
          <w:rFonts w:eastAsia="Arial" w:cs="Arial"/>
          <w:lang w:eastAsia="et-EE"/>
        </w:rPr>
        <w:t>r ja s_uus seos on registreeritud</w:t>
      </w:r>
    </w:p>
    <w:p w14:paraId="1E19CA71" w14:textId="412AA813" w:rsidR="00C735E0" w:rsidRDefault="000E1AEB" w:rsidP="00DF1ABB">
      <w:pPr>
        <w:suppressAutoHyphens w:val="0"/>
        <w:autoSpaceDE w:val="0"/>
        <w:autoSpaceDN w:val="0"/>
        <w:adjustRightInd w:val="0"/>
        <w:rPr>
          <w:rFonts w:eastAsia="Arial" w:cs="Arial"/>
          <w:lang w:eastAsia="et-EE"/>
        </w:rPr>
      </w:pPr>
      <w:r w:rsidRPr="034CAAC7">
        <w:rPr>
          <w:rFonts w:eastAsia="Arial" w:cs="Arial"/>
          <w:b/>
          <w:bCs/>
          <w:lang w:eastAsia="et-EE"/>
        </w:rPr>
        <w:t>Kasutus kasutusjuhtude poolt</w:t>
      </w:r>
      <w:r w:rsidRPr="034CAAC7">
        <w:rPr>
          <w:rFonts w:eastAsia="Arial" w:cs="Arial"/>
          <w:lang w:eastAsia="et-EE"/>
        </w:rPr>
        <w:t xml:space="preserve">: Muuda </w:t>
      </w:r>
      <w:r w:rsidR="00F92A0C">
        <w:rPr>
          <w:rFonts w:eastAsia="Arial" w:cs="Arial"/>
          <w:lang w:eastAsia="et-EE"/>
        </w:rPr>
        <w:t>raamatu</w:t>
      </w:r>
      <w:r w:rsidRPr="034CAAC7">
        <w:rPr>
          <w:rFonts w:eastAsia="Arial" w:cs="Arial"/>
          <w:lang w:eastAsia="et-EE"/>
        </w:rPr>
        <w:t xml:space="preserve"> andmeid</w:t>
      </w:r>
    </w:p>
    <w:p w14:paraId="7EA7DE8D" w14:textId="66A18BAD" w:rsidR="00782361" w:rsidRDefault="00782361" w:rsidP="00DF1ABB">
      <w:pPr>
        <w:suppressAutoHyphens w:val="0"/>
        <w:autoSpaceDE w:val="0"/>
        <w:autoSpaceDN w:val="0"/>
        <w:adjustRightInd w:val="0"/>
        <w:rPr>
          <w:rFonts w:eastAsia="Arial" w:cs="Arial"/>
          <w:lang w:eastAsia="et-EE"/>
        </w:rPr>
      </w:pPr>
    </w:p>
    <w:p w14:paraId="5752F0CD" w14:textId="2EE61007" w:rsidR="00782361" w:rsidRPr="00B50CDD" w:rsidRDefault="00F97878" w:rsidP="00782361">
      <w:pPr>
        <w:suppressAutoHyphens w:val="0"/>
        <w:autoSpaceDE w:val="0"/>
        <w:autoSpaceDN w:val="0"/>
        <w:adjustRightInd w:val="0"/>
        <w:rPr>
          <w:rFonts w:eastAsia="Arial" w:cs="Arial"/>
          <w:b/>
          <w:bCs/>
          <w:lang w:eastAsia="et-EE"/>
        </w:rPr>
      </w:pPr>
      <w:r>
        <w:rPr>
          <w:rFonts w:eastAsia="Arial" w:cs="Arial"/>
          <w:b/>
          <w:bCs/>
          <w:color w:val="0070C0"/>
          <w:lang w:eastAsia="et-EE"/>
        </w:rPr>
        <w:t>OP</w:t>
      </w:r>
      <w:r w:rsidR="001F5D68">
        <w:rPr>
          <w:rFonts w:eastAsia="Arial" w:cs="Arial"/>
          <w:b/>
          <w:bCs/>
          <w:color w:val="0070C0"/>
          <w:lang w:eastAsia="et-EE"/>
        </w:rPr>
        <w:t>11</w:t>
      </w:r>
      <w:r w:rsidR="00782361" w:rsidRPr="034CAAC7">
        <w:rPr>
          <w:rFonts w:eastAsia="Arial" w:cs="Arial"/>
          <w:b/>
          <w:bCs/>
          <w:lang w:eastAsia="et-EE"/>
        </w:rPr>
        <w:t xml:space="preserve"> Lisa</w:t>
      </w:r>
      <w:r w:rsidR="001A17BF">
        <w:rPr>
          <w:rFonts w:eastAsia="Arial" w:cs="Arial"/>
          <w:b/>
          <w:bCs/>
          <w:lang w:eastAsia="et-EE"/>
        </w:rPr>
        <w:t xml:space="preserve"> raamatule</w:t>
      </w:r>
      <w:r w:rsidR="00782361" w:rsidRPr="034CAAC7">
        <w:rPr>
          <w:rFonts w:eastAsia="Arial" w:cs="Arial"/>
          <w:b/>
          <w:bCs/>
          <w:lang w:eastAsia="et-EE"/>
        </w:rPr>
        <w:t xml:space="preserve"> </w:t>
      </w:r>
      <w:r>
        <w:rPr>
          <w:rFonts w:eastAsia="Arial" w:cs="Arial"/>
          <w:b/>
          <w:bCs/>
          <w:lang w:eastAsia="et-EE"/>
        </w:rPr>
        <w:t>autor</w:t>
      </w:r>
      <w:r w:rsidR="00782361" w:rsidRPr="034CAAC7">
        <w:rPr>
          <w:rFonts w:eastAsia="Arial" w:cs="Arial"/>
          <w:b/>
          <w:bCs/>
          <w:lang w:eastAsia="et-EE"/>
        </w:rPr>
        <w:t xml:space="preserve"> (p_kauba_kood</w:t>
      </w:r>
      <w:r w:rsidR="00782361">
        <w:rPr>
          <w:rFonts w:eastAsia="Arial" w:cs="Arial"/>
          <w:b/>
          <w:bCs/>
          <w:lang w:eastAsia="et-EE"/>
        </w:rPr>
        <w:t>,</w:t>
      </w:r>
      <w:r w:rsidR="00782361" w:rsidRPr="00782361">
        <w:rPr>
          <w:rFonts w:eastAsia="Arial" w:cs="Arial"/>
          <w:b/>
          <w:bCs/>
          <w:lang w:eastAsia="et-EE"/>
        </w:rPr>
        <w:t xml:space="preserve"> </w:t>
      </w:r>
      <w:r w:rsidR="00782361">
        <w:rPr>
          <w:rFonts w:eastAsia="Arial" w:cs="Arial"/>
          <w:b/>
          <w:bCs/>
          <w:lang w:eastAsia="et-EE"/>
        </w:rPr>
        <w:t>autori identifikaator</w:t>
      </w:r>
      <w:r w:rsidR="00782361" w:rsidRPr="034CAAC7">
        <w:rPr>
          <w:rFonts w:eastAsia="Arial" w:cs="Arial"/>
          <w:b/>
          <w:bCs/>
          <w:lang w:eastAsia="et-EE"/>
        </w:rPr>
        <w:t>)</w:t>
      </w:r>
    </w:p>
    <w:p w14:paraId="23ECD499" w14:textId="77777777" w:rsidR="00782361" w:rsidRPr="00045223" w:rsidRDefault="00782361" w:rsidP="00782361">
      <w:pPr>
        <w:suppressAutoHyphens w:val="0"/>
        <w:autoSpaceDE w:val="0"/>
        <w:autoSpaceDN w:val="0"/>
        <w:adjustRightInd w:val="0"/>
        <w:rPr>
          <w:rFonts w:eastAsia="Arial" w:cs="Arial"/>
          <w:lang w:eastAsia="et-EE"/>
        </w:rPr>
      </w:pPr>
      <w:r w:rsidRPr="034CAAC7">
        <w:rPr>
          <w:rFonts w:eastAsia="Arial" w:cs="Arial"/>
          <w:b/>
          <w:bCs/>
          <w:lang w:eastAsia="et-EE"/>
        </w:rPr>
        <w:t>Eeltingimused</w:t>
      </w:r>
      <w:r w:rsidRPr="034CAAC7">
        <w:rPr>
          <w:rFonts w:eastAsia="Arial" w:cs="Arial"/>
          <w:lang w:eastAsia="et-EE"/>
        </w:rPr>
        <w:t>:</w:t>
      </w:r>
    </w:p>
    <w:p w14:paraId="4FA4A92E" w14:textId="6E7B4D28" w:rsidR="00782361" w:rsidRDefault="00782361" w:rsidP="00782361">
      <w:pPr>
        <w:numPr>
          <w:ilvl w:val="0"/>
          <w:numId w:val="22"/>
        </w:numPr>
        <w:suppressAutoHyphens w:val="0"/>
        <w:autoSpaceDE w:val="0"/>
        <w:autoSpaceDN w:val="0"/>
        <w:adjustRightInd w:val="0"/>
        <w:rPr>
          <w:rFonts w:eastAsia="Arial" w:cs="Arial"/>
          <w:lang w:eastAsia="et-EE"/>
        </w:rPr>
      </w:pPr>
      <w:r>
        <w:rPr>
          <w:rFonts w:eastAsia="Arial" w:cs="Arial"/>
          <w:lang w:eastAsia="et-EE"/>
        </w:rPr>
        <w:t>Kaubaeksemplar k</w:t>
      </w:r>
      <w:r w:rsidRPr="034CAAC7">
        <w:rPr>
          <w:rFonts w:eastAsia="Arial" w:cs="Arial"/>
          <w:lang w:eastAsia="et-EE"/>
        </w:rPr>
        <w:t xml:space="preserve"> (kauba_kood=p_kauba_kood) on registreeritud </w:t>
      </w:r>
    </w:p>
    <w:p w14:paraId="0B4BED3F" w14:textId="274A7FC8" w:rsidR="001A17BF" w:rsidRPr="001A17BF" w:rsidRDefault="001A17BF" w:rsidP="001A17BF">
      <w:pPr>
        <w:numPr>
          <w:ilvl w:val="0"/>
          <w:numId w:val="22"/>
        </w:numPr>
        <w:suppressAutoHyphens w:val="0"/>
        <w:autoSpaceDE w:val="0"/>
        <w:autoSpaceDN w:val="0"/>
        <w:adjustRightInd w:val="0"/>
        <w:rPr>
          <w:rFonts w:eastAsia="Arial" w:cs="Arial"/>
          <w:lang w:eastAsia="et-EE"/>
        </w:rPr>
      </w:pPr>
      <w:r>
        <w:rPr>
          <w:rFonts w:eastAsia="Arial" w:cs="Arial"/>
          <w:lang w:eastAsia="et-EE"/>
        </w:rPr>
        <w:lastRenderedPageBreak/>
        <w:t>Raamatueksemplar r</w:t>
      </w:r>
      <w:r w:rsidRPr="034CAAC7">
        <w:rPr>
          <w:rFonts w:eastAsia="Arial" w:cs="Arial"/>
          <w:lang w:eastAsia="et-EE"/>
        </w:rPr>
        <w:t xml:space="preserve"> (kauba_kood=p_kauba_kood) </w:t>
      </w:r>
      <w:r>
        <w:rPr>
          <w:rFonts w:eastAsia="Arial" w:cs="Arial"/>
          <w:lang w:eastAsia="et-EE"/>
        </w:rPr>
        <w:t xml:space="preserve"> </w:t>
      </w:r>
      <w:r w:rsidRPr="034CAAC7">
        <w:rPr>
          <w:rFonts w:eastAsia="Arial" w:cs="Arial"/>
          <w:lang w:eastAsia="et-EE"/>
        </w:rPr>
        <w:t>on registreeritud</w:t>
      </w:r>
    </w:p>
    <w:p w14:paraId="7AFB1B01" w14:textId="2075A714" w:rsidR="00782361" w:rsidRPr="00045223" w:rsidRDefault="00D474B3" w:rsidP="00782361">
      <w:pPr>
        <w:numPr>
          <w:ilvl w:val="0"/>
          <w:numId w:val="22"/>
        </w:numPr>
        <w:suppressAutoHyphens w:val="0"/>
        <w:autoSpaceDE w:val="0"/>
        <w:autoSpaceDN w:val="0"/>
        <w:adjustRightInd w:val="0"/>
        <w:rPr>
          <w:rFonts w:eastAsia="Arial" w:cs="Arial"/>
          <w:lang w:eastAsia="et-EE"/>
        </w:rPr>
      </w:pPr>
      <w:r>
        <w:rPr>
          <w:rFonts w:eastAsia="Arial" w:cs="Arial"/>
          <w:lang w:eastAsia="et-EE"/>
        </w:rPr>
        <w:t>Autori eksemplar a</w:t>
      </w:r>
      <w:r w:rsidR="00782361" w:rsidRPr="034CAAC7">
        <w:rPr>
          <w:rFonts w:eastAsia="Arial" w:cs="Arial"/>
          <w:lang w:eastAsia="et-EE"/>
        </w:rPr>
        <w:t xml:space="preserve"> (</w:t>
      </w:r>
      <w:r>
        <w:rPr>
          <w:rFonts w:eastAsia="Arial" w:cs="Arial"/>
          <w:lang w:eastAsia="et-EE"/>
        </w:rPr>
        <w:t>autori</w:t>
      </w:r>
      <w:r w:rsidR="00782361" w:rsidRPr="034CAAC7">
        <w:rPr>
          <w:rFonts w:eastAsia="Arial" w:cs="Arial"/>
          <w:lang w:eastAsia="et-EE"/>
        </w:rPr>
        <w:t xml:space="preserve"> identifikaator) on registreeritud</w:t>
      </w:r>
    </w:p>
    <w:p w14:paraId="0E47F8A4" w14:textId="6A424D6F" w:rsidR="00782361" w:rsidRDefault="00782361" w:rsidP="00782361">
      <w:pPr>
        <w:numPr>
          <w:ilvl w:val="0"/>
          <w:numId w:val="21"/>
        </w:numPr>
        <w:suppressAutoHyphens w:val="0"/>
        <w:autoSpaceDE w:val="0"/>
        <w:autoSpaceDN w:val="0"/>
        <w:adjustRightInd w:val="0"/>
        <w:rPr>
          <w:rFonts w:eastAsia="Arial" w:cs="Arial"/>
          <w:lang w:eastAsia="et-EE"/>
        </w:rPr>
      </w:pPr>
      <w:r>
        <w:rPr>
          <w:rFonts w:eastAsia="Arial" w:cs="Arial"/>
          <w:lang w:eastAsia="et-EE"/>
        </w:rPr>
        <w:t>k</w:t>
      </w:r>
      <w:r w:rsidRPr="034CAAC7">
        <w:rPr>
          <w:rFonts w:eastAsia="Arial" w:cs="Arial"/>
          <w:lang w:eastAsia="et-EE"/>
        </w:rPr>
        <w:t xml:space="preserve"> on seotud ka</w:t>
      </w:r>
      <w:r>
        <w:rPr>
          <w:rFonts w:eastAsia="Arial" w:cs="Arial"/>
          <w:lang w:eastAsia="et-EE"/>
        </w:rPr>
        <w:t>uba_seisundi_liik eksemplariga k</w:t>
      </w:r>
      <w:r w:rsidRPr="034CAAC7">
        <w:rPr>
          <w:rFonts w:eastAsia="Arial" w:cs="Arial"/>
          <w:lang w:eastAsia="et-EE"/>
        </w:rPr>
        <w:t>sl (nimetus="Ootel") või (nimetus="Mitteaktiivne")</w:t>
      </w:r>
    </w:p>
    <w:p w14:paraId="7A1A680B" w14:textId="77777777" w:rsidR="00782361" w:rsidRDefault="00782361" w:rsidP="00782361">
      <w:pPr>
        <w:suppressAutoHyphens w:val="0"/>
        <w:autoSpaceDE w:val="0"/>
        <w:autoSpaceDN w:val="0"/>
        <w:adjustRightInd w:val="0"/>
        <w:rPr>
          <w:rFonts w:eastAsia="Arial" w:cs="Arial"/>
          <w:lang w:eastAsia="et-EE"/>
        </w:rPr>
      </w:pPr>
      <w:r w:rsidRPr="034CAAC7">
        <w:rPr>
          <w:rFonts w:eastAsia="Arial" w:cs="Arial"/>
          <w:b/>
          <w:bCs/>
          <w:lang w:eastAsia="et-EE"/>
        </w:rPr>
        <w:t>Järeltingimused</w:t>
      </w:r>
      <w:r w:rsidRPr="034CAAC7">
        <w:rPr>
          <w:rFonts w:eastAsia="Arial" w:cs="Arial"/>
          <w:lang w:eastAsia="et-EE"/>
        </w:rPr>
        <w:t>:</w:t>
      </w:r>
    </w:p>
    <w:p w14:paraId="62165E3D" w14:textId="77777777" w:rsidR="00782361" w:rsidRPr="00E91213" w:rsidRDefault="00782361" w:rsidP="00782361">
      <w:pPr>
        <w:suppressAutoHyphens w:val="0"/>
        <w:autoSpaceDE w:val="0"/>
        <w:autoSpaceDN w:val="0"/>
        <w:adjustRightInd w:val="0"/>
        <w:rPr>
          <w:rFonts w:eastAsia="Arial" w:cs="Arial"/>
          <w:color w:val="00B050"/>
          <w:lang w:eastAsia="et-EE"/>
        </w:rPr>
      </w:pPr>
      <w:r w:rsidRPr="034CAAC7">
        <w:rPr>
          <w:rFonts w:eastAsia="Arial" w:cs="Arial"/>
          <w:color w:val="00B050"/>
          <w:lang w:eastAsia="et-EE"/>
        </w:rPr>
        <w:t>--Loo eksemplare</w:t>
      </w:r>
    </w:p>
    <w:p w14:paraId="0F2A27E6" w14:textId="3DC7B6C3" w:rsidR="00782361" w:rsidRDefault="00D474B3" w:rsidP="00782361">
      <w:pPr>
        <w:numPr>
          <w:ilvl w:val="0"/>
          <w:numId w:val="23"/>
        </w:numPr>
        <w:suppressAutoHyphens w:val="0"/>
        <w:autoSpaceDE w:val="0"/>
        <w:autoSpaceDN w:val="0"/>
        <w:adjustRightInd w:val="0"/>
        <w:rPr>
          <w:rFonts w:eastAsia="Arial" w:cs="Arial"/>
          <w:lang w:eastAsia="et-EE"/>
        </w:rPr>
      </w:pPr>
      <w:r>
        <w:rPr>
          <w:rFonts w:eastAsia="Arial" w:cs="Arial"/>
          <w:lang w:eastAsia="et-EE"/>
        </w:rPr>
        <w:t>Raamat_Autor</w:t>
      </w:r>
      <w:r w:rsidR="00782361">
        <w:rPr>
          <w:rFonts w:eastAsia="Arial" w:cs="Arial"/>
          <w:lang w:eastAsia="et-EE"/>
        </w:rPr>
        <w:t xml:space="preserve"> eksemplar </w:t>
      </w:r>
      <w:r>
        <w:rPr>
          <w:rFonts w:eastAsia="Arial" w:cs="Arial"/>
          <w:lang w:eastAsia="et-EE"/>
        </w:rPr>
        <w:t>ra</w:t>
      </w:r>
      <w:r w:rsidR="00782361" w:rsidRPr="034CAAC7">
        <w:rPr>
          <w:rFonts w:eastAsia="Arial" w:cs="Arial"/>
          <w:lang w:eastAsia="et-EE"/>
        </w:rPr>
        <w:t xml:space="preserve"> on registreeritud</w:t>
      </w:r>
    </w:p>
    <w:p w14:paraId="1CCC5331" w14:textId="1F564E29" w:rsidR="00782361" w:rsidRPr="001A17BF" w:rsidRDefault="00782361" w:rsidP="001A17BF">
      <w:pPr>
        <w:suppressAutoHyphens w:val="0"/>
        <w:autoSpaceDE w:val="0"/>
        <w:autoSpaceDN w:val="0"/>
        <w:adjustRightInd w:val="0"/>
        <w:rPr>
          <w:rFonts w:eastAsia="Arial" w:cs="Arial"/>
          <w:color w:val="00B050"/>
          <w:lang w:eastAsia="et-EE"/>
        </w:rPr>
      </w:pPr>
      <w:r>
        <w:rPr>
          <w:rFonts w:eastAsia="Arial" w:cs="Arial"/>
          <w:color w:val="00B050"/>
          <w:lang w:eastAsia="et-EE"/>
        </w:rPr>
        <w:t>--Loo se</w:t>
      </w:r>
      <w:r w:rsidRPr="034CAAC7">
        <w:rPr>
          <w:rFonts w:eastAsia="Arial" w:cs="Arial"/>
          <w:color w:val="00B050"/>
          <w:lang w:eastAsia="et-EE"/>
        </w:rPr>
        <w:t>oseid</w:t>
      </w:r>
    </w:p>
    <w:p w14:paraId="65A03A24" w14:textId="59363AF0" w:rsidR="00782361" w:rsidRDefault="00D474B3" w:rsidP="00782361">
      <w:pPr>
        <w:numPr>
          <w:ilvl w:val="0"/>
          <w:numId w:val="23"/>
        </w:numPr>
        <w:suppressAutoHyphens w:val="0"/>
        <w:autoSpaceDE w:val="0"/>
        <w:autoSpaceDN w:val="0"/>
        <w:adjustRightInd w:val="0"/>
        <w:rPr>
          <w:rFonts w:eastAsia="Arial" w:cs="Arial"/>
          <w:lang w:eastAsia="et-EE"/>
        </w:rPr>
      </w:pPr>
      <w:r>
        <w:rPr>
          <w:rFonts w:eastAsia="Arial" w:cs="Arial"/>
          <w:lang w:eastAsia="et-EE"/>
        </w:rPr>
        <w:t>a</w:t>
      </w:r>
      <w:r w:rsidR="00782361">
        <w:rPr>
          <w:rFonts w:eastAsia="Arial" w:cs="Arial"/>
          <w:lang w:eastAsia="et-EE"/>
        </w:rPr>
        <w:t xml:space="preserve"> ja </w:t>
      </w:r>
      <w:r>
        <w:rPr>
          <w:rFonts w:eastAsia="Arial" w:cs="Arial"/>
          <w:lang w:eastAsia="et-EE"/>
        </w:rPr>
        <w:t>ra</w:t>
      </w:r>
      <w:r w:rsidR="00782361" w:rsidRPr="034CAAC7">
        <w:rPr>
          <w:rFonts w:eastAsia="Arial" w:cs="Arial"/>
          <w:lang w:eastAsia="et-EE"/>
        </w:rPr>
        <w:t xml:space="preserve"> seos on registreeritud</w:t>
      </w:r>
    </w:p>
    <w:p w14:paraId="107FE115" w14:textId="5F12DDC4" w:rsidR="00D47AC6" w:rsidRPr="00045223" w:rsidRDefault="00D47AC6" w:rsidP="00782361">
      <w:pPr>
        <w:numPr>
          <w:ilvl w:val="0"/>
          <w:numId w:val="23"/>
        </w:numPr>
        <w:suppressAutoHyphens w:val="0"/>
        <w:autoSpaceDE w:val="0"/>
        <w:autoSpaceDN w:val="0"/>
        <w:adjustRightInd w:val="0"/>
        <w:rPr>
          <w:rFonts w:eastAsia="Arial" w:cs="Arial"/>
          <w:lang w:eastAsia="et-EE"/>
        </w:rPr>
      </w:pPr>
      <w:r>
        <w:rPr>
          <w:rFonts w:eastAsia="Arial" w:cs="Arial"/>
          <w:lang w:eastAsia="et-EE"/>
        </w:rPr>
        <w:t xml:space="preserve">r ja </w:t>
      </w:r>
      <w:r w:rsidR="00CA67CE">
        <w:rPr>
          <w:rFonts w:eastAsia="Arial" w:cs="Arial"/>
          <w:lang w:eastAsia="et-EE"/>
        </w:rPr>
        <w:t>ra</w:t>
      </w:r>
      <w:r>
        <w:rPr>
          <w:rFonts w:eastAsia="Arial" w:cs="Arial"/>
          <w:lang w:eastAsia="et-EE"/>
        </w:rPr>
        <w:t xml:space="preserve"> seos on registreeritud</w:t>
      </w:r>
    </w:p>
    <w:p w14:paraId="4EE371E3" w14:textId="5019F7F8" w:rsidR="00782361" w:rsidRDefault="00782361" w:rsidP="00782361">
      <w:pPr>
        <w:suppressAutoHyphens w:val="0"/>
        <w:autoSpaceDE w:val="0"/>
        <w:autoSpaceDN w:val="0"/>
        <w:adjustRightInd w:val="0"/>
        <w:rPr>
          <w:rFonts w:eastAsia="Arial" w:cs="Arial"/>
          <w:lang w:eastAsia="et-EE"/>
        </w:rPr>
      </w:pPr>
      <w:r w:rsidRPr="034CAAC7">
        <w:rPr>
          <w:rFonts w:eastAsia="Arial" w:cs="Arial"/>
          <w:b/>
          <w:bCs/>
          <w:lang w:eastAsia="et-EE"/>
        </w:rPr>
        <w:t>Kasutus kasutusjuhtude poolt</w:t>
      </w:r>
      <w:r>
        <w:rPr>
          <w:rFonts w:eastAsia="Arial" w:cs="Arial"/>
          <w:lang w:eastAsia="et-EE"/>
        </w:rPr>
        <w:t xml:space="preserve">: Registreeri </w:t>
      </w:r>
      <w:r w:rsidR="001D4446">
        <w:rPr>
          <w:rFonts w:eastAsia="Arial" w:cs="Arial"/>
          <w:lang w:eastAsia="et-EE"/>
        </w:rPr>
        <w:t>raamatu</w:t>
      </w:r>
      <w:r>
        <w:rPr>
          <w:rFonts w:eastAsia="Arial" w:cs="Arial"/>
          <w:lang w:eastAsia="et-EE"/>
        </w:rPr>
        <w:t xml:space="preserve">, Muuda </w:t>
      </w:r>
      <w:r w:rsidR="001D4446">
        <w:rPr>
          <w:rFonts w:eastAsia="Arial" w:cs="Arial"/>
          <w:lang w:eastAsia="et-EE"/>
        </w:rPr>
        <w:t>raamatu</w:t>
      </w:r>
      <w:r w:rsidRPr="034CAAC7">
        <w:rPr>
          <w:rFonts w:eastAsia="Arial" w:cs="Arial"/>
          <w:lang w:eastAsia="et-EE"/>
        </w:rPr>
        <w:t xml:space="preserve"> andmeid</w:t>
      </w:r>
    </w:p>
    <w:p w14:paraId="748E4C51" w14:textId="4BB52C7C" w:rsidR="003E6954" w:rsidRDefault="003E6954" w:rsidP="00782361">
      <w:pPr>
        <w:suppressAutoHyphens w:val="0"/>
        <w:autoSpaceDE w:val="0"/>
        <w:autoSpaceDN w:val="0"/>
        <w:adjustRightInd w:val="0"/>
        <w:rPr>
          <w:rFonts w:eastAsia="Arial" w:cs="Arial"/>
          <w:lang w:eastAsia="et-EE"/>
        </w:rPr>
      </w:pPr>
    </w:p>
    <w:p w14:paraId="015D356A" w14:textId="08D61220" w:rsidR="003E6954" w:rsidRPr="00B50CDD" w:rsidRDefault="00E21CE3" w:rsidP="003E6954">
      <w:pPr>
        <w:suppressAutoHyphens w:val="0"/>
        <w:autoSpaceDE w:val="0"/>
        <w:autoSpaceDN w:val="0"/>
        <w:adjustRightInd w:val="0"/>
        <w:rPr>
          <w:rFonts w:eastAsia="Arial" w:cs="Arial"/>
          <w:b/>
          <w:bCs/>
          <w:lang w:eastAsia="et-EE"/>
        </w:rPr>
      </w:pPr>
      <w:r>
        <w:rPr>
          <w:rFonts w:eastAsia="Arial" w:cs="Arial"/>
          <w:b/>
          <w:bCs/>
          <w:color w:val="0070C0"/>
          <w:lang w:eastAsia="et-EE"/>
        </w:rPr>
        <w:t>OP</w:t>
      </w:r>
      <w:r w:rsidR="001F5D68">
        <w:rPr>
          <w:rFonts w:eastAsia="Arial" w:cs="Arial"/>
          <w:b/>
          <w:bCs/>
          <w:color w:val="0070C0"/>
          <w:lang w:eastAsia="et-EE"/>
        </w:rPr>
        <w:t>12</w:t>
      </w:r>
      <w:r w:rsidR="003E6954" w:rsidRPr="034CAAC7">
        <w:rPr>
          <w:rFonts w:eastAsia="Arial" w:cs="Arial"/>
          <w:b/>
          <w:bCs/>
          <w:lang w:eastAsia="et-EE"/>
        </w:rPr>
        <w:t xml:space="preserve"> Eemalda </w:t>
      </w:r>
      <w:r w:rsidR="003E6954">
        <w:rPr>
          <w:rFonts w:eastAsia="Arial" w:cs="Arial"/>
          <w:b/>
          <w:bCs/>
          <w:lang w:eastAsia="et-EE"/>
        </w:rPr>
        <w:t>raamatult autor</w:t>
      </w:r>
      <w:r w:rsidR="003E6954" w:rsidRPr="034CAAC7">
        <w:rPr>
          <w:rFonts w:eastAsia="Arial" w:cs="Arial"/>
          <w:b/>
          <w:bCs/>
          <w:lang w:eastAsia="et-EE"/>
        </w:rPr>
        <w:t xml:space="preserve"> (p_kauba_kood, </w:t>
      </w:r>
      <w:r w:rsidR="003E6954">
        <w:rPr>
          <w:rFonts w:eastAsia="Arial" w:cs="Arial"/>
          <w:b/>
          <w:bCs/>
          <w:lang w:eastAsia="et-EE"/>
        </w:rPr>
        <w:t>autori</w:t>
      </w:r>
      <w:r w:rsidR="003E6954" w:rsidRPr="034CAAC7">
        <w:rPr>
          <w:rFonts w:eastAsia="Arial" w:cs="Arial"/>
          <w:b/>
          <w:bCs/>
          <w:lang w:eastAsia="et-EE"/>
        </w:rPr>
        <w:t xml:space="preserve"> identifikaator)</w:t>
      </w:r>
    </w:p>
    <w:p w14:paraId="6FD6E418" w14:textId="77777777" w:rsidR="003E6954" w:rsidRPr="00045223" w:rsidRDefault="003E6954" w:rsidP="003E6954">
      <w:pPr>
        <w:suppressAutoHyphens w:val="0"/>
        <w:autoSpaceDE w:val="0"/>
        <w:autoSpaceDN w:val="0"/>
        <w:adjustRightInd w:val="0"/>
        <w:rPr>
          <w:rFonts w:eastAsia="Arial" w:cs="Arial"/>
          <w:lang w:eastAsia="et-EE"/>
        </w:rPr>
      </w:pPr>
      <w:r w:rsidRPr="034CAAC7">
        <w:rPr>
          <w:rFonts w:eastAsia="Arial" w:cs="Arial"/>
          <w:b/>
          <w:bCs/>
          <w:lang w:eastAsia="et-EE"/>
        </w:rPr>
        <w:t>Eeltingimused</w:t>
      </w:r>
      <w:r w:rsidRPr="034CAAC7">
        <w:rPr>
          <w:rFonts w:eastAsia="Arial" w:cs="Arial"/>
          <w:lang w:eastAsia="et-EE"/>
        </w:rPr>
        <w:t>:</w:t>
      </w:r>
    </w:p>
    <w:p w14:paraId="21F95C97" w14:textId="08D369A4" w:rsidR="003E6954" w:rsidRDefault="003E6954" w:rsidP="003E6954">
      <w:pPr>
        <w:numPr>
          <w:ilvl w:val="0"/>
          <w:numId w:val="21"/>
        </w:numPr>
        <w:suppressAutoHyphens w:val="0"/>
        <w:autoSpaceDE w:val="0"/>
        <w:autoSpaceDN w:val="0"/>
        <w:adjustRightInd w:val="0"/>
        <w:rPr>
          <w:rFonts w:eastAsia="Arial" w:cs="Arial"/>
          <w:lang w:eastAsia="et-EE"/>
        </w:rPr>
      </w:pPr>
      <w:r>
        <w:rPr>
          <w:rFonts w:eastAsia="Arial" w:cs="Arial"/>
          <w:lang w:eastAsia="et-EE"/>
        </w:rPr>
        <w:t>Kaubaeksemplar k</w:t>
      </w:r>
      <w:r w:rsidRPr="034CAAC7">
        <w:rPr>
          <w:rFonts w:eastAsia="Arial" w:cs="Arial"/>
          <w:lang w:eastAsia="et-EE"/>
        </w:rPr>
        <w:t xml:space="preserve"> (kauba_kood=p_kauba_kood) on registreeritud </w:t>
      </w:r>
    </w:p>
    <w:p w14:paraId="4E805278" w14:textId="77777777" w:rsidR="003E6954" w:rsidRPr="001A17BF" w:rsidRDefault="003E6954" w:rsidP="003E6954">
      <w:pPr>
        <w:numPr>
          <w:ilvl w:val="0"/>
          <w:numId w:val="21"/>
        </w:numPr>
        <w:suppressAutoHyphens w:val="0"/>
        <w:autoSpaceDE w:val="0"/>
        <w:autoSpaceDN w:val="0"/>
        <w:adjustRightInd w:val="0"/>
        <w:rPr>
          <w:rFonts w:eastAsia="Arial" w:cs="Arial"/>
          <w:lang w:eastAsia="et-EE"/>
        </w:rPr>
      </w:pPr>
      <w:r>
        <w:rPr>
          <w:rFonts w:eastAsia="Arial" w:cs="Arial"/>
          <w:lang w:eastAsia="et-EE"/>
        </w:rPr>
        <w:t>Raamatueksemplar r</w:t>
      </w:r>
      <w:r w:rsidRPr="034CAAC7">
        <w:rPr>
          <w:rFonts w:eastAsia="Arial" w:cs="Arial"/>
          <w:lang w:eastAsia="et-EE"/>
        </w:rPr>
        <w:t xml:space="preserve"> (kauba_kood=p_kauba_kood) </w:t>
      </w:r>
      <w:r>
        <w:rPr>
          <w:rFonts w:eastAsia="Arial" w:cs="Arial"/>
          <w:lang w:eastAsia="et-EE"/>
        </w:rPr>
        <w:t xml:space="preserve"> </w:t>
      </w:r>
      <w:r w:rsidRPr="034CAAC7">
        <w:rPr>
          <w:rFonts w:eastAsia="Arial" w:cs="Arial"/>
          <w:lang w:eastAsia="et-EE"/>
        </w:rPr>
        <w:t>on registreeritud</w:t>
      </w:r>
    </w:p>
    <w:p w14:paraId="7661D336" w14:textId="4A97AED5" w:rsidR="003E6954" w:rsidRPr="00045223" w:rsidRDefault="003E6954" w:rsidP="000A79F6">
      <w:pPr>
        <w:numPr>
          <w:ilvl w:val="0"/>
          <w:numId w:val="21"/>
        </w:numPr>
        <w:suppressAutoHyphens w:val="0"/>
        <w:autoSpaceDE w:val="0"/>
        <w:autoSpaceDN w:val="0"/>
        <w:adjustRightInd w:val="0"/>
        <w:rPr>
          <w:rFonts w:eastAsia="Arial" w:cs="Arial"/>
          <w:lang w:eastAsia="et-EE"/>
        </w:rPr>
      </w:pPr>
      <w:r>
        <w:rPr>
          <w:rFonts w:eastAsia="Arial" w:cs="Arial"/>
          <w:lang w:eastAsia="et-EE"/>
        </w:rPr>
        <w:t>Autori eksemplar a</w:t>
      </w:r>
      <w:r w:rsidRPr="034CAAC7">
        <w:rPr>
          <w:rFonts w:eastAsia="Arial" w:cs="Arial"/>
          <w:lang w:eastAsia="et-EE"/>
        </w:rPr>
        <w:t xml:space="preserve"> (</w:t>
      </w:r>
      <w:r>
        <w:rPr>
          <w:rFonts w:eastAsia="Arial" w:cs="Arial"/>
          <w:lang w:eastAsia="et-EE"/>
        </w:rPr>
        <w:t>autori</w:t>
      </w:r>
      <w:r w:rsidRPr="034CAAC7">
        <w:rPr>
          <w:rFonts w:eastAsia="Arial" w:cs="Arial"/>
          <w:lang w:eastAsia="et-EE"/>
        </w:rPr>
        <w:t xml:space="preserve"> identifikaator) on registreeritud</w:t>
      </w:r>
    </w:p>
    <w:p w14:paraId="21F0ADF6" w14:textId="6B401B4A" w:rsidR="003E6954" w:rsidRDefault="003E6954" w:rsidP="003E6954">
      <w:pPr>
        <w:numPr>
          <w:ilvl w:val="0"/>
          <w:numId w:val="21"/>
        </w:numPr>
        <w:suppressAutoHyphens w:val="0"/>
        <w:autoSpaceDE w:val="0"/>
        <w:autoSpaceDN w:val="0"/>
        <w:adjustRightInd w:val="0"/>
        <w:rPr>
          <w:rFonts w:eastAsia="Arial" w:cs="Arial"/>
          <w:lang w:eastAsia="et-EE"/>
        </w:rPr>
      </w:pPr>
      <w:r>
        <w:rPr>
          <w:rFonts w:eastAsia="Arial" w:cs="Arial"/>
          <w:lang w:eastAsia="et-EE"/>
        </w:rPr>
        <w:t>k</w:t>
      </w:r>
      <w:r w:rsidRPr="034CAAC7">
        <w:rPr>
          <w:rFonts w:eastAsia="Arial" w:cs="Arial"/>
          <w:lang w:eastAsia="et-EE"/>
        </w:rPr>
        <w:t xml:space="preserve"> on seotud ka</w:t>
      </w:r>
      <w:r>
        <w:rPr>
          <w:rFonts w:eastAsia="Arial" w:cs="Arial"/>
          <w:lang w:eastAsia="et-EE"/>
        </w:rPr>
        <w:t>uba_seisundi_liik eksemplariga k</w:t>
      </w:r>
      <w:r w:rsidRPr="034CAAC7">
        <w:rPr>
          <w:rFonts w:eastAsia="Arial" w:cs="Arial"/>
          <w:lang w:eastAsia="et-EE"/>
        </w:rPr>
        <w:t>sl (nimetus="Ootel") või (nimetus="Mitteaktiivne")</w:t>
      </w:r>
    </w:p>
    <w:p w14:paraId="294E8D36" w14:textId="77777777" w:rsidR="003E6954" w:rsidRDefault="003E6954" w:rsidP="003E6954">
      <w:pPr>
        <w:suppressAutoHyphens w:val="0"/>
        <w:autoSpaceDE w:val="0"/>
        <w:autoSpaceDN w:val="0"/>
        <w:adjustRightInd w:val="0"/>
        <w:rPr>
          <w:rFonts w:eastAsia="Arial" w:cs="Arial"/>
          <w:lang w:eastAsia="et-EE"/>
        </w:rPr>
      </w:pPr>
      <w:r w:rsidRPr="034CAAC7">
        <w:rPr>
          <w:rFonts w:eastAsia="Arial" w:cs="Arial"/>
          <w:b/>
          <w:bCs/>
          <w:lang w:eastAsia="et-EE"/>
        </w:rPr>
        <w:t>Järeltingimused</w:t>
      </w:r>
      <w:r w:rsidRPr="034CAAC7">
        <w:rPr>
          <w:rFonts w:eastAsia="Arial" w:cs="Arial"/>
          <w:lang w:eastAsia="et-EE"/>
        </w:rPr>
        <w:t>:</w:t>
      </w:r>
    </w:p>
    <w:p w14:paraId="458C1819" w14:textId="77777777" w:rsidR="003E6954" w:rsidRPr="00E91213" w:rsidRDefault="003E6954" w:rsidP="003E6954">
      <w:pPr>
        <w:suppressAutoHyphens w:val="0"/>
        <w:autoSpaceDE w:val="0"/>
        <w:autoSpaceDN w:val="0"/>
        <w:adjustRightInd w:val="0"/>
        <w:rPr>
          <w:rFonts w:eastAsia="Arial" w:cs="Arial"/>
          <w:color w:val="00B050"/>
          <w:lang w:eastAsia="et-EE"/>
        </w:rPr>
      </w:pPr>
      <w:r w:rsidRPr="034CAAC7">
        <w:rPr>
          <w:rFonts w:eastAsia="Arial" w:cs="Arial"/>
          <w:color w:val="00B050"/>
          <w:lang w:eastAsia="et-EE"/>
        </w:rPr>
        <w:t>--Kustuta eksemplare ja seoseid</w:t>
      </w:r>
    </w:p>
    <w:p w14:paraId="2A855BDD" w14:textId="743DFBD2" w:rsidR="003E6954" w:rsidRPr="00045223" w:rsidRDefault="00B3410A" w:rsidP="003E6954">
      <w:pPr>
        <w:numPr>
          <w:ilvl w:val="0"/>
          <w:numId w:val="23"/>
        </w:numPr>
        <w:suppressAutoHyphens w:val="0"/>
        <w:autoSpaceDE w:val="0"/>
        <w:autoSpaceDN w:val="0"/>
        <w:adjustRightInd w:val="0"/>
        <w:rPr>
          <w:rFonts w:eastAsia="Arial" w:cs="Arial"/>
          <w:lang w:eastAsia="et-EE"/>
        </w:rPr>
      </w:pPr>
      <w:r>
        <w:rPr>
          <w:rFonts w:eastAsia="Arial" w:cs="Arial"/>
          <w:lang w:eastAsia="et-EE"/>
        </w:rPr>
        <w:t>Raamat_Autor eksemplar ar,</w:t>
      </w:r>
      <w:r w:rsidRPr="034CAAC7">
        <w:rPr>
          <w:rFonts w:eastAsia="Arial" w:cs="Arial"/>
          <w:lang w:eastAsia="et-EE"/>
        </w:rPr>
        <w:t xml:space="preserve"> </w:t>
      </w:r>
      <w:r>
        <w:rPr>
          <w:rFonts w:eastAsia="Arial" w:cs="Arial"/>
          <w:lang w:eastAsia="et-EE"/>
        </w:rPr>
        <w:t>mis on seotud a</w:t>
      </w:r>
      <w:r w:rsidR="003E6954">
        <w:rPr>
          <w:rFonts w:eastAsia="Arial" w:cs="Arial"/>
          <w:lang w:eastAsia="et-EE"/>
        </w:rPr>
        <w:t xml:space="preserve">-ga ja mis on seotud </w:t>
      </w:r>
      <w:r>
        <w:rPr>
          <w:rFonts w:eastAsia="Arial" w:cs="Arial"/>
          <w:lang w:eastAsia="et-EE"/>
        </w:rPr>
        <w:t>r</w:t>
      </w:r>
      <w:r w:rsidR="003E6954" w:rsidRPr="034CAAC7">
        <w:rPr>
          <w:rFonts w:eastAsia="Arial" w:cs="Arial"/>
          <w:lang w:eastAsia="et-EE"/>
        </w:rPr>
        <w:t>-ga, on koos oma seostega kustutatud</w:t>
      </w:r>
    </w:p>
    <w:p w14:paraId="00787142" w14:textId="21F871C7" w:rsidR="003E6954" w:rsidRDefault="003E6954" w:rsidP="00362D60">
      <w:pPr>
        <w:rPr>
          <w:rFonts w:eastAsia="Arial" w:cs="Arial"/>
          <w:lang w:eastAsia="et-EE"/>
        </w:rPr>
      </w:pPr>
      <w:r w:rsidRPr="034CAAC7">
        <w:rPr>
          <w:rFonts w:eastAsia="Arial" w:cs="Arial"/>
          <w:b/>
          <w:bCs/>
          <w:lang w:eastAsia="et-EE"/>
        </w:rPr>
        <w:t>Kasutus kasutusjuhtude poolt</w:t>
      </w:r>
      <w:r w:rsidRPr="034CAAC7">
        <w:rPr>
          <w:rFonts w:eastAsia="Arial" w:cs="Arial"/>
          <w:lang w:eastAsia="et-EE"/>
        </w:rPr>
        <w:t xml:space="preserve">: Registreeri </w:t>
      </w:r>
      <w:r w:rsidR="001D4446">
        <w:rPr>
          <w:rFonts w:eastAsia="Arial" w:cs="Arial"/>
          <w:lang w:eastAsia="et-EE"/>
        </w:rPr>
        <w:t>raamat</w:t>
      </w:r>
      <w:r w:rsidRPr="034CAAC7">
        <w:rPr>
          <w:rFonts w:eastAsia="Arial" w:cs="Arial"/>
          <w:lang w:eastAsia="et-EE"/>
        </w:rPr>
        <w:t xml:space="preserve">, Muuda </w:t>
      </w:r>
      <w:r w:rsidR="001D4446">
        <w:rPr>
          <w:rFonts w:eastAsia="Arial" w:cs="Arial"/>
          <w:lang w:eastAsia="et-EE"/>
        </w:rPr>
        <w:t>raamatu</w:t>
      </w:r>
      <w:r w:rsidRPr="034CAAC7">
        <w:rPr>
          <w:rFonts w:eastAsia="Arial" w:cs="Arial"/>
          <w:lang w:eastAsia="et-EE"/>
        </w:rPr>
        <w:t xml:space="preserve"> andmeid</w:t>
      </w:r>
    </w:p>
    <w:p w14:paraId="49EDF6CF" w14:textId="0E6AE626" w:rsidR="00F97878" w:rsidRDefault="00F97878" w:rsidP="00782361">
      <w:pPr>
        <w:suppressAutoHyphens w:val="0"/>
        <w:autoSpaceDE w:val="0"/>
        <w:autoSpaceDN w:val="0"/>
        <w:adjustRightInd w:val="0"/>
        <w:rPr>
          <w:rFonts w:eastAsia="Arial" w:cs="Arial"/>
          <w:lang w:eastAsia="et-EE"/>
        </w:rPr>
      </w:pPr>
    </w:p>
    <w:p w14:paraId="71CC7DFA" w14:textId="0DF4C63A" w:rsidR="00F97878" w:rsidRPr="00B50CDD" w:rsidRDefault="00B16AF5" w:rsidP="00F97878">
      <w:pPr>
        <w:suppressAutoHyphens w:val="0"/>
        <w:autoSpaceDE w:val="0"/>
        <w:autoSpaceDN w:val="0"/>
        <w:adjustRightInd w:val="0"/>
        <w:rPr>
          <w:rFonts w:eastAsia="Arial" w:cs="Arial"/>
          <w:b/>
          <w:bCs/>
          <w:lang w:eastAsia="et-EE"/>
        </w:rPr>
      </w:pPr>
      <w:r>
        <w:rPr>
          <w:rFonts w:eastAsia="Arial" w:cs="Arial"/>
          <w:b/>
          <w:bCs/>
          <w:color w:val="0070C0"/>
          <w:lang w:eastAsia="et-EE"/>
        </w:rPr>
        <w:t>OP</w:t>
      </w:r>
      <w:r w:rsidR="001F5D68">
        <w:rPr>
          <w:rFonts w:eastAsia="Arial" w:cs="Arial"/>
          <w:b/>
          <w:bCs/>
          <w:color w:val="0070C0"/>
          <w:lang w:eastAsia="et-EE"/>
        </w:rPr>
        <w:t>13</w:t>
      </w:r>
      <w:r w:rsidR="00F97878" w:rsidRPr="034CAAC7">
        <w:rPr>
          <w:rFonts w:eastAsia="Arial" w:cs="Arial"/>
          <w:b/>
          <w:bCs/>
          <w:lang w:eastAsia="et-EE"/>
        </w:rPr>
        <w:t xml:space="preserve"> Lisa </w:t>
      </w:r>
      <w:r w:rsidR="00646113">
        <w:rPr>
          <w:rFonts w:eastAsia="Arial" w:cs="Arial"/>
          <w:b/>
          <w:bCs/>
          <w:lang w:eastAsia="et-EE"/>
        </w:rPr>
        <w:t xml:space="preserve">raamatule </w:t>
      </w:r>
      <w:r w:rsidR="001E288B">
        <w:rPr>
          <w:rFonts w:eastAsia="Arial" w:cs="Arial"/>
          <w:b/>
          <w:bCs/>
          <w:lang w:eastAsia="et-EE"/>
        </w:rPr>
        <w:t>žanr</w:t>
      </w:r>
      <w:r w:rsidR="00F97878" w:rsidRPr="034CAAC7">
        <w:rPr>
          <w:rFonts w:eastAsia="Arial" w:cs="Arial"/>
          <w:b/>
          <w:bCs/>
          <w:lang w:eastAsia="et-EE"/>
        </w:rPr>
        <w:t xml:space="preserve"> (p_kauba_kood</w:t>
      </w:r>
      <w:r w:rsidR="00F97878">
        <w:rPr>
          <w:rFonts w:eastAsia="Arial" w:cs="Arial"/>
          <w:b/>
          <w:bCs/>
          <w:lang w:eastAsia="et-EE"/>
        </w:rPr>
        <w:t>,</w:t>
      </w:r>
      <w:r w:rsidR="00F97878" w:rsidRPr="00782361">
        <w:rPr>
          <w:rFonts w:eastAsia="Arial" w:cs="Arial"/>
          <w:b/>
          <w:bCs/>
          <w:lang w:eastAsia="et-EE"/>
        </w:rPr>
        <w:t xml:space="preserve"> </w:t>
      </w:r>
      <w:r w:rsidRPr="00B16AF5">
        <w:rPr>
          <w:rFonts w:eastAsia="Arial" w:cs="Arial"/>
          <w:b/>
          <w:bCs/>
          <w:lang w:eastAsia="et-EE"/>
        </w:rPr>
        <w:t xml:space="preserve">žanri </w:t>
      </w:r>
      <w:r w:rsidR="00F97878">
        <w:rPr>
          <w:rFonts w:eastAsia="Arial" w:cs="Arial"/>
          <w:b/>
          <w:bCs/>
          <w:lang w:eastAsia="et-EE"/>
        </w:rPr>
        <w:t>identifikaator</w:t>
      </w:r>
      <w:r w:rsidR="00F97878" w:rsidRPr="034CAAC7">
        <w:rPr>
          <w:rFonts w:eastAsia="Arial" w:cs="Arial"/>
          <w:b/>
          <w:bCs/>
          <w:lang w:eastAsia="et-EE"/>
        </w:rPr>
        <w:t>)</w:t>
      </w:r>
    </w:p>
    <w:p w14:paraId="4D09DADA" w14:textId="77777777" w:rsidR="00F97878" w:rsidRPr="00045223" w:rsidRDefault="00F97878" w:rsidP="00F97878">
      <w:pPr>
        <w:suppressAutoHyphens w:val="0"/>
        <w:autoSpaceDE w:val="0"/>
        <w:autoSpaceDN w:val="0"/>
        <w:adjustRightInd w:val="0"/>
        <w:rPr>
          <w:rFonts w:eastAsia="Arial" w:cs="Arial"/>
          <w:lang w:eastAsia="et-EE"/>
        </w:rPr>
      </w:pPr>
      <w:r w:rsidRPr="034CAAC7">
        <w:rPr>
          <w:rFonts w:eastAsia="Arial" w:cs="Arial"/>
          <w:b/>
          <w:bCs/>
          <w:lang w:eastAsia="et-EE"/>
        </w:rPr>
        <w:t>Eeltingimused</w:t>
      </w:r>
      <w:r w:rsidRPr="034CAAC7">
        <w:rPr>
          <w:rFonts w:eastAsia="Arial" w:cs="Arial"/>
          <w:lang w:eastAsia="et-EE"/>
        </w:rPr>
        <w:t>:</w:t>
      </w:r>
    </w:p>
    <w:p w14:paraId="4CD5088D" w14:textId="77777777" w:rsidR="005A033A" w:rsidRDefault="00F97878" w:rsidP="00F97878">
      <w:pPr>
        <w:numPr>
          <w:ilvl w:val="0"/>
          <w:numId w:val="22"/>
        </w:numPr>
        <w:suppressAutoHyphens w:val="0"/>
        <w:autoSpaceDE w:val="0"/>
        <w:autoSpaceDN w:val="0"/>
        <w:adjustRightInd w:val="0"/>
        <w:rPr>
          <w:rFonts w:eastAsia="Arial" w:cs="Arial"/>
          <w:lang w:eastAsia="et-EE"/>
        </w:rPr>
      </w:pPr>
      <w:r>
        <w:rPr>
          <w:rFonts w:eastAsia="Arial" w:cs="Arial"/>
          <w:lang w:eastAsia="et-EE"/>
        </w:rPr>
        <w:t>Kaubaeksemplar k</w:t>
      </w:r>
      <w:r w:rsidRPr="034CAAC7">
        <w:rPr>
          <w:rFonts w:eastAsia="Arial" w:cs="Arial"/>
          <w:lang w:eastAsia="et-EE"/>
        </w:rPr>
        <w:t xml:space="preserve"> (kauba_kood=p_kauba_kood) on registreeritud</w:t>
      </w:r>
    </w:p>
    <w:p w14:paraId="0E1DC0EE" w14:textId="4F4E5CA2" w:rsidR="00F97878" w:rsidRPr="005A033A" w:rsidRDefault="005A033A" w:rsidP="005A033A">
      <w:pPr>
        <w:numPr>
          <w:ilvl w:val="0"/>
          <w:numId w:val="22"/>
        </w:numPr>
        <w:suppressAutoHyphens w:val="0"/>
        <w:autoSpaceDE w:val="0"/>
        <w:autoSpaceDN w:val="0"/>
        <w:adjustRightInd w:val="0"/>
        <w:rPr>
          <w:rFonts w:eastAsia="Arial" w:cs="Arial"/>
          <w:lang w:eastAsia="et-EE"/>
        </w:rPr>
      </w:pPr>
      <w:r>
        <w:rPr>
          <w:rFonts w:eastAsia="Arial" w:cs="Arial"/>
          <w:lang w:eastAsia="et-EE"/>
        </w:rPr>
        <w:t>Raamatueksemplar r</w:t>
      </w:r>
      <w:r w:rsidRPr="034CAAC7">
        <w:rPr>
          <w:rFonts w:eastAsia="Arial" w:cs="Arial"/>
          <w:lang w:eastAsia="et-EE"/>
        </w:rPr>
        <w:t xml:space="preserve"> (kauba_kood=p_kauba_kood) </w:t>
      </w:r>
      <w:r>
        <w:rPr>
          <w:rFonts w:eastAsia="Arial" w:cs="Arial"/>
          <w:lang w:eastAsia="et-EE"/>
        </w:rPr>
        <w:t xml:space="preserve"> </w:t>
      </w:r>
      <w:r w:rsidRPr="034CAAC7">
        <w:rPr>
          <w:rFonts w:eastAsia="Arial" w:cs="Arial"/>
          <w:lang w:eastAsia="et-EE"/>
        </w:rPr>
        <w:t>on registreeritud</w:t>
      </w:r>
      <w:r w:rsidR="00F97878" w:rsidRPr="005A033A">
        <w:rPr>
          <w:rFonts w:eastAsia="Arial" w:cs="Arial"/>
          <w:lang w:eastAsia="et-EE"/>
        </w:rPr>
        <w:t xml:space="preserve"> </w:t>
      </w:r>
    </w:p>
    <w:p w14:paraId="267F14DF" w14:textId="6169DAC2" w:rsidR="00F97878" w:rsidRPr="001E288B" w:rsidRDefault="001E288B" w:rsidP="001E288B">
      <w:pPr>
        <w:numPr>
          <w:ilvl w:val="0"/>
          <w:numId w:val="22"/>
        </w:numPr>
        <w:suppressAutoHyphens w:val="0"/>
        <w:autoSpaceDE w:val="0"/>
        <w:autoSpaceDN w:val="0"/>
        <w:adjustRightInd w:val="0"/>
        <w:rPr>
          <w:rFonts w:eastAsia="Arial" w:cs="Arial"/>
          <w:lang w:eastAsia="et-EE"/>
        </w:rPr>
      </w:pPr>
      <w:r>
        <w:rPr>
          <w:rFonts w:eastAsia="Arial" w:cs="Arial"/>
          <w:lang w:eastAsia="et-EE"/>
        </w:rPr>
        <w:t>Žanri eksemplar z (žanri identifikaator) on registreeritud</w:t>
      </w:r>
    </w:p>
    <w:p w14:paraId="74508181" w14:textId="69A7D96B" w:rsidR="00F97878" w:rsidRDefault="00F97878" w:rsidP="00F97878">
      <w:pPr>
        <w:numPr>
          <w:ilvl w:val="0"/>
          <w:numId w:val="21"/>
        </w:numPr>
        <w:suppressAutoHyphens w:val="0"/>
        <w:autoSpaceDE w:val="0"/>
        <w:autoSpaceDN w:val="0"/>
        <w:adjustRightInd w:val="0"/>
        <w:rPr>
          <w:rFonts w:eastAsia="Arial" w:cs="Arial"/>
          <w:lang w:eastAsia="et-EE"/>
        </w:rPr>
      </w:pPr>
      <w:r>
        <w:rPr>
          <w:rFonts w:eastAsia="Arial" w:cs="Arial"/>
          <w:lang w:eastAsia="et-EE"/>
        </w:rPr>
        <w:t>k</w:t>
      </w:r>
      <w:r w:rsidRPr="034CAAC7">
        <w:rPr>
          <w:rFonts w:eastAsia="Arial" w:cs="Arial"/>
          <w:lang w:eastAsia="et-EE"/>
        </w:rPr>
        <w:t xml:space="preserve"> on seotud ka</w:t>
      </w:r>
      <w:r>
        <w:rPr>
          <w:rFonts w:eastAsia="Arial" w:cs="Arial"/>
          <w:lang w:eastAsia="et-EE"/>
        </w:rPr>
        <w:t>uba_seisundi_liik eksemplariga k</w:t>
      </w:r>
      <w:r w:rsidRPr="034CAAC7">
        <w:rPr>
          <w:rFonts w:eastAsia="Arial" w:cs="Arial"/>
          <w:lang w:eastAsia="et-EE"/>
        </w:rPr>
        <w:t>sl (nimetus="Ootel") või (nimetus="Mitteaktiivne")</w:t>
      </w:r>
    </w:p>
    <w:p w14:paraId="4F85318A" w14:textId="77777777" w:rsidR="00F97878" w:rsidRDefault="00F97878" w:rsidP="00F97878">
      <w:pPr>
        <w:suppressAutoHyphens w:val="0"/>
        <w:autoSpaceDE w:val="0"/>
        <w:autoSpaceDN w:val="0"/>
        <w:adjustRightInd w:val="0"/>
        <w:rPr>
          <w:rFonts w:eastAsia="Arial" w:cs="Arial"/>
          <w:lang w:eastAsia="et-EE"/>
        </w:rPr>
      </w:pPr>
      <w:r w:rsidRPr="034CAAC7">
        <w:rPr>
          <w:rFonts w:eastAsia="Arial" w:cs="Arial"/>
          <w:b/>
          <w:bCs/>
          <w:lang w:eastAsia="et-EE"/>
        </w:rPr>
        <w:t>Järeltingimused</w:t>
      </w:r>
      <w:r w:rsidRPr="034CAAC7">
        <w:rPr>
          <w:rFonts w:eastAsia="Arial" w:cs="Arial"/>
          <w:lang w:eastAsia="et-EE"/>
        </w:rPr>
        <w:t>:</w:t>
      </w:r>
    </w:p>
    <w:p w14:paraId="43CA68C1" w14:textId="77777777" w:rsidR="00F97878" w:rsidRPr="00E91213" w:rsidRDefault="00F97878" w:rsidP="00F97878">
      <w:pPr>
        <w:suppressAutoHyphens w:val="0"/>
        <w:autoSpaceDE w:val="0"/>
        <w:autoSpaceDN w:val="0"/>
        <w:adjustRightInd w:val="0"/>
        <w:rPr>
          <w:rFonts w:eastAsia="Arial" w:cs="Arial"/>
          <w:color w:val="00B050"/>
          <w:lang w:eastAsia="et-EE"/>
        </w:rPr>
      </w:pPr>
      <w:r w:rsidRPr="034CAAC7">
        <w:rPr>
          <w:rFonts w:eastAsia="Arial" w:cs="Arial"/>
          <w:color w:val="00B050"/>
          <w:lang w:eastAsia="et-EE"/>
        </w:rPr>
        <w:t>--Loo eksemplare</w:t>
      </w:r>
    </w:p>
    <w:p w14:paraId="472183FD" w14:textId="22E8D2A9" w:rsidR="00F97878" w:rsidRDefault="00B16AF5" w:rsidP="00F97878">
      <w:pPr>
        <w:numPr>
          <w:ilvl w:val="0"/>
          <w:numId w:val="23"/>
        </w:numPr>
        <w:suppressAutoHyphens w:val="0"/>
        <w:autoSpaceDE w:val="0"/>
        <w:autoSpaceDN w:val="0"/>
        <w:adjustRightInd w:val="0"/>
        <w:rPr>
          <w:rFonts w:eastAsia="Arial" w:cs="Arial"/>
          <w:lang w:eastAsia="et-EE"/>
        </w:rPr>
      </w:pPr>
      <w:r>
        <w:rPr>
          <w:rFonts w:eastAsia="Arial" w:cs="Arial"/>
          <w:lang w:eastAsia="et-EE"/>
        </w:rPr>
        <w:t>Zanr_Raamat</w:t>
      </w:r>
      <w:r w:rsidR="00F97878">
        <w:rPr>
          <w:rFonts w:eastAsia="Arial" w:cs="Arial"/>
          <w:lang w:eastAsia="et-EE"/>
        </w:rPr>
        <w:t xml:space="preserve"> eksemplar </w:t>
      </w:r>
      <w:r>
        <w:rPr>
          <w:rFonts w:eastAsia="Arial" w:cs="Arial"/>
          <w:lang w:eastAsia="et-EE"/>
        </w:rPr>
        <w:t>zr</w:t>
      </w:r>
      <w:r w:rsidR="00F97878" w:rsidRPr="034CAAC7">
        <w:rPr>
          <w:rFonts w:eastAsia="Arial" w:cs="Arial"/>
          <w:lang w:eastAsia="et-EE"/>
        </w:rPr>
        <w:t xml:space="preserve"> on registreeritud</w:t>
      </w:r>
    </w:p>
    <w:p w14:paraId="577121FE" w14:textId="21886F2B" w:rsidR="00F97878" w:rsidRPr="001A17BF" w:rsidRDefault="00F97878" w:rsidP="001A17BF">
      <w:pPr>
        <w:suppressAutoHyphens w:val="0"/>
        <w:autoSpaceDE w:val="0"/>
        <w:autoSpaceDN w:val="0"/>
        <w:adjustRightInd w:val="0"/>
        <w:rPr>
          <w:rFonts w:eastAsia="Arial" w:cs="Arial"/>
          <w:color w:val="00B050"/>
          <w:lang w:eastAsia="et-EE"/>
        </w:rPr>
      </w:pPr>
      <w:r>
        <w:rPr>
          <w:rFonts w:eastAsia="Arial" w:cs="Arial"/>
          <w:color w:val="00B050"/>
          <w:lang w:eastAsia="et-EE"/>
        </w:rPr>
        <w:t>--Loo se</w:t>
      </w:r>
      <w:r w:rsidRPr="034CAAC7">
        <w:rPr>
          <w:rFonts w:eastAsia="Arial" w:cs="Arial"/>
          <w:color w:val="00B050"/>
          <w:lang w:eastAsia="et-EE"/>
        </w:rPr>
        <w:t>oseid</w:t>
      </w:r>
    </w:p>
    <w:p w14:paraId="2A31F666" w14:textId="382F1B2A" w:rsidR="00F97878" w:rsidRDefault="00B16AF5" w:rsidP="00F97878">
      <w:pPr>
        <w:numPr>
          <w:ilvl w:val="0"/>
          <w:numId w:val="23"/>
        </w:numPr>
        <w:suppressAutoHyphens w:val="0"/>
        <w:autoSpaceDE w:val="0"/>
        <w:autoSpaceDN w:val="0"/>
        <w:adjustRightInd w:val="0"/>
        <w:rPr>
          <w:rFonts w:eastAsia="Arial" w:cs="Arial"/>
          <w:lang w:eastAsia="et-EE"/>
        </w:rPr>
      </w:pPr>
      <w:r>
        <w:rPr>
          <w:rFonts w:eastAsia="Arial" w:cs="Arial"/>
          <w:lang w:eastAsia="et-EE"/>
        </w:rPr>
        <w:t>z</w:t>
      </w:r>
      <w:r w:rsidR="00F97878">
        <w:rPr>
          <w:rFonts w:eastAsia="Arial" w:cs="Arial"/>
          <w:lang w:eastAsia="et-EE"/>
        </w:rPr>
        <w:t xml:space="preserve"> ja </w:t>
      </w:r>
      <w:r>
        <w:rPr>
          <w:rFonts w:eastAsia="Arial" w:cs="Arial"/>
          <w:lang w:eastAsia="et-EE"/>
        </w:rPr>
        <w:t>zr</w:t>
      </w:r>
      <w:r w:rsidR="00F97878" w:rsidRPr="034CAAC7">
        <w:rPr>
          <w:rFonts w:eastAsia="Arial" w:cs="Arial"/>
          <w:lang w:eastAsia="et-EE"/>
        </w:rPr>
        <w:t xml:space="preserve"> seos on registreeritud</w:t>
      </w:r>
    </w:p>
    <w:p w14:paraId="0231F945" w14:textId="657BAD12" w:rsidR="00465458" w:rsidRPr="00045223" w:rsidRDefault="00465458" w:rsidP="00F97878">
      <w:pPr>
        <w:numPr>
          <w:ilvl w:val="0"/>
          <w:numId w:val="23"/>
        </w:numPr>
        <w:suppressAutoHyphens w:val="0"/>
        <w:autoSpaceDE w:val="0"/>
        <w:autoSpaceDN w:val="0"/>
        <w:adjustRightInd w:val="0"/>
        <w:rPr>
          <w:rFonts w:eastAsia="Arial" w:cs="Arial"/>
          <w:lang w:eastAsia="et-EE"/>
        </w:rPr>
      </w:pPr>
      <w:r>
        <w:rPr>
          <w:rFonts w:eastAsia="Arial" w:cs="Arial"/>
          <w:lang w:eastAsia="et-EE"/>
        </w:rPr>
        <w:t>r ja zr seos on registreeritud</w:t>
      </w:r>
    </w:p>
    <w:p w14:paraId="59C67AD3" w14:textId="4763934D" w:rsidR="00F97878" w:rsidRDefault="00F97878" w:rsidP="00F97878">
      <w:pPr>
        <w:suppressAutoHyphens w:val="0"/>
        <w:autoSpaceDE w:val="0"/>
        <w:autoSpaceDN w:val="0"/>
        <w:adjustRightInd w:val="0"/>
        <w:rPr>
          <w:rFonts w:eastAsia="Arial" w:cs="Arial"/>
          <w:lang w:eastAsia="et-EE"/>
        </w:rPr>
      </w:pPr>
      <w:r w:rsidRPr="034CAAC7">
        <w:rPr>
          <w:rFonts w:eastAsia="Arial" w:cs="Arial"/>
          <w:b/>
          <w:bCs/>
          <w:lang w:eastAsia="et-EE"/>
        </w:rPr>
        <w:t>Kasutus kasutusjuhtude poolt</w:t>
      </w:r>
      <w:r w:rsidR="006041CB">
        <w:rPr>
          <w:rFonts w:eastAsia="Arial" w:cs="Arial"/>
          <w:lang w:eastAsia="et-EE"/>
        </w:rPr>
        <w:t>: Registreeri raamat</w:t>
      </w:r>
      <w:r>
        <w:rPr>
          <w:rFonts w:eastAsia="Arial" w:cs="Arial"/>
          <w:lang w:eastAsia="et-EE"/>
        </w:rPr>
        <w:t xml:space="preserve">, Muuda </w:t>
      </w:r>
      <w:r w:rsidR="006041CB">
        <w:rPr>
          <w:rFonts w:eastAsia="Arial" w:cs="Arial"/>
          <w:lang w:eastAsia="et-EE"/>
        </w:rPr>
        <w:t>raamatu</w:t>
      </w:r>
      <w:r w:rsidRPr="034CAAC7">
        <w:rPr>
          <w:rFonts w:eastAsia="Arial" w:cs="Arial"/>
          <w:lang w:eastAsia="et-EE"/>
        </w:rPr>
        <w:t xml:space="preserve"> andmeid</w:t>
      </w:r>
    </w:p>
    <w:p w14:paraId="5086A152" w14:textId="65992208" w:rsidR="003E6954" w:rsidRDefault="003E6954" w:rsidP="00F97878">
      <w:pPr>
        <w:suppressAutoHyphens w:val="0"/>
        <w:autoSpaceDE w:val="0"/>
        <w:autoSpaceDN w:val="0"/>
        <w:adjustRightInd w:val="0"/>
        <w:rPr>
          <w:rFonts w:eastAsia="Arial" w:cs="Arial"/>
          <w:lang w:eastAsia="et-EE"/>
        </w:rPr>
      </w:pPr>
    </w:p>
    <w:p w14:paraId="4BFAA45C" w14:textId="2B368F14" w:rsidR="003E6954" w:rsidRPr="00B50CDD" w:rsidRDefault="00A6471C" w:rsidP="003E6954">
      <w:pPr>
        <w:suppressAutoHyphens w:val="0"/>
        <w:autoSpaceDE w:val="0"/>
        <w:autoSpaceDN w:val="0"/>
        <w:adjustRightInd w:val="0"/>
        <w:rPr>
          <w:rFonts w:eastAsia="Arial" w:cs="Arial"/>
          <w:b/>
          <w:bCs/>
          <w:lang w:eastAsia="et-EE"/>
        </w:rPr>
      </w:pPr>
      <w:r>
        <w:rPr>
          <w:rFonts w:eastAsia="Arial" w:cs="Arial"/>
          <w:b/>
          <w:bCs/>
          <w:color w:val="0070C0"/>
          <w:lang w:eastAsia="et-EE"/>
        </w:rPr>
        <w:t>OP14</w:t>
      </w:r>
      <w:r w:rsidR="003E6954" w:rsidRPr="034CAAC7">
        <w:rPr>
          <w:rFonts w:eastAsia="Arial" w:cs="Arial"/>
          <w:b/>
          <w:bCs/>
          <w:lang w:eastAsia="et-EE"/>
        </w:rPr>
        <w:t xml:space="preserve"> Eemalda </w:t>
      </w:r>
      <w:r w:rsidR="00786FDE">
        <w:rPr>
          <w:rFonts w:eastAsia="Arial" w:cs="Arial"/>
          <w:b/>
          <w:bCs/>
          <w:lang w:eastAsia="et-EE"/>
        </w:rPr>
        <w:t xml:space="preserve">raamatult </w:t>
      </w:r>
      <w:r w:rsidR="00D4345C">
        <w:rPr>
          <w:rFonts w:eastAsia="Arial" w:cs="Arial"/>
          <w:b/>
          <w:bCs/>
          <w:lang w:eastAsia="et-EE"/>
        </w:rPr>
        <w:t xml:space="preserve">žanr (p_kauba_kood, </w:t>
      </w:r>
      <w:r w:rsidR="00D4345C" w:rsidRPr="00B16AF5">
        <w:rPr>
          <w:rFonts w:eastAsia="Arial" w:cs="Arial"/>
          <w:b/>
          <w:bCs/>
          <w:lang w:eastAsia="et-EE"/>
        </w:rPr>
        <w:t xml:space="preserve">žanri </w:t>
      </w:r>
      <w:r w:rsidR="003E6954" w:rsidRPr="034CAAC7">
        <w:rPr>
          <w:rFonts w:eastAsia="Arial" w:cs="Arial"/>
          <w:b/>
          <w:bCs/>
          <w:lang w:eastAsia="et-EE"/>
        </w:rPr>
        <w:t>identifikaator)</w:t>
      </w:r>
    </w:p>
    <w:p w14:paraId="6980475E" w14:textId="77777777" w:rsidR="003E6954" w:rsidRPr="00045223" w:rsidRDefault="003E6954" w:rsidP="003E6954">
      <w:pPr>
        <w:suppressAutoHyphens w:val="0"/>
        <w:autoSpaceDE w:val="0"/>
        <w:autoSpaceDN w:val="0"/>
        <w:adjustRightInd w:val="0"/>
        <w:rPr>
          <w:rFonts w:eastAsia="Arial" w:cs="Arial"/>
          <w:lang w:eastAsia="et-EE"/>
        </w:rPr>
      </w:pPr>
      <w:r w:rsidRPr="034CAAC7">
        <w:rPr>
          <w:rFonts w:eastAsia="Arial" w:cs="Arial"/>
          <w:b/>
          <w:bCs/>
          <w:lang w:eastAsia="et-EE"/>
        </w:rPr>
        <w:t>Eeltingimused</w:t>
      </w:r>
      <w:r w:rsidRPr="034CAAC7">
        <w:rPr>
          <w:rFonts w:eastAsia="Arial" w:cs="Arial"/>
          <w:lang w:eastAsia="et-EE"/>
        </w:rPr>
        <w:t>:</w:t>
      </w:r>
    </w:p>
    <w:p w14:paraId="793EDB34" w14:textId="77777777" w:rsidR="003E6954" w:rsidRDefault="003E6954" w:rsidP="003E6954">
      <w:pPr>
        <w:numPr>
          <w:ilvl w:val="0"/>
          <w:numId w:val="21"/>
        </w:numPr>
        <w:suppressAutoHyphens w:val="0"/>
        <w:autoSpaceDE w:val="0"/>
        <w:autoSpaceDN w:val="0"/>
        <w:adjustRightInd w:val="0"/>
        <w:rPr>
          <w:rFonts w:eastAsia="Arial" w:cs="Arial"/>
          <w:lang w:eastAsia="et-EE"/>
        </w:rPr>
      </w:pPr>
      <w:r>
        <w:rPr>
          <w:rFonts w:eastAsia="Arial" w:cs="Arial"/>
          <w:lang w:eastAsia="et-EE"/>
        </w:rPr>
        <w:t>Kaubaeksemplar k</w:t>
      </w:r>
      <w:r w:rsidRPr="034CAAC7">
        <w:rPr>
          <w:rFonts w:eastAsia="Arial" w:cs="Arial"/>
          <w:lang w:eastAsia="et-EE"/>
        </w:rPr>
        <w:t xml:space="preserve"> (kauba_kood=p_kauba_kood) on registreeritud </w:t>
      </w:r>
    </w:p>
    <w:p w14:paraId="4BE6449B" w14:textId="77777777" w:rsidR="001E43DE" w:rsidRPr="005A033A" w:rsidRDefault="001E43DE" w:rsidP="001E43DE">
      <w:pPr>
        <w:numPr>
          <w:ilvl w:val="0"/>
          <w:numId w:val="21"/>
        </w:numPr>
        <w:suppressAutoHyphens w:val="0"/>
        <w:autoSpaceDE w:val="0"/>
        <w:autoSpaceDN w:val="0"/>
        <w:adjustRightInd w:val="0"/>
        <w:rPr>
          <w:rFonts w:eastAsia="Arial" w:cs="Arial"/>
          <w:lang w:eastAsia="et-EE"/>
        </w:rPr>
      </w:pPr>
      <w:r>
        <w:rPr>
          <w:rFonts w:eastAsia="Arial" w:cs="Arial"/>
          <w:lang w:eastAsia="et-EE"/>
        </w:rPr>
        <w:t>Raamatueksemplar r</w:t>
      </w:r>
      <w:r w:rsidRPr="034CAAC7">
        <w:rPr>
          <w:rFonts w:eastAsia="Arial" w:cs="Arial"/>
          <w:lang w:eastAsia="et-EE"/>
        </w:rPr>
        <w:t xml:space="preserve"> (kauba_kood=p_kauba_kood) </w:t>
      </w:r>
      <w:r>
        <w:rPr>
          <w:rFonts w:eastAsia="Arial" w:cs="Arial"/>
          <w:lang w:eastAsia="et-EE"/>
        </w:rPr>
        <w:t xml:space="preserve"> </w:t>
      </w:r>
      <w:r w:rsidRPr="034CAAC7">
        <w:rPr>
          <w:rFonts w:eastAsia="Arial" w:cs="Arial"/>
          <w:lang w:eastAsia="et-EE"/>
        </w:rPr>
        <w:t>on registreeritud</w:t>
      </w:r>
      <w:r w:rsidRPr="005A033A">
        <w:rPr>
          <w:rFonts w:eastAsia="Arial" w:cs="Arial"/>
          <w:lang w:eastAsia="et-EE"/>
        </w:rPr>
        <w:t xml:space="preserve"> </w:t>
      </w:r>
    </w:p>
    <w:p w14:paraId="5BE2CAFE" w14:textId="77777777" w:rsidR="001E43DE" w:rsidRPr="001E288B" w:rsidRDefault="001E43DE" w:rsidP="001E43DE">
      <w:pPr>
        <w:numPr>
          <w:ilvl w:val="0"/>
          <w:numId w:val="21"/>
        </w:numPr>
        <w:suppressAutoHyphens w:val="0"/>
        <w:autoSpaceDE w:val="0"/>
        <w:autoSpaceDN w:val="0"/>
        <w:adjustRightInd w:val="0"/>
        <w:rPr>
          <w:rFonts w:eastAsia="Arial" w:cs="Arial"/>
          <w:lang w:eastAsia="et-EE"/>
        </w:rPr>
      </w:pPr>
      <w:r>
        <w:rPr>
          <w:rFonts w:eastAsia="Arial" w:cs="Arial"/>
          <w:lang w:eastAsia="et-EE"/>
        </w:rPr>
        <w:t>Žanri eksemplar z (žanri identifikaator) on registreeritud</w:t>
      </w:r>
    </w:p>
    <w:p w14:paraId="062B0382" w14:textId="2CDE1313" w:rsidR="003E6954" w:rsidRDefault="003E6954" w:rsidP="003E6954">
      <w:pPr>
        <w:numPr>
          <w:ilvl w:val="0"/>
          <w:numId w:val="21"/>
        </w:numPr>
        <w:suppressAutoHyphens w:val="0"/>
        <w:autoSpaceDE w:val="0"/>
        <w:autoSpaceDN w:val="0"/>
        <w:adjustRightInd w:val="0"/>
        <w:rPr>
          <w:rFonts w:eastAsia="Arial" w:cs="Arial"/>
          <w:lang w:eastAsia="et-EE"/>
        </w:rPr>
      </w:pPr>
      <w:r>
        <w:rPr>
          <w:rFonts w:eastAsia="Arial" w:cs="Arial"/>
          <w:lang w:eastAsia="et-EE"/>
        </w:rPr>
        <w:t>k</w:t>
      </w:r>
      <w:r w:rsidRPr="034CAAC7">
        <w:rPr>
          <w:rFonts w:eastAsia="Arial" w:cs="Arial"/>
          <w:lang w:eastAsia="et-EE"/>
        </w:rPr>
        <w:t xml:space="preserve"> on seotud ka</w:t>
      </w:r>
      <w:r>
        <w:rPr>
          <w:rFonts w:eastAsia="Arial" w:cs="Arial"/>
          <w:lang w:eastAsia="et-EE"/>
        </w:rPr>
        <w:t>uba_seisundi_liik eksemplariga k</w:t>
      </w:r>
      <w:r w:rsidRPr="034CAAC7">
        <w:rPr>
          <w:rFonts w:eastAsia="Arial" w:cs="Arial"/>
          <w:lang w:eastAsia="et-EE"/>
        </w:rPr>
        <w:t>sl (nimetus="Ootel") või (nimetus="Mitteaktiivne")</w:t>
      </w:r>
    </w:p>
    <w:p w14:paraId="3B3241CF" w14:textId="77777777" w:rsidR="003E6954" w:rsidRDefault="003E6954" w:rsidP="003E6954">
      <w:pPr>
        <w:suppressAutoHyphens w:val="0"/>
        <w:autoSpaceDE w:val="0"/>
        <w:autoSpaceDN w:val="0"/>
        <w:adjustRightInd w:val="0"/>
        <w:rPr>
          <w:rFonts w:eastAsia="Arial" w:cs="Arial"/>
          <w:lang w:eastAsia="et-EE"/>
        </w:rPr>
      </w:pPr>
      <w:r w:rsidRPr="034CAAC7">
        <w:rPr>
          <w:rFonts w:eastAsia="Arial" w:cs="Arial"/>
          <w:b/>
          <w:bCs/>
          <w:lang w:eastAsia="et-EE"/>
        </w:rPr>
        <w:t>Järeltingimused</w:t>
      </w:r>
      <w:r w:rsidRPr="034CAAC7">
        <w:rPr>
          <w:rFonts w:eastAsia="Arial" w:cs="Arial"/>
          <w:lang w:eastAsia="et-EE"/>
        </w:rPr>
        <w:t>:</w:t>
      </w:r>
    </w:p>
    <w:p w14:paraId="121362CA" w14:textId="77777777" w:rsidR="003E6954" w:rsidRPr="00E91213" w:rsidRDefault="003E6954" w:rsidP="003E6954">
      <w:pPr>
        <w:suppressAutoHyphens w:val="0"/>
        <w:autoSpaceDE w:val="0"/>
        <w:autoSpaceDN w:val="0"/>
        <w:adjustRightInd w:val="0"/>
        <w:rPr>
          <w:rFonts w:eastAsia="Arial" w:cs="Arial"/>
          <w:color w:val="00B050"/>
          <w:lang w:eastAsia="et-EE"/>
        </w:rPr>
      </w:pPr>
      <w:r w:rsidRPr="034CAAC7">
        <w:rPr>
          <w:rFonts w:eastAsia="Arial" w:cs="Arial"/>
          <w:color w:val="00B050"/>
          <w:lang w:eastAsia="et-EE"/>
        </w:rPr>
        <w:lastRenderedPageBreak/>
        <w:t>--Kustuta eksemplare ja seoseid</w:t>
      </w:r>
    </w:p>
    <w:p w14:paraId="0CC1A8E4" w14:textId="6F755EA2" w:rsidR="003E6954" w:rsidRPr="00045223" w:rsidRDefault="00C951F2" w:rsidP="003E6954">
      <w:pPr>
        <w:numPr>
          <w:ilvl w:val="0"/>
          <w:numId w:val="23"/>
        </w:numPr>
        <w:suppressAutoHyphens w:val="0"/>
        <w:autoSpaceDE w:val="0"/>
        <w:autoSpaceDN w:val="0"/>
        <w:adjustRightInd w:val="0"/>
        <w:rPr>
          <w:rFonts w:eastAsia="Arial" w:cs="Arial"/>
          <w:lang w:eastAsia="et-EE"/>
        </w:rPr>
      </w:pPr>
      <w:r>
        <w:rPr>
          <w:rFonts w:eastAsia="Arial" w:cs="Arial"/>
          <w:lang w:eastAsia="et-EE"/>
        </w:rPr>
        <w:t>Zanr_Raamat eksemplar zr, mis on seotud z</w:t>
      </w:r>
      <w:r w:rsidR="003E6954">
        <w:rPr>
          <w:rFonts w:eastAsia="Arial" w:cs="Arial"/>
          <w:lang w:eastAsia="et-EE"/>
        </w:rPr>
        <w:t xml:space="preserve">-ga ja mis on seotud </w:t>
      </w:r>
      <w:r>
        <w:rPr>
          <w:rFonts w:eastAsia="Arial" w:cs="Arial"/>
          <w:lang w:eastAsia="et-EE"/>
        </w:rPr>
        <w:t>r</w:t>
      </w:r>
      <w:r w:rsidR="003E6954" w:rsidRPr="034CAAC7">
        <w:rPr>
          <w:rFonts w:eastAsia="Arial" w:cs="Arial"/>
          <w:lang w:eastAsia="et-EE"/>
        </w:rPr>
        <w:t>-ga, on koos oma seostega kustutatud</w:t>
      </w:r>
    </w:p>
    <w:p w14:paraId="3EBB7B80" w14:textId="31B217FE" w:rsidR="003E6954" w:rsidRDefault="003E6954" w:rsidP="00362D60">
      <w:pPr>
        <w:rPr>
          <w:rFonts w:eastAsia="Arial" w:cs="Arial"/>
          <w:lang w:eastAsia="et-EE"/>
        </w:rPr>
      </w:pPr>
      <w:r w:rsidRPr="034CAAC7">
        <w:rPr>
          <w:rFonts w:eastAsia="Arial" w:cs="Arial"/>
          <w:b/>
          <w:bCs/>
          <w:lang w:eastAsia="et-EE"/>
        </w:rPr>
        <w:t>Kasutus kasutusjuhtude poolt</w:t>
      </w:r>
      <w:r w:rsidRPr="034CAAC7">
        <w:rPr>
          <w:rFonts w:eastAsia="Arial" w:cs="Arial"/>
          <w:lang w:eastAsia="et-EE"/>
        </w:rPr>
        <w:t xml:space="preserve">: Registreeri </w:t>
      </w:r>
      <w:r w:rsidR="00261105">
        <w:rPr>
          <w:rFonts w:eastAsia="Arial" w:cs="Arial"/>
          <w:lang w:eastAsia="et-EE"/>
        </w:rPr>
        <w:t>raamat</w:t>
      </w:r>
      <w:r w:rsidRPr="034CAAC7">
        <w:rPr>
          <w:rFonts w:eastAsia="Arial" w:cs="Arial"/>
          <w:lang w:eastAsia="et-EE"/>
        </w:rPr>
        <w:t xml:space="preserve">, Muuda </w:t>
      </w:r>
      <w:r w:rsidR="00261105">
        <w:rPr>
          <w:rFonts w:eastAsia="Arial" w:cs="Arial"/>
          <w:lang w:eastAsia="et-EE"/>
        </w:rPr>
        <w:t>raamatu</w:t>
      </w:r>
      <w:r w:rsidRPr="034CAAC7">
        <w:rPr>
          <w:rFonts w:eastAsia="Arial" w:cs="Arial"/>
          <w:lang w:eastAsia="et-EE"/>
        </w:rPr>
        <w:t xml:space="preserve"> andmeid</w:t>
      </w:r>
    </w:p>
    <w:p w14:paraId="360BFAA0" w14:textId="77777777" w:rsidR="00F97878" w:rsidRDefault="00F97878" w:rsidP="00782361">
      <w:pPr>
        <w:suppressAutoHyphens w:val="0"/>
        <w:autoSpaceDE w:val="0"/>
        <w:autoSpaceDN w:val="0"/>
        <w:adjustRightInd w:val="0"/>
        <w:rPr>
          <w:rFonts w:eastAsia="Arial" w:cs="Arial"/>
          <w:lang w:eastAsia="et-EE"/>
        </w:rPr>
      </w:pPr>
    </w:p>
    <w:p w14:paraId="5D68B020" w14:textId="001FA7BB" w:rsidR="00B16AF5" w:rsidRPr="00B50CDD" w:rsidRDefault="00B16AF5" w:rsidP="00B16AF5">
      <w:pPr>
        <w:suppressAutoHyphens w:val="0"/>
        <w:autoSpaceDE w:val="0"/>
        <w:autoSpaceDN w:val="0"/>
        <w:adjustRightInd w:val="0"/>
        <w:rPr>
          <w:rFonts w:eastAsia="Arial" w:cs="Arial"/>
          <w:b/>
          <w:bCs/>
          <w:lang w:eastAsia="et-EE"/>
        </w:rPr>
      </w:pPr>
      <w:r>
        <w:rPr>
          <w:rFonts w:eastAsia="Arial" w:cs="Arial"/>
          <w:b/>
          <w:bCs/>
          <w:color w:val="0070C0"/>
          <w:lang w:eastAsia="et-EE"/>
        </w:rPr>
        <w:t>OP</w:t>
      </w:r>
      <w:r w:rsidR="00A6471C">
        <w:rPr>
          <w:rFonts w:eastAsia="Arial" w:cs="Arial"/>
          <w:b/>
          <w:bCs/>
          <w:color w:val="0070C0"/>
          <w:lang w:eastAsia="et-EE"/>
        </w:rPr>
        <w:t>15</w:t>
      </w:r>
      <w:r w:rsidRPr="034CAAC7">
        <w:rPr>
          <w:rFonts w:eastAsia="Arial" w:cs="Arial"/>
          <w:b/>
          <w:bCs/>
          <w:lang w:eastAsia="et-EE"/>
        </w:rPr>
        <w:t xml:space="preserve"> Lisa </w:t>
      </w:r>
      <w:r w:rsidR="00646113">
        <w:rPr>
          <w:rFonts w:eastAsia="Arial" w:cs="Arial"/>
          <w:b/>
          <w:bCs/>
          <w:lang w:eastAsia="et-EE"/>
        </w:rPr>
        <w:t xml:space="preserve">raamatule </w:t>
      </w:r>
      <w:r>
        <w:rPr>
          <w:rFonts w:eastAsia="Arial" w:cs="Arial"/>
          <w:b/>
          <w:bCs/>
          <w:lang w:eastAsia="et-EE"/>
        </w:rPr>
        <w:t>keel</w:t>
      </w:r>
      <w:r w:rsidRPr="034CAAC7">
        <w:rPr>
          <w:rFonts w:eastAsia="Arial" w:cs="Arial"/>
          <w:b/>
          <w:bCs/>
          <w:lang w:eastAsia="et-EE"/>
        </w:rPr>
        <w:t xml:space="preserve"> (p_kauba_kood</w:t>
      </w:r>
      <w:r>
        <w:rPr>
          <w:rFonts w:eastAsia="Arial" w:cs="Arial"/>
          <w:b/>
          <w:bCs/>
          <w:lang w:eastAsia="et-EE"/>
        </w:rPr>
        <w:t>,</w:t>
      </w:r>
      <w:r w:rsidRPr="00782361">
        <w:rPr>
          <w:rFonts w:eastAsia="Arial" w:cs="Arial"/>
          <w:b/>
          <w:bCs/>
          <w:lang w:eastAsia="et-EE"/>
        </w:rPr>
        <w:t xml:space="preserve"> </w:t>
      </w:r>
      <w:r w:rsidRPr="00B16AF5">
        <w:rPr>
          <w:rFonts w:eastAsia="Arial" w:cs="Arial"/>
          <w:b/>
          <w:bCs/>
          <w:lang w:eastAsia="et-EE"/>
        </w:rPr>
        <w:t xml:space="preserve">keele </w:t>
      </w:r>
      <w:r>
        <w:rPr>
          <w:rFonts w:eastAsia="Arial" w:cs="Arial"/>
          <w:b/>
          <w:bCs/>
          <w:lang w:eastAsia="et-EE"/>
        </w:rPr>
        <w:t>identifikaator</w:t>
      </w:r>
      <w:r w:rsidRPr="034CAAC7">
        <w:rPr>
          <w:rFonts w:eastAsia="Arial" w:cs="Arial"/>
          <w:b/>
          <w:bCs/>
          <w:lang w:eastAsia="et-EE"/>
        </w:rPr>
        <w:t>)</w:t>
      </w:r>
    </w:p>
    <w:p w14:paraId="1439A294" w14:textId="77777777" w:rsidR="00B16AF5" w:rsidRPr="00045223" w:rsidRDefault="00B16AF5" w:rsidP="00B16AF5">
      <w:pPr>
        <w:suppressAutoHyphens w:val="0"/>
        <w:autoSpaceDE w:val="0"/>
        <w:autoSpaceDN w:val="0"/>
        <w:adjustRightInd w:val="0"/>
        <w:rPr>
          <w:rFonts w:eastAsia="Arial" w:cs="Arial"/>
          <w:lang w:eastAsia="et-EE"/>
        </w:rPr>
      </w:pPr>
      <w:r w:rsidRPr="034CAAC7">
        <w:rPr>
          <w:rFonts w:eastAsia="Arial" w:cs="Arial"/>
          <w:b/>
          <w:bCs/>
          <w:lang w:eastAsia="et-EE"/>
        </w:rPr>
        <w:t>Eeltingimused</w:t>
      </w:r>
      <w:r w:rsidRPr="034CAAC7">
        <w:rPr>
          <w:rFonts w:eastAsia="Arial" w:cs="Arial"/>
          <w:lang w:eastAsia="et-EE"/>
        </w:rPr>
        <w:t>:</w:t>
      </w:r>
    </w:p>
    <w:p w14:paraId="21A40A63" w14:textId="60AE21B0" w:rsidR="00B16AF5" w:rsidRDefault="00B16AF5" w:rsidP="00B16AF5">
      <w:pPr>
        <w:numPr>
          <w:ilvl w:val="0"/>
          <w:numId w:val="22"/>
        </w:numPr>
        <w:suppressAutoHyphens w:val="0"/>
        <w:autoSpaceDE w:val="0"/>
        <w:autoSpaceDN w:val="0"/>
        <w:adjustRightInd w:val="0"/>
        <w:rPr>
          <w:rFonts w:eastAsia="Arial" w:cs="Arial"/>
          <w:lang w:eastAsia="et-EE"/>
        </w:rPr>
      </w:pPr>
      <w:r>
        <w:rPr>
          <w:rFonts w:eastAsia="Arial" w:cs="Arial"/>
          <w:lang w:eastAsia="et-EE"/>
        </w:rPr>
        <w:t>Kaubaeksemplar k</w:t>
      </w:r>
      <w:r w:rsidRPr="034CAAC7">
        <w:rPr>
          <w:rFonts w:eastAsia="Arial" w:cs="Arial"/>
          <w:lang w:eastAsia="et-EE"/>
        </w:rPr>
        <w:t xml:space="preserve"> (kauba_kood=p_kauba_kood) on registreeritud </w:t>
      </w:r>
    </w:p>
    <w:p w14:paraId="134F4637" w14:textId="23E9675F" w:rsidR="004D3891" w:rsidRPr="004D3891" w:rsidRDefault="004D3891" w:rsidP="004D3891">
      <w:pPr>
        <w:numPr>
          <w:ilvl w:val="0"/>
          <w:numId w:val="22"/>
        </w:numPr>
        <w:suppressAutoHyphens w:val="0"/>
        <w:autoSpaceDE w:val="0"/>
        <w:autoSpaceDN w:val="0"/>
        <w:adjustRightInd w:val="0"/>
        <w:rPr>
          <w:rFonts w:eastAsia="Arial" w:cs="Arial"/>
          <w:lang w:eastAsia="et-EE"/>
        </w:rPr>
      </w:pPr>
      <w:r>
        <w:rPr>
          <w:rFonts w:eastAsia="Arial" w:cs="Arial"/>
          <w:lang w:eastAsia="et-EE"/>
        </w:rPr>
        <w:t>Raamatueksemplar r</w:t>
      </w:r>
      <w:r w:rsidRPr="034CAAC7">
        <w:rPr>
          <w:rFonts w:eastAsia="Arial" w:cs="Arial"/>
          <w:lang w:eastAsia="et-EE"/>
        </w:rPr>
        <w:t xml:space="preserve"> (kauba_kood=p_kauba_kood) </w:t>
      </w:r>
      <w:r>
        <w:rPr>
          <w:rFonts w:eastAsia="Arial" w:cs="Arial"/>
          <w:lang w:eastAsia="et-EE"/>
        </w:rPr>
        <w:t xml:space="preserve"> </w:t>
      </w:r>
      <w:r w:rsidRPr="034CAAC7">
        <w:rPr>
          <w:rFonts w:eastAsia="Arial" w:cs="Arial"/>
          <w:lang w:eastAsia="et-EE"/>
        </w:rPr>
        <w:t>on registreeritud</w:t>
      </w:r>
      <w:r w:rsidRPr="005A033A">
        <w:rPr>
          <w:rFonts w:eastAsia="Arial" w:cs="Arial"/>
          <w:lang w:eastAsia="et-EE"/>
        </w:rPr>
        <w:t xml:space="preserve"> </w:t>
      </w:r>
    </w:p>
    <w:p w14:paraId="2D2F4D89" w14:textId="77777777" w:rsidR="00B16AF5" w:rsidRDefault="00B16AF5" w:rsidP="00B16AF5">
      <w:pPr>
        <w:numPr>
          <w:ilvl w:val="0"/>
          <w:numId w:val="22"/>
        </w:numPr>
        <w:suppressAutoHyphens w:val="0"/>
        <w:autoSpaceDE w:val="0"/>
        <w:autoSpaceDN w:val="0"/>
        <w:adjustRightInd w:val="0"/>
        <w:rPr>
          <w:rFonts w:eastAsia="Arial" w:cs="Arial"/>
          <w:lang w:eastAsia="et-EE"/>
        </w:rPr>
      </w:pPr>
      <w:r>
        <w:rPr>
          <w:rFonts w:eastAsia="Arial" w:cs="Arial"/>
          <w:lang w:eastAsia="et-EE"/>
        </w:rPr>
        <w:t>Keele eksemplar ke (keele identifikaator) on registreeritud</w:t>
      </w:r>
    </w:p>
    <w:p w14:paraId="06A6D70F" w14:textId="77777777" w:rsidR="00E279C6" w:rsidRDefault="00B16AF5" w:rsidP="00B16AF5">
      <w:pPr>
        <w:numPr>
          <w:ilvl w:val="0"/>
          <w:numId w:val="21"/>
        </w:numPr>
        <w:suppressAutoHyphens w:val="0"/>
        <w:autoSpaceDE w:val="0"/>
        <w:autoSpaceDN w:val="0"/>
        <w:adjustRightInd w:val="0"/>
        <w:rPr>
          <w:rFonts w:eastAsia="Arial" w:cs="Arial"/>
          <w:lang w:eastAsia="et-EE"/>
        </w:rPr>
      </w:pPr>
      <w:r>
        <w:rPr>
          <w:rFonts w:eastAsia="Arial" w:cs="Arial"/>
          <w:lang w:eastAsia="et-EE"/>
        </w:rPr>
        <w:t>k</w:t>
      </w:r>
      <w:r w:rsidRPr="034CAAC7">
        <w:rPr>
          <w:rFonts w:eastAsia="Arial" w:cs="Arial"/>
          <w:lang w:eastAsia="et-EE"/>
        </w:rPr>
        <w:t xml:space="preserve"> on seotud ka</w:t>
      </w:r>
      <w:r>
        <w:rPr>
          <w:rFonts w:eastAsia="Arial" w:cs="Arial"/>
          <w:lang w:eastAsia="et-EE"/>
        </w:rPr>
        <w:t>uba_seisundi_liik eksemplariga k</w:t>
      </w:r>
      <w:r w:rsidRPr="034CAAC7">
        <w:rPr>
          <w:rFonts w:eastAsia="Arial" w:cs="Arial"/>
          <w:lang w:eastAsia="et-EE"/>
        </w:rPr>
        <w:t>sl (nimetus="Ootel") või (nimetus="Mitteaktiivne")</w:t>
      </w:r>
    </w:p>
    <w:p w14:paraId="68CD866D" w14:textId="13FDB21E" w:rsidR="00B16AF5" w:rsidRPr="00E279C6" w:rsidRDefault="00B16AF5" w:rsidP="00E279C6">
      <w:pPr>
        <w:suppressAutoHyphens w:val="0"/>
        <w:autoSpaceDE w:val="0"/>
        <w:autoSpaceDN w:val="0"/>
        <w:adjustRightInd w:val="0"/>
        <w:rPr>
          <w:rFonts w:eastAsia="Arial" w:cs="Arial"/>
          <w:lang w:eastAsia="et-EE"/>
        </w:rPr>
      </w:pPr>
      <w:r w:rsidRPr="00E279C6">
        <w:rPr>
          <w:rFonts w:eastAsia="Arial" w:cs="Arial"/>
          <w:b/>
          <w:bCs/>
          <w:lang w:eastAsia="et-EE"/>
        </w:rPr>
        <w:t>Järeltingimused</w:t>
      </w:r>
      <w:r w:rsidRPr="00E279C6">
        <w:rPr>
          <w:rFonts w:eastAsia="Arial" w:cs="Arial"/>
          <w:lang w:eastAsia="et-EE"/>
        </w:rPr>
        <w:t>:</w:t>
      </w:r>
    </w:p>
    <w:p w14:paraId="2FAAED19" w14:textId="77777777" w:rsidR="00B16AF5" w:rsidRPr="00E91213" w:rsidRDefault="00B16AF5" w:rsidP="00B16AF5">
      <w:pPr>
        <w:suppressAutoHyphens w:val="0"/>
        <w:autoSpaceDE w:val="0"/>
        <w:autoSpaceDN w:val="0"/>
        <w:adjustRightInd w:val="0"/>
        <w:rPr>
          <w:rFonts w:eastAsia="Arial" w:cs="Arial"/>
          <w:color w:val="00B050"/>
          <w:lang w:eastAsia="et-EE"/>
        </w:rPr>
      </w:pPr>
      <w:r w:rsidRPr="034CAAC7">
        <w:rPr>
          <w:rFonts w:eastAsia="Arial" w:cs="Arial"/>
          <w:color w:val="00B050"/>
          <w:lang w:eastAsia="et-EE"/>
        </w:rPr>
        <w:t>--Loo eksemplare</w:t>
      </w:r>
    </w:p>
    <w:p w14:paraId="4B56A854" w14:textId="22AA3F4E" w:rsidR="00B16AF5" w:rsidRDefault="00B16AF5" w:rsidP="00B16AF5">
      <w:pPr>
        <w:numPr>
          <w:ilvl w:val="0"/>
          <w:numId w:val="23"/>
        </w:numPr>
        <w:suppressAutoHyphens w:val="0"/>
        <w:autoSpaceDE w:val="0"/>
        <w:autoSpaceDN w:val="0"/>
        <w:adjustRightInd w:val="0"/>
        <w:rPr>
          <w:rFonts w:eastAsia="Arial" w:cs="Arial"/>
          <w:lang w:eastAsia="et-EE"/>
        </w:rPr>
      </w:pPr>
      <w:r>
        <w:rPr>
          <w:rFonts w:eastAsia="Arial" w:cs="Arial"/>
          <w:lang w:eastAsia="et-EE"/>
        </w:rPr>
        <w:t xml:space="preserve">Keel_Raamat eksemplar </w:t>
      </w:r>
      <w:r w:rsidR="00800420">
        <w:rPr>
          <w:rFonts w:eastAsia="Arial" w:cs="Arial"/>
          <w:lang w:eastAsia="et-EE"/>
        </w:rPr>
        <w:t>kr</w:t>
      </w:r>
      <w:r w:rsidRPr="034CAAC7">
        <w:rPr>
          <w:rFonts w:eastAsia="Arial" w:cs="Arial"/>
          <w:lang w:eastAsia="et-EE"/>
        </w:rPr>
        <w:t xml:space="preserve"> on registreeritud</w:t>
      </w:r>
    </w:p>
    <w:p w14:paraId="3620892B" w14:textId="5CA30991" w:rsidR="00B16AF5" w:rsidRPr="001A17BF" w:rsidRDefault="00B16AF5" w:rsidP="001A17BF">
      <w:pPr>
        <w:suppressAutoHyphens w:val="0"/>
        <w:autoSpaceDE w:val="0"/>
        <w:autoSpaceDN w:val="0"/>
        <w:adjustRightInd w:val="0"/>
        <w:rPr>
          <w:rFonts w:eastAsia="Arial" w:cs="Arial"/>
          <w:color w:val="00B050"/>
          <w:lang w:eastAsia="et-EE"/>
        </w:rPr>
      </w:pPr>
      <w:r>
        <w:rPr>
          <w:rFonts w:eastAsia="Arial" w:cs="Arial"/>
          <w:color w:val="00B050"/>
          <w:lang w:eastAsia="et-EE"/>
        </w:rPr>
        <w:t>--Loo se</w:t>
      </w:r>
      <w:r w:rsidRPr="034CAAC7">
        <w:rPr>
          <w:rFonts w:eastAsia="Arial" w:cs="Arial"/>
          <w:color w:val="00B050"/>
          <w:lang w:eastAsia="et-EE"/>
        </w:rPr>
        <w:t>oseid</w:t>
      </w:r>
    </w:p>
    <w:p w14:paraId="193AFB42" w14:textId="2059301B" w:rsidR="00B16AF5" w:rsidRDefault="00E279C6" w:rsidP="00B16AF5">
      <w:pPr>
        <w:numPr>
          <w:ilvl w:val="0"/>
          <w:numId w:val="23"/>
        </w:numPr>
        <w:suppressAutoHyphens w:val="0"/>
        <w:autoSpaceDE w:val="0"/>
        <w:autoSpaceDN w:val="0"/>
        <w:adjustRightInd w:val="0"/>
        <w:rPr>
          <w:rFonts w:eastAsia="Arial" w:cs="Arial"/>
          <w:lang w:eastAsia="et-EE"/>
        </w:rPr>
      </w:pPr>
      <w:r>
        <w:rPr>
          <w:rFonts w:eastAsia="Arial" w:cs="Arial"/>
          <w:lang w:eastAsia="et-EE"/>
        </w:rPr>
        <w:t>ke</w:t>
      </w:r>
      <w:r w:rsidR="00B16AF5">
        <w:rPr>
          <w:rFonts w:eastAsia="Arial" w:cs="Arial"/>
          <w:lang w:eastAsia="et-EE"/>
        </w:rPr>
        <w:t xml:space="preserve"> ja </w:t>
      </w:r>
      <w:r w:rsidR="00800420">
        <w:rPr>
          <w:rFonts w:eastAsia="Arial" w:cs="Arial"/>
          <w:lang w:eastAsia="et-EE"/>
        </w:rPr>
        <w:t>kr</w:t>
      </w:r>
      <w:r w:rsidR="00B16AF5" w:rsidRPr="034CAAC7">
        <w:rPr>
          <w:rFonts w:eastAsia="Arial" w:cs="Arial"/>
          <w:lang w:eastAsia="et-EE"/>
        </w:rPr>
        <w:t xml:space="preserve"> seos on registreeritud</w:t>
      </w:r>
    </w:p>
    <w:p w14:paraId="2759F761" w14:textId="0EDAA2F9" w:rsidR="004D3891" w:rsidRPr="00045223" w:rsidRDefault="004D3891" w:rsidP="00B16AF5">
      <w:pPr>
        <w:numPr>
          <w:ilvl w:val="0"/>
          <w:numId w:val="23"/>
        </w:numPr>
        <w:suppressAutoHyphens w:val="0"/>
        <w:autoSpaceDE w:val="0"/>
        <w:autoSpaceDN w:val="0"/>
        <w:adjustRightInd w:val="0"/>
        <w:rPr>
          <w:rFonts w:eastAsia="Arial" w:cs="Arial"/>
          <w:lang w:eastAsia="et-EE"/>
        </w:rPr>
      </w:pPr>
      <w:r>
        <w:rPr>
          <w:rFonts w:eastAsia="Arial" w:cs="Arial"/>
          <w:lang w:eastAsia="et-EE"/>
        </w:rPr>
        <w:t>r ja kr seos on registreeritud</w:t>
      </w:r>
    </w:p>
    <w:p w14:paraId="06C5D524" w14:textId="261DCE01" w:rsidR="00B16AF5" w:rsidRDefault="00B16AF5" w:rsidP="00B16AF5">
      <w:pPr>
        <w:suppressAutoHyphens w:val="0"/>
        <w:autoSpaceDE w:val="0"/>
        <w:autoSpaceDN w:val="0"/>
        <w:adjustRightInd w:val="0"/>
        <w:rPr>
          <w:rFonts w:eastAsia="Arial" w:cs="Arial"/>
          <w:lang w:eastAsia="et-EE"/>
        </w:rPr>
      </w:pPr>
      <w:r w:rsidRPr="034CAAC7">
        <w:rPr>
          <w:rFonts w:eastAsia="Arial" w:cs="Arial"/>
          <w:b/>
          <w:bCs/>
          <w:lang w:eastAsia="et-EE"/>
        </w:rPr>
        <w:t>Kasutus kasutusjuhtude poolt</w:t>
      </w:r>
      <w:r>
        <w:rPr>
          <w:rFonts w:eastAsia="Arial" w:cs="Arial"/>
          <w:lang w:eastAsia="et-EE"/>
        </w:rPr>
        <w:t xml:space="preserve">: Registreeri </w:t>
      </w:r>
      <w:r w:rsidR="00261105">
        <w:rPr>
          <w:rFonts w:eastAsia="Arial" w:cs="Arial"/>
          <w:lang w:eastAsia="et-EE"/>
        </w:rPr>
        <w:t>raamat</w:t>
      </w:r>
      <w:r>
        <w:rPr>
          <w:rFonts w:eastAsia="Arial" w:cs="Arial"/>
          <w:lang w:eastAsia="et-EE"/>
        </w:rPr>
        <w:t xml:space="preserve">, Muuda </w:t>
      </w:r>
      <w:r w:rsidR="00261105">
        <w:rPr>
          <w:rFonts w:eastAsia="Arial" w:cs="Arial"/>
          <w:lang w:eastAsia="et-EE"/>
        </w:rPr>
        <w:t>raamatu</w:t>
      </w:r>
      <w:r w:rsidRPr="034CAAC7">
        <w:rPr>
          <w:rFonts w:eastAsia="Arial" w:cs="Arial"/>
          <w:lang w:eastAsia="et-EE"/>
        </w:rPr>
        <w:t xml:space="preserve"> andmeid</w:t>
      </w:r>
    </w:p>
    <w:p w14:paraId="5EBF9D8E" w14:textId="64DF9D39" w:rsidR="003E6954" w:rsidRDefault="003E6954" w:rsidP="00B16AF5">
      <w:pPr>
        <w:suppressAutoHyphens w:val="0"/>
        <w:autoSpaceDE w:val="0"/>
        <w:autoSpaceDN w:val="0"/>
        <w:adjustRightInd w:val="0"/>
        <w:rPr>
          <w:rFonts w:eastAsia="Arial" w:cs="Arial"/>
          <w:lang w:eastAsia="et-EE"/>
        </w:rPr>
      </w:pPr>
    </w:p>
    <w:p w14:paraId="362097E1" w14:textId="7009E459" w:rsidR="003E6954" w:rsidRPr="00B50CDD" w:rsidRDefault="00A6471C" w:rsidP="003E6954">
      <w:pPr>
        <w:suppressAutoHyphens w:val="0"/>
        <w:autoSpaceDE w:val="0"/>
        <w:autoSpaceDN w:val="0"/>
        <w:adjustRightInd w:val="0"/>
        <w:rPr>
          <w:rFonts w:eastAsia="Arial" w:cs="Arial"/>
          <w:b/>
          <w:bCs/>
          <w:lang w:eastAsia="et-EE"/>
        </w:rPr>
      </w:pPr>
      <w:r>
        <w:rPr>
          <w:rFonts w:eastAsia="Arial" w:cs="Arial"/>
          <w:b/>
          <w:bCs/>
          <w:color w:val="0070C0"/>
          <w:lang w:eastAsia="et-EE"/>
        </w:rPr>
        <w:t>OP16</w:t>
      </w:r>
      <w:r w:rsidR="003E6954" w:rsidRPr="034CAAC7">
        <w:rPr>
          <w:rFonts w:eastAsia="Arial" w:cs="Arial"/>
          <w:b/>
          <w:bCs/>
          <w:lang w:eastAsia="et-EE"/>
        </w:rPr>
        <w:t xml:space="preserve"> Eemalda </w:t>
      </w:r>
      <w:r w:rsidR="00C951F2">
        <w:rPr>
          <w:rFonts w:eastAsia="Arial" w:cs="Arial"/>
          <w:b/>
          <w:bCs/>
          <w:lang w:eastAsia="et-EE"/>
        </w:rPr>
        <w:t>raamatult keel</w:t>
      </w:r>
      <w:r w:rsidR="003E6954" w:rsidRPr="034CAAC7">
        <w:rPr>
          <w:rFonts w:eastAsia="Arial" w:cs="Arial"/>
          <w:b/>
          <w:bCs/>
          <w:lang w:eastAsia="et-EE"/>
        </w:rPr>
        <w:t xml:space="preserve"> (p_kauba_kood, </w:t>
      </w:r>
      <w:r w:rsidR="00C951F2" w:rsidRPr="00B16AF5">
        <w:rPr>
          <w:rFonts w:eastAsia="Arial" w:cs="Arial"/>
          <w:b/>
          <w:bCs/>
          <w:lang w:eastAsia="et-EE"/>
        </w:rPr>
        <w:t xml:space="preserve">keele </w:t>
      </w:r>
      <w:r w:rsidR="003E6954" w:rsidRPr="034CAAC7">
        <w:rPr>
          <w:rFonts w:eastAsia="Arial" w:cs="Arial"/>
          <w:b/>
          <w:bCs/>
          <w:lang w:eastAsia="et-EE"/>
        </w:rPr>
        <w:t>identifikaator)</w:t>
      </w:r>
    </w:p>
    <w:p w14:paraId="1B6F751F" w14:textId="77777777" w:rsidR="003E6954" w:rsidRPr="00045223" w:rsidRDefault="003E6954" w:rsidP="003E6954">
      <w:pPr>
        <w:suppressAutoHyphens w:val="0"/>
        <w:autoSpaceDE w:val="0"/>
        <w:autoSpaceDN w:val="0"/>
        <w:adjustRightInd w:val="0"/>
        <w:rPr>
          <w:rFonts w:eastAsia="Arial" w:cs="Arial"/>
          <w:lang w:eastAsia="et-EE"/>
        </w:rPr>
      </w:pPr>
      <w:r w:rsidRPr="034CAAC7">
        <w:rPr>
          <w:rFonts w:eastAsia="Arial" w:cs="Arial"/>
          <w:b/>
          <w:bCs/>
          <w:lang w:eastAsia="et-EE"/>
        </w:rPr>
        <w:t>Eeltingimused</w:t>
      </w:r>
      <w:r w:rsidRPr="034CAAC7">
        <w:rPr>
          <w:rFonts w:eastAsia="Arial" w:cs="Arial"/>
          <w:lang w:eastAsia="et-EE"/>
        </w:rPr>
        <w:t>:</w:t>
      </w:r>
    </w:p>
    <w:p w14:paraId="1DECECB2" w14:textId="77777777" w:rsidR="003E6954" w:rsidRDefault="003E6954" w:rsidP="003E6954">
      <w:pPr>
        <w:numPr>
          <w:ilvl w:val="0"/>
          <w:numId w:val="21"/>
        </w:numPr>
        <w:suppressAutoHyphens w:val="0"/>
        <w:autoSpaceDE w:val="0"/>
        <w:autoSpaceDN w:val="0"/>
        <w:adjustRightInd w:val="0"/>
        <w:rPr>
          <w:rFonts w:eastAsia="Arial" w:cs="Arial"/>
          <w:lang w:eastAsia="et-EE"/>
        </w:rPr>
      </w:pPr>
      <w:r>
        <w:rPr>
          <w:rFonts w:eastAsia="Arial" w:cs="Arial"/>
          <w:lang w:eastAsia="et-EE"/>
        </w:rPr>
        <w:t>Kaubaeksemplar k</w:t>
      </w:r>
      <w:r w:rsidRPr="034CAAC7">
        <w:rPr>
          <w:rFonts w:eastAsia="Arial" w:cs="Arial"/>
          <w:lang w:eastAsia="et-EE"/>
        </w:rPr>
        <w:t xml:space="preserve"> (kauba_kood=p_kauba_kood) on registreeritud </w:t>
      </w:r>
    </w:p>
    <w:p w14:paraId="11B639CD" w14:textId="77777777" w:rsidR="00DE28FD" w:rsidRPr="004D3891" w:rsidRDefault="00DE28FD" w:rsidP="00DE28FD">
      <w:pPr>
        <w:numPr>
          <w:ilvl w:val="0"/>
          <w:numId w:val="21"/>
        </w:numPr>
        <w:suppressAutoHyphens w:val="0"/>
        <w:autoSpaceDE w:val="0"/>
        <w:autoSpaceDN w:val="0"/>
        <w:adjustRightInd w:val="0"/>
        <w:rPr>
          <w:rFonts w:eastAsia="Arial" w:cs="Arial"/>
          <w:lang w:eastAsia="et-EE"/>
        </w:rPr>
      </w:pPr>
      <w:r>
        <w:rPr>
          <w:rFonts w:eastAsia="Arial" w:cs="Arial"/>
          <w:lang w:eastAsia="et-EE"/>
        </w:rPr>
        <w:t>Raamatueksemplar r</w:t>
      </w:r>
      <w:r w:rsidRPr="034CAAC7">
        <w:rPr>
          <w:rFonts w:eastAsia="Arial" w:cs="Arial"/>
          <w:lang w:eastAsia="et-EE"/>
        </w:rPr>
        <w:t xml:space="preserve"> (kauba_kood=p_kauba_kood) </w:t>
      </w:r>
      <w:r>
        <w:rPr>
          <w:rFonts w:eastAsia="Arial" w:cs="Arial"/>
          <w:lang w:eastAsia="et-EE"/>
        </w:rPr>
        <w:t xml:space="preserve"> </w:t>
      </w:r>
      <w:r w:rsidRPr="034CAAC7">
        <w:rPr>
          <w:rFonts w:eastAsia="Arial" w:cs="Arial"/>
          <w:lang w:eastAsia="et-EE"/>
        </w:rPr>
        <w:t>on registreeritud</w:t>
      </w:r>
      <w:r w:rsidRPr="005A033A">
        <w:rPr>
          <w:rFonts w:eastAsia="Arial" w:cs="Arial"/>
          <w:lang w:eastAsia="et-EE"/>
        </w:rPr>
        <w:t xml:space="preserve"> </w:t>
      </w:r>
    </w:p>
    <w:p w14:paraId="16D43661" w14:textId="77777777" w:rsidR="00DE28FD" w:rsidRDefault="00DE28FD" w:rsidP="00DE28FD">
      <w:pPr>
        <w:numPr>
          <w:ilvl w:val="0"/>
          <w:numId w:val="21"/>
        </w:numPr>
        <w:suppressAutoHyphens w:val="0"/>
        <w:autoSpaceDE w:val="0"/>
        <w:autoSpaceDN w:val="0"/>
        <w:adjustRightInd w:val="0"/>
        <w:rPr>
          <w:rFonts w:eastAsia="Arial" w:cs="Arial"/>
          <w:lang w:eastAsia="et-EE"/>
        </w:rPr>
      </w:pPr>
      <w:r>
        <w:rPr>
          <w:rFonts w:eastAsia="Arial" w:cs="Arial"/>
          <w:lang w:eastAsia="et-EE"/>
        </w:rPr>
        <w:t>Keele eksemplar ke (keele identifikaator) on registreeritud</w:t>
      </w:r>
    </w:p>
    <w:p w14:paraId="5225B19B" w14:textId="50805EC0" w:rsidR="003E6954" w:rsidRDefault="003E6954" w:rsidP="003E6954">
      <w:pPr>
        <w:numPr>
          <w:ilvl w:val="0"/>
          <w:numId w:val="21"/>
        </w:numPr>
        <w:suppressAutoHyphens w:val="0"/>
        <w:autoSpaceDE w:val="0"/>
        <w:autoSpaceDN w:val="0"/>
        <w:adjustRightInd w:val="0"/>
        <w:rPr>
          <w:rFonts w:eastAsia="Arial" w:cs="Arial"/>
          <w:lang w:eastAsia="et-EE"/>
        </w:rPr>
      </w:pPr>
      <w:r>
        <w:rPr>
          <w:rFonts w:eastAsia="Arial" w:cs="Arial"/>
          <w:lang w:eastAsia="et-EE"/>
        </w:rPr>
        <w:t>k</w:t>
      </w:r>
      <w:r w:rsidRPr="034CAAC7">
        <w:rPr>
          <w:rFonts w:eastAsia="Arial" w:cs="Arial"/>
          <w:lang w:eastAsia="et-EE"/>
        </w:rPr>
        <w:t xml:space="preserve"> on seotud ka</w:t>
      </w:r>
      <w:r>
        <w:rPr>
          <w:rFonts w:eastAsia="Arial" w:cs="Arial"/>
          <w:lang w:eastAsia="et-EE"/>
        </w:rPr>
        <w:t>uba_seisundi_liik eksemplariga k</w:t>
      </w:r>
      <w:r w:rsidRPr="034CAAC7">
        <w:rPr>
          <w:rFonts w:eastAsia="Arial" w:cs="Arial"/>
          <w:lang w:eastAsia="et-EE"/>
        </w:rPr>
        <w:t>sl (nimetus="Ootel") või (nimetus="Mitteaktiivne")</w:t>
      </w:r>
    </w:p>
    <w:p w14:paraId="0B1B6798" w14:textId="77777777" w:rsidR="003E6954" w:rsidRDefault="003E6954" w:rsidP="003E6954">
      <w:pPr>
        <w:suppressAutoHyphens w:val="0"/>
        <w:autoSpaceDE w:val="0"/>
        <w:autoSpaceDN w:val="0"/>
        <w:adjustRightInd w:val="0"/>
        <w:rPr>
          <w:rFonts w:eastAsia="Arial" w:cs="Arial"/>
          <w:lang w:eastAsia="et-EE"/>
        </w:rPr>
      </w:pPr>
      <w:r w:rsidRPr="034CAAC7">
        <w:rPr>
          <w:rFonts w:eastAsia="Arial" w:cs="Arial"/>
          <w:b/>
          <w:bCs/>
          <w:lang w:eastAsia="et-EE"/>
        </w:rPr>
        <w:t>Järeltingimused</w:t>
      </w:r>
      <w:r w:rsidRPr="034CAAC7">
        <w:rPr>
          <w:rFonts w:eastAsia="Arial" w:cs="Arial"/>
          <w:lang w:eastAsia="et-EE"/>
        </w:rPr>
        <w:t>:</w:t>
      </w:r>
    </w:p>
    <w:p w14:paraId="3561F55B" w14:textId="77777777" w:rsidR="003E6954" w:rsidRPr="00E91213" w:rsidRDefault="003E6954" w:rsidP="003E6954">
      <w:pPr>
        <w:suppressAutoHyphens w:val="0"/>
        <w:autoSpaceDE w:val="0"/>
        <w:autoSpaceDN w:val="0"/>
        <w:adjustRightInd w:val="0"/>
        <w:rPr>
          <w:rFonts w:eastAsia="Arial" w:cs="Arial"/>
          <w:color w:val="00B050"/>
          <w:lang w:eastAsia="et-EE"/>
        </w:rPr>
      </w:pPr>
      <w:r w:rsidRPr="034CAAC7">
        <w:rPr>
          <w:rFonts w:eastAsia="Arial" w:cs="Arial"/>
          <w:color w:val="00B050"/>
          <w:lang w:eastAsia="et-EE"/>
        </w:rPr>
        <w:t>--Kustuta eksemplare ja seoseid</w:t>
      </w:r>
    </w:p>
    <w:p w14:paraId="0A0E744F" w14:textId="21AA01DD" w:rsidR="003E6954" w:rsidRPr="00045223" w:rsidRDefault="009A230D" w:rsidP="003E6954">
      <w:pPr>
        <w:numPr>
          <w:ilvl w:val="0"/>
          <w:numId w:val="23"/>
        </w:numPr>
        <w:suppressAutoHyphens w:val="0"/>
        <w:autoSpaceDE w:val="0"/>
        <w:autoSpaceDN w:val="0"/>
        <w:adjustRightInd w:val="0"/>
        <w:rPr>
          <w:rFonts w:eastAsia="Arial" w:cs="Arial"/>
          <w:lang w:eastAsia="et-EE"/>
        </w:rPr>
      </w:pPr>
      <w:r>
        <w:rPr>
          <w:rFonts w:eastAsia="Arial" w:cs="Arial"/>
          <w:lang w:eastAsia="et-EE"/>
        </w:rPr>
        <w:t>Keel_Raamat eksemplar kr</w:t>
      </w:r>
      <w:r w:rsidR="003E6954">
        <w:rPr>
          <w:rFonts w:eastAsia="Arial" w:cs="Arial"/>
          <w:lang w:eastAsia="et-EE"/>
        </w:rPr>
        <w:t xml:space="preserve">, mis on seotud k-ga ja mis on seotud </w:t>
      </w:r>
      <w:r>
        <w:rPr>
          <w:rFonts w:eastAsia="Arial" w:cs="Arial"/>
          <w:lang w:eastAsia="et-EE"/>
        </w:rPr>
        <w:t>r</w:t>
      </w:r>
      <w:r w:rsidR="003E6954" w:rsidRPr="034CAAC7">
        <w:rPr>
          <w:rFonts w:eastAsia="Arial" w:cs="Arial"/>
          <w:lang w:eastAsia="et-EE"/>
        </w:rPr>
        <w:t>-ga, on koos oma seostega kustutatud</w:t>
      </w:r>
    </w:p>
    <w:p w14:paraId="6790C2C7" w14:textId="0BEA4A91" w:rsidR="003E6954" w:rsidRDefault="003E6954" w:rsidP="003E6954">
      <w:pPr>
        <w:rPr>
          <w:rFonts w:eastAsia="Arial" w:cs="Arial"/>
          <w:lang w:eastAsia="et-EE"/>
        </w:rPr>
      </w:pPr>
      <w:r w:rsidRPr="034CAAC7">
        <w:rPr>
          <w:rFonts w:eastAsia="Arial" w:cs="Arial"/>
          <w:b/>
          <w:bCs/>
          <w:lang w:eastAsia="et-EE"/>
        </w:rPr>
        <w:t>Kasutus kasutusjuhtude poolt</w:t>
      </w:r>
      <w:r w:rsidRPr="034CAAC7">
        <w:rPr>
          <w:rFonts w:eastAsia="Arial" w:cs="Arial"/>
          <w:lang w:eastAsia="et-EE"/>
        </w:rPr>
        <w:t xml:space="preserve">: Registreeri </w:t>
      </w:r>
      <w:r w:rsidR="00261105">
        <w:rPr>
          <w:rFonts w:eastAsia="Arial" w:cs="Arial"/>
          <w:lang w:eastAsia="et-EE"/>
        </w:rPr>
        <w:t>raamat</w:t>
      </w:r>
      <w:r w:rsidRPr="034CAAC7">
        <w:rPr>
          <w:rFonts w:eastAsia="Arial" w:cs="Arial"/>
          <w:lang w:eastAsia="et-EE"/>
        </w:rPr>
        <w:t xml:space="preserve">, Muuda </w:t>
      </w:r>
      <w:r w:rsidR="00261105">
        <w:rPr>
          <w:rFonts w:eastAsia="Arial" w:cs="Arial"/>
          <w:lang w:eastAsia="et-EE"/>
        </w:rPr>
        <w:t>raamatu</w:t>
      </w:r>
      <w:r w:rsidRPr="034CAAC7">
        <w:rPr>
          <w:rFonts w:eastAsia="Arial" w:cs="Arial"/>
          <w:lang w:eastAsia="et-EE"/>
        </w:rPr>
        <w:t xml:space="preserve"> andmeid</w:t>
      </w:r>
    </w:p>
    <w:p w14:paraId="36C3768F" w14:textId="55310727" w:rsidR="00324202" w:rsidRPr="009307D1" w:rsidRDefault="005B0268">
      <w:pPr>
        <w:rPr>
          <w:rFonts w:cs="Arial"/>
          <w:b/>
          <w:u w:val="single"/>
        </w:rPr>
      </w:pPr>
      <w:r>
        <w:rPr>
          <w:rFonts w:cs="Arial"/>
          <w:b/>
          <w:u w:val="single"/>
        </w:rPr>
        <w:br w:type="page"/>
      </w:r>
    </w:p>
    <w:p w14:paraId="03A8141C" w14:textId="77777777" w:rsidR="000277D6" w:rsidRPr="009307D1" w:rsidRDefault="000277D6" w:rsidP="034CAAC7">
      <w:pPr>
        <w:pStyle w:val="Pealkiri3"/>
        <w:rPr>
          <w:rFonts w:eastAsia="Arial" w:cs="Arial"/>
        </w:rPr>
      </w:pPr>
      <w:bookmarkStart w:id="76" w:name="_Toc50447316"/>
      <w:bookmarkStart w:id="77" w:name="_Toc473482718"/>
      <w:r w:rsidRPr="034CAAC7">
        <w:rPr>
          <w:rFonts w:eastAsia="Arial" w:cs="Arial"/>
        </w:rPr>
        <w:lastRenderedPageBreak/>
        <w:t>Registri põhiobjekti seisund</w:t>
      </w:r>
      <w:bookmarkStart w:id="78" w:name="z_Olekudiagramm"/>
      <w:bookmarkEnd w:id="78"/>
      <w:r w:rsidRPr="034CAAC7">
        <w:rPr>
          <w:rFonts w:eastAsia="Arial" w:cs="Arial"/>
        </w:rPr>
        <w:t>idiagramm</w:t>
      </w:r>
      <w:bookmarkEnd w:id="76"/>
      <w:bookmarkEnd w:id="77"/>
    </w:p>
    <w:p w14:paraId="62182693" w14:textId="77777777" w:rsidR="000277D6" w:rsidRDefault="000277D6">
      <w:pPr>
        <w:rPr>
          <w:rFonts w:cs="Arial"/>
          <w:b/>
        </w:rPr>
      </w:pPr>
    </w:p>
    <w:p w14:paraId="538CBC47" w14:textId="5F9A7172" w:rsidR="005B0268" w:rsidRDefault="00CC4C1A" w:rsidP="034CAAC7">
      <w:pPr>
        <w:jc w:val="both"/>
        <w:rPr>
          <w:i/>
          <w:iCs/>
        </w:rPr>
      </w:pPr>
      <w:r>
        <w:fldChar w:fldCharType="begin"/>
      </w:r>
      <w:r>
        <w:instrText xml:space="preserve"> REF _Ref463175824 \h  \* MERGEFORMAT </w:instrText>
      </w:r>
      <w:r>
        <w:fldChar w:fldCharType="separate"/>
      </w:r>
      <w:r>
        <w:t xml:space="preserve">Joonis </w:t>
      </w:r>
      <w:r>
        <w:rPr>
          <w:noProof/>
        </w:rPr>
        <w:t>5</w:t>
      </w:r>
      <w:r>
        <w:fldChar w:fldCharType="end"/>
      </w:r>
      <w:r>
        <w:t xml:space="preserve"> esitab seisundidiagrammi, mis kirjeldab r</w:t>
      </w:r>
      <w:r w:rsidR="0023185A">
        <w:t>egistri põhiobjekt</w:t>
      </w:r>
      <w:r>
        <w:t>i</w:t>
      </w:r>
      <w:r w:rsidR="0023185A">
        <w:t xml:space="preserve"> </w:t>
      </w:r>
      <w:r w:rsidR="00A4035B">
        <w:t>kaupade</w:t>
      </w:r>
      <w:r w:rsidRPr="25D91C1E">
        <w:t xml:space="preserve"> kõikvõimalikke elutsükleid</w:t>
      </w:r>
      <w:r w:rsidR="0023185A" w:rsidRPr="034CAAC7">
        <w:rPr>
          <w:i/>
          <w:iCs/>
        </w:rPr>
        <w:t>.</w:t>
      </w:r>
    </w:p>
    <w:p w14:paraId="42FF156E" w14:textId="77777777" w:rsidR="00971636" w:rsidRDefault="00971636" w:rsidP="034CAAC7">
      <w:pPr>
        <w:jc w:val="both"/>
        <w:rPr>
          <w:i/>
          <w:iCs/>
        </w:rPr>
      </w:pPr>
    </w:p>
    <w:p w14:paraId="35C8E388" w14:textId="59BA7A44" w:rsidR="00CC4C1A" w:rsidRPr="00565081" w:rsidRDefault="000F09B3" w:rsidP="00565081">
      <w:pPr>
        <w:rPr>
          <w:iCs/>
        </w:rPr>
      </w:pPr>
      <w:r w:rsidRPr="000F09B3">
        <w:rPr>
          <w:iCs/>
          <w:noProof/>
          <w:lang w:val="en-US" w:eastAsia="en-US"/>
        </w:rPr>
        <w:drawing>
          <wp:inline distT="0" distB="0" distL="0" distR="0" wp14:anchorId="7106326D" wp14:editId="028E68BA">
            <wp:extent cx="5607685" cy="4733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7685" cy="4733405"/>
                    </a:xfrm>
                    <a:prstGeom prst="rect">
                      <a:avLst/>
                    </a:prstGeom>
                    <a:noFill/>
                    <a:ln>
                      <a:noFill/>
                    </a:ln>
                  </pic:spPr>
                </pic:pic>
              </a:graphicData>
            </a:graphic>
          </wp:inline>
        </w:drawing>
      </w:r>
    </w:p>
    <w:p w14:paraId="76CD9B17" w14:textId="04400A93" w:rsidR="00660370" w:rsidRDefault="00CC4C1A" w:rsidP="000C2B8B">
      <w:pPr>
        <w:pStyle w:val="Joonisepealkiri"/>
        <w:rPr>
          <w:i/>
          <w:iCs/>
        </w:rPr>
      </w:pPr>
      <w:bookmarkStart w:id="79" w:name="_Ref463175824"/>
      <w:r>
        <w:t xml:space="preserve">Joonis </w:t>
      </w:r>
      <w:bookmarkEnd w:id="79"/>
      <w:r w:rsidR="000A498D">
        <w:t>11</w:t>
      </w:r>
      <w:r>
        <w:t xml:space="preserve"> </w:t>
      </w:r>
      <w:r w:rsidR="00A4035B">
        <w:t>Kauba</w:t>
      </w:r>
      <w:r w:rsidRPr="00415278">
        <w:t xml:space="preserve"> seisundidiagramm</w:t>
      </w:r>
    </w:p>
    <w:p w14:paraId="48C3B485" w14:textId="77777777" w:rsidR="0023185A" w:rsidRPr="009307D1" w:rsidRDefault="009A468D">
      <w:pPr>
        <w:rPr>
          <w:rFonts w:cs="Arial"/>
          <w:b/>
        </w:rPr>
      </w:pPr>
      <w:r>
        <w:rPr>
          <w:rFonts w:cs="Arial"/>
          <w:b/>
        </w:rPr>
        <w:br w:type="page"/>
      </w:r>
    </w:p>
    <w:p w14:paraId="16F13334" w14:textId="77777777" w:rsidR="000277D6" w:rsidRPr="009307D1" w:rsidRDefault="000277D6" w:rsidP="034CAAC7">
      <w:pPr>
        <w:pStyle w:val="Pealkiri2"/>
        <w:ind w:left="528"/>
        <w:rPr>
          <w:rFonts w:eastAsia="Arial" w:cs="Arial"/>
        </w:rPr>
      </w:pPr>
      <w:bookmarkStart w:id="80" w:name="_Toc50447317"/>
      <w:bookmarkStart w:id="81" w:name="_Toc473482719"/>
      <w:r w:rsidRPr="034CAAC7">
        <w:rPr>
          <w:rFonts w:eastAsia="Arial" w:cs="Arial"/>
        </w:rPr>
        <w:lastRenderedPageBreak/>
        <w:t>CRUD m</w:t>
      </w:r>
      <w:bookmarkStart w:id="82" w:name="z_CRUD"/>
      <w:bookmarkEnd w:id="82"/>
      <w:r w:rsidRPr="034CAAC7">
        <w:rPr>
          <w:rFonts w:eastAsia="Arial" w:cs="Arial"/>
        </w:rPr>
        <w:t>aatriks</w:t>
      </w:r>
      <w:bookmarkEnd w:id="80"/>
      <w:bookmarkEnd w:id="81"/>
    </w:p>
    <w:p w14:paraId="3E46000C" w14:textId="77777777" w:rsidR="00D46281" w:rsidRPr="009307D1" w:rsidRDefault="00D46281" w:rsidP="00D46281"/>
    <w:p w14:paraId="1E7CA201" w14:textId="77777777" w:rsidR="00785B09" w:rsidRPr="009307D1" w:rsidRDefault="00E975BC" w:rsidP="00785B09">
      <w:pPr>
        <w:jc w:val="both"/>
      </w:pPr>
      <w:r>
        <w:fldChar w:fldCharType="begin"/>
      </w:r>
      <w:r>
        <w:instrText xml:space="preserve"> REF _Ref463175920 \h </w:instrText>
      </w:r>
      <w:r>
        <w:fldChar w:fldCharType="separate"/>
      </w:r>
      <w:r w:rsidR="00122B0F">
        <w:t xml:space="preserve">Tabel </w:t>
      </w:r>
      <w:r w:rsidR="00122B0F">
        <w:rPr>
          <w:noProof/>
        </w:rPr>
        <w:t>7</w:t>
      </w:r>
      <w:r>
        <w:fldChar w:fldCharType="end"/>
      </w:r>
      <w:r>
        <w:t xml:space="preserve"> olev </w:t>
      </w:r>
      <w:r w:rsidR="00785B09" w:rsidRPr="009307D1">
        <w:t xml:space="preserve">CRUD maatriks esitatakse </w:t>
      </w:r>
      <w:r w:rsidR="00785B09" w:rsidRPr="034CAAC7">
        <w:rPr>
          <w:i/>
          <w:iCs/>
        </w:rPr>
        <w:t>olemitüüpide</w:t>
      </w:r>
      <w:r w:rsidR="00785B09" w:rsidRPr="009307D1">
        <w:t xml:space="preserve"> ja </w:t>
      </w:r>
      <w:r w:rsidR="00785B09" w:rsidRPr="034CAAC7">
        <w:rPr>
          <w:i/>
          <w:iCs/>
        </w:rPr>
        <w:t>kasutusjuhtude</w:t>
      </w:r>
      <w:r w:rsidR="00785B09" w:rsidRPr="009307D1">
        <w:t xml:space="preserve"> täpsusega. Maatriksi veergudele vastavad kasutusjuhud ja ridadele olemitüübid.</w:t>
      </w:r>
    </w:p>
    <w:p w14:paraId="2E5FCB71" w14:textId="77777777" w:rsidR="00785B09" w:rsidRPr="009307D1" w:rsidRDefault="00785B09" w:rsidP="00785B09">
      <w:pPr>
        <w:rPr>
          <w:shd w:val="clear" w:color="auto" w:fill="FFCC99"/>
        </w:rPr>
      </w:pPr>
    </w:p>
    <w:p w14:paraId="2C0C880B" w14:textId="77777777" w:rsidR="00785B09" w:rsidRPr="009307D1" w:rsidRDefault="00785B09" w:rsidP="00785B09">
      <w:pPr>
        <w:jc w:val="both"/>
      </w:pPr>
      <w:r w:rsidRPr="009307D1">
        <w:rPr>
          <w:shd w:val="clear" w:color="auto" w:fill="FFCC99"/>
        </w:rPr>
        <w:t>Oranžil</w:t>
      </w:r>
      <w:r w:rsidRPr="009307D1">
        <w:t xml:space="preserve"> taustal on esitatud olemitüübid, mis kuuluvad vaadeldava allsüsteemi teenindatavasse registrisse. </w:t>
      </w:r>
    </w:p>
    <w:p w14:paraId="77CBC73D" w14:textId="77777777" w:rsidR="00785B09" w:rsidRPr="009307D1" w:rsidRDefault="00785B09" w:rsidP="00D46281"/>
    <w:p w14:paraId="5FA766AB" w14:textId="77777777" w:rsidR="00E975BC" w:rsidRDefault="00E975BC" w:rsidP="00E975BC">
      <w:pPr>
        <w:pStyle w:val="Pealdis"/>
        <w:keepNext/>
      </w:pPr>
      <w:bookmarkStart w:id="83" w:name="_Ref463175920"/>
      <w:r>
        <w:t xml:space="preserve">Tabel </w:t>
      </w:r>
      <w:fldSimple w:instr=" SEQ Tabel \* ARABIC ">
        <w:r w:rsidR="004524AD" w:rsidRPr="25D91C1E">
          <w:t>7</w:t>
        </w:r>
      </w:fldSimple>
      <w:bookmarkEnd w:id="83"/>
      <w:r>
        <w:t xml:space="preserve"> CRUD maatriks.</w:t>
      </w:r>
    </w:p>
    <w:tbl>
      <w:tblPr>
        <w:tblW w:w="11766" w:type="dxa"/>
        <w:tblInd w:w="-1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5"/>
        <w:gridCol w:w="390"/>
        <w:gridCol w:w="736"/>
        <w:gridCol w:w="563"/>
        <w:gridCol w:w="736"/>
        <w:gridCol w:w="563"/>
        <w:gridCol w:w="563"/>
        <w:gridCol w:w="390"/>
        <w:gridCol w:w="390"/>
        <w:gridCol w:w="563"/>
        <w:gridCol w:w="483"/>
        <w:gridCol w:w="483"/>
        <w:gridCol w:w="778"/>
        <w:gridCol w:w="851"/>
        <w:gridCol w:w="992"/>
      </w:tblGrid>
      <w:tr w:rsidR="006D0110" w:rsidRPr="009307D1" w14:paraId="4A7B4F7A" w14:textId="77777777" w:rsidTr="0028594C">
        <w:trPr>
          <w:tblHeader/>
        </w:trPr>
        <w:tc>
          <w:tcPr>
            <w:tcW w:w="3285" w:type="dxa"/>
            <w:shd w:val="clear" w:color="auto" w:fill="D9D9D9" w:themeFill="background1" w:themeFillShade="D9"/>
          </w:tcPr>
          <w:p w14:paraId="341AA389" w14:textId="77777777" w:rsidR="001D1DF9" w:rsidRPr="00261B69" w:rsidRDefault="001D1DF9" w:rsidP="034CAAC7">
            <w:pPr>
              <w:pStyle w:val="TableContents"/>
              <w:pBdr>
                <w:bottom w:val="single" w:sz="1" w:space="2" w:color="000000"/>
              </w:pBdr>
              <w:snapToGrid w:val="0"/>
              <w:rPr>
                <w:sz w:val="20"/>
                <w:szCs w:val="20"/>
              </w:rPr>
            </w:pPr>
            <w:r w:rsidRPr="034CAAC7">
              <w:rPr>
                <w:sz w:val="20"/>
                <w:szCs w:val="20"/>
              </w:rPr>
              <w:t>Kasutusjuhud</w:t>
            </w:r>
          </w:p>
          <w:p w14:paraId="7D008A72" w14:textId="77777777" w:rsidR="001D1DF9" w:rsidRPr="009307D1" w:rsidRDefault="001D1DF9" w:rsidP="00246B3C">
            <w:r w:rsidRPr="034CAAC7">
              <w:rPr>
                <w:sz w:val="20"/>
                <w:szCs w:val="20"/>
              </w:rPr>
              <w:t>Olemitüübid</w:t>
            </w:r>
          </w:p>
        </w:tc>
        <w:tc>
          <w:tcPr>
            <w:tcW w:w="390" w:type="dxa"/>
            <w:shd w:val="clear" w:color="auto" w:fill="D9D9D9" w:themeFill="background1" w:themeFillShade="D9"/>
          </w:tcPr>
          <w:p w14:paraId="18CC22CA" w14:textId="77777777" w:rsidR="001D1DF9" w:rsidRPr="009307D1" w:rsidRDefault="001D1DF9" w:rsidP="00246B3C">
            <w:r>
              <w:t>1</w:t>
            </w:r>
          </w:p>
        </w:tc>
        <w:tc>
          <w:tcPr>
            <w:tcW w:w="736" w:type="dxa"/>
            <w:shd w:val="clear" w:color="auto" w:fill="D9D9D9" w:themeFill="background1" w:themeFillShade="D9"/>
          </w:tcPr>
          <w:p w14:paraId="6A5F5E18" w14:textId="77777777" w:rsidR="001D1DF9" w:rsidRPr="009307D1" w:rsidRDefault="001D1DF9" w:rsidP="00246B3C">
            <w:r>
              <w:t>2</w:t>
            </w:r>
          </w:p>
        </w:tc>
        <w:tc>
          <w:tcPr>
            <w:tcW w:w="563" w:type="dxa"/>
            <w:shd w:val="clear" w:color="auto" w:fill="D9D9D9" w:themeFill="background1" w:themeFillShade="D9"/>
          </w:tcPr>
          <w:p w14:paraId="67A9C031" w14:textId="77777777" w:rsidR="001D1DF9" w:rsidRDefault="001D1DF9" w:rsidP="00246B3C">
            <w:r>
              <w:t>3</w:t>
            </w:r>
          </w:p>
        </w:tc>
        <w:tc>
          <w:tcPr>
            <w:tcW w:w="736" w:type="dxa"/>
            <w:shd w:val="clear" w:color="auto" w:fill="D9D9D9" w:themeFill="background1" w:themeFillShade="D9"/>
          </w:tcPr>
          <w:p w14:paraId="763F1334" w14:textId="77777777" w:rsidR="001D1DF9" w:rsidRPr="009307D1" w:rsidRDefault="001D1DF9" w:rsidP="00246B3C">
            <w:r>
              <w:t>4</w:t>
            </w:r>
          </w:p>
        </w:tc>
        <w:tc>
          <w:tcPr>
            <w:tcW w:w="563" w:type="dxa"/>
            <w:shd w:val="clear" w:color="auto" w:fill="D9D9D9" w:themeFill="background1" w:themeFillShade="D9"/>
          </w:tcPr>
          <w:p w14:paraId="6CD0B84F" w14:textId="77777777" w:rsidR="001D1DF9" w:rsidRPr="009307D1" w:rsidRDefault="001D1DF9" w:rsidP="00246B3C">
            <w:r>
              <w:t>5</w:t>
            </w:r>
          </w:p>
        </w:tc>
        <w:tc>
          <w:tcPr>
            <w:tcW w:w="563" w:type="dxa"/>
            <w:shd w:val="clear" w:color="auto" w:fill="D9D9D9" w:themeFill="background1" w:themeFillShade="D9"/>
          </w:tcPr>
          <w:p w14:paraId="1E3BA9CF" w14:textId="77777777" w:rsidR="001D1DF9" w:rsidRPr="009307D1" w:rsidRDefault="001D1DF9" w:rsidP="00246B3C">
            <w:r>
              <w:t>6</w:t>
            </w:r>
          </w:p>
        </w:tc>
        <w:tc>
          <w:tcPr>
            <w:tcW w:w="390" w:type="dxa"/>
            <w:shd w:val="clear" w:color="auto" w:fill="D9D9D9" w:themeFill="background1" w:themeFillShade="D9"/>
          </w:tcPr>
          <w:p w14:paraId="71EE2E75" w14:textId="77777777" w:rsidR="001D1DF9" w:rsidRPr="009307D1" w:rsidRDefault="001D1DF9" w:rsidP="00246B3C">
            <w:r>
              <w:t>7</w:t>
            </w:r>
          </w:p>
        </w:tc>
        <w:tc>
          <w:tcPr>
            <w:tcW w:w="390" w:type="dxa"/>
            <w:shd w:val="clear" w:color="auto" w:fill="D9D9D9" w:themeFill="background1" w:themeFillShade="D9"/>
          </w:tcPr>
          <w:p w14:paraId="59792A8D" w14:textId="77777777" w:rsidR="001D1DF9" w:rsidRPr="009307D1" w:rsidRDefault="001D1DF9" w:rsidP="00246B3C">
            <w:r>
              <w:t>8</w:t>
            </w:r>
          </w:p>
        </w:tc>
        <w:tc>
          <w:tcPr>
            <w:tcW w:w="563" w:type="dxa"/>
            <w:shd w:val="clear" w:color="auto" w:fill="D9D9D9" w:themeFill="background1" w:themeFillShade="D9"/>
          </w:tcPr>
          <w:p w14:paraId="18623A5E" w14:textId="77777777" w:rsidR="001D1DF9" w:rsidRPr="009307D1" w:rsidRDefault="001D1DF9" w:rsidP="00246B3C">
            <w:r>
              <w:t>9</w:t>
            </w:r>
          </w:p>
        </w:tc>
        <w:tc>
          <w:tcPr>
            <w:tcW w:w="483" w:type="dxa"/>
            <w:shd w:val="clear" w:color="auto" w:fill="D9D9D9" w:themeFill="background1" w:themeFillShade="D9"/>
          </w:tcPr>
          <w:p w14:paraId="0B65E525" w14:textId="77777777" w:rsidR="001D1DF9" w:rsidRPr="009307D1" w:rsidRDefault="001D1DF9" w:rsidP="00246B3C">
            <w:r>
              <w:t>10</w:t>
            </w:r>
          </w:p>
        </w:tc>
        <w:tc>
          <w:tcPr>
            <w:tcW w:w="483" w:type="dxa"/>
            <w:shd w:val="clear" w:color="auto" w:fill="D9D9D9" w:themeFill="background1" w:themeFillShade="D9"/>
          </w:tcPr>
          <w:p w14:paraId="5F146A5F" w14:textId="77777777" w:rsidR="001D1DF9" w:rsidRPr="009307D1" w:rsidRDefault="001D1DF9" w:rsidP="00505F57">
            <w:r>
              <w:t>11</w:t>
            </w:r>
          </w:p>
        </w:tc>
        <w:tc>
          <w:tcPr>
            <w:tcW w:w="778" w:type="dxa"/>
            <w:shd w:val="clear" w:color="auto" w:fill="D9D9D9" w:themeFill="background1" w:themeFillShade="D9"/>
          </w:tcPr>
          <w:p w14:paraId="01401AD1" w14:textId="5D1BF243" w:rsidR="001D1DF9" w:rsidRDefault="001D1DF9" w:rsidP="00246B3C">
            <w:r>
              <w:t>12</w:t>
            </w:r>
          </w:p>
        </w:tc>
        <w:tc>
          <w:tcPr>
            <w:tcW w:w="851" w:type="dxa"/>
            <w:shd w:val="clear" w:color="auto" w:fill="D9D9D9" w:themeFill="background1" w:themeFillShade="D9"/>
          </w:tcPr>
          <w:p w14:paraId="44EB26E3" w14:textId="1C840F02" w:rsidR="001D1DF9" w:rsidRDefault="001D1DF9" w:rsidP="00246B3C">
            <w:r>
              <w:t>13</w:t>
            </w:r>
          </w:p>
        </w:tc>
        <w:tc>
          <w:tcPr>
            <w:tcW w:w="992" w:type="dxa"/>
            <w:shd w:val="clear" w:color="auto" w:fill="D9D9D9" w:themeFill="background1" w:themeFillShade="D9"/>
          </w:tcPr>
          <w:p w14:paraId="2D41A59D" w14:textId="4EBE9AA9" w:rsidR="001D1DF9" w:rsidRPr="009307D1" w:rsidRDefault="001D1DF9" w:rsidP="00246B3C">
            <w:r>
              <w:t>Kokku</w:t>
            </w:r>
          </w:p>
        </w:tc>
      </w:tr>
      <w:tr w:rsidR="001D1DF9" w:rsidRPr="009307D1" w14:paraId="41F21C0E" w14:textId="77777777" w:rsidTr="0028594C">
        <w:tc>
          <w:tcPr>
            <w:tcW w:w="3285" w:type="dxa"/>
            <w:shd w:val="clear" w:color="auto" w:fill="auto"/>
          </w:tcPr>
          <w:p w14:paraId="77A4D42F" w14:textId="77777777" w:rsidR="001D1DF9" w:rsidRPr="009307D1" w:rsidRDefault="001D1DF9" w:rsidP="00246B3C">
            <w:r>
              <w:t>Klassifikaator</w:t>
            </w:r>
          </w:p>
        </w:tc>
        <w:tc>
          <w:tcPr>
            <w:tcW w:w="390" w:type="dxa"/>
            <w:shd w:val="clear" w:color="auto" w:fill="auto"/>
          </w:tcPr>
          <w:p w14:paraId="096CF940" w14:textId="77777777" w:rsidR="001D1DF9" w:rsidRPr="009307D1" w:rsidRDefault="001D1DF9" w:rsidP="00246B3C">
            <w:r>
              <w:t>R</w:t>
            </w:r>
          </w:p>
        </w:tc>
        <w:tc>
          <w:tcPr>
            <w:tcW w:w="736" w:type="dxa"/>
            <w:shd w:val="clear" w:color="auto" w:fill="auto"/>
          </w:tcPr>
          <w:p w14:paraId="34A2CE90" w14:textId="77777777" w:rsidR="001D1DF9" w:rsidRPr="009307D1" w:rsidRDefault="001D1DF9" w:rsidP="00246B3C">
            <w:r>
              <w:t>R</w:t>
            </w:r>
          </w:p>
        </w:tc>
        <w:tc>
          <w:tcPr>
            <w:tcW w:w="563" w:type="dxa"/>
          </w:tcPr>
          <w:p w14:paraId="64DB3AA2" w14:textId="42F9DC65" w:rsidR="001D1DF9" w:rsidRPr="009307D1" w:rsidRDefault="001D1DF9" w:rsidP="00246B3C">
            <w:r>
              <w:t>R</w:t>
            </w:r>
          </w:p>
        </w:tc>
        <w:tc>
          <w:tcPr>
            <w:tcW w:w="736" w:type="dxa"/>
          </w:tcPr>
          <w:p w14:paraId="49654E44" w14:textId="77777777" w:rsidR="001D1DF9" w:rsidRPr="009307D1" w:rsidRDefault="001D1DF9" w:rsidP="00246B3C">
            <w:r>
              <w:t>R</w:t>
            </w:r>
          </w:p>
        </w:tc>
        <w:tc>
          <w:tcPr>
            <w:tcW w:w="563" w:type="dxa"/>
          </w:tcPr>
          <w:p w14:paraId="4E785261" w14:textId="77777777" w:rsidR="001D1DF9" w:rsidRPr="009307D1" w:rsidRDefault="001D1DF9" w:rsidP="00246B3C">
            <w:r>
              <w:t>R</w:t>
            </w:r>
          </w:p>
        </w:tc>
        <w:tc>
          <w:tcPr>
            <w:tcW w:w="563" w:type="dxa"/>
            <w:shd w:val="clear" w:color="auto" w:fill="auto"/>
          </w:tcPr>
          <w:p w14:paraId="78FD3E9B" w14:textId="103809E6" w:rsidR="001D1DF9" w:rsidRPr="009307D1" w:rsidRDefault="009D2823" w:rsidP="00246B3C">
            <w:r>
              <w:t>R</w:t>
            </w:r>
          </w:p>
        </w:tc>
        <w:tc>
          <w:tcPr>
            <w:tcW w:w="390" w:type="dxa"/>
          </w:tcPr>
          <w:p w14:paraId="2657CBAD" w14:textId="77777777" w:rsidR="001D1DF9" w:rsidRPr="009307D1" w:rsidRDefault="001D1DF9" w:rsidP="00246B3C">
            <w:r>
              <w:t>R</w:t>
            </w:r>
          </w:p>
        </w:tc>
        <w:tc>
          <w:tcPr>
            <w:tcW w:w="390" w:type="dxa"/>
          </w:tcPr>
          <w:p w14:paraId="112D7FFF" w14:textId="77777777" w:rsidR="001D1DF9" w:rsidRPr="009307D1" w:rsidRDefault="001D1DF9" w:rsidP="00246B3C">
            <w:r>
              <w:t>R</w:t>
            </w:r>
          </w:p>
        </w:tc>
        <w:tc>
          <w:tcPr>
            <w:tcW w:w="563" w:type="dxa"/>
            <w:shd w:val="clear" w:color="auto" w:fill="auto"/>
          </w:tcPr>
          <w:p w14:paraId="19940C71" w14:textId="77777777" w:rsidR="001D1DF9" w:rsidRPr="009307D1" w:rsidRDefault="001D1DF9" w:rsidP="00246B3C">
            <w:r>
              <w:t>R</w:t>
            </w:r>
          </w:p>
        </w:tc>
        <w:tc>
          <w:tcPr>
            <w:tcW w:w="483" w:type="dxa"/>
          </w:tcPr>
          <w:p w14:paraId="5FAE045F" w14:textId="77777777" w:rsidR="001D1DF9" w:rsidRPr="009307D1" w:rsidRDefault="001D1DF9" w:rsidP="00246B3C">
            <w:r>
              <w:t>R</w:t>
            </w:r>
          </w:p>
        </w:tc>
        <w:tc>
          <w:tcPr>
            <w:tcW w:w="483" w:type="dxa"/>
            <w:shd w:val="clear" w:color="auto" w:fill="auto"/>
          </w:tcPr>
          <w:p w14:paraId="31EA88A1" w14:textId="77777777" w:rsidR="001D1DF9" w:rsidRPr="009307D1" w:rsidRDefault="001D1DF9" w:rsidP="00246B3C">
            <w:r>
              <w:t>R</w:t>
            </w:r>
          </w:p>
        </w:tc>
        <w:tc>
          <w:tcPr>
            <w:tcW w:w="778" w:type="dxa"/>
          </w:tcPr>
          <w:p w14:paraId="12668C1A" w14:textId="2709F449" w:rsidR="001D1DF9" w:rsidRDefault="001705F6" w:rsidP="00246B3C">
            <w:r>
              <w:t>R</w:t>
            </w:r>
          </w:p>
        </w:tc>
        <w:tc>
          <w:tcPr>
            <w:tcW w:w="851" w:type="dxa"/>
          </w:tcPr>
          <w:p w14:paraId="7D87188D" w14:textId="19A98435" w:rsidR="001D1DF9" w:rsidRDefault="001705F6" w:rsidP="00246B3C">
            <w:r>
              <w:t>R</w:t>
            </w:r>
          </w:p>
        </w:tc>
        <w:tc>
          <w:tcPr>
            <w:tcW w:w="992" w:type="dxa"/>
            <w:shd w:val="clear" w:color="auto" w:fill="auto"/>
          </w:tcPr>
          <w:p w14:paraId="0D885358" w14:textId="40B24750" w:rsidR="001D1DF9" w:rsidRPr="009307D1" w:rsidRDefault="001D1DF9" w:rsidP="00246B3C">
            <w:r>
              <w:t>R</w:t>
            </w:r>
          </w:p>
        </w:tc>
      </w:tr>
      <w:tr w:rsidR="001D1DF9" w:rsidRPr="009307D1" w14:paraId="1257590B" w14:textId="77777777" w:rsidTr="0028594C">
        <w:tc>
          <w:tcPr>
            <w:tcW w:w="3285" w:type="dxa"/>
            <w:shd w:val="clear" w:color="auto" w:fill="auto"/>
          </w:tcPr>
          <w:p w14:paraId="002B0AB3" w14:textId="77777777" w:rsidR="001D1DF9" w:rsidRPr="009307D1" w:rsidRDefault="001D1DF9" w:rsidP="00246B3C">
            <w:r>
              <w:t>Riik</w:t>
            </w:r>
          </w:p>
        </w:tc>
        <w:tc>
          <w:tcPr>
            <w:tcW w:w="390" w:type="dxa"/>
            <w:shd w:val="clear" w:color="auto" w:fill="auto"/>
          </w:tcPr>
          <w:p w14:paraId="0E461EB1" w14:textId="6F33C92A" w:rsidR="001D1DF9" w:rsidRPr="009307D1" w:rsidRDefault="001D1DF9" w:rsidP="00246B3C"/>
        </w:tc>
        <w:tc>
          <w:tcPr>
            <w:tcW w:w="736" w:type="dxa"/>
            <w:shd w:val="clear" w:color="auto" w:fill="auto"/>
          </w:tcPr>
          <w:p w14:paraId="33141F7B" w14:textId="77777777" w:rsidR="001D1DF9" w:rsidRPr="009307D1" w:rsidRDefault="001D1DF9" w:rsidP="00246B3C"/>
        </w:tc>
        <w:tc>
          <w:tcPr>
            <w:tcW w:w="563" w:type="dxa"/>
          </w:tcPr>
          <w:p w14:paraId="260875DA" w14:textId="77777777" w:rsidR="001D1DF9" w:rsidRPr="009307D1" w:rsidRDefault="001D1DF9" w:rsidP="00246B3C"/>
        </w:tc>
        <w:tc>
          <w:tcPr>
            <w:tcW w:w="736" w:type="dxa"/>
          </w:tcPr>
          <w:p w14:paraId="2D9DF2C7" w14:textId="77777777" w:rsidR="001D1DF9" w:rsidRPr="009307D1" w:rsidRDefault="001D1DF9" w:rsidP="00246B3C"/>
        </w:tc>
        <w:tc>
          <w:tcPr>
            <w:tcW w:w="563" w:type="dxa"/>
          </w:tcPr>
          <w:p w14:paraId="1F779A2E" w14:textId="77777777" w:rsidR="001D1DF9" w:rsidRPr="009307D1" w:rsidRDefault="001D1DF9" w:rsidP="00246B3C"/>
        </w:tc>
        <w:tc>
          <w:tcPr>
            <w:tcW w:w="563" w:type="dxa"/>
            <w:shd w:val="clear" w:color="auto" w:fill="auto"/>
          </w:tcPr>
          <w:p w14:paraId="4A62A10A" w14:textId="77777777" w:rsidR="001D1DF9" w:rsidRPr="009307D1" w:rsidRDefault="001D1DF9" w:rsidP="00246B3C"/>
        </w:tc>
        <w:tc>
          <w:tcPr>
            <w:tcW w:w="390" w:type="dxa"/>
          </w:tcPr>
          <w:p w14:paraId="44C8DDAA" w14:textId="77777777" w:rsidR="001D1DF9" w:rsidRPr="009307D1" w:rsidRDefault="001D1DF9" w:rsidP="00246B3C"/>
        </w:tc>
        <w:tc>
          <w:tcPr>
            <w:tcW w:w="390" w:type="dxa"/>
          </w:tcPr>
          <w:p w14:paraId="68ECA536" w14:textId="77777777" w:rsidR="001D1DF9" w:rsidRPr="009307D1" w:rsidRDefault="001D1DF9" w:rsidP="00246B3C"/>
        </w:tc>
        <w:tc>
          <w:tcPr>
            <w:tcW w:w="563" w:type="dxa"/>
            <w:shd w:val="clear" w:color="auto" w:fill="auto"/>
          </w:tcPr>
          <w:p w14:paraId="598AFC61" w14:textId="77777777" w:rsidR="001D1DF9" w:rsidRPr="009307D1" w:rsidRDefault="001D1DF9" w:rsidP="00246B3C"/>
        </w:tc>
        <w:tc>
          <w:tcPr>
            <w:tcW w:w="483" w:type="dxa"/>
          </w:tcPr>
          <w:p w14:paraId="4401076E" w14:textId="77777777" w:rsidR="001D1DF9" w:rsidRPr="009307D1" w:rsidRDefault="001D1DF9" w:rsidP="00246B3C"/>
        </w:tc>
        <w:tc>
          <w:tcPr>
            <w:tcW w:w="483" w:type="dxa"/>
            <w:shd w:val="clear" w:color="auto" w:fill="auto"/>
          </w:tcPr>
          <w:p w14:paraId="7686D9E7" w14:textId="77777777" w:rsidR="001D1DF9" w:rsidRPr="009307D1" w:rsidRDefault="001D1DF9" w:rsidP="00246B3C"/>
        </w:tc>
        <w:tc>
          <w:tcPr>
            <w:tcW w:w="778" w:type="dxa"/>
          </w:tcPr>
          <w:p w14:paraId="40CDB3E9" w14:textId="77777777" w:rsidR="001D1DF9" w:rsidRDefault="001D1DF9" w:rsidP="00246B3C"/>
        </w:tc>
        <w:tc>
          <w:tcPr>
            <w:tcW w:w="851" w:type="dxa"/>
          </w:tcPr>
          <w:p w14:paraId="755FE8AA" w14:textId="77777777" w:rsidR="001D1DF9" w:rsidRDefault="001D1DF9" w:rsidP="00246B3C"/>
        </w:tc>
        <w:tc>
          <w:tcPr>
            <w:tcW w:w="992" w:type="dxa"/>
            <w:shd w:val="clear" w:color="auto" w:fill="auto"/>
          </w:tcPr>
          <w:p w14:paraId="2E62760B" w14:textId="6650B21B" w:rsidR="001D1DF9" w:rsidRPr="009307D1" w:rsidRDefault="001D1DF9" w:rsidP="00246B3C">
            <w:r>
              <w:t>R</w:t>
            </w:r>
          </w:p>
        </w:tc>
      </w:tr>
      <w:tr w:rsidR="001D1DF9" w:rsidRPr="009307D1" w14:paraId="19864288" w14:textId="77777777" w:rsidTr="0028594C">
        <w:tc>
          <w:tcPr>
            <w:tcW w:w="3285" w:type="dxa"/>
            <w:shd w:val="clear" w:color="auto" w:fill="auto"/>
          </w:tcPr>
          <w:p w14:paraId="3BFFB4B1" w14:textId="77777777" w:rsidR="001D1DF9" w:rsidRPr="009307D1" w:rsidRDefault="001D1DF9" w:rsidP="00246B3C">
            <w:r>
              <w:t>Amet</w:t>
            </w:r>
          </w:p>
        </w:tc>
        <w:tc>
          <w:tcPr>
            <w:tcW w:w="390" w:type="dxa"/>
            <w:shd w:val="clear" w:color="auto" w:fill="auto"/>
          </w:tcPr>
          <w:p w14:paraId="5BC3BEE5" w14:textId="77777777" w:rsidR="001D1DF9" w:rsidRPr="009307D1" w:rsidRDefault="001D1DF9" w:rsidP="00246B3C">
            <w:r>
              <w:t>R</w:t>
            </w:r>
          </w:p>
        </w:tc>
        <w:tc>
          <w:tcPr>
            <w:tcW w:w="736" w:type="dxa"/>
            <w:shd w:val="clear" w:color="auto" w:fill="auto"/>
          </w:tcPr>
          <w:p w14:paraId="7F7F33CD" w14:textId="77777777" w:rsidR="001D1DF9" w:rsidRPr="009307D1" w:rsidRDefault="001D1DF9" w:rsidP="00246B3C">
            <w:r>
              <w:t>R</w:t>
            </w:r>
          </w:p>
        </w:tc>
        <w:tc>
          <w:tcPr>
            <w:tcW w:w="563" w:type="dxa"/>
          </w:tcPr>
          <w:p w14:paraId="4DF32CCB" w14:textId="77777777" w:rsidR="001D1DF9" w:rsidRPr="009307D1" w:rsidRDefault="001D1DF9" w:rsidP="00246B3C"/>
        </w:tc>
        <w:tc>
          <w:tcPr>
            <w:tcW w:w="736" w:type="dxa"/>
          </w:tcPr>
          <w:p w14:paraId="050A4230" w14:textId="77777777" w:rsidR="001D1DF9" w:rsidRPr="009307D1" w:rsidRDefault="001D1DF9" w:rsidP="00246B3C"/>
        </w:tc>
        <w:tc>
          <w:tcPr>
            <w:tcW w:w="563" w:type="dxa"/>
          </w:tcPr>
          <w:p w14:paraId="7599E820" w14:textId="77777777" w:rsidR="001D1DF9" w:rsidRPr="009307D1" w:rsidRDefault="001D1DF9" w:rsidP="00246B3C"/>
        </w:tc>
        <w:tc>
          <w:tcPr>
            <w:tcW w:w="563" w:type="dxa"/>
            <w:shd w:val="clear" w:color="auto" w:fill="auto"/>
          </w:tcPr>
          <w:p w14:paraId="2C6B18C6" w14:textId="77777777" w:rsidR="001D1DF9" w:rsidRPr="009307D1" w:rsidRDefault="001D1DF9" w:rsidP="00246B3C"/>
        </w:tc>
        <w:tc>
          <w:tcPr>
            <w:tcW w:w="390" w:type="dxa"/>
          </w:tcPr>
          <w:p w14:paraId="23A2353B" w14:textId="77777777" w:rsidR="001D1DF9" w:rsidRPr="009307D1" w:rsidRDefault="001D1DF9" w:rsidP="00246B3C"/>
        </w:tc>
        <w:tc>
          <w:tcPr>
            <w:tcW w:w="390" w:type="dxa"/>
          </w:tcPr>
          <w:p w14:paraId="20E0CEFC" w14:textId="77777777" w:rsidR="001D1DF9" w:rsidRPr="009307D1" w:rsidRDefault="001D1DF9" w:rsidP="00246B3C"/>
        </w:tc>
        <w:tc>
          <w:tcPr>
            <w:tcW w:w="563" w:type="dxa"/>
            <w:shd w:val="clear" w:color="auto" w:fill="auto"/>
          </w:tcPr>
          <w:p w14:paraId="6B715603" w14:textId="77777777" w:rsidR="001D1DF9" w:rsidRPr="009307D1" w:rsidRDefault="001D1DF9" w:rsidP="00246B3C"/>
        </w:tc>
        <w:tc>
          <w:tcPr>
            <w:tcW w:w="483" w:type="dxa"/>
          </w:tcPr>
          <w:p w14:paraId="75FDA154" w14:textId="77777777" w:rsidR="001D1DF9" w:rsidRPr="009307D1" w:rsidRDefault="001D1DF9" w:rsidP="00246B3C"/>
        </w:tc>
        <w:tc>
          <w:tcPr>
            <w:tcW w:w="483" w:type="dxa"/>
            <w:shd w:val="clear" w:color="auto" w:fill="auto"/>
          </w:tcPr>
          <w:p w14:paraId="1E23179E" w14:textId="77777777" w:rsidR="001D1DF9" w:rsidRPr="009307D1" w:rsidRDefault="001D1DF9" w:rsidP="00246B3C"/>
        </w:tc>
        <w:tc>
          <w:tcPr>
            <w:tcW w:w="778" w:type="dxa"/>
          </w:tcPr>
          <w:p w14:paraId="33C13151" w14:textId="32EBB288" w:rsidR="001D1DF9" w:rsidRDefault="001D1DF9" w:rsidP="00246B3C"/>
        </w:tc>
        <w:tc>
          <w:tcPr>
            <w:tcW w:w="851" w:type="dxa"/>
          </w:tcPr>
          <w:p w14:paraId="164300FC" w14:textId="77777777" w:rsidR="001D1DF9" w:rsidRDefault="001D1DF9" w:rsidP="00246B3C"/>
        </w:tc>
        <w:tc>
          <w:tcPr>
            <w:tcW w:w="992" w:type="dxa"/>
            <w:shd w:val="clear" w:color="auto" w:fill="auto"/>
          </w:tcPr>
          <w:p w14:paraId="434DC4DE" w14:textId="1FA2631E" w:rsidR="001D1DF9" w:rsidRPr="009307D1" w:rsidRDefault="001D1DF9" w:rsidP="00246B3C">
            <w:r>
              <w:t>R</w:t>
            </w:r>
          </w:p>
        </w:tc>
      </w:tr>
      <w:tr w:rsidR="001D1DF9" w:rsidRPr="009307D1" w14:paraId="4902C21D" w14:textId="77777777" w:rsidTr="0028594C">
        <w:tc>
          <w:tcPr>
            <w:tcW w:w="3285" w:type="dxa"/>
            <w:shd w:val="clear" w:color="auto" w:fill="auto"/>
          </w:tcPr>
          <w:p w14:paraId="4EB312A1" w14:textId="77777777" w:rsidR="001D1DF9" w:rsidRPr="009307D1" w:rsidRDefault="001D1DF9" w:rsidP="00246B3C">
            <w:r>
              <w:t>Isiku_seisundi_liik</w:t>
            </w:r>
          </w:p>
        </w:tc>
        <w:tc>
          <w:tcPr>
            <w:tcW w:w="390" w:type="dxa"/>
            <w:shd w:val="clear" w:color="auto" w:fill="auto"/>
          </w:tcPr>
          <w:p w14:paraId="46DE7F4F" w14:textId="77777777" w:rsidR="001D1DF9" w:rsidRPr="009307D1" w:rsidRDefault="001D1DF9" w:rsidP="00246B3C">
            <w:r>
              <w:t>R</w:t>
            </w:r>
          </w:p>
        </w:tc>
        <w:tc>
          <w:tcPr>
            <w:tcW w:w="736" w:type="dxa"/>
            <w:shd w:val="clear" w:color="auto" w:fill="auto"/>
          </w:tcPr>
          <w:p w14:paraId="60C6C4DA" w14:textId="77777777" w:rsidR="001D1DF9" w:rsidRPr="009307D1" w:rsidRDefault="001D1DF9" w:rsidP="00246B3C"/>
        </w:tc>
        <w:tc>
          <w:tcPr>
            <w:tcW w:w="563" w:type="dxa"/>
          </w:tcPr>
          <w:p w14:paraId="447AC027" w14:textId="77777777" w:rsidR="001D1DF9" w:rsidRPr="009307D1" w:rsidRDefault="001D1DF9" w:rsidP="00246B3C"/>
        </w:tc>
        <w:tc>
          <w:tcPr>
            <w:tcW w:w="736" w:type="dxa"/>
          </w:tcPr>
          <w:p w14:paraId="342A73A8" w14:textId="77777777" w:rsidR="001D1DF9" w:rsidRPr="009307D1" w:rsidRDefault="001D1DF9" w:rsidP="00246B3C"/>
        </w:tc>
        <w:tc>
          <w:tcPr>
            <w:tcW w:w="563" w:type="dxa"/>
          </w:tcPr>
          <w:p w14:paraId="5BA3C58D" w14:textId="77777777" w:rsidR="001D1DF9" w:rsidRPr="009307D1" w:rsidRDefault="001D1DF9" w:rsidP="00246B3C"/>
        </w:tc>
        <w:tc>
          <w:tcPr>
            <w:tcW w:w="563" w:type="dxa"/>
            <w:shd w:val="clear" w:color="auto" w:fill="auto"/>
          </w:tcPr>
          <w:p w14:paraId="34DEA40A" w14:textId="77777777" w:rsidR="001D1DF9" w:rsidRPr="009307D1" w:rsidRDefault="001D1DF9" w:rsidP="00246B3C"/>
        </w:tc>
        <w:tc>
          <w:tcPr>
            <w:tcW w:w="390" w:type="dxa"/>
          </w:tcPr>
          <w:p w14:paraId="5C47EA19" w14:textId="77777777" w:rsidR="001D1DF9" w:rsidRPr="009307D1" w:rsidRDefault="001D1DF9" w:rsidP="00246B3C"/>
        </w:tc>
        <w:tc>
          <w:tcPr>
            <w:tcW w:w="390" w:type="dxa"/>
          </w:tcPr>
          <w:p w14:paraId="4DECB273" w14:textId="77777777" w:rsidR="001D1DF9" w:rsidRPr="009307D1" w:rsidRDefault="001D1DF9" w:rsidP="00246B3C"/>
        </w:tc>
        <w:tc>
          <w:tcPr>
            <w:tcW w:w="563" w:type="dxa"/>
            <w:shd w:val="clear" w:color="auto" w:fill="auto"/>
          </w:tcPr>
          <w:p w14:paraId="0C86B8CD" w14:textId="77777777" w:rsidR="001D1DF9" w:rsidRPr="009307D1" w:rsidRDefault="001D1DF9" w:rsidP="00246B3C"/>
        </w:tc>
        <w:tc>
          <w:tcPr>
            <w:tcW w:w="483" w:type="dxa"/>
          </w:tcPr>
          <w:p w14:paraId="276C4DD7" w14:textId="77777777" w:rsidR="001D1DF9" w:rsidRPr="009307D1" w:rsidRDefault="001D1DF9" w:rsidP="00246B3C"/>
        </w:tc>
        <w:tc>
          <w:tcPr>
            <w:tcW w:w="483" w:type="dxa"/>
            <w:shd w:val="clear" w:color="auto" w:fill="auto"/>
          </w:tcPr>
          <w:p w14:paraId="00F301E2" w14:textId="77777777" w:rsidR="001D1DF9" w:rsidRPr="009307D1" w:rsidRDefault="001D1DF9" w:rsidP="00246B3C"/>
        </w:tc>
        <w:tc>
          <w:tcPr>
            <w:tcW w:w="778" w:type="dxa"/>
          </w:tcPr>
          <w:p w14:paraId="3345E356" w14:textId="77777777" w:rsidR="001D1DF9" w:rsidRDefault="001D1DF9" w:rsidP="00246B3C"/>
        </w:tc>
        <w:tc>
          <w:tcPr>
            <w:tcW w:w="851" w:type="dxa"/>
          </w:tcPr>
          <w:p w14:paraId="063C5A56" w14:textId="77777777" w:rsidR="001D1DF9" w:rsidRDefault="001D1DF9" w:rsidP="00246B3C"/>
        </w:tc>
        <w:tc>
          <w:tcPr>
            <w:tcW w:w="992" w:type="dxa"/>
            <w:shd w:val="clear" w:color="auto" w:fill="auto"/>
          </w:tcPr>
          <w:p w14:paraId="059BE73D" w14:textId="38FF3FF8" w:rsidR="001D1DF9" w:rsidRPr="009307D1" w:rsidRDefault="001D1DF9" w:rsidP="00246B3C">
            <w:r>
              <w:t>R</w:t>
            </w:r>
          </w:p>
        </w:tc>
      </w:tr>
      <w:tr w:rsidR="001D1DF9" w:rsidRPr="009307D1" w14:paraId="6E060F45" w14:textId="77777777" w:rsidTr="0028594C">
        <w:tc>
          <w:tcPr>
            <w:tcW w:w="3285" w:type="dxa"/>
            <w:shd w:val="clear" w:color="auto" w:fill="auto"/>
          </w:tcPr>
          <w:p w14:paraId="09DDA54B" w14:textId="77777777" w:rsidR="001D1DF9" w:rsidRPr="009307D1" w:rsidRDefault="001D1DF9" w:rsidP="00246B3C">
            <w:r>
              <w:t>Töötaja_seisundi_liik</w:t>
            </w:r>
          </w:p>
        </w:tc>
        <w:tc>
          <w:tcPr>
            <w:tcW w:w="390" w:type="dxa"/>
            <w:shd w:val="clear" w:color="auto" w:fill="auto"/>
          </w:tcPr>
          <w:p w14:paraId="171ADECD" w14:textId="77777777" w:rsidR="001D1DF9" w:rsidRPr="009307D1" w:rsidRDefault="001D1DF9" w:rsidP="00246B3C">
            <w:r>
              <w:t>R</w:t>
            </w:r>
          </w:p>
        </w:tc>
        <w:tc>
          <w:tcPr>
            <w:tcW w:w="736" w:type="dxa"/>
            <w:shd w:val="clear" w:color="auto" w:fill="auto"/>
          </w:tcPr>
          <w:p w14:paraId="7CE22CEB" w14:textId="77777777" w:rsidR="001D1DF9" w:rsidRPr="009307D1" w:rsidRDefault="001D1DF9" w:rsidP="00246B3C"/>
        </w:tc>
        <w:tc>
          <w:tcPr>
            <w:tcW w:w="563" w:type="dxa"/>
          </w:tcPr>
          <w:p w14:paraId="0BE23A65" w14:textId="77777777" w:rsidR="001D1DF9" w:rsidRPr="009307D1" w:rsidRDefault="001D1DF9" w:rsidP="00246B3C"/>
        </w:tc>
        <w:tc>
          <w:tcPr>
            <w:tcW w:w="736" w:type="dxa"/>
          </w:tcPr>
          <w:p w14:paraId="00E6F476" w14:textId="77777777" w:rsidR="001D1DF9" w:rsidRPr="009307D1" w:rsidRDefault="001D1DF9" w:rsidP="00246B3C"/>
        </w:tc>
        <w:tc>
          <w:tcPr>
            <w:tcW w:w="563" w:type="dxa"/>
          </w:tcPr>
          <w:p w14:paraId="373CF616" w14:textId="77777777" w:rsidR="001D1DF9" w:rsidRPr="009307D1" w:rsidRDefault="001D1DF9" w:rsidP="00246B3C"/>
        </w:tc>
        <w:tc>
          <w:tcPr>
            <w:tcW w:w="563" w:type="dxa"/>
            <w:shd w:val="clear" w:color="auto" w:fill="auto"/>
          </w:tcPr>
          <w:p w14:paraId="38B96BB5" w14:textId="77777777" w:rsidR="001D1DF9" w:rsidRPr="009307D1" w:rsidRDefault="001D1DF9" w:rsidP="00246B3C"/>
        </w:tc>
        <w:tc>
          <w:tcPr>
            <w:tcW w:w="390" w:type="dxa"/>
          </w:tcPr>
          <w:p w14:paraId="3C65C929" w14:textId="77777777" w:rsidR="001D1DF9" w:rsidRPr="009307D1" w:rsidRDefault="001D1DF9" w:rsidP="00246B3C"/>
        </w:tc>
        <w:tc>
          <w:tcPr>
            <w:tcW w:w="390" w:type="dxa"/>
          </w:tcPr>
          <w:p w14:paraId="27E2EB89" w14:textId="77777777" w:rsidR="001D1DF9" w:rsidRPr="009307D1" w:rsidRDefault="001D1DF9" w:rsidP="00246B3C"/>
        </w:tc>
        <w:tc>
          <w:tcPr>
            <w:tcW w:w="563" w:type="dxa"/>
            <w:shd w:val="clear" w:color="auto" w:fill="auto"/>
          </w:tcPr>
          <w:p w14:paraId="47729EBE" w14:textId="77777777" w:rsidR="001D1DF9" w:rsidRPr="009307D1" w:rsidRDefault="001D1DF9" w:rsidP="00246B3C"/>
        </w:tc>
        <w:tc>
          <w:tcPr>
            <w:tcW w:w="483" w:type="dxa"/>
          </w:tcPr>
          <w:p w14:paraId="1340ACCD" w14:textId="77777777" w:rsidR="001D1DF9" w:rsidRPr="009307D1" w:rsidRDefault="001D1DF9" w:rsidP="00246B3C"/>
        </w:tc>
        <w:tc>
          <w:tcPr>
            <w:tcW w:w="483" w:type="dxa"/>
            <w:shd w:val="clear" w:color="auto" w:fill="auto"/>
          </w:tcPr>
          <w:p w14:paraId="3331FCC8" w14:textId="77777777" w:rsidR="001D1DF9" w:rsidRPr="009307D1" w:rsidRDefault="001D1DF9" w:rsidP="00246B3C"/>
        </w:tc>
        <w:tc>
          <w:tcPr>
            <w:tcW w:w="778" w:type="dxa"/>
          </w:tcPr>
          <w:p w14:paraId="1B879F1C" w14:textId="77777777" w:rsidR="001D1DF9" w:rsidRDefault="001D1DF9" w:rsidP="00246B3C"/>
        </w:tc>
        <w:tc>
          <w:tcPr>
            <w:tcW w:w="851" w:type="dxa"/>
          </w:tcPr>
          <w:p w14:paraId="3C39C5F6" w14:textId="77777777" w:rsidR="001D1DF9" w:rsidRDefault="001D1DF9" w:rsidP="00246B3C"/>
        </w:tc>
        <w:tc>
          <w:tcPr>
            <w:tcW w:w="992" w:type="dxa"/>
            <w:shd w:val="clear" w:color="auto" w:fill="auto"/>
          </w:tcPr>
          <w:p w14:paraId="1FBB4300" w14:textId="5FA36C89" w:rsidR="001D1DF9" w:rsidRPr="009307D1" w:rsidRDefault="001D1DF9" w:rsidP="00246B3C">
            <w:r>
              <w:t>R</w:t>
            </w:r>
          </w:p>
        </w:tc>
      </w:tr>
      <w:tr w:rsidR="001D1DF9" w:rsidRPr="009307D1" w14:paraId="6D143C97" w14:textId="77777777" w:rsidTr="0028594C">
        <w:tc>
          <w:tcPr>
            <w:tcW w:w="3285" w:type="dxa"/>
            <w:shd w:val="clear" w:color="auto" w:fill="auto"/>
          </w:tcPr>
          <w:p w14:paraId="7984B3B6" w14:textId="63CCC719" w:rsidR="001D1DF9" w:rsidRPr="009307D1" w:rsidRDefault="001D1DF9" w:rsidP="00246B3C">
            <w:r>
              <w:t>Kauba_kategooria</w:t>
            </w:r>
          </w:p>
        </w:tc>
        <w:tc>
          <w:tcPr>
            <w:tcW w:w="390" w:type="dxa"/>
            <w:shd w:val="clear" w:color="auto" w:fill="auto"/>
          </w:tcPr>
          <w:p w14:paraId="72EF51D0" w14:textId="77777777" w:rsidR="001D1DF9" w:rsidRPr="009307D1" w:rsidRDefault="001D1DF9" w:rsidP="00246B3C"/>
        </w:tc>
        <w:tc>
          <w:tcPr>
            <w:tcW w:w="736" w:type="dxa"/>
            <w:shd w:val="clear" w:color="auto" w:fill="auto"/>
          </w:tcPr>
          <w:p w14:paraId="62228CC6" w14:textId="77777777" w:rsidR="001D1DF9" w:rsidRPr="009307D1" w:rsidRDefault="001D1DF9" w:rsidP="00246B3C">
            <w:r>
              <w:t>R</w:t>
            </w:r>
          </w:p>
        </w:tc>
        <w:tc>
          <w:tcPr>
            <w:tcW w:w="563" w:type="dxa"/>
          </w:tcPr>
          <w:p w14:paraId="627F7DA4" w14:textId="77777777" w:rsidR="001D1DF9" w:rsidRPr="009307D1" w:rsidRDefault="001D1DF9" w:rsidP="00246B3C"/>
        </w:tc>
        <w:tc>
          <w:tcPr>
            <w:tcW w:w="736" w:type="dxa"/>
          </w:tcPr>
          <w:p w14:paraId="5003E421" w14:textId="77777777" w:rsidR="001D1DF9" w:rsidRPr="009307D1" w:rsidRDefault="001D1DF9" w:rsidP="00246B3C">
            <w:r>
              <w:t>R</w:t>
            </w:r>
          </w:p>
        </w:tc>
        <w:tc>
          <w:tcPr>
            <w:tcW w:w="563" w:type="dxa"/>
          </w:tcPr>
          <w:p w14:paraId="4053A0E0" w14:textId="77777777" w:rsidR="001D1DF9" w:rsidRPr="009307D1" w:rsidRDefault="001D1DF9" w:rsidP="00246B3C"/>
        </w:tc>
        <w:tc>
          <w:tcPr>
            <w:tcW w:w="563" w:type="dxa"/>
            <w:shd w:val="clear" w:color="auto" w:fill="auto"/>
          </w:tcPr>
          <w:p w14:paraId="634F97E0" w14:textId="77777777" w:rsidR="001D1DF9" w:rsidRPr="009307D1" w:rsidRDefault="001D1DF9" w:rsidP="00246B3C"/>
        </w:tc>
        <w:tc>
          <w:tcPr>
            <w:tcW w:w="390" w:type="dxa"/>
          </w:tcPr>
          <w:p w14:paraId="7F8258CB" w14:textId="5EE918BC" w:rsidR="001D1DF9" w:rsidRPr="009307D1" w:rsidRDefault="001D1DF9" w:rsidP="00246B3C">
            <w:r>
              <w:t>R</w:t>
            </w:r>
          </w:p>
        </w:tc>
        <w:tc>
          <w:tcPr>
            <w:tcW w:w="390" w:type="dxa"/>
          </w:tcPr>
          <w:p w14:paraId="46955D94" w14:textId="77777777" w:rsidR="001D1DF9" w:rsidRPr="009307D1" w:rsidRDefault="001D1DF9" w:rsidP="00246B3C">
            <w:r>
              <w:t>R</w:t>
            </w:r>
          </w:p>
        </w:tc>
        <w:tc>
          <w:tcPr>
            <w:tcW w:w="563" w:type="dxa"/>
            <w:shd w:val="clear" w:color="auto" w:fill="auto"/>
          </w:tcPr>
          <w:p w14:paraId="6B33DE17" w14:textId="77777777" w:rsidR="001D1DF9" w:rsidRPr="009307D1" w:rsidRDefault="001D1DF9" w:rsidP="00246B3C"/>
        </w:tc>
        <w:tc>
          <w:tcPr>
            <w:tcW w:w="483" w:type="dxa"/>
          </w:tcPr>
          <w:p w14:paraId="3FDC04B4" w14:textId="77777777" w:rsidR="001D1DF9" w:rsidRPr="009307D1" w:rsidRDefault="001D1DF9" w:rsidP="00246B3C"/>
        </w:tc>
        <w:tc>
          <w:tcPr>
            <w:tcW w:w="483" w:type="dxa"/>
            <w:shd w:val="clear" w:color="auto" w:fill="auto"/>
          </w:tcPr>
          <w:p w14:paraId="76AD3A0A" w14:textId="77777777" w:rsidR="001D1DF9" w:rsidRPr="009307D1" w:rsidRDefault="001D1DF9" w:rsidP="00246B3C">
            <w:r>
              <w:t>R</w:t>
            </w:r>
          </w:p>
        </w:tc>
        <w:tc>
          <w:tcPr>
            <w:tcW w:w="778" w:type="dxa"/>
          </w:tcPr>
          <w:p w14:paraId="50869270" w14:textId="77777777" w:rsidR="001D1DF9" w:rsidRDefault="001D1DF9" w:rsidP="00246B3C"/>
        </w:tc>
        <w:tc>
          <w:tcPr>
            <w:tcW w:w="851" w:type="dxa"/>
          </w:tcPr>
          <w:p w14:paraId="023C820A" w14:textId="77777777" w:rsidR="001D1DF9" w:rsidRDefault="001D1DF9" w:rsidP="00246B3C"/>
        </w:tc>
        <w:tc>
          <w:tcPr>
            <w:tcW w:w="992" w:type="dxa"/>
            <w:shd w:val="clear" w:color="auto" w:fill="auto"/>
          </w:tcPr>
          <w:p w14:paraId="6E988ADD" w14:textId="4C7F73B4" w:rsidR="001D1DF9" w:rsidRPr="009307D1" w:rsidRDefault="001D1DF9" w:rsidP="00246B3C">
            <w:r>
              <w:t>R</w:t>
            </w:r>
          </w:p>
        </w:tc>
      </w:tr>
      <w:tr w:rsidR="001D1DF9" w:rsidRPr="009307D1" w14:paraId="29B5D088" w14:textId="77777777" w:rsidTr="0028594C">
        <w:tc>
          <w:tcPr>
            <w:tcW w:w="3285" w:type="dxa"/>
            <w:shd w:val="clear" w:color="auto" w:fill="auto"/>
          </w:tcPr>
          <w:p w14:paraId="3C6553E2" w14:textId="1BB5267F" w:rsidR="001D1DF9" w:rsidRPr="009307D1" w:rsidRDefault="001D1DF9" w:rsidP="00246B3C">
            <w:r>
              <w:t>Kauba_kategooria_tüüp</w:t>
            </w:r>
          </w:p>
        </w:tc>
        <w:tc>
          <w:tcPr>
            <w:tcW w:w="390" w:type="dxa"/>
            <w:shd w:val="clear" w:color="auto" w:fill="auto"/>
          </w:tcPr>
          <w:p w14:paraId="164FD5A7" w14:textId="77777777" w:rsidR="001D1DF9" w:rsidRPr="009307D1" w:rsidRDefault="001D1DF9" w:rsidP="00246B3C"/>
        </w:tc>
        <w:tc>
          <w:tcPr>
            <w:tcW w:w="736" w:type="dxa"/>
            <w:shd w:val="clear" w:color="auto" w:fill="auto"/>
          </w:tcPr>
          <w:p w14:paraId="0FC42543" w14:textId="77777777" w:rsidR="001D1DF9" w:rsidRPr="009307D1" w:rsidRDefault="001D1DF9" w:rsidP="00246B3C">
            <w:r>
              <w:t>R</w:t>
            </w:r>
          </w:p>
        </w:tc>
        <w:tc>
          <w:tcPr>
            <w:tcW w:w="563" w:type="dxa"/>
          </w:tcPr>
          <w:p w14:paraId="72D63AA7" w14:textId="77777777" w:rsidR="001D1DF9" w:rsidRPr="009307D1" w:rsidRDefault="001D1DF9" w:rsidP="00246B3C"/>
        </w:tc>
        <w:tc>
          <w:tcPr>
            <w:tcW w:w="736" w:type="dxa"/>
          </w:tcPr>
          <w:p w14:paraId="1F95052B" w14:textId="77777777" w:rsidR="001D1DF9" w:rsidRPr="009307D1" w:rsidRDefault="001D1DF9" w:rsidP="00246B3C">
            <w:r>
              <w:t>R</w:t>
            </w:r>
          </w:p>
        </w:tc>
        <w:tc>
          <w:tcPr>
            <w:tcW w:w="563" w:type="dxa"/>
          </w:tcPr>
          <w:p w14:paraId="32F3F6B3" w14:textId="77777777" w:rsidR="001D1DF9" w:rsidRPr="009307D1" w:rsidRDefault="001D1DF9" w:rsidP="00246B3C"/>
        </w:tc>
        <w:tc>
          <w:tcPr>
            <w:tcW w:w="563" w:type="dxa"/>
            <w:shd w:val="clear" w:color="auto" w:fill="auto"/>
          </w:tcPr>
          <w:p w14:paraId="544BEDB8" w14:textId="77777777" w:rsidR="001D1DF9" w:rsidRPr="009307D1" w:rsidRDefault="001D1DF9" w:rsidP="00246B3C"/>
        </w:tc>
        <w:tc>
          <w:tcPr>
            <w:tcW w:w="390" w:type="dxa"/>
          </w:tcPr>
          <w:p w14:paraId="7FEB8AA0" w14:textId="14CC7A10" w:rsidR="001D1DF9" w:rsidRPr="009307D1" w:rsidRDefault="001D1DF9" w:rsidP="00246B3C">
            <w:r>
              <w:t>R</w:t>
            </w:r>
          </w:p>
        </w:tc>
        <w:tc>
          <w:tcPr>
            <w:tcW w:w="390" w:type="dxa"/>
          </w:tcPr>
          <w:p w14:paraId="0A3213B7" w14:textId="77777777" w:rsidR="001D1DF9" w:rsidRPr="009307D1" w:rsidRDefault="001D1DF9" w:rsidP="00246B3C">
            <w:r>
              <w:t>R</w:t>
            </w:r>
          </w:p>
        </w:tc>
        <w:tc>
          <w:tcPr>
            <w:tcW w:w="563" w:type="dxa"/>
            <w:shd w:val="clear" w:color="auto" w:fill="auto"/>
          </w:tcPr>
          <w:p w14:paraId="3E2B030F" w14:textId="77777777" w:rsidR="001D1DF9" w:rsidRPr="009307D1" w:rsidRDefault="001D1DF9" w:rsidP="00246B3C"/>
        </w:tc>
        <w:tc>
          <w:tcPr>
            <w:tcW w:w="483" w:type="dxa"/>
          </w:tcPr>
          <w:p w14:paraId="13213D67" w14:textId="77777777" w:rsidR="001D1DF9" w:rsidRPr="009307D1" w:rsidRDefault="001D1DF9" w:rsidP="00246B3C"/>
        </w:tc>
        <w:tc>
          <w:tcPr>
            <w:tcW w:w="483" w:type="dxa"/>
            <w:shd w:val="clear" w:color="auto" w:fill="auto"/>
          </w:tcPr>
          <w:p w14:paraId="7D3D61EB" w14:textId="77777777" w:rsidR="001D1DF9" w:rsidRPr="009307D1" w:rsidRDefault="001D1DF9" w:rsidP="00246B3C">
            <w:r>
              <w:t>R</w:t>
            </w:r>
          </w:p>
        </w:tc>
        <w:tc>
          <w:tcPr>
            <w:tcW w:w="778" w:type="dxa"/>
          </w:tcPr>
          <w:p w14:paraId="41CE777E" w14:textId="77777777" w:rsidR="001D1DF9" w:rsidRDefault="001D1DF9" w:rsidP="00246B3C"/>
        </w:tc>
        <w:tc>
          <w:tcPr>
            <w:tcW w:w="851" w:type="dxa"/>
          </w:tcPr>
          <w:p w14:paraId="665AB659" w14:textId="77777777" w:rsidR="001D1DF9" w:rsidRDefault="001D1DF9" w:rsidP="00246B3C"/>
        </w:tc>
        <w:tc>
          <w:tcPr>
            <w:tcW w:w="992" w:type="dxa"/>
            <w:shd w:val="clear" w:color="auto" w:fill="auto"/>
          </w:tcPr>
          <w:p w14:paraId="36E27BD8" w14:textId="1CECC1AB" w:rsidR="001D1DF9" w:rsidRPr="009307D1" w:rsidRDefault="001D1DF9" w:rsidP="00246B3C">
            <w:r>
              <w:t>R</w:t>
            </w:r>
          </w:p>
        </w:tc>
      </w:tr>
      <w:tr w:rsidR="001D1DF9" w:rsidRPr="009307D1" w14:paraId="0FD2A817" w14:textId="77777777" w:rsidTr="0028594C">
        <w:tc>
          <w:tcPr>
            <w:tcW w:w="3285" w:type="dxa"/>
            <w:shd w:val="clear" w:color="auto" w:fill="auto"/>
          </w:tcPr>
          <w:p w14:paraId="3F0DBAB0" w14:textId="50660492" w:rsidR="001D1DF9" w:rsidRPr="009307D1" w:rsidRDefault="001D1DF9" w:rsidP="00246B3C">
            <w:r>
              <w:t>Kauba_seisundi_liik</w:t>
            </w:r>
          </w:p>
        </w:tc>
        <w:tc>
          <w:tcPr>
            <w:tcW w:w="390" w:type="dxa"/>
            <w:shd w:val="clear" w:color="auto" w:fill="auto"/>
          </w:tcPr>
          <w:p w14:paraId="0CBFBE25" w14:textId="77777777" w:rsidR="001D1DF9" w:rsidRPr="009307D1" w:rsidRDefault="001D1DF9" w:rsidP="00246B3C"/>
        </w:tc>
        <w:tc>
          <w:tcPr>
            <w:tcW w:w="736" w:type="dxa"/>
            <w:shd w:val="clear" w:color="auto" w:fill="auto"/>
          </w:tcPr>
          <w:p w14:paraId="32EE3A81" w14:textId="77777777" w:rsidR="001D1DF9" w:rsidRPr="009307D1" w:rsidRDefault="001D1DF9" w:rsidP="00246B3C">
            <w:r>
              <w:t>R</w:t>
            </w:r>
          </w:p>
        </w:tc>
        <w:tc>
          <w:tcPr>
            <w:tcW w:w="563" w:type="dxa"/>
          </w:tcPr>
          <w:p w14:paraId="78472F04" w14:textId="41946855" w:rsidR="001D1DF9" w:rsidRPr="009307D1" w:rsidRDefault="001D1DF9" w:rsidP="00246B3C">
            <w:r>
              <w:t>R</w:t>
            </w:r>
          </w:p>
        </w:tc>
        <w:tc>
          <w:tcPr>
            <w:tcW w:w="736" w:type="dxa"/>
          </w:tcPr>
          <w:p w14:paraId="5DE3A995" w14:textId="77777777" w:rsidR="001D1DF9" w:rsidRPr="009307D1" w:rsidRDefault="001D1DF9" w:rsidP="00246B3C">
            <w:r>
              <w:t>R</w:t>
            </w:r>
          </w:p>
        </w:tc>
        <w:tc>
          <w:tcPr>
            <w:tcW w:w="563" w:type="dxa"/>
          </w:tcPr>
          <w:p w14:paraId="01EDA029" w14:textId="77777777" w:rsidR="001D1DF9" w:rsidRPr="009307D1" w:rsidRDefault="001D1DF9" w:rsidP="00246B3C">
            <w:r>
              <w:t>R</w:t>
            </w:r>
          </w:p>
        </w:tc>
        <w:tc>
          <w:tcPr>
            <w:tcW w:w="563" w:type="dxa"/>
            <w:shd w:val="clear" w:color="auto" w:fill="auto"/>
          </w:tcPr>
          <w:p w14:paraId="1425EF02" w14:textId="3D485C1F" w:rsidR="001D1DF9" w:rsidRPr="009307D1" w:rsidRDefault="001D1DF9" w:rsidP="00246B3C">
            <w:r>
              <w:t>R</w:t>
            </w:r>
          </w:p>
        </w:tc>
        <w:tc>
          <w:tcPr>
            <w:tcW w:w="390" w:type="dxa"/>
          </w:tcPr>
          <w:p w14:paraId="0E4ED65B" w14:textId="77777777" w:rsidR="001D1DF9" w:rsidRPr="009307D1" w:rsidRDefault="001D1DF9" w:rsidP="00246B3C">
            <w:r>
              <w:t>R</w:t>
            </w:r>
          </w:p>
        </w:tc>
        <w:tc>
          <w:tcPr>
            <w:tcW w:w="390" w:type="dxa"/>
          </w:tcPr>
          <w:p w14:paraId="01821523" w14:textId="77777777" w:rsidR="001D1DF9" w:rsidRPr="009307D1" w:rsidRDefault="001D1DF9" w:rsidP="00246B3C">
            <w:r>
              <w:t>R</w:t>
            </w:r>
          </w:p>
        </w:tc>
        <w:tc>
          <w:tcPr>
            <w:tcW w:w="563" w:type="dxa"/>
            <w:shd w:val="clear" w:color="auto" w:fill="auto"/>
          </w:tcPr>
          <w:p w14:paraId="76719C67" w14:textId="77777777" w:rsidR="001D1DF9" w:rsidRPr="009307D1" w:rsidRDefault="001D1DF9" w:rsidP="00246B3C">
            <w:r>
              <w:t>R</w:t>
            </w:r>
          </w:p>
        </w:tc>
        <w:tc>
          <w:tcPr>
            <w:tcW w:w="483" w:type="dxa"/>
          </w:tcPr>
          <w:p w14:paraId="7F8A2090" w14:textId="77777777" w:rsidR="001D1DF9" w:rsidRPr="009307D1" w:rsidRDefault="001D1DF9" w:rsidP="00246B3C">
            <w:r>
              <w:t>R</w:t>
            </w:r>
          </w:p>
        </w:tc>
        <w:tc>
          <w:tcPr>
            <w:tcW w:w="483" w:type="dxa"/>
            <w:shd w:val="clear" w:color="auto" w:fill="auto"/>
          </w:tcPr>
          <w:p w14:paraId="71103782" w14:textId="77777777" w:rsidR="001D1DF9" w:rsidRPr="009307D1" w:rsidRDefault="001D1DF9" w:rsidP="00246B3C">
            <w:r>
              <w:t>R</w:t>
            </w:r>
          </w:p>
        </w:tc>
        <w:tc>
          <w:tcPr>
            <w:tcW w:w="778" w:type="dxa"/>
          </w:tcPr>
          <w:p w14:paraId="0299308F" w14:textId="5B48A115" w:rsidR="001D1DF9" w:rsidRDefault="00391AB4" w:rsidP="00246B3C">
            <w:r>
              <w:t>R</w:t>
            </w:r>
          </w:p>
        </w:tc>
        <w:tc>
          <w:tcPr>
            <w:tcW w:w="851" w:type="dxa"/>
          </w:tcPr>
          <w:p w14:paraId="5842393E" w14:textId="49F4DCB3" w:rsidR="001D1DF9" w:rsidRDefault="002602DD" w:rsidP="00246B3C">
            <w:r>
              <w:t>R</w:t>
            </w:r>
          </w:p>
        </w:tc>
        <w:tc>
          <w:tcPr>
            <w:tcW w:w="992" w:type="dxa"/>
            <w:shd w:val="clear" w:color="auto" w:fill="auto"/>
          </w:tcPr>
          <w:p w14:paraId="162E7888" w14:textId="10B4C93F" w:rsidR="001D1DF9" w:rsidRPr="009307D1" w:rsidRDefault="001D1DF9" w:rsidP="00246B3C">
            <w:r>
              <w:t>R</w:t>
            </w:r>
          </w:p>
        </w:tc>
      </w:tr>
      <w:tr w:rsidR="001D1DF9" w:rsidRPr="009307D1" w14:paraId="6BF722CC" w14:textId="77777777" w:rsidTr="0028594C">
        <w:tc>
          <w:tcPr>
            <w:tcW w:w="3285" w:type="dxa"/>
            <w:shd w:val="clear" w:color="auto" w:fill="auto"/>
          </w:tcPr>
          <w:p w14:paraId="1F87340D" w14:textId="77777777" w:rsidR="001D1DF9" w:rsidRPr="009307D1" w:rsidRDefault="001D1DF9" w:rsidP="00246B3C">
            <w:r>
              <w:t>Isik</w:t>
            </w:r>
          </w:p>
        </w:tc>
        <w:tc>
          <w:tcPr>
            <w:tcW w:w="390" w:type="dxa"/>
            <w:shd w:val="clear" w:color="auto" w:fill="auto"/>
          </w:tcPr>
          <w:p w14:paraId="20E4AB52" w14:textId="77777777" w:rsidR="001D1DF9" w:rsidRPr="009307D1" w:rsidRDefault="001D1DF9" w:rsidP="00246B3C">
            <w:r>
              <w:t>R</w:t>
            </w:r>
          </w:p>
        </w:tc>
        <w:tc>
          <w:tcPr>
            <w:tcW w:w="736" w:type="dxa"/>
            <w:shd w:val="clear" w:color="auto" w:fill="auto"/>
          </w:tcPr>
          <w:p w14:paraId="7F8D1F09" w14:textId="72283F2C" w:rsidR="001D1DF9" w:rsidRPr="009307D1" w:rsidRDefault="001D1DF9" w:rsidP="00246B3C"/>
        </w:tc>
        <w:tc>
          <w:tcPr>
            <w:tcW w:w="563" w:type="dxa"/>
          </w:tcPr>
          <w:p w14:paraId="63EC8997" w14:textId="77777777" w:rsidR="001D1DF9" w:rsidRPr="009307D1" w:rsidRDefault="001D1DF9" w:rsidP="00246B3C"/>
        </w:tc>
        <w:tc>
          <w:tcPr>
            <w:tcW w:w="736" w:type="dxa"/>
          </w:tcPr>
          <w:p w14:paraId="0467404C" w14:textId="77777777" w:rsidR="001D1DF9" w:rsidRPr="009307D1" w:rsidRDefault="001D1DF9" w:rsidP="00246B3C"/>
        </w:tc>
        <w:tc>
          <w:tcPr>
            <w:tcW w:w="563" w:type="dxa"/>
          </w:tcPr>
          <w:p w14:paraId="081A604E" w14:textId="77777777" w:rsidR="001D1DF9" w:rsidRPr="009307D1" w:rsidRDefault="001D1DF9" w:rsidP="00246B3C"/>
        </w:tc>
        <w:tc>
          <w:tcPr>
            <w:tcW w:w="563" w:type="dxa"/>
            <w:shd w:val="clear" w:color="auto" w:fill="auto"/>
          </w:tcPr>
          <w:p w14:paraId="76ED48C1" w14:textId="77777777" w:rsidR="001D1DF9" w:rsidRPr="009307D1" w:rsidRDefault="001D1DF9" w:rsidP="00246B3C"/>
        </w:tc>
        <w:tc>
          <w:tcPr>
            <w:tcW w:w="390" w:type="dxa"/>
          </w:tcPr>
          <w:p w14:paraId="080D0BB4" w14:textId="77777777" w:rsidR="001D1DF9" w:rsidRPr="009307D1" w:rsidRDefault="001D1DF9" w:rsidP="00246B3C"/>
        </w:tc>
        <w:tc>
          <w:tcPr>
            <w:tcW w:w="390" w:type="dxa"/>
          </w:tcPr>
          <w:p w14:paraId="7786A7F8" w14:textId="3CC5F65B" w:rsidR="001D1DF9" w:rsidRPr="009307D1" w:rsidRDefault="001D1DF9" w:rsidP="00246B3C"/>
        </w:tc>
        <w:tc>
          <w:tcPr>
            <w:tcW w:w="563" w:type="dxa"/>
            <w:shd w:val="clear" w:color="auto" w:fill="auto"/>
          </w:tcPr>
          <w:p w14:paraId="03E6BC0D" w14:textId="77777777" w:rsidR="001D1DF9" w:rsidRPr="009307D1" w:rsidRDefault="001D1DF9" w:rsidP="00246B3C"/>
        </w:tc>
        <w:tc>
          <w:tcPr>
            <w:tcW w:w="483" w:type="dxa"/>
          </w:tcPr>
          <w:p w14:paraId="45C8E204" w14:textId="77777777" w:rsidR="001D1DF9" w:rsidRPr="009307D1" w:rsidRDefault="001D1DF9" w:rsidP="00246B3C"/>
        </w:tc>
        <w:tc>
          <w:tcPr>
            <w:tcW w:w="483" w:type="dxa"/>
            <w:shd w:val="clear" w:color="auto" w:fill="auto"/>
          </w:tcPr>
          <w:p w14:paraId="46937C22" w14:textId="77777777" w:rsidR="001D1DF9" w:rsidRPr="009307D1" w:rsidRDefault="001D1DF9" w:rsidP="00246B3C"/>
        </w:tc>
        <w:tc>
          <w:tcPr>
            <w:tcW w:w="778" w:type="dxa"/>
          </w:tcPr>
          <w:p w14:paraId="70E6BA6B" w14:textId="77777777" w:rsidR="001D1DF9" w:rsidRDefault="001D1DF9" w:rsidP="00246B3C"/>
        </w:tc>
        <w:tc>
          <w:tcPr>
            <w:tcW w:w="851" w:type="dxa"/>
          </w:tcPr>
          <w:p w14:paraId="560F89B7" w14:textId="77777777" w:rsidR="001D1DF9" w:rsidRDefault="001D1DF9" w:rsidP="00246B3C"/>
        </w:tc>
        <w:tc>
          <w:tcPr>
            <w:tcW w:w="992" w:type="dxa"/>
            <w:shd w:val="clear" w:color="auto" w:fill="auto"/>
          </w:tcPr>
          <w:p w14:paraId="230E0589" w14:textId="3BC0DCE3" w:rsidR="001D1DF9" w:rsidRPr="009307D1" w:rsidRDefault="001D1DF9" w:rsidP="00246B3C">
            <w:r>
              <w:t>R</w:t>
            </w:r>
          </w:p>
        </w:tc>
      </w:tr>
      <w:tr w:rsidR="001D1DF9" w:rsidRPr="009307D1" w14:paraId="5F24EE2C" w14:textId="77777777" w:rsidTr="0028594C">
        <w:tc>
          <w:tcPr>
            <w:tcW w:w="3285" w:type="dxa"/>
            <w:shd w:val="clear" w:color="auto" w:fill="auto"/>
          </w:tcPr>
          <w:p w14:paraId="02B9FC33" w14:textId="724CA045" w:rsidR="001D1DF9" w:rsidRDefault="001D1DF9" w:rsidP="00246B3C">
            <w:r>
              <w:t>Autor</w:t>
            </w:r>
          </w:p>
        </w:tc>
        <w:tc>
          <w:tcPr>
            <w:tcW w:w="390" w:type="dxa"/>
            <w:shd w:val="clear" w:color="auto" w:fill="auto"/>
          </w:tcPr>
          <w:p w14:paraId="340CDE4F" w14:textId="77777777" w:rsidR="001D1DF9" w:rsidRDefault="001D1DF9" w:rsidP="00246B3C"/>
        </w:tc>
        <w:tc>
          <w:tcPr>
            <w:tcW w:w="736" w:type="dxa"/>
            <w:shd w:val="clear" w:color="auto" w:fill="auto"/>
          </w:tcPr>
          <w:p w14:paraId="6CB955DD" w14:textId="6BDC54FD" w:rsidR="001D1DF9" w:rsidRPr="009307D1" w:rsidRDefault="001D1DF9" w:rsidP="00246B3C"/>
        </w:tc>
        <w:tc>
          <w:tcPr>
            <w:tcW w:w="563" w:type="dxa"/>
          </w:tcPr>
          <w:p w14:paraId="1D1FF5F9" w14:textId="77777777" w:rsidR="001D1DF9" w:rsidRPr="009307D1" w:rsidRDefault="001D1DF9" w:rsidP="00246B3C"/>
        </w:tc>
        <w:tc>
          <w:tcPr>
            <w:tcW w:w="736" w:type="dxa"/>
          </w:tcPr>
          <w:p w14:paraId="6E2C2081" w14:textId="55E04E33" w:rsidR="001D1DF9" w:rsidRPr="009307D1" w:rsidRDefault="001D1DF9" w:rsidP="00246B3C"/>
        </w:tc>
        <w:tc>
          <w:tcPr>
            <w:tcW w:w="563" w:type="dxa"/>
          </w:tcPr>
          <w:p w14:paraId="2DE7E6E8" w14:textId="77777777" w:rsidR="001D1DF9" w:rsidRPr="009307D1" w:rsidRDefault="001D1DF9" w:rsidP="00246B3C"/>
        </w:tc>
        <w:tc>
          <w:tcPr>
            <w:tcW w:w="563" w:type="dxa"/>
            <w:shd w:val="clear" w:color="auto" w:fill="auto"/>
          </w:tcPr>
          <w:p w14:paraId="34921771" w14:textId="77777777" w:rsidR="001D1DF9" w:rsidRPr="009307D1" w:rsidRDefault="001D1DF9" w:rsidP="00246B3C"/>
        </w:tc>
        <w:tc>
          <w:tcPr>
            <w:tcW w:w="390" w:type="dxa"/>
          </w:tcPr>
          <w:p w14:paraId="639A16A0" w14:textId="39A922C7" w:rsidR="001D1DF9" w:rsidRPr="009307D1" w:rsidRDefault="001D1DF9" w:rsidP="00246B3C">
            <w:r>
              <w:t>R</w:t>
            </w:r>
          </w:p>
        </w:tc>
        <w:tc>
          <w:tcPr>
            <w:tcW w:w="390" w:type="dxa"/>
          </w:tcPr>
          <w:p w14:paraId="2962EA64" w14:textId="19DF58B2" w:rsidR="001D1DF9" w:rsidRDefault="001D1DF9" w:rsidP="00246B3C">
            <w:r>
              <w:t>R</w:t>
            </w:r>
          </w:p>
        </w:tc>
        <w:tc>
          <w:tcPr>
            <w:tcW w:w="563" w:type="dxa"/>
            <w:shd w:val="clear" w:color="auto" w:fill="auto"/>
          </w:tcPr>
          <w:p w14:paraId="52C6D83E" w14:textId="77777777" w:rsidR="001D1DF9" w:rsidRPr="009307D1" w:rsidRDefault="001D1DF9" w:rsidP="00246B3C"/>
        </w:tc>
        <w:tc>
          <w:tcPr>
            <w:tcW w:w="483" w:type="dxa"/>
          </w:tcPr>
          <w:p w14:paraId="31629B2A" w14:textId="77777777" w:rsidR="001D1DF9" w:rsidRPr="009307D1" w:rsidRDefault="001D1DF9" w:rsidP="00246B3C"/>
        </w:tc>
        <w:tc>
          <w:tcPr>
            <w:tcW w:w="483" w:type="dxa"/>
            <w:shd w:val="clear" w:color="auto" w:fill="auto"/>
          </w:tcPr>
          <w:p w14:paraId="2EE76F87" w14:textId="214A3653" w:rsidR="001D1DF9" w:rsidRPr="009307D1" w:rsidRDefault="001D1DF9" w:rsidP="00246B3C">
            <w:r>
              <w:t>R</w:t>
            </w:r>
          </w:p>
        </w:tc>
        <w:tc>
          <w:tcPr>
            <w:tcW w:w="778" w:type="dxa"/>
          </w:tcPr>
          <w:p w14:paraId="483F53EF" w14:textId="3558BCCC" w:rsidR="001D1DF9" w:rsidRDefault="001D1DF9" w:rsidP="00246B3C"/>
        </w:tc>
        <w:tc>
          <w:tcPr>
            <w:tcW w:w="851" w:type="dxa"/>
          </w:tcPr>
          <w:p w14:paraId="0C428786" w14:textId="510D8DEB" w:rsidR="001D1DF9" w:rsidRDefault="00DA26EC" w:rsidP="00246B3C">
            <w:r>
              <w:t>R</w:t>
            </w:r>
          </w:p>
        </w:tc>
        <w:tc>
          <w:tcPr>
            <w:tcW w:w="992" w:type="dxa"/>
            <w:shd w:val="clear" w:color="auto" w:fill="auto"/>
          </w:tcPr>
          <w:p w14:paraId="7FAE5CA4" w14:textId="03D973E2" w:rsidR="001D1DF9" w:rsidRDefault="001D1DF9" w:rsidP="00246B3C">
            <w:r>
              <w:t>R</w:t>
            </w:r>
          </w:p>
        </w:tc>
      </w:tr>
      <w:tr w:rsidR="001D1DF9" w:rsidRPr="009307D1" w14:paraId="2B3C7E0D" w14:textId="77777777" w:rsidTr="0028594C">
        <w:tc>
          <w:tcPr>
            <w:tcW w:w="3285" w:type="dxa"/>
            <w:shd w:val="clear" w:color="auto" w:fill="auto"/>
          </w:tcPr>
          <w:p w14:paraId="02FED7A3" w14:textId="77777777" w:rsidR="001D1DF9" w:rsidRPr="009307D1" w:rsidRDefault="001D1DF9" w:rsidP="00246B3C">
            <w:r>
              <w:t>Töötaja</w:t>
            </w:r>
          </w:p>
        </w:tc>
        <w:tc>
          <w:tcPr>
            <w:tcW w:w="390" w:type="dxa"/>
            <w:shd w:val="clear" w:color="auto" w:fill="auto"/>
          </w:tcPr>
          <w:p w14:paraId="05A32E82" w14:textId="77777777" w:rsidR="001D1DF9" w:rsidRPr="009307D1" w:rsidRDefault="001D1DF9" w:rsidP="00246B3C">
            <w:r>
              <w:t>R</w:t>
            </w:r>
          </w:p>
        </w:tc>
        <w:tc>
          <w:tcPr>
            <w:tcW w:w="736" w:type="dxa"/>
            <w:shd w:val="clear" w:color="auto" w:fill="auto"/>
          </w:tcPr>
          <w:p w14:paraId="603BDDBC" w14:textId="3AF06C55" w:rsidR="001D1DF9" w:rsidRPr="009307D1" w:rsidRDefault="00BC3406" w:rsidP="00246B3C">
            <w:r>
              <w:t>R</w:t>
            </w:r>
          </w:p>
        </w:tc>
        <w:tc>
          <w:tcPr>
            <w:tcW w:w="563" w:type="dxa"/>
          </w:tcPr>
          <w:p w14:paraId="73B66215" w14:textId="3745F8AD" w:rsidR="001D1DF9" w:rsidRPr="009307D1" w:rsidRDefault="001D1DF9" w:rsidP="00246B3C"/>
        </w:tc>
        <w:tc>
          <w:tcPr>
            <w:tcW w:w="736" w:type="dxa"/>
          </w:tcPr>
          <w:p w14:paraId="36DDA6A8" w14:textId="78436623" w:rsidR="001D1DF9" w:rsidRPr="009307D1" w:rsidRDefault="001D1DF9" w:rsidP="00246B3C"/>
        </w:tc>
        <w:tc>
          <w:tcPr>
            <w:tcW w:w="563" w:type="dxa"/>
          </w:tcPr>
          <w:p w14:paraId="704F4B94" w14:textId="18E5D8E3" w:rsidR="001D1DF9" w:rsidRPr="009307D1" w:rsidRDefault="001D1DF9" w:rsidP="00246B3C"/>
        </w:tc>
        <w:tc>
          <w:tcPr>
            <w:tcW w:w="563" w:type="dxa"/>
            <w:shd w:val="clear" w:color="auto" w:fill="auto"/>
          </w:tcPr>
          <w:p w14:paraId="2D1350B9" w14:textId="2F719A8E" w:rsidR="001D1DF9" w:rsidRPr="009307D1" w:rsidRDefault="001D1DF9" w:rsidP="00246B3C"/>
        </w:tc>
        <w:tc>
          <w:tcPr>
            <w:tcW w:w="390" w:type="dxa"/>
          </w:tcPr>
          <w:p w14:paraId="590C88AC" w14:textId="532E2946" w:rsidR="001D1DF9" w:rsidRPr="009307D1" w:rsidRDefault="001D1DF9" w:rsidP="00246B3C"/>
        </w:tc>
        <w:tc>
          <w:tcPr>
            <w:tcW w:w="390" w:type="dxa"/>
          </w:tcPr>
          <w:p w14:paraId="50E4028E" w14:textId="79575AFD" w:rsidR="001D1DF9" w:rsidRPr="009307D1" w:rsidRDefault="001D1DF9" w:rsidP="00246B3C"/>
        </w:tc>
        <w:tc>
          <w:tcPr>
            <w:tcW w:w="563" w:type="dxa"/>
            <w:shd w:val="clear" w:color="auto" w:fill="auto"/>
          </w:tcPr>
          <w:p w14:paraId="5642D3C8" w14:textId="6AC6EA38" w:rsidR="001D1DF9" w:rsidRPr="009307D1" w:rsidRDefault="001D1DF9" w:rsidP="00246B3C">
            <w:r>
              <w:t>R</w:t>
            </w:r>
          </w:p>
        </w:tc>
        <w:tc>
          <w:tcPr>
            <w:tcW w:w="483" w:type="dxa"/>
          </w:tcPr>
          <w:p w14:paraId="5CC38376" w14:textId="77777777" w:rsidR="001D1DF9" w:rsidRPr="009307D1" w:rsidRDefault="001D1DF9" w:rsidP="00246B3C"/>
        </w:tc>
        <w:tc>
          <w:tcPr>
            <w:tcW w:w="483" w:type="dxa"/>
            <w:shd w:val="clear" w:color="auto" w:fill="auto"/>
          </w:tcPr>
          <w:p w14:paraId="53971D9B" w14:textId="77777777" w:rsidR="001D1DF9" w:rsidRPr="009307D1" w:rsidRDefault="001D1DF9" w:rsidP="00246B3C"/>
        </w:tc>
        <w:tc>
          <w:tcPr>
            <w:tcW w:w="778" w:type="dxa"/>
          </w:tcPr>
          <w:p w14:paraId="34FB3F2A" w14:textId="77777777" w:rsidR="001D1DF9" w:rsidRDefault="001D1DF9" w:rsidP="00246B3C"/>
        </w:tc>
        <w:tc>
          <w:tcPr>
            <w:tcW w:w="851" w:type="dxa"/>
          </w:tcPr>
          <w:p w14:paraId="01A86B59" w14:textId="77777777" w:rsidR="001D1DF9" w:rsidRDefault="001D1DF9" w:rsidP="00246B3C"/>
        </w:tc>
        <w:tc>
          <w:tcPr>
            <w:tcW w:w="992" w:type="dxa"/>
            <w:shd w:val="clear" w:color="auto" w:fill="auto"/>
          </w:tcPr>
          <w:p w14:paraId="6757B80B" w14:textId="12C5452B" w:rsidR="001D1DF9" w:rsidRPr="009307D1" w:rsidRDefault="001D1DF9" w:rsidP="00246B3C">
            <w:r>
              <w:t>R</w:t>
            </w:r>
          </w:p>
        </w:tc>
      </w:tr>
      <w:tr w:rsidR="006D0110" w:rsidRPr="009307D1" w14:paraId="06CE2374" w14:textId="77777777" w:rsidTr="0028594C">
        <w:tc>
          <w:tcPr>
            <w:tcW w:w="3285" w:type="dxa"/>
            <w:shd w:val="clear" w:color="auto" w:fill="F7CAAC" w:themeFill="accent2" w:themeFillTint="66"/>
          </w:tcPr>
          <w:p w14:paraId="4ABC7C75" w14:textId="7E50FDBD" w:rsidR="001D1DF9" w:rsidRPr="009307D1" w:rsidRDefault="001D1DF9" w:rsidP="00246B3C">
            <w:r>
              <w:t>Kauba_kategooria_omamine</w:t>
            </w:r>
          </w:p>
        </w:tc>
        <w:tc>
          <w:tcPr>
            <w:tcW w:w="390" w:type="dxa"/>
            <w:shd w:val="clear" w:color="auto" w:fill="F7CAAC" w:themeFill="accent2" w:themeFillTint="66"/>
          </w:tcPr>
          <w:p w14:paraId="3BFF7623" w14:textId="77777777" w:rsidR="001D1DF9" w:rsidRPr="009307D1" w:rsidRDefault="001D1DF9" w:rsidP="00246B3C"/>
        </w:tc>
        <w:tc>
          <w:tcPr>
            <w:tcW w:w="736" w:type="dxa"/>
            <w:shd w:val="clear" w:color="auto" w:fill="F7CAAC" w:themeFill="accent2" w:themeFillTint="66"/>
          </w:tcPr>
          <w:p w14:paraId="5263EA31" w14:textId="77777777" w:rsidR="001D1DF9" w:rsidRPr="009307D1" w:rsidRDefault="001D1DF9" w:rsidP="00246B3C">
            <w:r>
              <w:t>CRD</w:t>
            </w:r>
          </w:p>
        </w:tc>
        <w:tc>
          <w:tcPr>
            <w:tcW w:w="563" w:type="dxa"/>
            <w:shd w:val="clear" w:color="auto" w:fill="F7CAAC" w:themeFill="accent2" w:themeFillTint="66"/>
          </w:tcPr>
          <w:p w14:paraId="5E1C2C98" w14:textId="46267F6C" w:rsidR="001D1DF9" w:rsidRPr="009307D1" w:rsidRDefault="001D1DF9" w:rsidP="00246B3C">
            <w:r>
              <w:t>D</w:t>
            </w:r>
          </w:p>
        </w:tc>
        <w:tc>
          <w:tcPr>
            <w:tcW w:w="736" w:type="dxa"/>
            <w:shd w:val="clear" w:color="auto" w:fill="F7CAAC" w:themeFill="accent2" w:themeFillTint="66"/>
          </w:tcPr>
          <w:p w14:paraId="79E7B867" w14:textId="77777777" w:rsidR="001D1DF9" w:rsidRPr="009307D1" w:rsidRDefault="001D1DF9" w:rsidP="00246B3C">
            <w:r>
              <w:t>CRD</w:t>
            </w:r>
          </w:p>
        </w:tc>
        <w:tc>
          <w:tcPr>
            <w:tcW w:w="563" w:type="dxa"/>
            <w:shd w:val="clear" w:color="auto" w:fill="F7CAAC" w:themeFill="accent2" w:themeFillTint="66"/>
          </w:tcPr>
          <w:p w14:paraId="499A4AEB" w14:textId="77777777" w:rsidR="001D1DF9" w:rsidRPr="009307D1" w:rsidRDefault="001D1DF9" w:rsidP="00246B3C"/>
        </w:tc>
        <w:tc>
          <w:tcPr>
            <w:tcW w:w="563" w:type="dxa"/>
            <w:shd w:val="clear" w:color="auto" w:fill="F7CAAC" w:themeFill="accent2" w:themeFillTint="66"/>
          </w:tcPr>
          <w:p w14:paraId="3F38EAD2" w14:textId="77777777" w:rsidR="001D1DF9" w:rsidRPr="009307D1" w:rsidRDefault="001D1DF9" w:rsidP="00246B3C"/>
        </w:tc>
        <w:tc>
          <w:tcPr>
            <w:tcW w:w="390" w:type="dxa"/>
            <w:shd w:val="clear" w:color="auto" w:fill="F7CAAC" w:themeFill="accent2" w:themeFillTint="66"/>
          </w:tcPr>
          <w:p w14:paraId="05953EC7" w14:textId="72CDEE88" w:rsidR="001D1DF9" w:rsidRPr="009307D1" w:rsidRDefault="001D1DF9" w:rsidP="00246B3C">
            <w:r>
              <w:t>R</w:t>
            </w:r>
          </w:p>
        </w:tc>
        <w:tc>
          <w:tcPr>
            <w:tcW w:w="390" w:type="dxa"/>
            <w:shd w:val="clear" w:color="auto" w:fill="F7CAAC" w:themeFill="accent2" w:themeFillTint="66"/>
          </w:tcPr>
          <w:p w14:paraId="49960C85" w14:textId="485AB7B8" w:rsidR="001D1DF9" w:rsidRPr="009307D1" w:rsidRDefault="001D1DF9" w:rsidP="00246B3C">
            <w:r>
              <w:t>R</w:t>
            </w:r>
          </w:p>
        </w:tc>
        <w:tc>
          <w:tcPr>
            <w:tcW w:w="563" w:type="dxa"/>
            <w:shd w:val="clear" w:color="auto" w:fill="F7CAAC" w:themeFill="accent2" w:themeFillTint="66"/>
          </w:tcPr>
          <w:p w14:paraId="1C6B14F3" w14:textId="77777777" w:rsidR="001D1DF9" w:rsidRPr="009307D1" w:rsidRDefault="001D1DF9" w:rsidP="00246B3C"/>
        </w:tc>
        <w:tc>
          <w:tcPr>
            <w:tcW w:w="483" w:type="dxa"/>
            <w:shd w:val="clear" w:color="auto" w:fill="F7CAAC" w:themeFill="accent2" w:themeFillTint="66"/>
          </w:tcPr>
          <w:p w14:paraId="530F5E75" w14:textId="77777777" w:rsidR="001D1DF9" w:rsidRPr="009307D1" w:rsidRDefault="001D1DF9" w:rsidP="00246B3C"/>
        </w:tc>
        <w:tc>
          <w:tcPr>
            <w:tcW w:w="483" w:type="dxa"/>
            <w:shd w:val="clear" w:color="auto" w:fill="F7CAAC" w:themeFill="accent2" w:themeFillTint="66"/>
          </w:tcPr>
          <w:p w14:paraId="0FA7807B" w14:textId="77777777" w:rsidR="001D1DF9" w:rsidRPr="009307D1" w:rsidRDefault="001D1DF9" w:rsidP="00246B3C">
            <w:r>
              <w:t>R</w:t>
            </w:r>
          </w:p>
        </w:tc>
        <w:tc>
          <w:tcPr>
            <w:tcW w:w="778" w:type="dxa"/>
            <w:shd w:val="clear" w:color="auto" w:fill="F7CAAC" w:themeFill="accent2" w:themeFillTint="66"/>
          </w:tcPr>
          <w:p w14:paraId="3DD553C2" w14:textId="77777777" w:rsidR="001D1DF9" w:rsidRDefault="001D1DF9" w:rsidP="00246B3C"/>
        </w:tc>
        <w:tc>
          <w:tcPr>
            <w:tcW w:w="851" w:type="dxa"/>
            <w:shd w:val="clear" w:color="auto" w:fill="F7CAAC" w:themeFill="accent2" w:themeFillTint="66"/>
          </w:tcPr>
          <w:p w14:paraId="7B8FA388" w14:textId="77777777" w:rsidR="001D1DF9" w:rsidRDefault="001D1DF9" w:rsidP="00246B3C"/>
        </w:tc>
        <w:tc>
          <w:tcPr>
            <w:tcW w:w="992" w:type="dxa"/>
            <w:shd w:val="clear" w:color="auto" w:fill="F7CAAC" w:themeFill="accent2" w:themeFillTint="66"/>
          </w:tcPr>
          <w:p w14:paraId="27F89739" w14:textId="7305BA9F" w:rsidR="001D1DF9" w:rsidRPr="009307D1" w:rsidRDefault="001D1DF9" w:rsidP="00246B3C">
            <w:r>
              <w:t>CRD</w:t>
            </w:r>
          </w:p>
        </w:tc>
      </w:tr>
      <w:tr w:rsidR="007B76BF" w:rsidRPr="009307D1" w14:paraId="4594E283" w14:textId="77777777" w:rsidTr="0028594C">
        <w:tc>
          <w:tcPr>
            <w:tcW w:w="3285" w:type="dxa"/>
            <w:shd w:val="clear" w:color="auto" w:fill="F7CAAC" w:themeFill="accent2" w:themeFillTint="66"/>
          </w:tcPr>
          <w:p w14:paraId="4BBB5EF5" w14:textId="535721CA" w:rsidR="001D1DF9" w:rsidRDefault="001D1DF9" w:rsidP="00246B3C">
            <w:r>
              <w:t>Raamat_Autor</w:t>
            </w:r>
          </w:p>
        </w:tc>
        <w:tc>
          <w:tcPr>
            <w:tcW w:w="390" w:type="dxa"/>
            <w:shd w:val="clear" w:color="auto" w:fill="F7CAAC" w:themeFill="accent2" w:themeFillTint="66"/>
          </w:tcPr>
          <w:p w14:paraId="6E36BBCA" w14:textId="77777777" w:rsidR="001D1DF9" w:rsidRPr="009307D1" w:rsidRDefault="001D1DF9" w:rsidP="00246B3C"/>
        </w:tc>
        <w:tc>
          <w:tcPr>
            <w:tcW w:w="736" w:type="dxa"/>
            <w:shd w:val="clear" w:color="auto" w:fill="F7CAAC" w:themeFill="accent2" w:themeFillTint="66"/>
          </w:tcPr>
          <w:p w14:paraId="44CF1C9C" w14:textId="77777777" w:rsidR="001D1DF9" w:rsidRDefault="001D1DF9" w:rsidP="00246B3C"/>
        </w:tc>
        <w:tc>
          <w:tcPr>
            <w:tcW w:w="563" w:type="dxa"/>
            <w:shd w:val="clear" w:color="auto" w:fill="F7CAAC" w:themeFill="accent2" w:themeFillTint="66"/>
          </w:tcPr>
          <w:p w14:paraId="5889599F" w14:textId="0631C21C" w:rsidR="001D1DF9" w:rsidRDefault="003C563E" w:rsidP="00246B3C">
            <w:r>
              <w:t>D</w:t>
            </w:r>
          </w:p>
        </w:tc>
        <w:tc>
          <w:tcPr>
            <w:tcW w:w="736" w:type="dxa"/>
            <w:shd w:val="clear" w:color="auto" w:fill="F7CAAC" w:themeFill="accent2" w:themeFillTint="66"/>
          </w:tcPr>
          <w:p w14:paraId="28401782" w14:textId="77777777" w:rsidR="001D1DF9" w:rsidRDefault="001D1DF9" w:rsidP="00246B3C"/>
        </w:tc>
        <w:tc>
          <w:tcPr>
            <w:tcW w:w="563" w:type="dxa"/>
            <w:shd w:val="clear" w:color="auto" w:fill="F7CAAC" w:themeFill="accent2" w:themeFillTint="66"/>
          </w:tcPr>
          <w:p w14:paraId="3DD29B89" w14:textId="77777777" w:rsidR="001D1DF9" w:rsidRPr="009307D1" w:rsidRDefault="001D1DF9" w:rsidP="00246B3C"/>
        </w:tc>
        <w:tc>
          <w:tcPr>
            <w:tcW w:w="563" w:type="dxa"/>
            <w:shd w:val="clear" w:color="auto" w:fill="F7CAAC" w:themeFill="accent2" w:themeFillTint="66"/>
          </w:tcPr>
          <w:p w14:paraId="53A5B148" w14:textId="77777777" w:rsidR="001D1DF9" w:rsidRPr="009307D1" w:rsidRDefault="001D1DF9" w:rsidP="00246B3C"/>
        </w:tc>
        <w:tc>
          <w:tcPr>
            <w:tcW w:w="390" w:type="dxa"/>
            <w:shd w:val="clear" w:color="auto" w:fill="F7CAAC" w:themeFill="accent2" w:themeFillTint="66"/>
          </w:tcPr>
          <w:p w14:paraId="168F012F" w14:textId="4743FD7A" w:rsidR="001D1DF9" w:rsidRDefault="0033738A" w:rsidP="00246B3C">
            <w:r>
              <w:t>R</w:t>
            </w:r>
          </w:p>
        </w:tc>
        <w:tc>
          <w:tcPr>
            <w:tcW w:w="390" w:type="dxa"/>
            <w:shd w:val="clear" w:color="auto" w:fill="F7CAAC" w:themeFill="accent2" w:themeFillTint="66"/>
          </w:tcPr>
          <w:p w14:paraId="072D1C61" w14:textId="7AF51D44" w:rsidR="001D1DF9" w:rsidRDefault="0033738A" w:rsidP="00246B3C">
            <w:r>
              <w:t>R</w:t>
            </w:r>
          </w:p>
        </w:tc>
        <w:tc>
          <w:tcPr>
            <w:tcW w:w="563" w:type="dxa"/>
            <w:shd w:val="clear" w:color="auto" w:fill="F7CAAC" w:themeFill="accent2" w:themeFillTint="66"/>
          </w:tcPr>
          <w:p w14:paraId="68A66078" w14:textId="77777777" w:rsidR="001D1DF9" w:rsidRPr="009307D1" w:rsidRDefault="001D1DF9" w:rsidP="00246B3C"/>
        </w:tc>
        <w:tc>
          <w:tcPr>
            <w:tcW w:w="483" w:type="dxa"/>
            <w:shd w:val="clear" w:color="auto" w:fill="F7CAAC" w:themeFill="accent2" w:themeFillTint="66"/>
          </w:tcPr>
          <w:p w14:paraId="51CFD461" w14:textId="77777777" w:rsidR="001D1DF9" w:rsidRPr="009307D1" w:rsidRDefault="001D1DF9" w:rsidP="00246B3C"/>
        </w:tc>
        <w:tc>
          <w:tcPr>
            <w:tcW w:w="483" w:type="dxa"/>
            <w:shd w:val="clear" w:color="auto" w:fill="F7CAAC" w:themeFill="accent2" w:themeFillTint="66"/>
          </w:tcPr>
          <w:p w14:paraId="2D135F96" w14:textId="49981770" w:rsidR="001D1DF9" w:rsidRDefault="00A7334F" w:rsidP="00246B3C">
            <w:r>
              <w:t>R</w:t>
            </w:r>
          </w:p>
        </w:tc>
        <w:tc>
          <w:tcPr>
            <w:tcW w:w="778" w:type="dxa"/>
            <w:shd w:val="clear" w:color="auto" w:fill="F7CAAC" w:themeFill="accent2" w:themeFillTint="66"/>
          </w:tcPr>
          <w:p w14:paraId="0F467FB0" w14:textId="4345FF19" w:rsidR="001D1DF9" w:rsidRDefault="00F65C83" w:rsidP="00246B3C">
            <w:r>
              <w:t>CRD</w:t>
            </w:r>
          </w:p>
        </w:tc>
        <w:tc>
          <w:tcPr>
            <w:tcW w:w="851" w:type="dxa"/>
            <w:shd w:val="clear" w:color="auto" w:fill="F7CAAC" w:themeFill="accent2" w:themeFillTint="66"/>
          </w:tcPr>
          <w:p w14:paraId="0208C62F" w14:textId="7F1FFD49" w:rsidR="001D1DF9" w:rsidRDefault="001F6263" w:rsidP="00246B3C">
            <w:r>
              <w:t>C</w:t>
            </w:r>
            <w:r w:rsidR="00492435">
              <w:t>R</w:t>
            </w:r>
            <w:r w:rsidR="00CC4481">
              <w:t>D</w:t>
            </w:r>
          </w:p>
        </w:tc>
        <w:tc>
          <w:tcPr>
            <w:tcW w:w="992" w:type="dxa"/>
            <w:shd w:val="clear" w:color="auto" w:fill="F7CAAC" w:themeFill="accent2" w:themeFillTint="66"/>
          </w:tcPr>
          <w:p w14:paraId="5B46C8DE" w14:textId="6C6BCE32" w:rsidR="001D1DF9" w:rsidRDefault="00DF4101" w:rsidP="00246B3C">
            <w:r>
              <w:t>CRD</w:t>
            </w:r>
          </w:p>
        </w:tc>
      </w:tr>
      <w:tr w:rsidR="007B76BF" w:rsidRPr="009307D1" w14:paraId="0E297F77" w14:textId="77777777" w:rsidTr="0028594C">
        <w:tc>
          <w:tcPr>
            <w:tcW w:w="3285" w:type="dxa"/>
            <w:shd w:val="clear" w:color="auto" w:fill="F7CAAC" w:themeFill="accent2" w:themeFillTint="66"/>
          </w:tcPr>
          <w:p w14:paraId="221BA8FB" w14:textId="7C8B2A45" w:rsidR="001D1DF9" w:rsidRDefault="001D1DF9" w:rsidP="00246B3C">
            <w:r>
              <w:t>Zanr_Raamat</w:t>
            </w:r>
          </w:p>
        </w:tc>
        <w:tc>
          <w:tcPr>
            <w:tcW w:w="390" w:type="dxa"/>
            <w:shd w:val="clear" w:color="auto" w:fill="F7CAAC" w:themeFill="accent2" w:themeFillTint="66"/>
          </w:tcPr>
          <w:p w14:paraId="1A2E6074" w14:textId="77777777" w:rsidR="001D1DF9" w:rsidRPr="009307D1" w:rsidRDefault="001D1DF9" w:rsidP="00246B3C"/>
        </w:tc>
        <w:tc>
          <w:tcPr>
            <w:tcW w:w="736" w:type="dxa"/>
            <w:shd w:val="clear" w:color="auto" w:fill="F7CAAC" w:themeFill="accent2" w:themeFillTint="66"/>
          </w:tcPr>
          <w:p w14:paraId="00370F9F" w14:textId="77777777" w:rsidR="001D1DF9" w:rsidRDefault="001D1DF9" w:rsidP="00246B3C"/>
        </w:tc>
        <w:tc>
          <w:tcPr>
            <w:tcW w:w="563" w:type="dxa"/>
            <w:shd w:val="clear" w:color="auto" w:fill="F7CAAC" w:themeFill="accent2" w:themeFillTint="66"/>
          </w:tcPr>
          <w:p w14:paraId="5B5EF331" w14:textId="56459409" w:rsidR="001D1DF9" w:rsidRDefault="003C563E" w:rsidP="00246B3C">
            <w:r>
              <w:t>D</w:t>
            </w:r>
          </w:p>
        </w:tc>
        <w:tc>
          <w:tcPr>
            <w:tcW w:w="736" w:type="dxa"/>
            <w:shd w:val="clear" w:color="auto" w:fill="F7CAAC" w:themeFill="accent2" w:themeFillTint="66"/>
          </w:tcPr>
          <w:p w14:paraId="64A493FD" w14:textId="77777777" w:rsidR="001D1DF9" w:rsidRDefault="001D1DF9" w:rsidP="00246B3C"/>
        </w:tc>
        <w:tc>
          <w:tcPr>
            <w:tcW w:w="563" w:type="dxa"/>
            <w:shd w:val="clear" w:color="auto" w:fill="F7CAAC" w:themeFill="accent2" w:themeFillTint="66"/>
          </w:tcPr>
          <w:p w14:paraId="18CE3C6F" w14:textId="77777777" w:rsidR="001D1DF9" w:rsidRPr="009307D1" w:rsidRDefault="001D1DF9" w:rsidP="00246B3C"/>
        </w:tc>
        <w:tc>
          <w:tcPr>
            <w:tcW w:w="563" w:type="dxa"/>
            <w:shd w:val="clear" w:color="auto" w:fill="F7CAAC" w:themeFill="accent2" w:themeFillTint="66"/>
          </w:tcPr>
          <w:p w14:paraId="3AF13AE7" w14:textId="77777777" w:rsidR="001D1DF9" w:rsidRPr="009307D1" w:rsidRDefault="001D1DF9" w:rsidP="00246B3C"/>
        </w:tc>
        <w:tc>
          <w:tcPr>
            <w:tcW w:w="390" w:type="dxa"/>
            <w:shd w:val="clear" w:color="auto" w:fill="F7CAAC" w:themeFill="accent2" w:themeFillTint="66"/>
          </w:tcPr>
          <w:p w14:paraId="536D7BD2" w14:textId="006D504D" w:rsidR="001D1DF9" w:rsidRDefault="0033738A" w:rsidP="00246B3C">
            <w:r>
              <w:t>R</w:t>
            </w:r>
          </w:p>
        </w:tc>
        <w:tc>
          <w:tcPr>
            <w:tcW w:w="390" w:type="dxa"/>
            <w:shd w:val="clear" w:color="auto" w:fill="F7CAAC" w:themeFill="accent2" w:themeFillTint="66"/>
          </w:tcPr>
          <w:p w14:paraId="2A340134" w14:textId="2CADB775" w:rsidR="001D1DF9" w:rsidRDefault="0033738A" w:rsidP="00246B3C">
            <w:r>
              <w:t>R</w:t>
            </w:r>
          </w:p>
        </w:tc>
        <w:tc>
          <w:tcPr>
            <w:tcW w:w="563" w:type="dxa"/>
            <w:shd w:val="clear" w:color="auto" w:fill="F7CAAC" w:themeFill="accent2" w:themeFillTint="66"/>
          </w:tcPr>
          <w:p w14:paraId="281F0088" w14:textId="77777777" w:rsidR="001D1DF9" w:rsidRPr="009307D1" w:rsidRDefault="001D1DF9" w:rsidP="00246B3C"/>
        </w:tc>
        <w:tc>
          <w:tcPr>
            <w:tcW w:w="483" w:type="dxa"/>
            <w:shd w:val="clear" w:color="auto" w:fill="F7CAAC" w:themeFill="accent2" w:themeFillTint="66"/>
          </w:tcPr>
          <w:p w14:paraId="486436AD" w14:textId="77777777" w:rsidR="001D1DF9" w:rsidRPr="009307D1" w:rsidRDefault="001D1DF9" w:rsidP="00246B3C"/>
        </w:tc>
        <w:tc>
          <w:tcPr>
            <w:tcW w:w="483" w:type="dxa"/>
            <w:shd w:val="clear" w:color="auto" w:fill="F7CAAC" w:themeFill="accent2" w:themeFillTint="66"/>
          </w:tcPr>
          <w:p w14:paraId="47925973" w14:textId="0DDAF023" w:rsidR="001D1DF9" w:rsidRDefault="00A7334F" w:rsidP="00246B3C">
            <w:r>
              <w:t>R</w:t>
            </w:r>
          </w:p>
        </w:tc>
        <w:tc>
          <w:tcPr>
            <w:tcW w:w="778" w:type="dxa"/>
            <w:shd w:val="clear" w:color="auto" w:fill="F7CAAC" w:themeFill="accent2" w:themeFillTint="66"/>
          </w:tcPr>
          <w:p w14:paraId="1AF92BE5" w14:textId="306B260D" w:rsidR="001D1DF9" w:rsidRDefault="00F65C83" w:rsidP="00246B3C">
            <w:r>
              <w:t>CRD</w:t>
            </w:r>
          </w:p>
        </w:tc>
        <w:tc>
          <w:tcPr>
            <w:tcW w:w="851" w:type="dxa"/>
            <w:shd w:val="clear" w:color="auto" w:fill="F7CAAC" w:themeFill="accent2" w:themeFillTint="66"/>
          </w:tcPr>
          <w:p w14:paraId="1D3B3EA7" w14:textId="535E123D" w:rsidR="001D1DF9" w:rsidRDefault="001F6263" w:rsidP="00246B3C">
            <w:r>
              <w:t>C</w:t>
            </w:r>
            <w:r w:rsidR="00492435">
              <w:t>R</w:t>
            </w:r>
            <w:r>
              <w:t>D</w:t>
            </w:r>
          </w:p>
        </w:tc>
        <w:tc>
          <w:tcPr>
            <w:tcW w:w="992" w:type="dxa"/>
            <w:shd w:val="clear" w:color="auto" w:fill="F7CAAC" w:themeFill="accent2" w:themeFillTint="66"/>
          </w:tcPr>
          <w:p w14:paraId="547E5902" w14:textId="51D67B81" w:rsidR="001D1DF9" w:rsidRDefault="00DF4101" w:rsidP="00246B3C">
            <w:r>
              <w:t>CRD</w:t>
            </w:r>
          </w:p>
        </w:tc>
      </w:tr>
      <w:tr w:rsidR="007B76BF" w:rsidRPr="009307D1" w14:paraId="4E09885A" w14:textId="77777777" w:rsidTr="0028594C">
        <w:tc>
          <w:tcPr>
            <w:tcW w:w="3285" w:type="dxa"/>
            <w:shd w:val="clear" w:color="auto" w:fill="F7CAAC" w:themeFill="accent2" w:themeFillTint="66"/>
          </w:tcPr>
          <w:p w14:paraId="6747D44E" w14:textId="4FC54259" w:rsidR="001D1DF9" w:rsidRDefault="001D1DF9" w:rsidP="00246B3C">
            <w:r>
              <w:t>Keel_Raamat</w:t>
            </w:r>
          </w:p>
        </w:tc>
        <w:tc>
          <w:tcPr>
            <w:tcW w:w="390" w:type="dxa"/>
            <w:shd w:val="clear" w:color="auto" w:fill="F7CAAC" w:themeFill="accent2" w:themeFillTint="66"/>
          </w:tcPr>
          <w:p w14:paraId="49A891C5" w14:textId="77777777" w:rsidR="001D1DF9" w:rsidRPr="009307D1" w:rsidRDefault="001D1DF9" w:rsidP="00246B3C"/>
        </w:tc>
        <w:tc>
          <w:tcPr>
            <w:tcW w:w="736" w:type="dxa"/>
            <w:shd w:val="clear" w:color="auto" w:fill="F7CAAC" w:themeFill="accent2" w:themeFillTint="66"/>
          </w:tcPr>
          <w:p w14:paraId="62ED1FCF" w14:textId="77777777" w:rsidR="001D1DF9" w:rsidRDefault="001D1DF9" w:rsidP="00246B3C"/>
        </w:tc>
        <w:tc>
          <w:tcPr>
            <w:tcW w:w="563" w:type="dxa"/>
            <w:shd w:val="clear" w:color="auto" w:fill="F7CAAC" w:themeFill="accent2" w:themeFillTint="66"/>
          </w:tcPr>
          <w:p w14:paraId="3DEA41F5" w14:textId="4ADC14B9" w:rsidR="001D1DF9" w:rsidRDefault="003C563E" w:rsidP="00246B3C">
            <w:r>
              <w:t>D</w:t>
            </w:r>
          </w:p>
        </w:tc>
        <w:tc>
          <w:tcPr>
            <w:tcW w:w="736" w:type="dxa"/>
            <w:shd w:val="clear" w:color="auto" w:fill="F7CAAC" w:themeFill="accent2" w:themeFillTint="66"/>
          </w:tcPr>
          <w:p w14:paraId="5EF13436" w14:textId="77777777" w:rsidR="001D1DF9" w:rsidRDefault="001D1DF9" w:rsidP="00246B3C"/>
        </w:tc>
        <w:tc>
          <w:tcPr>
            <w:tcW w:w="563" w:type="dxa"/>
            <w:shd w:val="clear" w:color="auto" w:fill="F7CAAC" w:themeFill="accent2" w:themeFillTint="66"/>
          </w:tcPr>
          <w:p w14:paraId="666CDE25" w14:textId="77777777" w:rsidR="001D1DF9" w:rsidRPr="009307D1" w:rsidRDefault="001D1DF9" w:rsidP="00246B3C"/>
        </w:tc>
        <w:tc>
          <w:tcPr>
            <w:tcW w:w="563" w:type="dxa"/>
            <w:shd w:val="clear" w:color="auto" w:fill="F7CAAC" w:themeFill="accent2" w:themeFillTint="66"/>
          </w:tcPr>
          <w:p w14:paraId="79932C2C" w14:textId="77777777" w:rsidR="001D1DF9" w:rsidRPr="009307D1" w:rsidRDefault="001D1DF9" w:rsidP="00246B3C"/>
        </w:tc>
        <w:tc>
          <w:tcPr>
            <w:tcW w:w="390" w:type="dxa"/>
            <w:shd w:val="clear" w:color="auto" w:fill="F7CAAC" w:themeFill="accent2" w:themeFillTint="66"/>
          </w:tcPr>
          <w:p w14:paraId="1E12820E" w14:textId="3B7E9C45" w:rsidR="001D1DF9" w:rsidRDefault="0033738A" w:rsidP="00246B3C">
            <w:r>
              <w:t>R</w:t>
            </w:r>
          </w:p>
        </w:tc>
        <w:tc>
          <w:tcPr>
            <w:tcW w:w="390" w:type="dxa"/>
            <w:shd w:val="clear" w:color="auto" w:fill="F7CAAC" w:themeFill="accent2" w:themeFillTint="66"/>
          </w:tcPr>
          <w:p w14:paraId="4714267B" w14:textId="2BC2F91C" w:rsidR="001D1DF9" w:rsidRDefault="0033738A" w:rsidP="00246B3C">
            <w:r>
              <w:t>R</w:t>
            </w:r>
          </w:p>
        </w:tc>
        <w:tc>
          <w:tcPr>
            <w:tcW w:w="563" w:type="dxa"/>
            <w:shd w:val="clear" w:color="auto" w:fill="F7CAAC" w:themeFill="accent2" w:themeFillTint="66"/>
          </w:tcPr>
          <w:p w14:paraId="6B151CE4" w14:textId="77777777" w:rsidR="001D1DF9" w:rsidRPr="009307D1" w:rsidRDefault="001D1DF9" w:rsidP="00246B3C"/>
        </w:tc>
        <w:tc>
          <w:tcPr>
            <w:tcW w:w="483" w:type="dxa"/>
            <w:shd w:val="clear" w:color="auto" w:fill="F7CAAC" w:themeFill="accent2" w:themeFillTint="66"/>
          </w:tcPr>
          <w:p w14:paraId="2402395C" w14:textId="77777777" w:rsidR="001D1DF9" w:rsidRPr="009307D1" w:rsidRDefault="001D1DF9" w:rsidP="00246B3C"/>
        </w:tc>
        <w:tc>
          <w:tcPr>
            <w:tcW w:w="483" w:type="dxa"/>
            <w:shd w:val="clear" w:color="auto" w:fill="F7CAAC" w:themeFill="accent2" w:themeFillTint="66"/>
          </w:tcPr>
          <w:p w14:paraId="045F52DF" w14:textId="18176373" w:rsidR="001D1DF9" w:rsidRDefault="00A7334F" w:rsidP="00246B3C">
            <w:r>
              <w:t>R</w:t>
            </w:r>
          </w:p>
        </w:tc>
        <w:tc>
          <w:tcPr>
            <w:tcW w:w="778" w:type="dxa"/>
            <w:shd w:val="clear" w:color="auto" w:fill="F7CAAC" w:themeFill="accent2" w:themeFillTint="66"/>
          </w:tcPr>
          <w:p w14:paraId="048663F4" w14:textId="56CE0630" w:rsidR="001D1DF9" w:rsidRDefault="00F65C83" w:rsidP="00246B3C">
            <w:r>
              <w:t>CRD</w:t>
            </w:r>
          </w:p>
        </w:tc>
        <w:tc>
          <w:tcPr>
            <w:tcW w:w="851" w:type="dxa"/>
            <w:shd w:val="clear" w:color="auto" w:fill="F7CAAC" w:themeFill="accent2" w:themeFillTint="66"/>
          </w:tcPr>
          <w:p w14:paraId="3CC97FF0" w14:textId="52F3EDE1" w:rsidR="001D1DF9" w:rsidRDefault="003C6005" w:rsidP="00246B3C">
            <w:r>
              <w:t>CRD</w:t>
            </w:r>
          </w:p>
        </w:tc>
        <w:tc>
          <w:tcPr>
            <w:tcW w:w="992" w:type="dxa"/>
            <w:shd w:val="clear" w:color="auto" w:fill="F7CAAC" w:themeFill="accent2" w:themeFillTint="66"/>
          </w:tcPr>
          <w:p w14:paraId="57FADD52" w14:textId="380F1E96" w:rsidR="001D1DF9" w:rsidRDefault="00DF4101" w:rsidP="00246B3C">
            <w:r>
              <w:t>CRD</w:t>
            </w:r>
          </w:p>
        </w:tc>
      </w:tr>
      <w:tr w:rsidR="006D0110" w:rsidRPr="009307D1" w14:paraId="6582CE96" w14:textId="77777777" w:rsidTr="0028594C">
        <w:tc>
          <w:tcPr>
            <w:tcW w:w="3285" w:type="dxa"/>
            <w:shd w:val="clear" w:color="auto" w:fill="F7CAAC" w:themeFill="accent2" w:themeFillTint="66"/>
          </w:tcPr>
          <w:p w14:paraId="2D32C008" w14:textId="23197264" w:rsidR="001D1DF9" w:rsidRPr="009307D1" w:rsidRDefault="001D1DF9" w:rsidP="00246B3C">
            <w:r>
              <w:t>Kaup</w:t>
            </w:r>
          </w:p>
        </w:tc>
        <w:tc>
          <w:tcPr>
            <w:tcW w:w="390" w:type="dxa"/>
            <w:shd w:val="clear" w:color="auto" w:fill="F7CAAC" w:themeFill="accent2" w:themeFillTint="66"/>
          </w:tcPr>
          <w:p w14:paraId="0EFDB0CD" w14:textId="77777777" w:rsidR="001D1DF9" w:rsidRPr="009307D1" w:rsidRDefault="001D1DF9" w:rsidP="00246B3C"/>
        </w:tc>
        <w:tc>
          <w:tcPr>
            <w:tcW w:w="736" w:type="dxa"/>
            <w:shd w:val="clear" w:color="auto" w:fill="F7CAAC" w:themeFill="accent2" w:themeFillTint="66"/>
          </w:tcPr>
          <w:p w14:paraId="35745D4C" w14:textId="77777777" w:rsidR="001D1DF9" w:rsidRPr="009307D1" w:rsidRDefault="001D1DF9" w:rsidP="00246B3C">
            <w:r>
              <w:t>C</w:t>
            </w:r>
          </w:p>
        </w:tc>
        <w:tc>
          <w:tcPr>
            <w:tcW w:w="563" w:type="dxa"/>
            <w:shd w:val="clear" w:color="auto" w:fill="F7CAAC" w:themeFill="accent2" w:themeFillTint="66"/>
          </w:tcPr>
          <w:p w14:paraId="4C2C089F" w14:textId="65337E7F" w:rsidR="001D1DF9" w:rsidRPr="009307D1" w:rsidRDefault="00CC103C" w:rsidP="00246B3C">
            <w:r>
              <w:t>R</w:t>
            </w:r>
            <w:r w:rsidR="001D1DF9">
              <w:t>D</w:t>
            </w:r>
          </w:p>
        </w:tc>
        <w:tc>
          <w:tcPr>
            <w:tcW w:w="736" w:type="dxa"/>
            <w:shd w:val="clear" w:color="auto" w:fill="F7CAAC" w:themeFill="accent2" w:themeFillTint="66"/>
          </w:tcPr>
          <w:p w14:paraId="505397B3" w14:textId="77777777" w:rsidR="001D1DF9" w:rsidRPr="009307D1" w:rsidRDefault="001D1DF9" w:rsidP="00246B3C">
            <w:r>
              <w:t>RU</w:t>
            </w:r>
          </w:p>
        </w:tc>
        <w:tc>
          <w:tcPr>
            <w:tcW w:w="563" w:type="dxa"/>
            <w:shd w:val="clear" w:color="auto" w:fill="F7CAAC" w:themeFill="accent2" w:themeFillTint="66"/>
          </w:tcPr>
          <w:p w14:paraId="31EF82FF" w14:textId="77777777" w:rsidR="001D1DF9" w:rsidRPr="009307D1" w:rsidRDefault="001D1DF9" w:rsidP="00246B3C">
            <w:r>
              <w:t>RU</w:t>
            </w:r>
          </w:p>
        </w:tc>
        <w:tc>
          <w:tcPr>
            <w:tcW w:w="563" w:type="dxa"/>
            <w:shd w:val="clear" w:color="auto" w:fill="F7CAAC" w:themeFill="accent2" w:themeFillTint="66"/>
          </w:tcPr>
          <w:p w14:paraId="4C8149BA" w14:textId="4EC30E50" w:rsidR="001D1DF9" w:rsidRPr="009307D1" w:rsidRDefault="001D1DF9" w:rsidP="00246B3C">
            <w:r>
              <w:t>RU</w:t>
            </w:r>
          </w:p>
        </w:tc>
        <w:tc>
          <w:tcPr>
            <w:tcW w:w="390" w:type="dxa"/>
            <w:shd w:val="clear" w:color="auto" w:fill="F7CAAC" w:themeFill="accent2" w:themeFillTint="66"/>
          </w:tcPr>
          <w:p w14:paraId="16F63D4A" w14:textId="77777777" w:rsidR="001D1DF9" w:rsidRPr="009307D1" w:rsidRDefault="001D1DF9" w:rsidP="00246B3C">
            <w:r>
              <w:t>R</w:t>
            </w:r>
          </w:p>
        </w:tc>
        <w:tc>
          <w:tcPr>
            <w:tcW w:w="390" w:type="dxa"/>
            <w:shd w:val="clear" w:color="auto" w:fill="F7CAAC" w:themeFill="accent2" w:themeFillTint="66"/>
          </w:tcPr>
          <w:p w14:paraId="7F99F5C1" w14:textId="77777777" w:rsidR="001D1DF9" w:rsidRPr="009307D1" w:rsidRDefault="001D1DF9" w:rsidP="00246B3C">
            <w:r>
              <w:t>R</w:t>
            </w:r>
          </w:p>
        </w:tc>
        <w:tc>
          <w:tcPr>
            <w:tcW w:w="563" w:type="dxa"/>
            <w:shd w:val="clear" w:color="auto" w:fill="F7CAAC" w:themeFill="accent2" w:themeFillTint="66"/>
          </w:tcPr>
          <w:p w14:paraId="5075DDF4" w14:textId="77777777" w:rsidR="001D1DF9" w:rsidRPr="009307D1" w:rsidRDefault="001D1DF9" w:rsidP="00246B3C">
            <w:r>
              <w:t>RU</w:t>
            </w:r>
          </w:p>
        </w:tc>
        <w:tc>
          <w:tcPr>
            <w:tcW w:w="483" w:type="dxa"/>
            <w:shd w:val="clear" w:color="auto" w:fill="F7CAAC" w:themeFill="accent2" w:themeFillTint="66"/>
          </w:tcPr>
          <w:p w14:paraId="54D0C8C2" w14:textId="77777777" w:rsidR="001D1DF9" w:rsidRPr="009307D1" w:rsidRDefault="001D1DF9" w:rsidP="00246B3C">
            <w:r>
              <w:t>R</w:t>
            </w:r>
          </w:p>
        </w:tc>
        <w:tc>
          <w:tcPr>
            <w:tcW w:w="483" w:type="dxa"/>
            <w:shd w:val="clear" w:color="auto" w:fill="F7CAAC" w:themeFill="accent2" w:themeFillTint="66"/>
          </w:tcPr>
          <w:p w14:paraId="68B2A2A0" w14:textId="77777777" w:rsidR="001D1DF9" w:rsidRPr="009307D1" w:rsidRDefault="001D1DF9" w:rsidP="00246B3C">
            <w:r>
              <w:t>R</w:t>
            </w:r>
          </w:p>
        </w:tc>
        <w:tc>
          <w:tcPr>
            <w:tcW w:w="778" w:type="dxa"/>
            <w:shd w:val="clear" w:color="auto" w:fill="F7CAAC" w:themeFill="accent2" w:themeFillTint="66"/>
          </w:tcPr>
          <w:p w14:paraId="5AC85820" w14:textId="72CBB3D8" w:rsidR="001D1DF9" w:rsidRDefault="00451C8D" w:rsidP="00246B3C">
            <w:r>
              <w:t>R</w:t>
            </w:r>
          </w:p>
        </w:tc>
        <w:tc>
          <w:tcPr>
            <w:tcW w:w="851" w:type="dxa"/>
            <w:shd w:val="clear" w:color="auto" w:fill="F7CAAC" w:themeFill="accent2" w:themeFillTint="66"/>
          </w:tcPr>
          <w:p w14:paraId="588C72E8" w14:textId="60DBE2C3" w:rsidR="001D1DF9" w:rsidRDefault="005B44AB" w:rsidP="00246B3C">
            <w:r>
              <w:t>R</w:t>
            </w:r>
          </w:p>
        </w:tc>
        <w:tc>
          <w:tcPr>
            <w:tcW w:w="992" w:type="dxa"/>
            <w:shd w:val="clear" w:color="auto" w:fill="F7CAAC" w:themeFill="accent2" w:themeFillTint="66"/>
          </w:tcPr>
          <w:p w14:paraId="2815C066" w14:textId="7AC10ACD" w:rsidR="001D1DF9" w:rsidRPr="009307D1" w:rsidRDefault="001D1DF9" w:rsidP="00246B3C">
            <w:r>
              <w:t>CRUD</w:t>
            </w:r>
          </w:p>
        </w:tc>
      </w:tr>
      <w:tr w:rsidR="007B76BF" w:rsidRPr="009307D1" w14:paraId="6B23D17D" w14:textId="77777777" w:rsidTr="0028594C">
        <w:tc>
          <w:tcPr>
            <w:tcW w:w="3285" w:type="dxa"/>
            <w:shd w:val="clear" w:color="auto" w:fill="F7CAAC" w:themeFill="accent2" w:themeFillTint="66"/>
          </w:tcPr>
          <w:p w14:paraId="63FA2D85" w14:textId="7EBF0E61" w:rsidR="001D1DF9" w:rsidRDefault="001D1DF9" w:rsidP="00246B3C">
            <w:r>
              <w:t>Raamat</w:t>
            </w:r>
          </w:p>
        </w:tc>
        <w:tc>
          <w:tcPr>
            <w:tcW w:w="390" w:type="dxa"/>
            <w:shd w:val="clear" w:color="auto" w:fill="F7CAAC" w:themeFill="accent2" w:themeFillTint="66"/>
          </w:tcPr>
          <w:p w14:paraId="0FB1238F" w14:textId="77777777" w:rsidR="001D1DF9" w:rsidRPr="009307D1" w:rsidRDefault="001D1DF9" w:rsidP="00246B3C"/>
        </w:tc>
        <w:tc>
          <w:tcPr>
            <w:tcW w:w="736" w:type="dxa"/>
            <w:shd w:val="clear" w:color="auto" w:fill="F7CAAC" w:themeFill="accent2" w:themeFillTint="66"/>
          </w:tcPr>
          <w:p w14:paraId="19ADD774" w14:textId="6CFE1DD9" w:rsidR="001D1DF9" w:rsidRDefault="001D1DF9" w:rsidP="00246B3C"/>
        </w:tc>
        <w:tc>
          <w:tcPr>
            <w:tcW w:w="563" w:type="dxa"/>
            <w:shd w:val="clear" w:color="auto" w:fill="F7CAAC" w:themeFill="accent2" w:themeFillTint="66"/>
          </w:tcPr>
          <w:p w14:paraId="3D2F40F4" w14:textId="1E02BC8E" w:rsidR="001D1DF9" w:rsidRDefault="001D1DF9" w:rsidP="00246B3C">
            <w:r>
              <w:t>D</w:t>
            </w:r>
          </w:p>
        </w:tc>
        <w:tc>
          <w:tcPr>
            <w:tcW w:w="736" w:type="dxa"/>
            <w:shd w:val="clear" w:color="auto" w:fill="F7CAAC" w:themeFill="accent2" w:themeFillTint="66"/>
          </w:tcPr>
          <w:p w14:paraId="58DB92E0" w14:textId="78E47A02" w:rsidR="001D1DF9" w:rsidRDefault="001D1DF9" w:rsidP="00246B3C"/>
        </w:tc>
        <w:tc>
          <w:tcPr>
            <w:tcW w:w="563" w:type="dxa"/>
            <w:shd w:val="clear" w:color="auto" w:fill="F7CAAC" w:themeFill="accent2" w:themeFillTint="66"/>
          </w:tcPr>
          <w:p w14:paraId="7A9E8B17" w14:textId="65A7A14B" w:rsidR="001D1DF9" w:rsidRDefault="001D1DF9" w:rsidP="00246B3C"/>
        </w:tc>
        <w:tc>
          <w:tcPr>
            <w:tcW w:w="563" w:type="dxa"/>
            <w:shd w:val="clear" w:color="auto" w:fill="F7CAAC" w:themeFill="accent2" w:themeFillTint="66"/>
          </w:tcPr>
          <w:p w14:paraId="2F4AEAE4" w14:textId="6BC13052" w:rsidR="001D1DF9" w:rsidRPr="009307D1" w:rsidRDefault="001D1DF9" w:rsidP="00246B3C"/>
        </w:tc>
        <w:tc>
          <w:tcPr>
            <w:tcW w:w="390" w:type="dxa"/>
            <w:shd w:val="clear" w:color="auto" w:fill="F7CAAC" w:themeFill="accent2" w:themeFillTint="66"/>
          </w:tcPr>
          <w:p w14:paraId="6821F847" w14:textId="55FC0C26" w:rsidR="001D1DF9" w:rsidRDefault="001D1DF9" w:rsidP="00246B3C">
            <w:r>
              <w:t>R</w:t>
            </w:r>
          </w:p>
        </w:tc>
        <w:tc>
          <w:tcPr>
            <w:tcW w:w="390" w:type="dxa"/>
            <w:shd w:val="clear" w:color="auto" w:fill="F7CAAC" w:themeFill="accent2" w:themeFillTint="66"/>
          </w:tcPr>
          <w:p w14:paraId="7A3EB89F" w14:textId="4FD70698" w:rsidR="001D1DF9" w:rsidRDefault="001D1DF9" w:rsidP="00246B3C">
            <w:r>
              <w:t>R</w:t>
            </w:r>
          </w:p>
        </w:tc>
        <w:tc>
          <w:tcPr>
            <w:tcW w:w="563" w:type="dxa"/>
            <w:shd w:val="clear" w:color="auto" w:fill="F7CAAC" w:themeFill="accent2" w:themeFillTint="66"/>
          </w:tcPr>
          <w:p w14:paraId="533D9D21" w14:textId="0D5DA2CA" w:rsidR="001D1DF9" w:rsidRDefault="001D1DF9" w:rsidP="00246B3C"/>
        </w:tc>
        <w:tc>
          <w:tcPr>
            <w:tcW w:w="483" w:type="dxa"/>
            <w:shd w:val="clear" w:color="auto" w:fill="F7CAAC" w:themeFill="accent2" w:themeFillTint="66"/>
          </w:tcPr>
          <w:p w14:paraId="7DC1CE15" w14:textId="4DAFAC0B" w:rsidR="001D1DF9" w:rsidRDefault="001D1DF9" w:rsidP="00246B3C"/>
        </w:tc>
        <w:tc>
          <w:tcPr>
            <w:tcW w:w="483" w:type="dxa"/>
            <w:shd w:val="clear" w:color="auto" w:fill="F7CAAC" w:themeFill="accent2" w:themeFillTint="66"/>
          </w:tcPr>
          <w:p w14:paraId="0F0BE655" w14:textId="0C758291" w:rsidR="001D1DF9" w:rsidRDefault="001D1DF9" w:rsidP="00246B3C">
            <w:r>
              <w:t>R</w:t>
            </w:r>
          </w:p>
        </w:tc>
        <w:tc>
          <w:tcPr>
            <w:tcW w:w="778" w:type="dxa"/>
            <w:shd w:val="clear" w:color="auto" w:fill="F7CAAC" w:themeFill="accent2" w:themeFillTint="66"/>
          </w:tcPr>
          <w:p w14:paraId="6071A6AB" w14:textId="7389761D" w:rsidR="001D1DF9" w:rsidRDefault="00134CC7" w:rsidP="00246B3C">
            <w:r>
              <w:t>C</w:t>
            </w:r>
          </w:p>
        </w:tc>
        <w:tc>
          <w:tcPr>
            <w:tcW w:w="851" w:type="dxa"/>
            <w:shd w:val="clear" w:color="auto" w:fill="F7CAAC" w:themeFill="accent2" w:themeFillTint="66"/>
          </w:tcPr>
          <w:p w14:paraId="564F4258" w14:textId="718064C0" w:rsidR="001D1DF9" w:rsidRDefault="001F6263" w:rsidP="00246B3C">
            <w:r>
              <w:t>RU</w:t>
            </w:r>
          </w:p>
        </w:tc>
        <w:tc>
          <w:tcPr>
            <w:tcW w:w="992" w:type="dxa"/>
            <w:shd w:val="clear" w:color="auto" w:fill="F7CAAC" w:themeFill="accent2" w:themeFillTint="66"/>
          </w:tcPr>
          <w:p w14:paraId="568FF12B" w14:textId="79A8EBF9" w:rsidR="001D1DF9" w:rsidRDefault="001D1DF9" w:rsidP="00246B3C">
            <w:r>
              <w:t>CRUD</w:t>
            </w:r>
          </w:p>
        </w:tc>
      </w:tr>
      <w:tr w:rsidR="001D1DF9" w:rsidRPr="009307D1" w14:paraId="1CB1F527" w14:textId="77777777" w:rsidTr="0028594C">
        <w:tc>
          <w:tcPr>
            <w:tcW w:w="3285" w:type="dxa"/>
            <w:shd w:val="clear" w:color="auto" w:fill="auto"/>
          </w:tcPr>
          <w:p w14:paraId="663C3FE9" w14:textId="30D06BAA" w:rsidR="001D1DF9" w:rsidRPr="009307D1" w:rsidRDefault="001D1DF9" w:rsidP="00246B3C">
            <w:r>
              <w:t>Klient</w:t>
            </w:r>
          </w:p>
        </w:tc>
        <w:tc>
          <w:tcPr>
            <w:tcW w:w="390" w:type="dxa"/>
            <w:shd w:val="clear" w:color="auto" w:fill="auto"/>
          </w:tcPr>
          <w:p w14:paraId="306CAB4E" w14:textId="2E55815C" w:rsidR="001D1DF9" w:rsidRPr="009307D1" w:rsidRDefault="001D1DF9" w:rsidP="00246B3C">
            <w:r>
              <w:t>R</w:t>
            </w:r>
          </w:p>
        </w:tc>
        <w:tc>
          <w:tcPr>
            <w:tcW w:w="736" w:type="dxa"/>
            <w:shd w:val="clear" w:color="auto" w:fill="auto"/>
          </w:tcPr>
          <w:p w14:paraId="53F4AB1F" w14:textId="77777777" w:rsidR="001D1DF9" w:rsidRPr="009307D1" w:rsidRDefault="001D1DF9" w:rsidP="00246B3C"/>
        </w:tc>
        <w:tc>
          <w:tcPr>
            <w:tcW w:w="563" w:type="dxa"/>
          </w:tcPr>
          <w:p w14:paraId="6C55B1A8" w14:textId="77777777" w:rsidR="001D1DF9" w:rsidRPr="009307D1" w:rsidRDefault="001D1DF9" w:rsidP="00246B3C"/>
        </w:tc>
        <w:tc>
          <w:tcPr>
            <w:tcW w:w="736" w:type="dxa"/>
          </w:tcPr>
          <w:p w14:paraId="2E8D5B5D" w14:textId="77777777" w:rsidR="001D1DF9" w:rsidRPr="009307D1" w:rsidRDefault="001D1DF9" w:rsidP="00246B3C"/>
        </w:tc>
        <w:tc>
          <w:tcPr>
            <w:tcW w:w="563" w:type="dxa"/>
          </w:tcPr>
          <w:p w14:paraId="7FF6D6D3" w14:textId="77777777" w:rsidR="001D1DF9" w:rsidRPr="009307D1" w:rsidRDefault="001D1DF9" w:rsidP="00246B3C"/>
        </w:tc>
        <w:tc>
          <w:tcPr>
            <w:tcW w:w="563" w:type="dxa"/>
            <w:shd w:val="clear" w:color="auto" w:fill="auto"/>
          </w:tcPr>
          <w:p w14:paraId="3B9C46E7" w14:textId="77777777" w:rsidR="001D1DF9" w:rsidRPr="009307D1" w:rsidRDefault="001D1DF9" w:rsidP="00246B3C"/>
        </w:tc>
        <w:tc>
          <w:tcPr>
            <w:tcW w:w="390" w:type="dxa"/>
          </w:tcPr>
          <w:p w14:paraId="7558D545" w14:textId="77777777" w:rsidR="001D1DF9" w:rsidRPr="009307D1" w:rsidRDefault="001D1DF9" w:rsidP="00246B3C"/>
        </w:tc>
        <w:tc>
          <w:tcPr>
            <w:tcW w:w="390" w:type="dxa"/>
          </w:tcPr>
          <w:p w14:paraId="6BFAB199" w14:textId="77777777" w:rsidR="001D1DF9" w:rsidRPr="009307D1" w:rsidRDefault="001D1DF9" w:rsidP="00246B3C"/>
        </w:tc>
        <w:tc>
          <w:tcPr>
            <w:tcW w:w="563" w:type="dxa"/>
            <w:shd w:val="clear" w:color="auto" w:fill="auto"/>
          </w:tcPr>
          <w:p w14:paraId="0B7C2C67" w14:textId="77777777" w:rsidR="001D1DF9" w:rsidRPr="009307D1" w:rsidRDefault="001D1DF9" w:rsidP="00246B3C"/>
        </w:tc>
        <w:tc>
          <w:tcPr>
            <w:tcW w:w="483" w:type="dxa"/>
          </w:tcPr>
          <w:p w14:paraId="35C01B99" w14:textId="77777777" w:rsidR="001D1DF9" w:rsidRPr="009307D1" w:rsidRDefault="001D1DF9" w:rsidP="00246B3C"/>
        </w:tc>
        <w:tc>
          <w:tcPr>
            <w:tcW w:w="483" w:type="dxa"/>
            <w:shd w:val="clear" w:color="auto" w:fill="auto"/>
          </w:tcPr>
          <w:p w14:paraId="25EF8E8E" w14:textId="77777777" w:rsidR="001D1DF9" w:rsidRPr="009307D1" w:rsidRDefault="001D1DF9" w:rsidP="00246B3C"/>
        </w:tc>
        <w:tc>
          <w:tcPr>
            <w:tcW w:w="778" w:type="dxa"/>
          </w:tcPr>
          <w:p w14:paraId="24592999" w14:textId="77777777" w:rsidR="001D1DF9" w:rsidRDefault="001D1DF9" w:rsidP="00246B3C"/>
        </w:tc>
        <w:tc>
          <w:tcPr>
            <w:tcW w:w="851" w:type="dxa"/>
          </w:tcPr>
          <w:p w14:paraId="6900C36A" w14:textId="77777777" w:rsidR="001D1DF9" w:rsidRDefault="001D1DF9" w:rsidP="00246B3C"/>
        </w:tc>
        <w:tc>
          <w:tcPr>
            <w:tcW w:w="992" w:type="dxa"/>
            <w:shd w:val="clear" w:color="auto" w:fill="auto"/>
          </w:tcPr>
          <w:p w14:paraId="723CAC7C" w14:textId="206D8377" w:rsidR="001D1DF9" w:rsidRPr="009307D1" w:rsidRDefault="001D1DF9" w:rsidP="00246B3C">
            <w:r>
              <w:t>R</w:t>
            </w:r>
          </w:p>
        </w:tc>
      </w:tr>
      <w:tr w:rsidR="001D1DF9" w:rsidRPr="009307D1" w14:paraId="0570C123" w14:textId="77777777" w:rsidTr="0028594C">
        <w:tc>
          <w:tcPr>
            <w:tcW w:w="3285" w:type="dxa"/>
            <w:shd w:val="clear" w:color="auto" w:fill="auto"/>
          </w:tcPr>
          <w:p w14:paraId="4D68B5D0" w14:textId="5AE68EF3" w:rsidR="001D1DF9" w:rsidRDefault="001D1DF9" w:rsidP="00246B3C">
            <w:r>
              <w:t>Kiendi_seisundi_liik</w:t>
            </w:r>
          </w:p>
        </w:tc>
        <w:tc>
          <w:tcPr>
            <w:tcW w:w="390" w:type="dxa"/>
            <w:shd w:val="clear" w:color="auto" w:fill="auto"/>
          </w:tcPr>
          <w:p w14:paraId="4513BF5C" w14:textId="3585AC8E" w:rsidR="001D1DF9" w:rsidRPr="009307D1" w:rsidRDefault="001D1DF9" w:rsidP="00246B3C">
            <w:r>
              <w:t>R</w:t>
            </w:r>
          </w:p>
        </w:tc>
        <w:tc>
          <w:tcPr>
            <w:tcW w:w="736" w:type="dxa"/>
            <w:shd w:val="clear" w:color="auto" w:fill="auto"/>
          </w:tcPr>
          <w:p w14:paraId="21A0FB40" w14:textId="77777777" w:rsidR="001D1DF9" w:rsidRPr="009307D1" w:rsidRDefault="001D1DF9" w:rsidP="00246B3C"/>
        </w:tc>
        <w:tc>
          <w:tcPr>
            <w:tcW w:w="563" w:type="dxa"/>
          </w:tcPr>
          <w:p w14:paraId="37D37D06" w14:textId="77777777" w:rsidR="001D1DF9" w:rsidRPr="009307D1" w:rsidRDefault="001D1DF9" w:rsidP="00246B3C"/>
        </w:tc>
        <w:tc>
          <w:tcPr>
            <w:tcW w:w="736" w:type="dxa"/>
          </w:tcPr>
          <w:p w14:paraId="4770208D" w14:textId="77777777" w:rsidR="001D1DF9" w:rsidRPr="009307D1" w:rsidRDefault="001D1DF9" w:rsidP="00246B3C"/>
        </w:tc>
        <w:tc>
          <w:tcPr>
            <w:tcW w:w="563" w:type="dxa"/>
          </w:tcPr>
          <w:p w14:paraId="339DA51A" w14:textId="77777777" w:rsidR="001D1DF9" w:rsidRPr="009307D1" w:rsidRDefault="001D1DF9" w:rsidP="00246B3C"/>
        </w:tc>
        <w:tc>
          <w:tcPr>
            <w:tcW w:w="563" w:type="dxa"/>
            <w:shd w:val="clear" w:color="auto" w:fill="auto"/>
          </w:tcPr>
          <w:p w14:paraId="41D3B528" w14:textId="77777777" w:rsidR="001D1DF9" w:rsidRPr="009307D1" w:rsidRDefault="001D1DF9" w:rsidP="00246B3C"/>
        </w:tc>
        <w:tc>
          <w:tcPr>
            <w:tcW w:w="390" w:type="dxa"/>
          </w:tcPr>
          <w:p w14:paraId="71D989C8" w14:textId="77777777" w:rsidR="001D1DF9" w:rsidRPr="009307D1" w:rsidRDefault="001D1DF9" w:rsidP="00246B3C"/>
        </w:tc>
        <w:tc>
          <w:tcPr>
            <w:tcW w:w="390" w:type="dxa"/>
          </w:tcPr>
          <w:p w14:paraId="4187BE15" w14:textId="77777777" w:rsidR="001D1DF9" w:rsidRPr="009307D1" w:rsidRDefault="001D1DF9" w:rsidP="00246B3C"/>
        </w:tc>
        <w:tc>
          <w:tcPr>
            <w:tcW w:w="563" w:type="dxa"/>
            <w:shd w:val="clear" w:color="auto" w:fill="auto"/>
          </w:tcPr>
          <w:p w14:paraId="0F94125C" w14:textId="77777777" w:rsidR="001D1DF9" w:rsidRPr="009307D1" w:rsidRDefault="001D1DF9" w:rsidP="00246B3C"/>
        </w:tc>
        <w:tc>
          <w:tcPr>
            <w:tcW w:w="483" w:type="dxa"/>
          </w:tcPr>
          <w:p w14:paraId="3E910806" w14:textId="77777777" w:rsidR="001D1DF9" w:rsidRPr="009307D1" w:rsidRDefault="001D1DF9" w:rsidP="00246B3C"/>
        </w:tc>
        <w:tc>
          <w:tcPr>
            <w:tcW w:w="483" w:type="dxa"/>
            <w:shd w:val="clear" w:color="auto" w:fill="auto"/>
          </w:tcPr>
          <w:p w14:paraId="5CED9549" w14:textId="77777777" w:rsidR="001D1DF9" w:rsidRPr="009307D1" w:rsidRDefault="001D1DF9" w:rsidP="00246B3C"/>
        </w:tc>
        <w:tc>
          <w:tcPr>
            <w:tcW w:w="778" w:type="dxa"/>
          </w:tcPr>
          <w:p w14:paraId="5CE8112C" w14:textId="77777777" w:rsidR="001D1DF9" w:rsidRDefault="001D1DF9" w:rsidP="00246B3C"/>
        </w:tc>
        <w:tc>
          <w:tcPr>
            <w:tcW w:w="851" w:type="dxa"/>
          </w:tcPr>
          <w:p w14:paraId="3CFDEC8B" w14:textId="77777777" w:rsidR="001D1DF9" w:rsidRDefault="001D1DF9" w:rsidP="00246B3C"/>
        </w:tc>
        <w:tc>
          <w:tcPr>
            <w:tcW w:w="992" w:type="dxa"/>
            <w:shd w:val="clear" w:color="auto" w:fill="auto"/>
          </w:tcPr>
          <w:p w14:paraId="2184F9D2" w14:textId="7E389CE6" w:rsidR="001D1DF9" w:rsidRPr="009307D1" w:rsidRDefault="001D1DF9" w:rsidP="00246B3C">
            <w:r>
              <w:t>R</w:t>
            </w:r>
          </w:p>
        </w:tc>
      </w:tr>
      <w:tr w:rsidR="001D1DF9" w:rsidRPr="009307D1" w14:paraId="7EFCDEAB" w14:textId="77777777" w:rsidTr="0028594C">
        <w:tc>
          <w:tcPr>
            <w:tcW w:w="3285" w:type="dxa"/>
            <w:shd w:val="clear" w:color="auto" w:fill="auto"/>
          </w:tcPr>
          <w:p w14:paraId="047D8E23" w14:textId="5A823769" w:rsidR="001D1DF9" w:rsidRDefault="001D1DF9" w:rsidP="00246B3C">
            <w:r>
              <w:t>Žanr</w:t>
            </w:r>
          </w:p>
        </w:tc>
        <w:tc>
          <w:tcPr>
            <w:tcW w:w="390" w:type="dxa"/>
            <w:shd w:val="clear" w:color="auto" w:fill="auto"/>
          </w:tcPr>
          <w:p w14:paraId="5FC27EF9" w14:textId="77777777" w:rsidR="001D1DF9" w:rsidRPr="009307D1" w:rsidRDefault="001D1DF9" w:rsidP="00246B3C"/>
        </w:tc>
        <w:tc>
          <w:tcPr>
            <w:tcW w:w="736" w:type="dxa"/>
            <w:shd w:val="clear" w:color="auto" w:fill="auto"/>
          </w:tcPr>
          <w:p w14:paraId="438E0161" w14:textId="0F1C6D6B" w:rsidR="001D1DF9" w:rsidRPr="009307D1" w:rsidRDefault="001D1DF9" w:rsidP="00246B3C"/>
        </w:tc>
        <w:tc>
          <w:tcPr>
            <w:tcW w:w="563" w:type="dxa"/>
          </w:tcPr>
          <w:p w14:paraId="39D7C7CC" w14:textId="77777777" w:rsidR="001D1DF9" w:rsidRPr="009307D1" w:rsidRDefault="001D1DF9" w:rsidP="00246B3C"/>
        </w:tc>
        <w:tc>
          <w:tcPr>
            <w:tcW w:w="736" w:type="dxa"/>
          </w:tcPr>
          <w:p w14:paraId="2618A39E" w14:textId="5EB394DF" w:rsidR="001D1DF9" w:rsidRPr="009307D1" w:rsidRDefault="001D1DF9" w:rsidP="00246B3C"/>
        </w:tc>
        <w:tc>
          <w:tcPr>
            <w:tcW w:w="563" w:type="dxa"/>
          </w:tcPr>
          <w:p w14:paraId="1A49BB51" w14:textId="77777777" w:rsidR="001D1DF9" w:rsidRPr="009307D1" w:rsidRDefault="001D1DF9" w:rsidP="00246B3C"/>
        </w:tc>
        <w:tc>
          <w:tcPr>
            <w:tcW w:w="563" w:type="dxa"/>
            <w:shd w:val="clear" w:color="auto" w:fill="auto"/>
          </w:tcPr>
          <w:p w14:paraId="19A3E0E1" w14:textId="77777777" w:rsidR="001D1DF9" w:rsidRPr="009307D1" w:rsidRDefault="001D1DF9" w:rsidP="00246B3C"/>
        </w:tc>
        <w:tc>
          <w:tcPr>
            <w:tcW w:w="390" w:type="dxa"/>
          </w:tcPr>
          <w:p w14:paraId="3EF6D208" w14:textId="6AAFB77B" w:rsidR="001D1DF9" w:rsidRPr="009307D1" w:rsidRDefault="001D1DF9" w:rsidP="00246B3C">
            <w:r>
              <w:t>R</w:t>
            </w:r>
          </w:p>
        </w:tc>
        <w:tc>
          <w:tcPr>
            <w:tcW w:w="390" w:type="dxa"/>
          </w:tcPr>
          <w:p w14:paraId="1DE462E3" w14:textId="2B3A539E" w:rsidR="001D1DF9" w:rsidRPr="009307D1" w:rsidRDefault="001D1DF9" w:rsidP="00246B3C">
            <w:r>
              <w:t>R</w:t>
            </w:r>
          </w:p>
        </w:tc>
        <w:tc>
          <w:tcPr>
            <w:tcW w:w="563" w:type="dxa"/>
            <w:shd w:val="clear" w:color="auto" w:fill="auto"/>
          </w:tcPr>
          <w:p w14:paraId="5DB25A1B" w14:textId="77777777" w:rsidR="001D1DF9" w:rsidRPr="009307D1" w:rsidRDefault="001D1DF9" w:rsidP="00246B3C"/>
        </w:tc>
        <w:tc>
          <w:tcPr>
            <w:tcW w:w="483" w:type="dxa"/>
          </w:tcPr>
          <w:p w14:paraId="1E37AE21" w14:textId="77777777" w:rsidR="001D1DF9" w:rsidRPr="009307D1" w:rsidRDefault="001D1DF9" w:rsidP="00246B3C"/>
        </w:tc>
        <w:tc>
          <w:tcPr>
            <w:tcW w:w="483" w:type="dxa"/>
            <w:shd w:val="clear" w:color="auto" w:fill="auto"/>
          </w:tcPr>
          <w:p w14:paraId="591FE62D" w14:textId="63480C04" w:rsidR="001D1DF9" w:rsidRPr="009307D1" w:rsidRDefault="001D1DF9" w:rsidP="00246B3C">
            <w:r>
              <w:t>R</w:t>
            </w:r>
          </w:p>
        </w:tc>
        <w:tc>
          <w:tcPr>
            <w:tcW w:w="778" w:type="dxa"/>
          </w:tcPr>
          <w:p w14:paraId="00F83AC7" w14:textId="293BA7C1" w:rsidR="001D1DF9" w:rsidRDefault="001D1DF9" w:rsidP="00246B3C"/>
        </w:tc>
        <w:tc>
          <w:tcPr>
            <w:tcW w:w="851" w:type="dxa"/>
          </w:tcPr>
          <w:p w14:paraId="63937020" w14:textId="523096E2" w:rsidR="001D1DF9" w:rsidRDefault="003C6005" w:rsidP="00246B3C">
            <w:r>
              <w:t>R</w:t>
            </w:r>
          </w:p>
        </w:tc>
        <w:tc>
          <w:tcPr>
            <w:tcW w:w="992" w:type="dxa"/>
            <w:shd w:val="clear" w:color="auto" w:fill="auto"/>
          </w:tcPr>
          <w:p w14:paraId="37CE4369" w14:textId="4FE435FE" w:rsidR="001D1DF9" w:rsidRPr="009307D1" w:rsidRDefault="001D1DF9" w:rsidP="00246B3C">
            <w:r>
              <w:t>R</w:t>
            </w:r>
          </w:p>
        </w:tc>
      </w:tr>
      <w:tr w:rsidR="001D1DF9" w:rsidRPr="009307D1" w14:paraId="22A56E45" w14:textId="77777777" w:rsidTr="0028594C">
        <w:tc>
          <w:tcPr>
            <w:tcW w:w="3285" w:type="dxa"/>
            <w:shd w:val="clear" w:color="auto" w:fill="auto"/>
          </w:tcPr>
          <w:p w14:paraId="541A4C0F" w14:textId="24372E87" w:rsidR="001D1DF9" w:rsidRDefault="001D1DF9" w:rsidP="00246B3C">
            <w:r>
              <w:t>Sari</w:t>
            </w:r>
          </w:p>
        </w:tc>
        <w:tc>
          <w:tcPr>
            <w:tcW w:w="390" w:type="dxa"/>
            <w:shd w:val="clear" w:color="auto" w:fill="auto"/>
          </w:tcPr>
          <w:p w14:paraId="0FE4B092" w14:textId="77777777" w:rsidR="001D1DF9" w:rsidRPr="009307D1" w:rsidRDefault="001D1DF9" w:rsidP="00246B3C"/>
        </w:tc>
        <w:tc>
          <w:tcPr>
            <w:tcW w:w="736" w:type="dxa"/>
            <w:shd w:val="clear" w:color="auto" w:fill="auto"/>
          </w:tcPr>
          <w:p w14:paraId="535691B4" w14:textId="14FA6292" w:rsidR="001D1DF9" w:rsidRPr="009307D1" w:rsidRDefault="001D1DF9" w:rsidP="00246B3C"/>
        </w:tc>
        <w:tc>
          <w:tcPr>
            <w:tcW w:w="563" w:type="dxa"/>
          </w:tcPr>
          <w:p w14:paraId="3B2076DD" w14:textId="77777777" w:rsidR="001D1DF9" w:rsidRPr="009307D1" w:rsidRDefault="001D1DF9" w:rsidP="00246B3C"/>
        </w:tc>
        <w:tc>
          <w:tcPr>
            <w:tcW w:w="736" w:type="dxa"/>
          </w:tcPr>
          <w:p w14:paraId="677CD945" w14:textId="2A6318F6" w:rsidR="001D1DF9" w:rsidRPr="009307D1" w:rsidRDefault="001D1DF9" w:rsidP="00246B3C"/>
        </w:tc>
        <w:tc>
          <w:tcPr>
            <w:tcW w:w="563" w:type="dxa"/>
          </w:tcPr>
          <w:p w14:paraId="3BA815DE" w14:textId="77777777" w:rsidR="001D1DF9" w:rsidRPr="009307D1" w:rsidRDefault="001D1DF9" w:rsidP="00246B3C"/>
        </w:tc>
        <w:tc>
          <w:tcPr>
            <w:tcW w:w="563" w:type="dxa"/>
            <w:shd w:val="clear" w:color="auto" w:fill="auto"/>
          </w:tcPr>
          <w:p w14:paraId="3A5BAB68" w14:textId="77777777" w:rsidR="001D1DF9" w:rsidRPr="009307D1" w:rsidRDefault="001D1DF9" w:rsidP="00246B3C"/>
        </w:tc>
        <w:tc>
          <w:tcPr>
            <w:tcW w:w="390" w:type="dxa"/>
          </w:tcPr>
          <w:p w14:paraId="69CB92BD" w14:textId="0153C91F" w:rsidR="001D1DF9" w:rsidRPr="009307D1" w:rsidRDefault="001D1DF9" w:rsidP="00246B3C">
            <w:r>
              <w:t>R</w:t>
            </w:r>
          </w:p>
        </w:tc>
        <w:tc>
          <w:tcPr>
            <w:tcW w:w="390" w:type="dxa"/>
          </w:tcPr>
          <w:p w14:paraId="41C95452" w14:textId="1EEE1EB6" w:rsidR="001D1DF9" w:rsidRPr="009307D1" w:rsidRDefault="001D1DF9" w:rsidP="00246B3C">
            <w:r>
              <w:t>R</w:t>
            </w:r>
          </w:p>
        </w:tc>
        <w:tc>
          <w:tcPr>
            <w:tcW w:w="563" w:type="dxa"/>
            <w:shd w:val="clear" w:color="auto" w:fill="auto"/>
          </w:tcPr>
          <w:p w14:paraId="63B4AAB3" w14:textId="77777777" w:rsidR="001D1DF9" w:rsidRPr="009307D1" w:rsidRDefault="001D1DF9" w:rsidP="00246B3C"/>
        </w:tc>
        <w:tc>
          <w:tcPr>
            <w:tcW w:w="483" w:type="dxa"/>
          </w:tcPr>
          <w:p w14:paraId="250577DC" w14:textId="77777777" w:rsidR="001D1DF9" w:rsidRPr="009307D1" w:rsidRDefault="001D1DF9" w:rsidP="00246B3C"/>
        </w:tc>
        <w:tc>
          <w:tcPr>
            <w:tcW w:w="483" w:type="dxa"/>
            <w:shd w:val="clear" w:color="auto" w:fill="auto"/>
          </w:tcPr>
          <w:p w14:paraId="5DD3FCCD" w14:textId="2A0F5872" w:rsidR="001D1DF9" w:rsidRPr="009307D1" w:rsidRDefault="001D1DF9" w:rsidP="00246B3C">
            <w:r>
              <w:t>R</w:t>
            </w:r>
          </w:p>
        </w:tc>
        <w:tc>
          <w:tcPr>
            <w:tcW w:w="778" w:type="dxa"/>
          </w:tcPr>
          <w:p w14:paraId="596FCCB5" w14:textId="4DBBD2C5" w:rsidR="001D1DF9" w:rsidRDefault="00A73308" w:rsidP="00246B3C">
            <w:r>
              <w:t>R</w:t>
            </w:r>
          </w:p>
        </w:tc>
        <w:tc>
          <w:tcPr>
            <w:tcW w:w="851" w:type="dxa"/>
          </w:tcPr>
          <w:p w14:paraId="7C595A21" w14:textId="3768F0FC" w:rsidR="001D1DF9" w:rsidRDefault="003C6005" w:rsidP="00246B3C">
            <w:r>
              <w:t>R</w:t>
            </w:r>
          </w:p>
        </w:tc>
        <w:tc>
          <w:tcPr>
            <w:tcW w:w="992" w:type="dxa"/>
            <w:shd w:val="clear" w:color="auto" w:fill="auto"/>
          </w:tcPr>
          <w:p w14:paraId="2896220F" w14:textId="52E94102" w:rsidR="001D1DF9" w:rsidRPr="009307D1" w:rsidRDefault="001D1DF9" w:rsidP="00246B3C">
            <w:r>
              <w:t>R</w:t>
            </w:r>
          </w:p>
        </w:tc>
      </w:tr>
      <w:tr w:rsidR="001D1DF9" w:rsidRPr="009307D1" w14:paraId="29320526" w14:textId="77777777" w:rsidTr="0028594C">
        <w:tc>
          <w:tcPr>
            <w:tcW w:w="3285" w:type="dxa"/>
            <w:shd w:val="clear" w:color="auto" w:fill="auto"/>
          </w:tcPr>
          <w:p w14:paraId="45C2E722" w14:textId="6E22F305" w:rsidR="001D1DF9" w:rsidRDefault="001D1DF9" w:rsidP="00246B3C">
            <w:r>
              <w:t>Keel</w:t>
            </w:r>
          </w:p>
        </w:tc>
        <w:tc>
          <w:tcPr>
            <w:tcW w:w="390" w:type="dxa"/>
            <w:shd w:val="clear" w:color="auto" w:fill="auto"/>
          </w:tcPr>
          <w:p w14:paraId="6129CA3B" w14:textId="77777777" w:rsidR="001D1DF9" w:rsidRPr="009307D1" w:rsidRDefault="001D1DF9" w:rsidP="00246B3C"/>
        </w:tc>
        <w:tc>
          <w:tcPr>
            <w:tcW w:w="736" w:type="dxa"/>
            <w:shd w:val="clear" w:color="auto" w:fill="auto"/>
          </w:tcPr>
          <w:p w14:paraId="1B403332" w14:textId="2AC62399" w:rsidR="001D1DF9" w:rsidRPr="009307D1" w:rsidRDefault="001D1DF9" w:rsidP="00246B3C"/>
        </w:tc>
        <w:tc>
          <w:tcPr>
            <w:tcW w:w="563" w:type="dxa"/>
          </w:tcPr>
          <w:p w14:paraId="08F8BF03" w14:textId="77777777" w:rsidR="001D1DF9" w:rsidRPr="009307D1" w:rsidRDefault="001D1DF9" w:rsidP="00246B3C"/>
        </w:tc>
        <w:tc>
          <w:tcPr>
            <w:tcW w:w="736" w:type="dxa"/>
          </w:tcPr>
          <w:p w14:paraId="49C49242" w14:textId="36C16910" w:rsidR="001D1DF9" w:rsidRPr="009307D1" w:rsidRDefault="001D1DF9" w:rsidP="00246B3C"/>
        </w:tc>
        <w:tc>
          <w:tcPr>
            <w:tcW w:w="563" w:type="dxa"/>
          </w:tcPr>
          <w:p w14:paraId="152BC259" w14:textId="77777777" w:rsidR="001D1DF9" w:rsidRPr="009307D1" w:rsidRDefault="001D1DF9" w:rsidP="00246B3C"/>
        </w:tc>
        <w:tc>
          <w:tcPr>
            <w:tcW w:w="563" w:type="dxa"/>
            <w:shd w:val="clear" w:color="auto" w:fill="auto"/>
          </w:tcPr>
          <w:p w14:paraId="4ACB980A" w14:textId="77777777" w:rsidR="001D1DF9" w:rsidRPr="009307D1" w:rsidRDefault="001D1DF9" w:rsidP="00246B3C"/>
        </w:tc>
        <w:tc>
          <w:tcPr>
            <w:tcW w:w="390" w:type="dxa"/>
          </w:tcPr>
          <w:p w14:paraId="7F948AF3" w14:textId="784780B8" w:rsidR="001D1DF9" w:rsidRPr="009307D1" w:rsidRDefault="001D1DF9" w:rsidP="00246B3C">
            <w:r>
              <w:t>R</w:t>
            </w:r>
          </w:p>
        </w:tc>
        <w:tc>
          <w:tcPr>
            <w:tcW w:w="390" w:type="dxa"/>
          </w:tcPr>
          <w:p w14:paraId="00A38BE2" w14:textId="663C3733" w:rsidR="001D1DF9" w:rsidRPr="009307D1" w:rsidRDefault="001D1DF9" w:rsidP="00246B3C">
            <w:r>
              <w:t>R</w:t>
            </w:r>
          </w:p>
        </w:tc>
        <w:tc>
          <w:tcPr>
            <w:tcW w:w="563" w:type="dxa"/>
            <w:shd w:val="clear" w:color="auto" w:fill="auto"/>
          </w:tcPr>
          <w:p w14:paraId="1D3A1D78" w14:textId="77777777" w:rsidR="001D1DF9" w:rsidRPr="009307D1" w:rsidRDefault="001D1DF9" w:rsidP="00246B3C"/>
        </w:tc>
        <w:tc>
          <w:tcPr>
            <w:tcW w:w="483" w:type="dxa"/>
          </w:tcPr>
          <w:p w14:paraId="59893931" w14:textId="77777777" w:rsidR="001D1DF9" w:rsidRPr="009307D1" w:rsidRDefault="001D1DF9" w:rsidP="00246B3C"/>
        </w:tc>
        <w:tc>
          <w:tcPr>
            <w:tcW w:w="483" w:type="dxa"/>
            <w:shd w:val="clear" w:color="auto" w:fill="auto"/>
          </w:tcPr>
          <w:p w14:paraId="006405C7" w14:textId="6A1CD7E5" w:rsidR="001D1DF9" w:rsidRPr="009307D1" w:rsidRDefault="001D1DF9" w:rsidP="00246B3C">
            <w:r>
              <w:t>R</w:t>
            </w:r>
          </w:p>
        </w:tc>
        <w:tc>
          <w:tcPr>
            <w:tcW w:w="778" w:type="dxa"/>
          </w:tcPr>
          <w:p w14:paraId="1788F219" w14:textId="43F406D5" w:rsidR="001D1DF9" w:rsidRDefault="001D1DF9" w:rsidP="00246B3C"/>
        </w:tc>
        <w:tc>
          <w:tcPr>
            <w:tcW w:w="851" w:type="dxa"/>
          </w:tcPr>
          <w:p w14:paraId="5153909B" w14:textId="6323F912" w:rsidR="001D1DF9" w:rsidRDefault="003C6005" w:rsidP="00246B3C">
            <w:r>
              <w:t>R</w:t>
            </w:r>
          </w:p>
        </w:tc>
        <w:tc>
          <w:tcPr>
            <w:tcW w:w="992" w:type="dxa"/>
            <w:shd w:val="clear" w:color="auto" w:fill="auto"/>
          </w:tcPr>
          <w:p w14:paraId="183E4D8E" w14:textId="75068E2B" w:rsidR="001D1DF9" w:rsidRPr="009307D1" w:rsidRDefault="001D1DF9" w:rsidP="00246B3C">
            <w:r>
              <w:t>R</w:t>
            </w:r>
          </w:p>
        </w:tc>
      </w:tr>
      <w:tr w:rsidR="001D1DF9" w:rsidRPr="009307D1" w14:paraId="6DB5B456" w14:textId="77777777" w:rsidTr="0028594C">
        <w:tc>
          <w:tcPr>
            <w:tcW w:w="3285" w:type="dxa"/>
            <w:shd w:val="clear" w:color="auto" w:fill="auto"/>
          </w:tcPr>
          <w:p w14:paraId="36BB618C" w14:textId="1DCB8633" w:rsidR="001D1DF9" w:rsidRDefault="001D1DF9" w:rsidP="00246B3C">
            <w:r>
              <w:t>Kirjastus</w:t>
            </w:r>
          </w:p>
        </w:tc>
        <w:tc>
          <w:tcPr>
            <w:tcW w:w="390" w:type="dxa"/>
            <w:shd w:val="clear" w:color="auto" w:fill="auto"/>
          </w:tcPr>
          <w:p w14:paraId="4D99FA52" w14:textId="77777777" w:rsidR="001D1DF9" w:rsidRPr="009307D1" w:rsidRDefault="001D1DF9" w:rsidP="00246B3C"/>
        </w:tc>
        <w:tc>
          <w:tcPr>
            <w:tcW w:w="736" w:type="dxa"/>
            <w:shd w:val="clear" w:color="auto" w:fill="auto"/>
          </w:tcPr>
          <w:p w14:paraId="2724FA0D" w14:textId="30A0F72D" w:rsidR="001D1DF9" w:rsidRPr="009307D1" w:rsidRDefault="001D1DF9" w:rsidP="00246B3C"/>
        </w:tc>
        <w:tc>
          <w:tcPr>
            <w:tcW w:w="563" w:type="dxa"/>
          </w:tcPr>
          <w:p w14:paraId="50998B87" w14:textId="77777777" w:rsidR="001D1DF9" w:rsidRPr="009307D1" w:rsidRDefault="001D1DF9" w:rsidP="00246B3C"/>
        </w:tc>
        <w:tc>
          <w:tcPr>
            <w:tcW w:w="736" w:type="dxa"/>
          </w:tcPr>
          <w:p w14:paraId="2D8AACD6" w14:textId="34E86088" w:rsidR="001D1DF9" w:rsidRPr="009307D1" w:rsidRDefault="001D1DF9" w:rsidP="00246B3C"/>
        </w:tc>
        <w:tc>
          <w:tcPr>
            <w:tcW w:w="563" w:type="dxa"/>
          </w:tcPr>
          <w:p w14:paraId="3C154BB5" w14:textId="77777777" w:rsidR="001D1DF9" w:rsidRPr="009307D1" w:rsidRDefault="001D1DF9" w:rsidP="00246B3C"/>
        </w:tc>
        <w:tc>
          <w:tcPr>
            <w:tcW w:w="563" w:type="dxa"/>
            <w:shd w:val="clear" w:color="auto" w:fill="auto"/>
          </w:tcPr>
          <w:p w14:paraId="180640EA" w14:textId="77777777" w:rsidR="001D1DF9" w:rsidRPr="009307D1" w:rsidRDefault="001D1DF9" w:rsidP="00246B3C"/>
        </w:tc>
        <w:tc>
          <w:tcPr>
            <w:tcW w:w="390" w:type="dxa"/>
          </w:tcPr>
          <w:p w14:paraId="42F50289" w14:textId="07F00B83" w:rsidR="001D1DF9" w:rsidRPr="009307D1" w:rsidRDefault="001D1DF9" w:rsidP="00246B3C">
            <w:r>
              <w:t>R</w:t>
            </w:r>
          </w:p>
        </w:tc>
        <w:tc>
          <w:tcPr>
            <w:tcW w:w="390" w:type="dxa"/>
          </w:tcPr>
          <w:p w14:paraId="4C6F1E15" w14:textId="1E7FB8A8" w:rsidR="001D1DF9" w:rsidRPr="009307D1" w:rsidRDefault="001D1DF9" w:rsidP="00246B3C">
            <w:r>
              <w:t>R</w:t>
            </w:r>
          </w:p>
        </w:tc>
        <w:tc>
          <w:tcPr>
            <w:tcW w:w="563" w:type="dxa"/>
            <w:shd w:val="clear" w:color="auto" w:fill="auto"/>
          </w:tcPr>
          <w:p w14:paraId="5DE1DD13" w14:textId="77777777" w:rsidR="001D1DF9" w:rsidRPr="009307D1" w:rsidRDefault="001D1DF9" w:rsidP="00246B3C"/>
        </w:tc>
        <w:tc>
          <w:tcPr>
            <w:tcW w:w="483" w:type="dxa"/>
          </w:tcPr>
          <w:p w14:paraId="3CEB0CC0" w14:textId="77777777" w:rsidR="001D1DF9" w:rsidRPr="009307D1" w:rsidRDefault="001D1DF9" w:rsidP="00246B3C"/>
        </w:tc>
        <w:tc>
          <w:tcPr>
            <w:tcW w:w="483" w:type="dxa"/>
            <w:shd w:val="clear" w:color="auto" w:fill="auto"/>
          </w:tcPr>
          <w:p w14:paraId="2054FC57" w14:textId="4A0004A3" w:rsidR="001D1DF9" w:rsidRPr="009307D1" w:rsidRDefault="001D1DF9" w:rsidP="00246B3C">
            <w:r>
              <w:t>R</w:t>
            </w:r>
          </w:p>
        </w:tc>
        <w:tc>
          <w:tcPr>
            <w:tcW w:w="778" w:type="dxa"/>
          </w:tcPr>
          <w:p w14:paraId="2651EE28" w14:textId="05ACB108" w:rsidR="001D1DF9" w:rsidRDefault="00A73308" w:rsidP="00246B3C">
            <w:r>
              <w:t>R</w:t>
            </w:r>
          </w:p>
        </w:tc>
        <w:tc>
          <w:tcPr>
            <w:tcW w:w="851" w:type="dxa"/>
          </w:tcPr>
          <w:p w14:paraId="52487E5A" w14:textId="4B65ABB2" w:rsidR="001D1DF9" w:rsidRDefault="003C6005" w:rsidP="00246B3C">
            <w:r>
              <w:t>R</w:t>
            </w:r>
          </w:p>
        </w:tc>
        <w:tc>
          <w:tcPr>
            <w:tcW w:w="992" w:type="dxa"/>
            <w:shd w:val="clear" w:color="auto" w:fill="auto"/>
          </w:tcPr>
          <w:p w14:paraId="7761603B" w14:textId="62B3C9CF" w:rsidR="001D1DF9" w:rsidRPr="009307D1" w:rsidRDefault="001D1DF9" w:rsidP="00246B3C">
            <w:r>
              <w:t>R</w:t>
            </w:r>
          </w:p>
        </w:tc>
      </w:tr>
      <w:tr w:rsidR="001D1DF9" w:rsidRPr="009307D1" w14:paraId="1B7F2EBE" w14:textId="77777777" w:rsidTr="0028594C">
        <w:tc>
          <w:tcPr>
            <w:tcW w:w="3285" w:type="dxa"/>
            <w:shd w:val="clear" w:color="auto" w:fill="auto"/>
          </w:tcPr>
          <w:p w14:paraId="453F3CF5" w14:textId="36F22A2B" w:rsidR="001D1DF9" w:rsidRDefault="00901883" w:rsidP="00246B3C">
            <w:r>
              <w:t>Kauba</w:t>
            </w:r>
            <w:r w:rsidR="001D1DF9">
              <w:t>_kommentaar</w:t>
            </w:r>
          </w:p>
        </w:tc>
        <w:tc>
          <w:tcPr>
            <w:tcW w:w="390" w:type="dxa"/>
            <w:shd w:val="clear" w:color="auto" w:fill="auto"/>
          </w:tcPr>
          <w:p w14:paraId="2612507B" w14:textId="77777777" w:rsidR="001D1DF9" w:rsidRPr="009307D1" w:rsidRDefault="001D1DF9" w:rsidP="00246B3C"/>
        </w:tc>
        <w:tc>
          <w:tcPr>
            <w:tcW w:w="736" w:type="dxa"/>
            <w:shd w:val="clear" w:color="auto" w:fill="auto"/>
          </w:tcPr>
          <w:p w14:paraId="27A6517B" w14:textId="3521D7BC" w:rsidR="001D1DF9" w:rsidRPr="009307D1" w:rsidRDefault="001D1DF9" w:rsidP="00246B3C"/>
        </w:tc>
        <w:tc>
          <w:tcPr>
            <w:tcW w:w="563" w:type="dxa"/>
          </w:tcPr>
          <w:p w14:paraId="3290AA82" w14:textId="2077E3A1" w:rsidR="001D1DF9" w:rsidRPr="009307D1" w:rsidRDefault="00B6694D" w:rsidP="00246B3C">
            <w:r>
              <w:t>RD</w:t>
            </w:r>
          </w:p>
        </w:tc>
        <w:tc>
          <w:tcPr>
            <w:tcW w:w="736" w:type="dxa"/>
          </w:tcPr>
          <w:p w14:paraId="72EA1A5C" w14:textId="77777777" w:rsidR="001D1DF9" w:rsidRPr="009307D1" w:rsidRDefault="001D1DF9" w:rsidP="00246B3C"/>
        </w:tc>
        <w:tc>
          <w:tcPr>
            <w:tcW w:w="563" w:type="dxa"/>
          </w:tcPr>
          <w:p w14:paraId="1A023329" w14:textId="77777777" w:rsidR="001D1DF9" w:rsidRPr="009307D1" w:rsidRDefault="001D1DF9" w:rsidP="00246B3C"/>
        </w:tc>
        <w:tc>
          <w:tcPr>
            <w:tcW w:w="563" w:type="dxa"/>
            <w:shd w:val="clear" w:color="auto" w:fill="auto"/>
          </w:tcPr>
          <w:p w14:paraId="6171698F" w14:textId="77777777" w:rsidR="001D1DF9" w:rsidRPr="009307D1" w:rsidRDefault="001D1DF9" w:rsidP="00246B3C"/>
        </w:tc>
        <w:tc>
          <w:tcPr>
            <w:tcW w:w="390" w:type="dxa"/>
          </w:tcPr>
          <w:p w14:paraId="56EB7F98" w14:textId="746EBB13" w:rsidR="001D1DF9" w:rsidRPr="009307D1" w:rsidRDefault="001D1DF9" w:rsidP="00246B3C">
            <w:r>
              <w:t>R</w:t>
            </w:r>
          </w:p>
        </w:tc>
        <w:tc>
          <w:tcPr>
            <w:tcW w:w="390" w:type="dxa"/>
          </w:tcPr>
          <w:p w14:paraId="238AD299" w14:textId="6108965F" w:rsidR="001D1DF9" w:rsidRPr="009307D1" w:rsidRDefault="001D1DF9" w:rsidP="00246B3C">
            <w:r>
              <w:t>R</w:t>
            </w:r>
          </w:p>
        </w:tc>
        <w:tc>
          <w:tcPr>
            <w:tcW w:w="563" w:type="dxa"/>
            <w:shd w:val="clear" w:color="auto" w:fill="auto"/>
          </w:tcPr>
          <w:p w14:paraId="1FBDEC09" w14:textId="77777777" w:rsidR="001D1DF9" w:rsidRPr="009307D1" w:rsidRDefault="001D1DF9" w:rsidP="00246B3C"/>
        </w:tc>
        <w:tc>
          <w:tcPr>
            <w:tcW w:w="483" w:type="dxa"/>
          </w:tcPr>
          <w:p w14:paraId="5414CE70" w14:textId="77777777" w:rsidR="001D1DF9" w:rsidRPr="009307D1" w:rsidRDefault="001D1DF9" w:rsidP="00246B3C"/>
        </w:tc>
        <w:tc>
          <w:tcPr>
            <w:tcW w:w="483" w:type="dxa"/>
            <w:shd w:val="clear" w:color="auto" w:fill="auto"/>
          </w:tcPr>
          <w:p w14:paraId="3D408F3B" w14:textId="197077E6" w:rsidR="001D1DF9" w:rsidRPr="009307D1" w:rsidRDefault="001D1DF9" w:rsidP="00246B3C">
            <w:r>
              <w:t>R</w:t>
            </w:r>
          </w:p>
        </w:tc>
        <w:tc>
          <w:tcPr>
            <w:tcW w:w="778" w:type="dxa"/>
          </w:tcPr>
          <w:p w14:paraId="510113AD" w14:textId="77777777" w:rsidR="001D1DF9" w:rsidRDefault="001D1DF9" w:rsidP="00246B3C"/>
        </w:tc>
        <w:tc>
          <w:tcPr>
            <w:tcW w:w="851" w:type="dxa"/>
          </w:tcPr>
          <w:p w14:paraId="77F9A42D" w14:textId="77777777" w:rsidR="001D1DF9" w:rsidRDefault="001D1DF9" w:rsidP="00246B3C"/>
        </w:tc>
        <w:tc>
          <w:tcPr>
            <w:tcW w:w="992" w:type="dxa"/>
            <w:shd w:val="clear" w:color="auto" w:fill="auto"/>
          </w:tcPr>
          <w:p w14:paraId="70C39D87" w14:textId="4359F778" w:rsidR="001D1DF9" w:rsidRPr="009307D1" w:rsidRDefault="001D1DF9" w:rsidP="00246B3C">
            <w:r>
              <w:t>R</w:t>
            </w:r>
            <w:r w:rsidR="00DF4101">
              <w:t>D</w:t>
            </w:r>
          </w:p>
        </w:tc>
      </w:tr>
    </w:tbl>
    <w:p w14:paraId="7216A66B" w14:textId="77777777" w:rsidR="00D46281" w:rsidRPr="009307D1" w:rsidRDefault="00D46281" w:rsidP="00D46281"/>
    <w:p w14:paraId="69FB3B1F" w14:textId="77777777" w:rsidR="00385E5F" w:rsidRPr="009307D1" w:rsidRDefault="034CAAC7" w:rsidP="00D46281">
      <w:r>
        <w:t>1 – Tuvasta kasutaja</w:t>
      </w:r>
    </w:p>
    <w:p w14:paraId="661815F6" w14:textId="254F5AD8" w:rsidR="00385E5F" w:rsidRDefault="034CAAC7" w:rsidP="00D46281">
      <w:r>
        <w:t>2 – Registreeri kaup</w:t>
      </w:r>
    </w:p>
    <w:p w14:paraId="450F6851" w14:textId="7C8CA64C" w:rsidR="000B43DF" w:rsidRPr="009307D1" w:rsidRDefault="034CAAC7" w:rsidP="00D46281">
      <w:r>
        <w:t>3 – Unusta kaup</w:t>
      </w:r>
    </w:p>
    <w:p w14:paraId="7B21BF1E" w14:textId="3A5B0962" w:rsidR="00B44897" w:rsidRPr="009307D1" w:rsidRDefault="034CAAC7" w:rsidP="00B44897">
      <w:r>
        <w:t>4 – Muuda kauba andmeid</w:t>
      </w:r>
    </w:p>
    <w:p w14:paraId="58ADDDFA" w14:textId="0B10564E" w:rsidR="00B44897" w:rsidRPr="009307D1" w:rsidRDefault="034CAAC7" w:rsidP="00B44897">
      <w:r>
        <w:t>5 – Aktiveeri kaup</w:t>
      </w:r>
    </w:p>
    <w:p w14:paraId="2129B83B" w14:textId="42A293A2" w:rsidR="00385E5F" w:rsidRPr="009307D1" w:rsidRDefault="034CAAC7" w:rsidP="00D46281">
      <w:r>
        <w:t>6 – Muuda kaup mitteaktiivseks</w:t>
      </w:r>
    </w:p>
    <w:p w14:paraId="588D854D" w14:textId="37279065" w:rsidR="00B44897" w:rsidRPr="009307D1" w:rsidRDefault="034CAAC7" w:rsidP="00B44897">
      <w:r>
        <w:t>7 – Vaata kõiki ootel või mitteaktiivseid kaupu</w:t>
      </w:r>
    </w:p>
    <w:p w14:paraId="483FBAF5" w14:textId="4A0061A0" w:rsidR="00B44897" w:rsidRPr="009307D1" w:rsidRDefault="034CAAC7" w:rsidP="00B44897">
      <w:r>
        <w:t>8 – Vaata kõiki kaupu</w:t>
      </w:r>
    </w:p>
    <w:p w14:paraId="4FF416A1" w14:textId="4F381619" w:rsidR="00385E5F" w:rsidRPr="009307D1" w:rsidRDefault="034CAAC7" w:rsidP="00D46281">
      <w:r>
        <w:t>9 – Lõpeta kaup</w:t>
      </w:r>
    </w:p>
    <w:p w14:paraId="6214FF38" w14:textId="71931FB9" w:rsidR="00B44897" w:rsidRPr="009307D1" w:rsidRDefault="00AC5DDC" w:rsidP="00B44897">
      <w:r>
        <w:t>10 – Vaata kaupade</w:t>
      </w:r>
      <w:r w:rsidR="034CAAC7">
        <w:t xml:space="preserve"> koondaruannet</w:t>
      </w:r>
    </w:p>
    <w:p w14:paraId="5A8FF44A" w14:textId="09421FAE" w:rsidR="00385E5F" w:rsidRDefault="034CAAC7" w:rsidP="00D46281">
      <w:r>
        <w:t>11 – Vaata aktiivseid kaupu</w:t>
      </w:r>
    </w:p>
    <w:p w14:paraId="48C617C6" w14:textId="3FF33971" w:rsidR="004412C5" w:rsidRDefault="004412C5" w:rsidP="00D46281">
      <w:r>
        <w:t>12 – Registreeri raamat</w:t>
      </w:r>
    </w:p>
    <w:p w14:paraId="5F9B98C4" w14:textId="2888D16B" w:rsidR="000277D6" w:rsidRPr="00714E03" w:rsidRDefault="004412C5">
      <w:pPr>
        <w:rPr>
          <w:rFonts w:cs="Arial"/>
        </w:rPr>
      </w:pPr>
      <w:r>
        <w:t>13 – Muuda raamatu andmeid</w:t>
      </w:r>
    </w:p>
    <w:p w14:paraId="6F4087E5" w14:textId="77777777" w:rsidR="000277D6" w:rsidRDefault="00E07941" w:rsidP="034CAAC7">
      <w:pPr>
        <w:pStyle w:val="Pealkiri1"/>
        <w:ind w:left="396"/>
        <w:rPr>
          <w:rFonts w:eastAsia="Arial" w:cs="Arial"/>
        </w:rPr>
      </w:pPr>
      <w:bookmarkStart w:id="84" w:name="_Toc50447319"/>
      <w:bookmarkStart w:id="85" w:name="_Toc473482720"/>
      <w:r w:rsidRPr="034CAAC7">
        <w:rPr>
          <w:rFonts w:eastAsia="Arial" w:cs="Arial"/>
        </w:rPr>
        <w:lastRenderedPageBreak/>
        <w:t xml:space="preserve">Füüsiline </w:t>
      </w:r>
      <w:r w:rsidR="000277D6" w:rsidRPr="034CAAC7">
        <w:rPr>
          <w:rFonts w:eastAsia="Arial" w:cs="Arial"/>
        </w:rPr>
        <w:t>disain</w:t>
      </w:r>
      <w:bookmarkEnd w:id="84"/>
      <w:bookmarkEnd w:id="85"/>
    </w:p>
    <w:p w14:paraId="19AA3D3A" w14:textId="77777777" w:rsidR="00C9524C" w:rsidRDefault="00C9524C" w:rsidP="00C9524C"/>
    <w:p w14:paraId="32FB963D" w14:textId="7116134A" w:rsidR="00C9524C" w:rsidRPr="00C9524C" w:rsidRDefault="034CAAC7" w:rsidP="00C9524C">
      <w:pPr>
        <w:jc w:val="both"/>
      </w:pPr>
      <w:r>
        <w:t xml:space="preserve">Selles peatükis esitatakse mudel, mis kirjeldab kaupade funktsionaalse allsüsteemi toimimiseks vajalike </w:t>
      </w:r>
      <w:r w:rsidR="007F6586">
        <w:t>registrite tehnilist lahendust MS Access</w:t>
      </w:r>
      <w:r>
        <w:t xml:space="preserve"> andmebaasisüsteemis.</w:t>
      </w:r>
    </w:p>
    <w:p w14:paraId="78BF7687" w14:textId="00944601" w:rsidR="000277D6" w:rsidRDefault="00A4035B" w:rsidP="034CAAC7">
      <w:pPr>
        <w:pStyle w:val="Pealkiri2"/>
        <w:ind w:left="528"/>
        <w:rPr>
          <w:rFonts w:eastAsia="Arial" w:cs="Arial"/>
        </w:rPr>
      </w:pPr>
      <w:bookmarkStart w:id="86" w:name="_Toc473482721"/>
      <w:r w:rsidRPr="034CAAC7">
        <w:rPr>
          <w:rFonts w:eastAsia="Arial" w:cs="Arial"/>
        </w:rPr>
        <w:t>Kaupade</w:t>
      </w:r>
      <w:r w:rsidR="00773F56" w:rsidRPr="034CAAC7">
        <w:rPr>
          <w:rFonts w:eastAsia="Arial" w:cs="Arial"/>
        </w:rPr>
        <w:t xml:space="preserve"> f</w:t>
      </w:r>
      <w:r w:rsidR="000277D6" w:rsidRPr="034CAAC7">
        <w:rPr>
          <w:rFonts w:eastAsia="Arial" w:cs="Arial"/>
        </w:rPr>
        <w:t xml:space="preserve">unktsionaalse allsüsteemi </w:t>
      </w:r>
      <w:r w:rsidR="00C17084" w:rsidRPr="034CAAC7">
        <w:rPr>
          <w:rFonts w:eastAsia="Arial" w:cs="Arial"/>
        </w:rPr>
        <w:t>vajatavate</w:t>
      </w:r>
      <w:r w:rsidR="000277D6" w:rsidRPr="034CAAC7">
        <w:rPr>
          <w:rFonts w:eastAsia="Arial" w:cs="Arial"/>
        </w:rPr>
        <w:t xml:space="preserve"> registrite </w:t>
      </w:r>
      <w:r w:rsidR="00E07941" w:rsidRPr="034CAAC7">
        <w:rPr>
          <w:rFonts w:eastAsia="Arial" w:cs="Arial"/>
        </w:rPr>
        <w:t>füüsiline</w:t>
      </w:r>
      <w:r w:rsidR="000277D6" w:rsidRPr="034CAAC7">
        <w:rPr>
          <w:rFonts w:eastAsia="Arial" w:cs="Arial"/>
        </w:rPr>
        <w:t xml:space="preserve"> disain</w:t>
      </w:r>
      <w:bookmarkEnd w:id="86"/>
    </w:p>
    <w:p w14:paraId="534E418B" w14:textId="010BE961" w:rsidR="000C2B8B" w:rsidRDefault="000C2B8B" w:rsidP="000C2B8B">
      <w:pPr>
        <w:rPr>
          <w:rFonts w:eastAsia="Arial"/>
        </w:rPr>
      </w:pPr>
    </w:p>
    <w:p w14:paraId="4104EC81" w14:textId="613415E0" w:rsidR="000C2B8B" w:rsidRPr="000C2B8B" w:rsidRDefault="0072748A" w:rsidP="000C2B8B">
      <w:pPr>
        <w:rPr>
          <w:rFonts w:eastAsia="Arial"/>
        </w:rPr>
      </w:pPr>
      <w:r w:rsidRPr="0072748A">
        <w:rPr>
          <w:rFonts w:eastAsia="Arial"/>
          <w:noProof/>
          <w:lang w:val="en-US" w:eastAsia="en-US"/>
        </w:rPr>
        <w:drawing>
          <wp:inline distT="0" distB="0" distL="0" distR="0" wp14:anchorId="29334877" wp14:editId="1F9E56AC">
            <wp:extent cx="6103620" cy="6412765"/>
            <wp:effectExtent l="0" t="0" r="0" b="7620"/>
            <wp:docPr id="1617" name="Picture 1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08744" cy="6418148"/>
                    </a:xfrm>
                    <a:prstGeom prst="rect">
                      <a:avLst/>
                    </a:prstGeom>
                    <a:noFill/>
                    <a:ln>
                      <a:noFill/>
                    </a:ln>
                  </pic:spPr>
                </pic:pic>
              </a:graphicData>
            </a:graphic>
          </wp:inline>
        </w:drawing>
      </w:r>
    </w:p>
    <w:p w14:paraId="4CB28BD4" w14:textId="7C0FFF74" w:rsidR="000C2B8B" w:rsidRDefault="000C2B8B" w:rsidP="000C2B8B">
      <w:pPr>
        <w:pStyle w:val="Joonisepealkiri"/>
        <w:rPr>
          <w:rFonts w:eastAsia="Arial"/>
        </w:rPr>
      </w:pPr>
      <w:r>
        <w:rPr>
          <w:rFonts w:eastAsia="Arial"/>
        </w:rPr>
        <w:t>Joonis 12 Kaupade registri füüsilise disaini andmebaasi diagramm.</w:t>
      </w:r>
    </w:p>
    <w:p w14:paraId="0CC80E56" w14:textId="1EFA937F" w:rsidR="002B796F" w:rsidRDefault="002B796F" w:rsidP="000C2B8B">
      <w:pPr>
        <w:pStyle w:val="Joonisepealkiri"/>
        <w:rPr>
          <w:rFonts w:eastAsia="Arial"/>
        </w:rPr>
      </w:pPr>
    </w:p>
    <w:p w14:paraId="0DF9229E" w14:textId="7B6FBB1A" w:rsidR="002B796F" w:rsidRDefault="002B796F" w:rsidP="000C2B8B">
      <w:pPr>
        <w:pStyle w:val="Joonisepealkiri"/>
        <w:rPr>
          <w:rFonts w:eastAsia="Arial"/>
        </w:rPr>
      </w:pPr>
      <w:r w:rsidRPr="002B796F">
        <w:rPr>
          <w:rFonts w:eastAsia="Arial"/>
          <w:noProof/>
          <w:lang w:val="en-US" w:eastAsia="en-US"/>
        </w:rPr>
        <w:lastRenderedPageBreak/>
        <w:drawing>
          <wp:inline distT="0" distB="0" distL="0" distR="0" wp14:anchorId="0DEF8478" wp14:editId="3175C0FA">
            <wp:extent cx="6258981" cy="5989320"/>
            <wp:effectExtent l="0" t="0" r="8890" b="0"/>
            <wp:docPr id="1618" name="Picture 1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66357" cy="5996379"/>
                    </a:xfrm>
                    <a:prstGeom prst="rect">
                      <a:avLst/>
                    </a:prstGeom>
                    <a:noFill/>
                    <a:ln>
                      <a:noFill/>
                    </a:ln>
                  </pic:spPr>
                </pic:pic>
              </a:graphicData>
            </a:graphic>
          </wp:inline>
        </w:drawing>
      </w:r>
    </w:p>
    <w:p w14:paraId="77D497E1" w14:textId="4EB3AD89" w:rsidR="002B796F" w:rsidRDefault="002B796F" w:rsidP="002B796F">
      <w:pPr>
        <w:pStyle w:val="Joonisepealkiri"/>
        <w:rPr>
          <w:rFonts w:eastAsia="Arial"/>
        </w:rPr>
      </w:pPr>
      <w:r>
        <w:rPr>
          <w:rFonts w:eastAsia="Arial"/>
        </w:rPr>
        <w:t>Joonis 13 Kaupade registri raamatu füüsilise disaini andmebaasi diagramm.</w:t>
      </w:r>
    </w:p>
    <w:p w14:paraId="7FF79BA6" w14:textId="588583BC" w:rsidR="000C2B8B" w:rsidRDefault="000C2B8B" w:rsidP="000C2B8B">
      <w:pPr>
        <w:rPr>
          <w:rFonts w:eastAsia="Arial"/>
        </w:rPr>
      </w:pPr>
    </w:p>
    <w:p w14:paraId="151BB5CA" w14:textId="5DF9D2B8" w:rsidR="000C2B8B" w:rsidRDefault="008E0983" w:rsidP="000C2B8B">
      <w:pPr>
        <w:rPr>
          <w:rFonts w:eastAsia="Arial"/>
        </w:rPr>
      </w:pPr>
      <w:r w:rsidRPr="008E0983">
        <w:rPr>
          <w:rFonts w:eastAsia="Arial"/>
          <w:noProof/>
          <w:lang w:val="en-US" w:eastAsia="en-US"/>
        </w:rPr>
        <w:lastRenderedPageBreak/>
        <w:drawing>
          <wp:inline distT="0" distB="0" distL="0" distR="0" wp14:anchorId="6FC16862" wp14:editId="5FE227BE">
            <wp:extent cx="5374255" cy="419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23237" cy="4229198"/>
                    </a:xfrm>
                    <a:prstGeom prst="rect">
                      <a:avLst/>
                    </a:prstGeom>
                    <a:noFill/>
                    <a:ln>
                      <a:noFill/>
                    </a:ln>
                  </pic:spPr>
                </pic:pic>
              </a:graphicData>
            </a:graphic>
          </wp:inline>
        </w:drawing>
      </w:r>
    </w:p>
    <w:p w14:paraId="6F6A08E3" w14:textId="71FFB7B3" w:rsidR="000C2B8B" w:rsidRDefault="002B796F" w:rsidP="000C2B8B">
      <w:pPr>
        <w:pStyle w:val="Joonisepealkiri"/>
        <w:rPr>
          <w:rFonts w:eastAsia="Arial"/>
        </w:rPr>
      </w:pPr>
      <w:r>
        <w:rPr>
          <w:rFonts w:eastAsia="Arial"/>
        </w:rPr>
        <w:t>Joonis 14</w:t>
      </w:r>
      <w:r w:rsidR="000C2B8B">
        <w:rPr>
          <w:rFonts w:eastAsia="Arial"/>
        </w:rPr>
        <w:t xml:space="preserve"> Isikute registri füüsilise disaini andmebaasi diagramm.</w:t>
      </w:r>
    </w:p>
    <w:p w14:paraId="67F03B3E" w14:textId="346EF1DC" w:rsidR="000C2B8B" w:rsidRDefault="000C2B8B" w:rsidP="000C2B8B">
      <w:pPr>
        <w:pStyle w:val="Joonisepealkiri"/>
        <w:rPr>
          <w:rFonts w:eastAsia="Arial"/>
        </w:rPr>
      </w:pPr>
    </w:p>
    <w:p w14:paraId="0E11BBCD" w14:textId="70877E2B" w:rsidR="000C2B8B" w:rsidRDefault="00D611DE" w:rsidP="00D611DE">
      <w:pPr>
        <w:pStyle w:val="Joonisepealkiri"/>
        <w:tabs>
          <w:tab w:val="left" w:pos="7296"/>
        </w:tabs>
        <w:rPr>
          <w:rFonts w:eastAsia="Arial"/>
        </w:rPr>
      </w:pPr>
      <w:r w:rsidRPr="00D611DE">
        <w:rPr>
          <w:rFonts w:eastAsia="Arial"/>
          <w:noProof/>
          <w:lang w:val="en-US" w:eastAsia="en-US"/>
        </w:rPr>
        <w:drawing>
          <wp:inline distT="0" distB="0" distL="0" distR="0" wp14:anchorId="14F5DB87" wp14:editId="2AAB94CF">
            <wp:extent cx="4389120" cy="4139332"/>
            <wp:effectExtent l="0" t="0" r="0" b="0"/>
            <wp:docPr id="1622" name="Picture 1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33331" cy="4181027"/>
                    </a:xfrm>
                    <a:prstGeom prst="rect">
                      <a:avLst/>
                    </a:prstGeom>
                    <a:noFill/>
                    <a:ln>
                      <a:noFill/>
                    </a:ln>
                  </pic:spPr>
                </pic:pic>
              </a:graphicData>
            </a:graphic>
          </wp:inline>
        </w:drawing>
      </w:r>
      <w:r w:rsidR="000C2B8B">
        <w:rPr>
          <w:rFonts w:eastAsia="Arial"/>
        </w:rPr>
        <w:t xml:space="preserve"> </w:t>
      </w:r>
    </w:p>
    <w:p w14:paraId="419F2AC1" w14:textId="3752492D" w:rsidR="000C2B8B" w:rsidRDefault="002B796F" w:rsidP="000C2B8B">
      <w:pPr>
        <w:pStyle w:val="Joonisepealkiri"/>
        <w:rPr>
          <w:rFonts w:eastAsia="Arial"/>
        </w:rPr>
      </w:pPr>
      <w:r>
        <w:rPr>
          <w:rFonts w:eastAsia="Arial"/>
        </w:rPr>
        <w:t>Joonis 15</w:t>
      </w:r>
      <w:r w:rsidR="000C2B8B">
        <w:rPr>
          <w:rFonts w:eastAsia="Arial"/>
        </w:rPr>
        <w:t xml:space="preserve"> Töötajate registri füüsilise disaini andmebaasi diagramm.</w:t>
      </w:r>
    </w:p>
    <w:p w14:paraId="649D5E0D" w14:textId="79774F94" w:rsidR="000C2B8B" w:rsidRDefault="000C2B8B" w:rsidP="000C2B8B">
      <w:pPr>
        <w:pStyle w:val="Joonisepealkiri"/>
        <w:rPr>
          <w:rFonts w:eastAsia="Arial"/>
        </w:rPr>
      </w:pPr>
    </w:p>
    <w:p w14:paraId="41BE5C99" w14:textId="058992DC" w:rsidR="000C2B8B" w:rsidRDefault="001A55DB" w:rsidP="000C2B8B">
      <w:pPr>
        <w:pStyle w:val="Joonisepealkiri"/>
        <w:rPr>
          <w:rFonts w:eastAsia="Arial"/>
        </w:rPr>
      </w:pPr>
      <w:r w:rsidRPr="001A55DB">
        <w:rPr>
          <w:rFonts w:eastAsia="Arial"/>
          <w:noProof/>
          <w:lang w:val="en-US" w:eastAsia="en-US"/>
        </w:rPr>
        <w:drawing>
          <wp:inline distT="0" distB="0" distL="0" distR="0" wp14:anchorId="51CCCB77" wp14:editId="07B3FCC1">
            <wp:extent cx="3451860" cy="5801189"/>
            <wp:effectExtent l="0" t="0" r="0" b="9525"/>
            <wp:docPr id="1620" name="Picture 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61819" cy="5817926"/>
                    </a:xfrm>
                    <a:prstGeom prst="rect">
                      <a:avLst/>
                    </a:prstGeom>
                    <a:noFill/>
                    <a:ln>
                      <a:noFill/>
                    </a:ln>
                  </pic:spPr>
                </pic:pic>
              </a:graphicData>
            </a:graphic>
          </wp:inline>
        </w:drawing>
      </w:r>
    </w:p>
    <w:p w14:paraId="7FC874A8" w14:textId="26056612" w:rsidR="000C2B8B" w:rsidRDefault="002B796F" w:rsidP="000C2B8B">
      <w:pPr>
        <w:pStyle w:val="Joonisepealkiri"/>
        <w:rPr>
          <w:rFonts w:eastAsia="Arial"/>
        </w:rPr>
      </w:pPr>
      <w:r>
        <w:rPr>
          <w:rFonts w:eastAsia="Arial"/>
        </w:rPr>
        <w:t>Joonis 16</w:t>
      </w:r>
      <w:r w:rsidR="000C2B8B">
        <w:rPr>
          <w:rFonts w:eastAsia="Arial"/>
        </w:rPr>
        <w:t xml:space="preserve"> Klientide registri füüsilise disaini andmebaasi diagramm.</w:t>
      </w:r>
    </w:p>
    <w:p w14:paraId="72F11454" w14:textId="431443CF" w:rsidR="000C2B8B" w:rsidRDefault="000C2B8B" w:rsidP="000C2B8B">
      <w:pPr>
        <w:pStyle w:val="Joonisepealkiri"/>
        <w:rPr>
          <w:rFonts w:eastAsia="Arial"/>
        </w:rPr>
      </w:pPr>
    </w:p>
    <w:p w14:paraId="7B7A46EE" w14:textId="77777777" w:rsidR="000C2B8B" w:rsidRPr="000C2B8B" w:rsidRDefault="000C2B8B" w:rsidP="000C2B8B">
      <w:pPr>
        <w:pStyle w:val="Joonisepealkiri"/>
        <w:rPr>
          <w:rFonts w:eastAsia="Arial"/>
        </w:rPr>
      </w:pPr>
    </w:p>
    <w:p w14:paraId="4CD05147" w14:textId="4760F342" w:rsidR="000C2B8B" w:rsidRDefault="00B47E4B" w:rsidP="006F073F">
      <w:pPr>
        <w:rPr>
          <w:rFonts w:cs="Arial"/>
        </w:rPr>
      </w:pPr>
      <w:r w:rsidRPr="00B47E4B">
        <w:rPr>
          <w:rFonts w:cs="Arial"/>
          <w:noProof/>
          <w:lang w:val="en-US" w:eastAsia="en-US"/>
        </w:rPr>
        <w:lastRenderedPageBreak/>
        <w:drawing>
          <wp:inline distT="0" distB="0" distL="0" distR="0" wp14:anchorId="04CDC4DD" wp14:editId="62FE0DB6">
            <wp:extent cx="5334000" cy="4267200"/>
            <wp:effectExtent l="0" t="0" r="0" b="0"/>
            <wp:docPr id="2" name="Pil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4000" cy="4267200"/>
                    </a:xfrm>
                    <a:prstGeom prst="rect">
                      <a:avLst/>
                    </a:prstGeom>
                    <a:noFill/>
                    <a:ln>
                      <a:noFill/>
                    </a:ln>
                  </pic:spPr>
                </pic:pic>
              </a:graphicData>
            </a:graphic>
          </wp:inline>
        </w:drawing>
      </w:r>
    </w:p>
    <w:p w14:paraId="6433071C" w14:textId="20C45F5A" w:rsidR="006F073F" w:rsidRDefault="000C2B8B" w:rsidP="000C2B8B">
      <w:pPr>
        <w:pStyle w:val="Joonisepealkiri"/>
      </w:pPr>
      <w:r>
        <w:t>Joonis 1</w:t>
      </w:r>
      <w:r w:rsidR="002B796F">
        <w:t>7</w:t>
      </w:r>
      <w:r>
        <w:t xml:space="preserve"> Autorite registri füüsilise disaini andmebaasi diagramm</w:t>
      </w:r>
      <w:r w:rsidR="00273BF2">
        <w:t>.</w:t>
      </w:r>
    </w:p>
    <w:p w14:paraId="61D546EE" w14:textId="43A0E3A5" w:rsidR="000C2B8B" w:rsidRDefault="000C2B8B" w:rsidP="006F073F">
      <w:pPr>
        <w:rPr>
          <w:rFonts w:cs="Arial"/>
        </w:rPr>
      </w:pPr>
    </w:p>
    <w:p w14:paraId="0E4A0B15" w14:textId="054273BC" w:rsidR="000C2B8B" w:rsidRDefault="00D611DE" w:rsidP="006F073F">
      <w:pPr>
        <w:rPr>
          <w:rFonts w:cs="Arial"/>
        </w:rPr>
      </w:pPr>
      <w:r w:rsidRPr="00D611DE">
        <w:rPr>
          <w:rFonts w:cs="Arial"/>
          <w:noProof/>
          <w:lang w:val="en-US" w:eastAsia="en-US"/>
        </w:rPr>
        <w:drawing>
          <wp:inline distT="0" distB="0" distL="0" distR="0" wp14:anchorId="4FEBF5AC" wp14:editId="180275DE">
            <wp:extent cx="5943600" cy="3712800"/>
            <wp:effectExtent l="0" t="0" r="0" b="2540"/>
            <wp:docPr id="1621" name="Picture 1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55645" cy="3720324"/>
                    </a:xfrm>
                    <a:prstGeom prst="rect">
                      <a:avLst/>
                    </a:prstGeom>
                    <a:noFill/>
                    <a:ln>
                      <a:noFill/>
                    </a:ln>
                  </pic:spPr>
                </pic:pic>
              </a:graphicData>
            </a:graphic>
          </wp:inline>
        </w:drawing>
      </w:r>
    </w:p>
    <w:p w14:paraId="7957CFE3" w14:textId="0FD5D7EB" w:rsidR="000C2B8B" w:rsidRDefault="002B796F" w:rsidP="00273BF2">
      <w:pPr>
        <w:pStyle w:val="Joonisepealkiri"/>
      </w:pPr>
      <w:r>
        <w:t>Joonis 18</w:t>
      </w:r>
      <w:r w:rsidR="00273BF2">
        <w:t xml:space="preserve"> Kommentaaride registri füüsilise disaini andmebaasi diagramm.</w:t>
      </w:r>
    </w:p>
    <w:p w14:paraId="14309530" w14:textId="585EF65C" w:rsidR="00273BF2" w:rsidRDefault="00273BF2" w:rsidP="00273BF2">
      <w:pPr>
        <w:pStyle w:val="Joonisepealkiri"/>
      </w:pPr>
    </w:p>
    <w:p w14:paraId="4E1DFFD6" w14:textId="08F3F063" w:rsidR="00273BF2" w:rsidRDefault="002B796F" w:rsidP="00273BF2">
      <w:pPr>
        <w:pStyle w:val="Joonisepealkiri"/>
      </w:pPr>
      <w:r w:rsidRPr="002B796F">
        <w:rPr>
          <w:noProof/>
          <w:lang w:val="en-US" w:eastAsia="en-US"/>
        </w:rPr>
        <w:lastRenderedPageBreak/>
        <w:drawing>
          <wp:inline distT="0" distB="0" distL="0" distR="0" wp14:anchorId="5BA36FAD" wp14:editId="207FACCA">
            <wp:extent cx="6316980" cy="7569067"/>
            <wp:effectExtent l="0" t="0" r="7620" b="0"/>
            <wp:docPr id="1619" name="Picture 1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25142" cy="7578847"/>
                    </a:xfrm>
                    <a:prstGeom prst="rect">
                      <a:avLst/>
                    </a:prstGeom>
                    <a:noFill/>
                    <a:ln>
                      <a:noFill/>
                    </a:ln>
                  </pic:spPr>
                </pic:pic>
              </a:graphicData>
            </a:graphic>
          </wp:inline>
        </w:drawing>
      </w:r>
    </w:p>
    <w:p w14:paraId="09B2117D" w14:textId="39F2832A" w:rsidR="000C2B8B" w:rsidRDefault="002B796F" w:rsidP="00273BF2">
      <w:pPr>
        <w:pStyle w:val="Joonisepealkiri"/>
      </w:pPr>
      <w:r>
        <w:t>Joonis 19</w:t>
      </w:r>
      <w:r w:rsidR="00273BF2">
        <w:t xml:space="preserve"> Klassifikaatorite registri füüsilise disaini andmebaasi diagramm.</w:t>
      </w:r>
    </w:p>
    <w:p w14:paraId="273FDF61" w14:textId="00DA53E7" w:rsidR="000C2B8B" w:rsidRDefault="000C2B8B" w:rsidP="006F073F">
      <w:pPr>
        <w:rPr>
          <w:rFonts w:cs="Arial"/>
        </w:rPr>
      </w:pPr>
    </w:p>
    <w:p w14:paraId="52D16D27" w14:textId="0145B8CB" w:rsidR="000C2B8B" w:rsidRDefault="000C2B8B" w:rsidP="006F073F">
      <w:pPr>
        <w:rPr>
          <w:rFonts w:cs="Arial"/>
        </w:rPr>
      </w:pPr>
    </w:p>
    <w:p w14:paraId="6ACF0468" w14:textId="77777777" w:rsidR="000C2B8B" w:rsidRPr="002B5DD1" w:rsidRDefault="000C2B8B" w:rsidP="006F073F">
      <w:pPr>
        <w:rPr>
          <w:rFonts w:cs="Arial"/>
          <w:color w:val="0070C0"/>
        </w:rPr>
      </w:pPr>
    </w:p>
    <w:p w14:paraId="14A4B6EF" w14:textId="77777777" w:rsidR="006F073F" w:rsidRPr="002B5DD1" w:rsidRDefault="006F073F" w:rsidP="034CAAC7">
      <w:pPr>
        <w:pStyle w:val="Pealkiri1"/>
        <w:rPr>
          <w:color w:val="0070C0"/>
        </w:rPr>
      </w:pPr>
      <w:bookmarkStart w:id="87" w:name="_Toc50447349"/>
      <w:bookmarkStart w:id="88" w:name="_Toc441925764"/>
      <w:bookmarkStart w:id="89" w:name="_Toc473482722"/>
      <w:r w:rsidRPr="002B5DD1">
        <w:rPr>
          <w:color w:val="0070C0"/>
        </w:rPr>
        <w:lastRenderedPageBreak/>
        <w:t>Realisatsioon PostgreSQLis</w:t>
      </w:r>
      <w:bookmarkEnd w:id="87"/>
      <w:bookmarkEnd w:id="88"/>
      <w:bookmarkEnd w:id="89"/>
    </w:p>
    <w:p w14:paraId="0E0AA8AC" w14:textId="77777777" w:rsidR="006F073F" w:rsidRDefault="006F073F" w:rsidP="006F073F">
      <w:pPr>
        <w:tabs>
          <w:tab w:val="right" w:pos="3446"/>
        </w:tabs>
        <w:rPr>
          <w:rFonts w:cs="Arial"/>
          <w:color w:val="0070C0"/>
        </w:rPr>
      </w:pPr>
    </w:p>
    <w:p w14:paraId="49F58AA7" w14:textId="77777777" w:rsidR="00C41B64" w:rsidRDefault="034CAAC7" w:rsidP="034CAAC7">
      <w:pPr>
        <w:tabs>
          <w:tab w:val="right" w:pos="3446"/>
        </w:tabs>
        <w:jc w:val="both"/>
        <w:rPr>
          <w:rFonts w:eastAsia="Arial" w:cs="Arial"/>
          <w:color w:val="0070C0"/>
        </w:rPr>
      </w:pPr>
      <w:r w:rsidRPr="034CAAC7">
        <w:rPr>
          <w:rFonts w:eastAsia="Arial" w:cs="Arial"/>
          <w:color w:val="0070C0"/>
        </w:rPr>
        <w:t xml:space="preserve">Selles peatükis esitatakse andmebaasi PostgreSQLis </w:t>
      </w:r>
      <w:r w:rsidRPr="034CAAC7">
        <w:rPr>
          <w:rFonts w:eastAsia="Arial" w:cs="Arial"/>
          <w:b/>
          <w:bCs/>
          <w:color w:val="0070C0"/>
        </w:rPr>
        <w:t>(versioon)</w:t>
      </w:r>
      <w:r w:rsidRPr="034CAAC7">
        <w:rPr>
          <w:rFonts w:eastAsia="Arial" w:cs="Arial"/>
          <w:color w:val="0070C0"/>
        </w:rPr>
        <w:t xml:space="preserve"> realiseerimiseks mõeldud laused.</w:t>
      </w:r>
    </w:p>
    <w:p w14:paraId="6BD4FD09" w14:textId="77777777" w:rsidR="00C41B64" w:rsidRPr="002B5DD1" w:rsidRDefault="00C41B64" w:rsidP="006F073F">
      <w:pPr>
        <w:tabs>
          <w:tab w:val="right" w:pos="3446"/>
        </w:tabs>
        <w:rPr>
          <w:rFonts w:cs="Arial"/>
          <w:color w:val="0070C0"/>
        </w:rPr>
      </w:pPr>
    </w:p>
    <w:p w14:paraId="64FC3056" w14:textId="77777777" w:rsidR="006F073F" w:rsidRPr="002B5DD1" w:rsidRDefault="006F073F" w:rsidP="034CAAC7">
      <w:pPr>
        <w:pStyle w:val="Pealkiri2"/>
        <w:rPr>
          <w:color w:val="0070C0"/>
        </w:rPr>
      </w:pPr>
      <w:bookmarkStart w:id="90" w:name="_Toc441925765"/>
      <w:bookmarkStart w:id="91" w:name="_Toc473482723"/>
      <w:bookmarkStart w:id="92" w:name="_Toc50447350"/>
      <w:r w:rsidRPr="002B5DD1">
        <w:rPr>
          <w:color w:val="0070C0"/>
        </w:rPr>
        <w:t>Andmebaasi loomine</w:t>
      </w:r>
      <w:bookmarkEnd w:id="90"/>
      <w:bookmarkEnd w:id="91"/>
    </w:p>
    <w:p w14:paraId="39D74D00" w14:textId="77777777" w:rsidR="006F073F" w:rsidRPr="002B5DD1" w:rsidRDefault="006F073F" w:rsidP="006F073F">
      <w:pPr>
        <w:rPr>
          <w:color w:val="0070C0"/>
        </w:rPr>
      </w:pPr>
    </w:p>
    <w:p w14:paraId="13B1D936" w14:textId="77777777" w:rsidR="006F073F" w:rsidRPr="002B5DD1" w:rsidRDefault="006F073F" w:rsidP="034CAAC7">
      <w:pPr>
        <w:pStyle w:val="Pealkiri2"/>
        <w:rPr>
          <w:color w:val="0070C0"/>
        </w:rPr>
      </w:pPr>
      <w:bookmarkStart w:id="93" w:name="_Toc441925766"/>
      <w:bookmarkStart w:id="94" w:name="_Toc473482724"/>
      <w:r w:rsidRPr="002B5DD1">
        <w:rPr>
          <w:color w:val="0070C0"/>
        </w:rPr>
        <w:t>Skeemid</w:t>
      </w:r>
      <w:bookmarkEnd w:id="93"/>
      <w:bookmarkEnd w:id="94"/>
    </w:p>
    <w:p w14:paraId="28E6A8C9" w14:textId="77777777" w:rsidR="006F073F" w:rsidRPr="002B5DD1" w:rsidRDefault="006F073F" w:rsidP="006F073F">
      <w:pPr>
        <w:rPr>
          <w:color w:val="0070C0"/>
        </w:rPr>
      </w:pPr>
    </w:p>
    <w:p w14:paraId="33E5FB64" w14:textId="77777777" w:rsidR="006F073F" w:rsidRPr="002B5DD1" w:rsidRDefault="006F073F" w:rsidP="034CAAC7">
      <w:pPr>
        <w:pStyle w:val="Pealkiri2"/>
        <w:rPr>
          <w:color w:val="0070C0"/>
        </w:rPr>
      </w:pPr>
      <w:bookmarkStart w:id="95" w:name="_Toc441925767"/>
      <w:bookmarkStart w:id="96" w:name="_Toc473482725"/>
      <w:r w:rsidRPr="002B5DD1">
        <w:rPr>
          <w:color w:val="0070C0"/>
        </w:rPr>
        <w:t>Domeenid</w:t>
      </w:r>
      <w:bookmarkEnd w:id="92"/>
      <w:bookmarkEnd w:id="95"/>
      <w:bookmarkEnd w:id="96"/>
    </w:p>
    <w:p w14:paraId="18E9F30A" w14:textId="77777777" w:rsidR="006F073F" w:rsidRDefault="006F073F" w:rsidP="006F073F">
      <w:pPr>
        <w:tabs>
          <w:tab w:val="right" w:pos="3446"/>
        </w:tabs>
        <w:ind w:left="528" w:hanging="528"/>
        <w:rPr>
          <w:rFonts w:cs="Arial"/>
          <w:color w:val="0070C0"/>
          <w:sz w:val="20"/>
        </w:rPr>
      </w:pPr>
    </w:p>
    <w:p w14:paraId="621D7397" w14:textId="77777777" w:rsidR="006F073F" w:rsidRPr="004F67A6" w:rsidRDefault="034CAAC7" w:rsidP="034CAAC7">
      <w:pPr>
        <w:tabs>
          <w:tab w:val="right" w:pos="3446"/>
        </w:tabs>
        <w:ind w:left="528" w:hanging="528"/>
        <w:rPr>
          <w:rFonts w:eastAsia="Arial" w:cs="Arial"/>
          <w:color w:val="0070C0"/>
        </w:rPr>
      </w:pPr>
      <w:r w:rsidRPr="034CAAC7">
        <w:rPr>
          <w:rFonts w:eastAsia="Arial" w:cs="Arial"/>
          <w:color w:val="0070C0"/>
        </w:rPr>
        <w:t>Tuleb luua ja kasutada vähemalt ühte.</w:t>
      </w:r>
    </w:p>
    <w:p w14:paraId="1EE84119" w14:textId="77777777" w:rsidR="006F073F" w:rsidRPr="002B5DD1" w:rsidRDefault="006F073F" w:rsidP="034CAAC7">
      <w:pPr>
        <w:pStyle w:val="Pealkiri2"/>
        <w:rPr>
          <w:color w:val="0070C0"/>
        </w:rPr>
      </w:pPr>
      <w:bookmarkStart w:id="97" w:name="_Toc50447351"/>
      <w:bookmarkStart w:id="98" w:name="_Toc441925768"/>
      <w:bookmarkStart w:id="99" w:name="_Toc473482726"/>
      <w:r w:rsidRPr="002B5DD1">
        <w:rPr>
          <w:color w:val="0070C0"/>
        </w:rPr>
        <w:t>Tabelid ja arvujada generaatorid</w:t>
      </w:r>
      <w:bookmarkEnd w:id="97"/>
      <w:bookmarkEnd w:id="98"/>
      <w:bookmarkEnd w:id="99"/>
    </w:p>
    <w:p w14:paraId="4F161C5F" w14:textId="77777777" w:rsidR="006F073F" w:rsidRPr="002B5DD1" w:rsidRDefault="006F073F" w:rsidP="006F073F">
      <w:pPr>
        <w:rPr>
          <w:color w:val="0070C0"/>
        </w:rPr>
      </w:pPr>
    </w:p>
    <w:p w14:paraId="1E4B3C82" w14:textId="77777777" w:rsidR="006F073F" w:rsidRPr="002B5DD1" w:rsidRDefault="034CAAC7" w:rsidP="034CAAC7">
      <w:pPr>
        <w:rPr>
          <w:color w:val="0070C0"/>
        </w:rPr>
      </w:pPr>
      <w:r w:rsidRPr="034CAAC7">
        <w:rPr>
          <w:color w:val="0070C0"/>
        </w:rPr>
        <w:t>Andmebaasis tuleb luua vähemalt seitse tabelit. Surrogaatvõtmete väärtuste genereerimiseks tuleb kasutada arvujada generaatoreid.</w:t>
      </w:r>
    </w:p>
    <w:p w14:paraId="475D1274" w14:textId="77777777" w:rsidR="006F073F" w:rsidRPr="002B5DD1" w:rsidRDefault="006F073F" w:rsidP="006F073F">
      <w:pPr>
        <w:rPr>
          <w:color w:val="0070C0"/>
        </w:rPr>
      </w:pPr>
    </w:p>
    <w:p w14:paraId="5899D411" w14:textId="77777777" w:rsidR="006F073F" w:rsidRPr="002B5DD1" w:rsidRDefault="006F073F" w:rsidP="034CAAC7">
      <w:pPr>
        <w:pStyle w:val="Pealkiri2"/>
        <w:rPr>
          <w:color w:val="0070C0"/>
        </w:rPr>
      </w:pPr>
      <w:bookmarkStart w:id="100" w:name="_Toc50447352"/>
      <w:bookmarkStart w:id="101" w:name="_Toc441925769"/>
      <w:bookmarkStart w:id="102" w:name="_Toc473482727"/>
      <w:r w:rsidRPr="002B5DD1">
        <w:rPr>
          <w:color w:val="0070C0"/>
        </w:rPr>
        <w:t>Vaated</w:t>
      </w:r>
      <w:bookmarkEnd w:id="100"/>
      <w:bookmarkEnd w:id="101"/>
      <w:bookmarkEnd w:id="102"/>
    </w:p>
    <w:p w14:paraId="2069678B" w14:textId="77777777" w:rsidR="006F073F" w:rsidRPr="002B5DD1" w:rsidRDefault="006F073F" w:rsidP="006F073F">
      <w:pPr>
        <w:rPr>
          <w:color w:val="0070C0"/>
        </w:rPr>
      </w:pPr>
    </w:p>
    <w:p w14:paraId="06B61166" w14:textId="77777777" w:rsidR="006F073F" w:rsidRPr="002B5DD1" w:rsidRDefault="034CAAC7" w:rsidP="034CAAC7">
      <w:pPr>
        <w:rPr>
          <w:color w:val="0070C0"/>
        </w:rPr>
      </w:pPr>
      <w:r w:rsidRPr="034CAAC7">
        <w:rPr>
          <w:color w:val="0070C0"/>
        </w:rPr>
        <w:t>Kõik suuremad päringud tuleb realiseerida vaadetena.</w:t>
      </w:r>
    </w:p>
    <w:p w14:paraId="11C617A0" w14:textId="77777777" w:rsidR="006F073F" w:rsidRPr="002B5DD1" w:rsidRDefault="006F073F" w:rsidP="006F073F">
      <w:pPr>
        <w:rPr>
          <w:color w:val="0070C0"/>
        </w:rPr>
      </w:pPr>
    </w:p>
    <w:p w14:paraId="778516FC" w14:textId="77777777" w:rsidR="006F073F" w:rsidRPr="002B5DD1" w:rsidRDefault="006F073F" w:rsidP="034CAAC7">
      <w:pPr>
        <w:pStyle w:val="Pealkiri2"/>
        <w:ind w:left="528"/>
        <w:rPr>
          <w:rFonts w:eastAsia="Arial" w:cs="Arial"/>
          <w:color w:val="0070C0"/>
        </w:rPr>
      </w:pPr>
      <w:bookmarkStart w:id="103" w:name="_Toc50447357"/>
      <w:bookmarkStart w:id="104" w:name="_Toc441925770"/>
      <w:bookmarkStart w:id="105" w:name="_Toc473482728"/>
      <w:r w:rsidRPr="034CAAC7">
        <w:rPr>
          <w:rFonts w:eastAsia="Arial" w:cs="Arial"/>
          <w:color w:val="0070C0"/>
        </w:rPr>
        <w:t>Protseduursed keeled</w:t>
      </w:r>
      <w:bookmarkEnd w:id="103"/>
      <w:bookmarkEnd w:id="104"/>
      <w:bookmarkEnd w:id="105"/>
    </w:p>
    <w:p w14:paraId="47CFB4C9" w14:textId="77777777" w:rsidR="006F073F" w:rsidRPr="002B5DD1" w:rsidRDefault="006F073F" w:rsidP="006F073F">
      <w:pPr>
        <w:rPr>
          <w:rFonts w:cs="Arial"/>
          <w:color w:val="0070C0"/>
          <w:sz w:val="20"/>
        </w:rPr>
      </w:pPr>
    </w:p>
    <w:p w14:paraId="06576AF3" w14:textId="77777777" w:rsidR="006F073F" w:rsidRPr="002B5DD1" w:rsidRDefault="006F073F" w:rsidP="034CAAC7">
      <w:pPr>
        <w:pStyle w:val="Pealkiri2"/>
        <w:ind w:left="528"/>
        <w:rPr>
          <w:rFonts w:eastAsia="Arial" w:cs="Arial"/>
          <w:color w:val="0070C0"/>
        </w:rPr>
      </w:pPr>
      <w:bookmarkStart w:id="106" w:name="_Toc50447359"/>
      <w:bookmarkStart w:id="107" w:name="_Toc441925771"/>
      <w:bookmarkStart w:id="108" w:name="_Toc473482729"/>
      <w:r w:rsidRPr="034CAAC7">
        <w:rPr>
          <w:rFonts w:eastAsia="Arial" w:cs="Arial"/>
          <w:color w:val="0070C0"/>
        </w:rPr>
        <w:t>Trigeri funktsioonid ja trigerid</w:t>
      </w:r>
      <w:bookmarkEnd w:id="106"/>
      <w:bookmarkEnd w:id="107"/>
      <w:bookmarkEnd w:id="108"/>
    </w:p>
    <w:p w14:paraId="62AE9D47" w14:textId="77777777" w:rsidR="006F073F" w:rsidRPr="002B5DD1" w:rsidRDefault="006F073F" w:rsidP="006F073F">
      <w:pPr>
        <w:rPr>
          <w:rFonts w:cs="Arial"/>
          <w:color w:val="0070C0"/>
          <w:sz w:val="20"/>
        </w:rPr>
      </w:pPr>
    </w:p>
    <w:p w14:paraId="5FD4A50D" w14:textId="77777777" w:rsidR="006F073F" w:rsidRPr="002B5DD1" w:rsidRDefault="034CAAC7" w:rsidP="034CAAC7">
      <w:pPr>
        <w:rPr>
          <w:color w:val="0070C0"/>
        </w:rPr>
      </w:pPr>
      <w:r w:rsidRPr="034CAAC7">
        <w:rPr>
          <w:color w:val="0070C0"/>
        </w:rPr>
        <w:t>Peab olema kasutatud vähemalt kahte trigerit või reeglit, mis teevad midagi muud kui tabeli ja arvujada generaatori sidumine. Samuti ei lähe arvesse trigerid/reeglid, mis lahendavad ülesandeid, mida saaks lahendada deklaratiivsel viisil.</w:t>
      </w:r>
    </w:p>
    <w:p w14:paraId="7BCCD204" w14:textId="77777777" w:rsidR="006F073F" w:rsidRPr="002B5DD1" w:rsidRDefault="006F073F" w:rsidP="006F073F">
      <w:pPr>
        <w:rPr>
          <w:rFonts w:cs="Arial"/>
          <w:color w:val="0070C0"/>
          <w:sz w:val="20"/>
        </w:rPr>
      </w:pPr>
    </w:p>
    <w:p w14:paraId="7BA1CBAD" w14:textId="77777777" w:rsidR="006F073F" w:rsidRPr="002B5DD1" w:rsidRDefault="006F073F" w:rsidP="034CAAC7">
      <w:pPr>
        <w:pStyle w:val="Pealkiri2"/>
        <w:ind w:left="528"/>
        <w:rPr>
          <w:rFonts w:eastAsia="Arial" w:cs="Arial"/>
          <w:color w:val="0070C0"/>
        </w:rPr>
      </w:pPr>
      <w:bookmarkStart w:id="109" w:name="_Toc50447360"/>
      <w:bookmarkStart w:id="110" w:name="_Toc441925772"/>
      <w:bookmarkStart w:id="111" w:name="_Toc473482730"/>
      <w:r w:rsidRPr="034CAAC7">
        <w:rPr>
          <w:rFonts w:eastAsia="Arial" w:cs="Arial"/>
          <w:color w:val="0070C0"/>
        </w:rPr>
        <w:t>Reeglid</w:t>
      </w:r>
      <w:bookmarkEnd w:id="109"/>
      <w:bookmarkEnd w:id="110"/>
      <w:bookmarkEnd w:id="111"/>
    </w:p>
    <w:p w14:paraId="090F9F2A" w14:textId="77777777" w:rsidR="006F073F" w:rsidRPr="002B5DD1" w:rsidRDefault="006F073F" w:rsidP="006F073F">
      <w:pPr>
        <w:rPr>
          <w:rFonts w:cs="Arial"/>
          <w:color w:val="0070C0"/>
          <w:sz w:val="20"/>
        </w:rPr>
      </w:pPr>
    </w:p>
    <w:p w14:paraId="3759D6B7" w14:textId="77777777" w:rsidR="006F073F" w:rsidRPr="002B5DD1" w:rsidRDefault="006F073F" w:rsidP="034CAAC7">
      <w:pPr>
        <w:pStyle w:val="Pealkiri2"/>
        <w:ind w:left="528"/>
        <w:rPr>
          <w:rFonts w:eastAsia="Arial" w:cs="Arial"/>
          <w:color w:val="0070C0"/>
        </w:rPr>
      </w:pPr>
      <w:bookmarkStart w:id="112" w:name="_Toc50447358"/>
      <w:bookmarkStart w:id="113" w:name="_Toc441925773"/>
      <w:bookmarkStart w:id="114" w:name="_Toc473482731"/>
      <w:r w:rsidRPr="034CAAC7">
        <w:rPr>
          <w:rFonts w:eastAsia="Arial" w:cs="Arial"/>
          <w:color w:val="0070C0"/>
        </w:rPr>
        <w:t>Funktsioonid</w:t>
      </w:r>
      <w:bookmarkEnd w:id="112"/>
      <w:bookmarkEnd w:id="113"/>
      <w:bookmarkEnd w:id="114"/>
    </w:p>
    <w:p w14:paraId="0C8EF6C3" w14:textId="77777777" w:rsidR="006F073F" w:rsidRPr="002B5DD1" w:rsidRDefault="006F073F" w:rsidP="006F073F">
      <w:pPr>
        <w:rPr>
          <w:color w:val="0070C0"/>
        </w:rPr>
      </w:pPr>
    </w:p>
    <w:p w14:paraId="639D46DE" w14:textId="77777777" w:rsidR="006F073F" w:rsidRPr="002B5DD1" w:rsidRDefault="034CAAC7" w:rsidP="034CAAC7">
      <w:pPr>
        <w:rPr>
          <w:color w:val="0070C0"/>
        </w:rPr>
      </w:pPr>
      <w:r w:rsidRPr="034CAAC7">
        <w:rPr>
          <w:color w:val="0070C0"/>
        </w:rPr>
        <w:t>Tuleb luua vähemalt kolm funktsiooni, mis pole seotud trigeritega ja</w:t>
      </w:r>
    </w:p>
    <w:p w14:paraId="23B49D0C" w14:textId="77777777" w:rsidR="006F073F" w:rsidRPr="002B5DD1" w:rsidRDefault="034CAAC7" w:rsidP="034CAAC7">
      <w:pPr>
        <w:rPr>
          <w:color w:val="0070C0"/>
        </w:rPr>
      </w:pPr>
      <w:r w:rsidRPr="034CAAC7">
        <w:rPr>
          <w:color w:val="0070C0"/>
        </w:rPr>
        <w:t>mille poole rakendusest pöördutakse.</w:t>
      </w:r>
    </w:p>
    <w:p w14:paraId="62F9AC80" w14:textId="77777777" w:rsidR="006F073F" w:rsidRPr="002B5DD1" w:rsidRDefault="006F073F" w:rsidP="006F073F">
      <w:pPr>
        <w:rPr>
          <w:color w:val="0070C0"/>
        </w:rPr>
      </w:pPr>
    </w:p>
    <w:p w14:paraId="1F5B8DDB" w14:textId="77777777" w:rsidR="006F073F" w:rsidRPr="002B5DD1" w:rsidRDefault="006F073F" w:rsidP="034CAAC7">
      <w:pPr>
        <w:pStyle w:val="Pealkiri2"/>
        <w:rPr>
          <w:color w:val="0070C0"/>
        </w:rPr>
      </w:pPr>
      <w:bookmarkStart w:id="115" w:name="_Toc50447353"/>
      <w:bookmarkStart w:id="116" w:name="_Toc441925774"/>
      <w:bookmarkStart w:id="117" w:name="_Toc473482732"/>
      <w:r w:rsidRPr="002B5DD1">
        <w:rPr>
          <w:color w:val="0070C0"/>
        </w:rPr>
        <w:lastRenderedPageBreak/>
        <w:t>Indeksid</w:t>
      </w:r>
      <w:bookmarkEnd w:id="115"/>
      <w:bookmarkEnd w:id="116"/>
      <w:bookmarkEnd w:id="117"/>
    </w:p>
    <w:p w14:paraId="165DDEDB" w14:textId="77777777" w:rsidR="006F073F" w:rsidRDefault="006F073F" w:rsidP="006F073F">
      <w:pPr>
        <w:tabs>
          <w:tab w:val="right" w:pos="1142"/>
        </w:tabs>
        <w:rPr>
          <w:rFonts w:cs="Arial"/>
          <w:color w:val="0070C0"/>
        </w:rPr>
      </w:pPr>
    </w:p>
    <w:p w14:paraId="2A3B384C" w14:textId="77777777" w:rsidR="005B5A90" w:rsidRPr="005B5A90" w:rsidRDefault="034CAAC7" w:rsidP="034CAAC7">
      <w:pPr>
        <w:rPr>
          <w:rFonts w:eastAsia="Arial" w:cs="Arial"/>
          <w:color w:val="0070C0"/>
        </w:rPr>
      </w:pPr>
      <w:r w:rsidRPr="034CAAC7">
        <w:rPr>
          <w:rFonts w:eastAsia="Arial" w:cs="Arial"/>
          <w:color w:val="0070C0"/>
        </w:rPr>
        <w:t>Järgnevalt esitatakse indeksite loomise laused.</w:t>
      </w:r>
    </w:p>
    <w:p w14:paraId="3CEB930D" w14:textId="77777777" w:rsidR="005B5A90" w:rsidRPr="002B5DD1" w:rsidRDefault="005B5A90" w:rsidP="006F073F">
      <w:pPr>
        <w:tabs>
          <w:tab w:val="right" w:pos="1142"/>
        </w:tabs>
        <w:rPr>
          <w:rFonts w:cs="Arial"/>
          <w:color w:val="0070C0"/>
        </w:rPr>
      </w:pPr>
    </w:p>
    <w:p w14:paraId="34753297" w14:textId="77777777" w:rsidR="006F073F" w:rsidRPr="002B5DD1" w:rsidRDefault="006F073F" w:rsidP="034CAAC7">
      <w:pPr>
        <w:pStyle w:val="Pealkiri3"/>
        <w:tabs>
          <w:tab w:val="right" w:pos="1142"/>
        </w:tabs>
        <w:rPr>
          <w:rFonts w:eastAsia="Arial" w:cs="Arial"/>
          <w:color w:val="0070C0"/>
        </w:rPr>
      </w:pPr>
      <w:bookmarkStart w:id="118" w:name="_Toc50447354"/>
      <w:bookmarkStart w:id="119" w:name="_Toc441925775"/>
      <w:bookmarkStart w:id="120" w:name="_Toc473482733"/>
      <w:r w:rsidRPr="034CAAC7">
        <w:rPr>
          <w:rFonts w:eastAsia="Arial" w:cs="Arial"/>
          <w:color w:val="0070C0"/>
        </w:rPr>
        <w:t>Välisvõtmete veergudele lisatavad indeksid</w:t>
      </w:r>
      <w:bookmarkEnd w:id="118"/>
      <w:bookmarkEnd w:id="119"/>
      <w:bookmarkEnd w:id="120"/>
    </w:p>
    <w:p w14:paraId="0F228EAB" w14:textId="77777777" w:rsidR="006F073F" w:rsidRDefault="006F073F" w:rsidP="006F073F">
      <w:pPr>
        <w:tabs>
          <w:tab w:val="right" w:pos="422"/>
        </w:tabs>
        <w:rPr>
          <w:rFonts w:cs="Arial"/>
          <w:color w:val="0070C0"/>
        </w:rPr>
      </w:pPr>
    </w:p>
    <w:p w14:paraId="3BC7F85C" w14:textId="77777777" w:rsidR="006F073F" w:rsidRDefault="034CAAC7" w:rsidP="034CAAC7">
      <w:pPr>
        <w:tabs>
          <w:tab w:val="right" w:pos="422"/>
        </w:tabs>
        <w:rPr>
          <w:rFonts w:eastAsia="Arial" w:cs="Arial"/>
          <w:color w:val="0070C0"/>
        </w:rPr>
      </w:pPr>
      <w:r w:rsidRPr="034CAAC7">
        <w:rPr>
          <w:rFonts w:eastAsia="Arial" w:cs="Arial"/>
          <w:color w:val="0070C0"/>
        </w:rPr>
        <w:t>Kõik välisvõtmete veerud tuleb indekseerida. Seda tuleb teha viisil, mis ei põhjusta üksteist dubleerivate indeksite loomist põhjusel, et andmebaasisüsteem loon mõningad indeksid automaatselt.</w:t>
      </w:r>
    </w:p>
    <w:p w14:paraId="018FAAC8" w14:textId="77777777" w:rsidR="006F073F" w:rsidRPr="002B5DD1" w:rsidRDefault="006F073F" w:rsidP="006F073F">
      <w:pPr>
        <w:tabs>
          <w:tab w:val="right" w:pos="422"/>
        </w:tabs>
        <w:rPr>
          <w:rFonts w:cs="Arial"/>
          <w:color w:val="0070C0"/>
        </w:rPr>
      </w:pPr>
    </w:p>
    <w:p w14:paraId="7F976776" w14:textId="77777777" w:rsidR="006F073F" w:rsidRPr="002B5DD1" w:rsidRDefault="006F073F" w:rsidP="034CAAC7">
      <w:pPr>
        <w:pStyle w:val="Pealkiri3"/>
        <w:rPr>
          <w:rFonts w:eastAsia="Arial" w:cs="Arial"/>
          <w:color w:val="0070C0"/>
        </w:rPr>
      </w:pPr>
      <w:bookmarkStart w:id="121" w:name="_Toc441925776"/>
      <w:bookmarkStart w:id="122" w:name="_Toc473482734"/>
      <w:r w:rsidRPr="034CAAC7">
        <w:rPr>
          <w:rFonts w:eastAsia="Arial" w:cs="Arial"/>
          <w:color w:val="0070C0"/>
        </w:rPr>
        <w:t>Täiendavad sekundaarsed indeksid</w:t>
      </w:r>
      <w:bookmarkEnd w:id="121"/>
      <w:bookmarkEnd w:id="122"/>
    </w:p>
    <w:p w14:paraId="6E690B88" w14:textId="77777777" w:rsidR="006F073F" w:rsidRPr="002B5DD1" w:rsidRDefault="006F073F" w:rsidP="006F073F">
      <w:pPr>
        <w:rPr>
          <w:rFonts w:cs="Arial"/>
          <w:color w:val="0070C0"/>
          <w:sz w:val="20"/>
        </w:rPr>
      </w:pPr>
    </w:p>
    <w:p w14:paraId="4EEC5AEA" w14:textId="77777777" w:rsidR="006F073F" w:rsidRPr="002B5DD1" w:rsidRDefault="006F073F" w:rsidP="034CAAC7">
      <w:pPr>
        <w:pStyle w:val="Pealkiri3"/>
        <w:rPr>
          <w:rFonts w:eastAsia="Arial" w:cs="Arial"/>
          <w:color w:val="0070C0"/>
        </w:rPr>
      </w:pPr>
      <w:bookmarkStart w:id="123" w:name="_Toc50447356"/>
      <w:bookmarkStart w:id="124" w:name="_Toc441925777"/>
      <w:bookmarkStart w:id="125" w:name="_Toc473482735"/>
      <w:r w:rsidRPr="034CAAC7">
        <w:rPr>
          <w:rFonts w:eastAsia="Arial" w:cs="Arial"/>
          <w:color w:val="0070C0"/>
        </w:rPr>
        <w:t>Funktsioonil põhinevad indeksid</w:t>
      </w:r>
      <w:bookmarkEnd w:id="123"/>
      <w:bookmarkEnd w:id="124"/>
      <w:bookmarkEnd w:id="125"/>
    </w:p>
    <w:p w14:paraId="5C689C3F" w14:textId="77777777" w:rsidR="006F073F" w:rsidRPr="002B5DD1" w:rsidRDefault="006F073F" w:rsidP="006F073F">
      <w:pPr>
        <w:tabs>
          <w:tab w:val="right" w:pos="2918"/>
        </w:tabs>
        <w:rPr>
          <w:rFonts w:cs="Arial"/>
          <w:color w:val="0070C0"/>
          <w:sz w:val="20"/>
        </w:rPr>
      </w:pPr>
    </w:p>
    <w:p w14:paraId="343F038A" w14:textId="77777777" w:rsidR="006F073F" w:rsidRPr="002B5DD1" w:rsidRDefault="006F073F" w:rsidP="034CAAC7">
      <w:pPr>
        <w:pStyle w:val="Pealkiri2"/>
        <w:ind w:left="528"/>
        <w:rPr>
          <w:color w:val="0070C0"/>
        </w:rPr>
      </w:pPr>
      <w:bookmarkStart w:id="126" w:name="_Toc441925778"/>
      <w:bookmarkStart w:id="127" w:name="_Toc473482736"/>
      <w:r w:rsidRPr="002B5DD1">
        <w:rPr>
          <w:color w:val="0070C0"/>
        </w:rPr>
        <w:t>Klassifikaatorite väärtustamise SQL laused</w:t>
      </w:r>
      <w:bookmarkEnd w:id="126"/>
      <w:bookmarkEnd w:id="127"/>
    </w:p>
    <w:p w14:paraId="70779920" w14:textId="77777777" w:rsidR="006F073F" w:rsidRPr="002B5DD1" w:rsidRDefault="006F073F" w:rsidP="006F073F">
      <w:pPr>
        <w:rPr>
          <w:color w:val="0070C0"/>
        </w:rPr>
      </w:pPr>
    </w:p>
    <w:p w14:paraId="373A5238" w14:textId="77777777" w:rsidR="002D375B" w:rsidRDefault="002D375B" w:rsidP="034CAAC7">
      <w:pPr>
        <w:pStyle w:val="Pealkiri2"/>
        <w:rPr>
          <w:color w:val="0070C0"/>
        </w:rPr>
      </w:pPr>
      <w:bookmarkStart w:id="128" w:name="_Toc473482737"/>
      <w:bookmarkStart w:id="129" w:name="_Toc441925779"/>
      <w:r w:rsidRPr="002D375B">
        <w:rPr>
          <w:color w:val="0070C0"/>
        </w:rPr>
        <w:t xml:space="preserve">JSON formaadis </w:t>
      </w:r>
      <w:r w:rsidR="004B2B53">
        <w:rPr>
          <w:color w:val="0070C0"/>
        </w:rPr>
        <w:t>lähte</w:t>
      </w:r>
      <w:r w:rsidRPr="002D375B">
        <w:rPr>
          <w:color w:val="0070C0"/>
        </w:rPr>
        <w:t>andmete laadimine</w:t>
      </w:r>
      <w:bookmarkEnd w:id="128"/>
    </w:p>
    <w:p w14:paraId="5370EFE8" w14:textId="77777777" w:rsidR="002D375B" w:rsidRDefault="002D375B" w:rsidP="002D375B"/>
    <w:p w14:paraId="2EB06EA6" w14:textId="77777777" w:rsidR="00D135A4" w:rsidRPr="00D135A4" w:rsidRDefault="034CAAC7" w:rsidP="034CAAC7">
      <w:pPr>
        <w:tabs>
          <w:tab w:val="right" w:pos="422"/>
        </w:tabs>
        <w:rPr>
          <w:rFonts w:eastAsia="Arial" w:cs="Arial"/>
          <w:color w:val="0070C0"/>
        </w:rPr>
      </w:pPr>
      <w:r w:rsidRPr="034CAAC7">
        <w:rPr>
          <w:rFonts w:eastAsia="Arial" w:cs="Arial"/>
          <w:color w:val="0070C0"/>
        </w:rPr>
        <w:t>Kohustuslik ülesanne testandmete lisamiseks. Ülesannet täpsustatakse aine toimumise semestril.</w:t>
      </w:r>
    </w:p>
    <w:p w14:paraId="4191A834" w14:textId="77777777" w:rsidR="00D135A4" w:rsidRPr="002D375B" w:rsidRDefault="00D135A4" w:rsidP="002D375B"/>
    <w:p w14:paraId="0BEE9AD3" w14:textId="77777777" w:rsidR="006F073F" w:rsidRPr="002B5DD1" w:rsidRDefault="006F073F" w:rsidP="034CAAC7">
      <w:pPr>
        <w:pStyle w:val="Pealkiri2"/>
        <w:ind w:left="528"/>
        <w:rPr>
          <w:color w:val="0070C0"/>
        </w:rPr>
      </w:pPr>
      <w:bookmarkStart w:id="130" w:name="_Toc473482738"/>
      <w:r w:rsidRPr="002B5DD1">
        <w:rPr>
          <w:color w:val="0070C0"/>
        </w:rPr>
        <w:t>Täiendavate testandmete lisamine</w:t>
      </w:r>
      <w:bookmarkEnd w:id="129"/>
      <w:bookmarkEnd w:id="130"/>
    </w:p>
    <w:p w14:paraId="5BB65283" w14:textId="77777777" w:rsidR="006F073F" w:rsidRPr="002B5DD1" w:rsidRDefault="006F073F" w:rsidP="006F073F">
      <w:pPr>
        <w:rPr>
          <w:color w:val="0070C0"/>
        </w:rPr>
      </w:pPr>
    </w:p>
    <w:p w14:paraId="7C885ED4" w14:textId="77777777" w:rsidR="006F073F" w:rsidRPr="002B5DD1" w:rsidRDefault="034CAAC7" w:rsidP="034CAAC7">
      <w:pPr>
        <w:rPr>
          <w:color w:val="0070C0"/>
        </w:rPr>
      </w:pPr>
      <w:r w:rsidRPr="034CAAC7">
        <w:rPr>
          <w:color w:val="0070C0"/>
        </w:rPr>
        <w:t>Kõigis tabelites peavad olema testandmed (vähemalt üks rida).</w:t>
      </w:r>
    </w:p>
    <w:p w14:paraId="16AAD2CB" w14:textId="77777777" w:rsidR="006F073F" w:rsidRPr="002B5DD1" w:rsidRDefault="006F073F" w:rsidP="006F073F">
      <w:pPr>
        <w:rPr>
          <w:color w:val="0070C0"/>
        </w:rPr>
      </w:pPr>
    </w:p>
    <w:p w14:paraId="32657F40" w14:textId="77777777" w:rsidR="006F073F" w:rsidRPr="002B5DD1" w:rsidRDefault="006F073F" w:rsidP="034CAAC7">
      <w:pPr>
        <w:pStyle w:val="Pealkiri2"/>
        <w:ind w:left="528"/>
        <w:rPr>
          <w:rFonts w:eastAsia="Arial" w:cs="Arial"/>
          <w:color w:val="0070C0"/>
        </w:rPr>
      </w:pPr>
      <w:bookmarkStart w:id="131" w:name="_Toc441925780"/>
      <w:bookmarkStart w:id="132" w:name="_Toc473482739"/>
      <w:r w:rsidRPr="034CAAC7">
        <w:rPr>
          <w:rFonts w:eastAsia="Arial" w:cs="Arial"/>
          <w:color w:val="0070C0"/>
        </w:rPr>
        <w:t>Andmebaasi statistika kogumine</w:t>
      </w:r>
      <w:bookmarkEnd w:id="131"/>
      <w:bookmarkEnd w:id="132"/>
    </w:p>
    <w:p w14:paraId="7ACF9B5B" w14:textId="77777777" w:rsidR="006F073F" w:rsidRPr="002B5DD1" w:rsidRDefault="006F073F" w:rsidP="006F073F">
      <w:pPr>
        <w:rPr>
          <w:color w:val="0070C0"/>
        </w:rPr>
      </w:pPr>
    </w:p>
    <w:p w14:paraId="0987DB7D" w14:textId="77777777" w:rsidR="006F073F" w:rsidRPr="002B5DD1" w:rsidRDefault="006F073F" w:rsidP="034CAAC7">
      <w:pPr>
        <w:pStyle w:val="Pealkiri2"/>
        <w:ind w:left="528"/>
        <w:rPr>
          <w:rFonts w:eastAsia="Arial" w:cs="Arial"/>
          <w:color w:val="0070C0"/>
        </w:rPr>
      </w:pPr>
      <w:bookmarkStart w:id="133" w:name="_Toc441925781"/>
      <w:bookmarkStart w:id="134" w:name="_Toc473482740"/>
      <w:r w:rsidRPr="034CAAC7">
        <w:rPr>
          <w:rFonts w:eastAsia="Arial" w:cs="Arial"/>
          <w:color w:val="0070C0"/>
        </w:rPr>
        <w:t>Päringu täitmisplaani näide</w:t>
      </w:r>
      <w:bookmarkEnd w:id="133"/>
      <w:bookmarkEnd w:id="134"/>
    </w:p>
    <w:p w14:paraId="3BFBED67" w14:textId="77777777" w:rsidR="006F073F" w:rsidRPr="002B5DD1" w:rsidRDefault="006F073F" w:rsidP="006F073F">
      <w:pPr>
        <w:rPr>
          <w:color w:val="0070C0"/>
        </w:rPr>
      </w:pPr>
    </w:p>
    <w:p w14:paraId="4ACF5B97" w14:textId="77777777" w:rsidR="00395CF2" w:rsidRPr="00EA69E0" w:rsidRDefault="034CAAC7" w:rsidP="034CAAC7">
      <w:pPr>
        <w:rPr>
          <w:color w:val="0070C0"/>
        </w:rPr>
      </w:pPr>
      <w:r w:rsidRPr="034CAAC7">
        <w:rPr>
          <w:color w:val="0070C0"/>
        </w:rPr>
        <w:t>Tuleb esitada ühe päringu kohta, mis on tehtud projektis loodud vaate põhjal.</w:t>
      </w:r>
    </w:p>
    <w:p w14:paraId="0FF97B29" w14:textId="77777777" w:rsidR="006F073F" w:rsidRPr="002B5DD1" w:rsidRDefault="006F073F" w:rsidP="006F073F">
      <w:pPr>
        <w:ind w:left="528" w:hanging="528"/>
        <w:rPr>
          <w:rFonts w:cs="Arial"/>
          <w:color w:val="0070C0"/>
        </w:rPr>
      </w:pPr>
    </w:p>
    <w:p w14:paraId="70F69C6C" w14:textId="77777777" w:rsidR="006F073F" w:rsidRPr="002B5DD1" w:rsidRDefault="006F073F" w:rsidP="034CAAC7">
      <w:pPr>
        <w:pStyle w:val="Pealkiri2"/>
        <w:ind w:left="528"/>
        <w:rPr>
          <w:rFonts w:eastAsia="Arial" w:cs="Arial"/>
          <w:color w:val="0070C0"/>
        </w:rPr>
      </w:pPr>
      <w:bookmarkStart w:id="135" w:name="_Toc50447362"/>
      <w:bookmarkStart w:id="136" w:name="_Toc441925782"/>
      <w:bookmarkStart w:id="137" w:name="_Toc473482741"/>
      <w:r w:rsidRPr="034CAAC7">
        <w:rPr>
          <w:rFonts w:eastAsia="Arial" w:cs="Arial"/>
          <w:color w:val="0070C0"/>
        </w:rPr>
        <w:t>Rollid ja kasutajad</w:t>
      </w:r>
      <w:bookmarkEnd w:id="135"/>
      <w:bookmarkEnd w:id="136"/>
      <w:bookmarkEnd w:id="137"/>
    </w:p>
    <w:p w14:paraId="3FDBD4D8" w14:textId="77777777" w:rsidR="006F073F" w:rsidRPr="002B5DD1" w:rsidRDefault="006F073F" w:rsidP="006F073F">
      <w:pPr>
        <w:rPr>
          <w:rFonts w:cs="Arial"/>
          <w:color w:val="0070C0"/>
          <w:sz w:val="20"/>
        </w:rPr>
      </w:pPr>
    </w:p>
    <w:p w14:paraId="6F8134D0" w14:textId="77777777" w:rsidR="006F073F" w:rsidRDefault="006F073F" w:rsidP="034CAAC7">
      <w:pPr>
        <w:pStyle w:val="Pealkiri2"/>
        <w:ind w:left="528"/>
        <w:rPr>
          <w:rFonts w:eastAsia="Arial" w:cs="Arial"/>
          <w:color w:val="0070C0"/>
        </w:rPr>
      </w:pPr>
      <w:bookmarkStart w:id="138" w:name="_Toc441925783"/>
      <w:bookmarkStart w:id="139" w:name="_Toc473482742"/>
      <w:bookmarkStart w:id="140" w:name="_Toc50447363"/>
      <w:r w:rsidRPr="034CAAC7">
        <w:rPr>
          <w:rFonts w:eastAsia="Arial" w:cs="Arial"/>
          <w:color w:val="0070C0"/>
        </w:rPr>
        <w:t>Üleliigsete õiguste äravõtmine</w:t>
      </w:r>
      <w:bookmarkEnd w:id="138"/>
      <w:bookmarkEnd w:id="139"/>
    </w:p>
    <w:p w14:paraId="4AD4014E" w14:textId="77777777" w:rsidR="006F073F" w:rsidRPr="001F3F25" w:rsidRDefault="006F073F" w:rsidP="006F073F"/>
    <w:p w14:paraId="4242DCFC" w14:textId="77777777" w:rsidR="006F073F" w:rsidRPr="002B5DD1" w:rsidRDefault="006F073F" w:rsidP="034CAAC7">
      <w:pPr>
        <w:pStyle w:val="Pealkiri2"/>
        <w:ind w:left="528"/>
        <w:rPr>
          <w:rFonts w:eastAsia="Arial" w:cs="Arial"/>
          <w:color w:val="0070C0"/>
        </w:rPr>
      </w:pPr>
      <w:bookmarkStart w:id="141" w:name="_Toc441925784"/>
      <w:bookmarkStart w:id="142" w:name="_Toc473482743"/>
      <w:r w:rsidRPr="034CAAC7">
        <w:rPr>
          <w:rFonts w:eastAsia="Arial" w:cs="Arial"/>
          <w:color w:val="0070C0"/>
        </w:rPr>
        <w:lastRenderedPageBreak/>
        <w:t>Õiguste jagamine</w:t>
      </w:r>
      <w:bookmarkEnd w:id="140"/>
      <w:bookmarkEnd w:id="141"/>
      <w:bookmarkEnd w:id="142"/>
    </w:p>
    <w:p w14:paraId="1A248C9C" w14:textId="77777777" w:rsidR="006F073F" w:rsidRPr="002B5DD1" w:rsidRDefault="006F073F" w:rsidP="006F073F">
      <w:pPr>
        <w:rPr>
          <w:rFonts w:cs="Arial"/>
          <w:color w:val="0070C0"/>
          <w:sz w:val="20"/>
          <w:u w:val="single"/>
        </w:rPr>
      </w:pPr>
    </w:p>
    <w:p w14:paraId="07330714" w14:textId="77777777" w:rsidR="006F073F" w:rsidRPr="002B5DD1" w:rsidRDefault="006F073F" w:rsidP="034CAAC7">
      <w:pPr>
        <w:pStyle w:val="Pealkiri2"/>
        <w:ind w:left="528"/>
        <w:rPr>
          <w:rFonts w:eastAsia="Arial" w:cs="Arial"/>
          <w:color w:val="0070C0"/>
        </w:rPr>
      </w:pPr>
      <w:bookmarkStart w:id="143" w:name="_Toc50447364"/>
      <w:bookmarkStart w:id="144" w:name="_Toc441925785"/>
      <w:bookmarkStart w:id="145" w:name="_Toc473482744"/>
      <w:r w:rsidRPr="034CAAC7">
        <w:rPr>
          <w:rFonts w:eastAsia="Arial" w:cs="Arial"/>
          <w:color w:val="0070C0"/>
        </w:rPr>
        <w:t>Andmebaasiobjektide kustutamine</w:t>
      </w:r>
      <w:bookmarkEnd w:id="143"/>
      <w:bookmarkEnd w:id="144"/>
      <w:bookmarkEnd w:id="145"/>
    </w:p>
    <w:p w14:paraId="4BA34BE7" w14:textId="77777777" w:rsidR="000D161F" w:rsidRDefault="000D161F" w:rsidP="000D161F">
      <w:pPr>
        <w:rPr>
          <w:rFonts w:cs="Arial"/>
        </w:rPr>
      </w:pPr>
    </w:p>
    <w:p w14:paraId="52A3BB40" w14:textId="77777777" w:rsidR="000D161F" w:rsidRDefault="034CAAC7" w:rsidP="034CAAC7">
      <w:pPr>
        <w:tabs>
          <w:tab w:val="right" w:pos="3446"/>
        </w:tabs>
        <w:ind w:left="528" w:hanging="528"/>
        <w:rPr>
          <w:rFonts w:eastAsia="Arial" w:cs="Arial"/>
          <w:color w:val="0070C0"/>
        </w:rPr>
      </w:pPr>
      <w:r w:rsidRPr="034CAAC7">
        <w:rPr>
          <w:rFonts w:eastAsia="Arial" w:cs="Arial"/>
          <w:color w:val="0070C0"/>
        </w:rPr>
        <w:t>Järgnevalt esitatakse andmebaasiobjektide kustutamise laused.</w:t>
      </w:r>
    </w:p>
    <w:p w14:paraId="6E537A63" w14:textId="77777777" w:rsidR="00DB5D6B" w:rsidRPr="002B5DD1" w:rsidRDefault="00DB5D6B" w:rsidP="00DB5D6B">
      <w:pPr>
        <w:rPr>
          <w:color w:val="0070C0"/>
        </w:rPr>
      </w:pPr>
    </w:p>
    <w:p w14:paraId="138B16A3" w14:textId="77777777" w:rsidR="00DB5D6B" w:rsidRDefault="00DB5D6B" w:rsidP="034CAAC7">
      <w:pPr>
        <w:pStyle w:val="Pealkiri3"/>
        <w:rPr>
          <w:rFonts w:eastAsia="Arial" w:cs="Arial"/>
          <w:color w:val="0070C0"/>
        </w:rPr>
      </w:pPr>
      <w:bookmarkStart w:id="146" w:name="_Toc441925792"/>
      <w:bookmarkStart w:id="147" w:name="_Toc473482745"/>
      <w:r w:rsidRPr="034CAAC7">
        <w:rPr>
          <w:rFonts w:eastAsia="Arial" w:cs="Arial"/>
          <w:color w:val="0070C0"/>
        </w:rPr>
        <w:t>Õiguste äravõtmine</w:t>
      </w:r>
      <w:bookmarkEnd w:id="146"/>
      <w:bookmarkEnd w:id="147"/>
    </w:p>
    <w:p w14:paraId="59F029A1" w14:textId="77777777" w:rsidR="006F073F" w:rsidRPr="002B5DD1" w:rsidRDefault="006F073F" w:rsidP="006F073F">
      <w:pPr>
        <w:rPr>
          <w:rFonts w:cs="Arial"/>
          <w:color w:val="0070C0"/>
        </w:rPr>
      </w:pPr>
    </w:p>
    <w:p w14:paraId="6D79EB17" w14:textId="77777777" w:rsidR="006F073F" w:rsidRPr="002B5DD1" w:rsidRDefault="006F073F" w:rsidP="034CAAC7">
      <w:pPr>
        <w:pStyle w:val="Pealkiri3"/>
        <w:rPr>
          <w:rFonts w:eastAsia="Arial" w:cs="Arial"/>
          <w:color w:val="0070C0"/>
        </w:rPr>
      </w:pPr>
      <w:bookmarkStart w:id="148" w:name="_Toc441925786"/>
      <w:bookmarkStart w:id="149" w:name="_Toc473482746"/>
      <w:bookmarkStart w:id="150" w:name="_Toc50447365"/>
      <w:r w:rsidRPr="034CAAC7">
        <w:rPr>
          <w:rFonts w:eastAsia="Arial" w:cs="Arial"/>
          <w:color w:val="0070C0"/>
        </w:rPr>
        <w:t>Domeenide kustutamine</w:t>
      </w:r>
      <w:bookmarkEnd w:id="148"/>
      <w:bookmarkEnd w:id="149"/>
    </w:p>
    <w:p w14:paraId="793CB6E1" w14:textId="77777777" w:rsidR="006F073F" w:rsidRPr="002B5DD1" w:rsidRDefault="006F073F" w:rsidP="006F073F">
      <w:pPr>
        <w:rPr>
          <w:color w:val="0070C0"/>
        </w:rPr>
      </w:pPr>
    </w:p>
    <w:p w14:paraId="2940DABD" w14:textId="77777777" w:rsidR="006F073F" w:rsidRPr="002B5DD1" w:rsidRDefault="006F073F" w:rsidP="034CAAC7">
      <w:pPr>
        <w:pStyle w:val="Pealkiri3"/>
        <w:rPr>
          <w:rFonts w:eastAsia="Arial" w:cs="Arial"/>
          <w:color w:val="0070C0"/>
        </w:rPr>
      </w:pPr>
      <w:bookmarkStart w:id="151" w:name="_Toc441925787"/>
      <w:bookmarkStart w:id="152" w:name="_Toc473482747"/>
      <w:r w:rsidRPr="034CAAC7">
        <w:rPr>
          <w:rFonts w:eastAsia="Arial" w:cs="Arial"/>
          <w:color w:val="0070C0"/>
        </w:rPr>
        <w:t>Tabelite ja arvujada generaatorite kustutamine</w:t>
      </w:r>
      <w:bookmarkEnd w:id="150"/>
      <w:bookmarkEnd w:id="151"/>
      <w:bookmarkEnd w:id="152"/>
    </w:p>
    <w:p w14:paraId="38144806" w14:textId="77777777" w:rsidR="006F073F" w:rsidRPr="002B5DD1" w:rsidRDefault="006F073F" w:rsidP="006F073F">
      <w:pPr>
        <w:rPr>
          <w:color w:val="0070C0"/>
        </w:rPr>
      </w:pPr>
    </w:p>
    <w:p w14:paraId="7D1BCCF7" w14:textId="77777777" w:rsidR="006F073F" w:rsidRPr="002B5DD1" w:rsidRDefault="006F073F" w:rsidP="006F073F">
      <w:pPr>
        <w:rPr>
          <w:color w:val="0070C0"/>
        </w:rPr>
      </w:pPr>
    </w:p>
    <w:p w14:paraId="2E93282D" w14:textId="77777777" w:rsidR="006F073F" w:rsidRPr="002B5DD1" w:rsidRDefault="006F073F" w:rsidP="034CAAC7">
      <w:pPr>
        <w:pStyle w:val="Pealkiri3"/>
        <w:rPr>
          <w:rFonts w:eastAsia="Arial" w:cs="Arial"/>
          <w:color w:val="0070C0"/>
        </w:rPr>
      </w:pPr>
      <w:bookmarkStart w:id="153" w:name="_Toc50447367"/>
      <w:bookmarkStart w:id="154" w:name="_Toc441925788"/>
      <w:bookmarkStart w:id="155" w:name="_Toc473482748"/>
      <w:r w:rsidRPr="034CAAC7">
        <w:rPr>
          <w:rFonts w:eastAsia="Arial" w:cs="Arial"/>
          <w:color w:val="0070C0"/>
        </w:rPr>
        <w:t>Vaadete kustutamine</w:t>
      </w:r>
      <w:bookmarkEnd w:id="153"/>
      <w:bookmarkEnd w:id="154"/>
      <w:bookmarkEnd w:id="155"/>
    </w:p>
    <w:p w14:paraId="5E791758" w14:textId="77777777" w:rsidR="006F073F" w:rsidRPr="002B5DD1" w:rsidRDefault="006F073F" w:rsidP="006F073F">
      <w:pPr>
        <w:rPr>
          <w:color w:val="0070C0"/>
        </w:rPr>
      </w:pPr>
    </w:p>
    <w:p w14:paraId="6681725E" w14:textId="77777777" w:rsidR="006F073F" w:rsidRPr="002B5DD1" w:rsidRDefault="006F073F" w:rsidP="034CAAC7">
      <w:pPr>
        <w:pStyle w:val="Pealkiri3"/>
        <w:rPr>
          <w:rFonts w:eastAsia="Arial" w:cs="Arial"/>
          <w:color w:val="0070C0"/>
        </w:rPr>
      </w:pPr>
      <w:bookmarkStart w:id="156" w:name="_Toc50447368"/>
      <w:bookmarkStart w:id="157" w:name="_Toc441925789"/>
      <w:bookmarkStart w:id="158" w:name="_Toc473482749"/>
      <w:r w:rsidRPr="034CAAC7">
        <w:rPr>
          <w:rFonts w:eastAsia="Arial" w:cs="Arial"/>
          <w:color w:val="0070C0"/>
        </w:rPr>
        <w:t>Indeksite kustutamine</w:t>
      </w:r>
      <w:bookmarkEnd w:id="156"/>
      <w:bookmarkEnd w:id="157"/>
      <w:bookmarkEnd w:id="158"/>
    </w:p>
    <w:p w14:paraId="0F0D7377" w14:textId="77777777" w:rsidR="006F073F" w:rsidRPr="002B5DD1" w:rsidRDefault="006F073F" w:rsidP="006F073F">
      <w:pPr>
        <w:rPr>
          <w:rFonts w:cs="Arial"/>
          <w:color w:val="0070C0"/>
        </w:rPr>
      </w:pPr>
    </w:p>
    <w:p w14:paraId="1213649D" w14:textId="77777777" w:rsidR="006F073F" w:rsidRPr="002B5DD1" w:rsidRDefault="006F073F" w:rsidP="034CAAC7">
      <w:pPr>
        <w:pStyle w:val="Pealkiri3"/>
        <w:rPr>
          <w:rFonts w:eastAsia="Arial" w:cs="Arial"/>
          <w:color w:val="0070C0"/>
        </w:rPr>
      </w:pPr>
      <w:bookmarkStart w:id="159" w:name="_Toc50447369"/>
      <w:bookmarkStart w:id="160" w:name="_Toc441925790"/>
      <w:bookmarkStart w:id="161" w:name="_Toc473482750"/>
      <w:r w:rsidRPr="034CAAC7">
        <w:rPr>
          <w:rFonts w:eastAsia="Arial" w:cs="Arial"/>
          <w:color w:val="0070C0"/>
        </w:rPr>
        <w:t>Funktsioonide ja trigerite kustutamine</w:t>
      </w:r>
      <w:bookmarkEnd w:id="159"/>
      <w:bookmarkEnd w:id="160"/>
      <w:bookmarkEnd w:id="161"/>
    </w:p>
    <w:p w14:paraId="0D07A059" w14:textId="77777777" w:rsidR="006F073F" w:rsidRPr="002B5DD1" w:rsidRDefault="006F073F" w:rsidP="006F073F">
      <w:pPr>
        <w:rPr>
          <w:color w:val="0070C0"/>
        </w:rPr>
      </w:pPr>
    </w:p>
    <w:p w14:paraId="789F2A7B" w14:textId="77777777" w:rsidR="006F073F" w:rsidRDefault="006F073F" w:rsidP="034CAAC7">
      <w:pPr>
        <w:pStyle w:val="Pealkiri3"/>
        <w:rPr>
          <w:rFonts w:eastAsia="Arial" w:cs="Arial"/>
          <w:color w:val="0070C0"/>
        </w:rPr>
      </w:pPr>
      <w:bookmarkStart w:id="162" w:name="_Toc50447370"/>
      <w:bookmarkStart w:id="163" w:name="_Toc441925791"/>
      <w:bookmarkStart w:id="164" w:name="_Toc473482751"/>
      <w:r w:rsidRPr="034CAAC7">
        <w:rPr>
          <w:rFonts w:eastAsia="Arial" w:cs="Arial"/>
          <w:color w:val="0070C0"/>
        </w:rPr>
        <w:t>Reeglite kustutamine</w:t>
      </w:r>
      <w:bookmarkEnd w:id="162"/>
      <w:bookmarkEnd w:id="163"/>
      <w:bookmarkEnd w:id="164"/>
    </w:p>
    <w:p w14:paraId="0D2D9AB6" w14:textId="77777777" w:rsidR="00DB5D6B" w:rsidRPr="00DB5D6B" w:rsidRDefault="00DB5D6B" w:rsidP="00DB5D6B"/>
    <w:p w14:paraId="2994EC7E" w14:textId="77777777" w:rsidR="006F073F" w:rsidRPr="002B5DD1" w:rsidRDefault="006F073F" w:rsidP="034CAAC7">
      <w:pPr>
        <w:pStyle w:val="Pealkiri3"/>
        <w:rPr>
          <w:rFonts w:eastAsia="Arial" w:cs="Arial"/>
          <w:color w:val="0070C0"/>
        </w:rPr>
      </w:pPr>
      <w:bookmarkStart w:id="165" w:name="_Toc50447371"/>
      <w:bookmarkStart w:id="166" w:name="_Toc441925793"/>
      <w:bookmarkStart w:id="167" w:name="_Toc473482752"/>
      <w:r w:rsidRPr="034CAAC7">
        <w:rPr>
          <w:rFonts w:eastAsia="Arial" w:cs="Arial"/>
          <w:color w:val="0070C0"/>
        </w:rPr>
        <w:t>Kasutajate ja rollide kustutamine</w:t>
      </w:r>
      <w:bookmarkEnd w:id="165"/>
      <w:bookmarkEnd w:id="166"/>
      <w:bookmarkEnd w:id="167"/>
    </w:p>
    <w:p w14:paraId="51417657" w14:textId="77777777" w:rsidR="006F073F" w:rsidRPr="00EA69E0" w:rsidRDefault="006F073F" w:rsidP="006F073F">
      <w:pPr>
        <w:rPr>
          <w:rFonts w:cs="Arial"/>
          <w:color w:val="0070C0"/>
          <w:sz w:val="20"/>
        </w:rPr>
      </w:pPr>
      <w:r w:rsidRPr="00EA69E0">
        <w:rPr>
          <w:rFonts w:cs="Arial"/>
          <w:color w:val="0070C0"/>
          <w:sz w:val="20"/>
        </w:rPr>
        <w:br w:type="page"/>
      </w:r>
    </w:p>
    <w:p w14:paraId="5765B5E8" w14:textId="77777777" w:rsidR="006F073F" w:rsidRPr="00EA69E0" w:rsidRDefault="006F073F" w:rsidP="034CAAC7">
      <w:pPr>
        <w:pStyle w:val="Pealkiri1"/>
        <w:ind w:left="396"/>
        <w:rPr>
          <w:rFonts w:eastAsia="Arial" w:cs="Arial"/>
          <w:color w:val="0070C0"/>
        </w:rPr>
      </w:pPr>
      <w:bookmarkStart w:id="168" w:name="_Toc50447372"/>
      <w:bookmarkStart w:id="169" w:name="_Toc441925794"/>
      <w:bookmarkStart w:id="170" w:name="_Toc473482753"/>
      <w:r w:rsidRPr="034CAAC7">
        <w:rPr>
          <w:rFonts w:eastAsia="Arial" w:cs="Arial"/>
          <w:color w:val="0070C0"/>
        </w:rPr>
        <w:lastRenderedPageBreak/>
        <w:t>Realisatsioon Oracles</w:t>
      </w:r>
      <w:bookmarkEnd w:id="168"/>
      <w:bookmarkEnd w:id="169"/>
      <w:bookmarkEnd w:id="170"/>
    </w:p>
    <w:p w14:paraId="74005800" w14:textId="77777777" w:rsidR="006F073F" w:rsidRDefault="006F073F" w:rsidP="006F073F">
      <w:pPr>
        <w:rPr>
          <w:color w:val="0070C0"/>
        </w:rPr>
      </w:pPr>
    </w:p>
    <w:p w14:paraId="4C3CE638" w14:textId="77777777" w:rsidR="00C41B64" w:rsidRDefault="034CAAC7" w:rsidP="034CAAC7">
      <w:pPr>
        <w:tabs>
          <w:tab w:val="right" w:pos="3446"/>
        </w:tabs>
        <w:jc w:val="both"/>
        <w:rPr>
          <w:rFonts w:eastAsia="Arial" w:cs="Arial"/>
          <w:color w:val="0070C0"/>
        </w:rPr>
      </w:pPr>
      <w:r w:rsidRPr="034CAAC7">
        <w:rPr>
          <w:rFonts w:eastAsia="Arial" w:cs="Arial"/>
          <w:color w:val="0070C0"/>
        </w:rPr>
        <w:t xml:space="preserve">Selles peatükis esitatakse andmebaasi Oracles </w:t>
      </w:r>
      <w:r w:rsidRPr="034CAAC7">
        <w:rPr>
          <w:rFonts w:eastAsia="Arial" w:cs="Arial"/>
          <w:b/>
          <w:bCs/>
          <w:color w:val="0070C0"/>
        </w:rPr>
        <w:t>(väljaanne, versioon)</w:t>
      </w:r>
      <w:r w:rsidRPr="034CAAC7">
        <w:rPr>
          <w:rFonts w:eastAsia="Arial" w:cs="Arial"/>
          <w:color w:val="0070C0"/>
        </w:rPr>
        <w:t xml:space="preserve"> realiseerimiseks mõeldud laused.</w:t>
      </w:r>
    </w:p>
    <w:p w14:paraId="5758D3AD" w14:textId="77777777" w:rsidR="00C41B64" w:rsidRPr="00EA69E0" w:rsidRDefault="00C41B64" w:rsidP="006F073F">
      <w:pPr>
        <w:rPr>
          <w:color w:val="0070C0"/>
        </w:rPr>
      </w:pPr>
    </w:p>
    <w:p w14:paraId="05BD6BD1" w14:textId="77777777" w:rsidR="006F073F" w:rsidRPr="00EA69E0" w:rsidRDefault="006F073F" w:rsidP="034CAAC7">
      <w:pPr>
        <w:pStyle w:val="Pealkiri2"/>
        <w:ind w:left="528"/>
        <w:rPr>
          <w:rFonts w:eastAsia="Arial" w:cs="Arial"/>
          <w:color w:val="0070C0"/>
        </w:rPr>
      </w:pPr>
      <w:bookmarkStart w:id="171" w:name="_Toc441925795"/>
      <w:bookmarkStart w:id="172" w:name="_Toc473482754"/>
      <w:bookmarkStart w:id="173" w:name="_Toc50447374"/>
      <w:r w:rsidRPr="034CAAC7">
        <w:rPr>
          <w:rFonts w:eastAsia="Arial" w:cs="Arial"/>
          <w:color w:val="0070C0"/>
        </w:rPr>
        <w:t>Andmebaasi kohandamine keele- ja kultuurikeskkonnale</w:t>
      </w:r>
      <w:bookmarkEnd w:id="171"/>
      <w:bookmarkEnd w:id="172"/>
    </w:p>
    <w:p w14:paraId="4EDDEDD8" w14:textId="77777777" w:rsidR="006F073F" w:rsidRPr="00EA69E0" w:rsidRDefault="006F073F" w:rsidP="006F073F">
      <w:pPr>
        <w:rPr>
          <w:color w:val="0070C0"/>
        </w:rPr>
      </w:pPr>
    </w:p>
    <w:p w14:paraId="32FA44CC" w14:textId="77777777" w:rsidR="006F073F" w:rsidRPr="00EA69E0" w:rsidRDefault="006F073F" w:rsidP="034CAAC7">
      <w:pPr>
        <w:pStyle w:val="Pealkiri2"/>
        <w:ind w:left="528"/>
        <w:rPr>
          <w:rFonts w:eastAsia="Arial" w:cs="Arial"/>
          <w:color w:val="0070C0"/>
        </w:rPr>
      </w:pPr>
      <w:bookmarkStart w:id="174" w:name="_Toc441925796"/>
      <w:bookmarkStart w:id="175" w:name="_Toc473482755"/>
      <w:r w:rsidRPr="034CAAC7">
        <w:rPr>
          <w:rFonts w:eastAsia="Arial" w:cs="Arial"/>
          <w:color w:val="0070C0"/>
        </w:rPr>
        <w:t>Skeem</w:t>
      </w:r>
      <w:bookmarkEnd w:id="174"/>
      <w:bookmarkEnd w:id="175"/>
    </w:p>
    <w:p w14:paraId="462E0AF8" w14:textId="77777777" w:rsidR="006F073F" w:rsidRPr="00EA69E0" w:rsidRDefault="006F073F" w:rsidP="006F073F">
      <w:pPr>
        <w:rPr>
          <w:color w:val="0070C0"/>
        </w:rPr>
      </w:pPr>
    </w:p>
    <w:p w14:paraId="6F67A328" w14:textId="77777777" w:rsidR="006F073F" w:rsidRPr="00EA69E0" w:rsidRDefault="006F073F" w:rsidP="034CAAC7">
      <w:pPr>
        <w:pStyle w:val="Pealkiri2"/>
        <w:ind w:left="528"/>
        <w:rPr>
          <w:rFonts w:eastAsia="Arial" w:cs="Arial"/>
          <w:color w:val="0070C0"/>
        </w:rPr>
      </w:pPr>
      <w:bookmarkStart w:id="176" w:name="_Toc441925797"/>
      <w:bookmarkStart w:id="177" w:name="_Toc473482756"/>
      <w:r w:rsidRPr="034CAAC7">
        <w:rPr>
          <w:rFonts w:eastAsia="Arial" w:cs="Arial"/>
          <w:color w:val="0070C0"/>
        </w:rPr>
        <w:t>Tabelid</w:t>
      </w:r>
      <w:bookmarkEnd w:id="173"/>
      <w:r w:rsidRPr="034CAAC7">
        <w:rPr>
          <w:rFonts w:eastAsia="Arial" w:cs="Arial"/>
          <w:color w:val="0070C0"/>
        </w:rPr>
        <w:t xml:space="preserve"> ja arvujada generaatorid.</w:t>
      </w:r>
      <w:bookmarkEnd w:id="176"/>
      <w:bookmarkEnd w:id="177"/>
    </w:p>
    <w:p w14:paraId="75EB3847" w14:textId="77777777" w:rsidR="006F073F" w:rsidRPr="00EA69E0" w:rsidRDefault="006F073F" w:rsidP="006F073F">
      <w:pPr>
        <w:rPr>
          <w:color w:val="0070C0"/>
        </w:rPr>
      </w:pPr>
    </w:p>
    <w:p w14:paraId="5BDAFAA5" w14:textId="77777777" w:rsidR="006F073F" w:rsidRPr="00EA69E0" w:rsidRDefault="034CAAC7" w:rsidP="034CAAC7">
      <w:pPr>
        <w:rPr>
          <w:color w:val="0070C0"/>
        </w:rPr>
      </w:pPr>
      <w:r w:rsidRPr="034CAAC7">
        <w:rPr>
          <w:color w:val="0070C0"/>
        </w:rPr>
        <w:t xml:space="preserve">Andmebaasis tuleb luua vähemalt seitse tabelit. Surrogaatvõtmete väärtuste genereerimiseks tuleb kasutada arvujada generaatoreid. </w:t>
      </w:r>
    </w:p>
    <w:p w14:paraId="7ACE79B5" w14:textId="77777777" w:rsidR="006F073F" w:rsidRPr="00EA69E0" w:rsidRDefault="006F073F" w:rsidP="006F073F">
      <w:pPr>
        <w:rPr>
          <w:color w:val="0070C0"/>
        </w:rPr>
      </w:pPr>
    </w:p>
    <w:p w14:paraId="5E2018ED" w14:textId="77777777" w:rsidR="006F073F" w:rsidRPr="00EA69E0" w:rsidRDefault="006F073F" w:rsidP="034CAAC7">
      <w:pPr>
        <w:pStyle w:val="Pealkiri2"/>
        <w:ind w:left="528"/>
        <w:rPr>
          <w:rFonts w:eastAsia="Arial" w:cs="Arial"/>
          <w:color w:val="0070C0"/>
        </w:rPr>
      </w:pPr>
      <w:bookmarkStart w:id="178" w:name="_Toc50447377"/>
      <w:bookmarkStart w:id="179" w:name="_Toc441925798"/>
      <w:bookmarkStart w:id="180" w:name="_Toc473482757"/>
      <w:bookmarkStart w:id="181" w:name="_Toc50447378"/>
      <w:r w:rsidRPr="034CAAC7">
        <w:rPr>
          <w:rFonts w:eastAsia="Arial" w:cs="Arial"/>
          <w:color w:val="0070C0"/>
        </w:rPr>
        <w:t>Sünonüümid</w:t>
      </w:r>
      <w:bookmarkEnd w:id="178"/>
      <w:bookmarkEnd w:id="179"/>
      <w:bookmarkEnd w:id="180"/>
    </w:p>
    <w:p w14:paraId="106925D3" w14:textId="77777777" w:rsidR="006F073F" w:rsidRPr="00EA69E0" w:rsidRDefault="006F073F" w:rsidP="006F073F">
      <w:pPr>
        <w:rPr>
          <w:color w:val="0070C0"/>
        </w:rPr>
      </w:pPr>
    </w:p>
    <w:p w14:paraId="2CDCCE72" w14:textId="77777777" w:rsidR="006F073F" w:rsidRPr="00EA69E0" w:rsidRDefault="034CAAC7" w:rsidP="034CAAC7">
      <w:pPr>
        <w:rPr>
          <w:color w:val="0070C0"/>
        </w:rPr>
      </w:pPr>
      <w:r w:rsidRPr="034CAAC7">
        <w:rPr>
          <w:color w:val="0070C0"/>
        </w:rPr>
        <w:t>Tuleb luua vähemalt üks.</w:t>
      </w:r>
    </w:p>
    <w:p w14:paraId="2DE8A722" w14:textId="77777777" w:rsidR="006F073F" w:rsidRPr="00EA69E0" w:rsidRDefault="006F073F" w:rsidP="006F073F">
      <w:pPr>
        <w:rPr>
          <w:color w:val="0070C0"/>
        </w:rPr>
      </w:pPr>
    </w:p>
    <w:p w14:paraId="51609446" w14:textId="77777777" w:rsidR="006F073F" w:rsidRPr="00EA69E0" w:rsidRDefault="006F073F" w:rsidP="034CAAC7">
      <w:pPr>
        <w:pStyle w:val="Pealkiri2"/>
        <w:ind w:left="528"/>
        <w:rPr>
          <w:rFonts w:eastAsia="Arial" w:cs="Arial"/>
          <w:color w:val="0070C0"/>
        </w:rPr>
      </w:pPr>
      <w:bookmarkStart w:id="182" w:name="_Toc441925799"/>
      <w:bookmarkStart w:id="183" w:name="_Toc473482758"/>
      <w:r w:rsidRPr="034CAAC7">
        <w:rPr>
          <w:rFonts w:eastAsia="Arial" w:cs="Arial"/>
          <w:color w:val="0070C0"/>
        </w:rPr>
        <w:t>Vaated</w:t>
      </w:r>
      <w:bookmarkEnd w:id="181"/>
      <w:bookmarkEnd w:id="182"/>
      <w:bookmarkEnd w:id="183"/>
    </w:p>
    <w:p w14:paraId="012521DE" w14:textId="77777777" w:rsidR="006F073F" w:rsidRPr="00EA69E0" w:rsidRDefault="006F073F" w:rsidP="006F073F">
      <w:pPr>
        <w:rPr>
          <w:color w:val="0070C0"/>
        </w:rPr>
      </w:pPr>
    </w:p>
    <w:p w14:paraId="0890EC5C" w14:textId="77777777" w:rsidR="006F073F" w:rsidRPr="00EA69E0" w:rsidRDefault="034CAAC7" w:rsidP="034CAAC7">
      <w:pPr>
        <w:rPr>
          <w:color w:val="0070C0"/>
        </w:rPr>
      </w:pPr>
      <w:r w:rsidRPr="034CAAC7">
        <w:rPr>
          <w:color w:val="0070C0"/>
        </w:rPr>
        <w:t>Kõik suuremad päringud tuleb realiseerida vaadetena.</w:t>
      </w:r>
    </w:p>
    <w:p w14:paraId="3AC84D6E" w14:textId="77777777" w:rsidR="006F073F" w:rsidRPr="00EA69E0" w:rsidRDefault="006F073F" w:rsidP="006F073F">
      <w:pPr>
        <w:rPr>
          <w:color w:val="0070C0"/>
        </w:rPr>
      </w:pPr>
    </w:p>
    <w:p w14:paraId="314F494B" w14:textId="77777777" w:rsidR="006F073F" w:rsidRPr="00EA69E0" w:rsidRDefault="006F073F" w:rsidP="034CAAC7">
      <w:pPr>
        <w:pStyle w:val="Pealkiri2"/>
        <w:ind w:left="528" w:hanging="528"/>
        <w:rPr>
          <w:rFonts w:eastAsia="Arial" w:cs="Arial"/>
          <w:color w:val="0070C0"/>
        </w:rPr>
      </w:pPr>
      <w:bookmarkStart w:id="184" w:name="_Toc50447383"/>
      <w:bookmarkStart w:id="185" w:name="_Toc441925800"/>
      <w:bookmarkStart w:id="186" w:name="_Toc473482759"/>
      <w:r w:rsidRPr="034CAAC7">
        <w:rPr>
          <w:rFonts w:eastAsia="Arial" w:cs="Arial"/>
          <w:color w:val="0070C0"/>
        </w:rPr>
        <w:t>Paketid</w:t>
      </w:r>
      <w:bookmarkEnd w:id="184"/>
      <w:bookmarkEnd w:id="185"/>
      <w:bookmarkEnd w:id="186"/>
    </w:p>
    <w:p w14:paraId="49BB999D" w14:textId="77777777" w:rsidR="006F073F" w:rsidRPr="00EA69E0" w:rsidRDefault="006F073F" w:rsidP="006F073F">
      <w:pPr>
        <w:rPr>
          <w:color w:val="0070C0"/>
        </w:rPr>
      </w:pPr>
    </w:p>
    <w:p w14:paraId="3D00EDEF" w14:textId="77777777" w:rsidR="006F073F" w:rsidRPr="00EA69E0" w:rsidRDefault="034CAAC7" w:rsidP="034CAAC7">
      <w:pPr>
        <w:rPr>
          <w:color w:val="0070C0"/>
        </w:rPr>
      </w:pPr>
      <w:r w:rsidRPr="034CAAC7">
        <w:rPr>
          <w:color w:val="0070C0"/>
        </w:rPr>
        <w:t>Tuleb luua vähemalt kolm protseduuri/funktsiooni, mis pole seotud trigeritega ja</w:t>
      </w:r>
    </w:p>
    <w:p w14:paraId="67B4B1C1" w14:textId="77777777" w:rsidR="006F073F" w:rsidRPr="00EA69E0" w:rsidRDefault="034CAAC7" w:rsidP="034CAAC7">
      <w:pPr>
        <w:rPr>
          <w:color w:val="0070C0"/>
        </w:rPr>
      </w:pPr>
      <w:r w:rsidRPr="034CAAC7">
        <w:rPr>
          <w:color w:val="0070C0"/>
        </w:rPr>
        <w:t>mille poole rakendusest pöördutakse. Kõik need peavad olema pakettides.</w:t>
      </w:r>
    </w:p>
    <w:p w14:paraId="1A142157" w14:textId="77777777" w:rsidR="006F073F" w:rsidRPr="00EA69E0" w:rsidRDefault="006F073F" w:rsidP="006F073F">
      <w:pPr>
        <w:rPr>
          <w:color w:val="0070C0"/>
        </w:rPr>
      </w:pPr>
    </w:p>
    <w:p w14:paraId="114FD37C" w14:textId="77777777" w:rsidR="006F073F" w:rsidRPr="00EA69E0" w:rsidRDefault="006F073F" w:rsidP="034CAAC7">
      <w:pPr>
        <w:pStyle w:val="Pealkiri2"/>
        <w:ind w:left="528" w:hanging="528"/>
        <w:rPr>
          <w:rFonts w:eastAsia="Arial" w:cs="Arial"/>
          <w:color w:val="0070C0"/>
        </w:rPr>
      </w:pPr>
      <w:bookmarkStart w:id="187" w:name="_Toc50447385"/>
      <w:bookmarkStart w:id="188" w:name="_Toc441925801"/>
      <w:bookmarkStart w:id="189" w:name="_Toc473482760"/>
      <w:r w:rsidRPr="034CAAC7">
        <w:rPr>
          <w:rFonts w:eastAsia="Arial" w:cs="Arial"/>
          <w:color w:val="0070C0"/>
        </w:rPr>
        <w:t>Trigerid</w:t>
      </w:r>
      <w:bookmarkEnd w:id="187"/>
      <w:bookmarkEnd w:id="188"/>
      <w:bookmarkEnd w:id="189"/>
    </w:p>
    <w:p w14:paraId="3E70FD76" w14:textId="77777777" w:rsidR="006F073F" w:rsidRPr="00EA69E0" w:rsidRDefault="006F073F" w:rsidP="006F073F">
      <w:pPr>
        <w:rPr>
          <w:rFonts w:cs="Arial"/>
          <w:color w:val="0070C0"/>
        </w:rPr>
      </w:pPr>
    </w:p>
    <w:p w14:paraId="0FB8614D" w14:textId="77777777" w:rsidR="006F073F" w:rsidRDefault="034CAAC7" w:rsidP="034CAAC7">
      <w:pPr>
        <w:rPr>
          <w:color w:val="0070C0"/>
        </w:rPr>
      </w:pPr>
      <w:r w:rsidRPr="034CAAC7">
        <w:rPr>
          <w:color w:val="0070C0"/>
        </w:rPr>
        <w:t>Peab olema kasutatud vähemalt kahte trigerit, mis teevad midagi muud kui tabeli ja arvujada generaatori sidumine või ON UPDATE CASCADE kompenseeriva tegevuse realiseerimine välisvõtmete korral. Samuti ei lähe arvesse trigerid, mis lahendavad ülesandeid, mida saaks lahendada deklaratiivsel viisil.</w:t>
      </w:r>
    </w:p>
    <w:p w14:paraId="2F797AC0" w14:textId="77777777" w:rsidR="006F073F" w:rsidRPr="00EA69E0" w:rsidRDefault="006F073F" w:rsidP="006F073F">
      <w:pPr>
        <w:rPr>
          <w:color w:val="0070C0"/>
        </w:rPr>
      </w:pPr>
    </w:p>
    <w:p w14:paraId="6266DEEE" w14:textId="77777777" w:rsidR="006F073F" w:rsidRPr="00EA69E0" w:rsidRDefault="006F073F" w:rsidP="034CAAC7">
      <w:pPr>
        <w:pStyle w:val="Pealkiri2"/>
        <w:ind w:left="528"/>
        <w:rPr>
          <w:rFonts w:eastAsia="Arial" w:cs="Arial"/>
          <w:color w:val="0070C0"/>
        </w:rPr>
      </w:pPr>
      <w:bookmarkStart w:id="190" w:name="_Toc50447379"/>
      <w:bookmarkStart w:id="191" w:name="_Toc441925802"/>
      <w:bookmarkStart w:id="192" w:name="_Toc473482761"/>
      <w:r w:rsidRPr="034CAAC7">
        <w:rPr>
          <w:rFonts w:eastAsia="Arial" w:cs="Arial"/>
          <w:color w:val="0070C0"/>
        </w:rPr>
        <w:t>Indeksid</w:t>
      </w:r>
      <w:bookmarkEnd w:id="190"/>
      <w:bookmarkEnd w:id="191"/>
      <w:bookmarkEnd w:id="192"/>
    </w:p>
    <w:p w14:paraId="1F833FBB" w14:textId="77777777" w:rsidR="006F073F" w:rsidRDefault="006F073F" w:rsidP="006F073F">
      <w:pPr>
        <w:rPr>
          <w:color w:val="0070C0"/>
        </w:rPr>
      </w:pPr>
    </w:p>
    <w:p w14:paraId="0930B8A9" w14:textId="77777777" w:rsidR="009B43AB" w:rsidRDefault="034CAAC7" w:rsidP="034CAAC7">
      <w:pPr>
        <w:rPr>
          <w:rFonts w:eastAsia="Arial" w:cs="Arial"/>
          <w:color w:val="0070C0"/>
        </w:rPr>
      </w:pPr>
      <w:r w:rsidRPr="034CAAC7">
        <w:rPr>
          <w:rFonts w:eastAsia="Arial" w:cs="Arial"/>
          <w:color w:val="0070C0"/>
        </w:rPr>
        <w:lastRenderedPageBreak/>
        <w:t>Järgnevalt esitatakse indeksite loomise laused.</w:t>
      </w:r>
    </w:p>
    <w:p w14:paraId="2D28E910" w14:textId="77777777" w:rsidR="00173FAA" w:rsidRPr="005B5A90" w:rsidRDefault="00173FAA" w:rsidP="009B43AB">
      <w:pPr>
        <w:rPr>
          <w:rFonts w:cs="Arial"/>
          <w:color w:val="0070C0"/>
        </w:rPr>
      </w:pPr>
    </w:p>
    <w:p w14:paraId="1581D119" w14:textId="77777777" w:rsidR="006F073F" w:rsidRPr="00EA69E0" w:rsidRDefault="006F073F" w:rsidP="034CAAC7">
      <w:pPr>
        <w:pStyle w:val="Pealkiri3"/>
        <w:rPr>
          <w:rFonts w:eastAsia="Arial" w:cs="Arial"/>
          <w:color w:val="0070C0"/>
        </w:rPr>
      </w:pPr>
      <w:bookmarkStart w:id="193" w:name="_Toc50447380"/>
      <w:bookmarkStart w:id="194" w:name="_Toc441925803"/>
      <w:bookmarkStart w:id="195" w:name="_Toc473482762"/>
      <w:r w:rsidRPr="034CAAC7">
        <w:rPr>
          <w:rFonts w:eastAsia="Arial" w:cs="Arial"/>
          <w:color w:val="0070C0"/>
        </w:rPr>
        <w:t>Välisvõtmete veergudele lisatavad indeksid</w:t>
      </w:r>
      <w:bookmarkEnd w:id="193"/>
      <w:bookmarkEnd w:id="194"/>
      <w:bookmarkEnd w:id="195"/>
    </w:p>
    <w:p w14:paraId="303F6E18" w14:textId="77777777" w:rsidR="006F073F" w:rsidRDefault="006F073F" w:rsidP="006F073F">
      <w:pPr>
        <w:rPr>
          <w:color w:val="0070C0"/>
        </w:rPr>
      </w:pPr>
    </w:p>
    <w:p w14:paraId="0C6F6989" w14:textId="77777777" w:rsidR="006F073F" w:rsidRDefault="034CAAC7" w:rsidP="034CAAC7">
      <w:pPr>
        <w:tabs>
          <w:tab w:val="right" w:pos="422"/>
        </w:tabs>
        <w:rPr>
          <w:rFonts w:eastAsia="Arial" w:cs="Arial"/>
          <w:color w:val="0070C0"/>
        </w:rPr>
      </w:pPr>
      <w:r w:rsidRPr="034CAAC7">
        <w:rPr>
          <w:rFonts w:eastAsia="Arial" w:cs="Arial"/>
          <w:color w:val="0070C0"/>
        </w:rPr>
        <w:t>Kõik välisvõtmete veerud tuleb indekseerida. Seda tuleb teha viisil, mis ei põhjusta üksteist dubleerivate indeksite loomist põhjusel, et andmebaasisüsteem loon mõningad indeksid automaatselt.</w:t>
      </w:r>
    </w:p>
    <w:p w14:paraId="293065F1" w14:textId="77777777" w:rsidR="006F073F" w:rsidRPr="00EA69E0" w:rsidRDefault="006F073F" w:rsidP="006F073F">
      <w:pPr>
        <w:rPr>
          <w:color w:val="0070C0"/>
        </w:rPr>
      </w:pPr>
    </w:p>
    <w:p w14:paraId="40C398BB" w14:textId="77777777" w:rsidR="006F073F" w:rsidRPr="00EA69E0" w:rsidRDefault="006F073F" w:rsidP="034CAAC7">
      <w:pPr>
        <w:pStyle w:val="Pealkiri3"/>
        <w:rPr>
          <w:rFonts w:eastAsia="Arial" w:cs="Arial"/>
          <w:color w:val="0070C0"/>
        </w:rPr>
      </w:pPr>
      <w:bookmarkStart w:id="196" w:name="_Toc441925804"/>
      <w:bookmarkStart w:id="197" w:name="_Toc473482763"/>
      <w:r w:rsidRPr="034CAAC7">
        <w:rPr>
          <w:rFonts w:eastAsia="Arial" w:cs="Arial"/>
          <w:color w:val="0070C0"/>
        </w:rPr>
        <w:t>Täiendavad sekundaarsed indeksid</w:t>
      </w:r>
      <w:bookmarkEnd w:id="196"/>
      <w:bookmarkEnd w:id="197"/>
    </w:p>
    <w:p w14:paraId="2AC71108" w14:textId="77777777" w:rsidR="006F073F" w:rsidRPr="00EA69E0" w:rsidRDefault="006F073F" w:rsidP="006F073F">
      <w:pPr>
        <w:rPr>
          <w:color w:val="0070C0"/>
        </w:rPr>
      </w:pPr>
    </w:p>
    <w:p w14:paraId="31E5243E" w14:textId="77777777" w:rsidR="006F073F" w:rsidRPr="00EA69E0" w:rsidRDefault="006F073F" w:rsidP="034CAAC7">
      <w:pPr>
        <w:pStyle w:val="Pealkiri3"/>
        <w:rPr>
          <w:rFonts w:eastAsia="Arial" w:cs="Arial"/>
          <w:color w:val="0070C0"/>
        </w:rPr>
      </w:pPr>
      <w:bookmarkStart w:id="198" w:name="_Toc50447382"/>
      <w:bookmarkStart w:id="199" w:name="_Toc441925805"/>
      <w:bookmarkStart w:id="200" w:name="_Toc473482764"/>
      <w:r w:rsidRPr="034CAAC7">
        <w:rPr>
          <w:rFonts w:eastAsia="Arial" w:cs="Arial"/>
          <w:color w:val="0070C0"/>
        </w:rPr>
        <w:t>Funktsioonil põhinevad indeksid</w:t>
      </w:r>
      <w:bookmarkEnd w:id="198"/>
      <w:bookmarkEnd w:id="199"/>
      <w:bookmarkEnd w:id="200"/>
    </w:p>
    <w:p w14:paraId="3EAC2B2D" w14:textId="77777777" w:rsidR="006F073F" w:rsidRDefault="006F073F" w:rsidP="006F073F">
      <w:pPr>
        <w:rPr>
          <w:color w:val="0070C0"/>
        </w:rPr>
      </w:pPr>
    </w:p>
    <w:p w14:paraId="6E013037" w14:textId="77777777" w:rsidR="006F073F" w:rsidRPr="00EA69E0" w:rsidRDefault="006F073F" w:rsidP="006F073F">
      <w:pPr>
        <w:rPr>
          <w:rFonts w:cs="Arial"/>
          <w:color w:val="0070C0"/>
        </w:rPr>
      </w:pPr>
    </w:p>
    <w:p w14:paraId="3EA3AA23" w14:textId="77777777" w:rsidR="006F073F" w:rsidRPr="00EA69E0" w:rsidRDefault="006F073F" w:rsidP="034CAAC7">
      <w:pPr>
        <w:pStyle w:val="Pealkiri2"/>
        <w:ind w:left="528"/>
        <w:rPr>
          <w:color w:val="0070C0"/>
        </w:rPr>
      </w:pPr>
      <w:bookmarkStart w:id="201" w:name="_Toc441925806"/>
      <w:bookmarkStart w:id="202" w:name="_Toc473482765"/>
      <w:r w:rsidRPr="00EA69E0">
        <w:rPr>
          <w:color w:val="0070C0"/>
        </w:rPr>
        <w:t>Klassifikaatorite väärtustamise SQL laused</w:t>
      </w:r>
      <w:bookmarkEnd w:id="201"/>
      <w:bookmarkEnd w:id="202"/>
    </w:p>
    <w:p w14:paraId="27C2D9CE" w14:textId="77777777" w:rsidR="006F073F" w:rsidRPr="00EA69E0" w:rsidRDefault="006F073F" w:rsidP="006F073F">
      <w:pPr>
        <w:rPr>
          <w:color w:val="0070C0"/>
        </w:rPr>
      </w:pPr>
    </w:p>
    <w:p w14:paraId="792A8C8C" w14:textId="77777777" w:rsidR="00D135A4" w:rsidRDefault="00D135A4" w:rsidP="034CAAC7">
      <w:pPr>
        <w:pStyle w:val="Pealkiri2"/>
        <w:rPr>
          <w:rFonts w:eastAsia="Arial" w:cs="Arial"/>
          <w:color w:val="0070C0"/>
        </w:rPr>
      </w:pPr>
      <w:bookmarkStart w:id="203" w:name="_Toc473482766"/>
      <w:bookmarkStart w:id="204" w:name="_Toc441925807"/>
      <w:r w:rsidRPr="034CAAC7">
        <w:rPr>
          <w:rFonts w:eastAsia="Arial" w:cs="Arial"/>
          <w:color w:val="0070C0"/>
        </w:rPr>
        <w:t xml:space="preserve">XML formaadis </w:t>
      </w:r>
      <w:r w:rsidR="004B2B53" w:rsidRPr="034CAAC7">
        <w:rPr>
          <w:rFonts w:eastAsia="Arial" w:cs="Arial"/>
          <w:color w:val="0070C0"/>
        </w:rPr>
        <w:t>lähte</w:t>
      </w:r>
      <w:r w:rsidRPr="034CAAC7">
        <w:rPr>
          <w:rFonts w:eastAsia="Arial" w:cs="Arial"/>
          <w:color w:val="0070C0"/>
        </w:rPr>
        <w:t>andmete laadimine</w:t>
      </w:r>
      <w:bookmarkEnd w:id="203"/>
    </w:p>
    <w:p w14:paraId="705ED975" w14:textId="77777777" w:rsidR="00D135A4" w:rsidRDefault="00D135A4" w:rsidP="00D135A4"/>
    <w:p w14:paraId="01C94E6D" w14:textId="77777777" w:rsidR="00D135A4" w:rsidRPr="00D135A4" w:rsidRDefault="034CAAC7" w:rsidP="034CAAC7">
      <w:pPr>
        <w:tabs>
          <w:tab w:val="right" w:pos="422"/>
        </w:tabs>
        <w:rPr>
          <w:rFonts w:eastAsia="Arial" w:cs="Arial"/>
          <w:color w:val="0070C0"/>
        </w:rPr>
      </w:pPr>
      <w:r w:rsidRPr="034CAAC7">
        <w:rPr>
          <w:rFonts w:eastAsia="Arial" w:cs="Arial"/>
          <w:color w:val="0070C0"/>
        </w:rPr>
        <w:t>Kohustuslik ülesanne testandmete lisamiseks. Ülesannet täpsustatakse aine toimumise semestril.</w:t>
      </w:r>
    </w:p>
    <w:p w14:paraId="22D254E3" w14:textId="77777777" w:rsidR="00D135A4" w:rsidRPr="00D135A4" w:rsidRDefault="00D135A4" w:rsidP="00D135A4"/>
    <w:p w14:paraId="7A0F3F29" w14:textId="77777777" w:rsidR="006F073F" w:rsidRPr="00EA69E0" w:rsidRDefault="006F073F" w:rsidP="034CAAC7">
      <w:pPr>
        <w:pStyle w:val="Pealkiri2"/>
        <w:ind w:left="528"/>
        <w:rPr>
          <w:rFonts w:eastAsia="Arial" w:cs="Arial"/>
          <w:color w:val="0070C0"/>
        </w:rPr>
      </w:pPr>
      <w:bookmarkStart w:id="205" w:name="_Toc473482767"/>
      <w:r w:rsidRPr="034CAAC7">
        <w:rPr>
          <w:rFonts w:eastAsia="Arial" w:cs="Arial"/>
          <w:color w:val="0070C0"/>
        </w:rPr>
        <w:t>Täiendavate testandmete lisamine</w:t>
      </w:r>
      <w:bookmarkEnd w:id="204"/>
      <w:bookmarkEnd w:id="205"/>
    </w:p>
    <w:p w14:paraId="35F70FAA" w14:textId="77777777" w:rsidR="006F073F" w:rsidRPr="00EA69E0" w:rsidRDefault="006F073F" w:rsidP="006F073F">
      <w:pPr>
        <w:rPr>
          <w:color w:val="0070C0"/>
        </w:rPr>
      </w:pPr>
    </w:p>
    <w:p w14:paraId="6220CBB1" w14:textId="77777777" w:rsidR="006F073F" w:rsidRPr="00EA69E0" w:rsidRDefault="034CAAC7" w:rsidP="034CAAC7">
      <w:pPr>
        <w:rPr>
          <w:color w:val="0070C0"/>
        </w:rPr>
      </w:pPr>
      <w:r w:rsidRPr="034CAAC7">
        <w:rPr>
          <w:color w:val="0070C0"/>
        </w:rPr>
        <w:t>Kõigis tabelites peavad olema testandmed (vähemalt üks rida).</w:t>
      </w:r>
    </w:p>
    <w:p w14:paraId="1F332476" w14:textId="77777777" w:rsidR="006F073F" w:rsidRPr="00EA69E0" w:rsidRDefault="006F073F" w:rsidP="006F073F">
      <w:pPr>
        <w:rPr>
          <w:color w:val="0070C0"/>
        </w:rPr>
      </w:pPr>
    </w:p>
    <w:p w14:paraId="080A9092" w14:textId="77777777" w:rsidR="006F073F" w:rsidRPr="00EA69E0" w:rsidRDefault="006F073F" w:rsidP="034CAAC7">
      <w:pPr>
        <w:pStyle w:val="Pealkiri2"/>
        <w:ind w:left="528" w:hanging="528"/>
        <w:rPr>
          <w:rFonts w:eastAsia="Arial" w:cs="Arial"/>
          <w:color w:val="0070C0"/>
        </w:rPr>
      </w:pPr>
      <w:bookmarkStart w:id="206" w:name="_Toc441925808"/>
      <w:bookmarkStart w:id="207" w:name="_Toc473482768"/>
      <w:r w:rsidRPr="034CAAC7">
        <w:rPr>
          <w:rFonts w:eastAsia="Arial" w:cs="Arial"/>
          <w:color w:val="0070C0"/>
        </w:rPr>
        <w:t>Andmebaasi statistika kogumine</w:t>
      </w:r>
      <w:bookmarkEnd w:id="206"/>
      <w:bookmarkEnd w:id="207"/>
    </w:p>
    <w:p w14:paraId="1858F261" w14:textId="77777777" w:rsidR="006F073F" w:rsidRPr="00EA69E0" w:rsidRDefault="034CAAC7" w:rsidP="034CAAC7">
      <w:pPr>
        <w:rPr>
          <w:color w:val="0070C0"/>
        </w:rPr>
      </w:pPr>
      <w:r w:rsidRPr="034CAAC7">
        <w:rPr>
          <w:color w:val="0070C0"/>
        </w:rPr>
        <w:t>Kõikide projekti tabelite kohta.</w:t>
      </w:r>
    </w:p>
    <w:p w14:paraId="275735B4" w14:textId="77777777" w:rsidR="006F073F" w:rsidRPr="00EA69E0" w:rsidRDefault="006F073F" w:rsidP="034CAAC7">
      <w:pPr>
        <w:pStyle w:val="Pealkiri2"/>
        <w:ind w:left="528" w:hanging="528"/>
        <w:rPr>
          <w:rFonts w:eastAsia="Arial" w:cs="Arial"/>
          <w:color w:val="0070C0"/>
        </w:rPr>
      </w:pPr>
      <w:bookmarkStart w:id="208" w:name="_Toc441925809"/>
      <w:bookmarkStart w:id="209" w:name="_Toc473482769"/>
      <w:r w:rsidRPr="034CAAC7">
        <w:rPr>
          <w:rFonts w:eastAsia="Arial" w:cs="Arial"/>
          <w:color w:val="0070C0"/>
        </w:rPr>
        <w:t>Päringu täitmisplaani näide</w:t>
      </w:r>
      <w:bookmarkEnd w:id="208"/>
      <w:bookmarkEnd w:id="209"/>
    </w:p>
    <w:p w14:paraId="57B3F249" w14:textId="77777777" w:rsidR="006F073F" w:rsidRPr="00EA69E0" w:rsidRDefault="006F073F" w:rsidP="006F073F">
      <w:pPr>
        <w:rPr>
          <w:color w:val="0070C0"/>
        </w:rPr>
      </w:pPr>
    </w:p>
    <w:p w14:paraId="2D62C7B1" w14:textId="77777777" w:rsidR="006F073F" w:rsidRPr="00EA69E0" w:rsidRDefault="034CAAC7" w:rsidP="034CAAC7">
      <w:pPr>
        <w:rPr>
          <w:color w:val="0070C0"/>
        </w:rPr>
      </w:pPr>
      <w:r w:rsidRPr="034CAAC7">
        <w:rPr>
          <w:color w:val="0070C0"/>
        </w:rPr>
        <w:t>Tuleb esitada ühe päringu kohta, mis on tehtud projektis loodud vaate põhjal.</w:t>
      </w:r>
    </w:p>
    <w:p w14:paraId="41939DBA" w14:textId="77777777" w:rsidR="006F073F" w:rsidRPr="00EA69E0" w:rsidRDefault="006F073F" w:rsidP="006F073F">
      <w:pPr>
        <w:rPr>
          <w:color w:val="0070C0"/>
        </w:rPr>
      </w:pPr>
    </w:p>
    <w:p w14:paraId="5716CCE6" w14:textId="77777777" w:rsidR="006F073F" w:rsidRPr="00EA69E0" w:rsidRDefault="006F073F" w:rsidP="034CAAC7">
      <w:pPr>
        <w:pStyle w:val="Pealkiri2"/>
        <w:ind w:left="528"/>
        <w:rPr>
          <w:rFonts w:eastAsia="Arial" w:cs="Arial"/>
          <w:color w:val="0070C0"/>
        </w:rPr>
      </w:pPr>
      <w:bookmarkStart w:id="210" w:name="_Toc441925810"/>
      <w:bookmarkStart w:id="211" w:name="_Toc473482770"/>
      <w:bookmarkStart w:id="212" w:name="_Toc50447388"/>
      <w:r w:rsidRPr="034CAAC7">
        <w:rPr>
          <w:rFonts w:eastAsia="Arial" w:cs="Arial"/>
          <w:color w:val="0070C0"/>
        </w:rPr>
        <w:t>Rollid ja kasutajad</w:t>
      </w:r>
      <w:bookmarkEnd w:id="210"/>
      <w:bookmarkEnd w:id="211"/>
    </w:p>
    <w:p w14:paraId="20BF75B7" w14:textId="77777777" w:rsidR="006F073F" w:rsidRPr="00EA69E0" w:rsidRDefault="006F073F" w:rsidP="006F073F">
      <w:pPr>
        <w:rPr>
          <w:rFonts w:cs="Arial"/>
          <w:color w:val="0070C0"/>
          <w:sz w:val="20"/>
        </w:rPr>
      </w:pPr>
    </w:p>
    <w:p w14:paraId="6C139F01" w14:textId="77777777" w:rsidR="006F073F" w:rsidRPr="00EA69E0" w:rsidRDefault="006F073F" w:rsidP="006F073F">
      <w:pPr>
        <w:rPr>
          <w:rFonts w:cs="Arial"/>
          <w:color w:val="0070C0"/>
          <w:sz w:val="20"/>
        </w:rPr>
      </w:pPr>
    </w:p>
    <w:p w14:paraId="47C7EC0A" w14:textId="77777777" w:rsidR="006F073F" w:rsidRPr="00EA69E0" w:rsidRDefault="006F073F" w:rsidP="034CAAC7">
      <w:pPr>
        <w:pStyle w:val="Pealkiri2"/>
        <w:ind w:left="528"/>
        <w:rPr>
          <w:rFonts w:eastAsia="Arial" w:cs="Arial"/>
          <w:color w:val="0070C0"/>
        </w:rPr>
      </w:pPr>
      <w:bookmarkStart w:id="213" w:name="_Toc441925811"/>
      <w:bookmarkStart w:id="214" w:name="_Toc473482771"/>
      <w:r w:rsidRPr="034CAAC7">
        <w:rPr>
          <w:rFonts w:eastAsia="Arial" w:cs="Arial"/>
          <w:color w:val="0070C0"/>
        </w:rPr>
        <w:t>Õiguste jagamine</w:t>
      </w:r>
      <w:bookmarkEnd w:id="213"/>
      <w:bookmarkEnd w:id="214"/>
    </w:p>
    <w:p w14:paraId="5BB70D14" w14:textId="77777777" w:rsidR="006F073F" w:rsidRPr="00EA69E0" w:rsidRDefault="006F073F" w:rsidP="006F073F">
      <w:pPr>
        <w:rPr>
          <w:color w:val="0070C0"/>
        </w:rPr>
      </w:pPr>
    </w:p>
    <w:p w14:paraId="187DA31E" w14:textId="77777777" w:rsidR="006F073F" w:rsidRPr="00EA69E0" w:rsidRDefault="006F073F" w:rsidP="034CAAC7">
      <w:pPr>
        <w:pStyle w:val="Pealkiri2"/>
        <w:ind w:left="528" w:hanging="528"/>
        <w:rPr>
          <w:rFonts w:eastAsia="Arial" w:cs="Arial"/>
          <w:color w:val="0070C0"/>
        </w:rPr>
      </w:pPr>
      <w:bookmarkStart w:id="215" w:name="_Toc441925812"/>
      <w:bookmarkStart w:id="216" w:name="_Toc473482772"/>
      <w:r w:rsidRPr="034CAAC7">
        <w:rPr>
          <w:rFonts w:eastAsia="Arial" w:cs="Arial"/>
          <w:color w:val="0070C0"/>
        </w:rPr>
        <w:lastRenderedPageBreak/>
        <w:t>Andmebaasiobjektide kustutamise SQL laused</w:t>
      </w:r>
      <w:bookmarkEnd w:id="212"/>
      <w:bookmarkEnd w:id="215"/>
      <w:bookmarkEnd w:id="216"/>
    </w:p>
    <w:p w14:paraId="26E76A20" w14:textId="77777777" w:rsidR="00A27BC9" w:rsidRDefault="00A27BC9" w:rsidP="006F073F">
      <w:pPr>
        <w:pStyle w:val="Jalus"/>
        <w:rPr>
          <w:rFonts w:cs="Arial"/>
          <w:color w:val="0070C0"/>
        </w:rPr>
      </w:pPr>
    </w:p>
    <w:p w14:paraId="16DF1842" w14:textId="77777777" w:rsidR="006F073F" w:rsidRDefault="034CAAC7" w:rsidP="034CAAC7">
      <w:pPr>
        <w:pStyle w:val="Jalus"/>
        <w:rPr>
          <w:rFonts w:eastAsia="Arial" w:cs="Arial"/>
          <w:color w:val="0070C0"/>
        </w:rPr>
      </w:pPr>
      <w:r w:rsidRPr="034CAAC7">
        <w:rPr>
          <w:rFonts w:eastAsia="Arial" w:cs="Arial"/>
          <w:color w:val="0070C0"/>
        </w:rPr>
        <w:t>Järgnevalt esitatakse andmebaasiobjektide kustutamise laused.</w:t>
      </w:r>
    </w:p>
    <w:p w14:paraId="07B24C29" w14:textId="77777777" w:rsidR="003D1DDA" w:rsidRPr="00EA69E0" w:rsidRDefault="003D1DDA" w:rsidP="003D1DDA">
      <w:pPr>
        <w:rPr>
          <w:color w:val="0070C0"/>
        </w:rPr>
      </w:pPr>
    </w:p>
    <w:p w14:paraId="5E206C80" w14:textId="77777777" w:rsidR="003D1DDA" w:rsidRDefault="003D1DDA" w:rsidP="034CAAC7">
      <w:pPr>
        <w:pStyle w:val="Pealkiri3"/>
        <w:rPr>
          <w:rFonts w:eastAsia="Arial" w:cs="Arial"/>
          <w:color w:val="0070C0"/>
        </w:rPr>
      </w:pPr>
      <w:bookmarkStart w:id="217" w:name="_Toc441925819"/>
      <w:bookmarkStart w:id="218" w:name="_Toc473482773"/>
      <w:r w:rsidRPr="034CAAC7">
        <w:rPr>
          <w:rFonts w:eastAsia="Arial" w:cs="Arial"/>
          <w:color w:val="0070C0"/>
        </w:rPr>
        <w:t>Õiguste äravõtmine</w:t>
      </w:r>
      <w:bookmarkEnd w:id="217"/>
      <w:bookmarkEnd w:id="218"/>
    </w:p>
    <w:p w14:paraId="1CEF5FC4" w14:textId="77777777" w:rsidR="003D1DDA" w:rsidRPr="00EA69E0" w:rsidRDefault="003D1DDA" w:rsidP="006F073F">
      <w:pPr>
        <w:pStyle w:val="Jalus"/>
        <w:rPr>
          <w:rFonts w:cs="Arial"/>
          <w:color w:val="0070C0"/>
        </w:rPr>
      </w:pPr>
    </w:p>
    <w:p w14:paraId="26399FF2" w14:textId="77777777" w:rsidR="006F073F" w:rsidRPr="00EA69E0" w:rsidRDefault="006F073F" w:rsidP="034CAAC7">
      <w:pPr>
        <w:pStyle w:val="Pealkiri3"/>
        <w:rPr>
          <w:rFonts w:eastAsia="Arial" w:cs="Arial"/>
          <w:color w:val="0070C0"/>
        </w:rPr>
      </w:pPr>
      <w:bookmarkStart w:id="219" w:name="_Toc50447389"/>
      <w:bookmarkStart w:id="220" w:name="_Toc441925813"/>
      <w:bookmarkStart w:id="221" w:name="_Toc473482774"/>
      <w:r w:rsidRPr="034CAAC7">
        <w:rPr>
          <w:rFonts w:eastAsia="Arial" w:cs="Arial"/>
          <w:color w:val="0070C0"/>
        </w:rPr>
        <w:t>Tabelite ja arvujada generaatorite kustutamine</w:t>
      </w:r>
      <w:bookmarkEnd w:id="219"/>
      <w:bookmarkEnd w:id="220"/>
      <w:bookmarkEnd w:id="221"/>
    </w:p>
    <w:p w14:paraId="0BB9D42B" w14:textId="77777777" w:rsidR="006F073F" w:rsidRPr="00EA69E0" w:rsidRDefault="006F073F" w:rsidP="006F073F">
      <w:pPr>
        <w:rPr>
          <w:color w:val="0070C0"/>
        </w:rPr>
      </w:pPr>
    </w:p>
    <w:p w14:paraId="730D3382" w14:textId="77777777" w:rsidR="006F073F" w:rsidRPr="00EA69E0" w:rsidRDefault="006F073F" w:rsidP="034CAAC7">
      <w:pPr>
        <w:pStyle w:val="Pealkiri3"/>
        <w:rPr>
          <w:rFonts w:eastAsia="Arial" w:cs="Arial"/>
          <w:color w:val="0070C0"/>
        </w:rPr>
      </w:pPr>
      <w:bookmarkStart w:id="222" w:name="_Toc441925814"/>
      <w:bookmarkStart w:id="223" w:name="_Toc473482775"/>
      <w:bookmarkStart w:id="224" w:name="_Toc50447391"/>
      <w:r w:rsidRPr="034CAAC7">
        <w:rPr>
          <w:rFonts w:eastAsia="Arial" w:cs="Arial"/>
          <w:color w:val="0070C0"/>
        </w:rPr>
        <w:t>Sünonüümide kustutamine</w:t>
      </w:r>
      <w:bookmarkEnd w:id="222"/>
      <w:bookmarkEnd w:id="223"/>
    </w:p>
    <w:p w14:paraId="5C7E03C7" w14:textId="77777777" w:rsidR="006F073F" w:rsidRPr="00EA69E0" w:rsidRDefault="006F073F" w:rsidP="006F073F">
      <w:pPr>
        <w:rPr>
          <w:color w:val="0070C0"/>
        </w:rPr>
      </w:pPr>
    </w:p>
    <w:p w14:paraId="6963C561" w14:textId="77777777" w:rsidR="006F073F" w:rsidRPr="00EA69E0" w:rsidRDefault="006F073F" w:rsidP="034CAAC7">
      <w:pPr>
        <w:pStyle w:val="Pealkiri3"/>
        <w:rPr>
          <w:rFonts w:eastAsia="Arial" w:cs="Arial"/>
          <w:color w:val="0070C0"/>
        </w:rPr>
      </w:pPr>
      <w:bookmarkStart w:id="225" w:name="_Toc441925815"/>
      <w:bookmarkStart w:id="226" w:name="_Toc473482776"/>
      <w:r w:rsidRPr="034CAAC7">
        <w:rPr>
          <w:rFonts w:eastAsia="Arial" w:cs="Arial"/>
          <w:color w:val="0070C0"/>
        </w:rPr>
        <w:t>Vaadete kustutamine</w:t>
      </w:r>
      <w:bookmarkEnd w:id="224"/>
      <w:bookmarkEnd w:id="225"/>
      <w:bookmarkEnd w:id="226"/>
    </w:p>
    <w:p w14:paraId="3397FD25" w14:textId="77777777" w:rsidR="006F073F" w:rsidRPr="00EA69E0" w:rsidRDefault="006F073F" w:rsidP="006F073F">
      <w:pPr>
        <w:rPr>
          <w:color w:val="0070C0"/>
        </w:rPr>
      </w:pPr>
    </w:p>
    <w:p w14:paraId="68D74549" w14:textId="77777777" w:rsidR="006F073F" w:rsidRPr="00EA69E0" w:rsidRDefault="006F073F" w:rsidP="034CAAC7">
      <w:pPr>
        <w:pStyle w:val="Pealkiri3"/>
        <w:rPr>
          <w:rFonts w:eastAsia="Arial" w:cs="Arial"/>
          <w:color w:val="0070C0"/>
        </w:rPr>
      </w:pPr>
      <w:bookmarkStart w:id="227" w:name="_Toc50447392"/>
      <w:bookmarkStart w:id="228" w:name="_Toc441925816"/>
      <w:bookmarkStart w:id="229" w:name="_Toc473482777"/>
      <w:r w:rsidRPr="034CAAC7">
        <w:rPr>
          <w:rFonts w:eastAsia="Arial" w:cs="Arial"/>
          <w:color w:val="0070C0"/>
        </w:rPr>
        <w:t>Indeksite kustutamine</w:t>
      </w:r>
      <w:bookmarkEnd w:id="227"/>
      <w:bookmarkEnd w:id="228"/>
      <w:bookmarkEnd w:id="229"/>
    </w:p>
    <w:p w14:paraId="258A0159" w14:textId="77777777" w:rsidR="006F073F" w:rsidRPr="00EA69E0" w:rsidRDefault="006F073F" w:rsidP="006F073F">
      <w:pPr>
        <w:rPr>
          <w:color w:val="0070C0"/>
        </w:rPr>
      </w:pPr>
    </w:p>
    <w:p w14:paraId="3A628887" w14:textId="77777777" w:rsidR="006F073F" w:rsidRPr="00EA69E0" w:rsidRDefault="006F073F" w:rsidP="034CAAC7">
      <w:pPr>
        <w:pStyle w:val="Pealkiri3"/>
        <w:rPr>
          <w:rFonts w:eastAsia="Arial" w:cs="Arial"/>
          <w:color w:val="0070C0"/>
        </w:rPr>
      </w:pPr>
      <w:bookmarkStart w:id="230" w:name="_Toc441925817"/>
      <w:bookmarkStart w:id="231" w:name="_Toc473482778"/>
      <w:bookmarkStart w:id="232" w:name="_Toc50447393"/>
      <w:r w:rsidRPr="034CAAC7">
        <w:rPr>
          <w:rFonts w:eastAsia="Arial" w:cs="Arial"/>
          <w:color w:val="0070C0"/>
        </w:rPr>
        <w:t>Pakettide kustutamine</w:t>
      </w:r>
      <w:bookmarkEnd w:id="230"/>
      <w:bookmarkEnd w:id="231"/>
    </w:p>
    <w:p w14:paraId="711C6AAC" w14:textId="77777777" w:rsidR="006F073F" w:rsidRPr="00EA69E0" w:rsidRDefault="006F073F" w:rsidP="006F073F">
      <w:pPr>
        <w:rPr>
          <w:color w:val="0070C0"/>
        </w:rPr>
      </w:pPr>
    </w:p>
    <w:p w14:paraId="6A353B33" w14:textId="77777777" w:rsidR="006F073F" w:rsidRDefault="006F073F" w:rsidP="034CAAC7">
      <w:pPr>
        <w:pStyle w:val="Pealkiri3"/>
        <w:rPr>
          <w:rFonts w:eastAsia="Arial" w:cs="Arial"/>
          <w:color w:val="0070C0"/>
        </w:rPr>
      </w:pPr>
      <w:bookmarkStart w:id="233" w:name="_Toc441925818"/>
      <w:bookmarkStart w:id="234" w:name="_Toc473482779"/>
      <w:r w:rsidRPr="034CAAC7">
        <w:rPr>
          <w:rFonts w:eastAsia="Arial" w:cs="Arial"/>
          <w:color w:val="0070C0"/>
        </w:rPr>
        <w:t>Trigerite kustutamine</w:t>
      </w:r>
      <w:bookmarkEnd w:id="232"/>
      <w:bookmarkEnd w:id="233"/>
      <w:bookmarkEnd w:id="234"/>
    </w:p>
    <w:p w14:paraId="172CF0F7" w14:textId="77777777" w:rsidR="003D1DDA" w:rsidRPr="003D1DDA" w:rsidRDefault="003D1DDA" w:rsidP="003D1DDA"/>
    <w:p w14:paraId="3224FA9D" w14:textId="77777777" w:rsidR="006F073F" w:rsidRPr="00EA69E0" w:rsidRDefault="006F073F" w:rsidP="034CAAC7">
      <w:pPr>
        <w:pStyle w:val="Pealkiri3"/>
        <w:rPr>
          <w:rFonts w:eastAsia="Arial" w:cs="Arial"/>
          <w:color w:val="0070C0"/>
        </w:rPr>
      </w:pPr>
      <w:bookmarkStart w:id="235" w:name="_Toc441925820"/>
      <w:bookmarkStart w:id="236" w:name="_Toc473482780"/>
      <w:r w:rsidRPr="034CAAC7">
        <w:rPr>
          <w:rFonts w:eastAsia="Arial" w:cs="Arial"/>
          <w:color w:val="0070C0"/>
        </w:rPr>
        <w:t>Kasutajate ja rollide kustutamine</w:t>
      </w:r>
      <w:bookmarkEnd w:id="235"/>
      <w:bookmarkEnd w:id="236"/>
    </w:p>
    <w:p w14:paraId="4FAF2C6E" w14:textId="77777777" w:rsidR="000277D6" w:rsidRPr="00714E03" w:rsidRDefault="000277D6">
      <w:r w:rsidRPr="009307D1">
        <w:rPr>
          <w:color w:val="FF0000"/>
        </w:rPr>
        <w:br w:type="page"/>
      </w:r>
    </w:p>
    <w:p w14:paraId="0E48582C" w14:textId="77777777" w:rsidR="000277D6" w:rsidRPr="00714E03" w:rsidRDefault="000277D6" w:rsidP="034CAAC7">
      <w:pPr>
        <w:pStyle w:val="Pealkiri1"/>
        <w:ind w:left="396"/>
        <w:rPr>
          <w:rFonts w:eastAsia="Arial" w:cs="Arial"/>
        </w:rPr>
      </w:pPr>
      <w:bookmarkStart w:id="237" w:name="_Toc473482781"/>
      <w:r w:rsidRPr="034CAAC7">
        <w:rPr>
          <w:rFonts w:eastAsia="Arial" w:cs="Arial"/>
        </w:rPr>
        <w:lastRenderedPageBreak/>
        <w:t>Kasutatud materjalid</w:t>
      </w:r>
      <w:bookmarkEnd w:id="237"/>
    </w:p>
    <w:p w14:paraId="086B4C28" w14:textId="77777777" w:rsidR="001D2417" w:rsidRPr="00714E03" w:rsidRDefault="001D2417" w:rsidP="001D2417"/>
    <w:p w14:paraId="1755488A" w14:textId="77777777" w:rsidR="003D1574" w:rsidRPr="00714E03" w:rsidRDefault="034CAAC7" w:rsidP="034CAAC7">
      <w:pPr>
        <w:numPr>
          <w:ilvl w:val="0"/>
          <w:numId w:val="3"/>
        </w:numPr>
        <w:tabs>
          <w:tab w:val="left" w:pos="20160"/>
          <w:tab w:val="left" w:pos="24480"/>
          <w:tab w:val="left" w:pos="26640"/>
        </w:tabs>
        <w:spacing w:before="240" w:after="60"/>
        <w:rPr>
          <w:rFonts w:eastAsia="Arial" w:cs="Arial"/>
        </w:rPr>
      </w:pPr>
      <w:r w:rsidRPr="034CAAC7">
        <w:rPr>
          <w:rFonts w:eastAsia="Arial" w:cs="Arial"/>
        </w:rPr>
        <w:t xml:space="preserve">AKIT. Andmekaitse ja infoturbe seletussõnastik. [WWW] </w:t>
      </w:r>
      <w:hyperlink r:id="rId35">
        <w:r w:rsidRPr="034CAAC7">
          <w:rPr>
            <w:rStyle w:val="Hperlink"/>
            <w:rFonts w:eastAsia="Arial" w:cs="Arial"/>
            <w:lang w:eastAsia="et-EE"/>
          </w:rPr>
          <w:t>http://akit.cyber.ee/</w:t>
        </w:r>
      </w:hyperlink>
      <w:r w:rsidRPr="034CAAC7">
        <w:rPr>
          <w:rStyle w:val="Hperlink"/>
          <w:rFonts w:eastAsia="Arial" w:cs="Arial"/>
          <w:color w:val="auto"/>
          <w:u w:val="none"/>
          <w:lang w:eastAsia="et-EE"/>
        </w:rPr>
        <w:t xml:space="preserve"> </w:t>
      </w:r>
      <w:r w:rsidRPr="034CAAC7">
        <w:rPr>
          <w:rFonts w:eastAsia="Arial" w:cs="Arial"/>
        </w:rPr>
        <w:t xml:space="preserve">  </w:t>
      </w:r>
      <w:r w:rsidRPr="034CAAC7">
        <w:rPr>
          <w:rFonts w:eastAsia="Arial" w:cs="Arial"/>
          <w:lang w:eastAsia="et-EE"/>
        </w:rPr>
        <w:t>(29.01.2017)</w:t>
      </w:r>
    </w:p>
    <w:p w14:paraId="3DCC9DD7" w14:textId="04180904" w:rsidR="0023185A" w:rsidRDefault="034CAAC7" w:rsidP="034CAAC7">
      <w:pPr>
        <w:numPr>
          <w:ilvl w:val="0"/>
          <w:numId w:val="3"/>
        </w:numPr>
        <w:tabs>
          <w:tab w:val="left" w:pos="20160"/>
          <w:tab w:val="left" w:pos="24480"/>
          <w:tab w:val="left" w:pos="26640"/>
        </w:tabs>
        <w:spacing w:before="240" w:after="60"/>
        <w:rPr>
          <w:rFonts w:eastAsia="Arial" w:cs="Arial"/>
          <w:lang w:eastAsia="et-EE"/>
        </w:rPr>
      </w:pPr>
      <w:r w:rsidRPr="034CAAC7">
        <w:rPr>
          <w:rFonts w:eastAsia="Arial" w:cs="Arial"/>
          <w:lang w:eastAsia="et-EE"/>
        </w:rPr>
        <w:t xml:space="preserve">Andmebaasid I õppematerjalid. [WWW] </w:t>
      </w:r>
      <w:hyperlink r:id="rId36">
        <w:r w:rsidRPr="034CAAC7">
          <w:rPr>
            <w:rStyle w:val="Hperlink"/>
            <w:rFonts w:eastAsia="Arial" w:cs="Arial"/>
            <w:lang w:eastAsia="et-EE"/>
          </w:rPr>
          <w:t>http://maurus.ttu.ee</w:t>
        </w:r>
      </w:hyperlink>
      <w:r w:rsidR="00A94D83">
        <w:rPr>
          <w:rFonts w:eastAsia="Arial" w:cs="Arial"/>
          <w:lang w:eastAsia="et-EE"/>
        </w:rPr>
        <w:t xml:space="preserve"> (10.02</w:t>
      </w:r>
      <w:r w:rsidRPr="034CAAC7">
        <w:rPr>
          <w:rFonts w:eastAsia="Arial" w:cs="Arial"/>
          <w:lang w:eastAsia="et-EE"/>
        </w:rPr>
        <w:t>.2017)</w:t>
      </w:r>
    </w:p>
    <w:p w14:paraId="6DD0146C" w14:textId="3C0FDD53" w:rsidR="00480977" w:rsidRPr="00714E03" w:rsidRDefault="034CAAC7" w:rsidP="034CAAC7">
      <w:pPr>
        <w:numPr>
          <w:ilvl w:val="0"/>
          <w:numId w:val="3"/>
        </w:numPr>
        <w:tabs>
          <w:tab w:val="left" w:pos="20160"/>
          <w:tab w:val="left" w:pos="24480"/>
          <w:tab w:val="left" w:pos="26640"/>
        </w:tabs>
        <w:spacing w:before="240" w:after="60"/>
        <w:rPr>
          <w:rFonts w:eastAsia="Arial" w:cs="Arial"/>
          <w:lang w:eastAsia="et-EE"/>
        </w:rPr>
      </w:pPr>
      <w:r w:rsidRPr="034CAAC7">
        <w:rPr>
          <w:rFonts w:eastAsia="Arial" w:cs="Arial"/>
          <w:lang w:eastAsia="et-EE"/>
        </w:rPr>
        <w:t xml:space="preserve">Andmebaaside projekti tegemise mall. [WWW] </w:t>
      </w:r>
      <w:hyperlink r:id="rId37">
        <w:r w:rsidRPr="034CAAC7">
          <w:rPr>
            <w:rStyle w:val="Hperlink"/>
            <w:rFonts w:eastAsia="Arial" w:cs="Arial"/>
            <w:lang w:eastAsia="et-EE"/>
          </w:rPr>
          <w:t>http://maurus.ttu.ee</w:t>
        </w:r>
      </w:hyperlink>
      <w:r w:rsidR="00A94D83">
        <w:rPr>
          <w:rFonts w:eastAsia="Arial" w:cs="Arial"/>
          <w:lang w:eastAsia="et-EE"/>
        </w:rPr>
        <w:t xml:space="preserve"> (10.02</w:t>
      </w:r>
      <w:r w:rsidRPr="034CAAC7">
        <w:rPr>
          <w:rFonts w:eastAsia="Arial" w:cs="Arial"/>
          <w:lang w:eastAsia="et-EE"/>
        </w:rPr>
        <w:t>.2017)</w:t>
      </w:r>
    </w:p>
    <w:p w14:paraId="62AC72D6" w14:textId="77777777" w:rsidR="00431728" w:rsidRDefault="034CAAC7" w:rsidP="00431728">
      <w:pPr>
        <w:numPr>
          <w:ilvl w:val="0"/>
          <w:numId w:val="3"/>
        </w:numPr>
        <w:tabs>
          <w:tab w:val="left" w:pos="20160"/>
          <w:tab w:val="left" w:pos="24480"/>
          <w:tab w:val="left" w:pos="26640"/>
        </w:tabs>
        <w:spacing w:before="240" w:after="60"/>
      </w:pPr>
      <w:r>
        <w:t xml:space="preserve">Country Codes - ISO 3166 [WWW] </w:t>
      </w:r>
      <w:hyperlink r:id="rId38">
        <w:r w:rsidRPr="034CAAC7">
          <w:rPr>
            <w:rStyle w:val="Hperlink"/>
          </w:rPr>
          <w:t>http://www.iso.org/iso/home/standards/country_codes.htm</w:t>
        </w:r>
      </w:hyperlink>
      <w:r>
        <w:t xml:space="preserve"> </w:t>
      </w:r>
      <w:r w:rsidRPr="034CAAC7">
        <w:rPr>
          <w:rFonts w:eastAsia="Arial" w:cs="Arial"/>
          <w:lang w:eastAsia="et-EE"/>
        </w:rPr>
        <w:t>(29.01.2017)</w:t>
      </w:r>
    </w:p>
    <w:p w14:paraId="0CBE6279" w14:textId="77777777" w:rsidR="000C2B32" w:rsidRPr="00714E03" w:rsidRDefault="034CAAC7" w:rsidP="034CAAC7">
      <w:pPr>
        <w:numPr>
          <w:ilvl w:val="0"/>
          <w:numId w:val="3"/>
        </w:numPr>
        <w:tabs>
          <w:tab w:val="left" w:pos="20160"/>
          <w:tab w:val="left" w:pos="24480"/>
          <w:tab w:val="left" w:pos="26640"/>
        </w:tabs>
        <w:spacing w:before="240" w:after="60"/>
        <w:rPr>
          <w:rFonts w:eastAsia="Arial" w:cs="Arial"/>
          <w:lang w:eastAsia="et-EE"/>
        </w:rPr>
      </w:pPr>
      <w:r w:rsidRPr="034CAAC7">
        <w:rPr>
          <w:rFonts w:eastAsia="Arial" w:cs="Arial"/>
          <w:lang w:eastAsia="et-EE"/>
        </w:rPr>
        <w:t xml:space="preserve">Chisholm, M. (2000). </w:t>
      </w:r>
      <w:r w:rsidRPr="034CAAC7">
        <w:rPr>
          <w:rFonts w:eastAsia="Arial" w:cs="Arial"/>
          <w:i/>
          <w:iCs/>
          <w:lang w:eastAsia="et-EE"/>
        </w:rPr>
        <w:t xml:space="preserve">Managing Reference Data in Enterprise Databases: </w:t>
      </w:r>
      <w:r>
        <w:t>Binding</w:t>
      </w:r>
      <w:r w:rsidRPr="034CAAC7">
        <w:rPr>
          <w:rFonts w:eastAsia="Arial" w:cs="Arial"/>
          <w:i/>
          <w:iCs/>
          <w:lang w:eastAsia="et-EE"/>
        </w:rPr>
        <w:t xml:space="preserve"> Corporate Data to the Wider World.</w:t>
      </w:r>
      <w:r w:rsidRPr="034CAAC7">
        <w:rPr>
          <w:rFonts w:eastAsia="Arial" w:cs="Arial"/>
          <w:lang w:eastAsia="et-EE"/>
        </w:rPr>
        <w:t xml:space="preserve"> Morgan Kaufmann.</w:t>
      </w:r>
    </w:p>
    <w:p w14:paraId="7ED4708E" w14:textId="77777777" w:rsidR="00327DA6" w:rsidRPr="00714E03" w:rsidRDefault="034CAAC7" w:rsidP="00E04026">
      <w:pPr>
        <w:numPr>
          <w:ilvl w:val="0"/>
          <w:numId w:val="3"/>
        </w:numPr>
        <w:tabs>
          <w:tab w:val="left" w:pos="20160"/>
          <w:tab w:val="left" w:pos="24480"/>
          <w:tab w:val="left" w:pos="26640"/>
        </w:tabs>
        <w:spacing w:before="240" w:after="60"/>
      </w:pPr>
      <w:r>
        <w:t xml:space="preserve">Eesti Statistika. Riikide ja territooriumide klassifikaator 2013v1. [WWW] </w:t>
      </w:r>
      <w:hyperlink r:id="rId39">
        <w:r w:rsidRPr="034CAAC7">
          <w:rPr>
            <w:rStyle w:val="Hperlink"/>
            <w:rFonts w:eastAsia="Arial" w:cs="Arial"/>
            <w:sz w:val="22"/>
            <w:szCs w:val="22"/>
            <w:lang w:eastAsia="et-EE"/>
          </w:rPr>
          <w:t>http://metaweb.stat.ee/view_xml_multi_code.htm?id=3477719&amp;siteLanguage=ee</w:t>
        </w:r>
      </w:hyperlink>
      <w:r w:rsidRPr="034CAAC7">
        <w:rPr>
          <w:rStyle w:val="Hperlink"/>
          <w:rFonts w:eastAsia="Arial" w:cs="Arial"/>
          <w:color w:val="auto"/>
          <w:sz w:val="22"/>
          <w:szCs w:val="22"/>
          <w:u w:val="none"/>
          <w:lang w:eastAsia="et-EE"/>
        </w:rPr>
        <w:t xml:space="preserve"> </w:t>
      </w:r>
      <w:r w:rsidRPr="034CAAC7">
        <w:rPr>
          <w:rFonts w:eastAsia="Arial" w:cs="Arial"/>
          <w:lang w:eastAsia="et-EE"/>
        </w:rPr>
        <w:t>(29.01.2017)</w:t>
      </w:r>
    </w:p>
    <w:p w14:paraId="36EEE50F" w14:textId="77777777" w:rsidR="000C2B32" w:rsidRPr="00714E03" w:rsidRDefault="034CAAC7" w:rsidP="00E04026">
      <w:pPr>
        <w:numPr>
          <w:ilvl w:val="0"/>
          <w:numId w:val="3"/>
        </w:numPr>
        <w:tabs>
          <w:tab w:val="left" w:pos="20160"/>
          <w:tab w:val="left" w:pos="24480"/>
          <w:tab w:val="left" w:pos="26640"/>
        </w:tabs>
        <w:spacing w:before="240" w:after="60"/>
      </w:pPr>
      <w:r>
        <w:t xml:space="preserve">ESTERM [WWW] </w:t>
      </w:r>
      <w:hyperlink r:id="rId40">
        <w:r w:rsidRPr="034CAAC7">
          <w:rPr>
            <w:rStyle w:val="Hperlink"/>
          </w:rPr>
          <w:t>http://termin.eki.ee/esterm/</w:t>
        </w:r>
      </w:hyperlink>
      <w:r>
        <w:t xml:space="preserve"> </w:t>
      </w:r>
      <w:r w:rsidRPr="034CAAC7">
        <w:rPr>
          <w:rFonts w:eastAsia="Arial" w:cs="Arial"/>
          <w:lang w:eastAsia="et-EE"/>
        </w:rPr>
        <w:t>(29.01.2017)</w:t>
      </w:r>
    </w:p>
    <w:p w14:paraId="05D63277" w14:textId="77777777" w:rsidR="00B65443" w:rsidRDefault="034CAAC7" w:rsidP="00E04026">
      <w:pPr>
        <w:numPr>
          <w:ilvl w:val="0"/>
          <w:numId w:val="3"/>
        </w:numPr>
        <w:tabs>
          <w:tab w:val="left" w:pos="20160"/>
          <w:tab w:val="left" w:pos="24480"/>
          <w:tab w:val="left" w:pos="26640"/>
        </w:tabs>
        <w:spacing w:before="240" w:after="60"/>
      </w:pPr>
      <w:r>
        <w:t xml:space="preserve">Isikuandmete kaitse seadus. [WWW] </w:t>
      </w:r>
      <w:hyperlink r:id="rId41">
        <w:r w:rsidRPr="034CAAC7">
          <w:rPr>
            <w:rStyle w:val="Hperlink"/>
            <w:rFonts w:eastAsia="Arial" w:cs="Arial"/>
            <w:lang w:eastAsia="et-EE"/>
          </w:rPr>
          <w:t>https://www.riigiteataja.ee/akt/130122010011?leiaKehtiv</w:t>
        </w:r>
      </w:hyperlink>
      <w:r w:rsidRPr="034CAAC7">
        <w:rPr>
          <w:rStyle w:val="Hperlink"/>
          <w:color w:val="auto"/>
          <w:u w:val="none"/>
        </w:rPr>
        <w:t xml:space="preserve"> </w:t>
      </w:r>
      <w:r w:rsidRPr="034CAAC7">
        <w:rPr>
          <w:rFonts w:eastAsia="Arial" w:cs="Arial"/>
          <w:lang w:eastAsia="et-EE"/>
        </w:rPr>
        <w:t>(29.01.2017)</w:t>
      </w:r>
    </w:p>
    <w:p w14:paraId="055AB3AF" w14:textId="5780150B" w:rsidR="000C2B32" w:rsidRPr="00714E03" w:rsidRDefault="034CAAC7" w:rsidP="00E04026">
      <w:pPr>
        <w:numPr>
          <w:ilvl w:val="0"/>
          <w:numId w:val="3"/>
        </w:numPr>
        <w:tabs>
          <w:tab w:val="left" w:pos="20160"/>
          <w:tab w:val="left" w:pos="24480"/>
          <w:tab w:val="left" w:pos="26640"/>
        </w:tabs>
        <w:spacing w:before="240" w:after="60"/>
      </w:pPr>
      <w:r>
        <w:t>Infosüsteemide turvameetmete süs</w:t>
      </w:r>
      <w:r w:rsidR="00D1097E">
        <w:t>teem. Vabariigi Valitsuse 20.12.</w:t>
      </w:r>
      <w:r>
        <w:t>2007. a määrus nr 252. Elektrooniline Riigi Teataja.</w:t>
      </w:r>
      <w:r w:rsidR="25D91C1E">
        <w:br/>
      </w:r>
      <w:r>
        <w:t xml:space="preserve">[WWW] </w:t>
      </w:r>
      <w:hyperlink r:id="rId42">
        <w:r w:rsidRPr="034CAAC7">
          <w:rPr>
            <w:rStyle w:val="Hperlink"/>
            <w:rFonts w:eastAsia="Arial" w:cs="Arial"/>
            <w:lang w:eastAsia="et-EE"/>
          </w:rPr>
          <w:t>https://www.riigiteataja.ee/akt/13125331?leiaKehtiv</w:t>
        </w:r>
      </w:hyperlink>
      <w:r w:rsidRPr="034CAAC7">
        <w:rPr>
          <w:rStyle w:val="Hperlink"/>
          <w:rFonts w:eastAsia="Arial" w:cs="Arial"/>
          <w:color w:val="auto"/>
          <w:u w:val="none"/>
          <w:lang w:eastAsia="et-EE"/>
        </w:rPr>
        <w:t xml:space="preserve"> </w:t>
      </w:r>
      <w:r w:rsidR="00D1097E">
        <w:rPr>
          <w:rFonts w:eastAsia="Arial" w:cs="Arial"/>
          <w:lang w:eastAsia="et-EE"/>
        </w:rPr>
        <w:t>(15.04</w:t>
      </w:r>
      <w:r w:rsidRPr="034CAAC7">
        <w:rPr>
          <w:rFonts w:eastAsia="Arial" w:cs="Arial"/>
          <w:lang w:eastAsia="et-EE"/>
        </w:rPr>
        <w:t>.2017)</w:t>
      </w:r>
    </w:p>
    <w:p w14:paraId="03ABF9C0" w14:textId="0F4C53A7" w:rsidR="000C2B32" w:rsidRDefault="034CAAC7" w:rsidP="034CAAC7">
      <w:pPr>
        <w:numPr>
          <w:ilvl w:val="0"/>
          <w:numId w:val="3"/>
        </w:numPr>
        <w:tabs>
          <w:tab w:val="left" w:pos="20160"/>
          <w:tab w:val="left" w:pos="24480"/>
          <w:tab w:val="left" w:pos="26640"/>
        </w:tabs>
        <w:spacing w:before="240" w:after="60"/>
        <w:rPr>
          <w:rFonts w:eastAsia="Arial" w:cs="Arial"/>
          <w:lang w:eastAsia="et-EE"/>
        </w:rPr>
      </w:pPr>
      <w:r>
        <w:t>Vikipeedia</w:t>
      </w:r>
      <w:r w:rsidRPr="034CAAC7">
        <w:rPr>
          <w:rFonts w:eastAsia="Arial" w:cs="Arial"/>
          <w:lang w:eastAsia="et-EE"/>
        </w:rPr>
        <w:t xml:space="preserve">. Riik. [WWW] </w:t>
      </w:r>
      <w:hyperlink r:id="rId43">
        <w:r w:rsidRPr="034CAAC7">
          <w:rPr>
            <w:rStyle w:val="Hperlink"/>
            <w:rFonts w:eastAsia="Arial" w:cs="Arial"/>
            <w:lang w:eastAsia="et-EE"/>
          </w:rPr>
          <w:t>https://et.wikipedia.org/wiki/Riik</w:t>
        </w:r>
      </w:hyperlink>
      <w:r w:rsidRPr="034CAAC7">
        <w:rPr>
          <w:rStyle w:val="Hperlink"/>
          <w:rFonts w:eastAsia="Arial" w:cs="Arial"/>
          <w:color w:val="auto"/>
          <w:u w:val="none"/>
          <w:lang w:eastAsia="et-EE"/>
        </w:rPr>
        <w:t xml:space="preserve"> </w:t>
      </w:r>
      <w:r w:rsidR="00BF4547">
        <w:rPr>
          <w:rFonts w:eastAsia="Arial" w:cs="Arial"/>
          <w:lang w:eastAsia="et-EE"/>
        </w:rPr>
        <w:t>(15</w:t>
      </w:r>
      <w:r w:rsidR="00D1097E">
        <w:rPr>
          <w:rFonts w:eastAsia="Arial" w:cs="Arial"/>
          <w:lang w:eastAsia="et-EE"/>
        </w:rPr>
        <w:t>.04</w:t>
      </w:r>
      <w:r w:rsidRPr="034CAAC7">
        <w:rPr>
          <w:rFonts w:eastAsia="Arial" w:cs="Arial"/>
          <w:lang w:eastAsia="et-EE"/>
        </w:rPr>
        <w:t xml:space="preserve">.2017) </w:t>
      </w:r>
    </w:p>
    <w:p w14:paraId="206F2174" w14:textId="10D5DB85" w:rsidR="000C2B32" w:rsidRDefault="001D26F2" w:rsidP="034CAAC7">
      <w:pPr>
        <w:numPr>
          <w:ilvl w:val="0"/>
          <w:numId w:val="3"/>
        </w:numPr>
        <w:tabs>
          <w:tab w:val="left" w:pos="20160"/>
          <w:tab w:val="left" w:pos="24480"/>
          <w:tab w:val="left" w:pos="26640"/>
        </w:tabs>
        <w:spacing w:before="240" w:after="60"/>
        <w:rPr>
          <w:rFonts w:eastAsia="Arial" w:cs="Arial"/>
          <w:lang w:eastAsia="et-EE"/>
        </w:rPr>
      </w:pPr>
      <w:r>
        <w:rPr>
          <w:rFonts w:eastAsia="Arial" w:cs="Arial"/>
          <w:lang w:eastAsia="et-EE"/>
        </w:rPr>
        <w:t xml:space="preserve">Eesti keele </w:t>
      </w:r>
      <w:r w:rsidR="00D4369A">
        <w:rPr>
          <w:rFonts w:eastAsia="Arial" w:cs="Arial"/>
          <w:lang w:eastAsia="et-EE"/>
        </w:rPr>
        <w:t>seletav</w:t>
      </w:r>
      <w:r>
        <w:rPr>
          <w:rFonts w:eastAsia="Arial" w:cs="Arial"/>
          <w:lang w:eastAsia="et-EE"/>
        </w:rPr>
        <w:t xml:space="preserve"> sõnaraamat. </w:t>
      </w:r>
      <w:r w:rsidR="5682C363" w:rsidRPr="5682C363">
        <w:rPr>
          <w:rFonts w:eastAsia="Arial" w:cs="Arial"/>
          <w:lang w:eastAsia="et-EE"/>
        </w:rPr>
        <w:t xml:space="preserve">[WWW] </w:t>
      </w:r>
      <w:hyperlink r:id="rId44">
        <w:r w:rsidR="5682C363" w:rsidRPr="5682C363">
          <w:rPr>
            <w:rStyle w:val="Hperlink"/>
            <w:rFonts w:eastAsia="Arial" w:cs="Arial"/>
            <w:lang w:eastAsia="et-EE"/>
          </w:rPr>
          <w:t>https://www.eki.ee/dict/ekss</w:t>
        </w:r>
      </w:hyperlink>
      <w:r w:rsidR="5682C363" w:rsidRPr="5682C363">
        <w:rPr>
          <w:rFonts w:eastAsia="Arial" w:cs="Arial"/>
          <w:lang w:eastAsia="et-EE"/>
        </w:rPr>
        <w:t xml:space="preserve"> (20.03.2017)</w:t>
      </w:r>
    </w:p>
    <w:p w14:paraId="77533A75" w14:textId="3FD1BDE9" w:rsidR="001211CD" w:rsidRDefault="5682C363" w:rsidP="001211CD">
      <w:pPr>
        <w:numPr>
          <w:ilvl w:val="0"/>
          <w:numId w:val="3"/>
        </w:numPr>
        <w:tabs>
          <w:tab w:val="left" w:pos="20160"/>
          <w:tab w:val="left" w:pos="24480"/>
          <w:tab w:val="left" w:pos="26640"/>
        </w:tabs>
        <w:spacing w:before="240" w:after="60"/>
        <w:rPr>
          <w:rFonts w:eastAsia="Arial" w:cs="Arial"/>
          <w:lang w:eastAsia="et-EE"/>
        </w:rPr>
      </w:pPr>
      <w:r>
        <w:t xml:space="preserve">Schema. [WWW] </w:t>
      </w:r>
      <w:hyperlink r:id="rId45">
        <w:r w:rsidRPr="5682C363">
          <w:rPr>
            <w:rStyle w:val="Hperlink"/>
            <w:rFonts w:eastAsia="Arial" w:cs="Arial"/>
            <w:lang w:eastAsia="et-EE"/>
          </w:rPr>
          <w:t>http://schema.org/</w:t>
        </w:r>
      </w:hyperlink>
      <w:r w:rsidRPr="5682C363">
        <w:rPr>
          <w:rFonts w:eastAsia="Arial" w:cs="Arial"/>
          <w:lang w:eastAsia="et-EE"/>
        </w:rPr>
        <w:t xml:space="preserve"> (15.04.2017)</w:t>
      </w:r>
    </w:p>
    <w:p w14:paraId="0727A39B" w14:textId="4CB61EA5" w:rsidR="001422B6" w:rsidRDefault="001422B6" w:rsidP="001422B6">
      <w:pPr>
        <w:numPr>
          <w:ilvl w:val="0"/>
          <w:numId w:val="3"/>
        </w:numPr>
        <w:tabs>
          <w:tab w:val="left" w:pos="20160"/>
          <w:tab w:val="left" w:pos="24480"/>
          <w:tab w:val="left" w:pos="26640"/>
        </w:tabs>
        <w:spacing w:before="240" w:after="60"/>
        <w:rPr>
          <w:rFonts w:eastAsia="Arial" w:cs="Arial"/>
          <w:lang w:eastAsia="et-EE"/>
        </w:rPr>
      </w:pPr>
      <w:r>
        <w:rPr>
          <w:rFonts w:eastAsia="Arial" w:cs="Arial"/>
          <w:lang w:eastAsia="et-EE"/>
        </w:rPr>
        <w:t xml:space="preserve">Eesti Rahvusraamatukogu. Mis on ISBN? [WWW] </w:t>
      </w:r>
      <w:hyperlink r:id="rId46">
        <w:r w:rsidR="5682C363" w:rsidRPr="5682C363">
          <w:rPr>
            <w:rStyle w:val="Hperlink"/>
            <w:rFonts w:eastAsia="Arial" w:cs="Arial"/>
            <w:lang w:eastAsia="et-EE"/>
          </w:rPr>
          <w:t>http://www.nlib.ee/isbn/</w:t>
        </w:r>
      </w:hyperlink>
      <w:r w:rsidR="5682C363" w:rsidRPr="5682C363">
        <w:rPr>
          <w:rFonts w:eastAsia="Arial" w:cs="Arial"/>
          <w:lang w:eastAsia="et-EE"/>
        </w:rPr>
        <w:t xml:space="preserve"> (15.04.2017)</w:t>
      </w:r>
    </w:p>
    <w:p w14:paraId="4583D2E7" w14:textId="636782A7" w:rsidR="00255C3F" w:rsidRDefault="007F29BF" w:rsidP="000A1A0C">
      <w:pPr>
        <w:numPr>
          <w:ilvl w:val="0"/>
          <w:numId w:val="3"/>
        </w:numPr>
        <w:tabs>
          <w:tab w:val="left" w:pos="20160"/>
          <w:tab w:val="left" w:pos="24480"/>
          <w:tab w:val="left" w:pos="26640"/>
        </w:tabs>
        <w:spacing w:before="240" w:after="60"/>
        <w:rPr>
          <w:rFonts w:eastAsia="Arial" w:cs="Arial"/>
          <w:lang w:eastAsia="et-EE"/>
        </w:rPr>
      </w:pPr>
      <w:r>
        <w:rPr>
          <w:rFonts w:eastAsia="Arial" w:cs="Arial"/>
          <w:lang w:eastAsia="et-EE"/>
        </w:rPr>
        <w:t>Vi</w:t>
      </w:r>
      <w:r w:rsidR="00255C3F">
        <w:rPr>
          <w:rFonts w:eastAsia="Arial" w:cs="Arial"/>
          <w:lang w:eastAsia="et-EE"/>
        </w:rPr>
        <w:t xml:space="preserve">kipeedia. Kaup. [WWW] </w:t>
      </w:r>
      <w:hyperlink r:id="rId47">
        <w:r w:rsidR="2EBB3649" w:rsidRPr="2EBB3649">
          <w:rPr>
            <w:rStyle w:val="Hperlink"/>
            <w:rFonts w:eastAsia="Arial" w:cs="Arial"/>
            <w:lang w:eastAsia="et-EE"/>
          </w:rPr>
          <w:t>https://et.wikipedia.org/wiki/Kaup</w:t>
        </w:r>
      </w:hyperlink>
      <w:r w:rsidR="2EBB3649" w:rsidRPr="2EBB3649">
        <w:rPr>
          <w:rFonts w:eastAsia="Arial" w:cs="Arial"/>
          <w:lang w:eastAsia="et-EE"/>
        </w:rPr>
        <w:t xml:space="preserve"> (24.04.2017)</w:t>
      </w:r>
    </w:p>
    <w:p w14:paraId="00630044" w14:textId="1F878FC9" w:rsidR="007F29BF" w:rsidRPr="001422B6" w:rsidRDefault="007F29BF" w:rsidP="007F29BF">
      <w:pPr>
        <w:numPr>
          <w:ilvl w:val="0"/>
          <w:numId w:val="3"/>
        </w:numPr>
        <w:tabs>
          <w:tab w:val="left" w:pos="20160"/>
          <w:tab w:val="left" w:pos="24480"/>
          <w:tab w:val="left" w:pos="26640"/>
        </w:tabs>
        <w:spacing w:before="240" w:after="60"/>
        <w:rPr>
          <w:rFonts w:eastAsia="Arial" w:cs="Arial"/>
          <w:lang w:eastAsia="et-EE"/>
        </w:rPr>
      </w:pPr>
      <w:r>
        <w:rPr>
          <w:rFonts w:eastAsia="Arial" w:cs="Arial"/>
          <w:lang w:eastAsia="et-EE"/>
        </w:rPr>
        <w:t xml:space="preserve"> Vikipeedia. Raamat. [WWW] </w:t>
      </w:r>
      <w:hyperlink r:id="rId48">
        <w:r w:rsidR="2EBB3649" w:rsidRPr="2EBB3649">
          <w:rPr>
            <w:rStyle w:val="Hperlink"/>
            <w:rFonts w:eastAsia="Arial" w:cs="Arial"/>
            <w:lang w:eastAsia="et-EE"/>
          </w:rPr>
          <w:t>https://et.wikipedia.org/wiki/Raamat</w:t>
        </w:r>
      </w:hyperlink>
      <w:r w:rsidR="2EBB3649" w:rsidRPr="2EBB3649">
        <w:rPr>
          <w:rFonts w:eastAsia="Arial" w:cs="Arial"/>
          <w:lang w:eastAsia="et-EE"/>
        </w:rPr>
        <w:t xml:space="preserve"> (26.04.2017)</w:t>
      </w:r>
    </w:p>
    <w:sectPr w:rsidR="007F29BF" w:rsidRPr="001422B6">
      <w:footnotePr>
        <w:pos w:val="beneathText"/>
      </w:footnotePr>
      <w:type w:val="continuous"/>
      <w:pgSz w:w="11905" w:h="16837"/>
      <w:pgMar w:top="1440" w:right="1274" w:bottom="1537" w:left="180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02D7" w:rsidRDefault="003802D7" w14:paraId="61242BBD" w14:textId="77777777">
      <w:r>
        <w:separator/>
      </w:r>
    </w:p>
  </w:endnote>
  <w:endnote w:type="continuationSeparator" w:id="0">
    <w:p w:rsidR="003802D7" w:rsidRDefault="003802D7" w14:paraId="2645ADAB" w14:textId="77777777">
      <w:r>
        <w:continuationSeparator/>
      </w:r>
    </w:p>
  </w:endnote>
  <w:endnote w:type="continuationNotice" w:id="1">
    <w:p w:rsidR="003802D7" w:rsidRDefault="003802D7" w14:paraId="3CEEABC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StarSymbol">
    <w:altName w:val="Times New Roman"/>
    <w:charset w:val="00"/>
    <w:family w:val="auto"/>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HG Mincho Light J">
    <w:panose1 w:val="00000000000000000000"/>
    <w:charset w:val="00"/>
    <w:family w:val="auto"/>
    <w:notTrueType/>
    <w:pitch w:val="variable"/>
    <w:sig w:usb0="00000003" w:usb1="00000000" w:usb2="00000000" w:usb3="00000000" w:csb0="00000001" w:csb1="00000000"/>
  </w:font>
  <w:font w:name="Cumberland">
    <w:altName w:val="Courier New"/>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rial,ArialMT">
    <w:altName w:val="Times New Roman"/>
    <w:panose1 w:val="00000000000000000000"/>
    <w:charset w:val="00"/>
    <w:family w:val="roman"/>
    <w:notTrueType/>
    <w:pitch w:val="default"/>
  </w:font>
  <w:font w:name="ArialMT">
    <w:altName w:val="Times New Roman"/>
    <w:charset w:val="00"/>
    <w:family w:val="auto"/>
    <w:pitch w:val="default"/>
  </w:font>
  <w:font w:name="Arial,Arial,Courier New">
    <w:altName w:val="Arial"/>
    <w:panose1 w:val="00000000000000000000"/>
    <w:charset w:val="00"/>
    <w:family w:val="roman"/>
    <w:notTrueType/>
    <w:pitch w:val="default"/>
  </w:font>
  <w:font w:name="Arial,Courier New">
    <w:altName w:val="Times New Roman"/>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45554" w14:textId="77777777" w:rsidR="003802D7" w:rsidRDefault="003802D7">
    <w:pPr>
      <w:pStyle w:val="Jalus"/>
      <w:framePr w:wrap="around" w:vAnchor="text" w:hAnchor="margin" w:xAlign="outside" w:y="1"/>
      <w:rPr>
        <w:rStyle w:val="Lehekljenumber"/>
      </w:rPr>
    </w:pPr>
    <w:r>
      <w:rPr>
        <w:rStyle w:val="Lehekljenumber"/>
      </w:rPr>
      <w:fldChar w:fldCharType="begin"/>
    </w:r>
    <w:r>
      <w:rPr>
        <w:rStyle w:val="Lehekljenumber"/>
      </w:rPr>
      <w:instrText xml:space="preserve">PAGE  </w:instrText>
    </w:r>
    <w:r>
      <w:rPr>
        <w:rStyle w:val="Lehekljenumber"/>
      </w:rPr>
      <w:fldChar w:fldCharType="end"/>
    </w:r>
  </w:p>
  <w:p w14:paraId="569A76AB" w14:textId="77777777" w:rsidR="003802D7" w:rsidRDefault="003802D7">
    <w:pPr>
      <w:pStyle w:val="Jalus"/>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079BF" w14:textId="5F5F9E89" w:rsidR="003802D7" w:rsidRDefault="003802D7">
    <w:pPr>
      <w:pStyle w:val="Jalus"/>
      <w:framePr w:wrap="around" w:vAnchor="text" w:hAnchor="margin" w:xAlign="center" w:y="1"/>
      <w:rPr>
        <w:rStyle w:val="Lehekljenumber"/>
      </w:rPr>
    </w:pPr>
    <w:r>
      <w:rPr>
        <w:rStyle w:val="Lehekljenumber"/>
      </w:rPr>
      <w:fldChar w:fldCharType="begin"/>
    </w:r>
    <w:r>
      <w:rPr>
        <w:rStyle w:val="Lehekljenumber"/>
      </w:rPr>
      <w:instrText xml:space="preserve">PAGE  </w:instrText>
    </w:r>
    <w:r>
      <w:rPr>
        <w:rStyle w:val="Lehekljenumber"/>
      </w:rPr>
      <w:fldChar w:fldCharType="separate"/>
    </w:r>
    <w:r>
      <w:rPr>
        <w:rStyle w:val="Lehekljenumber"/>
        <w:noProof/>
      </w:rPr>
      <w:t>2</w:t>
    </w:r>
    <w:r>
      <w:rPr>
        <w:rStyle w:val="Lehekljenumber"/>
      </w:rPr>
      <w:fldChar w:fldCharType="end"/>
    </w:r>
  </w:p>
  <w:p w14:paraId="417B593F" w14:textId="77777777" w:rsidR="003802D7" w:rsidRDefault="003802D7">
    <w:pPr>
      <w:pStyle w:val="Jalu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712BB" w14:textId="05FC6611" w:rsidR="003802D7" w:rsidRDefault="003802D7">
    <w:pPr>
      <w:pStyle w:val="Jalus"/>
      <w:framePr w:wrap="around" w:vAnchor="text" w:hAnchor="margin" w:xAlign="outside" w:y="1"/>
      <w:jc w:val="center"/>
      <w:rPr>
        <w:rStyle w:val="Lehekljenumber"/>
      </w:rPr>
    </w:pPr>
    <w:r>
      <w:rPr>
        <w:rStyle w:val="Lehekljenumber"/>
      </w:rPr>
      <w:fldChar w:fldCharType="begin"/>
    </w:r>
    <w:r>
      <w:rPr>
        <w:rStyle w:val="Lehekljenumber"/>
      </w:rPr>
      <w:instrText xml:space="preserve">PAGE  </w:instrText>
    </w:r>
    <w:r>
      <w:rPr>
        <w:rStyle w:val="Lehekljenumber"/>
      </w:rPr>
      <w:fldChar w:fldCharType="separate"/>
    </w:r>
    <w:r w:rsidR="00025530">
      <w:rPr>
        <w:rStyle w:val="Lehekljenumber"/>
        <w:noProof/>
      </w:rPr>
      <w:t>41</w:t>
    </w:r>
    <w:r>
      <w:rPr>
        <w:rStyle w:val="Lehekljenumber"/>
      </w:rPr>
      <w:fldChar w:fldCharType="end"/>
    </w:r>
  </w:p>
  <w:p w14:paraId="17266AE7" w14:textId="4115A788" w:rsidR="003802D7" w:rsidRDefault="003802D7">
    <w:pPr>
      <w:pStyle w:val="Jalus"/>
      <w:ind w:right="360" w:firstLine="360"/>
      <w:jc w:val="center"/>
    </w:pPr>
    <w:r>
      <w:t xml:space="preserve"> </w:t>
    </w:r>
    <w:r>
      <w:rPr>
        <w:noProof/>
        <w:lang w:val="en-US" w:eastAsia="en-US"/>
      </w:rPr>
      <mc:AlternateContent>
        <mc:Choice Requires="wps">
          <w:drawing>
            <wp:anchor distT="0" distB="0" distL="0" distR="0" simplePos="0" relativeHeight="251658240" behindDoc="0" locked="0" layoutInCell="1" allowOverlap="1" wp14:anchorId="32ABABF2" wp14:editId="5E5D6C6E">
              <wp:simplePos x="0" y="0"/>
              <wp:positionH relativeFrom="column">
                <wp:align>center</wp:align>
              </wp:positionH>
              <wp:positionV relativeFrom="paragraph">
                <wp:posOffset>635</wp:posOffset>
              </wp:positionV>
              <wp:extent cx="258445" cy="170180"/>
              <wp:effectExtent l="0" t="635" r="1270" b="63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17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F02021" w14:textId="77777777" w:rsidR="003802D7" w:rsidRDefault="003802D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186DD532">
            <v:shapetype w14:anchorId="32ABABF2" id="_x0000_t202" coordsize="21600,21600" o:spt="202" path="m,l,21600r21600,l21600,xe">
              <v:stroke joinstyle="miter"/>
              <v:path gradientshapeok="t" o:connecttype="rect"/>
            </v:shapetype>
            <v:shape id="Text Box 1" o:spid="_x0000_s1856" type="#_x0000_t202" style="position:absolute;left:0;text-align:left;margin-left:0;margin-top:.05pt;width:20.35pt;height:13.4pt;z-index:251658240;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" stroked="f">
              <v:textbox inset="0,0,0,0">
                <w:txbxContent>
                  <w:p w14:paraId="1BED01EC" w14:textId="77777777" w:rsidR="003802D7" w:rsidRDefault="003802D7"/>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02D7" w:rsidRDefault="003802D7" w14:paraId="49676364" w14:textId="77777777">
      <w:r>
        <w:separator/>
      </w:r>
    </w:p>
  </w:footnote>
  <w:footnote w:type="continuationSeparator" w:id="0">
    <w:p w:rsidR="003802D7" w:rsidRDefault="003802D7" w14:paraId="6B9920E0" w14:textId="77777777">
      <w:r>
        <w:continuationSeparator/>
      </w:r>
    </w:p>
  </w:footnote>
  <w:footnote w:type="continuationNotice" w:id="1">
    <w:p w:rsidR="003802D7" w:rsidRDefault="003802D7" w14:paraId="47EA4080"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8856D" w14:textId="77777777" w:rsidR="003802D7" w:rsidRDefault="003802D7">
    <w:pPr>
      <w:pStyle w:val="Pis"/>
    </w:pPr>
    <w:r>
      <w:t>TTÜ: Andmebaaside projekteerimine (2003)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11908" w14:textId="77777777" w:rsidR="003802D7" w:rsidRDefault="003802D7">
    <w:pPr>
      <w:pStyle w:val="Pis"/>
    </w:pPr>
    <w:r>
      <w:t>TTÜ: Andmebaasid I/Andmebaasid II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62"/>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Times New Roman" w:hAnsi="Times New Roman"/>
      </w:rPr>
    </w:lvl>
  </w:abstractNum>
  <w:abstractNum w:abstractNumId="2"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9"/>
    <w:multiLevelType w:val="singleLevel"/>
    <w:tmpl w:val="00000009"/>
    <w:name w:val="WW8Num9"/>
    <w:lvl w:ilvl="0">
      <w:start w:val="1"/>
      <w:numFmt w:val="decimal"/>
      <w:lvlText w:val="%1."/>
      <w:lvlJc w:val="left"/>
      <w:pPr>
        <w:tabs>
          <w:tab w:val="num" w:pos="360"/>
        </w:tabs>
        <w:ind w:left="360" w:hanging="360"/>
      </w:pPr>
    </w:lvl>
  </w:abstractNum>
  <w:abstractNum w:abstractNumId="4" w15:restartNumberingAfterBreak="0">
    <w:nsid w:val="0AEF1898"/>
    <w:multiLevelType w:val="hybridMultilevel"/>
    <w:tmpl w:val="4EC06FEC"/>
    <w:lvl w:ilvl="0" w:tplc="04250001">
      <w:start w:val="1"/>
      <w:numFmt w:val="bullet"/>
      <w:lvlText w:val=""/>
      <w:lvlJc w:val="left"/>
      <w:pPr>
        <w:ind w:left="360" w:hanging="360"/>
      </w:pPr>
      <w:rPr>
        <w:rFonts w:hint="default" w:ascii="Symbol" w:hAnsi="Symbol"/>
      </w:rPr>
    </w:lvl>
    <w:lvl w:ilvl="1" w:tplc="04250003" w:tentative="1">
      <w:start w:val="1"/>
      <w:numFmt w:val="bullet"/>
      <w:lvlText w:val="o"/>
      <w:lvlJc w:val="left"/>
      <w:pPr>
        <w:ind w:left="1080" w:hanging="360"/>
      </w:pPr>
      <w:rPr>
        <w:rFonts w:hint="default" w:ascii="Courier New" w:hAnsi="Courier New" w:cs="Courier New"/>
      </w:rPr>
    </w:lvl>
    <w:lvl w:ilvl="2" w:tplc="04250005" w:tentative="1">
      <w:start w:val="1"/>
      <w:numFmt w:val="bullet"/>
      <w:lvlText w:val=""/>
      <w:lvlJc w:val="left"/>
      <w:pPr>
        <w:ind w:left="1800" w:hanging="360"/>
      </w:pPr>
      <w:rPr>
        <w:rFonts w:hint="default" w:ascii="Wingdings" w:hAnsi="Wingdings"/>
      </w:rPr>
    </w:lvl>
    <w:lvl w:ilvl="3" w:tplc="04250001" w:tentative="1">
      <w:start w:val="1"/>
      <w:numFmt w:val="bullet"/>
      <w:lvlText w:val=""/>
      <w:lvlJc w:val="left"/>
      <w:pPr>
        <w:ind w:left="2520" w:hanging="360"/>
      </w:pPr>
      <w:rPr>
        <w:rFonts w:hint="default" w:ascii="Symbol" w:hAnsi="Symbol"/>
      </w:rPr>
    </w:lvl>
    <w:lvl w:ilvl="4" w:tplc="04250003" w:tentative="1">
      <w:start w:val="1"/>
      <w:numFmt w:val="bullet"/>
      <w:lvlText w:val="o"/>
      <w:lvlJc w:val="left"/>
      <w:pPr>
        <w:ind w:left="3240" w:hanging="360"/>
      </w:pPr>
      <w:rPr>
        <w:rFonts w:hint="default" w:ascii="Courier New" w:hAnsi="Courier New" w:cs="Courier New"/>
      </w:rPr>
    </w:lvl>
    <w:lvl w:ilvl="5" w:tplc="04250005" w:tentative="1">
      <w:start w:val="1"/>
      <w:numFmt w:val="bullet"/>
      <w:lvlText w:val=""/>
      <w:lvlJc w:val="left"/>
      <w:pPr>
        <w:ind w:left="3960" w:hanging="360"/>
      </w:pPr>
      <w:rPr>
        <w:rFonts w:hint="default" w:ascii="Wingdings" w:hAnsi="Wingdings"/>
      </w:rPr>
    </w:lvl>
    <w:lvl w:ilvl="6" w:tplc="04250001" w:tentative="1">
      <w:start w:val="1"/>
      <w:numFmt w:val="bullet"/>
      <w:lvlText w:val=""/>
      <w:lvlJc w:val="left"/>
      <w:pPr>
        <w:ind w:left="4680" w:hanging="360"/>
      </w:pPr>
      <w:rPr>
        <w:rFonts w:hint="default" w:ascii="Symbol" w:hAnsi="Symbol"/>
      </w:rPr>
    </w:lvl>
    <w:lvl w:ilvl="7" w:tplc="04250003" w:tentative="1">
      <w:start w:val="1"/>
      <w:numFmt w:val="bullet"/>
      <w:lvlText w:val="o"/>
      <w:lvlJc w:val="left"/>
      <w:pPr>
        <w:ind w:left="5400" w:hanging="360"/>
      </w:pPr>
      <w:rPr>
        <w:rFonts w:hint="default" w:ascii="Courier New" w:hAnsi="Courier New" w:cs="Courier New"/>
      </w:rPr>
    </w:lvl>
    <w:lvl w:ilvl="8" w:tplc="04250005" w:tentative="1">
      <w:start w:val="1"/>
      <w:numFmt w:val="bullet"/>
      <w:lvlText w:val=""/>
      <w:lvlJc w:val="left"/>
      <w:pPr>
        <w:ind w:left="6120" w:hanging="360"/>
      </w:pPr>
      <w:rPr>
        <w:rFonts w:hint="default" w:ascii="Wingdings" w:hAnsi="Wingdings"/>
      </w:rPr>
    </w:lvl>
  </w:abstractNum>
  <w:abstractNum w:abstractNumId="5" w15:restartNumberingAfterBreak="0">
    <w:nsid w:val="0F264B1D"/>
    <w:multiLevelType w:val="singleLevel"/>
    <w:tmpl w:val="00000009"/>
    <w:lvl w:ilvl="0">
      <w:start w:val="1"/>
      <w:numFmt w:val="decimal"/>
      <w:lvlText w:val="%1."/>
      <w:lvlJc w:val="left"/>
      <w:pPr>
        <w:tabs>
          <w:tab w:val="num" w:pos="360"/>
        </w:tabs>
        <w:ind w:left="360" w:hanging="360"/>
      </w:pPr>
    </w:lvl>
  </w:abstractNum>
  <w:abstractNum w:abstractNumId="6" w15:restartNumberingAfterBreak="0">
    <w:nsid w:val="10E564B1"/>
    <w:multiLevelType w:val="hybridMultilevel"/>
    <w:tmpl w:val="54444574"/>
    <w:lvl w:ilvl="0" w:tplc="04250001">
      <w:start w:val="1"/>
      <w:numFmt w:val="bullet"/>
      <w:lvlText w:val=""/>
      <w:lvlJc w:val="left"/>
      <w:pPr>
        <w:ind w:left="360" w:hanging="360"/>
      </w:pPr>
      <w:rPr>
        <w:rFonts w:hint="default" w:ascii="Symbol" w:hAnsi="Symbol"/>
      </w:rPr>
    </w:lvl>
    <w:lvl w:ilvl="1" w:tplc="04250003" w:tentative="1">
      <w:start w:val="1"/>
      <w:numFmt w:val="bullet"/>
      <w:lvlText w:val="o"/>
      <w:lvlJc w:val="left"/>
      <w:pPr>
        <w:ind w:left="1080" w:hanging="360"/>
      </w:pPr>
      <w:rPr>
        <w:rFonts w:hint="default" w:ascii="Courier New" w:hAnsi="Courier New" w:cs="Courier New"/>
      </w:rPr>
    </w:lvl>
    <w:lvl w:ilvl="2" w:tplc="04250005" w:tentative="1">
      <w:start w:val="1"/>
      <w:numFmt w:val="bullet"/>
      <w:lvlText w:val=""/>
      <w:lvlJc w:val="left"/>
      <w:pPr>
        <w:ind w:left="1800" w:hanging="360"/>
      </w:pPr>
      <w:rPr>
        <w:rFonts w:hint="default" w:ascii="Wingdings" w:hAnsi="Wingdings"/>
      </w:rPr>
    </w:lvl>
    <w:lvl w:ilvl="3" w:tplc="04250001" w:tentative="1">
      <w:start w:val="1"/>
      <w:numFmt w:val="bullet"/>
      <w:lvlText w:val=""/>
      <w:lvlJc w:val="left"/>
      <w:pPr>
        <w:ind w:left="2520" w:hanging="360"/>
      </w:pPr>
      <w:rPr>
        <w:rFonts w:hint="default" w:ascii="Symbol" w:hAnsi="Symbol"/>
      </w:rPr>
    </w:lvl>
    <w:lvl w:ilvl="4" w:tplc="04250003" w:tentative="1">
      <w:start w:val="1"/>
      <w:numFmt w:val="bullet"/>
      <w:lvlText w:val="o"/>
      <w:lvlJc w:val="left"/>
      <w:pPr>
        <w:ind w:left="3240" w:hanging="360"/>
      </w:pPr>
      <w:rPr>
        <w:rFonts w:hint="default" w:ascii="Courier New" w:hAnsi="Courier New" w:cs="Courier New"/>
      </w:rPr>
    </w:lvl>
    <w:lvl w:ilvl="5" w:tplc="04250005" w:tentative="1">
      <w:start w:val="1"/>
      <w:numFmt w:val="bullet"/>
      <w:lvlText w:val=""/>
      <w:lvlJc w:val="left"/>
      <w:pPr>
        <w:ind w:left="3960" w:hanging="360"/>
      </w:pPr>
      <w:rPr>
        <w:rFonts w:hint="default" w:ascii="Wingdings" w:hAnsi="Wingdings"/>
      </w:rPr>
    </w:lvl>
    <w:lvl w:ilvl="6" w:tplc="04250001" w:tentative="1">
      <w:start w:val="1"/>
      <w:numFmt w:val="bullet"/>
      <w:lvlText w:val=""/>
      <w:lvlJc w:val="left"/>
      <w:pPr>
        <w:ind w:left="4680" w:hanging="360"/>
      </w:pPr>
      <w:rPr>
        <w:rFonts w:hint="default" w:ascii="Symbol" w:hAnsi="Symbol"/>
      </w:rPr>
    </w:lvl>
    <w:lvl w:ilvl="7" w:tplc="04250003" w:tentative="1">
      <w:start w:val="1"/>
      <w:numFmt w:val="bullet"/>
      <w:lvlText w:val="o"/>
      <w:lvlJc w:val="left"/>
      <w:pPr>
        <w:ind w:left="5400" w:hanging="360"/>
      </w:pPr>
      <w:rPr>
        <w:rFonts w:hint="default" w:ascii="Courier New" w:hAnsi="Courier New" w:cs="Courier New"/>
      </w:rPr>
    </w:lvl>
    <w:lvl w:ilvl="8" w:tplc="04250005" w:tentative="1">
      <w:start w:val="1"/>
      <w:numFmt w:val="bullet"/>
      <w:lvlText w:val=""/>
      <w:lvlJc w:val="left"/>
      <w:pPr>
        <w:ind w:left="6120" w:hanging="360"/>
      </w:pPr>
      <w:rPr>
        <w:rFonts w:hint="default" w:ascii="Wingdings" w:hAnsi="Wingdings"/>
      </w:rPr>
    </w:lvl>
  </w:abstractNum>
  <w:abstractNum w:abstractNumId="7" w15:restartNumberingAfterBreak="0">
    <w:nsid w:val="1881FF26"/>
    <w:multiLevelType w:val="multilevel"/>
    <w:tmpl w:val="0000000D"/>
    <w:name w:val="List41117264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18829A6B"/>
    <w:multiLevelType w:val="multilevel"/>
    <w:tmpl w:val="0000000E"/>
    <w:name w:val="List41121239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18837EE0"/>
    <w:multiLevelType w:val="multilevel"/>
    <w:tmpl w:val="0000000F"/>
    <w:name w:val="List41127088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1885F9F8"/>
    <w:multiLevelType w:val="multilevel"/>
    <w:tmpl w:val="00000010"/>
    <w:name w:val="List411433464_1"/>
    <w:lvl w:ilvl="0">
      <w:start w:val="1"/>
      <w:numFmt w:val="bullet"/>
      <w:lvlText w:val=""/>
      <w:lvlJc w:val="left"/>
      <w:rPr>
        <w:rFonts w:hint="default" w:ascii="Symbol" w:hAnsi="Symbol"/>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18865D0E"/>
    <w:multiLevelType w:val="multilevel"/>
    <w:tmpl w:val="00000011"/>
    <w:name w:val="List41145883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15:restartNumberingAfterBreak="0">
    <w:nsid w:val="1CEC33C6"/>
    <w:multiLevelType w:val="hybridMultilevel"/>
    <w:tmpl w:val="C8702A9A"/>
    <w:lvl w:ilvl="0" w:tplc="04250001">
      <w:start w:val="1"/>
      <w:numFmt w:val="bullet"/>
      <w:lvlText w:val=""/>
      <w:lvlJc w:val="left"/>
      <w:pPr>
        <w:ind w:left="360" w:hanging="360"/>
      </w:pPr>
      <w:rPr>
        <w:rFonts w:hint="default" w:ascii="Symbol" w:hAnsi="Symbol"/>
      </w:rPr>
    </w:lvl>
    <w:lvl w:ilvl="1" w:tplc="04250003" w:tentative="1">
      <w:start w:val="1"/>
      <w:numFmt w:val="bullet"/>
      <w:lvlText w:val="o"/>
      <w:lvlJc w:val="left"/>
      <w:pPr>
        <w:ind w:left="1080" w:hanging="360"/>
      </w:pPr>
      <w:rPr>
        <w:rFonts w:hint="default" w:ascii="Courier New" w:hAnsi="Courier New" w:cs="Courier New"/>
      </w:rPr>
    </w:lvl>
    <w:lvl w:ilvl="2" w:tplc="04250005" w:tentative="1">
      <w:start w:val="1"/>
      <w:numFmt w:val="bullet"/>
      <w:lvlText w:val=""/>
      <w:lvlJc w:val="left"/>
      <w:pPr>
        <w:ind w:left="1800" w:hanging="360"/>
      </w:pPr>
      <w:rPr>
        <w:rFonts w:hint="default" w:ascii="Wingdings" w:hAnsi="Wingdings"/>
      </w:rPr>
    </w:lvl>
    <w:lvl w:ilvl="3" w:tplc="04250001" w:tentative="1">
      <w:start w:val="1"/>
      <w:numFmt w:val="bullet"/>
      <w:lvlText w:val=""/>
      <w:lvlJc w:val="left"/>
      <w:pPr>
        <w:ind w:left="2520" w:hanging="360"/>
      </w:pPr>
      <w:rPr>
        <w:rFonts w:hint="default" w:ascii="Symbol" w:hAnsi="Symbol"/>
      </w:rPr>
    </w:lvl>
    <w:lvl w:ilvl="4" w:tplc="04250003" w:tentative="1">
      <w:start w:val="1"/>
      <w:numFmt w:val="bullet"/>
      <w:lvlText w:val="o"/>
      <w:lvlJc w:val="left"/>
      <w:pPr>
        <w:ind w:left="3240" w:hanging="360"/>
      </w:pPr>
      <w:rPr>
        <w:rFonts w:hint="default" w:ascii="Courier New" w:hAnsi="Courier New" w:cs="Courier New"/>
      </w:rPr>
    </w:lvl>
    <w:lvl w:ilvl="5" w:tplc="04250005" w:tentative="1">
      <w:start w:val="1"/>
      <w:numFmt w:val="bullet"/>
      <w:lvlText w:val=""/>
      <w:lvlJc w:val="left"/>
      <w:pPr>
        <w:ind w:left="3960" w:hanging="360"/>
      </w:pPr>
      <w:rPr>
        <w:rFonts w:hint="default" w:ascii="Wingdings" w:hAnsi="Wingdings"/>
      </w:rPr>
    </w:lvl>
    <w:lvl w:ilvl="6" w:tplc="04250001" w:tentative="1">
      <w:start w:val="1"/>
      <w:numFmt w:val="bullet"/>
      <w:lvlText w:val=""/>
      <w:lvlJc w:val="left"/>
      <w:pPr>
        <w:ind w:left="4680" w:hanging="360"/>
      </w:pPr>
      <w:rPr>
        <w:rFonts w:hint="default" w:ascii="Symbol" w:hAnsi="Symbol"/>
      </w:rPr>
    </w:lvl>
    <w:lvl w:ilvl="7" w:tplc="04250003" w:tentative="1">
      <w:start w:val="1"/>
      <w:numFmt w:val="bullet"/>
      <w:lvlText w:val="o"/>
      <w:lvlJc w:val="left"/>
      <w:pPr>
        <w:ind w:left="5400" w:hanging="360"/>
      </w:pPr>
      <w:rPr>
        <w:rFonts w:hint="default" w:ascii="Courier New" w:hAnsi="Courier New" w:cs="Courier New"/>
      </w:rPr>
    </w:lvl>
    <w:lvl w:ilvl="8" w:tplc="04250005" w:tentative="1">
      <w:start w:val="1"/>
      <w:numFmt w:val="bullet"/>
      <w:lvlText w:val=""/>
      <w:lvlJc w:val="left"/>
      <w:pPr>
        <w:ind w:left="6120" w:hanging="360"/>
      </w:pPr>
      <w:rPr>
        <w:rFonts w:hint="default" w:ascii="Wingdings" w:hAnsi="Wingdings"/>
      </w:rPr>
    </w:lvl>
  </w:abstractNum>
  <w:abstractNum w:abstractNumId="13" w15:restartNumberingAfterBreak="0">
    <w:nsid w:val="1DAB6EEE"/>
    <w:multiLevelType w:val="hybridMultilevel"/>
    <w:tmpl w:val="CBFAB556"/>
    <w:lvl w:ilvl="0" w:tplc="04250001">
      <w:start w:val="1"/>
      <w:numFmt w:val="bullet"/>
      <w:lvlText w:val=""/>
      <w:lvlJc w:val="left"/>
      <w:pPr>
        <w:ind w:left="360" w:hanging="360"/>
      </w:pPr>
      <w:rPr>
        <w:rFonts w:hint="default" w:ascii="Symbol" w:hAnsi="Symbol"/>
      </w:rPr>
    </w:lvl>
    <w:lvl w:ilvl="1" w:tplc="04250003" w:tentative="1">
      <w:start w:val="1"/>
      <w:numFmt w:val="bullet"/>
      <w:lvlText w:val="o"/>
      <w:lvlJc w:val="left"/>
      <w:pPr>
        <w:ind w:left="1080" w:hanging="360"/>
      </w:pPr>
      <w:rPr>
        <w:rFonts w:hint="default" w:ascii="Courier New" w:hAnsi="Courier New" w:cs="Courier New"/>
      </w:rPr>
    </w:lvl>
    <w:lvl w:ilvl="2" w:tplc="04250005" w:tentative="1">
      <w:start w:val="1"/>
      <w:numFmt w:val="bullet"/>
      <w:lvlText w:val=""/>
      <w:lvlJc w:val="left"/>
      <w:pPr>
        <w:ind w:left="1800" w:hanging="360"/>
      </w:pPr>
      <w:rPr>
        <w:rFonts w:hint="default" w:ascii="Wingdings" w:hAnsi="Wingdings"/>
      </w:rPr>
    </w:lvl>
    <w:lvl w:ilvl="3" w:tplc="04250001" w:tentative="1">
      <w:start w:val="1"/>
      <w:numFmt w:val="bullet"/>
      <w:lvlText w:val=""/>
      <w:lvlJc w:val="left"/>
      <w:pPr>
        <w:ind w:left="2520" w:hanging="360"/>
      </w:pPr>
      <w:rPr>
        <w:rFonts w:hint="default" w:ascii="Symbol" w:hAnsi="Symbol"/>
      </w:rPr>
    </w:lvl>
    <w:lvl w:ilvl="4" w:tplc="04250003" w:tentative="1">
      <w:start w:val="1"/>
      <w:numFmt w:val="bullet"/>
      <w:lvlText w:val="o"/>
      <w:lvlJc w:val="left"/>
      <w:pPr>
        <w:ind w:left="3240" w:hanging="360"/>
      </w:pPr>
      <w:rPr>
        <w:rFonts w:hint="default" w:ascii="Courier New" w:hAnsi="Courier New" w:cs="Courier New"/>
      </w:rPr>
    </w:lvl>
    <w:lvl w:ilvl="5" w:tplc="04250005" w:tentative="1">
      <w:start w:val="1"/>
      <w:numFmt w:val="bullet"/>
      <w:lvlText w:val=""/>
      <w:lvlJc w:val="left"/>
      <w:pPr>
        <w:ind w:left="3960" w:hanging="360"/>
      </w:pPr>
      <w:rPr>
        <w:rFonts w:hint="default" w:ascii="Wingdings" w:hAnsi="Wingdings"/>
      </w:rPr>
    </w:lvl>
    <w:lvl w:ilvl="6" w:tplc="04250001" w:tentative="1">
      <w:start w:val="1"/>
      <w:numFmt w:val="bullet"/>
      <w:lvlText w:val=""/>
      <w:lvlJc w:val="left"/>
      <w:pPr>
        <w:ind w:left="4680" w:hanging="360"/>
      </w:pPr>
      <w:rPr>
        <w:rFonts w:hint="default" w:ascii="Symbol" w:hAnsi="Symbol"/>
      </w:rPr>
    </w:lvl>
    <w:lvl w:ilvl="7" w:tplc="04250003" w:tentative="1">
      <w:start w:val="1"/>
      <w:numFmt w:val="bullet"/>
      <w:lvlText w:val="o"/>
      <w:lvlJc w:val="left"/>
      <w:pPr>
        <w:ind w:left="5400" w:hanging="360"/>
      </w:pPr>
      <w:rPr>
        <w:rFonts w:hint="default" w:ascii="Courier New" w:hAnsi="Courier New" w:cs="Courier New"/>
      </w:rPr>
    </w:lvl>
    <w:lvl w:ilvl="8" w:tplc="04250005" w:tentative="1">
      <w:start w:val="1"/>
      <w:numFmt w:val="bullet"/>
      <w:lvlText w:val=""/>
      <w:lvlJc w:val="left"/>
      <w:pPr>
        <w:ind w:left="6120" w:hanging="360"/>
      </w:pPr>
      <w:rPr>
        <w:rFonts w:hint="default" w:ascii="Wingdings" w:hAnsi="Wingdings"/>
      </w:rPr>
    </w:lvl>
  </w:abstractNum>
  <w:abstractNum w:abstractNumId="14" w15:restartNumberingAfterBreak="0">
    <w:nsid w:val="24BA292A"/>
    <w:multiLevelType w:val="singleLevel"/>
    <w:tmpl w:val="00000009"/>
    <w:lvl w:ilvl="0">
      <w:start w:val="1"/>
      <w:numFmt w:val="decimal"/>
      <w:lvlText w:val="%1."/>
      <w:lvlJc w:val="left"/>
      <w:pPr>
        <w:tabs>
          <w:tab w:val="num" w:pos="360"/>
        </w:tabs>
        <w:ind w:left="360" w:hanging="360"/>
      </w:pPr>
    </w:lvl>
  </w:abstractNum>
  <w:abstractNum w:abstractNumId="15" w15:restartNumberingAfterBreak="0">
    <w:nsid w:val="27872724"/>
    <w:multiLevelType w:val="hybridMultilevel"/>
    <w:tmpl w:val="BA3C1606"/>
    <w:lvl w:ilvl="0" w:tplc="04250001">
      <w:start w:val="1"/>
      <w:numFmt w:val="bullet"/>
      <w:lvlText w:val=""/>
      <w:lvlJc w:val="left"/>
      <w:pPr>
        <w:ind w:left="360" w:hanging="360"/>
      </w:pPr>
      <w:rPr>
        <w:rFonts w:hint="default" w:ascii="Symbol" w:hAnsi="Symbol"/>
      </w:rPr>
    </w:lvl>
    <w:lvl w:ilvl="1" w:tplc="04250003" w:tentative="1">
      <w:start w:val="1"/>
      <w:numFmt w:val="bullet"/>
      <w:lvlText w:val="o"/>
      <w:lvlJc w:val="left"/>
      <w:pPr>
        <w:ind w:left="1080" w:hanging="360"/>
      </w:pPr>
      <w:rPr>
        <w:rFonts w:hint="default" w:ascii="Courier New" w:hAnsi="Courier New" w:cs="Courier New"/>
      </w:rPr>
    </w:lvl>
    <w:lvl w:ilvl="2" w:tplc="04250005" w:tentative="1">
      <w:start w:val="1"/>
      <w:numFmt w:val="bullet"/>
      <w:lvlText w:val=""/>
      <w:lvlJc w:val="left"/>
      <w:pPr>
        <w:ind w:left="1800" w:hanging="360"/>
      </w:pPr>
      <w:rPr>
        <w:rFonts w:hint="default" w:ascii="Wingdings" w:hAnsi="Wingdings"/>
      </w:rPr>
    </w:lvl>
    <w:lvl w:ilvl="3" w:tplc="04250001" w:tentative="1">
      <w:start w:val="1"/>
      <w:numFmt w:val="bullet"/>
      <w:lvlText w:val=""/>
      <w:lvlJc w:val="left"/>
      <w:pPr>
        <w:ind w:left="2520" w:hanging="360"/>
      </w:pPr>
      <w:rPr>
        <w:rFonts w:hint="default" w:ascii="Symbol" w:hAnsi="Symbol"/>
      </w:rPr>
    </w:lvl>
    <w:lvl w:ilvl="4" w:tplc="04250003" w:tentative="1">
      <w:start w:val="1"/>
      <w:numFmt w:val="bullet"/>
      <w:lvlText w:val="o"/>
      <w:lvlJc w:val="left"/>
      <w:pPr>
        <w:ind w:left="3240" w:hanging="360"/>
      </w:pPr>
      <w:rPr>
        <w:rFonts w:hint="default" w:ascii="Courier New" w:hAnsi="Courier New" w:cs="Courier New"/>
      </w:rPr>
    </w:lvl>
    <w:lvl w:ilvl="5" w:tplc="04250005" w:tentative="1">
      <w:start w:val="1"/>
      <w:numFmt w:val="bullet"/>
      <w:lvlText w:val=""/>
      <w:lvlJc w:val="left"/>
      <w:pPr>
        <w:ind w:left="3960" w:hanging="360"/>
      </w:pPr>
      <w:rPr>
        <w:rFonts w:hint="default" w:ascii="Wingdings" w:hAnsi="Wingdings"/>
      </w:rPr>
    </w:lvl>
    <w:lvl w:ilvl="6" w:tplc="04250001" w:tentative="1">
      <w:start w:val="1"/>
      <w:numFmt w:val="bullet"/>
      <w:lvlText w:val=""/>
      <w:lvlJc w:val="left"/>
      <w:pPr>
        <w:ind w:left="4680" w:hanging="360"/>
      </w:pPr>
      <w:rPr>
        <w:rFonts w:hint="default" w:ascii="Symbol" w:hAnsi="Symbol"/>
      </w:rPr>
    </w:lvl>
    <w:lvl w:ilvl="7" w:tplc="04250003" w:tentative="1">
      <w:start w:val="1"/>
      <w:numFmt w:val="bullet"/>
      <w:lvlText w:val="o"/>
      <w:lvlJc w:val="left"/>
      <w:pPr>
        <w:ind w:left="5400" w:hanging="360"/>
      </w:pPr>
      <w:rPr>
        <w:rFonts w:hint="default" w:ascii="Courier New" w:hAnsi="Courier New" w:cs="Courier New"/>
      </w:rPr>
    </w:lvl>
    <w:lvl w:ilvl="8" w:tplc="04250005" w:tentative="1">
      <w:start w:val="1"/>
      <w:numFmt w:val="bullet"/>
      <w:lvlText w:val=""/>
      <w:lvlJc w:val="left"/>
      <w:pPr>
        <w:ind w:left="6120" w:hanging="360"/>
      </w:pPr>
      <w:rPr>
        <w:rFonts w:hint="default" w:ascii="Wingdings" w:hAnsi="Wingdings"/>
      </w:rPr>
    </w:lvl>
  </w:abstractNum>
  <w:abstractNum w:abstractNumId="16" w15:restartNumberingAfterBreak="0">
    <w:nsid w:val="27BC1F44"/>
    <w:multiLevelType w:val="hybridMultilevel"/>
    <w:tmpl w:val="64BE3628"/>
    <w:lvl w:ilvl="0" w:tplc="04250001">
      <w:start w:val="1"/>
      <w:numFmt w:val="bullet"/>
      <w:lvlText w:val=""/>
      <w:lvlJc w:val="left"/>
      <w:pPr>
        <w:ind w:left="360" w:hanging="360"/>
      </w:pPr>
      <w:rPr>
        <w:rFonts w:hint="default" w:ascii="Symbol" w:hAnsi="Symbol"/>
      </w:rPr>
    </w:lvl>
    <w:lvl w:ilvl="1" w:tplc="04250003" w:tentative="1">
      <w:start w:val="1"/>
      <w:numFmt w:val="bullet"/>
      <w:lvlText w:val="o"/>
      <w:lvlJc w:val="left"/>
      <w:pPr>
        <w:ind w:left="1080" w:hanging="360"/>
      </w:pPr>
      <w:rPr>
        <w:rFonts w:hint="default" w:ascii="Courier New" w:hAnsi="Courier New" w:cs="Courier New"/>
      </w:rPr>
    </w:lvl>
    <w:lvl w:ilvl="2" w:tplc="04250005" w:tentative="1">
      <w:start w:val="1"/>
      <w:numFmt w:val="bullet"/>
      <w:lvlText w:val=""/>
      <w:lvlJc w:val="left"/>
      <w:pPr>
        <w:ind w:left="1800" w:hanging="360"/>
      </w:pPr>
      <w:rPr>
        <w:rFonts w:hint="default" w:ascii="Wingdings" w:hAnsi="Wingdings"/>
      </w:rPr>
    </w:lvl>
    <w:lvl w:ilvl="3" w:tplc="04250001" w:tentative="1">
      <w:start w:val="1"/>
      <w:numFmt w:val="bullet"/>
      <w:lvlText w:val=""/>
      <w:lvlJc w:val="left"/>
      <w:pPr>
        <w:ind w:left="2520" w:hanging="360"/>
      </w:pPr>
      <w:rPr>
        <w:rFonts w:hint="default" w:ascii="Symbol" w:hAnsi="Symbol"/>
      </w:rPr>
    </w:lvl>
    <w:lvl w:ilvl="4" w:tplc="04250003" w:tentative="1">
      <w:start w:val="1"/>
      <w:numFmt w:val="bullet"/>
      <w:lvlText w:val="o"/>
      <w:lvlJc w:val="left"/>
      <w:pPr>
        <w:ind w:left="3240" w:hanging="360"/>
      </w:pPr>
      <w:rPr>
        <w:rFonts w:hint="default" w:ascii="Courier New" w:hAnsi="Courier New" w:cs="Courier New"/>
      </w:rPr>
    </w:lvl>
    <w:lvl w:ilvl="5" w:tplc="04250005" w:tentative="1">
      <w:start w:val="1"/>
      <w:numFmt w:val="bullet"/>
      <w:lvlText w:val=""/>
      <w:lvlJc w:val="left"/>
      <w:pPr>
        <w:ind w:left="3960" w:hanging="360"/>
      </w:pPr>
      <w:rPr>
        <w:rFonts w:hint="default" w:ascii="Wingdings" w:hAnsi="Wingdings"/>
      </w:rPr>
    </w:lvl>
    <w:lvl w:ilvl="6" w:tplc="04250001" w:tentative="1">
      <w:start w:val="1"/>
      <w:numFmt w:val="bullet"/>
      <w:lvlText w:val=""/>
      <w:lvlJc w:val="left"/>
      <w:pPr>
        <w:ind w:left="4680" w:hanging="360"/>
      </w:pPr>
      <w:rPr>
        <w:rFonts w:hint="default" w:ascii="Symbol" w:hAnsi="Symbol"/>
      </w:rPr>
    </w:lvl>
    <w:lvl w:ilvl="7" w:tplc="04250003" w:tentative="1">
      <w:start w:val="1"/>
      <w:numFmt w:val="bullet"/>
      <w:lvlText w:val="o"/>
      <w:lvlJc w:val="left"/>
      <w:pPr>
        <w:ind w:left="5400" w:hanging="360"/>
      </w:pPr>
      <w:rPr>
        <w:rFonts w:hint="default" w:ascii="Courier New" w:hAnsi="Courier New" w:cs="Courier New"/>
      </w:rPr>
    </w:lvl>
    <w:lvl w:ilvl="8" w:tplc="04250005" w:tentative="1">
      <w:start w:val="1"/>
      <w:numFmt w:val="bullet"/>
      <w:lvlText w:val=""/>
      <w:lvlJc w:val="left"/>
      <w:pPr>
        <w:ind w:left="6120" w:hanging="360"/>
      </w:pPr>
      <w:rPr>
        <w:rFonts w:hint="default" w:ascii="Wingdings" w:hAnsi="Wingdings"/>
      </w:rPr>
    </w:lvl>
  </w:abstractNum>
  <w:abstractNum w:abstractNumId="17" w15:restartNumberingAfterBreak="0">
    <w:nsid w:val="2947538C"/>
    <w:multiLevelType w:val="singleLevel"/>
    <w:tmpl w:val="00000009"/>
    <w:lvl w:ilvl="0">
      <w:start w:val="1"/>
      <w:numFmt w:val="decimal"/>
      <w:lvlText w:val="%1."/>
      <w:lvlJc w:val="left"/>
      <w:pPr>
        <w:tabs>
          <w:tab w:val="num" w:pos="360"/>
        </w:tabs>
        <w:ind w:left="360" w:hanging="360"/>
      </w:pPr>
    </w:lvl>
  </w:abstractNum>
  <w:abstractNum w:abstractNumId="18" w15:restartNumberingAfterBreak="0">
    <w:nsid w:val="32F77B5B"/>
    <w:multiLevelType w:val="singleLevel"/>
    <w:tmpl w:val="00000009"/>
    <w:lvl w:ilvl="0">
      <w:start w:val="1"/>
      <w:numFmt w:val="decimal"/>
      <w:lvlText w:val="%1."/>
      <w:lvlJc w:val="left"/>
      <w:pPr>
        <w:tabs>
          <w:tab w:val="num" w:pos="360"/>
        </w:tabs>
        <w:ind w:left="360" w:hanging="360"/>
      </w:pPr>
    </w:lvl>
  </w:abstractNum>
  <w:abstractNum w:abstractNumId="19" w15:restartNumberingAfterBreak="0">
    <w:nsid w:val="35176969"/>
    <w:multiLevelType w:val="hybridMultilevel"/>
    <w:tmpl w:val="4202C1F4"/>
    <w:lvl w:ilvl="0" w:tplc="04250001">
      <w:start w:val="1"/>
      <w:numFmt w:val="bullet"/>
      <w:lvlText w:val=""/>
      <w:lvlJc w:val="left"/>
      <w:pPr>
        <w:ind w:left="720" w:hanging="360"/>
      </w:pPr>
      <w:rPr>
        <w:rFonts w:hint="default" w:ascii="Symbol" w:hAnsi="Symbol"/>
      </w:rPr>
    </w:lvl>
    <w:lvl w:ilvl="1" w:tplc="04250003" w:tentative="1">
      <w:start w:val="1"/>
      <w:numFmt w:val="bullet"/>
      <w:lvlText w:val="o"/>
      <w:lvlJc w:val="left"/>
      <w:pPr>
        <w:ind w:left="1440" w:hanging="360"/>
      </w:pPr>
      <w:rPr>
        <w:rFonts w:hint="default" w:ascii="Courier New" w:hAnsi="Courier New" w:cs="Courier New"/>
      </w:rPr>
    </w:lvl>
    <w:lvl w:ilvl="2" w:tplc="04250005" w:tentative="1">
      <w:start w:val="1"/>
      <w:numFmt w:val="bullet"/>
      <w:lvlText w:val=""/>
      <w:lvlJc w:val="left"/>
      <w:pPr>
        <w:ind w:left="2160" w:hanging="360"/>
      </w:pPr>
      <w:rPr>
        <w:rFonts w:hint="default" w:ascii="Wingdings" w:hAnsi="Wingdings"/>
      </w:rPr>
    </w:lvl>
    <w:lvl w:ilvl="3" w:tplc="04250001" w:tentative="1">
      <w:start w:val="1"/>
      <w:numFmt w:val="bullet"/>
      <w:lvlText w:val=""/>
      <w:lvlJc w:val="left"/>
      <w:pPr>
        <w:ind w:left="2880" w:hanging="360"/>
      </w:pPr>
      <w:rPr>
        <w:rFonts w:hint="default" w:ascii="Symbol" w:hAnsi="Symbol"/>
      </w:rPr>
    </w:lvl>
    <w:lvl w:ilvl="4" w:tplc="04250003" w:tentative="1">
      <w:start w:val="1"/>
      <w:numFmt w:val="bullet"/>
      <w:lvlText w:val="o"/>
      <w:lvlJc w:val="left"/>
      <w:pPr>
        <w:ind w:left="3600" w:hanging="360"/>
      </w:pPr>
      <w:rPr>
        <w:rFonts w:hint="default" w:ascii="Courier New" w:hAnsi="Courier New" w:cs="Courier New"/>
      </w:rPr>
    </w:lvl>
    <w:lvl w:ilvl="5" w:tplc="04250005" w:tentative="1">
      <w:start w:val="1"/>
      <w:numFmt w:val="bullet"/>
      <w:lvlText w:val=""/>
      <w:lvlJc w:val="left"/>
      <w:pPr>
        <w:ind w:left="4320" w:hanging="360"/>
      </w:pPr>
      <w:rPr>
        <w:rFonts w:hint="default" w:ascii="Wingdings" w:hAnsi="Wingdings"/>
      </w:rPr>
    </w:lvl>
    <w:lvl w:ilvl="6" w:tplc="04250001" w:tentative="1">
      <w:start w:val="1"/>
      <w:numFmt w:val="bullet"/>
      <w:lvlText w:val=""/>
      <w:lvlJc w:val="left"/>
      <w:pPr>
        <w:ind w:left="5040" w:hanging="360"/>
      </w:pPr>
      <w:rPr>
        <w:rFonts w:hint="default" w:ascii="Symbol" w:hAnsi="Symbol"/>
      </w:rPr>
    </w:lvl>
    <w:lvl w:ilvl="7" w:tplc="04250003" w:tentative="1">
      <w:start w:val="1"/>
      <w:numFmt w:val="bullet"/>
      <w:lvlText w:val="o"/>
      <w:lvlJc w:val="left"/>
      <w:pPr>
        <w:ind w:left="5760" w:hanging="360"/>
      </w:pPr>
      <w:rPr>
        <w:rFonts w:hint="default" w:ascii="Courier New" w:hAnsi="Courier New" w:cs="Courier New"/>
      </w:rPr>
    </w:lvl>
    <w:lvl w:ilvl="8" w:tplc="04250005" w:tentative="1">
      <w:start w:val="1"/>
      <w:numFmt w:val="bullet"/>
      <w:lvlText w:val=""/>
      <w:lvlJc w:val="left"/>
      <w:pPr>
        <w:ind w:left="6480" w:hanging="360"/>
      </w:pPr>
      <w:rPr>
        <w:rFonts w:hint="default" w:ascii="Wingdings" w:hAnsi="Wingdings"/>
      </w:rPr>
    </w:lvl>
  </w:abstractNum>
  <w:abstractNum w:abstractNumId="20" w15:restartNumberingAfterBreak="0">
    <w:nsid w:val="3AF22334"/>
    <w:multiLevelType w:val="singleLevel"/>
    <w:tmpl w:val="00000009"/>
    <w:lvl w:ilvl="0">
      <w:start w:val="1"/>
      <w:numFmt w:val="decimal"/>
      <w:lvlText w:val="%1."/>
      <w:lvlJc w:val="left"/>
      <w:pPr>
        <w:tabs>
          <w:tab w:val="num" w:pos="360"/>
        </w:tabs>
        <w:ind w:left="360" w:hanging="360"/>
      </w:pPr>
    </w:lvl>
  </w:abstractNum>
  <w:abstractNum w:abstractNumId="21" w15:restartNumberingAfterBreak="0">
    <w:nsid w:val="3D744E26"/>
    <w:multiLevelType w:val="hybridMultilevel"/>
    <w:tmpl w:val="AD227A52"/>
    <w:lvl w:ilvl="0" w:tplc="04250001">
      <w:start w:val="1"/>
      <w:numFmt w:val="bullet"/>
      <w:lvlText w:val=""/>
      <w:lvlJc w:val="left"/>
      <w:pPr>
        <w:ind w:left="360" w:hanging="360"/>
      </w:pPr>
      <w:rPr>
        <w:rFonts w:hint="default" w:ascii="Symbol" w:hAnsi="Symbol"/>
      </w:rPr>
    </w:lvl>
    <w:lvl w:ilvl="1" w:tplc="04250003" w:tentative="1">
      <w:start w:val="1"/>
      <w:numFmt w:val="bullet"/>
      <w:lvlText w:val="o"/>
      <w:lvlJc w:val="left"/>
      <w:pPr>
        <w:ind w:left="1080" w:hanging="360"/>
      </w:pPr>
      <w:rPr>
        <w:rFonts w:hint="default" w:ascii="Courier New" w:hAnsi="Courier New" w:cs="Courier New"/>
      </w:rPr>
    </w:lvl>
    <w:lvl w:ilvl="2" w:tplc="04250005" w:tentative="1">
      <w:start w:val="1"/>
      <w:numFmt w:val="bullet"/>
      <w:lvlText w:val=""/>
      <w:lvlJc w:val="left"/>
      <w:pPr>
        <w:ind w:left="1800" w:hanging="360"/>
      </w:pPr>
      <w:rPr>
        <w:rFonts w:hint="default" w:ascii="Wingdings" w:hAnsi="Wingdings"/>
      </w:rPr>
    </w:lvl>
    <w:lvl w:ilvl="3" w:tplc="04250001" w:tentative="1">
      <w:start w:val="1"/>
      <w:numFmt w:val="bullet"/>
      <w:lvlText w:val=""/>
      <w:lvlJc w:val="left"/>
      <w:pPr>
        <w:ind w:left="2520" w:hanging="360"/>
      </w:pPr>
      <w:rPr>
        <w:rFonts w:hint="default" w:ascii="Symbol" w:hAnsi="Symbol"/>
      </w:rPr>
    </w:lvl>
    <w:lvl w:ilvl="4" w:tplc="04250003" w:tentative="1">
      <w:start w:val="1"/>
      <w:numFmt w:val="bullet"/>
      <w:lvlText w:val="o"/>
      <w:lvlJc w:val="left"/>
      <w:pPr>
        <w:ind w:left="3240" w:hanging="360"/>
      </w:pPr>
      <w:rPr>
        <w:rFonts w:hint="default" w:ascii="Courier New" w:hAnsi="Courier New" w:cs="Courier New"/>
      </w:rPr>
    </w:lvl>
    <w:lvl w:ilvl="5" w:tplc="04250005" w:tentative="1">
      <w:start w:val="1"/>
      <w:numFmt w:val="bullet"/>
      <w:lvlText w:val=""/>
      <w:lvlJc w:val="left"/>
      <w:pPr>
        <w:ind w:left="3960" w:hanging="360"/>
      </w:pPr>
      <w:rPr>
        <w:rFonts w:hint="default" w:ascii="Wingdings" w:hAnsi="Wingdings"/>
      </w:rPr>
    </w:lvl>
    <w:lvl w:ilvl="6" w:tplc="04250001" w:tentative="1">
      <w:start w:val="1"/>
      <w:numFmt w:val="bullet"/>
      <w:lvlText w:val=""/>
      <w:lvlJc w:val="left"/>
      <w:pPr>
        <w:ind w:left="4680" w:hanging="360"/>
      </w:pPr>
      <w:rPr>
        <w:rFonts w:hint="default" w:ascii="Symbol" w:hAnsi="Symbol"/>
      </w:rPr>
    </w:lvl>
    <w:lvl w:ilvl="7" w:tplc="04250003" w:tentative="1">
      <w:start w:val="1"/>
      <w:numFmt w:val="bullet"/>
      <w:lvlText w:val="o"/>
      <w:lvlJc w:val="left"/>
      <w:pPr>
        <w:ind w:left="5400" w:hanging="360"/>
      </w:pPr>
      <w:rPr>
        <w:rFonts w:hint="default" w:ascii="Courier New" w:hAnsi="Courier New" w:cs="Courier New"/>
      </w:rPr>
    </w:lvl>
    <w:lvl w:ilvl="8" w:tplc="04250005" w:tentative="1">
      <w:start w:val="1"/>
      <w:numFmt w:val="bullet"/>
      <w:lvlText w:val=""/>
      <w:lvlJc w:val="left"/>
      <w:pPr>
        <w:ind w:left="6120" w:hanging="360"/>
      </w:pPr>
      <w:rPr>
        <w:rFonts w:hint="default" w:ascii="Wingdings" w:hAnsi="Wingdings"/>
      </w:rPr>
    </w:lvl>
  </w:abstractNum>
  <w:abstractNum w:abstractNumId="22" w15:restartNumberingAfterBreak="0">
    <w:nsid w:val="3DD017B5"/>
    <w:multiLevelType w:val="hybridMultilevel"/>
    <w:tmpl w:val="57A25DA0"/>
    <w:lvl w:ilvl="0" w:tplc="04250001">
      <w:start w:val="1"/>
      <w:numFmt w:val="bullet"/>
      <w:lvlText w:val=""/>
      <w:lvlJc w:val="left"/>
      <w:pPr>
        <w:ind w:left="1507" w:hanging="360"/>
      </w:pPr>
      <w:rPr>
        <w:rFonts w:hint="default" w:ascii="Symbol" w:hAnsi="Symbol"/>
      </w:rPr>
    </w:lvl>
    <w:lvl w:ilvl="1" w:tplc="04250003" w:tentative="1">
      <w:start w:val="1"/>
      <w:numFmt w:val="bullet"/>
      <w:lvlText w:val="o"/>
      <w:lvlJc w:val="left"/>
      <w:pPr>
        <w:ind w:left="2227" w:hanging="360"/>
      </w:pPr>
      <w:rPr>
        <w:rFonts w:hint="default" w:ascii="Courier New" w:hAnsi="Courier New" w:cs="Courier New"/>
      </w:rPr>
    </w:lvl>
    <w:lvl w:ilvl="2" w:tplc="04250005" w:tentative="1">
      <w:start w:val="1"/>
      <w:numFmt w:val="bullet"/>
      <w:lvlText w:val=""/>
      <w:lvlJc w:val="left"/>
      <w:pPr>
        <w:ind w:left="2947" w:hanging="360"/>
      </w:pPr>
      <w:rPr>
        <w:rFonts w:hint="default" w:ascii="Wingdings" w:hAnsi="Wingdings"/>
      </w:rPr>
    </w:lvl>
    <w:lvl w:ilvl="3" w:tplc="04250001" w:tentative="1">
      <w:start w:val="1"/>
      <w:numFmt w:val="bullet"/>
      <w:lvlText w:val=""/>
      <w:lvlJc w:val="left"/>
      <w:pPr>
        <w:ind w:left="3667" w:hanging="360"/>
      </w:pPr>
      <w:rPr>
        <w:rFonts w:hint="default" w:ascii="Symbol" w:hAnsi="Symbol"/>
      </w:rPr>
    </w:lvl>
    <w:lvl w:ilvl="4" w:tplc="04250003" w:tentative="1">
      <w:start w:val="1"/>
      <w:numFmt w:val="bullet"/>
      <w:lvlText w:val="o"/>
      <w:lvlJc w:val="left"/>
      <w:pPr>
        <w:ind w:left="4387" w:hanging="360"/>
      </w:pPr>
      <w:rPr>
        <w:rFonts w:hint="default" w:ascii="Courier New" w:hAnsi="Courier New" w:cs="Courier New"/>
      </w:rPr>
    </w:lvl>
    <w:lvl w:ilvl="5" w:tplc="04250005" w:tentative="1">
      <w:start w:val="1"/>
      <w:numFmt w:val="bullet"/>
      <w:lvlText w:val=""/>
      <w:lvlJc w:val="left"/>
      <w:pPr>
        <w:ind w:left="5107" w:hanging="360"/>
      </w:pPr>
      <w:rPr>
        <w:rFonts w:hint="default" w:ascii="Wingdings" w:hAnsi="Wingdings"/>
      </w:rPr>
    </w:lvl>
    <w:lvl w:ilvl="6" w:tplc="04250001" w:tentative="1">
      <w:start w:val="1"/>
      <w:numFmt w:val="bullet"/>
      <w:lvlText w:val=""/>
      <w:lvlJc w:val="left"/>
      <w:pPr>
        <w:ind w:left="5827" w:hanging="360"/>
      </w:pPr>
      <w:rPr>
        <w:rFonts w:hint="default" w:ascii="Symbol" w:hAnsi="Symbol"/>
      </w:rPr>
    </w:lvl>
    <w:lvl w:ilvl="7" w:tplc="04250003" w:tentative="1">
      <w:start w:val="1"/>
      <w:numFmt w:val="bullet"/>
      <w:lvlText w:val="o"/>
      <w:lvlJc w:val="left"/>
      <w:pPr>
        <w:ind w:left="6547" w:hanging="360"/>
      </w:pPr>
      <w:rPr>
        <w:rFonts w:hint="default" w:ascii="Courier New" w:hAnsi="Courier New" w:cs="Courier New"/>
      </w:rPr>
    </w:lvl>
    <w:lvl w:ilvl="8" w:tplc="04250005" w:tentative="1">
      <w:start w:val="1"/>
      <w:numFmt w:val="bullet"/>
      <w:lvlText w:val=""/>
      <w:lvlJc w:val="left"/>
      <w:pPr>
        <w:ind w:left="7267" w:hanging="360"/>
      </w:pPr>
      <w:rPr>
        <w:rFonts w:hint="default" w:ascii="Wingdings" w:hAnsi="Wingdings"/>
      </w:rPr>
    </w:lvl>
  </w:abstractNum>
  <w:abstractNum w:abstractNumId="23" w15:restartNumberingAfterBreak="0">
    <w:nsid w:val="3DFB1552"/>
    <w:multiLevelType w:val="hybridMultilevel"/>
    <w:tmpl w:val="2414710E"/>
    <w:lvl w:ilvl="0" w:tplc="04250001">
      <w:start w:val="1"/>
      <w:numFmt w:val="bullet"/>
      <w:lvlText w:val=""/>
      <w:lvlJc w:val="left"/>
      <w:pPr>
        <w:ind w:left="360" w:hanging="360"/>
      </w:pPr>
      <w:rPr>
        <w:rFonts w:hint="default" w:ascii="Symbol" w:hAnsi="Symbol"/>
      </w:rPr>
    </w:lvl>
    <w:lvl w:ilvl="1" w:tplc="04250003" w:tentative="1">
      <w:start w:val="1"/>
      <w:numFmt w:val="bullet"/>
      <w:lvlText w:val="o"/>
      <w:lvlJc w:val="left"/>
      <w:pPr>
        <w:ind w:left="1080" w:hanging="360"/>
      </w:pPr>
      <w:rPr>
        <w:rFonts w:hint="default" w:ascii="Courier New" w:hAnsi="Courier New" w:cs="Courier New"/>
      </w:rPr>
    </w:lvl>
    <w:lvl w:ilvl="2" w:tplc="04250005" w:tentative="1">
      <w:start w:val="1"/>
      <w:numFmt w:val="bullet"/>
      <w:lvlText w:val=""/>
      <w:lvlJc w:val="left"/>
      <w:pPr>
        <w:ind w:left="1800" w:hanging="360"/>
      </w:pPr>
      <w:rPr>
        <w:rFonts w:hint="default" w:ascii="Wingdings" w:hAnsi="Wingdings"/>
      </w:rPr>
    </w:lvl>
    <w:lvl w:ilvl="3" w:tplc="04250001" w:tentative="1">
      <w:start w:val="1"/>
      <w:numFmt w:val="bullet"/>
      <w:lvlText w:val=""/>
      <w:lvlJc w:val="left"/>
      <w:pPr>
        <w:ind w:left="2520" w:hanging="360"/>
      </w:pPr>
      <w:rPr>
        <w:rFonts w:hint="default" w:ascii="Symbol" w:hAnsi="Symbol"/>
      </w:rPr>
    </w:lvl>
    <w:lvl w:ilvl="4" w:tplc="04250003" w:tentative="1">
      <w:start w:val="1"/>
      <w:numFmt w:val="bullet"/>
      <w:lvlText w:val="o"/>
      <w:lvlJc w:val="left"/>
      <w:pPr>
        <w:ind w:left="3240" w:hanging="360"/>
      </w:pPr>
      <w:rPr>
        <w:rFonts w:hint="default" w:ascii="Courier New" w:hAnsi="Courier New" w:cs="Courier New"/>
      </w:rPr>
    </w:lvl>
    <w:lvl w:ilvl="5" w:tplc="04250005" w:tentative="1">
      <w:start w:val="1"/>
      <w:numFmt w:val="bullet"/>
      <w:lvlText w:val=""/>
      <w:lvlJc w:val="left"/>
      <w:pPr>
        <w:ind w:left="3960" w:hanging="360"/>
      </w:pPr>
      <w:rPr>
        <w:rFonts w:hint="default" w:ascii="Wingdings" w:hAnsi="Wingdings"/>
      </w:rPr>
    </w:lvl>
    <w:lvl w:ilvl="6" w:tplc="04250001" w:tentative="1">
      <w:start w:val="1"/>
      <w:numFmt w:val="bullet"/>
      <w:lvlText w:val=""/>
      <w:lvlJc w:val="left"/>
      <w:pPr>
        <w:ind w:left="4680" w:hanging="360"/>
      </w:pPr>
      <w:rPr>
        <w:rFonts w:hint="default" w:ascii="Symbol" w:hAnsi="Symbol"/>
      </w:rPr>
    </w:lvl>
    <w:lvl w:ilvl="7" w:tplc="04250003" w:tentative="1">
      <w:start w:val="1"/>
      <w:numFmt w:val="bullet"/>
      <w:lvlText w:val="o"/>
      <w:lvlJc w:val="left"/>
      <w:pPr>
        <w:ind w:left="5400" w:hanging="360"/>
      </w:pPr>
      <w:rPr>
        <w:rFonts w:hint="default" w:ascii="Courier New" w:hAnsi="Courier New" w:cs="Courier New"/>
      </w:rPr>
    </w:lvl>
    <w:lvl w:ilvl="8" w:tplc="04250005" w:tentative="1">
      <w:start w:val="1"/>
      <w:numFmt w:val="bullet"/>
      <w:lvlText w:val=""/>
      <w:lvlJc w:val="left"/>
      <w:pPr>
        <w:ind w:left="6120" w:hanging="360"/>
      </w:pPr>
      <w:rPr>
        <w:rFonts w:hint="default" w:ascii="Wingdings" w:hAnsi="Wingdings"/>
      </w:rPr>
    </w:lvl>
  </w:abstractNum>
  <w:abstractNum w:abstractNumId="24" w15:restartNumberingAfterBreak="0">
    <w:nsid w:val="3EA75140"/>
    <w:multiLevelType w:val="singleLevel"/>
    <w:tmpl w:val="00000009"/>
    <w:lvl w:ilvl="0">
      <w:start w:val="1"/>
      <w:numFmt w:val="decimal"/>
      <w:lvlText w:val="%1."/>
      <w:lvlJc w:val="left"/>
      <w:pPr>
        <w:tabs>
          <w:tab w:val="num" w:pos="360"/>
        </w:tabs>
        <w:ind w:left="360" w:hanging="360"/>
      </w:pPr>
    </w:lvl>
  </w:abstractNum>
  <w:abstractNum w:abstractNumId="25" w15:restartNumberingAfterBreak="0">
    <w:nsid w:val="45D3774A"/>
    <w:multiLevelType w:val="hybridMultilevel"/>
    <w:tmpl w:val="57E67054"/>
    <w:lvl w:ilvl="0" w:tplc="04250001">
      <w:start w:val="1"/>
      <w:numFmt w:val="bullet"/>
      <w:lvlText w:val=""/>
      <w:lvlJc w:val="left"/>
      <w:pPr>
        <w:ind w:left="720" w:hanging="360"/>
      </w:pPr>
      <w:rPr>
        <w:rFonts w:hint="default" w:ascii="Symbol" w:hAnsi="Symbol"/>
      </w:rPr>
    </w:lvl>
    <w:lvl w:ilvl="1" w:tplc="04250003" w:tentative="1">
      <w:start w:val="1"/>
      <w:numFmt w:val="bullet"/>
      <w:lvlText w:val="o"/>
      <w:lvlJc w:val="left"/>
      <w:pPr>
        <w:ind w:left="1440" w:hanging="360"/>
      </w:pPr>
      <w:rPr>
        <w:rFonts w:hint="default" w:ascii="Courier New" w:hAnsi="Courier New" w:cs="Courier New"/>
      </w:rPr>
    </w:lvl>
    <w:lvl w:ilvl="2" w:tplc="04250005" w:tentative="1">
      <w:start w:val="1"/>
      <w:numFmt w:val="bullet"/>
      <w:lvlText w:val=""/>
      <w:lvlJc w:val="left"/>
      <w:pPr>
        <w:ind w:left="2160" w:hanging="360"/>
      </w:pPr>
      <w:rPr>
        <w:rFonts w:hint="default" w:ascii="Wingdings" w:hAnsi="Wingdings"/>
      </w:rPr>
    </w:lvl>
    <w:lvl w:ilvl="3" w:tplc="04250001" w:tentative="1">
      <w:start w:val="1"/>
      <w:numFmt w:val="bullet"/>
      <w:lvlText w:val=""/>
      <w:lvlJc w:val="left"/>
      <w:pPr>
        <w:ind w:left="2880" w:hanging="360"/>
      </w:pPr>
      <w:rPr>
        <w:rFonts w:hint="default" w:ascii="Symbol" w:hAnsi="Symbol"/>
      </w:rPr>
    </w:lvl>
    <w:lvl w:ilvl="4" w:tplc="04250003" w:tentative="1">
      <w:start w:val="1"/>
      <w:numFmt w:val="bullet"/>
      <w:lvlText w:val="o"/>
      <w:lvlJc w:val="left"/>
      <w:pPr>
        <w:ind w:left="3600" w:hanging="360"/>
      </w:pPr>
      <w:rPr>
        <w:rFonts w:hint="default" w:ascii="Courier New" w:hAnsi="Courier New" w:cs="Courier New"/>
      </w:rPr>
    </w:lvl>
    <w:lvl w:ilvl="5" w:tplc="04250005" w:tentative="1">
      <w:start w:val="1"/>
      <w:numFmt w:val="bullet"/>
      <w:lvlText w:val=""/>
      <w:lvlJc w:val="left"/>
      <w:pPr>
        <w:ind w:left="4320" w:hanging="360"/>
      </w:pPr>
      <w:rPr>
        <w:rFonts w:hint="default" w:ascii="Wingdings" w:hAnsi="Wingdings"/>
      </w:rPr>
    </w:lvl>
    <w:lvl w:ilvl="6" w:tplc="04250001" w:tentative="1">
      <w:start w:val="1"/>
      <w:numFmt w:val="bullet"/>
      <w:lvlText w:val=""/>
      <w:lvlJc w:val="left"/>
      <w:pPr>
        <w:ind w:left="5040" w:hanging="360"/>
      </w:pPr>
      <w:rPr>
        <w:rFonts w:hint="default" w:ascii="Symbol" w:hAnsi="Symbol"/>
      </w:rPr>
    </w:lvl>
    <w:lvl w:ilvl="7" w:tplc="04250003" w:tentative="1">
      <w:start w:val="1"/>
      <w:numFmt w:val="bullet"/>
      <w:lvlText w:val="o"/>
      <w:lvlJc w:val="left"/>
      <w:pPr>
        <w:ind w:left="5760" w:hanging="360"/>
      </w:pPr>
      <w:rPr>
        <w:rFonts w:hint="default" w:ascii="Courier New" w:hAnsi="Courier New" w:cs="Courier New"/>
      </w:rPr>
    </w:lvl>
    <w:lvl w:ilvl="8" w:tplc="04250005" w:tentative="1">
      <w:start w:val="1"/>
      <w:numFmt w:val="bullet"/>
      <w:lvlText w:val=""/>
      <w:lvlJc w:val="left"/>
      <w:pPr>
        <w:ind w:left="6480" w:hanging="360"/>
      </w:pPr>
      <w:rPr>
        <w:rFonts w:hint="default" w:ascii="Wingdings" w:hAnsi="Wingdings"/>
      </w:rPr>
    </w:lvl>
  </w:abstractNum>
  <w:abstractNum w:abstractNumId="26" w15:restartNumberingAfterBreak="0">
    <w:nsid w:val="46A26B57"/>
    <w:multiLevelType w:val="multilevel"/>
    <w:tmpl w:val="8FA2B42C"/>
    <w:lvl w:ilvl="0">
      <w:start w:val="1"/>
      <w:numFmt w:val="bullet"/>
      <w:lvlText w:val=""/>
      <w:lvlJc w:val="left"/>
      <w:rPr>
        <w:rFonts w:hint="default" w:ascii="Symbol" w:hAnsi="Symbol"/>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15:restartNumberingAfterBreak="0">
    <w:nsid w:val="486E5F6B"/>
    <w:multiLevelType w:val="hybridMultilevel"/>
    <w:tmpl w:val="8E967A52"/>
    <w:lvl w:ilvl="0" w:tplc="04250001">
      <w:start w:val="1"/>
      <w:numFmt w:val="bullet"/>
      <w:lvlText w:val=""/>
      <w:lvlJc w:val="left"/>
      <w:pPr>
        <w:ind w:left="360" w:hanging="360"/>
      </w:pPr>
      <w:rPr>
        <w:rFonts w:hint="default" w:ascii="Symbol" w:hAnsi="Symbol"/>
      </w:rPr>
    </w:lvl>
    <w:lvl w:ilvl="1" w:tplc="04250003" w:tentative="1">
      <w:start w:val="1"/>
      <w:numFmt w:val="bullet"/>
      <w:lvlText w:val="o"/>
      <w:lvlJc w:val="left"/>
      <w:pPr>
        <w:ind w:left="1080" w:hanging="360"/>
      </w:pPr>
      <w:rPr>
        <w:rFonts w:hint="default" w:ascii="Courier New" w:hAnsi="Courier New" w:cs="Courier New"/>
      </w:rPr>
    </w:lvl>
    <w:lvl w:ilvl="2" w:tplc="04250005" w:tentative="1">
      <w:start w:val="1"/>
      <w:numFmt w:val="bullet"/>
      <w:lvlText w:val=""/>
      <w:lvlJc w:val="left"/>
      <w:pPr>
        <w:ind w:left="1800" w:hanging="360"/>
      </w:pPr>
      <w:rPr>
        <w:rFonts w:hint="default" w:ascii="Wingdings" w:hAnsi="Wingdings"/>
      </w:rPr>
    </w:lvl>
    <w:lvl w:ilvl="3" w:tplc="04250001" w:tentative="1">
      <w:start w:val="1"/>
      <w:numFmt w:val="bullet"/>
      <w:lvlText w:val=""/>
      <w:lvlJc w:val="left"/>
      <w:pPr>
        <w:ind w:left="2520" w:hanging="360"/>
      </w:pPr>
      <w:rPr>
        <w:rFonts w:hint="default" w:ascii="Symbol" w:hAnsi="Symbol"/>
      </w:rPr>
    </w:lvl>
    <w:lvl w:ilvl="4" w:tplc="04250003" w:tentative="1">
      <w:start w:val="1"/>
      <w:numFmt w:val="bullet"/>
      <w:lvlText w:val="o"/>
      <w:lvlJc w:val="left"/>
      <w:pPr>
        <w:ind w:left="3240" w:hanging="360"/>
      </w:pPr>
      <w:rPr>
        <w:rFonts w:hint="default" w:ascii="Courier New" w:hAnsi="Courier New" w:cs="Courier New"/>
      </w:rPr>
    </w:lvl>
    <w:lvl w:ilvl="5" w:tplc="04250005" w:tentative="1">
      <w:start w:val="1"/>
      <w:numFmt w:val="bullet"/>
      <w:lvlText w:val=""/>
      <w:lvlJc w:val="left"/>
      <w:pPr>
        <w:ind w:left="3960" w:hanging="360"/>
      </w:pPr>
      <w:rPr>
        <w:rFonts w:hint="default" w:ascii="Wingdings" w:hAnsi="Wingdings"/>
      </w:rPr>
    </w:lvl>
    <w:lvl w:ilvl="6" w:tplc="04250001" w:tentative="1">
      <w:start w:val="1"/>
      <w:numFmt w:val="bullet"/>
      <w:lvlText w:val=""/>
      <w:lvlJc w:val="left"/>
      <w:pPr>
        <w:ind w:left="4680" w:hanging="360"/>
      </w:pPr>
      <w:rPr>
        <w:rFonts w:hint="default" w:ascii="Symbol" w:hAnsi="Symbol"/>
      </w:rPr>
    </w:lvl>
    <w:lvl w:ilvl="7" w:tplc="04250003" w:tentative="1">
      <w:start w:val="1"/>
      <w:numFmt w:val="bullet"/>
      <w:lvlText w:val="o"/>
      <w:lvlJc w:val="left"/>
      <w:pPr>
        <w:ind w:left="5400" w:hanging="360"/>
      </w:pPr>
      <w:rPr>
        <w:rFonts w:hint="default" w:ascii="Courier New" w:hAnsi="Courier New" w:cs="Courier New"/>
      </w:rPr>
    </w:lvl>
    <w:lvl w:ilvl="8" w:tplc="04250005" w:tentative="1">
      <w:start w:val="1"/>
      <w:numFmt w:val="bullet"/>
      <w:lvlText w:val=""/>
      <w:lvlJc w:val="left"/>
      <w:pPr>
        <w:ind w:left="6120" w:hanging="360"/>
      </w:pPr>
      <w:rPr>
        <w:rFonts w:hint="default" w:ascii="Wingdings" w:hAnsi="Wingdings"/>
      </w:rPr>
    </w:lvl>
  </w:abstractNum>
  <w:abstractNum w:abstractNumId="28" w15:restartNumberingAfterBreak="0">
    <w:nsid w:val="51916888"/>
    <w:multiLevelType w:val="hybridMultilevel"/>
    <w:tmpl w:val="F608453A"/>
    <w:lvl w:ilvl="0" w:tplc="04250001">
      <w:start w:val="1"/>
      <w:numFmt w:val="bullet"/>
      <w:lvlText w:val=""/>
      <w:lvlJc w:val="left"/>
      <w:pPr>
        <w:ind w:left="360" w:hanging="360"/>
      </w:pPr>
      <w:rPr>
        <w:rFonts w:hint="default" w:ascii="Symbol" w:hAnsi="Symbol"/>
      </w:rPr>
    </w:lvl>
    <w:lvl w:ilvl="1" w:tplc="04250003" w:tentative="1">
      <w:start w:val="1"/>
      <w:numFmt w:val="bullet"/>
      <w:lvlText w:val="o"/>
      <w:lvlJc w:val="left"/>
      <w:pPr>
        <w:ind w:left="1080" w:hanging="360"/>
      </w:pPr>
      <w:rPr>
        <w:rFonts w:hint="default" w:ascii="Courier New" w:hAnsi="Courier New" w:cs="Courier New"/>
      </w:rPr>
    </w:lvl>
    <w:lvl w:ilvl="2" w:tplc="04250005" w:tentative="1">
      <w:start w:val="1"/>
      <w:numFmt w:val="bullet"/>
      <w:lvlText w:val=""/>
      <w:lvlJc w:val="left"/>
      <w:pPr>
        <w:ind w:left="1800" w:hanging="360"/>
      </w:pPr>
      <w:rPr>
        <w:rFonts w:hint="default" w:ascii="Wingdings" w:hAnsi="Wingdings"/>
      </w:rPr>
    </w:lvl>
    <w:lvl w:ilvl="3" w:tplc="04250001" w:tentative="1">
      <w:start w:val="1"/>
      <w:numFmt w:val="bullet"/>
      <w:lvlText w:val=""/>
      <w:lvlJc w:val="left"/>
      <w:pPr>
        <w:ind w:left="2520" w:hanging="360"/>
      </w:pPr>
      <w:rPr>
        <w:rFonts w:hint="default" w:ascii="Symbol" w:hAnsi="Symbol"/>
      </w:rPr>
    </w:lvl>
    <w:lvl w:ilvl="4" w:tplc="04250003" w:tentative="1">
      <w:start w:val="1"/>
      <w:numFmt w:val="bullet"/>
      <w:lvlText w:val="o"/>
      <w:lvlJc w:val="left"/>
      <w:pPr>
        <w:ind w:left="3240" w:hanging="360"/>
      </w:pPr>
      <w:rPr>
        <w:rFonts w:hint="default" w:ascii="Courier New" w:hAnsi="Courier New" w:cs="Courier New"/>
      </w:rPr>
    </w:lvl>
    <w:lvl w:ilvl="5" w:tplc="04250005" w:tentative="1">
      <w:start w:val="1"/>
      <w:numFmt w:val="bullet"/>
      <w:lvlText w:val=""/>
      <w:lvlJc w:val="left"/>
      <w:pPr>
        <w:ind w:left="3960" w:hanging="360"/>
      </w:pPr>
      <w:rPr>
        <w:rFonts w:hint="default" w:ascii="Wingdings" w:hAnsi="Wingdings"/>
      </w:rPr>
    </w:lvl>
    <w:lvl w:ilvl="6" w:tplc="04250001" w:tentative="1">
      <w:start w:val="1"/>
      <w:numFmt w:val="bullet"/>
      <w:lvlText w:val=""/>
      <w:lvlJc w:val="left"/>
      <w:pPr>
        <w:ind w:left="4680" w:hanging="360"/>
      </w:pPr>
      <w:rPr>
        <w:rFonts w:hint="default" w:ascii="Symbol" w:hAnsi="Symbol"/>
      </w:rPr>
    </w:lvl>
    <w:lvl w:ilvl="7" w:tplc="04250003" w:tentative="1">
      <w:start w:val="1"/>
      <w:numFmt w:val="bullet"/>
      <w:lvlText w:val="o"/>
      <w:lvlJc w:val="left"/>
      <w:pPr>
        <w:ind w:left="5400" w:hanging="360"/>
      </w:pPr>
      <w:rPr>
        <w:rFonts w:hint="default" w:ascii="Courier New" w:hAnsi="Courier New" w:cs="Courier New"/>
      </w:rPr>
    </w:lvl>
    <w:lvl w:ilvl="8" w:tplc="04250005" w:tentative="1">
      <w:start w:val="1"/>
      <w:numFmt w:val="bullet"/>
      <w:lvlText w:val=""/>
      <w:lvlJc w:val="left"/>
      <w:pPr>
        <w:ind w:left="6120" w:hanging="360"/>
      </w:pPr>
      <w:rPr>
        <w:rFonts w:hint="default" w:ascii="Wingdings" w:hAnsi="Wingdings"/>
      </w:rPr>
    </w:lvl>
  </w:abstractNum>
  <w:abstractNum w:abstractNumId="29" w15:restartNumberingAfterBreak="0">
    <w:nsid w:val="52250DBF"/>
    <w:multiLevelType w:val="multilevel"/>
    <w:tmpl w:val="109C9C18"/>
    <w:lvl w:ilvl="0">
      <w:start w:val="1"/>
      <w:numFmt w:val="bullet"/>
      <w:lvlText w:val=""/>
      <w:lvlJc w:val="left"/>
      <w:rPr>
        <w:rFonts w:hint="default" w:ascii="Symbol" w:hAnsi="Symbol"/>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0" w15:restartNumberingAfterBreak="0">
    <w:nsid w:val="539965C4"/>
    <w:multiLevelType w:val="hybridMultilevel"/>
    <w:tmpl w:val="CD40B764"/>
    <w:lvl w:ilvl="0" w:tplc="04250001">
      <w:start w:val="1"/>
      <w:numFmt w:val="bullet"/>
      <w:lvlText w:val=""/>
      <w:lvlJc w:val="left"/>
      <w:pPr>
        <w:ind w:left="360" w:hanging="360"/>
      </w:pPr>
      <w:rPr>
        <w:rFonts w:hint="default" w:ascii="Symbol" w:hAnsi="Symbol"/>
      </w:rPr>
    </w:lvl>
    <w:lvl w:ilvl="1" w:tplc="04250003" w:tentative="1">
      <w:start w:val="1"/>
      <w:numFmt w:val="bullet"/>
      <w:lvlText w:val="o"/>
      <w:lvlJc w:val="left"/>
      <w:pPr>
        <w:ind w:left="1080" w:hanging="360"/>
      </w:pPr>
      <w:rPr>
        <w:rFonts w:hint="default" w:ascii="Courier New" w:hAnsi="Courier New" w:cs="Courier New"/>
      </w:rPr>
    </w:lvl>
    <w:lvl w:ilvl="2" w:tplc="04250005" w:tentative="1">
      <w:start w:val="1"/>
      <w:numFmt w:val="bullet"/>
      <w:lvlText w:val=""/>
      <w:lvlJc w:val="left"/>
      <w:pPr>
        <w:ind w:left="1800" w:hanging="360"/>
      </w:pPr>
      <w:rPr>
        <w:rFonts w:hint="default" w:ascii="Wingdings" w:hAnsi="Wingdings"/>
      </w:rPr>
    </w:lvl>
    <w:lvl w:ilvl="3" w:tplc="04250001" w:tentative="1">
      <w:start w:val="1"/>
      <w:numFmt w:val="bullet"/>
      <w:lvlText w:val=""/>
      <w:lvlJc w:val="left"/>
      <w:pPr>
        <w:ind w:left="2520" w:hanging="360"/>
      </w:pPr>
      <w:rPr>
        <w:rFonts w:hint="default" w:ascii="Symbol" w:hAnsi="Symbol"/>
      </w:rPr>
    </w:lvl>
    <w:lvl w:ilvl="4" w:tplc="04250003" w:tentative="1">
      <w:start w:val="1"/>
      <w:numFmt w:val="bullet"/>
      <w:lvlText w:val="o"/>
      <w:lvlJc w:val="left"/>
      <w:pPr>
        <w:ind w:left="3240" w:hanging="360"/>
      </w:pPr>
      <w:rPr>
        <w:rFonts w:hint="default" w:ascii="Courier New" w:hAnsi="Courier New" w:cs="Courier New"/>
      </w:rPr>
    </w:lvl>
    <w:lvl w:ilvl="5" w:tplc="04250005" w:tentative="1">
      <w:start w:val="1"/>
      <w:numFmt w:val="bullet"/>
      <w:lvlText w:val=""/>
      <w:lvlJc w:val="left"/>
      <w:pPr>
        <w:ind w:left="3960" w:hanging="360"/>
      </w:pPr>
      <w:rPr>
        <w:rFonts w:hint="default" w:ascii="Wingdings" w:hAnsi="Wingdings"/>
      </w:rPr>
    </w:lvl>
    <w:lvl w:ilvl="6" w:tplc="04250001" w:tentative="1">
      <w:start w:val="1"/>
      <w:numFmt w:val="bullet"/>
      <w:lvlText w:val=""/>
      <w:lvlJc w:val="left"/>
      <w:pPr>
        <w:ind w:left="4680" w:hanging="360"/>
      </w:pPr>
      <w:rPr>
        <w:rFonts w:hint="default" w:ascii="Symbol" w:hAnsi="Symbol"/>
      </w:rPr>
    </w:lvl>
    <w:lvl w:ilvl="7" w:tplc="04250003" w:tentative="1">
      <w:start w:val="1"/>
      <w:numFmt w:val="bullet"/>
      <w:lvlText w:val="o"/>
      <w:lvlJc w:val="left"/>
      <w:pPr>
        <w:ind w:left="5400" w:hanging="360"/>
      </w:pPr>
      <w:rPr>
        <w:rFonts w:hint="default" w:ascii="Courier New" w:hAnsi="Courier New" w:cs="Courier New"/>
      </w:rPr>
    </w:lvl>
    <w:lvl w:ilvl="8" w:tplc="04250005" w:tentative="1">
      <w:start w:val="1"/>
      <w:numFmt w:val="bullet"/>
      <w:lvlText w:val=""/>
      <w:lvlJc w:val="left"/>
      <w:pPr>
        <w:ind w:left="6120" w:hanging="360"/>
      </w:pPr>
      <w:rPr>
        <w:rFonts w:hint="default" w:ascii="Wingdings" w:hAnsi="Wingdings"/>
      </w:rPr>
    </w:lvl>
  </w:abstractNum>
  <w:abstractNum w:abstractNumId="31" w15:restartNumberingAfterBreak="0">
    <w:nsid w:val="55ED3F27"/>
    <w:multiLevelType w:val="singleLevel"/>
    <w:tmpl w:val="00000009"/>
    <w:lvl w:ilvl="0">
      <w:start w:val="1"/>
      <w:numFmt w:val="decimal"/>
      <w:lvlText w:val="%1."/>
      <w:lvlJc w:val="left"/>
      <w:pPr>
        <w:tabs>
          <w:tab w:val="num" w:pos="360"/>
        </w:tabs>
        <w:ind w:left="360" w:hanging="360"/>
      </w:pPr>
    </w:lvl>
  </w:abstractNum>
  <w:abstractNum w:abstractNumId="32" w15:restartNumberingAfterBreak="0">
    <w:nsid w:val="574961EA"/>
    <w:multiLevelType w:val="hybridMultilevel"/>
    <w:tmpl w:val="36BEA59A"/>
    <w:lvl w:ilvl="0" w:tplc="04250001">
      <w:start w:val="1"/>
      <w:numFmt w:val="bullet"/>
      <w:lvlText w:val=""/>
      <w:lvlJc w:val="left"/>
      <w:pPr>
        <w:ind w:left="360" w:hanging="360"/>
      </w:pPr>
      <w:rPr>
        <w:rFonts w:hint="default" w:ascii="Symbol" w:hAnsi="Symbol"/>
      </w:rPr>
    </w:lvl>
    <w:lvl w:ilvl="1" w:tplc="04250003" w:tentative="1">
      <w:start w:val="1"/>
      <w:numFmt w:val="bullet"/>
      <w:lvlText w:val="o"/>
      <w:lvlJc w:val="left"/>
      <w:pPr>
        <w:ind w:left="1080" w:hanging="360"/>
      </w:pPr>
      <w:rPr>
        <w:rFonts w:hint="default" w:ascii="Courier New" w:hAnsi="Courier New" w:cs="Courier New"/>
      </w:rPr>
    </w:lvl>
    <w:lvl w:ilvl="2" w:tplc="04250005" w:tentative="1">
      <w:start w:val="1"/>
      <w:numFmt w:val="bullet"/>
      <w:lvlText w:val=""/>
      <w:lvlJc w:val="left"/>
      <w:pPr>
        <w:ind w:left="1800" w:hanging="360"/>
      </w:pPr>
      <w:rPr>
        <w:rFonts w:hint="default" w:ascii="Wingdings" w:hAnsi="Wingdings"/>
      </w:rPr>
    </w:lvl>
    <w:lvl w:ilvl="3" w:tplc="04250001" w:tentative="1">
      <w:start w:val="1"/>
      <w:numFmt w:val="bullet"/>
      <w:lvlText w:val=""/>
      <w:lvlJc w:val="left"/>
      <w:pPr>
        <w:ind w:left="2520" w:hanging="360"/>
      </w:pPr>
      <w:rPr>
        <w:rFonts w:hint="default" w:ascii="Symbol" w:hAnsi="Symbol"/>
      </w:rPr>
    </w:lvl>
    <w:lvl w:ilvl="4" w:tplc="04250003" w:tentative="1">
      <w:start w:val="1"/>
      <w:numFmt w:val="bullet"/>
      <w:lvlText w:val="o"/>
      <w:lvlJc w:val="left"/>
      <w:pPr>
        <w:ind w:left="3240" w:hanging="360"/>
      </w:pPr>
      <w:rPr>
        <w:rFonts w:hint="default" w:ascii="Courier New" w:hAnsi="Courier New" w:cs="Courier New"/>
      </w:rPr>
    </w:lvl>
    <w:lvl w:ilvl="5" w:tplc="04250005" w:tentative="1">
      <w:start w:val="1"/>
      <w:numFmt w:val="bullet"/>
      <w:lvlText w:val=""/>
      <w:lvlJc w:val="left"/>
      <w:pPr>
        <w:ind w:left="3960" w:hanging="360"/>
      </w:pPr>
      <w:rPr>
        <w:rFonts w:hint="default" w:ascii="Wingdings" w:hAnsi="Wingdings"/>
      </w:rPr>
    </w:lvl>
    <w:lvl w:ilvl="6" w:tplc="04250001" w:tentative="1">
      <w:start w:val="1"/>
      <w:numFmt w:val="bullet"/>
      <w:lvlText w:val=""/>
      <w:lvlJc w:val="left"/>
      <w:pPr>
        <w:ind w:left="4680" w:hanging="360"/>
      </w:pPr>
      <w:rPr>
        <w:rFonts w:hint="default" w:ascii="Symbol" w:hAnsi="Symbol"/>
      </w:rPr>
    </w:lvl>
    <w:lvl w:ilvl="7" w:tplc="04250003" w:tentative="1">
      <w:start w:val="1"/>
      <w:numFmt w:val="bullet"/>
      <w:lvlText w:val="o"/>
      <w:lvlJc w:val="left"/>
      <w:pPr>
        <w:ind w:left="5400" w:hanging="360"/>
      </w:pPr>
      <w:rPr>
        <w:rFonts w:hint="default" w:ascii="Courier New" w:hAnsi="Courier New" w:cs="Courier New"/>
      </w:rPr>
    </w:lvl>
    <w:lvl w:ilvl="8" w:tplc="04250005" w:tentative="1">
      <w:start w:val="1"/>
      <w:numFmt w:val="bullet"/>
      <w:lvlText w:val=""/>
      <w:lvlJc w:val="left"/>
      <w:pPr>
        <w:ind w:left="6120" w:hanging="360"/>
      </w:pPr>
      <w:rPr>
        <w:rFonts w:hint="default" w:ascii="Wingdings" w:hAnsi="Wingdings"/>
      </w:rPr>
    </w:lvl>
  </w:abstractNum>
  <w:abstractNum w:abstractNumId="33" w15:restartNumberingAfterBreak="0">
    <w:nsid w:val="58EC192B"/>
    <w:multiLevelType w:val="singleLevel"/>
    <w:tmpl w:val="00000009"/>
    <w:lvl w:ilvl="0">
      <w:start w:val="1"/>
      <w:numFmt w:val="decimal"/>
      <w:lvlText w:val="%1."/>
      <w:lvlJc w:val="left"/>
      <w:pPr>
        <w:tabs>
          <w:tab w:val="num" w:pos="360"/>
        </w:tabs>
        <w:ind w:left="360" w:hanging="360"/>
      </w:pPr>
    </w:lvl>
  </w:abstractNum>
  <w:abstractNum w:abstractNumId="34" w15:restartNumberingAfterBreak="0">
    <w:nsid w:val="5FCE3B29"/>
    <w:multiLevelType w:val="hybridMultilevel"/>
    <w:tmpl w:val="9A620C3A"/>
    <w:lvl w:ilvl="0" w:tplc="04250001">
      <w:start w:val="1"/>
      <w:numFmt w:val="bullet"/>
      <w:lvlText w:val=""/>
      <w:lvlJc w:val="left"/>
      <w:pPr>
        <w:ind w:left="360" w:hanging="360"/>
      </w:pPr>
      <w:rPr>
        <w:rFonts w:hint="default" w:ascii="Symbol" w:hAnsi="Symbol"/>
      </w:rPr>
    </w:lvl>
    <w:lvl w:ilvl="1" w:tplc="04250003" w:tentative="1">
      <w:start w:val="1"/>
      <w:numFmt w:val="bullet"/>
      <w:lvlText w:val="o"/>
      <w:lvlJc w:val="left"/>
      <w:pPr>
        <w:ind w:left="1080" w:hanging="360"/>
      </w:pPr>
      <w:rPr>
        <w:rFonts w:hint="default" w:ascii="Courier New" w:hAnsi="Courier New" w:cs="Courier New"/>
      </w:rPr>
    </w:lvl>
    <w:lvl w:ilvl="2" w:tplc="04250005" w:tentative="1">
      <w:start w:val="1"/>
      <w:numFmt w:val="bullet"/>
      <w:lvlText w:val=""/>
      <w:lvlJc w:val="left"/>
      <w:pPr>
        <w:ind w:left="1800" w:hanging="360"/>
      </w:pPr>
      <w:rPr>
        <w:rFonts w:hint="default" w:ascii="Wingdings" w:hAnsi="Wingdings"/>
      </w:rPr>
    </w:lvl>
    <w:lvl w:ilvl="3" w:tplc="04250001" w:tentative="1">
      <w:start w:val="1"/>
      <w:numFmt w:val="bullet"/>
      <w:lvlText w:val=""/>
      <w:lvlJc w:val="left"/>
      <w:pPr>
        <w:ind w:left="2520" w:hanging="360"/>
      </w:pPr>
      <w:rPr>
        <w:rFonts w:hint="default" w:ascii="Symbol" w:hAnsi="Symbol"/>
      </w:rPr>
    </w:lvl>
    <w:lvl w:ilvl="4" w:tplc="04250003" w:tentative="1">
      <w:start w:val="1"/>
      <w:numFmt w:val="bullet"/>
      <w:lvlText w:val="o"/>
      <w:lvlJc w:val="left"/>
      <w:pPr>
        <w:ind w:left="3240" w:hanging="360"/>
      </w:pPr>
      <w:rPr>
        <w:rFonts w:hint="default" w:ascii="Courier New" w:hAnsi="Courier New" w:cs="Courier New"/>
      </w:rPr>
    </w:lvl>
    <w:lvl w:ilvl="5" w:tplc="04250005" w:tentative="1">
      <w:start w:val="1"/>
      <w:numFmt w:val="bullet"/>
      <w:lvlText w:val=""/>
      <w:lvlJc w:val="left"/>
      <w:pPr>
        <w:ind w:left="3960" w:hanging="360"/>
      </w:pPr>
      <w:rPr>
        <w:rFonts w:hint="default" w:ascii="Wingdings" w:hAnsi="Wingdings"/>
      </w:rPr>
    </w:lvl>
    <w:lvl w:ilvl="6" w:tplc="04250001" w:tentative="1">
      <w:start w:val="1"/>
      <w:numFmt w:val="bullet"/>
      <w:lvlText w:val=""/>
      <w:lvlJc w:val="left"/>
      <w:pPr>
        <w:ind w:left="4680" w:hanging="360"/>
      </w:pPr>
      <w:rPr>
        <w:rFonts w:hint="default" w:ascii="Symbol" w:hAnsi="Symbol"/>
      </w:rPr>
    </w:lvl>
    <w:lvl w:ilvl="7" w:tplc="04250003" w:tentative="1">
      <w:start w:val="1"/>
      <w:numFmt w:val="bullet"/>
      <w:lvlText w:val="o"/>
      <w:lvlJc w:val="left"/>
      <w:pPr>
        <w:ind w:left="5400" w:hanging="360"/>
      </w:pPr>
      <w:rPr>
        <w:rFonts w:hint="default" w:ascii="Courier New" w:hAnsi="Courier New" w:cs="Courier New"/>
      </w:rPr>
    </w:lvl>
    <w:lvl w:ilvl="8" w:tplc="04250005" w:tentative="1">
      <w:start w:val="1"/>
      <w:numFmt w:val="bullet"/>
      <w:lvlText w:val=""/>
      <w:lvlJc w:val="left"/>
      <w:pPr>
        <w:ind w:left="6120" w:hanging="360"/>
      </w:pPr>
      <w:rPr>
        <w:rFonts w:hint="default" w:ascii="Wingdings" w:hAnsi="Wingdings"/>
      </w:rPr>
    </w:lvl>
  </w:abstractNum>
  <w:abstractNum w:abstractNumId="35" w15:restartNumberingAfterBreak="0">
    <w:nsid w:val="62017F47"/>
    <w:multiLevelType w:val="singleLevel"/>
    <w:tmpl w:val="00000009"/>
    <w:lvl w:ilvl="0">
      <w:start w:val="1"/>
      <w:numFmt w:val="decimal"/>
      <w:lvlText w:val="%1."/>
      <w:lvlJc w:val="left"/>
      <w:pPr>
        <w:tabs>
          <w:tab w:val="num" w:pos="360"/>
        </w:tabs>
        <w:ind w:left="360" w:hanging="360"/>
      </w:pPr>
    </w:lvl>
  </w:abstractNum>
  <w:abstractNum w:abstractNumId="36" w15:restartNumberingAfterBreak="0">
    <w:nsid w:val="627F647F"/>
    <w:multiLevelType w:val="multilevel"/>
    <w:tmpl w:val="04090025"/>
    <w:lvl w:ilvl="0">
      <w:start w:val="1"/>
      <w:numFmt w:val="decimal"/>
      <w:pStyle w:val="Pealkiri1"/>
      <w:lvlText w:val="%1"/>
      <w:lvlJc w:val="left"/>
      <w:pPr>
        <w:ind w:left="432" w:hanging="432"/>
      </w:pPr>
    </w:lvl>
    <w:lvl w:ilvl="1">
      <w:start w:val="1"/>
      <w:numFmt w:val="decimal"/>
      <w:pStyle w:val="Pealkiri2"/>
      <w:lvlText w:val="%1.%2"/>
      <w:lvlJc w:val="left"/>
      <w:pPr>
        <w:ind w:left="576" w:hanging="576"/>
      </w:pPr>
    </w:lvl>
    <w:lvl w:ilvl="2">
      <w:start w:val="1"/>
      <w:numFmt w:val="decimal"/>
      <w:pStyle w:val="Pealkiri3"/>
      <w:lvlText w:val="%1.%2.%3"/>
      <w:lvlJc w:val="left"/>
      <w:pPr>
        <w:ind w:left="720" w:hanging="720"/>
      </w:pPr>
    </w:lvl>
    <w:lvl w:ilvl="3">
      <w:start w:val="1"/>
      <w:numFmt w:val="decimal"/>
      <w:pStyle w:val="Pealkiri4"/>
      <w:lvlText w:val="%1.%2.%3.%4"/>
      <w:lvlJc w:val="left"/>
      <w:pPr>
        <w:ind w:left="864" w:hanging="864"/>
      </w:pPr>
    </w:lvl>
    <w:lvl w:ilvl="4">
      <w:start w:val="1"/>
      <w:numFmt w:val="decimal"/>
      <w:pStyle w:val="Pealkiri5"/>
      <w:lvlText w:val="%1.%2.%3.%4.%5"/>
      <w:lvlJc w:val="left"/>
      <w:pPr>
        <w:ind w:left="1008" w:hanging="1008"/>
      </w:pPr>
    </w:lvl>
    <w:lvl w:ilvl="5">
      <w:start w:val="1"/>
      <w:numFmt w:val="decimal"/>
      <w:pStyle w:val="Pealkiri6"/>
      <w:lvlText w:val="%1.%2.%3.%4.%5.%6"/>
      <w:lvlJc w:val="left"/>
      <w:pPr>
        <w:ind w:left="1152" w:hanging="1152"/>
      </w:pPr>
    </w:lvl>
    <w:lvl w:ilvl="6">
      <w:start w:val="1"/>
      <w:numFmt w:val="decimal"/>
      <w:pStyle w:val="Pealkiri7"/>
      <w:lvlText w:val="%1.%2.%3.%4.%5.%6.%7"/>
      <w:lvlJc w:val="left"/>
      <w:pPr>
        <w:ind w:left="1296" w:hanging="1296"/>
      </w:pPr>
    </w:lvl>
    <w:lvl w:ilvl="7">
      <w:start w:val="1"/>
      <w:numFmt w:val="decimal"/>
      <w:pStyle w:val="Pealkiri8"/>
      <w:lvlText w:val="%1.%2.%3.%4.%5.%6.%7.%8"/>
      <w:lvlJc w:val="left"/>
      <w:pPr>
        <w:ind w:left="1440" w:hanging="1440"/>
      </w:pPr>
    </w:lvl>
    <w:lvl w:ilvl="8">
      <w:start w:val="1"/>
      <w:numFmt w:val="decimal"/>
      <w:pStyle w:val="Pealkiri9"/>
      <w:lvlText w:val="%1.%2.%3.%4.%5.%6.%7.%8.%9"/>
      <w:lvlJc w:val="left"/>
      <w:pPr>
        <w:ind w:left="1584" w:hanging="1584"/>
      </w:pPr>
    </w:lvl>
  </w:abstractNum>
  <w:abstractNum w:abstractNumId="37" w15:restartNumberingAfterBreak="0">
    <w:nsid w:val="64D221CC"/>
    <w:multiLevelType w:val="singleLevel"/>
    <w:tmpl w:val="00000009"/>
    <w:lvl w:ilvl="0">
      <w:start w:val="1"/>
      <w:numFmt w:val="decimal"/>
      <w:lvlText w:val="%1."/>
      <w:lvlJc w:val="left"/>
      <w:pPr>
        <w:tabs>
          <w:tab w:val="num" w:pos="360"/>
        </w:tabs>
        <w:ind w:left="360" w:hanging="360"/>
      </w:pPr>
    </w:lvl>
  </w:abstractNum>
  <w:abstractNum w:abstractNumId="38" w15:restartNumberingAfterBreak="0">
    <w:nsid w:val="6649458C"/>
    <w:multiLevelType w:val="singleLevel"/>
    <w:tmpl w:val="00000009"/>
    <w:lvl w:ilvl="0">
      <w:start w:val="1"/>
      <w:numFmt w:val="decimal"/>
      <w:lvlText w:val="%1."/>
      <w:lvlJc w:val="left"/>
      <w:pPr>
        <w:tabs>
          <w:tab w:val="num" w:pos="360"/>
        </w:tabs>
        <w:ind w:left="360" w:hanging="360"/>
      </w:pPr>
    </w:lvl>
  </w:abstractNum>
  <w:abstractNum w:abstractNumId="39" w15:restartNumberingAfterBreak="0">
    <w:nsid w:val="688621A6"/>
    <w:multiLevelType w:val="hybridMultilevel"/>
    <w:tmpl w:val="5888ACB2"/>
    <w:lvl w:ilvl="0" w:tplc="04250001">
      <w:start w:val="1"/>
      <w:numFmt w:val="bullet"/>
      <w:lvlText w:val=""/>
      <w:lvlJc w:val="left"/>
      <w:pPr>
        <w:ind w:left="360" w:hanging="360"/>
      </w:pPr>
      <w:rPr>
        <w:rFonts w:hint="default" w:ascii="Symbol" w:hAnsi="Symbol"/>
      </w:rPr>
    </w:lvl>
    <w:lvl w:ilvl="1" w:tplc="04250003" w:tentative="1">
      <w:start w:val="1"/>
      <w:numFmt w:val="bullet"/>
      <w:lvlText w:val="o"/>
      <w:lvlJc w:val="left"/>
      <w:pPr>
        <w:ind w:left="1080" w:hanging="360"/>
      </w:pPr>
      <w:rPr>
        <w:rFonts w:hint="default" w:ascii="Courier New" w:hAnsi="Courier New" w:cs="Courier New"/>
      </w:rPr>
    </w:lvl>
    <w:lvl w:ilvl="2" w:tplc="04250005" w:tentative="1">
      <w:start w:val="1"/>
      <w:numFmt w:val="bullet"/>
      <w:lvlText w:val=""/>
      <w:lvlJc w:val="left"/>
      <w:pPr>
        <w:ind w:left="1800" w:hanging="360"/>
      </w:pPr>
      <w:rPr>
        <w:rFonts w:hint="default" w:ascii="Wingdings" w:hAnsi="Wingdings"/>
      </w:rPr>
    </w:lvl>
    <w:lvl w:ilvl="3" w:tplc="04250001" w:tentative="1">
      <w:start w:val="1"/>
      <w:numFmt w:val="bullet"/>
      <w:lvlText w:val=""/>
      <w:lvlJc w:val="left"/>
      <w:pPr>
        <w:ind w:left="2520" w:hanging="360"/>
      </w:pPr>
      <w:rPr>
        <w:rFonts w:hint="default" w:ascii="Symbol" w:hAnsi="Symbol"/>
      </w:rPr>
    </w:lvl>
    <w:lvl w:ilvl="4" w:tplc="04250003" w:tentative="1">
      <w:start w:val="1"/>
      <w:numFmt w:val="bullet"/>
      <w:lvlText w:val="o"/>
      <w:lvlJc w:val="left"/>
      <w:pPr>
        <w:ind w:left="3240" w:hanging="360"/>
      </w:pPr>
      <w:rPr>
        <w:rFonts w:hint="default" w:ascii="Courier New" w:hAnsi="Courier New" w:cs="Courier New"/>
      </w:rPr>
    </w:lvl>
    <w:lvl w:ilvl="5" w:tplc="04250005" w:tentative="1">
      <w:start w:val="1"/>
      <w:numFmt w:val="bullet"/>
      <w:lvlText w:val=""/>
      <w:lvlJc w:val="left"/>
      <w:pPr>
        <w:ind w:left="3960" w:hanging="360"/>
      </w:pPr>
      <w:rPr>
        <w:rFonts w:hint="default" w:ascii="Wingdings" w:hAnsi="Wingdings"/>
      </w:rPr>
    </w:lvl>
    <w:lvl w:ilvl="6" w:tplc="04250001" w:tentative="1">
      <w:start w:val="1"/>
      <w:numFmt w:val="bullet"/>
      <w:lvlText w:val=""/>
      <w:lvlJc w:val="left"/>
      <w:pPr>
        <w:ind w:left="4680" w:hanging="360"/>
      </w:pPr>
      <w:rPr>
        <w:rFonts w:hint="default" w:ascii="Symbol" w:hAnsi="Symbol"/>
      </w:rPr>
    </w:lvl>
    <w:lvl w:ilvl="7" w:tplc="04250003" w:tentative="1">
      <w:start w:val="1"/>
      <w:numFmt w:val="bullet"/>
      <w:lvlText w:val="o"/>
      <w:lvlJc w:val="left"/>
      <w:pPr>
        <w:ind w:left="5400" w:hanging="360"/>
      </w:pPr>
      <w:rPr>
        <w:rFonts w:hint="default" w:ascii="Courier New" w:hAnsi="Courier New" w:cs="Courier New"/>
      </w:rPr>
    </w:lvl>
    <w:lvl w:ilvl="8" w:tplc="04250005" w:tentative="1">
      <w:start w:val="1"/>
      <w:numFmt w:val="bullet"/>
      <w:lvlText w:val=""/>
      <w:lvlJc w:val="left"/>
      <w:pPr>
        <w:ind w:left="6120" w:hanging="360"/>
      </w:pPr>
      <w:rPr>
        <w:rFonts w:hint="default" w:ascii="Wingdings" w:hAnsi="Wingdings"/>
      </w:rPr>
    </w:lvl>
  </w:abstractNum>
  <w:abstractNum w:abstractNumId="40" w15:restartNumberingAfterBreak="0">
    <w:nsid w:val="68A003A8"/>
    <w:multiLevelType w:val="multilevel"/>
    <w:tmpl w:val="F022F7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15:restartNumberingAfterBreak="0">
    <w:nsid w:val="6DEE0073"/>
    <w:multiLevelType w:val="singleLevel"/>
    <w:tmpl w:val="00000009"/>
    <w:lvl w:ilvl="0">
      <w:start w:val="1"/>
      <w:numFmt w:val="decimal"/>
      <w:lvlText w:val="%1."/>
      <w:lvlJc w:val="left"/>
      <w:pPr>
        <w:tabs>
          <w:tab w:val="num" w:pos="360"/>
        </w:tabs>
        <w:ind w:left="360" w:hanging="360"/>
      </w:pPr>
    </w:lvl>
  </w:abstractNum>
  <w:abstractNum w:abstractNumId="42" w15:restartNumberingAfterBreak="0">
    <w:nsid w:val="6EA44F75"/>
    <w:multiLevelType w:val="hybridMultilevel"/>
    <w:tmpl w:val="10F6FACE"/>
    <w:lvl w:ilvl="0" w:tplc="04250001">
      <w:start w:val="1"/>
      <w:numFmt w:val="bullet"/>
      <w:lvlText w:val=""/>
      <w:lvlJc w:val="left"/>
      <w:pPr>
        <w:ind w:left="720" w:hanging="360"/>
      </w:pPr>
      <w:rPr>
        <w:rFonts w:hint="default" w:ascii="Symbol" w:hAnsi="Symbol"/>
      </w:rPr>
    </w:lvl>
    <w:lvl w:ilvl="1" w:tplc="04250003" w:tentative="1">
      <w:start w:val="1"/>
      <w:numFmt w:val="bullet"/>
      <w:lvlText w:val="o"/>
      <w:lvlJc w:val="left"/>
      <w:pPr>
        <w:ind w:left="1440" w:hanging="360"/>
      </w:pPr>
      <w:rPr>
        <w:rFonts w:hint="default" w:ascii="Courier New" w:hAnsi="Courier New" w:cs="Courier New"/>
      </w:rPr>
    </w:lvl>
    <w:lvl w:ilvl="2" w:tplc="04250005" w:tentative="1">
      <w:start w:val="1"/>
      <w:numFmt w:val="bullet"/>
      <w:lvlText w:val=""/>
      <w:lvlJc w:val="left"/>
      <w:pPr>
        <w:ind w:left="2160" w:hanging="360"/>
      </w:pPr>
      <w:rPr>
        <w:rFonts w:hint="default" w:ascii="Wingdings" w:hAnsi="Wingdings"/>
      </w:rPr>
    </w:lvl>
    <w:lvl w:ilvl="3" w:tplc="04250001" w:tentative="1">
      <w:start w:val="1"/>
      <w:numFmt w:val="bullet"/>
      <w:lvlText w:val=""/>
      <w:lvlJc w:val="left"/>
      <w:pPr>
        <w:ind w:left="2880" w:hanging="360"/>
      </w:pPr>
      <w:rPr>
        <w:rFonts w:hint="default" w:ascii="Symbol" w:hAnsi="Symbol"/>
      </w:rPr>
    </w:lvl>
    <w:lvl w:ilvl="4" w:tplc="04250003" w:tentative="1">
      <w:start w:val="1"/>
      <w:numFmt w:val="bullet"/>
      <w:lvlText w:val="o"/>
      <w:lvlJc w:val="left"/>
      <w:pPr>
        <w:ind w:left="3600" w:hanging="360"/>
      </w:pPr>
      <w:rPr>
        <w:rFonts w:hint="default" w:ascii="Courier New" w:hAnsi="Courier New" w:cs="Courier New"/>
      </w:rPr>
    </w:lvl>
    <w:lvl w:ilvl="5" w:tplc="04250005" w:tentative="1">
      <w:start w:val="1"/>
      <w:numFmt w:val="bullet"/>
      <w:lvlText w:val=""/>
      <w:lvlJc w:val="left"/>
      <w:pPr>
        <w:ind w:left="4320" w:hanging="360"/>
      </w:pPr>
      <w:rPr>
        <w:rFonts w:hint="default" w:ascii="Wingdings" w:hAnsi="Wingdings"/>
      </w:rPr>
    </w:lvl>
    <w:lvl w:ilvl="6" w:tplc="04250001" w:tentative="1">
      <w:start w:val="1"/>
      <w:numFmt w:val="bullet"/>
      <w:lvlText w:val=""/>
      <w:lvlJc w:val="left"/>
      <w:pPr>
        <w:ind w:left="5040" w:hanging="360"/>
      </w:pPr>
      <w:rPr>
        <w:rFonts w:hint="default" w:ascii="Symbol" w:hAnsi="Symbol"/>
      </w:rPr>
    </w:lvl>
    <w:lvl w:ilvl="7" w:tplc="04250003" w:tentative="1">
      <w:start w:val="1"/>
      <w:numFmt w:val="bullet"/>
      <w:lvlText w:val="o"/>
      <w:lvlJc w:val="left"/>
      <w:pPr>
        <w:ind w:left="5760" w:hanging="360"/>
      </w:pPr>
      <w:rPr>
        <w:rFonts w:hint="default" w:ascii="Courier New" w:hAnsi="Courier New" w:cs="Courier New"/>
      </w:rPr>
    </w:lvl>
    <w:lvl w:ilvl="8" w:tplc="04250005" w:tentative="1">
      <w:start w:val="1"/>
      <w:numFmt w:val="bullet"/>
      <w:lvlText w:val=""/>
      <w:lvlJc w:val="left"/>
      <w:pPr>
        <w:ind w:left="6480" w:hanging="360"/>
      </w:pPr>
      <w:rPr>
        <w:rFonts w:hint="default" w:ascii="Wingdings" w:hAnsi="Wingdings"/>
      </w:rPr>
    </w:lvl>
  </w:abstractNum>
  <w:abstractNum w:abstractNumId="43" w15:restartNumberingAfterBreak="0">
    <w:nsid w:val="75022372"/>
    <w:multiLevelType w:val="singleLevel"/>
    <w:tmpl w:val="00000009"/>
    <w:lvl w:ilvl="0">
      <w:start w:val="1"/>
      <w:numFmt w:val="decimal"/>
      <w:lvlText w:val="%1."/>
      <w:lvlJc w:val="left"/>
      <w:pPr>
        <w:tabs>
          <w:tab w:val="num" w:pos="360"/>
        </w:tabs>
        <w:ind w:left="360" w:hanging="360"/>
      </w:pPr>
    </w:lvl>
  </w:abstractNum>
  <w:abstractNum w:abstractNumId="44" w15:restartNumberingAfterBreak="0">
    <w:nsid w:val="7BFD6EDE"/>
    <w:multiLevelType w:val="hybridMultilevel"/>
    <w:tmpl w:val="09929F38"/>
    <w:lvl w:ilvl="0" w:tplc="04250001">
      <w:start w:val="1"/>
      <w:numFmt w:val="bullet"/>
      <w:lvlText w:val=""/>
      <w:lvlJc w:val="left"/>
      <w:pPr>
        <w:ind w:left="360" w:hanging="360"/>
      </w:pPr>
      <w:rPr>
        <w:rFonts w:hint="default" w:ascii="Symbol" w:hAnsi="Symbol"/>
      </w:rPr>
    </w:lvl>
    <w:lvl w:ilvl="1" w:tplc="04250003" w:tentative="1">
      <w:start w:val="1"/>
      <w:numFmt w:val="bullet"/>
      <w:lvlText w:val="o"/>
      <w:lvlJc w:val="left"/>
      <w:pPr>
        <w:ind w:left="1080" w:hanging="360"/>
      </w:pPr>
      <w:rPr>
        <w:rFonts w:hint="default" w:ascii="Courier New" w:hAnsi="Courier New" w:cs="Courier New"/>
      </w:rPr>
    </w:lvl>
    <w:lvl w:ilvl="2" w:tplc="04250005" w:tentative="1">
      <w:start w:val="1"/>
      <w:numFmt w:val="bullet"/>
      <w:lvlText w:val=""/>
      <w:lvlJc w:val="left"/>
      <w:pPr>
        <w:ind w:left="1800" w:hanging="360"/>
      </w:pPr>
      <w:rPr>
        <w:rFonts w:hint="default" w:ascii="Wingdings" w:hAnsi="Wingdings"/>
      </w:rPr>
    </w:lvl>
    <w:lvl w:ilvl="3" w:tplc="04250001" w:tentative="1">
      <w:start w:val="1"/>
      <w:numFmt w:val="bullet"/>
      <w:lvlText w:val=""/>
      <w:lvlJc w:val="left"/>
      <w:pPr>
        <w:ind w:left="2520" w:hanging="360"/>
      </w:pPr>
      <w:rPr>
        <w:rFonts w:hint="default" w:ascii="Symbol" w:hAnsi="Symbol"/>
      </w:rPr>
    </w:lvl>
    <w:lvl w:ilvl="4" w:tplc="04250003" w:tentative="1">
      <w:start w:val="1"/>
      <w:numFmt w:val="bullet"/>
      <w:lvlText w:val="o"/>
      <w:lvlJc w:val="left"/>
      <w:pPr>
        <w:ind w:left="3240" w:hanging="360"/>
      </w:pPr>
      <w:rPr>
        <w:rFonts w:hint="default" w:ascii="Courier New" w:hAnsi="Courier New" w:cs="Courier New"/>
      </w:rPr>
    </w:lvl>
    <w:lvl w:ilvl="5" w:tplc="04250005" w:tentative="1">
      <w:start w:val="1"/>
      <w:numFmt w:val="bullet"/>
      <w:lvlText w:val=""/>
      <w:lvlJc w:val="left"/>
      <w:pPr>
        <w:ind w:left="3960" w:hanging="360"/>
      </w:pPr>
      <w:rPr>
        <w:rFonts w:hint="default" w:ascii="Wingdings" w:hAnsi="Wingdings"/>
      </w:rPr>
    </w:lvl>
    <w:lvl w:ilvl="6" w:tplc="04250001" w:tentative="1">
      <w:start w:val="1"/>
      <w:numFmt w:val="bullet"/>
      <w:lvlText w:val=""/>
      <w:lvlJc w:val="left"/>
      <w:pPr>
        <w:ind w:left="4680" w:hanging="360"/>
      </w:pPr>
      <w:rPr>
        <w:rFonts w:hint="default" w:ascii="Symbol" w:hAnsi="Symbol"/>
      </w:rPr>
    </w:lvl>
    <w:lvl w:ilvl="7" w:tplc="04250003" w:tentative="1">
      <w:start w:val="1"/>
      <w:numFmt w:val="bullet"/>
      <w:lvlText w:val="o"/>
      <w:lvlJc w:val="left"/>
      <w:pPr>
        <w:ind w:left="5400" w:hanging="360"/>
      </w:pPr>
      <w:rPr>
        <w:rFonts w:hint="default" w:ascii="Courier New" w:hAnsi="Courier New" w:cs="Courier New"/>
      </w:rPr>
    </w:lvl>
    <w:lvl w:ilvl="8" w:tplc="04250005" w:tentative="1">
      <w:start w:val="1"/>
      <w:numFmt w:val="bullet"/>
      <w:lvlText w:val=""/>
      <w:lvlJc w:val="left"/>
      <w:pPr>
        <w:ind w:left="6120" w:hanging="360"/>
      </w:pPr>
      <w:rPr>
        <w:rFonts w:hint="default" w:ascii="Wingdings" w:hAnsi="Wingdings"/>
      </w:rPr>
    </w:lvl>
  </w:abstractNum>
  <w:abstractNum w:abstractNumId="45" w15:restartNumberingAfterBreak="0">
    <w:nsid w:val="7FE71D36"/>
    <w:multiLevelType w:val="hybridMultilevel"/>
    <w:tmpl w:val="CD6066A8"/>
    <w:lvl w:ilvl="0" w:tplc="04250001">
      <w:start w:val="1"/>
      <w:numFmt w:val="bullet"/>
      <w:lvlText w:val=""/>
      <w:lvlJc w:val="left"/>
      <w:pPr>
        <w:ind w:left="360" w:hanging="360"/>
      </w:pPr>
      <w:rPr>
        <w:rFonts w:hint="default" w:ascii="Symbol" w:hAnsi="Symbol"/>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num w:numId="1">
    <w:abstractNumId w:val="36"/>
  </w:num>
  <w:num w:numId="2">
    <w:abstractNumId w:val="2"/>
  </w:num>
  <w:num w:numId="3">
    <w:abstractNumId w:val="40"/>
  </w:num>
  <w:num w:numId="4">
    <w:abstractNumId w:val="13"/>
  </w:num>
  <w:num w:numId="5">
    <w:abstractNumId w:val="6"/>
  </w:num>
  <w:num w:numId="6">
    <w:abstractNumId w:val="39"/>
  </w:num>
  <w:num w:numId="7">
    <w:abstractNumId w:val="34"/>
  </w:num>
  <w:num w:numId="8">
    <w:abstractNumId w:val="15"/>
  </w:num>
  <w:num w:numId="9">
    <w:abstractNumId w:val="30"/>
  </w:num>
  <w:num w:numId="10">
    <w:abstractNumId w:val="44"/>
  </w:num>
  <w:num w:numId="11">
    <w:abstractNumId w:val="4"/>
  </w:num>
  <w:num w:numId="12">
    <w:abstractNumId w:val="28"/>
  </w:num>
  <w:num w:numId="13">
    <w:abstractNumId w:val="32"/>
  </w:num>
  <w:num w:numId="14">
    <w:abstractNumId w:val="23"/>
  </w:num>
  <w:num w:numId="15">
    <w:abstractNumId w:val="19"/>
  </w:num>
  <w:num w:numId="16">
    <w:abstractNumId w:val="27"/>
  </w:num>
  <w:num w:numId="17">
    <w:abstractNumId w:val="21"/>
  </w:num>
  <w:num w:numId="18">
    <w:abstractNumId w:val="12"/>
  </w:num>
  <w:num w:numId="19">
    <w:abstractNumId w:val="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0">
    <w:abstractNumId w:val="8"/>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1">
    <w:abstractNumId w:val="9"/>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2">
    <w:abstractNumId w:val="1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3">
    <w:abstractNumId w:val="11"/>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4">
    <w:abstractNumId w:val="29"/>
  </w:num>
  <w:num w:numId="25">
    <w:abstractNumId w:val="26"/>
  </w:num>
  <w:num w:numId="26">
    <w:abstractNumId w:val="1"/>
  </w:num>
  <w:num w:numId="27">
    <w:abstractNumId w:val="3"/>
  </w:num>
  <w:num w:numId="28">
    <w:abstractNumId w:val="43"/>
  </w:num>
  <w:num w:numId="29">
    <w:abstractNumId w:val="14"/>
  </w:num>
  <w:num w:numId="30">
    <w:abstractNumId w:val="41"/>
  </w:num>
  <w:num w:numId="31">
    <w:abstractNumId w:val="33"/>
  </w:num>
  <w:num w:numId="32">
    <w:abstractNumId w:val="17"/>
  </w:num>
  <w:num w:numId="33">
    <w:abstractNumId w:val="38"/>
  </w:num>
  <w:num w:numId="34">
    <w:abstractNumId w:val="31"/>
  </w:num>
  <w:num w:numId="35">
    <w:abstractNumId w:val="22"/>
  </w:num>
  <w:num w:numId="36">
    <w:abstractNumId w:val="35"/>
  </w:num>
  <w:num w:numId="37">
    <w:abstractNumId w:val="37"/>
  </w:num>
  <w:num w:numId="38">
    <w:abstractNumId w:val="20"/>
  </w:num>
  <w:num w:numId="39">
    <w:abstractNumId w:val="45"/>
  </w:num>
  <w:num w:numId="40">
    <w:abstractNumId w:val="16"/>
  </w:num>
  <w:num w:numId="41">
    <w:abstractNumId w:val="42"/>
  </w:num>
  <w:num w:numId="42">
    <w:abstractNumId w:val="25"/>
  </w:num>
  <w:num w:numId="43">
    <w:abstractNumId w:val="5"/>
  </w:num>
  <w:num w:numId="44">
    <w:abstractNumId w:val="24"/>
  </w:num>
  <w:num w:numId="45">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0241"/>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941"/>
    <w:rsid w:val="00000C2D"/>
    <w:rsid w:val="0000140C"/>
    <w:rsid w:val="00001FB8"/>
    <w:rsid w:val="00002F52"/>
    <w:rsid w:val="000063EA"/>
    <w:rsid w:val="00007115"/>
    <w:rsid w:val="000079DD"/>
    <w:rsid w:val="00011402"/>
    <w:rsid w:val="000131B1"/>
    <w:rsid w:val="00015272"/>
    <w:rsid w:val="00017ECD"/>
    <w:rsid w:val="000221EF"/>
    <w:rsid w:val="00022F97"/>
    <w:rsid w:val="00023CF6"/>
    <w:rsid w:val="000247BD"/>
    <w:rsid w:val="000250FA"/>
    <w:rsid w:val="00025530"/>
    <w:rsid w:val="00025D7C"/>
    <w:rsid w:val="00026133"/>
    <w:rsid w:val="00026243"/>
    <w:rsid w:val="00026EF6"/>
    <w:rsid w:val="000274D4"/>
    <w:rsid w:val="000277D6"/>
    <w:rsid w:val="0003024F"/>
    <w:rsid w:val="0003153A"/>
    <w:rsid w:val="00032667"/>
    <w:rsid w:val="0003588E"/>
    <w:rsid w:val="00035A6A"/>
    <w:rsid w:val="00036534"/>
    <w:rsid w:val="00037CB8"/>
    <w:rsid w:val="000404B7"/>
    <w:rsid w:val="00040D5B"/>
    <w:rsid w:val="000422D3"/>
    <w:rsid w:val="00042A61"/>
    <w:rsid w:val="00044177"/>
    <w:rsid w:val="00045223"/>
    <w:rsid w:val="00047631"/>
    <w:rsid w:val="00047639"/>
    <w:rsid w:val="000478DB"/>
    <w:rsid w:val="000479CA"/>
    <w:rsid w:val="000512F9"/>
    <w:rsid w:val="000517BC"/>
    <w:rsid w:val="00051C5F"/>
    <w:rsid w:val="00054459"/>
    <w:rsid w:val="0005496F"/>
    <w:rsid w:val="00055194"/>
    <w:rsid w:val="000574B4"/>
    <w:rsid w:val="0006044E"/>
    <w:rsid w:val="000610E6"/>
    <w:rsid w:val="0006263C"/>
    <w:rsid w:val="000628AC"/>
    <w:rsid w:val="00064437"/>
    <w:rsid w:val="0006552B"/>
    <w:rsid w:val="00065CF2"/>
    <w:rsid w:val="000662F9"/>
    <w:rsid w:val="00066C9C"/>
    <w:rsid w:val="00067A90"/>
    <w:rsid w:val="000706F9"/>
    <w:rsid w:val="00071F13"/>
    <w:rsid w:val="00074822"/>
    <w:rsid w:val="00074D3B"/>
    <w:rsid w:val="00074F72"/>
    <w:rsid w:val="0007588B"/>
    <w:rsid w:val="0007610F"/>
    <w:rsid w:val="00076167"/>
    <w:rsid w:val="0007758A"/>
    <w:rsid w:val="00080B31"/>
    <w:rsid w:val="00080F2A"/>
    <w:rsid w:val="00081426"/>
    <w:rsid w:val="0008159C"/>
    <w:rsid w:val="000828C0"/>
    <w:rsid w:val="00083E80"/>
    <w:rsid w:val="0008459B"/>
    <w:rsid w:val="0008599B"/>
    <w:rsid w:val="0009086A"/>
    <w:rsid w:val="00094110"/>
    <w:rsid w:val="00096D5E"/>
    <w:rsid w:val="000A06E2"/>
    <w:rsid w:val="000A14BD"/>
    <w:rsid w:val="000A1A0C"/>
    <w:rsid w:val="000A2EA9"/>
    <w:rsid w:val="000A498D"/>
    <w:rsid w:val="000A548E"/>
    <w:rsid w:val="000A5A57"/>
    <w:rsid w:val="000A5FFF"/>
    <w:rsid w:val="000A6D1B"/>
    <w:rsid w:val="000A79F6"/>
    <w:rsid w:val="000A7C0C"/>
    <w:rsid w:val="000A7D5E"/>
    <w:rsid w:val="000B0A44"/>
    <w:rsid w:val="000B1785"/>
    <w:rsid w:val="000B2232"/>
    <w:rsid w:val="000B2EA7"/>
    <w:rsid w:val="000B43DF"/>
    <w:rsid w:val="000B5059"/>
    <w:rsid w:val="000B5F2E"/>
    <w:rsid w:val="000B6355"/>
    <w:rsid w:val="000B672F"/>
    <w:rsid w:val="000C0CA9"/>
    <w:rsid w:val="000C25E9"/>
    <w:rsid w:val="000C2B32"/>
    <w:rsid w:val="000C2B8B"/>
    <w:rsid w:val="000C3735"/>
    <w:rsid w:val="000C496E"/>
    <w:rsid w:val="000C4DBF"/>
    <w:rsid w:val="000C532C"/>
    <w:rsid w:val="000C7AF9"/>
    <w:rsid w:val="000D161F"/>
    <w:rsid w:val="000D29E3"/>
    <w:rsid w:val="000D2F97"/>
    <w:rsid w:val="000D55BD"/>
    <w:rsid w:val="000D5C69"/>
    <w:rsid w:val="000D608D"/>
    <w:rsid w:val="000E15C1"/>
    <w:rsid w:val="000E18FF"/>
    <w:rsid w:val="000E1AEB"/>
    <w:rsid w:val="000E1F24"/>
    <w:rsid w:val="000E3A58"/>
    <w:rsid w:val="000E4309"/>
    <w:rsid w:val="000E678F"/>
    <w:rsid w:val="000F09B3"/>
    <w:rsid w:val="000F2C18"/>
    <w:rsid w:val="000F2E5E"/>
    <w:rsid w:val="000F2E9A"/>
    <w:rsid w:val="000F3474"/>
    <w:rsid w:val="000F3691"/>
    <w:rsid w:val="000F4D94"/>
    <w:rsid w:val="000F5A52"/>
    <w:rsid w:val="000F5AB7"/>
    <w:rsid w:val="000F5D2D"/>
    <w:rsid w:val="00100B58"/>
    <w:rsid w:val="00101049"/>
    <w:rsid w:val="00103A18"/>
    <w:rsid w:val="00105D27"/>
    <w:rsid w:val="00106014"/>
    <w:rsid w:val="00112753"/>
    <w:rsid w:val="0011296F"/>
    <w:rsid w:val="001142AA"/>
    <w:rsid w:val="00116994"/>
    <w:rsid w:val="001211CD"/>
    <w:rsid w:val="00122B0F"/>
    <w:rsid w:val="00125135"/>
    <w:rsid w:val="001258FD"/>
    <w:rsid w:val="00126405"/>
    <w:rsid w:val="00126F0C"/>
    <w:rsid w:val="0012754D"/>
    <w:rsid w:val="00131871"/>
    <w:rsid w:val="00133504"/>
    <w:rsid w:val="00134CC7"/>
    <w:rsid w:val="0013587D"/>
    <w:rsid w:val="001363A3"/>
    <w:rsid w:val="00137A3D"/>
    <w:rsid w:val="00140267"/>
    <w:rsid w:val="00140A70"/>
    <w:rsid w:val="001422B6"/>
    <w:rsid w:val="001422EF"/>
    <w:rsid w:val="00142A58"/>
    <w:rsid w:val="00142D41"/>
    <w:rsid w:val="0014303C"/>
    <w:rsid w:val="001432D6"/>
    <w:rsid w:val="00145973"/>
    <w:rsid w:val="00145C0F"/>
    <w:rsid w:val="00145F76"/>
    <w:rsid w:val="0015055E"/>
    <w:rsid w:val="00151AEB"/>
    <w:rsid w:val="00156262"/>
    <w:rsid w:val="00156498"/>
    <w:rsid w:val="0015649F"/>
    <w:rsid w:val="00157C0E"/>
    <w:rsid w:val="00162547"/>
    <w:rsid w:val="00163B70"/>
    <w:rsid w:val="00166986"/>
    <w:rsid w:val="00166DA3"/>
    <w:rsid w:val="00166E1E"/>
    <w:rsid w:val="00166F2E"/>
    <w:rsid w:val="00167086"/>
    <w:rsid w:val="001670BA"/>
    <w:rsid w:val="001673A3"/>
    <w:rsid w:val="0016792F"/>
    <w:rsid w:val="001705F6"/>
    <w:rsid w:val="001707D8"/>
    <w:rsid w:val="00171EF5"/>
    <w:rsid w:val="00173FAA"/>
    <w:rsid w:val="00174650"/>
    <w:rsid w:val="0017539E"/>
    <w:rsid w:val="00175C9B"/>
    <w:rsid w:val="001818A9"/>
    <w:rsid w:val="001823B4"/>
    <w:rsid w:val="0018326A"/>
    <w:rsid w:val="00183B08"/>
    <w:rsid w:val="00183D3A"/>
    <w:rsid w:val="00184A0C"/>
    <w:rsid w:val="00185A24"/>
    <w:rsid w:val="001876E5"/>
    <w:rsid w:val="00187E4C"/>
    <w:rsid w:val="00190173"/>
    <w:rsid w:val="00190513"/>
    <w:rsid w:val="00191C15"/>
    <w:rsid w:val="00195168"/>
    <w:rsid w:val="00195457"/>
    <w:rsid w:val="00195FAF"/>
    <w:rsid w:val="00196A27"/>
    <w:rsid w:val="001A17BF"/>
    <w:rsid w:val="001A1A06"/>
    <w:rsid w:val="001A1F88"/>
    <w:rsid w:val="001A44B1"/>
    <w:rsid w:val="001A55DB"/>
    <w:rsid w:val="001A5E1A"/>
    <w:rsid w:val="001A749F"/>
    <w:rsid w:val="001A7D24"/>
    <w:rsid w:val="001B0087"/>
    <w:rsid w:val="001B13C7"/>
    <w:rsid w:val="001B271C"/>
    <w:rsid w:val="001B2C32"/>
    <w:rsid w:val="001B360A"/>
    <w:rsid w:val="001B3DC8"/>
    <w:rsid w:val="001B3E0D"/>
    <w:rsid w:val="001B3E6D"/>
    <w:rsid w:val="001B3FE8"/>
    <w:rsid w:val="001B4310"/>
    <w:rsid w:val="001B65C2"/>
    <w:rsid w:val="001B6749"/>
    <w:rsid w:val="001B68F2"/>
    <w:rsid w:val="001C04C6"/>
    <w:rsid w:val="001C0BBC"/>
    <w:rsid w:val="001C13FC"/>
    <w:rsid w:val="001C1EEA"/>
    <w:rsid w:val="001C39FF"/>
    <w:rsid w:val="001C3BA6"/>
    <w:rsid w:val="001C4A76"/>
    <w:rsid w:val="001C53BB"/>
    <w:rsid w:val="001C5F64"/>
    <w:rsid w:val="001D1DF9"/>
    <w:rsid w:val="001D2417"/>
    <w:rsid w:val="001D26F2"/>
    <w:rsid w:val="001D3C6F"/>
    <w:rsid w:val="001D4389"/>
    <w:rsid w:val="001D4446"/>
    <w:rsid w:val="001D727D"/>
    <w:rsid w:val="001E1F05"/>
    <w:rsid w:val="001E2221"/>
    <w:rsid w:val="001E288B"/>
    <w:rsid w:val="001E40BA"/>
    <w:rsid w:val="001E43DE"/>
    <w:rsid w:val="001E55D4"/>
    <w:rsid w:val="001E6581"/>
    <w:rsid w:val="001E6624"/>
    <w:rsid w:val="001E6796"/>
    <w:rsid w:val="001E6BC6"/>
    <w:rsid w:val="001F04F2"/>
    <w:rsid w:val="001F283E"/>
    <w:rsid w:val="001F29E6"/>
    <w:rsid w:val="001F457B"/>
    <w:rsid w:val="001F520E"/>
    <w:rsid w:val="001F5745"/>
    <w:rsid w:val="001F5D68"/>
    <w:rsid w:val="001F6263"/>
    <w:rsid w:val="002001CD"/>
    <w:rsid w:val="002005B9"/>
    <w:rsid w:val="00200614"/>
    <w:rsid w:val="00200C07"/>
    <w:rsid w:val="00200CFA"/>
    <w:rsid w:val="00202946"/>
    <w:rsid w:val="00202E38"/>
    <w:rsid w:val="00204DFE"/>
    <w:rsid w:val="00205AF8"/>
    <w:rsid w:val="00206444"/>
    <w:rsid w:val="0020766A"/>
    <w:rsid w:val="00210D6E"/>
    <w:rsid w:val="0021100E"/>
    <w:rsid w:val="00211AF8"/>
    <w:rsid w:val="00213A8F"/>
    <w:rsid w:val="00214C09"/>
    <w:rsid w:val="0021521A"/>
    <w:rsid w:val="00220241"/>
    <w:rsid w:val="00220EA5"/>
    <w:rsid w:val="00221B24"/>
    <w:rsid w:val="00222893"/>
    <w:rsid w:val="00222DC7"/>
    <w:rsid w:val="002237E3"/>
    <w:rsid w:val="00224450"/>
    <w:rsid w:val="0023053A"/>
    <w:rsid w:val="002309C0"/>
    <w:rsid w:val="00230A9C"/>
    <w:rsid w:val="00230CB0"/>
    <w:rsid w:val="0023185A"/>
    <w:rsid w:val="002319EC"/>
    <w:rsid w:val="00231CE0"/>
    <w:rsid w:val="00232892"/>
    <w:rsid w:val="00232E23"/>
    <w:rsid w:val="00233DB5"/>
    <w:rsid w:val="00235A62"/>
    <w:rsid w:val="00235C72"/>
    <w:rsid w:val="002365E6"/>
    <w:rsid w:val="002379BA"/>
    <w:rsid w:val="00241C35"/>
    <w:rsid w:val="00242379"/>
    <w:rsid w:val="0024334A"/>
    <w:rsid w:val="00243488"/>
    <w:rsid w:val="002461E7"/>
    <w:rsid w:val="00246B3C"/>
    <w:rsid w:val="00246B67"/>
    <w:rsid w:val="00247793"/>
    <w:rsid w:val="00250E4A"/>
    <w:rsid w:val="00251DE7"/>
    <w:rsid w:val="00255C3F"/>
    <w:rsid w:val="002561A5"/>
    <w:rsid w:val="00257FD5"/>
    <w:rsid w:val="002602DD"/>
    <w:rsid w:val="0026043A"/>
    <w:rsid w:val="00260F79"/>
    <w:rsid w:val="00261105"/>
    <w:rsid w:val="00261B69"/>
    <w:rsid w:val="00266015"/>
    <w:rsid w:val="00267878"/>
    <w:rsid w:val="002708F8"/>
    <w:rsid w:val="0027136C"/>
    <w:rsid w:val="0027318E"/>
    <w:rsid w:val="00273BF2"/>
    <w:rsid w:val="00274FCA"/>
    <w:rsid w:val="0028142E"/>
    <w:rsid w:val="00281FB2"/>
    <w:rsid w:val="0028336B"/>
    <w:rsid w:val="00285019"/>
    <w:rsid w:val="0028594C"/>
    <w:rsid w:val="00286053"/>
    <w:rsid w:val="00287A8A"/>
    <w:rsid w:val="0029108B"/>
    <w:rsid w:val="00291EAC"/>
    <w:rsid w:val="00296072"/>
    <w:rsid w:val="0029629A"/>
    <w:rsid w:val="00296342"/>
    <w:rsid w:val="00296FBF"/>
    <w:rsid w:val="002A06CB"/>
    <w:rsid w:val="002A1B2C"/>
    <w:rsid w:val="002A1C9C"/>
    <w:rsid w:val="002A26FC"/>
    <w:rsid w:val="002A399B"/>
    <w:rsid w:val="002A4932"/>
    <w:rsid w:val="002A5E82"/>
    <w:rsid w:val="002A6600"/>
    <w:rsid w:val="002B1395"/>
    <w:rsid w:val="002B1B6C"/>
    <w:rsid w:val="002B24BC"/>
    <w:rsid w:val="002B2E61"/>
    <w:rsid w:val="002B36EE"/>
    <w:rsid w:val="002B5E04"/>
    <w:rsid w:val="002B6077"/>
    <w:rsid w:val="002B6A9E"/>
    <w:rsid w:val="002B796F"/>
    <w:rsid w:val="002B7B4E"/>
    <w:rsid w:val="002C1B2C"/>
    <w:rsid w:val="002C26D7"/>
    <w:rsid w:val="002C2A50"/>
    <w:rsid w:val="002C3CBA"/>
    <w:rsid w:val="002C578D"/>
    <w:rsid w:val="002C71DA"/>
    <w:rsid w:val="002D0919"/>
    <w:rsid w:val="002D1D9C"/>
    <w:rsid w:val="002D1E3C"/>
    <w:rsid w:val="002D375B"/>
    <w:rsid w:val="002D3918"/>
    <w:rsid w:val="002D3DB2"/>
    <w:rsid w:val="002D3ED2"/>
    <w:rsid w:val="002D5682"/>
    <w:rsid w:val="002D5A79"/>
    <w:rsid w:val="002D7DC2"/>
    <w:rsid w:val="002E053F"/>
    <w:rsid w:val="002E0586"/>
    <w:rsid w:val="002E2888"/>
    <w:rsid w:val="002E5C7F"/>
    <w:rsid w:val="002E63D8"/>
    <w:rsid w:val="002E6A98"/>
    <w:rsid w:val="002E75F8"/>
    <w:rsid w:val="002E7622"/>
    <w:rsid w:val="002E774A"/>
    <w:rsid w:val="002F07C6"/>
    <w:rsid w:val="002F298A"/>
    <w:rsid w:val="002F4396"/>
    <w:rsid w:val="002F4426"/>
    <w:rsid w:val="002F550B"/>
    <w:rsid w:val="002F6695"/>
    <w:rsid w:val="002F7882"/>
    <w:rsid w:val="002F78FC"/>
    <w:rsid w:val="003000D6"/>
    <w:rsid w:val="003013BB"/>
    <w:rsid w:val="00301F8E"/>
    <w:rsid w:val="003029E7"/>
    <w:rsid w:val="00306162"/>
    <w:rsid w:val="00306947"/>
    <w:rsid w:val="00306A24"/>
    <w:rsid w:val="00307B29"/>
    <w:rsid w:val="00311EED"/>
    <w:rsid w:val="00312DE3"/>
    <w:rsid w:val="00314CCB"/>
    <w:rsid w:val="00316594"/>
    <w:rsid w:val="00316C92"/>
    <w:rsid w:val="00317FD1"/>
    <w:rsid w:val="00322058"/>
    <w:rsid w:val="00322B04"/>
    <w:rsid w:val="00324202"/>
    <w:rsid w:val="00324C47"/>
    <w:rsid w:val="00324C6D"/>
    <w:rsid w:val="00326FC2"/>
    <w:rsid w:val="00327DA6"/>
    <w:rsid w:val="00327E7C"/>
    <w:rsid w:val="00331026"/>
    <w:rsid w:val="00333BF5"/>
    <w:rsid w:val="00335FC9"/>
    <w:rsid w:val="0033629C"/>
    <w:rsid w:val="00336E64"/>
    <w:rsid w:val="0033738A"/>
    <w:rsid w:val="00337DF8"/>
    <w:rsid w:val="00341704"/>
    <w:rsid w:val="00342768"/>
    <w:rsid w:val="003432A1"/>
    <w:rsid w:val="00343786"/>
    <w:rsid w:val="003439E6"/>
    <w:rsid w:val="00347728"/>
    <w:rsid w:val="00347B1B"/>
    <w:rsid w:val="00347D27"/>
    <w:rsid w:val="00350F77"/>
    <w:rsid w:val="00351AEB"/>
    <w:rsid w:val="003533D6"/>
    <w:rsid w:val="00353D0F"/>
    <w:rsid w:val="0035709B"/>
    <w:rsid w:val="00357D7B"/>
    <w:rsid w:val="003621F1"/>
    <w:rsid w:val="00362D60"/>
    <w:rsid w:val="00366333"/>
    <w:rsid w:val="00366864"/>
    <w:rsid w:val="0036766A"/>
    <w:rsid w:val="003677A5"/>
    <w:rsid w:val="0037063D"/>
    <w:rsid w:val="00371EDE"/>
    <w:rsid w:val="00372F08"/>
    <w:rsid w:val="0037429E"/>
    <w:rsid w:val="00375AEF"/>
    <w:rsid w:val="003802D7"/>
    <w:rsid w:val="00382FAF"/>
    <w:rsid w:val="003844B9"/>
    <w:rsid w:val="00384799"/>
    <w:rsid w:val="00385E5F"/>
    <w:rsid w:val="003904E4"/>
    <w:rsid w:val="00390D3A"/>
    <w:rsid w:val="00391AB4"/>
    <w:rsid w:val="00391B14"/>
    <w:rsid w:val="00392DCF"/>
    <w:rsid w:val="00395248"/>
    <w:rsid w:val="00395CF2"/>
    <w:rsid w:val="00397329"/>
    <w:rsid w:val="003979B0"/>
    <w:rsid w:val="00397BB7"/>
    <w:rsid w:val="003A19A4"/>
    <w:rsid w:val="003A4EE2"/>
    <w:rsid w:val="003A5F5E"/>
    <w:rsid w:val="003A76B8"/>
    <w:rsid w:val="003A7970"/>
    <w:rsid w:val="003B046A"/>
    <w:rsid w:val="003B0491"/>
    <w:rsid w:val="003B2645"/>
    <w:rsid w:val="003B4360"/>
    <w:rsid w:val="003B4A39"/>
    <w:rsid w:val="003B4C61"/>
    <w:rsid w:val="003B5698"/>
    <w:rsid w:val="003B64BA"/>
    <w:rsid w:val="003B71CA"/>
    <w:rsid w:val="003B722F"/>
    <w:rsid w:val="003C1FBB"/>
    <w:rsid w:val="003C33BD"/>
    <w:rsid w:val="003C4D36"/>
    <w:rsid w:val="003C563E"/>
    <w:rsid w:val="003C6005"/>
    <w:rsid w:val="003C6719"/>
    <w:rsid w:val="003D1574"/>
    <w:rsid w:val="003D15D3"/>
    <w:rsid w:val="003D1C56"/>
    <w:rsid w:val="003D1DDA"/>
    <w:rsid w:val="003D463B"/>
    <w:rsid w:val="003D5924"/>
    <w:rsid w:val="003D5EF8"/>
    <w:rsid w:val="003D6279"/>
    <w:rsid w:val="003D73EC"/>
    <w:rsid w:val="003D7F87"/>
    <w:rsid w:val="003E0788"/>
    <w:rsid w:val="003E0CFE"/>
    <w:rsid w:val="003E26FB"/>
    <w:rsid w:val="003E2935"/>
    <w:rsid w:val="003E4A8C"/>
    <w:rsid w:val="003E4C39"/>
    <w:rsid w:val="003E675F"/>
    <w:rsid w:val="003E6954"/>
    <w:rsid w:val="003F2D7F"/>
    <w:rsid w:val="003F3D29"/>
    <w:rsid w:val="003F45E4"/>
    <w:rsid w:val="003F5025"/>
    <w:rsid w:val="003F6544"/>
    <w:rsid w:val="00400094"/>
    <w:rsid w:val="0040274B"/>
    <w:rsid w:val="00402FC0"/>
    <w:rsid w:val="00404D31"/>
    <w:rsid w:val="00406F82"/>
    <w:rsid w:val="004079DF"/>
    <w:rsid w:val="00407F1C"/>
    <w:rsid w:val="00413703"/>
    <w:rsid w:val="004137EC"/>
    <w:rsid w:val="00415828"/>
    <w:rsid w:val="00416F51"/>
    <w:rsid w:val="00416F9D"/>
    <w:rsid w:val="00417618"/>
    <w:rsid w:val="00417C26"/>
    <w:rsid w:val="004208E8"/>
    <w:rsid w:val="00421F7A"/>
    <w:rsid w:val="00423947"/>
    <w:rsid w:val="00424BE5"/>
    <w:rsid w:val="004256ED"/>
    <w:rsid w:val="00425CD3"/>
    <w:rsid w:val="0042669B"/>
    <w:rsid w:val="004279C6"/>
    <w:rsid w:val="00431728"/>
    <w:rsid w:val="00433176"/>
    <w:rsid w:val="00433A39"/>
    <w:rsid w:val="00436EDA"/>
    <w:rsid w:val="00437A01"/>
    <w:rsid w:val="004412C5"/>
    <w:rsid w:val="00442C86"/>
    <w:rsid w:val="00443460"/>
    <w:rsid w:val="00443DEB"/>
    <w:rsid w:val="00445AD8"/>
    <w:rsid w:val="00446B2E"/>
    <w:rsid w:val="0045085D"/>
    <w:rsid w:val="004513C9"/>
    <w:rsid w:val="004517A7"/>
    <w:rsid w:val="00451C8D"/>
    <w:rsid w:val="004524AD"/>
    <w:rsid w:val="00453C6B"/>
    <w:rsid w:val="004544BC"/>
    <w:rsid w:val="00454949"/>
    <w:rsid w:val="00454EEF"/>
    <w:rsid w:val="004557E4"/>
    <w:rsid w:val="00456E6F"/>
    <w:rsid w:val="0046125F"/>
    <w:rsid w:val="00461698"/>
    <w:rsid w:val="00463EA2"/>
    <w:rsid w:val="004649A8"/>
    <w:rsid w:val="0046525D"/>
    <w:rsid w:val="00465458"/>
    <w:rsid w:val="004671F1"/>
    <w:rsid w:val="00470C3B"/>
    <w:rsid w:val="00472D84"/>
    <w:rsid w:val="00472E16"/>
    <w:rsid w:val="00473723"/>
    <w:rsid w:val="00475500"/>
    <w:rsid w:val="00476090"/>
    <w:rsid w:val="00476BDB"/>
    <w:rsid w:val="00480977"/>
    <w:rsid w:val="004822D1"/>
    <w:rsid w:val="00482C6B"/>
    <w:rsid w:val="00486938"/>
    <w:rsid w:val="00491075"/>
    <w:rsid w:val="00492435"/>
    <w:rsid w:val="00494B5F"/>
    <w:rsid w:val="00495B90"/>
    <w:rsid w:val="00497BD4"/>
    <w:rsid w:val="004A06EF"/>
    <w:rsid w:val="004A42A8"/>
    <w:rsid w:val="004A5672"/>
    <w:rsid w:val="004A59F5"/>
    <w:rsid w:val="004A6C9E"/>
    <w:rsid w:val="004A727C"/>
    <w:rsid w:val="004B0C0E"/>
    <w:rsid w:val="004B15D0"/>
    <w:rsid w:val="004B16A2"/>
    <w:rsid w:val="004B2B53"/>
    <w:rsid w:val="004B2CDA"/>
    <w:rsid w:val="004B3EFB"/>
    <w:rsid w:val="004B4DD8"/>
    <w:rsid w:val="004B6389"/>
    <w:rsid w:val="004B6450"/>
    <w:rsid w:val="004B6E26"/>
    <w:rsid w:val="004B6F28"/>
    <w:rsid w:val="004B6F77"/>
    <w:rsid w:val="004B7922"/>
    <w:rsid w:val="004B7DF4"/>
    <w:rsid w:val="004C1B39"/>
    <w:rsid w:val="004C21C7"/>
    <w:rsid w:val="004C2DCF"/>
    <w:rsid w:val="004C2E60"/>
    <w:rsid w:val="004C36A5"/>
    <w:rsid w:val="004C47BC"/>
    <w:rsid w:val="004C4AC6"/>
    <w:rsid w:val="004C51BF"/>
    <w:rsid w:val="004C5C53"/>
    <w:rsid w:val="004D1E89"/>
    <w:rsid w:val="004D3820"/>
    <w:rsid w:val="004D3891"/>
    <w:rsid w:val="004D4305"/>
    <w:rsid w:val="004D4B49"/>
    <w:rsid w:val="004D503A"/>
    <w:rsid w:val="004D6D7D"/>
    <w:rsid w:val="004D7197"/>
    <w:rsid w:val="004E0271"/>
    <w:rsid w:val="004E0AA9"/>
    <w:rsid w:val="004E0F1E"/>
    <w:rsid w:val="004E2A5F"/>
    <w:rsid w:val="004E3E1D"/>
    <w:rsid w:val="004E550A"/>
    <w:rsid w:val="004E68C6"/>
    <w:rsid w:val="004E76FA"/>
    <w:rsid w:val="004E78FE"/>
    <w:rsid w:val="004E7C70"/>
    <w:rsid w:val="004E7FE3"/>
    <w:rsid w:val="004F096E"/>
    <w:rsid w:val="004F0AC2"/>
    <w:rsid w:val="004F1956"/>
    <w:rsid w:val="004F22ED"/>
    <w:rsid w:val="004F3304"/>
    <w:rsid w:val="004F34E4"/>
    <w:rsid w:val="004F6244"/>
    <w:rsid w:val="00500267"/>
    <w:rsid w:val="005007F5"/>
    <w:rsid w:val="005009A4"/>
    <w:rsid w:val="0050110A"/>
    <w:rsid w:val="005012F4"/>
    <w:rsid w:val="00502360"/>
    <w:rsid w:val="00502BF3"/>
    <w:rsid w:val="005049B2"/>
    <w:rsid w:val="00505F57"/>
    <w:rsid w:val="00507179"/>
    <w:rsid w:val="00511208"/>
    <w:rsid w:val="005112B9"/>
    <w:rsid w:val="005204E0"/>
    <w:rsid w:val="00520BEE"/>
    <w:rsid w:val="00520E72"/>
    <w:rsid w:val="005233E8"/>
    <w:rsid w:val="0052496E"/>
    <w:rsid w:val="00524E62"/>
    <w:rsid w:val="005263B0"/>
    <w:rsid w:val="005272DD"/>
    <w:rsid w:val="005274E3"/>
    <w:rsid w:val="00527897"/>
    <w:rsid w:val="00530AD0"/>
    <w:rsid w:val="00531DC5"/>
    <w:rsid w:val="005326E5"/>
    <w:rsid w:val="00534F88"/>
    <w:rsid w:val="00535ED9"/>
    <w:rsid w:val="0053629B"/>
    <w:rsid w:val="0053667D"/>
    <w:rsid w:val="00540E40"/>
    <w:rsid w:val="0054149A"/>
    <w:rsid w:val="005428ED"/>
    <w:rsid w:val="00542CDE"/>
    <w:rsid w:val="00543BD4"/>
    <w:rsid w:val="00544058"/>
    <w:rsid w:val="005440A5"/>
    <w:rsid w:val="005455C8"/>
    <w:rsid w:val="0054692A"/>
    <w:rsid w:val="005470DB"/>
    <w:rsid w:val="00547BCB"/>
    <w:rsid w:val="005522C4"/>
    <w:rsid w:val="00552A74"/>
    <w:rsid w:val="005561D6"/>
    <w:rsid w:val="00560310"/>
    <w:rsid w:val="00560648"/>
    <w:rsid w:val="00561AB0"/>
    <w:rsid w:val="00561D3D"/>
    <w:rsid w:val="00562170"/>
    <w:rsid w:val="005623D3"/>
    <w:rsid w:val="0056240C"/>
    <w:rsid w:val="005633E3"/>
    <w:rsid w:val="00564188"/>
    <w:rsid w:val="005642E8"/>
    <w:rsid w:val="00565081"/>
    <w:rsid w:val="005661D5"/>
    <w:rsid w:val="00566FBD"/>
    <w:rsid w:val="00567CCC"/>
    <w:rsid w:val="005708B3"/>
    <w:rsid w:val="00570CA8"/>
    <w:rsid w:val="005714A3"/>
    <w:rsid w:val="00571D4F"/>
    <w:rsid w:val="005721E0"/>
    <w:rsid w:val="0057257E"/>
    <w:rsid w:val="00572D7A"/>
    <w:rsid w:val="00572E9A"/>
    <w:rsid w:val="00573384"/>
    <w:rsid w:val="00575EEB"/>
    <w:rsid w:val="005775DC"/>
    <w:rsid w:val="00580BA4"/>
    <w:rsid w:val="00581AFF"/>
    <w:rsid w:val="005858D3"/>
    <w:rsid w:val="00585BC3"/>
    <w:rsid w:val="00590412"/>
    <w:rsid w:val="00591AE5"/>
    <w:rsid w:val="0059221F"/>
    <w:rsid w:val="00595F90"/>
    <w:rsid w:val="00595F94"/>
    <w:rsid w:val="005A0315"/>
    <w:rsid w:val="005A033A"/>
    <w:rsid w:val="005A04B1"/>
    <w:rsid w:val="005A0529"/>
    <w:rsid w:val="005A07D7"/>
    <w:rsid w:val="005A1944"/>
    <w:rsid w:val="005A2620"/>
    <w:rsid w:val="005A37D7"/>
    <w:rsid w:val="005A55F5"/>
    <w:rsid w:val="005A5CA3"/>
    <w:rsid w:val="005A63B3"/>
    <w:rsid w:val="005A6B34"/>
    <w:rsid w:val="005A6C48"/>
    <w:rsid w:val="005B0268"/>
    <w:rsid w:val="005B12D9"/>
    <w:rsid w:val="005B1BCD"/>
    <w:rsid w:val="005B2525"/>
    <w:rsid w:val="005B2F4F"/>
    <w:rsid w:val="005B44AB"/>
    <w:rsid w:val="005B4D56"/>
    <w:rsid w:val="005B5467"/>
    <w:rsid w:val="005B5A90"/>
    <w:rsid w:val="005B5FC9"/>
    <w:rsid w:val="005B6C33"/>
    <w:rsid w:val="005B7B03"/>
    <w:rsid w:val="005B7C71"/>
    <w:rsid w:val="005C0CE0"/>
    <w:rsid w:val="005C2636"/>
    <w:rsid w:val="005C2A8E"/>
    <w:rsid w:val="005C3A46"/>
    <w:rsid w:val="005C47FA"/>
    <w:rsid w:val="005C4DC8"/>
    <w:rsid w:val="005C5B47"/>
    <w:rsid w:val="005C666F"/>
    <w:rsid w:val="005C7084"/>
    <w:rsid w:val="005C7463"/>
    <w:rsid w:val="005C7BDE"/>
    <w:rsid w:val="005D056E"/>
    <w:rsid w:val="005D190A"/>
    <w:rsid w:val="005D1992"/>
    <w:rsid w:val="005D23D6"/>
    <w:rsid w:val="005D2D66"/>
    <w:rsid w:val="005D4965"/>
    <w:rsid w:val="005D4D6A"/>
    <w:rsid w:val="005D665F"/>
    <w:rsid w:val="005D6732"/>
    <w:rsid w:val="005D6DF2"/>
    <w:rsid w:val="005E04FF"/>
    <w:rsid w:val="005E193C"/>
    <w:rsid w:val="005E2288"/>
    <w:rsid w:val="005E2AFA"/>
    <w:rsid w:val="005E3271"/>
    <w:rsid w:val="005E3E51"/>
    <w:rsid w:val="005E5718"/>
    <w:rsid w:val="005E5BD7"/>
    <w:rsid w:val="005E64B2"/>
    <w:rsid w:val="005E6928"/>
    <w:rsid w:val="005E7552"/>
    <w:rsid w:val="005E7A88"/>
    <w:rsid w:val="005F1393"/>
    <w:rsid w:val="005F5324"/>
    <w:rsid w:val="005F5627"/>
    <w:rsid w:val="005F622D"/>
    <w:rsid w:val="005F67E1"/>
    <w:rsid w:val="005F7AAF"/>
    <w:rsid w:val="0060005F"/>
    <w:rsid w:val="00600651"/>
    <w:rsid w:val="00600BCA"/>
    <w:rsid w:val="0060289C"/>
    <w:rsid w:val="0060403E"/>
    <w:rsid w:val="0060410D"/>
    <w:rsid w:val="006041CB"/>
    <w:rsid w:val="00604CD9"/>
    <w:rsid w:val="00605703"/>
    <w:rsid w:val="0060615C"/>
    <w:rsid w:val="00606210"/>
    <w:rsid w:val="00607273"/>
    <w:rsid w:val="006116BC"/>
    <w:rsid w:val="00612239"/>
    <w:rsid w:val="006137DC"/>
    <w:rsid w:val="0061557E"/>
    <w:rsid w:val="00615F01"/>
    <w:rsid w:val="0061659C"/>
    <w:rsid w:val="0061672E"/>
    <w:rsid w:val="00616F0B"/>
    <w:rsid w:val="00617926"/>
    <w:rsid w:val="006200AD"/>
    <w:rsid w:val="00622EF9"/>
    <w:rsid w:val="00625CF8"/>
    <w:rsid w:val="00630BA3"/>
    <w:rsid w:val="00633394"/>
    <w:rsid w:val="00633798"/>
    <w:rsid w:val="006340B7"/>
    <w:rsid w:val="006350DF"/>
    <w:rsid w:val="006409AA"/>
    <w:rsid w:val="00640F90"/>
    <w:rsid w:val="0064168D"/>
    <w:rsid w:val="00641BB9"/>
    <w:rsid w:val="00643484"/>
    <w:rsid w:val="00643495"/>
    <w:rsid w:val="00645037"/>
    <w:rsid w:val="00646113"/>
    <w:rsid w:val="00652070"/>
    <w:rsid w:val="00653A1E"/>
    <w:rsid w:val="00653E8B"/>
    <w:rsid w:val="006540D9"/>
    <w:rsid w:val="0065471C"/>
    <w:rsid w:val="0065671C"/>
    <w:rsid w:val="006572D2"/>
    <w:rsid w:val="00660370"/>
    <w:rsid w:val="00660E81"/>
    <w:rsid w:val="00662928"/>
    <w:rsid w:val="00663051"/>
    <w:rsid w:val="00663FE9"/>
    <w:rsid w:val="006659D7"/>
    <w:rsid w:val="00666075"/>
    <w:rsid w:val="0066723E"/>
    <w:rsid w:val="00667FC0"/>
    <w:rsid w:val="00670420"/>
    <w:rsid w:val="0067181C"/>
    <w:rsid w:val="00671FBE"/>
    <w:rsid w:val="00680C10"/>
    <w:rsid w:val="00681036"/>
    <w:rsid w:val="00682AA0"/>
    <w:rsid w:val="00683A30"/>
    <w:rsid w:val="006869BD"/>
    <w:rsid w:val="00690D91"/>
    <w:rsid w:val="006911A5"/>
    <w:rsid w:val="00691ED8"/>
    <w:rsid w:val="006920BA"/>
    <w:rsid w:val="00692368"/>
    <w:rsid w:val="0069252E"/>
    <w:rsid w:val="00692DFF"/>
    <w:rsid w:val="00693CE1"/>
    <w:rsid w:val="00693EDD"/>
    <w:rsid w:val="00694067"/>
    <w:rsid w:val="00694450"/>
    <w:rsid w:val="006948A1"/>
    <w:rsid w:val="00694CC1"/>
    <w:rsid w:val="006960EB"/>
    <w:rsid w:val="00696FB7"/>
    <w:rsid w:val="006975F0"/>
    <w:rsid w:val="00697E24"/>
    <w:rsid w:val="006A1179"/>
    <w:rsid w:val="006A26EC"/>
    <w:rsid w:val="006A40D3"/>
    <w:rsid w:val="006A7ED5"/>
    <w:rsid w:val="006B0E3C"/>
    <w:rsid w:val="006B1DFE"/>
    <w:rsid w:val="006B1FAB"/>
    <w:rsid w:val="006B4515"/>
    <w:rsid w:val="006B4913"/>
    <w:rsid w:val="006B571C"/>
    <w:rsid w:val="006B8B6C"/>
    <w:rsid w:val="006C004C"/>
    <w:rsid w:val="006C01C4"/>
    <w:rsid w:val="006C028D"/>
    <w:rsid w:val="006C1C30"/>
    <w:rsid w:val="006C240B"/>
    <w:rsid w:val="006C2C77"/>
    <w:rsid w:val="006C3AC3"/>
    <w:rsid w:val="006C4934"/>
    <w:rsid w:val="006C6515"/>
    <w:rsid w:val="006C6C0A"/>
    <w:rsid w:val="006C7EE0"/>
    <w:rsid w:val="006D0110"/>
    <w:rsid w:val="006D28FE"/>
    <w:rsid w:val="006D2CC1"/>
    <w:rsid w:val="006D34ED"/>
    <w:rsid w:val="006D58EA"/>
    <w:rsid w:val="006D6A85"/>
    <w:rsid w:val="006D74C6"/>
    <w:rsid w:val="006D776B"/>
    <w:rsid w:val="006E2705"/>
    <w:rsid w:val="006E3B7A"/>
    <w:rsid w:val="006E3D86"/>
    <w:rsid w:val="006E3DC0"/>
    <w:rsid w:val="006E4A8E"/>
    <w:rsid w:val="006E4BDD"/>
    <w:rsid w:val="006E6304"/>
    <w:rsid w:val="006E76D2"/>
    <w:rsid w:val="006F073F"/>
    <w:rsid w:val="006F2A13"/>
    <w:rsid w:val="006F2B58"/>
    <w:rsid w:val="006F3098"/>
    <w:rsid w:val="006F3DB8"/>
    <w:rsid w:val="006F400C"/>
    <w:rsid w:val="006F79FA"/>
    <w:rsid w:val="00702877"/>
    <w:rsid w:val="007038A9"/>
    <w:rsid w:val="00706A7E"/>
    <w:rsid w:val="00707276"/>
    <w:rsid w:val="007073BE"/>
    <w:rsid w:val="00707405"/>
    <w:rsid w:val="00707EFB"/>
    <w:rsid w:val="007117FD"/>
    <w:rsid w:val="00712D9C"/>
    <w:rsid w:val="0071327F"/>
    <w:rsid w:val="00713FE4"/>
    <w:rsid w:val="00714E03"/>
    <w:rsid w:val="00715564"/>
    <w:rsid w:val="00716D79"/>
    <w:rsid w:val="007211E9"/>
    <w:rsid w:val="0072212E"/>
    <w:rsid w:val="00722C8D"/>
    <w:rsid w:val="00723106"/>
    <w:rsid w:val="00724653"/>
    <w:rsid w:val="007249AC"/>
    <w:rsid w:val="00724ABB"/>
    <w:rsid w:val="007250BD"/>
    <w:rsid w:val="0072551E"/>
    <w:rsid w:val="007255BB"/>
    <w:rsid w:val="0072748A"/>
    <w:rsid w:val="00730134"/>
    <w:rsid w:val="00730620"/>
    <w:rsid w:val="00731450"/>
    <w:rsid w:val="0073224B"/>
    <w:rsid w:val="00734E2E"/>
    <w:rsid w:val="00735544"/>
    <w:rsid w:val="00735570"/>
    <w:rsid w:val="00735A13"/>
    <w:rsid w:val="00737D21"/>
    <w:rsid w:val="0074031F"/>
    <w:rsid w:val="0074092D"/>
    <w:rsid w:val="007414C1"/>
    <w:rsid w:val="00741571"/>
    <w:rsid w:val="0074448E"/>
    <w:rsid w:val="00746421"/>
    <w:rsid w:val="00746B9F"/>
    <w:rsid w:val="00746CF1"/>
    <w:rsid w:val="007502AD"/>
    <w:rsid w:val="00751855"/>
    <w:rsid w:val="00752D68"/>
    <w:rsid w:val="00753E8F"/>
    <w:rsid w:val="00755BA2"/>
    <w:rsid w:val="00760653"/>
    <w:rsid w:val="00760E3B"/>
    <w:rsid w:val="00761CC5"/>
    <w:rsid w:val="00762ED0"/>
    <w:rsid w:val="00766283"/>
    <w:rsid w:val="007700F4"/>
    <w:rsid w:val="00773554"/>
    <w:rsid w:val="007737B7"/>
    <w:rsid w:val="00773855"/>
    <w:rsid w:val="00773F56"/>
    <w:rsid w:val="00775F26"/>
    <w:rsid w:val="00776430"/>
    <w:rsid w:val="007775EF"/>
    <w:rsid w:val="00777B5D"/>
    <w:rsid w:val="00780483"/>
    <w:rsid w:val="00782361"/>
    <w:rsid w:val="00783EF8"/>
    <w:rsid w:val="00784FA8"/>
    <w:rsid w:val="00785B09"/>
    <w:rsid w:val="007860C5"/>
    <w:rsid w:val="00786875"/>
    <w:rsid w:val="00786FDE"/>
    <w:rsid w:val="00787921"/>
    <w:rsid w:val="007910DD"/>
    <w:rsid w:val="00791534"/>
    <w:rsid w:val="00791DBA"/>
    <w:rsid w:val="007928A9"/>
    <w:rsid w:val="00792AC1"/>
    <w:rsid w:val="007939E6"/>
    <w:rsid w:val="007961BA"/>
    <w:rsid w:val="007961D5"/>
    <w:rsid w:val="00797B40"/>
    <w:rsid w:val="007A0765"/>
    <w:rsid w:val="007A09A9"/>
    <w:rsid w:val="007A14F6"/>
    <w:rsid w:val="007A16E1"/>
    <w:rsid w:val="007A4BA1"/>
    <w:rsid w:val="007A6340"/>
    <w:rsid w:val="007A6500"/>
    <w:rsid w:val="007B03F1"/>
    <w:rsid w:val="007B0B86"/>
    <w:rsid w:val="007B0CF9"/>
    <w:rsid w:val="007B1F30"/>
    <w:rsid w:val="007B2941"/>
    <w:rsid w:val="007B3EA3"/>
    <w:rsid w:val="007B48F7"/>
    <w:rsid w:val="007B4ACE"/>
    <w:rsid w:val="007B4D0A"/>
    <w:rsid w:val="007B60E9"/>
    <w:rsid w:val="007B61F1"/>
    <w:rsid w:val="007B76BF"/>
    <w:rsid w:val="007C06F5"/>
    <w:rsid w:val="007C0DF3"/>
    <w:rsid w:val="007C1A4C"/>
    <w:rsid w:val="007C2D5A"/>
    <w:rsid w:val="007C3AB8"/>
    <w:rsid w:val="007C723C"/>
    <w:rsid w:val="007D1475"/>
    <w:rsid w:val="007D1EAA"/>
    <w:rsid w:val="007D35B3"/>
    <w:rsid w:val="007D4089"/>
    <w:rsid w:val="007D4A27"/>
    <w:rsid w:val="007D4EF0"/>
    <w:rsid w:val="007E017F"/>
    <w:rsid w:val="007E0EC8"/>
    <w:rsid w:val="007E1231"/>
    <w:rsid w:val="007E2FE2"/>
    <w:rsid w:val="007E351E"/>
    <w:rsid w:val="007E5178"/>
    <w:rsid w:val="007E5CBC"/>
    <w:rsid w:val="007E5E09"/>
    <w:rsid w:val="007E79A7"/>
    <w:rsid w:val="007F027C"/>
    <w:rsid w:val="007F1FA0"/>
    <w:rsid w:val="007F24E6"/>
    <w:rsid w:val="007F29BF"/>
    <w:rsid w:val="007F36E6"/>
    <w:rsid w:val="007F4BE9"/>
    <w:rsid w:val="007F4E10"/>
    <w:rsid w:val="007F578A"/>
    <w:rsid w:val="007F5B59"/>
    <w:rsid w:val="007F6586"/>
    <w:rsid w:val="007F673C"/>
    <w:rsid w:val="00800420"/>
    <w:rsid w:val="00800B0F"/>
    <w:rsid w:val="00801073"/>
    <w:rsid w:val="008023C0"/>
    <w:rsid w:val="00802436"/>
    <w:rsid w:val="0080361A"/>
    <w:rsid w:val="008038AA"/>
    <w:rsid w:val="00805039"/>
    <w:rsid w:val="00805F1E"/>
    <w:rsid w:val="00806CB1"/>
    <w:rsid w:val="008103F6"/>
    <w:rsid w:val="0081053E"/>
    <w:rsid w:val="0081096E"/>
    <w:rsid w:val="00814DE2"/>
    <w:rsid w:val="00816B15"/>
    <w:rsid w:val="008177E8"/>
    <w:rsid w:val="00817BB1"/>
    <w:rsid w:val="008205FE"/>
    <w:rsid w:val="00820A0B"/>
    <w:rsid w:val="00821A84"/>
    <w:rsid w:val="00821ADC"/>
    <w:rsid w:val="00821D2D"/>
    <w:rsid w:val="00821D80"/>
    <w:rsid w:val="008256A3"/>
    <w:rsid w:val="00827792"/>
    <w:rsid w:val="00827C01"/>
    <w:rsid w:val="00827E26"/>
    <w:rsid w:val="00831852"/>
    <w:rsid w:val="00831B5B"/>
    <w:rsid w:val="00831BDB"/>
    <w:rsid w:val="00832803"/>
    <w:rsid w:val="0083317E"/>
    <w:rsid w:val="00833ECA"/>
    <w:rsid w:val="00835986"/>
    <w:rsid w:val="00835C77"/>
    <w:rsid w:val="00835F5D"/>
    <w:rsid w:val="00836097"/>
    <w:rsid w:val="008364C0"/>
    <w:rsid w:val="00837AB4"/>
    <w:rsid w:val="00840DB5"/>
    <w:rsid w:val="0084258D"/>
    <w:rsid w:val="00843349"/>
    <w:rsid w:val="008440B7"/>
    <w:rsid w:val="00845A4C"/>
    <w:rsid w:val="008462D8"/>
    <w:rsid w:val="00846AF8"/>
    <w:rsid w:val="00847192"/>
    <w:rsid w:val="0084750F"/>
    <w:rsid w:val="00847CEC"/>
    <w:rsid w:val="00847D17"/>
    <w:rsid w:val="00850087"/>
    <w:rsid w:val="00850285"/>
    <w:rsid w:val="008525C5"/>
    <w:rsid w:val="0085443D"/>
    <w:rsid w:val="0085603B"/>
    <w:rsid w:val="00856484"/>
    <w:rsid w:val="0085682D"/>
    <w:rsid w:val="00857C76"/>
    <w:rsid w:val="00862701"/>
    <w:rsid w:val="00863848"/>
    <w:rsid w:val="00863F52"/>
    <w:rsid w:val="00864475"/>
    <w:rsid w:val="00864D73"/>
    <w:rsid w:val="00867383"/>
    <w:rsid w:val="0086792B"/>
    <w:rsid w:val="00867F7D"/>
    <w:rsid w:val="008704FD"/>
    <w:rsid w:val="0087103A"/>
    <w:rsid w:val="0087131C"/>
    <w:rsid w:val="008722B4"/>
    <w:rsid w:val="00872470"/>
    <w:rsid w:val="008734F6"/>
    <w:rsid w:val="0087567F"/>
    <w:rsid w:val="0087682C"/>
    <w:rsid w:val="008802DA"/>
    <w:rsid w:val="0088038C"/>
    <w:rsid w:val="00882784"/>
    <w:rsid w:val="00885247"/>
    <w:rsid w:val="00885F54"/>
    <w:rsid w:val="00886BE1"/>
    <w:rsid w:val="00887F00"/>
    <w:rsid w:val="008910D0"/>
    <w:rsid w:val="00891436"/>
    <w:rsid w:val="00892A97"/>
    <w:rsid w:val="00895056"/>
    <w:rsid w:val="008975CF"/>
    <w:rsid w:val="008A4D03"/>
    <w:rsid w:val="008A5088"/>
    <w:rsid w:val="008A5C3C"/>
    <w:rsid w:val="008A6B24"/>
    <w:rsid w:val="008A7A58"/>
    <w:rsid w:val="008B1D9F"/>
    <w:rsid w:val="008B6F20"/>
    <w:rsid w:val="008B6F3A"/>
    <w:rsid w:val="008B71CF"/>
    <w:rsid w:val="008B7329"/>
    <w:rsid w:val="008B78CB"/>
    <w:rsid w:val="008B7FA9"/>
    <w:rsid w:val="008C03FE"/>
    <w:rsid w:val="008C0CBB"/>
    <w:rsid w:val="008C14D7"/>
    <w:rsid w:val="008C257A"/>
    <w:rsid w:val="008C4D84"/>
    <w:rsid w:val="008C4F11"/>
    <w:rsid w:val="008C582A"/>
    <w:rsid w:val="008C6218"/>
    <w:rsid w:val="008C62F8"/>
    <w:rsid w:val="008C6AB9"/>
    <w:rsid w:val="008C7654"/>
    <w:rsid w:val="008C78B6"/>
    <w:rsid w:val="008D02B1"/>
    <w:rsid w:val="008D0BE5"/>
    <w:rsid w:val="008D5355"/>
    <w:rsid w:val="008D63BB"/>
    <w:rsid w:val="008D77DF"/>
    <w:rsid w:val="008E020C"/>
    <w:rsid w:val="008E0983"/>
    <w:rsid w:val="008E09CA"/>
    <w:rsid w:val="008E1F0E"/>
    <w:rsid w:val="008E30EC"/>
    <w:rsid w:val="008E3262"/>
    <w:rsid w:val="008E48AF"/>
    <w:rsid w:val="008E6AE1"/>
    <w:rsid w:val="008E6AFA"/>
    <w:rsid w:val="008F02D1"/>
    <w:rsid w:val="008F0BFF"/>
    <w:rsid w:val="008F0C2D"/>
    <w:rsid w:val="008F1E35"/>
    <w:rsid w:val="008F1F2F"/>
    <w:rsid w:val="008F664B"/>
    <w:rsid w:val="00901452"/>
    <w:rsid w:val="00901883"/>
    <w:rsid w:val="00904754"/>
    <w:rsid w:val="00904E34"/>
    <w:rsid w:val="009065C9"/>
    <w:rsid w:val="0090672F"/>
    <w:rsid w:val="00911249"/>
    <w:rsid w:val="00912710"/>
    <w:rsid w:val="00913B8D"/>
    <w:rsid w:val="009140A9"/>
    <w:rsid w:val="0091469B"/>
    <w:rsid w:val="00915AE9"/>
    <w:rsid w:val="0091621C"/>
    <w:rsid w:val="00916EE5"/>
    <w:rsid w:val="009170D8"/>
    <w:rsid w:val="0091736B"/>
    <w:rsid w:val="009179B8"/>
    <w:rsid w:val="00920090"/>
    <w:rsid w:val="009204A3"/>
    <w:rsid w:val="00921DA9"/>
    <w:rsid w:val="00921F63"/>
    <w:rsid w:val="009221CE"/>
    <w:rsid w:val="00922E17"/>
    <w:rsid w:val="00923AB6"/>
    <w:rsid w:val="00923C6F"/>
    <w:rsid w:val="009244F1"/>
    <w:rsid w:val="00924522"/>
    <w:rsid w:val="009246CA"/>
    <w:rsid w:val="0092496C"/>
    <w:rsid w:val="0092708E"/>
    <w:rsid w:val="00930772"/>
    <w:rsid w:val="009307D1"/>
    <w:rsid w:val="00931A54"/>
    <w:rsid w:val="00933DE0"/>
    <w:rsid w:val="00934A53"/>
    <w:rsid w:val="00935249"/>
    <w:rsid w:val="0093586F"/>
    <w:rsid w:val="00935B9B"/>
    <w:rsid w:val="009366D1"/>
    <w:rsid w:val="009373EB"/>
    <w:rsid w:val="009379B5"/>
    <w:rsid w:val="00937B87"/>
    <w:rsid w:val="00940839"/>
    <w:rsid w:val="00940DBE"/>
    <w:rsid w:val="0094117A"/>
    <w:rsid w:val="00941E70"/>
    <w:rsid w:val="00943BCD"/>
    <w:rsid w:val="009446FE"/>
    <w:rsid w:val="0094526F"/>
    <w:rsid w:val="00946681"/>
    <w:rsid w:val="0094672C"/>
    <w:rsid w:val="00946C65"/>
    <w:rsid w:val="009471E0"/>
    <w:rsid w:val="00947B80"/>
    <w:rsid w:val="009516FD"/>
    <w:rsid w:val="00952112"/>
    <w:rsid w:val="00952140"/>
    <w:rsid w:val="009535F8"/>
    <w:rsid w:val="00955E16"/>
    <w:rsid w:val="009563B1"/>
    <w:rsid w:val="009579EF"/>
    <w:rsid w:val="00960471"/>
    <w:rsid w:val="00960CDD"/>
    <w:rsid w:val="00961523"/>
    <w:rsid w:val="009620C1"/>
    <w:rsid w:val="00963741"/>
    <w:rsid w:val="00963C66"/>
    <w:rsid w:val="00963D4F"/>
    <w:rsid w:val="00964A17"/>
    <w:rsid w:val="0096510D"/>
    <w:rsid w:val="00965C1D"/>
    <w:rsid w:val="00965C45"/>
    <w:rsid w:val="009668FE"/>
    <w:rsid w:val="0096695C"/>
    <w:rsid w:val="00966EEE"/>
    <w:rsid w:val="00967DE4"/>
    <w:rsid w:val="00970BD1"/>
    <w:rsid w:val="00971636"/>
    <w:rsid w:val="00972750"/>
    <w:rsid w:val="00973956"/>
    <w:rsid w:val="00974E36"/>
    <w:rsid w:val="0097538C"/>
    <w:rsid w:val="00976480"/>
    <w:rsid w:val="00976C4D"/>
    <w:rsid w:val="00976D8C"/>
    <w:rsid w:val="0097790B"/>
    <w:rsid w:val="0098086A"/>
    <w:rsid w:val="00980D1C"/>
    <w:rsid w:val="00981FF3"/>
    <w:rsid w:val="009822AA"/>
    <w:rsid w:val="00982F14"/>
    <w:rsid w:val="00983A38"/>
    <w:rsid w:val="00984FA2"/>
    <w:rsid w:val="00985262"/>
    <w:rsid w:val="009864D4"/>
    <w:rsid w:val="00987AE0"/>
    <w:rsid w:val="00990228"/>
    <w:rsid w:val="00990BB2"/>
    <w:rsid w:val="00991D92"/>
    <w:rsid w:val="00994113"/>
    <w:rsid w:val="009944C4"/>
    <w:rsid w:val="009946EF"/>
    <w:rsid w:val="00994D5D"/>
    <w:rsid w:val="00995779"/>
    <w:rsid w:val="00995897"/>
    <w:rsid w:val="0099739A"/>
    <w:rsid w:val="009977EE"/>
    <w:rsid w:val="0099797B"/>
    <w:rsid w:val="009A02C9"/>
    <w:rsid w:val="009A05E8"/>
    <w:rsid w:val="009A230D"/>
    <w:rsid w:val="009A243C"/>
    <w:rsid w:val="009A33A2"/>
    <w:rsid w:val="009A468D"/>
    <w:rsid w:val="009A4F32"/>
    <w:rsid w:val="009A5AB8"/>
    <w:rsid w:val="009A5C91"/>
    <w:rsid w:val="009A6F3F"/>
    <w:rsid w:val="009B415E"/>
    <w:rsid w:val="009B43AB"/>
    <w:rsid w:val="009B4EC4"/>
    <w:rsid w:val="009B755A"/>
    <w:rsid w:val="009C041B"/>
    <w:rsid w:val="009C169E"/>
    <w:rsid w:val="009C214F"/>
    <w:rsid w:val="009C3EA3"/>
    <w:rsid w:val="009C6EC9"/>
    <w:rsid w:val="009D17E2"/>
    <w:rsid w:val="009D2823"/>
    <w:rsid w:val="009D4349"/>
    <w:rsid w:val="009D4A76"/>
    <w:rsid w:val="009D4F1A"/>
    <w:rsid w:val="009D7F47"/>
    <w:rsid w:val="009E2559"/>
    <w:rsid w:val="009E2570"/>
    <w:rsid w:val="009E37E4"/>
    <w:rsid w:val="009E4FC0"/>
    <w:rsid w:val="009E5419"/>
    <w:rsid w:val="009E635F"/>
    <w:rsid w:val="009E77A1"/>
    <w:rsid w:val="009E77B1"/>
    <w:rsid w:val="009E7E64"/>
    <w:rsid w:val="009F0B40"/>
    <w:rsid w:val="009F162E"/>
    <w:rsid w:val="009F1E8C"/>
    <w:rsid w:val="009F2BA4"/>
    <w:rsid w:val="009F3436"/>
    <w:rsid w:val="009F353E"/>
    <w:rsid w:val="009F4E74"/>
    <w:rsid w:val="009F58F2"/>
    <w:rsid w:val="009F5E12"/>
    <w:rsid w:val="009F6B91"/>
    <w:rsid w:val="00A0183A"/>
    <w:rsid w:val="00A02346"/>
    <w:rsid w:val="00A03C45"/>
    <w:rsid w:val="00A067A2"/>
    <w:rsid w:val="00A07271"/>
    <w:rsid w:val="00A11578"/>
    <w:rsid w:val="00A11AF2"/>
    <w:rsid w:val="00A12A0A"/>
    <w:rsid w:val="00A13222"/>
    <w:rsid w:val="00A14A26"/>
    <w:rsid w:val="00A16969"/>
    <w:rsid w:val="00A16EFE"/>
    <w:rsid w:val="00A17ABA"/>
    <w:rsid w:val="00A20B67"/>
    <w:rsid w:val="00A20C17"/>
    <w:rsid w:val="00A22B7E"/>
    <w:rsid w:val="00A23C55"/>
    <w:rsid w:val="00A24087"/>
    <w:rsid w:val="00A25B31"/>
    <w:rsid w:val="00A27573"/>
    <w:rsid w:val="00A27BC9"/>
    <w:rsid w:val="00A27F21"/>
    <w:rsid w:val="00A30CF3"/>
    <w:rsid w:val="00A313C8"/>
    <w:rsid w:val="00A31B8B"/>
    <w:rsid w:val="00A32D00"/>
    <w:rsid w:val="00A33B5D"/>
    <w:rsid w:val="00A34284"/>
    <w:rsid w:val="00A352B7"/>
    <w:rsid w:val="00A356BD"/>
    <w:rsid w:val="00A36963"/>
    <w:rsid w:val="00A374F1"/>
    <w:rsid w:val="00A4035B"/>
    <w:rsid w:val="00A40830"/>
    <w:rsid w:val="00A42696"/>
    <w:rsid w:val="00A4342E"/>
    <w:rsid w:val="00A43607"/>
    <w:rsid w:val="00A43AD8"/>
    <w:rsid w:val="00A43B59"/>
    <w:rsid w:val="00A47A47"/>
    <w:rsid w:val="00A47FD3"/>
    <w:rsid w:val="00A52290"/>
    <w:rsid w:val="00A52BE1"/>
    <w:rsid w:val="00A5340E"/>
    <w:rsid w:val="00A545C1"/>
    <w:rsid w:val="00A548C5"/>
    <w:rsid w:val="00A54FCB"/>
    <w:rsid w:val="00A55F27"/>
    <w:rsid w:val="00A569FA"/>
    <w:rsid w:val="00A57D84"/>
    <w:rsid w:val="00A57F47"/>
    <w:rsid w:val="00A60C96"/>
    <w:rsid w:val="00A612F7"/>
    <w:rsid w:val="00A61F0C"/>
    <w:rsid w:val="00A62C89"/>
    <w:rsid w:val="00A6471C"/>
    <w:rsid w:val="00A64B77"/>
    <w:rsid w:val="00A65DC6"/>
    <w:rsid w:val="00A668F6"/>
    <w:rsid w:val="00A70EAF"/>
    <w:rsid w:val="00A71939"/>
    <w:rsid w:val="00A71A9A"/>
    <w:rsid w:val="00A72C83"/>
    <w:rsid w:val="00A73139"/>
    <w:rsid w:val="00A73308"/>
    <w:rsid w:val="00A7334F"/>
    <w:rsid w:val="00A7402F"/>
    <w:rsid w:val="00A75ECE"/>
    <w:rsid w:val="00A7606D"/>
    <w:rsid w:val="00A76FE8"/>
    <w:rsid w:val="00A80704"/>
    <w:rsid w:val="00A8304A"/>
    <w:rsid w:val="00A83090"/>
    <w:rsid w:val="00A83C5E"/>
    <w:rsid w:val="00A85091"/>
    <w:rsid w:val="00A851DF"/>
    <w:rsid w:val="00A85790"/>
    <w:rsid w:val="00A8617D"/>
    <w:rsid w:val="00A872C6"/>
    <w:rsid w:val="00A91A5A"/>
    <w:rsid w:val="00A941F2"/>
    <w:rsid w:val="00A948FF"/>
    <w:rsid w:val="00A94D83"/>
    <w:rsid w:val="00A95360"/>
    <w:rsid w:val="00A978CF"/>
    <w:rsid w:val="00AA1268"/>
    <w:rsid w:val="00AA146F"/>
    <w:rsid w:val="00AA3F88"/>
    <w:rsid w:val="00AA5219"/>
    <w:rsid w:val="00AA61D0"/>
    <w:rsid w:val="00AA7F67"/>
    <w:rsid w:val="00AB0703"/>
    <w:rsid w:val="00AB1D38"/>
    <w:rsid w:val="00AB3CEE"/>
    <w:rsid w:val="00AB5169"/>
    <w:rsid w:val="00AB6164"/>
    <w:rsid w:val="00AB797B"/>
    <w:rsid w:val="00AC1484"/>
    <w:rsid w:val="00AC262C"/>
    <w:rsid w:val="00AC2CDE"/>
    <w:rsid w:val="00AC4188"/>
    <w:rsid w:val="00AC4276"/>
    <w:rsid w:val="00AC5C2D"/>
    <w:rsid w:val="00AC5DDC"/>
    <w:rsid w:val="00AC7C15"/>
    <w:rsid w:val="00AC7CC6"/>
    <w:rsid w:val="00AD151C"/>
    <w:rsid w:val="00AD18DC"/>
    <w:rsid w:val="00AD3C5F"/>
    <w:rsid w:val="00AD618E"/>
    <w:rsid w:val="00AD7712"/>
    <w:rsid w:val="00AE19EE"/>
    <w:rsid w:val="00AE1E8D"/>
    <w:rsid w:val="00AE2174"/>
    <w:rsid w:val="00AE3E02"/>
    <w:rsid w:val="00AE56A1"/>
    <w:rsid w:val="00AE67B1"/>
    <w:rsid w:val="00AE723D"/>
    <w:rsid w:val="00AE7E50"/>
    <w:rsid w:val="00AF1F59"/>
    <w:rsid w:val="00AF430C"/>
    <w:rsid w:val="00AF52E2"/>
    <w:rsid w:val="00AF60B1"/>
    <w:rsid w:val="00AF6F41"/>
    <w:rsid w:val="00AF6FA5"/>
    <w:rsid w:val="00AF7335"/>
    <w:rsid w:val="00B00E9B"/>
    <w:rsid w:val="00B011EB"/>
    <w:rsid w:val="00B0207C"/>
    <w:rsid w:val="00B02340"/>
    <w:rsid w:val="00B03765"/>
    <w:rsid w:val="00B06477"/>
    <w:rsid w:val="00B06883"/>
    <w:rsid w:val="00B06F44"/>
    <w:rsid w:val="00B06F77"/>
    <w:rsid w:val="00B070CB"/>
    <w:rsid w:val="00B07CC4"/>
    <w:rsid w:val="00B11208"/>
    <w:rsid w:val="00B1131F"/>
    <w:rsid w:val="00B13E72"/>
    <w:rsid w:val="00B141AE"/>
    <w:rsid w:val="00B1611E"/>
    <w:rsid w:val="00B16AF5"/>
    <w:rsid w:val="00B17542"/>
    <w:rsid w:val="00B200AC"/>
    <w:rsid w:val="00B215AA"/>
    <w:rsid w:val="00B21FEE"/>
    <w:rsid w:val="00B22AB2"/>
    <w:rsid w:val="00B26A53"/>
    <w:rsid w:val="00B30252"/>
    <w:rsid w:val="00B3038C"/>
    <w:rsid w:val="00B33D72"/>
    <w:rsid w:val="00B33F14"/>
    <w:rsid w:val="00B3410A"/>
    <w:rsid w:val="00B34FE4"/>
    <w:rsid w:val="00B35B4F"/>
    <w:rsid w:val="00B372CD"/>
    <w:rsid w:val="00B37C00"/>
    <w:rsid w:val="00B37F79"/>
    <w:rsid w:val="00B427AB"/>
    <w:rsid w:val="00B4349B"/>
    <w:rsid w:val="00B43C65"/>
    <w:rsid w:val="00B44897"/>
    <w:rsid w:val="00B44F52"/>
    <w:rsid w:val="00B45075"/>
    <w:rsid w:val="00B4513F"/>
    <w:rsid w:val="00B46549"/>
    <w:rsid w:val="00B4673C"/>
    <w:rsid w:val="00B471C3"/>
    <w:rsid w:val="00B47E4B"/>
    <w:rsid w:val="00B502E7"/>
    <w:rsid w:val="00B50CDD"/>
    <w:rsid w:val="00B51349"/>
    <w:rsid w:val="00B517AF"/>
    <w:rsid w:val="00B526E1"/>
    <w:rsid w:val="00B5306C"/>
    <w:rsid w:val="00B53574"/>
    <w:rsid w:val="00B546F3"/>
    <w:rsid w:val="00B54E53"/>
    <w:rsid w:val="00B56896"/>
    <w:rsid w:val="00B56D44"/>
    <w:rsid w:val="00B57F2A"/>
    <w:rsid w:val="00B63E53"/>
    <w:rsid w:val="00B65443"/>
    <w:rsid w:val="00B65522"/>
    <w:rsid w:val="00B6694D"/>
    <w:rsid w:val="00B66B70"/>
    <w:rsid w:val="00B6790B"/>
    <w:rsid w:val="00B70532"/>
    <w:rsid w:val="00B70E66"/>
    <w:rsid w:val="00B72292"/>
    <w:rsid w:val="00B722D2"/>
    <w:rsid w:val="00B722F1"/>
    <w:rsid w:val="00B72CBE"/>
    <w:rsid w:val="00B733AE"/>
    <w:rsid w:val="00B74362"/>
    <w:rsid w:val="00B749FF"/>
    <w:rsid w:val="00B75B15"/>
    <w:rsid w:val="00B7659A"/>
    <w:rsid w:val="00B8361C"/>
    <w:rsid w:val="00B86416"/>
    <w:rsid w:val="00B86550"/>
    <w:rsid w:val="00B86C9D"/>
    <w:rsid w:val="00B87EB1"/>
    <w:rsid w:val="00B900EC"/>
    <w:rsid w:val="00B922F0"/>
    <w:rsid w:val="00B93163"/>
    <w:rsid w:val="00B94650"/>
    <w:rsid w:val="00B962FE"/>
    <w:rsid w:val="00B976C4"/>
    <w:rsid w:val="00BA1B68"/>
    <w:rsid w:val="00BA229B"/>
    <w:rsid w:val="00BA3B8E"/>
    <w:rsid w:val="00BA56C6"/>
    <w:rsid w:val="00BA59D9"/>
    <w:rsid w:val="00BA61B0"/>
    <w:rsid w:val="00BA6958"/>
    <w:rsid w:val="00BA6EB1"/>
    <w:rsid w:val="00BA6FA5"/>
    <w:rsid w:val="00BA7E72"/>
    <w:rsid w:val="00BB1181"/>
    <w:rsid w:val="00BB4284"/>
    <w:rsid w:val="00BB55E5"/>
    <w:rsid w:val="00BB587F"/>
    <w:rsid w:val="00BB7E13"/>
    <w:rsid w:val="00BC0606"/>
    <w:rsid w:val="00BC1CA5"/>
    <w:rsid w:val="00BC2AA4"/>
    <w:rsid w:val="00BC2B1C"/>
    <w:rsid w:val="00BC32B3"/>
    <w:rsid w:val="00BC3406"/>
    <w:rsid w:val="00BC346E"/>
    <w:rsid w:val="00BC3F52"/>
    <w:rsid w:val="00BC60E1"/>
    <w:rsid w:val="00BC681F"/>
    <w:rsid w:val="00BC7A0E"/>
    <w:rsid w:val="00BC7E15"/>
    <w:rsid w:val="00BD00D1"/>
    <w:rsid w:val="00BD07FB"/>
    <w:rsid w:val="00BD08EA"/>
    <w:rsid w:val="00BD16C4"/>
    <w:rsid w:val="00BD21F7"/>
    <w:rsid w:val="00BD22AC"/>
    <w:rsid w:val="00BD277D"/>
    <w:rsid w:val="00BD460B"/>
    <w:rsid w:val="00BD5CFA"/>
    <w:rsid w:val="00BD5F50"/>
    <w:rsid w:val="00BD618B"/>
    <w:rsid w:val="00BE01E4"/>
    <w:rsid w:val="00BE29AD"/>
    <w:rsid w:val="00BE6B77"/>
    <w:rsid w:val="00BE732E"/>
    <w:rsid w:val="00BE7472"/>
    <w:rsid w:val="00BE798D"/>
    <w:rsid w:val="00BE7BFD"/>
    <w:rsid w:val="00BE7EEA"/>
    <w:rsid w:val="00BE7F0F"/>
    <w:rsid w:val="00BF0187"/>
    <w:rsid w:val="00BF22D1"/>
    <w:rsid w:val="00BF23FD"/>
    <w:rsid w:val="00BF35DE"/>
    <w:rsid w:val="00BF3CCC"/>
    <w:rsid w:val="00BF4547"/>
    <w:rsid w:val="00BF4BD3"/>
    <w:rsid w:val="00BF5113"/>
    <w:rsid w:val="00BF6404"/>
    <w:rsid w:val="00BF6726"/>
    <w:rsid w:val="00BF68CF"/>
    <w:rsid w:val="00BF73C6"/>
    <w:rsid w:val="00BF7FA1"/>
    <w:rsid w:val="00C01DB3"/>
    <w:rsid w:val="00C01DF7"/>
    <w:rsid w:val="00C03C39"/>
    <w:rsid w:val="00C04A32"/>
    <w:rsid w:val="00C074B7"/>
    <w:rsid w:val="00C12F8B"/>
    <w:rsid w:val="00C1321D"/>
    <w:rsid w:val="00C1348B"/>
    <w:rsid w:val="00C1396D"/>
    <w:rsid w:val="00C15EE7"/>
    <w:rsid w:val="00C1696E"/>
    <w:rsid w:val="00C17084"/>
    <w:rsid w:val="00C17153"/>
    <w:rsid w:val="00C17533"/>
    <w:rsid w:val="00C206F1"/>
    <w:rsid w:val="00C2098B"/>
    <w:rsid w:val="00C213F6"/>
    <w:rsid w:val="00C22F40"/>
    <w:rsid w:val="00C2436E"/>
    <w:rsid w:val="00C27BB2"/>
    <w:rsid w:val="00C30904"/>
    <w:rsid w:val="00C314CC"/>
    <w:rsid w:val="00C339A2"/>
    <w:rsid w:val="00C364F9"/>
    <w:rsid w:val="00C366B8"/>
    <w:rsid w:val="00C36A4B"/>
    <w:rsid w:val="00C37922"/>
    <w:rsid w:val="00C407DC"/>
    <w:rsid w:val="00C40EC2"/>
    <w:rsid w:val="00C40F5E"/>
    <w:rsid w:val="00C41B64"/>
    <w:rsid w:val="00C434BA"/>
    <w:rsid w:val="00C4369F"/>
    <w:rsid w:val="00C43F47"/>
    <w:rsid w:val="00C44395"/>
    <w:rsid w:val="00C45991"/>
    <w:rsid w:val="00C46110"/>
    <w:rsid w:val="00C47580"/>
    <w:rsid w:val="00C47CE7"/>
    <w:rsid w:val="00C47D32"/>
    <w:rsid w:val="00C50B94"/>
    <w:rsid w:val="00C51690"/>
    <w:rsid w:val="00C52072"/>
    <w:rsid w:val="00C55DAF"/>
    <w:rsid w:val="00C55E30"/>
    <w:rsid w:val="00C56455"/>
    <w:rsid w:val="00C56D0A"/>
    <w:rsid w:val="00C60764"/>
    <w:rsid w:val="00C622E2"/>
    <w:rsid w:val="00C6274B"/>
    <w:rsid w:val="00C62762"/>
    <w:rsid w:val="00C62FC8"/>
    <w:rsid w:val="00C642D8"/>
    <w:rsid w:val="00C654DA"/>
    <w:rsid w:val="00C654FB"/>
    <w:rsid w:val="00C655CD"/>
    <w:rsid w:val="00C6660A"/>
    <w:rsid w:val="00C70276"/>
    <w:rsid w:val="00C735E0"/>
    <w:rsid w:val="00C73AD8"/>
    <w:rsid w:val="00C7485C"/>
    <w:rsid w:val="00C77670"/>
    <w:rsid w:val="00C77C41"/>
    <w:rsid w:val="00C82AC3"/>
    <w:rsid w:val="00C90160"/>
    <w:rsid w:val="00C903C9"/>
    <w:rsid w:val="00C9186D"/>
    <w:rsid w:val="00C93007"/>
    <w:rsid w:val="00C951F2"/>
    <w:rsid w:val="00C9524C"/>
    <w:rsid w:val="00C95499"/>
    <w:rsid w:val="00C95D01"/>
    <w:rsid w:val="00C95F88"/>
    <w:rsid w:val="00C9640A"/>
    <w:rsid w:val="00CA25EF"/>
    <w:rsid w:val="00CA2991"/>
    <w:rsid w:val="00CA2C64"/>
    <w:rsid w:val="00CA2F33"/>
    <w:rsid w:val="00CA4B4E"/>
    <w:rsid w:val="00CA67CE"/>
    <w:rsid w:val="00CA6891"/>
    <w:rsid w:val="00CA6DC2"/>
    <w:rsid w:val="00CB0DE7"/>
    <w:rsid w:val="00CB1A85"/>
    <w:rsid w:val="00CB2296"/>
    <w:rsid w:val="00CB37BD"/>
    <w:rsid w:val="00CB45CF"/>
    <w:rsid w:val="00CB46FA"/>
    <w:rsid w:val="00CB5203"/>
    <w:rsid w:val="00CC103C"/>
    <w:rsid w:val="00CC122B"/>
    <w:rsid w:val="00CC1273"/>
    <w:rsid w:val="00CC1330"/>
    <w:rsid w:val="00CC1529"/>
    <w:rsid w:val="00CC2042"/>
    <w:rsid w:val="00CC2D7C"/>
    <w:rsid w:val="00CC4481"/>
    <w:rsid w:val="00CC4C1A"/>
    <w:rsid w:val="00CC4D04"/>
    <w:rsid w:val="00CC55F5"/>
    <w:rsid w:val="00CC607D"/>
    <w:rsid w:val="00CC6221"/>
    <w:rsid w:val="00CD149D"/>
    <w:rsid w:val="00CD1F62"/>
    <w:rsid w:val="00CD26A9"/>
    <w:rsid w:val="00CD292F"/>
    <w:rsid w:val="00CD35BE"/>
    <w:rsid w:val="00CD4190"/>
    <w:rsid w:val="00CD601C"/>
    <w:rsid w:val="00CD7572"/>
    <w:rsid w:val="00CE1073"/>
    <w:rsid w:val="00CE1D41"/>
    <w:rsid w:val="00CE3319"/>
    <w:rsid w:val="00CE6E6A"/>
    <w:rsid w:val="00CE74BD"/>
    <w:rsid w:val="00CE7B6F"/>
    <w:rsid w:val="00CF3751"/>
    <w:rsid w:val="00CF5C77"/>
    <w:rsid w:val="00CF6251"/>
    <w:rsid w:val="00CF66A0"/>
    <w:rsid w:val="00CF7014"/>
    <w:rsid w:val="00D01251"/>
    <w:rsid w:val="00D03C9E"/>
    <w:rsid w:val="00D04A2C"/>
    <w:rsid w:val="00D05E03"/>
    <w:rsid w:val="00D06786"/>
    <w:rsid w:val="00D07E64"/>
    <w:rsid w:val="00D1097E"/>
    <w:rsid w:val="00D1143A"/>
    <w:rsid w:val="00D12012"/>
    <w:rsid w:val="00D135A4"/>
    <w:rsid w:val="00D13C16"/>
    <w:rsid w:val="00D14FD4"/>
    <w:rsid w:val="00D1646E"/>
    <w:rsid w:val="00D16C82"/>
    <w:rsid w:val="00D21F9F"/>
    <w:rsid w:val="00D22189"/>
    <w:rsid w:val="00D22706"/>
    <w:rsid w:val="00D2379F"/>
    <w:rsid w:val="00D23E85"/>
    <w:rsid w:val="00D30844"/>
    <w:rsid w:val="00D30CC3"/>
    <w:rsid w:val="00D30EF8"/>
    <w:rsid w:val="00D31725"/>
    <w:rsid w:val="00D321E0"/>
    <w:rsid w:val="00D324C2"/>
    <w:rsid w:val="00D333C3"/>
    <w:rsid w:val="00D33E01"/>
    <w:rsid w:val="00D34441"/>
    <w:rsid w:val="00D34980"/>
    <w:rsid w:val="00D3535B"/>
    <w:rsid w:val="00D35461"/>
    <w:rsid w:val="00D35921"/>
    <w:rsid w:val="00D35F62"/>
    <w:rsid w:val="00D36977"/>
    <w:rsid w:val="00D36E7D"/>
    <w:rsid w:val="00D379DE"/>
    <w:rsid w:val="00D37CBA"/>
    <w:rsid w:val="00D37FB5"/>
    <w:rsid w:val="00D41819"/>
    <w:rsid w:val="00D420E0"/>
    <w:rsid w:val="00D43420"/>
    <w:rsid w:val="00D4345C"/>
    <w:rsid w:val="00D4369A"/>
    <w:rsid w:val="00D436F4"/>
    <w:rsid w:val="00D44057"/>
    <w:rsid w:val="00D441AC"/>
    <w:rsid w:val="00D443B7"/>
    <w:rsid w:val="00D44C8D"/>
    <w:rsid w:val="00D4560F"/>
    <w:rsid w:val="00D46281"/>
    <w:rsid w:val="00D468DF"/>
    <w:rsid w:val="00D46F16"/>
    <w:rsid w:val="00D474B3"/>
    <w:rsid w:val="00D47AC6"/>
    <w:rsid w:val="00D520DE"/>
    <w:rsid w:val="00D53A6A"/>
    <w:rsid w:val="00D53F18"/>
    <w:rsid w:val="00D53F3F"/>
    <w:rsid w:val="00D54AA9"/>
    <w:rsid w:val="00D60DC1"/>
    <w:rsid w:val="00D611DE"/>
    <w:rsid w:val="00D6131E"/>
    <w:rsid w:val="00D63C87"/>
    <w:rsid w:val="00D66473"/>
    <w:rsid w:val="00D66AC9"/>
    <w:rsid w:val="00D67D64"/>
    <w:rsid w:val="00D70544"/>
    <w:rsid w:val="00D7072E"/>
    <w:rsid w:val="00D7090C"/>
    <w:rsid w:val="00D7264E"/>
    <w:rsid w:val="00D7271C"/>
    <w:rsid w:val="00D744DF"/>
    <w:rsid w:val="00D7452C"/>
    <w:rsid w:val="00D74669"/>
    <w:rsid w:val="00D74936"/>
    <w:rsid w:val="00D75BED"/>
    <w:rsid w:val="00D76341"/>
    <w:rsid w:val="00D76348"/>
    <w:rsid w:val="00D80BFA"/>
    <w:rsid w:val="00D819AC"/>
    <w:rsid w:val="00D82F5F"/>
    <w:rsid w:val="00D833F0"/>
    <w:rsid w:val="00D8368E"/>
    <w:rsid w:val="00D83912"/>
    <w:rsid w:val="00D841D3"/>
    <w:rsid w:val="00D85E36"/>
    <w:rsid w:val="00D8694C"/>
    <w:rsid w:val="00D86E49"/>
    <w:rsid w:val="00D87138"/>
    <w:rsid w:val="00D93B5F"/>
    <w:rsid w:val="00D941D5"/>
    <w:rsid w:val="00D9498F"/>
    <w:rsid w:val="00D95464"/>
    <w:rsid w:val="00D964D8"/>
    <w:rsid w:val="00D9657C"/>
    <w:rsid w:val="00DA00A0"/>
    <w:rsid w:val="00DA21A8"/>
    <w:rsid w:val="00DA26EC"/>
    <w:rsid w:val="00DA2B41"/>
    <w:rsid w:val="00DA3372"/>
    <w:rsid w:val="00DA3BF6"/>
    <w:rsid w:val="00DA5192"/>
    <w:rsid w:val="00DA5328"/>
    <w:rsid w:val="00DA7AE4"/>
    <w:rsid w:val="00DB0B4D"/>
    <w:rsid w:val="00DB183E"/>
    <w:rsid w:val="00DB3B19"/>
    <w:rsid w:val="00DB3C88"/>
    <w:rsid w:val="00DB4D22"/>
    <w:rsid w:val="00DB5D6B"/>
    <w:rsid w:val="00DB6C44"/>
    <w:rsid w:val="00DB7092"/>
    <w:rsid w:val="00DB793D"/>
    <w:rsid w:val="00DC029D"/>
    <w:rsid w:val="00DC193A"/>
    <w:rsid w:val="00DC1E15"/>
    <w:rsid w:val="00DC2283"/>
    <w:rsid w:val="00DC5590"/>
    <w:rsid w:val="00DC623F"/>
    <w:rsid w:val="00DC6625"/>
    <w:rsid w:val="00DC70DC"/>
    <w:rsid w:val="00DC7CD7"/>
    <w:rsid w:val="00DD0D2F"/>
    <w:rsid w:val="00DD1BEE"/>
    <w:rsid w:val="00DD2778"/>
    <w:rsid w:val="00DD2E00"/>
    <w:rsid w:val="00DD3011"/>
    <w:rsid w:val="00DD56FA"/>
    <w:rsid w:val="00DD5EC9"/>
    <w:rsid w:val="00DD7374"/>
    <w:rsid w:val="00DD76BF"/>
    <w:rsid w:val="00DD788A"/>
    <w:rsid w:val="00DD7FB1"/>
    <w:rsid w:val="00DE03EE"/>
    <w:rsid w:val="00DE101B"/>
    <w:rsid w:val="00DE19D0"/>
    <w:rsid w:val="00DE1C19"/>
    <w:rsid w:val="00DE2448"/>
    <w:rsid w:val="00DE28FD"/>
    <w:rsid w:val="00DE2D89"/>
    <w:rsid w:val="00DE4B3D"/>
    <w:rsid w:val="00DE4B51"/>
    <w:rsid w:val="00DE5EB5"/>
    <w:rsid w:val="00DF1ABB"/>
    <w:rsid w:val="00DF1B82"/>
    <w:rsid w:val="00DF3679"/>
    <w:rsid w:val="00DF3D71"/>
    <w:rsid w:val="00DF4101"/>
    <w:rsid w:val="00DF57DF"/>
    <w:rsid w:val="00DF5F3A"/>
    <w:rsid w:val="00DF7315"/>
    <w:rsid w:val="00DF7852"/>
    <w:rsid w:val="00DF7D9C"/>
    <w:rsid w:val="00E00407"/>
    <w:rsid w:val="00E00F46"/>
    <w:rsid w:val="00E04026"/>
    <w:rsid w:val="00E05CFF"/>
    <w:rsid w:val="00E07586"/>
    <w:rsid w:val="00E07941"/>
    <w:rsid w:val="00E10010"/>
    <w:rsid w:val="00E1076B"/>
    <w:rsid w:val="00E10DE4"/>
    <w:rsid w:val="00E10F49"/>
    <w:rsid w:val="00E12120"/>
    <w:rsid w:val="00E121AE"/>
    <w:rsid w:val="00E150EF"/>
    <w:rsid w:val="00E151E5"/>
    <w:rsid w:val="00E15B00"/>
    <w:rsid w:val="00E15E57"/>
    <w:rsid w:val="00E165FD"/>
    <w:rsid w:val="00E1729A"/>
    <w:rsid w:val="00E17574"/>
    <w:rsid w:val="00E2049C"/>
    <w:rsid w:val="00E21CE3"/>
    <w:rsid w:val="00E21D64"/>
    <w:rsid w:val="00E2202C"/>
    <w:rsid w:val="00E232C0"/>
    <w:rsid w:val="00E237FB"/>
    <w:rsid w:val="00E2423D"/>
    <w:rsid w:val="00E246F1"/>
    <w:rsid w:val="00E2472C"/>
    <w:rsid w:val="00E27586"/>
    <w:rsid w:val="00E279C6"/>
    <w:rsid w:val="00E27FF4"/>
    <w:rsid w:val="00E3078E"/>
    <w:rsid w:val="00E30902"/>
    <w:rsid w:val="00E30F54"/>
    <w:rsid w:val="00E32A3B"/>
    <w:rsid w:val="00E34F3A"/>
    <w:rsid w:val="00E36D8D"/>
    <w:rsid w:val="00E41D3A"/>
    <w:rsid w:val="00E436C2"/>
    <w:rsid w:val="00E4404A"/>
    <w:rsid w:val="00E4414F"/>
    <w:rsid w:val="00E44212"/>
    <w:rsid w:val="00E44C03"/>
    <w:rsid w:val="00E4780B"/>
    <w:rsid w:val="00E47C70"/>
    <w:rsid w:val="00E504F5"/>
    <w:rsid w:val="00E50EDA"/>
    <w:rsid w:val="00E50F09"/>
    <w:rsid w:val="00E52397"/>
    <w:rsid w:val="00E540F2"/>
    <w:rsid w:val="00E606FB"/>
    <w:rsid w:val="00E61CED"/>
    <w:rsid w:val="00E61D70"/>
    <w:rsid w:val="00E61E10"/>
    <w:rsid w:val="00E63AAB"/>
    <w:rsid w:val="00E63F4E"/>
    <w:rsid w:val="00E70304"/>
    <w:rsid w:val="00E714F0"/>
    <w:rsid w:val="00E7190E"/>
    <w:rsid w:val="00E73746"/>
    <w:rsid w:val="00E7440D"/>
    <w:rsid w:val="00E74EF2"/>
    <w:rsid w:val="00E75047"/>
    <w:rsid w:val="00E7687C"/>
    <w:rsid w:val="00E76BEF"/>
    <w:rsid w:val="00E804F6"/>
    <w:rsid w:val="00E8059C"/>
    <w:rsid w:val="00E806B4"/>
    <w:rsid w:val="00E81BC0"/>
    <w:rsid w:val="00E84C40"/>
    <w:rsid w:val="00E86208"/>
    <w:rsid w:val="00E91213"/>
    <w:rsid w:val="00E924EC"/>
    <w:rsid w:val="00E93254"/>
    <w:rsid w:val="00E9401D"/>
    <w:rsid w:val="00E95AE6"/>
    <w:rsid w:val="00E96278"/>
    <w:rsid w:val="00E97128"/>
    <w:rsid w:val="00E9734D"/>
    <w:rsid w:val="00E974A0"/>
    <w:rsid w:val="00E975BC"/>
    <w:rsid w:val="00EA0856"/>
    <w:rsid w:val="00EA0F58"/>
    <w:rsid w:val="00EA345F"/>
    <w:rsid w:val="00EA5C70"/>
    <w:rsid w:val="00EB1B2C"/>
    <w:rsid w:val="00EB6FC3"/>
    <w:rsid w:val="00EB7D21"/>
    <w:rsid w:val="00EC0A4E"/>
    <w:rsid w:val="00EC3DF3"/>
    <w:rsid w:val="00EC559B"/>
    <w:rsid w:val="00EC576B"/>
    <w:rsid w:val="00EC5BEE"/>
    <w:rsid w:val="00EC5DF2"/>
    <w:rsid w:val="00ED0133"/>
    <w:rsid w:val="00ED1666"/>
    <w:rsid w:val="00ED1B87"/>
    <w:rsid w:val="00ED2854"/>
    <w:rsid w:val="00ED2A6E"/>
    <w:rsid w:val="00ED2E08"/>
    <w:rsid w:val="00ED5D31"/>
    <w:rsid w:val="00EE3C36"/>
    <w:rsid w:val="00EE523A"/>
    <w:rsid w:val="00EE596A"/>
    <w:rsid w:val="00EE61C4"/>
    <w:rsid w:val="00EE6957"/>
    <w:rsid w:val="00EE6FB4"/>
    <w:rsid w:val="00EE7617"/>
    <w:rsid w:val="00EE7DAF"/>
    <w:rsid w:val="00EF1EFA"/>
    <w:rsid w:val="00EF259A"/>
    <w:rsid w:val="00EF2BE0"/>
    <w:rsid w:val="00EF32F8"/>
    <w:rsid w:val="00EF3EC9"/>
    <w:rsid w:val="00EF41AD"/>
    <w:rsid w:val="00EF6249"/>
    <w:rsid w:val="00EF7F8B"/>
    <w:rsid w:val="00F01CB4"/>
    <w:rsid w:val="00F0406F"/>
    <w:rsid w:val="00F045F7"/>
    <w:rsid w:val="00F0502E"/>
    <w:rsid w:val="00F06200"/>
    <w:rsid w:val="00F06FED"/>
    <w:rsid w:val="00F07C53"/>
    <w:rsid w:val="00F1283C"/>
    <w:rsid w:val="00F13F1F"/>
    <w:rsid w:val="00F15336"/>
    <w:rsid w:val="00F16759"/>
    <w:rsid w:val="00F16E97"/>
    <w:rsid w:val="00F20E01"/>
    <w:rsid w:val="00F21AEF"/>
    <w:rsid w:val="00F224F3"/>
    <w:rsid w:val="00F22C2B"/>
    <w:rsid w:val="00F241C3"/>
    <w:rsid w:val="00F24C87"/>
    <w:rsid w:val="00F2624D"/>
    <w:rsid w:val="00F27574"/>
    <w:rsid w:val="00F307F1"/>
    <w:rsid w:val="00F32E80"/>
    <w:rsid w:val="00F33D07"/>
    <w:rsid w:val="00F34D09"/>
    <w:rsid w:val="00F352B1"/>
    <w:rsid w:val="00F35B16"/>
    <w:rsid w:val="00F365C6"/>
    <w:rsid w:val="00F371CD"/>
    <w:rsid w:val="00F37291"/>
    <w:rsid w:val="00F3774B"/>
    <w:rsid w:val="00F400D3"/>
    <w:rsid w:val="00F4113B"/>
    <w:rsid w:val="00F41AC7"/>
    <w:rsid w:val="00F41E1A"/>
    <w:rsid w:val="00F436E1"/>
    <w:rsid w:val="00F43E83"/>
    <w:rsid w:val="00F5031E"/>
    <w:rsid w:val="00F510FB"/>
    <w:rsid w:val="00F54DF1"/>
    <w:rsid w:val="00F55A7E"/>
    <w:rsid w:val="00F576F4"/>
    <w:rsid w:val="00F610AB"/>
    <w:rsid w:val="00F61473"/>
    <w:rsid w:val="00F631A1"/>
    <w:rsid w:val="00F6425C"/>
    <w:rsid w:val="00F642D0"/>
    <w:rsid w:val="00F6584D"/>
    <w:rsid w:val="00F65C83"/>
    <w:rsid w:val="00F677C8"/>
    <w:rsid w:val="00F70CB2"/>
    <w:rsid w:val="00F72533"/>
    <w:rsid w:val="00F7320E"/>
    <w:rsid w:val="00F74930"/>
    <w:rsid w:val="00F756F5"/>
    <w:rsid w:val="00F76D9D"/>
    <w:rsid w:val="00F7763D"/>
    <w:rsid w:val="00F8028B"/>
    <w:rsid w:val="00F82EC1"/>
    <w:rsid w:val="00F86D28"/>
    <w:rsid w:val="00F87394"/>
    <w:rsid w:val="00F87DDA"/>
    <w:rsid w:val="00F90167"/>
    <w:rsid w:val="00F905BC"/>
    <w:rsid w:val="00F92A0C"/>
    <w:rsid w:val="00F93D39"/>
    <w:rsid w:val="00F93EC2"/>
    <w:rsid w:val="00F9412B"/>
    <w:rsid w:val="00F94362"/>
    <w:rsid w:val="00F95664"/>
    <w:rsid w:val="00F95DBD"/>
    <w:rsid w:val="00F970D1"/>
    <w:rsid w:val="00F97878"/>
    <w:rsid w:val="00FA043F"/>
    <w:rsid w:val="00FA39A6"/>
    <w:rsid w:val="00FA5521"/>
    <w:rsid w:val="00FA7F23"/>
    <w:rsid w:val="00FB0ACB"/>
    <w:rsid w:val="00FB1D38"/>
    <w:rsid w:val="00FB1FFA"/>
    <w:rsid w:val="00FB21F2"/>
    <w:rsid w:val="00FB5AEA"/>
    <w:rsid w:val="00FB68A1"/>
    <w:rsid w:val="00FB691C"/>
    <w:rsid w:val="00FC0403"/>
    <w:rsid w:val="00FC138D"/>
    <w:rsid w:val="00FC27BE"/>
    <w:rsid w:val="00FC318B"/>
    <w:rsid w:val="00FC38E8"/>
    <w:rsid w:val="00FC39FB"/>
    <w:rsid w:val="00FC69D0"/>
    <w:rsid w:val="00FD0286"/>
    <w:rsid w:val="00FD0F17"/>
    <w:rsid w:val="00FD20EC"/>
    <w:rsid w:val="00FD35AC"/>
    <w:rsid w:val="00FD3EC9"/>
    <w:rsid w:val="00FD4161"/>
    <w:rsid w:val="00FD524B"/>
    <w:rsid w:val="00FD57BE"/>
    <w:rsid w:val="00FD62B7"/>
    <w:rsid w:val="00FD68F2"/>
    <w:rsid w:val="00FD6E0E"/>
    <w:rsid w:val="00FD6F63"/>
    <w:rsid w:val="00FE195A"/>
    <w:rsid w:val="00FE1FB6"/>
    <w:rsid w:val="00FE203D"/>
    <w:rsid w:val="00FE3737"/>
    <w:rsid w:val="00FF0047"/>
    <w:rsid w:val="00FF182D"/>
    <w:rsid w:val="00FF2757"/>
    <w:rsid w:val="00FF3B68"/>
    <w:rsid w:val="00FF5038"/>
    <w:rsid w:val="00FF50B6"/>
    <w:rsid w:val="00FF5140"/>
    <w:rsid w:val="00FF514F"/>
    <w:rsid w:val="00FF51E1"/>
    <w:rsid w:val="00FF679D"/>
    <w:rsid w:val="00FF7C4D"/>
    <w:rsid w:val="00FF7FC8"/>
    <w:rsid w:val="034CAAC7"/>
    <w:rsid w:val="1010037E"/>
    <w:rsid w:val="2214AE54"/>
    <w:rsid w:val="25D91C1E"/>
    <w:rsid w:val="2EBB3649"/>
    <w:rsid w:val="4F62B187"/>
    <w:rsid w:val="5682C363"/>
    <w:rsid w:val="635C214D"/>
    <w:rsid w:val="6A3C1F1D"/>
    <w:rsid w:val="6DC159D5"/>
    <w:rsid w:val="7C14EAA7"/>
  </w:rsids>
  <m:mathPr>
    <m:mathFont m:val="Cambria Math"/>
    <m:brkBin m:val="before"/>
    <m:brkBinSub m:val="--"/>
    <m:smallFrac m:val="0"/>
    <m:dispDef/>
    <m:lMargin m:val="0"/>
    <m:rMargin m:val="0"/>
    <m:defJc m:val="centerGroup"/>
    <m:wrapIndent m:val="1440"/>
    <m:intLim m:val="subSup"/>
    <m:naryLim m:val="undOvr"/>
  </m:mathPr>
  <w:themeFontLang w:val="et-E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7863050"/>
  <w15:chartTrackingRefBased/>
  <w15:docId w15:val="{953C2F03-616D-4959-9D19-EE8529544E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t-EE" w:eastAsia="ja-JP"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allaad" w:default="1">
    <w:name w:val="Normal"/>
    <w:qFormat/>
    <w:pPr>
      <w:suppressAutoHyphens/>
    </w:pPr>
    <w:rPr>
      <w:rFonts w:ascii="Arial" w:hAnsi="Arial"/>
      <w:sz w:val="24"/>
      <w:szCs w:val="24"/>
    </w:rPr>
  </w:style>
  <w:style w:type="paragraph" w:styleId="Pealkiri1">
    <w:name w:val="heading 1"/>
    <w:basedOn w:val="Normaallaad"/>
    <w:next w:val="Normaallaad"/>
    <w:qFormat/>
    <w:pPr>
      <w:keepNext/>
      <w:numPr>
        <w:numId w:val="1"/>
      </w:numPr>
      <w:spacing w:before="240" w:after="60"/>
      <w:jc w:val="center"/>
      <w:outlineLvl w:val="0"/>
    </w:pPr>
    <w:rPr>
      <w:b/>
      <w:kern w:val="1"/>
      <w:sz w:val="36"/>
    </w:rPr>
  </w:style>
  <w:style w:type="paragraph" w:styleId="Pealkiri2">
    <w:name w:val="heading 2"/>
    <w:basedOn w:val="Normaallaad"/>
    <w:next w:val="Normaallaad"/>
    <w:qFormat/>
    <w:pPr>
      <w:keepNext/>
      <w:numPr>
        <w:ilvl w:val="1"/>
        <w:numId w:val="1"/>
      </w:numPr>
      <w:spacing w:before="240" w:after="60"/>
      <w:jc w:val="center"/>
      <w:outlineLvl w:val="1"/>
    </w:pPr>
    <w:rPr>
      <w:b/>
      <w:sz w:val="32"/>
    </w:rPr>
  </w:style>
  <w:style w:type="paragraph" w:styleId="Pealkiri3">
    <w:name w:val="heading 3"/>
    <w:basedOn w:val="Normaallaad"/>
    <w:next w:val="Normaallaad"/>
    <w:qFormat/>
    <w:pPr>
      <w:keepNext/>
      <w:numPr>
        <w:ilvl w:val="2"/>
        <w:numId w:val="1"/>
      </w:numPr>
      <w:spacing w:before="240" w:after="60"/>
      <w:jc w:val="center"/>
      <w:outlineLvl w:val="2"/>
    </w:pPr>
    <w:rPr>
      <w:b/>
      <w:sz w:val="28"/>
    </w:rPr>
  </w:style>
  <w:style w:type="paragraph" w:styleId="Pealkiri4">
    <w:name w:val="heading 4"/>
    <w:basedOn w:val="Normaallaad"/>
    <w:next w:val="Normaallaad"/>
    <w:qFormat/>
    <w:pPr>
      <w:keepNext/>
      <w:numPr>
        <w:ilvl w:val="3"/>
        <w:numId w:val="1"/>
      </w:numPr>
      <w:spacing w:before="240" w:after="60"/>
      <w:jc w:val="center"/>
      <w:outlineLvl w:val="3"/>
    </w:pPr>
    <w:rPr>
      <w:b/>
    </w:rPr>
  </w:style>
  <w:style w:type="paragraph" w:styleId="Pealkiri5">
    <w:name w:val="heading 5"/>
    <w:basedOn w:val="Normaallaad"/>
    <w:next w:val="Normaallaad"/>
    <w:qFormat/>
    <w:pPr>
      <w:numPr>
        <w:ilvl w:val="4"/>
        <w:numId w:val="1"/>
      </w:numPr>
      <w:spacing w:before="240" w:after="60"/>
      <w:jc w:val="center"/>
      <w:outlineLvl w:val="4"/>
    </w:pPr>
    <w:rPr>
      <w:sz w:val="22"/>
      <w:u w:val="single"/>
    </w:rPr>
  </w:style>
  <w:style w:type="paragraph" w:styleId="Pealkiri6">
    <w:name w:val="heading 6"/>
    <w:basedOn w:val="Normaallaad"/>
    <w:next w:val="Normaallaad"/>
    <w:qFormat/>
    <w:pPr>
      <w:numPr>
        <w:ilvl w:val="5"/>
        <w:numId w:val="1"/>
      </w:numPr>
      <w:spacing w:before="240" w:after="60"/>
      <w:outlineLvl w:val="5"/>
    </w:pPr>
    <w:rPr>
      <w:rFonts w:ascii="Calibri" w:hAnsi="Calibri"/>
      <w:b/>
      <w:bCs/>
      <w:sz w:val="22"/>
      <w:szCs w:val="22"/>
    </w:rPr>
  </w:style>
  <w:style w:type="paragraph" w:styleId="Pealkiri7">
    <w:name w:val="heading 7"/>
    <w:basedOn w:val="Normaallaad"/>
    <w:next w:val="Normaallaad"/>
    <w:qFormat/>
    <w:pPr>
      <w:numPr>
        <w:ilvl w:val="6"/>
        <w:numId w:val="1"/>
      </w:numPr>
      <w:spacing w:before="240" w:after="60"/>
      <w:outlineLvl w:val="6"/>
    </w:pPr>
    <w:rPr>
      <w:rFonts w:ascii="Calibri" w:hAnsi="Calibri"/>
    </w:rPr>
  </w:style>
  <w:style w:type="paragraph" w:styleId="Pealkiri8">
    <w:name w:val="heading 8"/>
    <w:basedOn w:val="Normaallaad"/>
    <w:next w:val="Normaallaad"/>
    <w:qFormat/>
    <w:pPr>
      <w:numPr>
        <w:ilvl w:val="7"/>
        <w:numId w:val="1"/>
      </w:numPr>
      <w:spacing w:before="240" w:after="60"/>
      <w:outlineLvl w:val="7"/>
    </w:pPr>
    <w:rPr>
      <w:rFonts w:ascii="Calibri" w:hAnsi="Calibri"/>
      <w:i/>
      <w:iCs/>
    </w:rPr>
  </w:style>
  <w:style w:type="paragraph" w:styleId="Pealkiri9">
    <w:name w:val="heading 9"/>
    <w:basedOn w:val="Normaallaad"/>
    <w:next w:val="Normaallaad"/>
    <w:qFormat/>
    <w:pPr>
      <w:numPr>
        <w:ilvl w:val="8"/>
        <w:numId w:val="1"/>
      </w:numPr>
      <w:spacing w:before="240" w:after="60"/>
      <w:outlineLvl w:val="8"/>
    </w:pPr>
    <w:rPr>
      <w:rFonts w:ascii="Cambria" w:hAnsi="Cambria"/>
      <w:sz w:val="22"/>
      <w:szCs w:val="22"/>
    </w:rPr>
  </w:style>
  <w:style w:type="character" w:styleId="Liguvaikefont" w:default="1">
    <w:name w:val="Default Paragraph Font"/>
    <w:uiPriority w:val="1"/>
    <w:semiHidden/>
    <w:unhideWhenUsed/>
  </w:style>
  <w:style w:type="table" w:styleId="Normaaltabel" w:default="1">
    <w:name w:val="Normal Table"/>
    <w:uiPriority w:val="99"/>
    <w:semiHidden/>
    <w:unhideWhenUsed/>
    <w:tblPr>
      <w:tblInd w:w="0" w:type="dxa"/>
      <w:tblCellMar>
        <w:top w:w="0" w:type="dxa"/>
        <w:left w:w="108" w:type="dxa"/>
        <w:bottom w:w="0" w:type="dxa"/>
        <w:right w:w="108" w:type="dxa"/>
      </w:tblCellMar>
    </w:tblPr>
  </w:style>
  <w:style w:type="numbering" w:styleId="Loendita" w:default="1">
    <w:name w:val="No List"/>
    <w:uiPriority w:val="99"/>
    <w:semiHidden/>
    <w:unhideWhenUsed/>
  </w:style>
  <w:style w:type="character" w:styleId="Lehekljenumber">
    <w:name w:val="page number"/>
    <w:basedOn w:val="Liguvaikefont"/>
    <w:semiHidden/>
  </w:style>
  <w:style w:type="character" w:styleId="NumberingSymbols" w:customStyle="1">
    <w:name w:val="Numbering Symbols"/>
  </w:style>
  <w:style w:type="character" w:styleId="Bullets" w:customStyle="1">
    <w:name w:val="Bullets"/>
    <w:rPr>
      <w:rFonts w:ascii="StarSymbol" w:hAnsi="StarSymbol" w:eastAsia="StarSymbol" w:cs="StarSymbol"/>
      <w:sz w:val="18"/>
      <w:szCs w:val="18"/>
    </w:rPr>
  </w:style>
  <w:style w:type="character" w:styleId="Hperlink">
    <w:name w:val="Hyperlink"/>
    <w:uiPriority w:val="99"/>
    <w:rPr>
      <w:color w:val="0000FF"/>
      <w:u w:val="single"/>
    </w:rPr>
  </w:style>
  <w:style w:type="character" w:styleId="Klastatudhperlink">
    <w:name w:val="FollowedHyperlink"/>
    <w:semiHidden/>
    <w:rPr>
      <w:color w:val="800080"/>
      <w:u w:val="single"/>
    </w:rPr>
  </w:style>
  <w:style w:type="character" w:styleId="Rhutus">
    <w:name w:val="Emphasis"/>
    <w:qFormat/>
    <w:rPr>
      <w:i/>
    </w:rPr>
  </w:style>
  <w:style w:type="character" w:styleId="statement1" w:customStyle="1">
    <w:name w:val="statement1"/>
    <w:basedOn w:val="Liguvaikefont"/>
  </w:style>
  <w:style w:type="paragraph" w:styleId="Kehatekst">
    <w:name w:val="Body Text"/>
    <w:basedOn w:val="Normaallaad"/>
    <w:semiHidden/>
    <w:rPr>
      <w:sz w:val="22"/>
    </w:rPr>
  </w:style>
  <w:style w:type="paragraph" w:styleId="Heading" w:customStyle="1">
    <w:name w:val="Heading"/>
    <w:basedOn w:val="Normaallaad"/>
    <w:next w:val="Kehatekst"/>
    <w:pPr>
      <w:keepNext/>
      <w:spacing w:before="240" w:after="120"/>
    </w:pPr>
    <w:rPr>
      <w:rFonts w:eastAsia="Lucida Sans Unicode" w:cs="Tahoma"/>
      <w:sz w:val="28"/>
      <w:szCs w:val="28"/>
    </w:rPr>
  </w:style>
  <w:style w:type="paragraph" w:styleId="Pis">
    <w:name w:val="header"/>
    <w:basedOn w:val="Normaallaad"/>
    <w:semiHidden/>
    <w:pPr>
      <w:tabs>
        <w:tab w:val="center" w:pos="1273"/>
        <w:tab w:val="right" w:pos="5426"/>
      </w:tabs>
    </w:pPr>
  </w:style>
  <w:style w:type="paragraph" w:styleId="Jalus">
    <w:name w:val="footer"/>
    <w:basedOn w:val="Normaallaad"/>
    <w:semiHidden/>
    <w:pPr>
      <w:tabs>
        <w:tab w:val="center" w:pos="1273"/>
        <w:tab w:val="right" w:pos="5426"/>
      </w:tabs>
    </w:pPr>
  </w:style>
  <w:style w:type="paragraph" w:styleId="TableContents" w:customStyle="1">
    <w:name w:val="Table Contents"/>
    <w:basedOn w:val="Kehatekst"/>
    <w:pPr>
      <w:suppressLineNumbers/>
    </w:pPr>
  </w:style>
  <w:style w:type="paragraph" w:styleId="TableHeading" w:customStyle="1">
    <w:name w:val="Table Heading"/>
    <w:basedOn w:val="TableContents"/>
    <w:pPr>
      <w:jc w:val="center"/>
    </w:pPr>
    <w:rPr>
      <w:b/>
      <w:i/>
    </w:rPr>
  </w:style>
  <w:style w:type="paragraph" w:styleId="Framecontents" w:customStyle="1">
    <w:name w:val="Frame contents"/>
    <w:basedOn w:val="Kehatekst"/>
  </w:style>
  <w:style w:type="paragraph" w:styleId="Index" w:customStyle="1">
    <w:name w:val="Index"/>
    <w:basedOn w:val="Normaallaad"/>
    <w:pPr>
      <w:suppressLineNumbers/>
    </w:pPr>
  </w:style>
  <w:style w:type="paragraph" w:styleId="ContentsHeading" w:customStyle="1">
    <w:name w:val="Contents Heading"/>
    <w:basedOn w:val="ldpealkiri"/>
    <w:pPr>
      <w:suppressLineNumbers/>
    </w:pPr>
    <w:rPr>
      <w:b/>
      <w:bCs/>
      <w:sz w:val="32"/>
      <w:szCs w:val="32"/>
    </w:rPr>
  </w:style>
  <w:style w:type="paragraph" w:styleId="ldpealkiri">
    <w:name w:val="Title"/>
    <w:basedOn w:val="Normaallaad"/>
    <w:next w:val="Kehatekst"/>
    <w:qFormat/>
    <w:pPr>
      <w:keepNext/>
      <w:pBdr>
        <w:top w:val="single" w:color="000000" w:sz="1" w:space="1"/>
        <w:left w:val="single" w:color="000000" w:sz="1" w:space="4"/>
        <w:bottom w:val="single" w:color="000000" w:sz="1" w:space="1"/>
        <w:right w:val="single" w:color="000000" w:sz="1" w:space="4"/>
      </w:pBdr>
      <w:shd w:val="clear" w:color="auto" w:fill="C0C0C0"/>
      <w:jc w:val="center"/>
    </w:pPr>
    <w:rPr>
      <w:rFonts w:eastAsia="HG Mincho Light J" w:cs="Arial"/>
      <w:sz w:val="36"/>
    </w:rPr>
  </w:style>
  <w:style w:type="paragraph" w:styleId="SK1">
    <w:name w:val="toc 1"/>
    <w:basedOn w:val="Normaallaad"/>
    <w:next w:val="Normaallaad"/>
    <w:uiPriority w:val="39"/>
    <w:pPr>
      <w:spacing w:before="120" w:after="120"/>
    </w:pPr>
    <w:rPr>
      <w:b/>
      <w:caps/>
      <w:sz w:val="20"/>
    </w:rPr>
  </w:style>
  <w:style w:type="paragraph" w:styleId="SK2">
    <w:name w:val="toc 2"/>
    <w:basedOn w:val="Normaallaad"/>
    <w:next w:val="Normaallaad"/>
    <w:uiPriority w:val="39"/>
    <w:pPr>
      <w:ind w:left="240" w:firstLine="1"/>
    </w:pPr>
    <w:rPr>
      <w:smallCaps/>
      <w:sz w:val="20"/>
    </w:rPr>
  </w:style>
  <w:style w:type="paragraph" w:styleId="SK3">
    <w:name w:val="toc 3"/>
    <w:basedOn w:val="Normaallaad"/>
    <w:next w:val="Normaallaad"/>
    <w:uiPriority w:val="39"/>
    <w:pPr>
      <w:ind w:left="480" w:firstLine="1"/>
    </w:pPr>
    <w:rPr>
      <w:i/>
      <w:sz w:val="20"/>
    </w:rPr>
  </w:style>
  <w:style w:type="paragraph" w:styleId="SK4">
    <w:name w:val="toc 4"/>
    <w:basedOn w:val="Normaallaad"/>
    <w:next w:val="Normaallaad"/>
    <w:uiPriority w:val="39"/>
    <w:pPr>
      <w:ind w:left="720" w:firstLine="1"/>
    </w:pPr>
    <w:rPr>
      <w:b/>
      <w:sz w:val="18"/>
    </w:rPr>
  </w:style>
  <w:style w:type="paragraph" w:styleId="SK5">
    <w:name w:val="toc 5"/>
    <w:basedOn w:val="Normaallaad"/>
    <w:next w:val="Normaallaad"/>
    <w:uiPriority w:val="39"/>
    <w:pPr>
      <w:ind w:left="960" w:firstLine="1"/>
    </w:pPr>
    <w:rPr>
      <w:sz w:val="18"/>
    </w:rPr>
  </w:style>
  <w:style w:type="paragraph" w:styleId="SK6">
    <w:name w:val="toc 6"/>
    <w:basedOn w:val="Normaallaad"/>
    <w:next w:val="Normaallaad"/>
    <w:uiPriority w:val="39"/>
    <w:pPr>
      <w:ind w:left="1200" w:firstLine="1"/>
    </w:pPr>
    <w:rPr>
      <w:sz w:val="18"/>
    </w:rPr>
  </w:style>
  <w:style w:type="paragraph" w:styleId="SK7">
    <w:name w:val="toc 7"/>
    <w:basedOn w:val="Normaallaad"/>
    <w:next w:val="Normaallaad"/>
    <w:uiPriority w:val="39"/>
    <w:pPr>
      <w:ind w:left="1440" w:firstLine="1"/>
    </w:pPr>
    <w:rPr>
      <w:sz w:val="18"/>
    </w:rPr>
  </w:style>
  <w:style w:type="paragraph" w:styleId="SK8">
    <w:name w:val="toc 8"/>
    <w:basedOn w:val="Normaallaad"/>
    <w:next w:val="Normaallaad"/>
    <w:uiPriority w:val="39"/>
    <w:pPr>
      <w:ind w:left="1680" w:firstLine="1"/>
    </w:pPr>
    <w:rPr>
      <w:sz w:val="18"/>
    </w:rPr>
  </w:style>
  <w:style w:type="paragraph" w:styleId="SK9">
    <w:name w:val="toc 9"/>
    <w:basedOn w:val="Normaallaad"/>
    <w:next w:val="Normaallaad"/>
    <w:uiPriority w:val="39"/>
    <w:pPr>
      <w:ind w:left="1920" w:firstLine="1"/>
    </w:pPr>
    <w:rPr>
      <w:sz w:val="18"/>
    </w:rPr>
  </w:style>
  <w:style w:type="paragraph" w:styleId="Alapealkiri">
    <w:name w:val="Subtitle"/>
    <w:basedOn w:val="ldpealkiri"/>
    <w:next w:val="Kehatekst"/>
    <w:qFormat/>
    <w:rPr>
      <w:i/>
      <w:sz w:val="28"/>
    </w:rPr>
  </w:style>
  <w:style w:type="paragraph" w:styleId="Quotations" w:customStyle="1">
    <w:name w:val="Quotations"/>
    <w:basedOn w:val="Normaallaad"/>
    <w:pPr>
      <w:spacing w:after="283"/>
      <w:ind w:left="567" w:right="567"/>
    </w:pPr>
  </w:style>
  <w:style w:type="paragraph" w:styleId="PreformattedText" w:customStyle="1">
    <w:name w:val="Preformatted Text"/>
    <w:basedOn w:val="Normaallaad"/>
    <w:rPr>
      <w:rFonts w:ascii="Cumberland" w:hAnsi="Cumberland" w:eastAsia="Cumberland" w:cs="Cumberland"/>
      <w:sz w:val="20"/>
      <w:szCs w:val="20"/>
    </w:rPr>
  </w:style>
  <w:style w:type="paragraph" w:styleId="ListContents" w:customStyle="1">
    <w:name w:val="List Contents"/>
    <w:basedOn w:val="Normaallaad"/>
    <w:pPr>
      <w:ind w:left="567"/>
    </w:pPr>
  </w:style>
  <w:style w:type="paragraph" w:styleId="ListHeading" w:customStyle="1">
    <w:name w:val="List Heading"/>
    <w:basedOn w:val="Normaallaad"/>
    <w:next w:val="ListContents"/>
  </w:style>
  <w:style w:type="paragraph" w:styleId="Joonis" w:customStyle="1">
    <w:name w:val="Joonis"/>
    <w:basedOn w:val="Normaallaad"/>
    <w:rPr>
      <w:b/>
    </w:rPr>
  </w:style>
  <w:style w:type="paragraph" w:styleId="Preformatted" w:customStyle="1">
    <w:name w:val="Preformatted"/>
    <w:basedOn w:val="Normaallaad"/>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pPr>
    <w:rPr>
      <w:rFonts w:ascii="Courier New" w:hAnsi="Courier New"/>
      <w:sz w:val="20"/>
    </w:rPr>
  </w:style>
  <w:style w:type="paragraph" w:styleId="ListNumbered" w:customStyle="1">
    <w:name w:val="List Numbered"/>
    <w:basedOn w:val="Normaallaad"/>
  </w:style>
  <w:style w:type="character" w:styleId="Char3" w:customStyle="1">
    <w:name w:val="Char3"/>
    <w:semiHidden/>
    <w:rPr>
      <w:rFonts w:ascii="Calibri" w:hAnsi="Calibri" w:eastAsia="Times New Roman" w:cs="Times New Roman"/>
      <w:b/>
      <w:bCs/>
      <w:sz w:val="22"/>
      <w:szCs w:val="22"/>
      <w:lang w:val="et-EE"/>
    </w:rPr>
  </w:style>
  <w:style w:type="character" w:styleId="Char2" w:customStyle="1">
    <w:name w:val="Char2"/>
    <w:semiHidden/>
    <w:rPr>
      <w:rFonts w:ascii="Calibri" w:hAnsi="Calibri" w:eastAsia="Times New Roman" w:cs="Times New Roman"/>
      <w:sz w:val="24"/>
      <w:szCs w:val="24"/>
      <w:lang w:val="et-EE"/>
    </w:rPr>
  </w:style>
  <w:style w:type="character" w:styleId="Char1" w:customStyle="1">
    <w:name w:val="Char1"/>
    <w:semiHidden/>
    <w:rPr>
      <w:rFonts w:ascii="Calibri" w:hAnsi="Calibri" w:eastAsia="Times New Roman" w:cs="Times New Roman"/>
      <w:i/>
      <w:iCs/>
      <w:sz w:val="24"/>
      <w:szCs w:val="24"/>
      <w:lang w:val="et-EE"/>
    </w:rPr>
  </w:style>
  <w:style w:type="character" w:styleId="Char" w:customStyle="1">
    <w:name w:val="Char"/>
    <w:semiHidden/>
    <w:rPr>
      <w:rFonts w:ascii="Cambria" w:hAnsi="Cambria" w:eastAsia="Times New Roman" w:cs="Times New Roman"/>
      <w:sz w:val="22"/>
      <w:szCs w:val="22"/>
      <w:lang w:val="et-EE"/>
    </w:rPr>
  </w:style>
  <w:style w:type="paragraph" w:styleId="Tabelisisu" w:customStyle="1">
    <w:name w:val="Tabeli sisu"/>
    <w:basedOn w:val="Kehatekst"/>
    <w:rsid w:val="007B2941"/>
    <w:pPr>
      <w:suppressLineNumbers/>
    </w:pPr>
    <w:rPr>
      <w:rFonts w:cs="Arial Unicode MS"/>
      <w:lang w:eastAsia="en-US" w:bidi="en-US"/>
    </w:rPr>
  </w:style>
  <w:style w:type="paragraph" w:styleId="Tabelipis" w:customStyle="1">
    <w:name w:val="Tabeli päis"/>
    <w:basedOn w:val="Tabelisisu"/>
    <w:rsid w:val="007B2941"/>
    <w:pPr>
      <w:jc w:val="center"/>
    </w:pPr>
    <w:rPr>
      <w:b/>
      <w:i/>
    </w:rPr>
  </w:style>
  <w:style w:type="paragraph" w:styleId="western" w:customStyle="1">
    <w:name w:val="western"/>
    <w:basedOn w:val="Normaallaad"/>
    <w:rsid w:val="001B6749"/>
    <w:pPr>
      <w:suppressAutoHyphens w:val="0"/>
      <w:spacing w:before="100" w:beforeAutospacing="1"/>
    </w:pPr>
    <w:rPr>
      <w:rFonts w:cs="Arial"/>
      <w:sz w:val="22"/>
      <w:szCs w:val="22"/>
      <w:lang w:eastAsia="et-EE"/>
    </w:rPr>
  </w:style>
  <w:style w:type="paragraph" w:styleId="tabeli-sisu-western" w:customStyle="1">
    <w:name w:val="tabeli-sisu-western"/>
    <w:basedOn w:val="Normaallaad"/>
    <w:rsid w:val="001B6749"/>
    <w:pPr>
      <w:suppressAutoHyphens w:val="0"/>
      <w:spacing w:before="100" w:beforeAutospacing="1"/>
    </w:pPr>
    <w:rPr>
      <w:rFonts w:cs="Arial"/>
      <w:sz w:val="22"/>
      <w:szCs w:val="22"/>
      <w:lang w:eastAsia="et-EE"/>
    </w:rPr>
  </w:style>
  <w:style w:type="paragraph" w:styleId="Normaallaadveeb">
    <w:name w:val="Normal (Web)"/>
    <w:basedOn w:val="Normaallaad"/>
    <w:uiPriority w:val="99"/>
    <w:semiHidden/>
    <w:unhideWhenUsed/>
    <w:rsid w:val="003D1574"/>
    <w:pPr>
      <w:suppressAutoHyphens w:val="0"/>
      <w:spacing w:before="100" w:beforeAutospacing="1" w:after="119"/>
    </w:pPr>
    <w:rPr>
      <w:rFonts w:ascii="Times New Roman" w:hAnsi="Times New Roman"/>
      <w:lang w:eastAsia="et-EE"/>
    </w:rPr>
  </w:style>
  <w:style w:type="table" w:styleId="Kontuurtabel">
    <w:name w:val="Table Grid"/>
    <w:basedOn w:val="Normaaltabel"/>
    <w:uiPriority w:val="39"/>
    <w:rsid w:val="00D4628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Kommentaariviide">
    <w:name w:val="annotation reference"/>
    <w:uiPriority w:val="99"/>
    <w:semiHidden/>
    <w:unhideWhenUsed/>
    <w:rsid w:val="00653A1E"/>
    <w:rPr>
      <w:sz w:val="16"/>
      <w:szCs w:val="16"/>
    </w:rPr>
  </w:style>
  <w:style w:type="paragraph" w:styleId="Kommentaaritekst">
    <w:name w:val="annotation text"/>
    <w:basedOn w:val="Normaallaad"/>
    <w:link w:val="KommentaaritekstMrk"/>
    <w:uiPriority w:val="99"/>
    <w:semiHidden/>
    <w:unhideWhenUsed/>
    <w:rsid w:val="00653A1E"/>
    <w:rPr>
      <w:sz w:val="20"/>
      <w:szCs w:val="20"/>
    </w:rPr>
  </w:style>
  <w:style w:type="character" w:styleId="KommentaaritekstMrk" w:customStyle="1">
    <w:name w:val="Kommentaari tekst Märk"/>
    <w:link w:val="Kommentaaritekst"/>
    <w:uiPriority w:val="99"/>
    <w:semiHidden/>
    <w:rsid w:val="00653A1E"/>
    <w:rPr>
      <w:rFonts w:ascii="Arial" w:hAnsi="Arial"/>
    </w:rPr>
  </w:style>
  <w:style w:type="paragraph" w:styleId="Kommentaariteema">
    <w:name w:val="annotation subject"/>
    <w:basedOn w:val="Kommentaaritekst"/>
    <w:next w:val="Kommentaaritekst"/>
    <w:link w:val="KommentaariteemaMrk"/>
    <w:uiPriority w:val="99"/>
    <w:semiHidden/>
    <w:unhideWhenUsed/>
    <w:rsid w:val="00653A1E"/>
    <w:rPr>
      <w:b/>
      <w:bCs/>
    </w:rPr>
  </w:style>
  <w:style w:type="character" w:styleId="KommentaariteemaMrk" w:customStyle="1">
    <w:name w:val="Kommentaari teema Märk"/>
    <w:link w:val="Kommentaariteema"/>
    <w:uiPriority w:val="99"/>
    <w:semiHidden/>
    <w:rsid w:val="00653A1E"/>
    <w:rPr>
      <w:rFonts w:ascii="Arial" w:hAnsi="Arial"/>
      <w:b/>
      <w:bCs/>
    </w:rPr>
  </w:style>
  <w:style w:type="paragraph" w:styleId="Jutumullitekst">
    <w:name w:val="Balloon Text"/>
    <w:basedOn w:val="Normaallaad"/>
    <w:link w:val="JutumullitekstMrk"/>
    <w:uiPriority w:val="99"/>
    <w:semiHidden/>
    <w:unhideWhenUsed/>
    <w:rsid w:val="00653A1E"/>
    <w:rPr>
      <w:rFonts w:ascii="Segoe UI" w:hAnsi="Segoe UI" w:cs="Segoe UI"/>
      <w:sz w:val="18"/>
      <w:szCs w:val="18"/>
    </w:rPr>
  </w:style>
  <w:style w:type="character" w:styleId="JutumullitekstMrk" w:customStyle="1">
    <w:name w:val="Jutumullitekst Märk"/>
    <w:link w:val="Jutumullitekst"/>
    <w:uiPriority w:val="99"/>
    <w:semiHidden/>
    <w:rsid w:val="00653A1E"/>
    <w:rPr>
      <w:rFonts w:ascii="Segoe UI" w:hAnsi="Segoe UI" w:cs="Segoe UI"/>
      <w:sz w:val="18"/>
      <w:szCs w:val="18"/>
    </w:rPr>
  </w:style>
  <w:style w:type="paragraph" w:styleId="Pealdis">
    <w:name w:val="caption"/>
    <w:basedOn w:val="Normaallaad"/>
    <w:next w:val="Normaallaad"/>
    <w:link w:val="PealdisMrk"/>
    <w:uiPriority w:val="35"/>
    <w:unhideWhenUsed/>
    <w:qFormat/>
    <w:rsid w:val="006920BA"/>
    <w:rPr>
      <w:b/>
      <w:bCs/>
      <w:sz w:val="20"/>
      <w:szCs w:val="20"/>
    </w:rPr>
  </w:style>
  <w:style w:type="paragraph" w:styleId="Loendilik">
    <w:name w:val="List Paragraph"/>
    <w:basedOn w:val="Normaallaad"/>
    <w:uiPriority w:val="34"/>
    <w:qFormat/>
    <w:rsid w:val="00023CF6"/>
    <w:pPr>
      <w:ind w:left="720"/>
      <w:contextualSpacing/>
    </w:pPr>
  </w:style>
  <w:style w:type="paragraph" w:styleId="Redaktsioon">
    <w:name w:val="Revision"/>
    <w:hidden/>
    <w:uiPriority w:val="99"/>
    <w:semiHidden/>
    <w:rsid w:val="002E053F"/>
    <w:rPr>
      <w:rFonts w:ascii="Arial" w:hAnsi="Arial"/>
      <w:sz w:val="24"/>
      <w:szCs w:val="24"/>
    </w:rPr>
  </w:style>
  <w:style w:type="character" w:styleId="Mainimine">
    <w:name w:val="Mention"/>
    <w:basedOn w:val="Liguvaikefont"/>
    <w:uiPriority w:val="99"/>
    <w:semiHidden/>
    <w:unhideWhenUsed/>
    <w:rsid w:val="006D58EA"/>
    <w:rPr>
      <w:color w:val="2B579A"/>
      <w:shd w:val="clear" w:color="auto" w:fill="E6E6E6"/>
    </w:rPr>
  </w:style>
  <w:style w:type="character" w:styleId="d" w:customStyle="1">
    <w:name w:val="d"/>
    <w:basedOn w:val="Liguvaikefont"/>
    <w:rsid w:val="005721E0"/>
  </w:style>
  <w:style w:type="character" w:styleId="egl" w:customStyle="1">
    <w:name w:val="e_gl"/>
    <w:basedOn w:val="Liguvaikefont"/>
    <w:rsid w:val="005C47FA"/>
  </w:style>
  <w:style w:type="character" w:styleId="Tugev">
    <w:name w:val="Strong"/>
    <w:basedOn w:val="Liguvaikefont"/>
    <w:uiPriority w:val="22"/>
    <w:qFormat/>
    <w:rsid w:val="004A5672"/>
    <w:rPr>
      <w:b/>
      <w:bCs/>
    </w:rPr>
  </w:style>
  <w:style w:type="paragraph" w:styleId="Joonisepealkiri" w:customStyle="1">
    <w:name w:val="Joonise pealkiri"/>
    <w:basedOn w:val="Pealdis"/>
    <w:link w:val="JoonisepealkiriMrk"/>
    <w:qFormat/>
    <w:rsid w:val="000C2B8B"/>
  </w:style>
  <w:style w:type="character" w:styleId="PealdisMrk" w:customStyle="1">
    <w:name w:val="Pealdis Märk"/>
    <w:basedOn w:val="Liguvaikefont"/>
    <w:link w:val="Pealdis"/>
    <w:uiPriority w:val="35"/>
    <w:rsid w:val="000C2B8B"/>
    <w:rPr>
      <w:rFonts w:ascii="Arial" w:hAnsi="Arial"/>
      <w:b/>
      <w:bCs/>
    </w:rPr>
  </w:style>
  <w:style w:type="character" w:styleId="JoonisepealkiriMrk" w:customStyle="1">
    <w:name w:val="Joonise pealkiri Märk"/>
    <w:basedOn w:val="PealdisMrk"/>
    <w:link w:val="Joonisepealkiri"/>
    <w:rsid w:val="000C2B8B"/>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050249">
      <w:bodyDiv w:val="1"/>
      <w:marLeft w:val="0"/>
      <w:marRight w:val="0"/>
      <w:marTop w:val="0"/>
      <w:marBottom w:val="0"/>
      <w:divBdr>
        <w:top w:val="none" w:sz="0" w:space="0" w:color="auto"/>
        <w:left w:val="none" w:sz="0" w:space="0" w:color="auto"/>
        <w:bottom w:val="none" w:sz="0" w:space="0" w:color="auto"/>
        <w:right w:val="none" w:sz="0" w:space="0" w:color="auto"/>
      </w:divBdr>
    </w:div>
    <w:div w:id="728769341">
      <w:bodyDiv w:val="1"/>
      <w:marLeft w:val="0"/>
      <w:marRight w:val="0"/>
      <w:marTop w:val="0"/>
      <w:marBottom w:val="0"/>
      <w:divBdr>
        <w:top w:val="none" w:sz="0" w:space="0" w:color="auto"/>
        <w:left w:val="none" w:sz="0" w:space="0" w:color="auto"/>
        <w:bottom w:val="none" w:sz="0" w:space="0" w:color="auto"/>
        <w:right w:val="none" w:sz="0" w:space="0" w:color="auto"/>
      </w:divBdr>
    </w:div>
    <w:div w:id="807282652">
      <w:bodyDiv w:val="1"/>
      <w:marLeft w:val="0"/>
      <w:marRight w:val="0"/>
      <w:marTop w:val="0"/>
      <w:marBottom w:val="0"/>
      <w:divBdr>
        <w:top w:val="none" w:sz="0" w:space="0" w:color="auto"/>
        <w:left w:val="none" w:sz="0" w:space="0" w:color="auto"/>
        <w:bottom w:val="none" w:sz="0" w:space="0" w:color="auto"/>
        <w:right w:val="none" w:sz="0" w:space="0" w:color="auto"/>
      </w:divBdr>
    </w:div>
    <w:div w:id="1361781449">
      <w:bodyDiv w:val="1"/>
      <w:marLeft w:val="0"/>
      <w:marRight w:val="0"/>
      <w:marTop w:val="0"/>
      <w:marBottom w:val="0"/>
      <w:divBdr>
        <w:top w:val="none" w:sz="0" w:space="0" w:color="auto"/>
        <w:left w:val="none" w:sz="0" w:space="0" w:color="auto"/>
        <w:bottom w:val="none" w:sz="0" w:space="0" w:color="auto"/>
        <w:right w:val="none" w:sz="0" w:space="0" w:color="auto"/>
      </w:divBdr>
    </w:div>
    <w:div w:id="1812095221">
      <w:bodyDiv w:val="1"/>
      <w:marLeft w:val="0"/>
      <w:marRight w:val="0"/>
      <w:marTop w:val="0"/>
      <w:marBottom w:val="0"/>
      <w:divBdr>
        <w:top w:val="none" w:sz="0" w:space="0" w:color="auto"/>
        <w:left w:val="none" w:sz="0" w:space="0" w:color="auto"/>
        <w:bottom w:val="none" w:sz="0" w:space="0" w:color="auto"/>
        <w:right w:val="none" w:sz="0" w:space="0" w:color="auto"/>
      </w:divBdr>
    </w:div>
    <w:div w:id="199802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image" Target="media/image4.emf"/><Relationship Id="rId26" Type="http://schemas.openxmlformats.org/officeDocument/2006/relationships/image" Target="media/image10.emf"/><Relationship Id="rId39" Type="http://schemas.openxmlformats.org/officeDocument/2006/relationships/hyperlink" Target="http://metaweb.stat.ee/view_xml_multi_code.htm?id=3477719&amp;siteLanguage=ee" TargetMode="Externa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image" Target="media/image18.emf"/><Relationship Id="rId42" Type="http://schemas.openxmlformats.org/officeDocument/2006/relationships/hyperlink" Target="https://www.riigiteataja.ee/akt/13125331?leiaKehtiv" TargetMode="External"/><Relationship Id="rId47" Type="http://schemas.openxmlformats.org/officeDocument/2006/relationships/hyperlink" Target="https://et.wikipedia.org/wiki/Kaup"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emf"/><Relationship Id="rId25" Type="http://schemas.openxmlformats.org/officeDocument/2006/relationships/hyperlink" Target="mailto:mati@mets.ee" TargetMode="External"/><Relationship Id="rId33" Type="http://schemas.openxmlformats.org/officeDocument/2006/relationships/image" Target="media/image17.emf"/><Relationship Id="rId38" Type="http://schemas.openxmlformats.org/officeDocument/2006/relationships/hyperlink" Target="http://www.iso.org/iso/home/standards/country_codes.htm" TargetMode="External"/><Relationship Id="rId46" Type="http://schemas.openxmlformats.org/officeDocument/2006/relationships/hyperlink" Target="http://www.nlib.ee/isbn/" TargetMode="External"/><Relationship Id="rId2" Type="http://schemas.openxmlformats.org/officeDocument/2006/relationships/numbering" Target="numbering.xml"/><Relationship Id="rId16" Type="http://schemas.openxmlformats.org/officeDocument/2006/relationships/hyperlink" Target="https://www.riigiteataja.ee/akt/13125331?leiaKehtiv" TargetMode="External"/><Relationship Id="rId20" Type="http://schemas.openxmlformats.org/officeDocument/2006/relationships/image" Target="media/image6.emf"/><Relationship Id="rId29" Type="http://schemas.openxmlformats.org/officeDocument/2006/relationships/image" Target="media/image13.emf"/><Relationship Id="rId41" Type="http://schemas.openxmlformats.org/officeDocument/2006/relationships/hyperlink" Target="https://www.riigiteataja.ee/akt/130122010011?leiaKehti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mailto:Mati@mets.ee" TargetMode="External"/><Relationship Id="rId32" Type="http://schemas.openxmlformats.org/officeDocument/2006/relationships/image" Target="media/image16.emf"/><Relationship Id="rId37" Type="http://schemas.openxmlformats.org/officeDocument/2006/relationships/hyperlink" Target="http://maurus.ttu.ee" TargetMode="External"/><Relationship Id="rId40" Type="http://schemas.openxmlformats.org/officeDocument/2006/relationships/hyperlink" Target="http://termin.eki.ee/esterm/" TargetMode="External"/><Relationship Id="rId45" Type="http://schemas.openxmlformats.org/officeDocument/2006/relationships/hyperlink" Target="http://schema.org/" TargetMode="External"/><Relationship Id="rId5" Type="http://schemas.openxmlformats.org/officeDocument/2006/relationships/webSettings" Target="webSettings.xml"/><Relationship Id="rId15" Type="http://schemas.openxmlformats.org/officeDocument/2006/relationships/hyperlink" Target="http://www.rever.eu/en/content/db-main-homepage" TargetMode="External"/><Relationship Id="rId23" Type="http://schemas.openxmlformats.org/officeDocument/2006/relationships/image" Target="media/image9.emf"/><Relationship Id="rId28" Type="http://schemas.openxmlformats.org/officeDocument/2006/relationships/image" Target="media/image12.emf"/><Relationship Id="rId36" Type="http://schemas.openxmlformats.org/officeDocument/2006/relationships/hyperlink" Target="http://maurus.ttu.ee" TargetMode="External"/><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emf"/><Relationship Id="rId31" Type="http://schemas.openxmlformats.org/officeDocument/2006/relationships/image" Target="media/image15.emf"/><Relationship Id="rId44" Type="http://schemas.openxmlformats.org/officeDocument/2006/relationships/hyperlink" Target="https://www.eki.ee/dict/eks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image" Target="media/image8.emf"/><Relationship Id="rId27" Type="http://schemas.openxmlformats.org/officeDocument/2006/relationships/image" Target="media/image11.emf"/><Relationship Id="rId30" Type="http://schemas.openxmlformats.org/officeDocument/2006/relationships/image" Target="media/image14.emf"/><Relationship Id="rId35" Type="http://schemas.openxmlformats.org/officeDocument/2006/relationships/hyperlink" Target="http://akit.cyber.ee/" TargetMode="External"/><Relationship Id="rId43" Type="http://schemas.openxmlformats.org/officeDocument/2006/relationships/hyperlink" Target="https://et.wikipedia.org/wiki/Riik" TargetMode="External"/><Relationship Id="rId48" Type="http://schemas.openxmlformats.org/officeDocument/2006/relationships/hyperlink" Target="https://et.wikipedia.org/wiki/Raama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14129-F17C-49A8-99C1-AC6C72FC3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68</Pages>
  <Words>14591</Words>
  <Characters>83171</Characters>
  <Application>Microsoft Office Word</Application>
  <DocSecurity>0</DocSecurity>
  <Lines>693</Lines>
  <Paragraphs>195</Paragraphs>
  <ScaleCrop>false</ScaleCrop>
  <HeadingPairs>
    <vt:vector size="4" baseType="variant">
      <vt:variant>
        <vt:lpstr>Pealkiri</vt:lpstr>
      </vt:variant>
      <vt:variant>
        <vt:i4>1</vt:i4>
      </vt:variant>
      <vt:variant>
        <vt:lpstr>Title</vt:lpstr>
      </vt:variant>
      <vt:variant>
        <vt:i4>1</vt:i4>
      </vt:variant>
    </vt:vector>
  </HeadingPairs>
  <TitlesOfParts>
    <vt:vector size="2" baseType="lpstr">
      <vt:lpstr>TTÜ andmebaaside projekt</vt:lpstr>
      <vt:lpstr>TTÜ andmebaaside projekt</vt:lpstr>
    </vt:vector>
  </TitlesOfParts>
  <Company>Tallinna Tehnikaülikool</Company>
  <LinksUpToDate>false</LinksUpToDate>
  <CharactersWithSpaces>97567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TTÜ andmebaaside projekt</dc:title>
  <dc:subject/>
  <dc:creator>Jaanus Keller</dc:creator>
  <cp:keywords/>
  <dc:description/>
  <cp:lastModifiedBy>rasmus tomsen</cp:lastModifiedBy>
  <cp:revision>154</cp:revision>
  <cp:lastPrinted>2016-09-03T12:27:00Z</cp:lastPrinted>
  <dcterms:created xsi:type="dcterms:W3CDTF">2017-04-28T15:42:00Z</dcterms:created>
  <dcterms:modified xsi:type="dcterms:W3CDTF">2017-05-11T06:56:00Z</dcterms:modified>
</cp:coreProperties>
</file>